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199" w:rsidRDefault="00211199">
      <w:pPr>
        <w:rPr>
          <w:lang w:eastAsia="zh-CN"/>
        </w:rPr>
      </w:pPr>
      <w:bookmarkStart w:id="0" w:name="_GoBack"/>
      <w:bookmarkEnd w:id="0"/>
    </w:p>
    <w:p w:rsidR="00211199" w:rsidRDefault="0077605C">
      <w:pPr>
        <w:jc w:val="center"/>
        <w:rPr>
          <w:lang w:eastAsia="zh-CN"/>
        </w:rPr>
      </w:pPr>
      <w:r>
        <w:rPr>
          <w:b/>
          <w:bCs/>
          <w:sz w:val="28"/>
          <w:szCs w:val="28"/>
          <w:lang w:eastAsia="zh-CN"/>
        </w:rPr>
        <w:t>2017</w:t>
      </w:r>
      <w:r>
        <w:rPr>
          <w:b/>
          <w:bCs/>
          <w:sz w:val="28"/>
          <w:szCs w:val="28"/>
          <w:lang w:eastAsia="zh-CN"/>
        </w:rPr>
        <w:t>年</w:t>
      </w:r>
      <w:r>
        <w:rPr>
          <w:b/>
          <w:bCs/>
          <w:sz w:val="28"/>
          <w:szCs w:val="28"/>
          <w:lang w:eastAsia="zh-CN"/>
        </w:rPr>
        <w:t>1</w:t>
      </w:r>
      <w:r>
        <w:rPr>
          <w:b/>
          <w:bCs/>
          <w:sz w:val="28"/>
          <w:szCs w:val="28"/>
          <w:lang w:eastAsia="zh-CN"/>
        </w:rPr>
        <w:t>月</w:t>
      </w:r>
      <w:r>
        <w:rPr>
          <w:b/>
          <w:bCs/>
          <w:sz w:val="28"/>
          <w:szCs w:val="28"/>
          <w:lang w:eastAsia="zh-CN"/>
        </w:rPr>
        <w:t>21</w:t>
      </w:r>
      <w:r>
        <w:rPr>
          <w:b/>
          <w:bCs/>
          <w:sz w:val="28"/>
          <w:szCs w:val="28"/>
          <w:lang w:eastAsia="zh-CN"/>
        </w:rPr>
        <w:t>日初中数学试卷</w:t>
      </w:r>
    </w:p>
    <w:p w:rsidR="00211199" w:rsidRDefault="0077605C">
      <w:pPr>
        <w:rPr>
          <w:lang w:eastAsia="zh-CN"/>
        </w:rPr>
      </w:pPr>
      <w:r>
        <w:rPr>
          <w:b/>
          <w:bCs/>
          <w:sz w:val="24"/>
          <w:szCs w:val="24"/>
          <w:lang w:eastAsia="zh-CN"/>
        </w:rPr>
        <w:t>一、计算题（共</w:t>
      </w:r>
      <w:r>
        <w:rPr>
          <w:b/>
          <w:bCs/>
          <w:sz w:val="24"/>
          <w:szCs w:val="24"/>
          <w:lang w:eastAsia="zh-CN"/>
        </w:rPr>
        <w:t>243</w:t>
      </w:r>
      <w:r>
        <w:rPr>
          <w:b/>
          <w:bCs/>
          <w:sz w:val="24"/>
          <w:szCs w:val="24"/>
          <w:lang w:eastAsia="zh-CN"/>
        </w:rPr>
        <w:t>题；共</w:t>
      </w:r>
      <w:r>
        <w:rPr>
          <w:b/>
          <w:bCs/>
          <w:sz w:val="24"/>
          <w:szCs w:val="24"/>
          <w:lang w:eastAsia="zh-CN"/>
        </w:rPr>
        <w:t>1220</w:t>
      </w:r>
      <w:r>
        <w:rPr>
          <w:b/>
          <w:bCs/>
          <w:sz w:val="24"/>
          <w:szCs w:val="24"/>
          <w:lang w:eastAsia="zh-CN"/>
        </w:rPr>
        <w:t>分）</w:t>
      </w:r>
    </w:p>
    <w:p w:rsidR="00211199" w:rsidRDefault="0077605C">
      <w:pPr>
        <w:spacing w:after="0"/>
        <w:rPr>
          <w:lang w:eastAsia="zh-CN"/>
        </w:rPr>
      </w:pPr>
      <w:r>
        <w:rPr>
          <w:color w:val="000000"/>
          <w:lang w:eastAsia="zh-CN"/>
        </w:rPr>
        <w:t>1</w:t>
      </w:r>
      <w:r>
        <w:rPr>
          <w:color w:val="000000"/>
          <w:lang w:eastAsia="zh-CN"/>
        </w:rPr>
        <w:t>、计算：</w:t>
      </w:r>
      <w:r>
        <w:rPr>
          <w:color w:val="000000"/>
          <w:lang w:eastAsia="zh-CN"/>
        </w:rPr>
        <w:t>10</w:t>
      </w:r>
      <w:r>
        <w:rPr>
          <w:color w:val="000000"/>
          <w:lang w:eastAsia="zh-CN"/>
        </w:rPr>
        <w:t>﹣</w:t>
      </w:r>
      <w:r>
        <w:rPr>
          <w:color w:val="000000"/>
          <w:lang w:eastAsia="zh-CN"/>
        </w:rPr>
        <w:t>24</w:t>
      </w:r>
      <w:r>
        <w:rPr>
          <w:color w:val="000000"/>
          <w:lang w:eastAsia="zh-CN"/>
        </w:rPr>
        <w:t>﹣</w:t>
      </w:r>
      <w:r>
        <w:rPr>
          <w:color w:val="000000"/>
          <w:lang w:eastAsia="zh-CN"/>
        </w:rPr>
        <w:t>28+18+24</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2</w:t>
      </w:r>
      <w:r>
        <w:rPr>
          <w:color w:val="000000"/>
          <w:lang w:eastAsia="zh-CN"/>
        </w:rPr>
        <w:t>、计算题：</w:t>
      </w:r>
      <w:r>
        <w:rPr>
          <w:lang w:eastAsia="zh-CN"/>
        </w:rPr>
        <w:br/>
      </w:r>
      <w:r>
        <w:rPr>
          <w:color w:val="000000"/>
          <w:lang w:eastAsia="zh-CN"/>
        </w:rPr>
        <w:t>（</w:t>
      </w:r>
      <w:r>
        <w:rPr>
          <w:color w:val="000000"/>
          <w:lang w:eastAsia="zh-CN"/>
        </w:rPr>
        <w:t>1</w:t>
      </w:r>
      <w:r>
        <w:rPr>
          <w:color w:val="000000"/>
          <w:lang w:eastAsia="zh-CN"/>
        </w:rPr>
        <w:t>）</w:t>
      </w:r>
      <w:r>
        <w:rPr>
          <w:color w:val="000000"/>
          <w:lang w:eastAsia="zh-CN"/>
        </w:rPr>
        <w:t>0-1+2-3+4-5</w:t>
      </w:r>
      <w:r>
        <w:rPr>
          <w:color w:val="000000"/>
          <w:lang w:eastAsia="zh-CN"/>
        </w:rPr>
        <w:t>；</w:t>
      </w:r>
      <w:r>
        <w:rPr>
          <w:lang w:eastAsia="zh-CN"/>
        </w:rPr>
        <w:br/>
      </w:r>
      <w:r>
        <w:rPr>
          <w:color w:val="000000"/>
          <w:lang w:eastAsia="zh-CN"/>
        </w:rPr>
        <w:t>（</w:t>
      </w:r>
      <w:r>
        <w:rPr>
          <w:color w:val="000000"/>
          <w:lang w:eastAsia="zh-CN"/>
        </w:rPr>
        <w:t>2</w:t>
      </w:r>
      <w:r>
        <w:rPr>
          <w:color w:val="000000"/>
          <w:lang w:eastAsia="zh-CN"/>
        </w:rPr>
        <w:t>）</w:t>
      </w:r>
      <w:r>
        <w:rPr>
          <w:color w:val="000000"/>
          <w:lang w:eastAsia="zh-CN"/>
        </w:rPr>
        <w:t>-4.2+5.7-8.4+10.2</w:t>
      </w:r>
      <w:r>
        <w:rPr>
          <w:color w:val="000000"/>
          <w:lang w:eastAsia="zh-CN"/>
        </w:rPr>
        <w:t>；</w:t>
      </w:r>
      <w:r>
        <w:rPr>
          <w:lang w:eastAsia="zh-CN"/>
        </w:rPr>
        <w:br/>
      </w:r>
      <w:r>
        <w:rPr>
          <w:color w:val="000000"/>
          <w:lang w:eastAsia="zh-CN"/>
        </w:rPr>
        <w:t>（</w:t>
      </w:r>
      <w:r>
        <w:rPr>
          <w:color w:val="000000"/>
          <w:lang w:eastAsia="zh-CN"/>
        </w:rPr>
        <w:t>3</w:t>
      </w:r>
      <w:r>
        <w:rPr>
          <w:color w:val="000000"/>
          <w:lang w:eastAsia="zh-CN"/>
        </w:rPr>
        <w:t>）</w:t>
      </w:r>
      <w:r>
        <w:rPr>
          <w:color w:val="000000"/>
          <w:lang w:eastAsia="zh-CN"/>
        </w:rPr>
        <w:t>-30-11-</w:t>
      </w:r>
      <w:r>
        <w:rPr>
          <w:color w:val="000000"/>
          <w:lang w:eastAsia="zh-CN"/>
        </w:rPr>
        <w:t>（</w:t>
      </w:r>
      <w:r>
        <w:rPr>
          <w:color w:val="000000"/>
          <w:lang w:eastAsia="zh-CN"/>
        </w:rPr>
        <w:t>-10</w:t>
      </w:r>
      <w:r>
        <w:rPr>
          <w:color w:val="000000"/>
          <w:lang w:eastAsia="zh-CN"/>
        </w:rPr>
        <w:t>）</w:t>
      </w:r>
      <w:r>
        <w:rPr>
          <w:color w:val="000000"/>
          <w:lang w:eastAsia="zh-CN"/>
        </w:rPr>
        <w:t>+</w:t>
      </w:r>
      <w:r>
        <w:rPr>
          <w:color w:val="000000"/>
          <w:lang w:eastAsia="zh-CN"/>
        </w:rPr>
        <w:t>（</w:t>
      </w:r>
      <w:r>
        <w:rPr>
          <w:color w:val="000000"/>
          <w:lang w:eastAsia="zh-CN"/>
        </w:rPr>
        <w:t>-12</w:t>
      </w:r>
      <w:r>
        <w:rPr>
          <w:color w:val="000000"/>
          <w:lang w:eastAsia="zh-CN"/>
        </w:rPr>
        <w:t>）</w:t>
      </w:r>
      <w:r>
        <w:rPr>
          <w:color w:val="000000"/>
          <w:lang w:eastAsia="zh-CN"/>
        </w:rPr>
        <w:t>+18</w:t>
      </w:r>
      <w:r>
        <w:rPr>
          <w:color w:val="000000"/>
          <w:lang w:eastAsia="zh-CN"/>
        </w:rPr>
        <w:t>；</w:t>
      </w:r>
      <w:r>
        <w:rPr>
          <w:lang w:eastAsia="zh-CN"/>
        </w:rPr>
        <w:br/>
      </w:r>
      <w:r>
        <w:rPr>
          <w:noProof/>
          <w:lang w:eastAsia="zh-CN"/>
        </w:rPr>
        <w:drawing>
          <wp:inline distT="0" distB="0" distL="0" distR="0">
            <wp:extent cx="2797899" cy="143237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7899" cy="1432370"/>
                    </a:xfrm>
                    <a:prstGeom prst="rect">
                      <a:avLst/>
                    </a:prstGeom>
                  </pic:spPr>
                </pic:pic>
              </a:graphicData>
            </a:graphic>
          </wp:inline>
        </w:drawing>
      </w:r>
    </w:p>
    <w:p w:rsidR="00211199" w:rsidRDefault="0077605C">
      <w:pPr>
        <w:spacing w:after="0"/>
      </w:pPr>
      <w:r>
        <w:rPr>
          <w:color w:val="000000"/>
        </w:rPr>
        <w:t>3</w:t>
      </w:r>
      <w:r>
        <w:rPr>
          <w:color w:val="000000"/>
        </w:rPr>
        <w:t>、已知：</w:t>
      </w:r>
      <w:r>
        <w:rPr>
          <w:color w:val="000000"/>
        </w:rPr>
        <w:t xml:space="preserve">a </w:t>
      </w:r>
      <w:r>
        <w:rPr>
          <w:noProof/>
          <w:lang w:eastAsia="zh-CN"/>
        </w:rPr>
        <w:drawing>
          <wp:inline distT="0" distB="0" distL="0" distR="0">
            <wp:extent cx="114592" cy="19098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592" cy="190983"/>
                    </a:xfrm>
                    <a:prstGeom prst="rect">
                      <a:avLst/>
                    </a:prstGeom>
                  </pic:spPr>
                </pic:pic>
              </a:graphicData>
            </a:graphic>
          </wp:inline>
        </w:drawing>
      </w:r>
      <w:r>
        <w:rPr>
          <w:color w:val="000000"/>
        </w:rPr>
        <w:t>=2</w:t>
      </w:r>
      <w:r>
        <w:rPr>
          <w:color w:val="000000"/>
        </w:rPr>
        <w:t>，</w:t>
      </w:r>
      <w:r>
        <w:rPr>
          <w:color w:val="000000"/>
        </w:rPr>
        <w:t xml:space="preserve">b </w:t>
      </w:r>
      <w:r>
        <w:rPr>
          <w:noProof/>
          <w:lang w:eastAsia="zh-CN"/>
        </w:rPr>
        <w:drawing>
          <wp:inline distT="0" distB="0" distL="0" distR="0">
            <wp:extent cx="105042" cy="19098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042" cy="190983"/>
                    </a:xfrm>
                    <a:prstGeom prst="rect">
                      <a:avLst/>
                    </a:prstGeom>
                  </pic:spPr>
                </pic:pic>
              </a:graphicData>
            </a:graphic>
          </wp:inline>
        </w:drawing>
      </w:r>
      <w:r>
        <w:rPr>
          <w:color w:val="000000"/>
        </w:rPr>
        <w:t>=3</w:t>
      </w:r>
      <w:r>
        <w:rPr>
          <w:color w:val="000000"/>
        </w:rPr>
        <w:t>，求</w:t>
      </w:r>
      <w:r>
        <w:rPr>
          <w:color w:val="000000"/>
        </w:rPr>
        <w:t xml:space="preserve">(a </w:t>
      </w:r>
      <w:r>
        <w:rPr>
          <w:noProof/>
          <w:lang w:eastAsia="zh-CN"/>
        </w:rPr>
        <w:drawing>
          <wp:inline distT="0" distB="0" distL="0" distR="0">
            <wp:extent cx="162331" cy="190983"/>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331" cy="190983"/>
                    </a:xfrm>
                    <a:prstGeom prst="rect">
                      <a:avLst/>
                    </a:prstGeom>
                  </pic:spPr>
                </pic:pic>
              </a:graphicData>
            </a:graphic>
          </wp:inline>
        </w:drawing>
      </w:r>
      <w:r>
        <w:rPr>
          <w:color w:val="000000"/>
        </w:rPr>
        <w:t xml:space="preserve">·b </w:t>
      </w:r>
      <w:r>
        <w:rPr>
          <w:noProof/>
          <w:lang w:eastAsia="zh-CN"/>
        </w:rPr>
        <w:drawing>
          <wp:inline distT="0" distB="0" distL="0" distR="0">
            <wp:extent cx="143243" cy="190983"/>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243" cy="190983"/>
                    </a:xfrm>
                    <a:prstGeom prst="rect">
                      <a:avLst/>
                    </a:prstGeom>
                  </pic:spPr>
                </pic:pic>
              </a:graphicData>
            </a:graphic>
          </wp:inline>
        </w:drawing>
      </w:r>
      <w:r>
        <w:rPr>
          <w:color w:val="000000"/>
        </w:rPr>
        <w:t xml:space="preserve">) </w:t>
      </w:r>
      <w:r>
        <w:rPr>
          <w:noProof/>
          <w:lang w:eastAsia="zh-CN"/>
        </w:rPr>
        <w:drawing>
          <wp:inline distT="0" distB="0" distL="0" distR="0">
            <wp:extent cx="105042" cy="19098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5042" cy="190983"/>
                    </a:xfrm>
                    <a:prstGeom prst="rect">
                      <a:avLst/>
                    </a:prstGeom>
                  </pic:spPr>
                </pic:pic>
              </a:graphicData>
            </a:graphic>
          </wp:inline>
        </w:drawing>
      </w:r>
      <w:r>
        <w:rPr>
          <w:color w:val="000000"/>
        </w:rPr>
        <w:t>的值．</w:t>
      </w:r>
      <w:r>
        <w:rPr>
          <w:color w:val="000000"/>
        </w:rPr>
        <w:t xml:space="preserve">    </w:t>
      </w:r>
    </w:p>
    <w:p w:rsidR="00211199" w:rsidRDefault="0077605C">
      <w:pPr>
        <w:spacing w:after="0"/>
        <w:rPr>
          <w:lang w:eastAsia="zh-CN"/>
        </w:rPr>
      </w:pPr>
      <w:r>
        <w:rPr>
          <w:color w:val="000000"/>
          <w:lang w:eastAsia="zh-CN"/>
        </w:rPr>
        <w:t>4</w:t>
      </w:r>
      <w:r>
        <w:rPr>
          <w:color w:val="000000"/>
          <w:lang w:eastAsia="zh-CN"/>
        </w:rPr>
        <w:t>、（</w:t>
      </w:r>
      <w:r>
        <w:rPr>
          <w:color w:val="000000"/>
          <w:lang w:eastAsia="zh-CN"/>
        </w:rPr>
        <w:t>2015•</w:t>
      </w:r>
      <w:r>
        <w:rPr>
          <w:color w:val="000000"/>
          <w:lang w:eastAsia="zh-CN"/>
        </w:rPr>
        <w:t>广东）先化简，再求值：</w:t>
      </w:r>
      <w:r>
        <w:rPr>
          <w:noProof/>
          <w:lang w:eastAsia="zh-CN"/>
        </w:rPr>
        <w:drawing>
          <wp:inline distT="0" distB="0" distL="0" distR="0">
            <wp:extent cx="1050404" cy="26737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0404" cy="267373"/>
                    </a:xfrm>
                    <a:prstGeom prst="rect">
                      <a:avLst/>
                    </a:prstGeom>
                  </pic:spPr>
                </pic:pic>
              </a:graphicData>
            </a:graphic>
          </wp:inline>
        </w:drawing>
      </w:r>
      <w:r>
        <w:rPr>
          <w:color w:val="000000"/>
          <w:lang w:eastAsia="zh-CN"/>
        </w:rPr>
        <w:t>，其中</w:t>
      </w:r>
      <w:r>
        <w:rPr>
          <w:noProof/>
          <w:lang w:eastAsia="zh-CN"/>
        </w:rPr>
        <w:drawing>
          <wp:inline distT="0" distB="0" distL="0" distR="0">
            <wp:extent cx="592049" cy="23873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049" cy="238735"/>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5</w:t>
      </w:r>
      <w:r>
        <w:rPr>
          <w:color w:val="000000"/>
          <w:lang w:eastAsia="zh-CN"/>
        </w:rPr>
        <w:t>、（</w:t>
      </w:r>
      <w:r>
        <w:rPr>
          <w:color w:val="000000"/>
          <w:lang w:eastAsia="zh-CN"/>
        </w:rPr>
        <w:t>2015•</w:t>
      </w:r>
      <w:r>
        <w:rPr>
          <w:color w:val="000000"/>
          <w:lang w:eastAsia="zh-CN"/>
        </w:rPr>
        <w:t>安顺）计算：</w:t>
      </w:r>
      <w:r>
        <w:rPr>
          <w:color w:val="000000"/>
          <w:lang w:eastAsia="zh-CN"/>
        </w:rPr>
        <w:t>(-</w:t>
      </w:r>
      <w:r>
        <w:rPr>
          <w:noProof/>
          <w:lang w:eastAsia="zh-CN"/>
        </w:rPr>
        <w:drawing>
          <wp:inline distT="0" distB="0" distL="0" distR="0">
            <wp:extent cx="114592" cy="248272"/>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4592" cy="248272"/>
                    </a:xfrm>
                    <a:prstGeom prst="rect">
                      <a:avLst/>
                    </a:prstGeom>
                  </pic:spPr>
                </pic:pic>
              </a:graphicData>
            </a:graphic>
          </wp:inline>
        </w:drawing>
      </w:r>
      <w:r>
        <w:rPr>
          <w:color w:val="000000"/>
          <w:lang w:eastAsia="zh-CN"/>
        </w:rPr>
        <w:t>)</w:t>
      </w:r>
      <w:r>
        <w:rPr>
          <w:color w:val="000000"/>
          <w:vertAlign w:val="superscript"/>
          <w:lang w:eastAsia="zh-CN"/>
        </w:rPr>
        <w:t>﹣</w:t>
      </w:r>
      <w:r>
        <w:rPr>
          <w:color w:val="000000"/>
          <w:vertAlign w:val="superscript"/>
          <w:lang w:eastAsia="zh-CN"/>
        </w:rPr>
        <w:t xml:space="preserve">2 </w:t>
      </w:r>
      <w:r>
        <w:rPr>
          <w:color w:val="000000"/>
          <w:lang w:eastAsia="zh-CN"/>
        </w:rPr>
        <w:t>﹣（</w:t>
      </w:r>
      <w:r>
        <w:rPr>
          <w:color w:val="000000"/>
          <w:lang w:eastAsia="zh-CN"/>
        </w:rPr>
        <w:t>3.14</w:t>
      </w:r>
      <w:r>
        <w:rPr>
          <w:color w:val="000000"/>
          <w:lang w:eastAsia="zh-CN"/>
        </w:rPr>
        <w:t>﹣</w:t>
      </w:r>
      <w:r>
        <w:rPr>
          <w:color w:val="000000"/>
        </w:rPr>
        <w:t>π</w:t>
      </w:r>
      <w:r>
        <w:rPr>
          <w:color w:val="000000"/>
          <w:lang w:eastAsia="zh-CN"/>
        </w:rPr>
        <w:t>）</w:t>
      </w:r>
      <w:r>
        <w:rPr>
          <w:color w:val="000000"/>
          <w:vertAlign w:val="superscript"/>
          <w:lang w:eastAsia="zh-CN"/>
        </w:rPr>
        <w:t>0</w:t>
      </w:r>
      <w:r>
        <w:rPr>
          <w:color w:val="000000"/>
          <w:lang w:eastAsia="zh-CN"/>
        </w:rPr>
        <w:t>+|1</w:t>
      </w:r>
      <w:r>
        <w:rPr>
          <w:color w:val="000000"/>
          <w:lang w:eastAsia="zh-CN"/>
        </w:rPr>
        <w:t>﹣</w:t>
      </w:r>
      <w:r>
        <w:rPr>
          <w:color w:val="000000"/>
          <w:lang w:eastAsia="zh-CN"/>
        </w:rPr>
        <w:t xml:space="preserve"> </w:t>
      </w:r>
      <w:r>
        <w:rPr>
          <w:noProof/>
          <w:lang w:eastAsia="zh-CN"/>
        </w:rPr>
        <w:drawing>
          <wp:inline distT="0" distB="0" distL="0" distR="0">
            <wp:extent cx="143243" cy="181432"/>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243" cy="181432"/>
                    </a:xfrm>
                    <a:prstGeom prst="rect">
                      <a:avLst/>
                    </a:prstGeom>
                  </pic:spPr>
                </pic:pic>
              </a:graphicData>
            </a:graphic>
          </wp:inline>
        </w:drawing>
      </w:r>
      <w:r>
        <w:rPr>
          <w:color w:val="000000"/>
          <w:lang w:eastAsia="zh-CN"/>
        </w:rPr>
        <w:t>|</w:t>
      </w:r>
      <w:r>
        <w:rPr>
          <w:color w:val="000000"/>
          <w:lang w:eastAsia="zh-CN"/>
        </w:rPr>
        <w:t>﹣</w:t>
      </w:r>
      <w:r>
        <w:rPr>
          <w:color w:val="000000"/>
          <w:lang w:eastAsia="zh-CN"/>
        </w:rPr>
        <w:t xml:space="preserve">2sin45°    </w:t>
      </w:r>
    </w:p>
    <w:p w:rsidR="00211199" w:rsidRDefault="0077605C">
      <w:pPr>
        <w:spacing w:after="0"/>
        <w:rPr>
          <w:lang w:eastAsia="zh-CN"/>
        </w:rPr>
      </w:pPr>
      <w:r>
        <w:rPr>
          <w:color w:val="000000"/>
          <w:lang w:eastAsia="zh-CN"/>
        </w:rPr>
        <w:t>6</w:t>
      </w:r>
      <w:r>
        <w:rPr>
          <w:color w:val="000000"/>
          <w:lang w:eastAsia="zh-CN"/>
        </w:rPr>
        <w:t>、（</w:t>
      </w:r>
      <w:r>
        <w:rPr>
          <w:color w:val="000000"/>
          <w:lang w:eastAsia="zh-CN"/>
        </w:rPr>
        <w:t>2015•</w:t>
      </w:r>
      <w:r>
        <w:rPr>
          <w:color w:val="000000"/>
          <w:lang w:eastAsia="zh-CN"/>
        </w:rPr>
        <w:t>贵州）</w:t>
      </w:r>
      <w:r>
        <w:rPr>
          <w:color w:val="000000"/>
          <w:lang w:eastAsia="zh-CN"/>
        </w:rPr>
        <w:t xml:space="preserve">    </w:t>
      </w:r>
      <w:r>
        <w:rPr>
          <w:color w:val="000000"/>
          <w:lang w:eastAsia="zh-CN"/>
        </w:rPr>
        <w:t>（</w:t>
      </w:r>
      <w:r>
        <w:rPr>
          <w:color w:val="000000"/>
          <w:lang w:eastAsia="zh-CN"/>
        </w:rPr>
        <w:t>1</w:t>
      </w:r>
      <w:r>
        <w:rPr>
          <w:color w:val="000000"/>
          <w:lang w:eastAsia="zh-CN"/>
        </w:rPr>
        <w:t>）﹣</w:t>
      </w:r>
      <w:r>
        <w:rPr>
          <w:noProof/>
          <w:lang w:eastAsia="zh-CN"/>
        </w:rPr>
        <w:drawing>
          <wp:inline distT="0" distB="0" distL="0" distR="0">
            <wp:extent cx="190983" cy="23873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983" cy="238735"/>
                    </a:xfrm>
                    <a:prstGeom prst="rect">
                      <a:avLst/>
                    </a:prstGeom>
                  </pic:spPr>
                </pic:pic>
              </a:graphicData>
            </a:graphic>
          </wp:inline>
        </w:drawing>
      </w:r>
      <w:r>
        <w:rPr>
          <w:color w:val="000000"/>
          <w:lang w:eastAsia="zh-CN"/>
        </w:rPr>
        <w:t>÷|</w:t>
      </w:r>
      <w:r>
        <w:rPr>
          <w:color w:val="000000"/>
          <w:lang w:eastAsia="zh-CN"/>
        </w:rPr>
        <w:t>﹣</w:t>
      </w:r>
      <w:r>
        <w:rPr>
          <w:color w:val="000000"/>
          <w:lang w:eastAsia="zh-CN"/>
        </w:rPr>
        <w:t>2</w:t>
      </w:r>
      <w:r>
        <w:rPr>
          <w:noProof/>
          <w:lang w:eastAsia="zh-CN"/>
        </w:rPr>
        <w:drawing>
          <wp:inline distT="0" distB="0" distL="0" distR="0">
            <wp:extent cx="190983" cy="23873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lang w:eastAsia="zh-CN"/>
        </w:rPr>
        <w:t>×sin45°|+</w:t>
      </w:r>
      <w:r>
        <w:rPr>
          <w:color w:val="000000"/>
          <w:lang w:eastAsia="zh-CN"/>
        </w:rPr>
        <w:t>（﹣</w:t>
      </w:r>
      <w:r>
        <w:rPr>
          <w:noProof/>
          <w:lang w:eastAsia="zh-CN"/>
        </w:rPr>
        <w:drawing>
          <wp:inline distT="0" distB="0" distL="0" distR="0">
            <wp:extent cx="124143" cy="267373"/>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143" cy="267373"/>
                    </a:xfrm>
                    <a:prstGeom prst="rect">
                      <a:avLst/>
                    </a:prstGeom>
                  </pic:spPr>
                </pic:pic>
              </a:graphicData>
            </a:graphic>
          </wp:inline>
        </w:drawing>
      </w:r>
      <w:r>
        <w:rPr>
          <w:color w:val="000000"/>
          <w:lang w:eastAsia="zh-CN"/>
        </w:rPr>
        <w:t>）</w:t>
      </w:r>
      <w:r>
        <w:rPr>
          <w:color w:val="000000"/>
          <w:vertAlign w:val="superscript"/>
          <w:lang w:eastAsia="zh-CN"/>
        </w:rPr>
        <w:t>﹣</w:t>
      </w:r>
      <w:r>
        <w:rPr>
          <w:color w:val="000000"/>
          <w:vertAlign w:val="superscript"/>
          <w:lang w:eastAsia="zh-CN"/>
        </w:rPr>
        <w:t>1</w:t>
      </w:r>
      <w:r>
        <w:rPr>
          <w:color w:val="000000"/>
          <w:lang w:eastAsia="zh-CN"/>
        </w:rPr>
        <w:t>÷</w:t>
      </w:r>
      <w:r>
        <w:rPr>
          <w:color w:val="000000"/>
          <w:lang w:eastAsia="zh-CN"/>
        </w:rPr>
        <w:t>（﹣</w:t>
      </w:r>
      <w:r>
        <w:rPr>
          <w:color w:val="000000"/>
          <w:lang w:eastAsia="zh-CN"/>
        </w:rPr>
        <w:t>1</w:t>
      </w:r>
      <w:r>
        <w:rPr>
          <w:color w:val="000000"/>
          <w:vertAlign w:val="superscript"/>
          <w:lang w:eastAsia="zh-CN"/>
        </w:rPr>
        <w:t>4</w:t>
      </w:r>
      <w:r>
        <w:rPr>
          <w:color w:val="000000"/>
          <w:lang w:eastAsia="zh-CN"/>
        </w:rPr>
        <w:t>×</w:t>
      </w:r>
      <w:r>
        <w:rPr>
          <w:noProof/>
          <w:lang w:eastAsia="zh-CN"/>
        </w:rPr>
        <w:drawing>
          <wp:inline distT="0" distB="0" distL="0" distR="0">
            <wp:extent cx="124143" cy="267373"/>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143" cy="267373"/>
                    </a:xfrm>
                    <a:prstGeom prst="rect">
                      <a:avLst/>
                    </a:prstGeom>
                  </pic:spPr>
                </pic:pic>
              </a:graphicData>
            </a:graphic>
          </wp:inline>
        </w:drawing>
      </w:r>
      <w:r>
        <w:rPr>
          <w:color w:val="000000"/>
          <w:lang w:eastAsia="zh-CN"/>
        </w:rPr>
        <w:t>）</w:t>
      </w:r>
      <w:r>
        <w:rPr>
          <w:lang w:eastAsia="zh-CN"/>
        </w:rPr>
        <w:br/>
      </w:r>
      <w:r>
        <w:rPr>
          <w:color w:val="000000"/>
          <w:lang w:eastAsia="zh-CN"/>
        </w:rPr>
        <w:t xml:space="preserve">                        </w:t>
      </w:r>
      <w:r>
        <w:rPr>
          <w:color w:val="000000"/>
          <w:lang w:eastAsia="zh-CN"/>
        </w:rPr>
        <w:t>（</w:t>
      </w:r>
      <w:r>
        <w:rPr>
          <w:color w:val="000000"/>
          <w:lang w:eastAsia="zh-CN"/>
        </w:rPr>
        <w:t>2</w:t>
      </w:r>
      <w:r>
        <w:rPr>
          <w:color w:val="000000"/>
          <w:lang w:eastAsia="zh-CN"/>
        </w:rPr>
        <w:t>）先化简（</w:t>
      </w:r>
      <w:r>
        <w:rPr>
          <w:noProof/>
          <w:lang w:eastAsia="zh-CN"/>
        </w:rPr>
        <w:drawing>
          <wp:inline distT="0" distB="0" distL="0" distR="0">
            <wp:extent cx="276924" cy="267373"/>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924" cy="267373"/>
                    </a:xfrm>
                    <a:prstGeom prst="rect">
                      <a:avLst/>
                    </a:prstGeom>
                  </pic:spPr>
                </pic:pic>
              </a:graphicData>
            </a:graphic>
          </wp:inline>
        </w:drawing>
      </w:r>
      <w:r>
        <w:rPr>
          <w:color w:val="000000"/>
          <w:lang w:eastAsia="zh-CN"/>
        </w:rPr>
        <w:t>+</w:t>
      </w:r>
      <w:r>
        <w:rPr>
          <w:noProof/>
          <w:lang w:eastAsia="zh-CN"/>
        </w:rPr>
        <w:drawing>
          <wp:inline distT="0" distB="0" distL="0" distR="0">
            <wp:extent cx="553847" cy="267373"/>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847" cy="267373"/>
                    </a:xfrm>
                    <a:prstGeom prst="rect">
                      <a:avLst/>
                    </a:prstGeom>
                  </pic:spPr>
                </pic:pic>
              </a:graphicData>
            </a:graphic>
          </wp:inline>
        </w:drawing>
      </w:r>
      <w:r>
        <w:rPr>
          <w:color w:val="000000"/>
          <w:lang w:eastAsia="zh-CN"/>
        </w:rPr>
        <w:t>）</w:t>
      </w:r>
      <w:r>
        <w:rPr>
          <w:color w:val="000000"/>
          <w:lang w:eastAsia="zh-CN"/>
        </w:rPr>
        <w:t>×</w:t>
      </w:r>
      <w:r>
        <w:rPr>
          <w:noProof/>
          <w:lang w:eastAsia="zh-CN"/>
        </w:rPr>
        <w:drawing>
          <wp:inline distT="0" distB="0" distL="0" distR="0">
            <wp:extent cx="391516" cy="267373"/>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1516" cy="267373"/>
                    </a:xfrm>
                    <a:prstGeom prst="rect">
                      <a:avLst/>
                    </a:prstGeom>
                  </pic:spPr>
                </pic:pic>
              </a:graphicData>
            </a:graphic>
          </wp:inline>
        </w:drawing>
      </w:r>
      <w:r>
        <w:rPr>
          <w:color w:val="000000"/>
          <w:lang w:eastAsia="zh-CN"/>
        </w:rPr>
        <w:t>，然后选择一个你喜欢的数代入求值．</w:t>
      </w:r>
      <w:r>
        <w:rPr>
          <w:color w:val="000000"/>
          <w:lang w:eastAsia="zh-CN"/>
        </w:rPr>
        <w:t xml:space="preserve">    </w:t>
      </w:r>
    </w:p>
    <w:p w:rsidR="00211199" w:rsidRDefault="0077605C">
      <w:pPr>
        <w:spacing w:after="0"/>
      </w:pPr>
      <w:r>
        <w:rPr>
          <w:color w:val="000000"/>
        </w:rPr>
        <w:t>7</w:t>
      </w:r>
      <w:r>
        <w:rPr>
          <w:color w:val="000000"/>
        </w:rPr>
        <w:t>、（</w:t>
      </w:r>
      <w:r>
        <w:rPr>
          <w:color w:val="000000"/>
        </w:rPr>
        <w:t>2015•</w:t>
      </w:r>
      <w:r>
        <w:rPr>
          <w:color w:val="000000"/>
        </w:rPr>
        <w:t>南京）解方程：</w:t>
      </w:r>
      <w:r>
        <w:rPr>
          <w:noProof/>
          <w:lang w:eastAsia="zh-CN"/>
        </w:rPr>
        <w:drawing>
          <wp:inline distT="0" distB="0" distL="0" distR="0">
            <wp:extent cx="229184" cy="267373"/>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9184" cy="267373"/>
                    </a:xfrm>
                    <a:prstGeom prst="rect">
                      <a:avLst/>
                    </a:prstGeom>
                  </pic:spPr>
                </pic:pic>
              </a:graphicData>
            </a:graphic>
          </wp:inline>
        </w:drawing>
      </w:r>
      <w:r>
        <w:rPr>
          <w:color w:val="000000"/>
        </w:rPr>
        <w:t>=</w:t>
      </w:r>
      <w:r>
        <w:rPr>
          <w:noProof/>
          <w:lang w:eastAsia="zh-CN"/>
        </w:rPr>
        <w:drawing>
          <wp:inline distT="0" distB="0" distL="0" distR="0">
            <wp:extent cx="124143" cy="229184"/>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4143" cy="229184"/>
                    </a:xfrm>
                    <a:prstGeom prst="rect">
                      <a:avLst/>
                    </a:prstGeom>
                  </pic:spPr>
                </pic:pic>
              </a:graphicData>
            </a:graphic>
          </wp:inline>
        </w:drawing>
      </w:r>
    </w:p>
    <w:p w:rsidR="00211199" w:rsidRDefault="0077605C">
      <w:pPr>
        <w:spacing w:after="0"/>
      </w:pPr>
      <w:r>
        <w:rPr>
          <w:color w:val="000000"/>
        </w:rPr>
        <w:t>8</w:t>
      </w:r>
      <w:r>
        <w:rPr>
          <w:color w:val="000000"/>
        </w:rPr>
        <w:t>、（</w:t>
      </w:r>
      <w:r>
        <w:rPr>
          <w:color w:val="000000"/>
        </w:rPr>
        <w:t>2015•</w:t>
      </w:r>
      <w:r>
        <w:rPr>
          <w:color w:val="000000"/>
        </w:rPr>
        <w:t>甘南州）计算：</w:t>
      </w:r>
      <w:r>
        <w:rPr>
          <w:color w:val="000000"/>
        </w:rPr>
        <w:t>|</w:t>
      </w:r>
      <w:r>
        <w:rPr>
          <w:noProof/>
          <w:lang w:eastAsia="zh-CN"/>
        </w:rPr>
        <w:drawing>
          <wp:inline distT="0" distB="0" distL="0" distR="0">
            <wp:extent cx="181432" cy="238735"/>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rPr>
        <w:t>﹣</w:t>
      </w:r>
      <w:r>
        <w:rPr>
          <w:color w:val="000000"/>
        </w:rPr>
        <w:t>1|+2012</w:t>
      </w:r>
      <w:r>
        <w:rPr>
          <w:color w:val="000000"/>
          <w:vertAlign w:val="superscript"/>
        </w:rPr>
        <w:t>0</w:t>
      </w:r>
      <w:r>
        <w:rPr>
          <w:color w:val="000000"/>
        </w:rPr>
        <w:t>﹣（﹣</w:t>
      </w:r>
      <w:r>
        <w:rPr>
          <w:noProof/>
          <w:lang w:eastAsia="zh-CN"/>
        </w:rPr>
        <w:drawing>
          <wp:inline distT="0" distB="0" distL="0" distR="0">
            <wp:extent cx="114592" cy="267373"/>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4592" cy="267373"/>
                    </a:xfrm>
                    <a:prstGeom prst="rect">
                      <a:avLst/>
                    </a:prstGeom>
                  </pic:spPr>
                </pic:pic>
              </a:graphicData>
            </a:graphic>
          </wp:inline>
        </w:drawing>
      </w:r>
      <w:r>
        <w:rPr>
          <w:color w:val="000000"/>
        </w:rPr>
        <w:t>）</w:t>
      </w:r>
      <w:r>
        <w:rPr>
          <w:color w:val="000000"/>
          <w:vertAlign w:val="superscript"/>
        </w:rPr>
        <w:t>﹣</w:t>
      </w:r>
      <w:r>
        <w:rPr>
          <w:color w:val="000000"/>
          <w:vertAlign w:val="superscript"/>
        </w:rPr>
        <w:t>1</w:t>
      </w:r>
      <w:r>
        <w:rPr>
          <w:color w:val="000000"/>
        </w:rPr>
        <w:t>﹣</w:t>
      </w:r>
      <w:r>
        <w:rPr>
          <w:color w:val="000000"/>
        </w:rPr>
        <w:t>3tan30°</w:t>
      </w:r>
      <w:r>
        <w:rPr>
          <w:color w:val="000000"/>
        </w:rPr>
        <w:t>．</w:t>
      </w:r>
      <w:r>
        <w:rPr>
          <w:color w:val="000000"/>
        </w:rPr>
        <w:t xml:space="preserve">    </w:t>
      </w:r>
    </w:p>
    <w:p w:rsidR="00211199" w:rsidRDefault="0077605C">
      <w:pPr>
        <w:spacing w:after="0"/>
      </w:pPr>
      <w:r>
        <w:rPr>
          <w:color w:val="000000"/>
        </w:rPr>
        <w:t>9</w:t>
      </w:r>
      <w:r>
        <w:rPr>
          <w:color w:val="000000"/>
        </w:rPr>
        <w:t>、（</w:t>
      </w:r>
      <w:r>
        <w:rPr>
          <w:color w:val="000000"/>
        </w:rPr>
        <w:t>2015•</w:t>
      </w:r>
      <w:r>
        <w:rPr>
          <w:color w:val="000000"/>
        </w:rPr>
        <w:t>酒泉）计算：（</w:t>
      </w:r>
      <w:r>
        <w:rPr>
          <w:noProof/>
          <w:lang w:eastAsia="zh-CN"/>
        </w:rPr>
        <w:drawing>
          <wp:inline distT="0" distB="0" distL="0" distR="0">
            <wp:extent cx="286474" cy="181432"/>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6474" cy="181432"/>
                    </a:xfrm>
                    <a:prstGeom prst="rect">
                      <a:avLst/>
                    </a:prstGeom>
                  </pic:spPr>
                </pic:pic>
              </a:graphicData>
            </a:graphic>
          </wp:inline>
        </w:drawing>
      </w:r>
      <w:r>
        <w:rPr>
          <w:color w:val="000000"/>
        </w:rPr>
        <w:t>）</w:t>
      </w:r>
      <w:r>
        <w:rPr>
          <w:color w:val="000000"/>
          <w:vertAlign w:val="superscript"/>
        </w:rPr>
        <w:t>0</w:t>
      </w:r>
      <w:r>
        <w:rPr>
          <w:color w:val="000000"/>
        </w:rPr>
        <w:t>+</w:t>
      </w:r>
      <w:r>
        <w:rPr>
          <w:noProof/>
          <w:lang w:eastAsia="zh-CN"/>
        </w:rPr>
        <w:drawing>
          <wp:inline distT="0" distB="0" distL="0" distR="0">
            <wp:extent cx="143243" cy="181432"/>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3243" cy="181432"/>
                    </a:xfrm>
                    <a:prstGeom prst="rect">
                      <a:avLst/>
                    </a:prstGeom>
                  </pic:spPr>
                </pic:pic>
              </a:graphicData>
            </a:graphic>
          </wp:inline>
        </w:drawing>
      </w:r>
      <w:r>
        <w:rPr>
          <w:color w:val="000000"/>
        </w:rPr>
        <w:t>+</w:t>
      </w:r>
      <w:r>
        <w:rPr>
          <w:color w:val="000000"/>
        </w:rPr>
        <w:t>（﹣</w:t>
      </w:r>
      <w:r>
        <w:rPr>
          <w:color w:val="000000"/>
        </w:rPr>
        <w:t>1</w:t>
      </w:r>
      <w:r>
        <w:rPr>
          <w:color w:val="000000"/>
        </w:rPr>
        <w:t>）</w:t>
      </w:r>
      <w:r>
        <w:rPr>
          <w:color w:val="000000"/>
          <w:vertAlign w:val="superscript"/>
        </w:rPr>
        <w:t>2015</w:t>
      </w:r>
      <w:r>
        <w:rPr>
          <w:color w:val="000000"/>
        </w:rPr>
        <w:t>﹣</w:t>
      </w:r>
      <w:r>
        <w:rPr>
          <w:noProof/>
          <w:lang w:eastAsia="zh-CN"/>
        </w:rPr>
        <w:drawing>
          <wp:inline distT="0" distB="0" distL="0" distR="0">
            <wp:extent cx="143243" cy="181432"/>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rPr>
        <w:t>tan60°</w:t>
      </w:r>
      <w:r>
        <w:rPr>
          <w:color w:val="000000"/>
        </w:rPr>
        <w:t>．</w:t>
      </w:r>
      <w:r>
        <w:rPr>
          <w:color w:val="000000"/>
        </w:rPr>
        <w:t xml:space="preserve">    </w:t>
      </w:r>
    </w:p>
    <w:p w:rsidR="00211199" w:rsidRDefault="0077605C">
      <w:pPr>
        <w:spacing w:after="0"/>
        <w:rPr>
          <w:color w:val="000000"/>
          <w:lang w:eastAsia="zh-CN"/>
        </w:rPr>
      </w:pPr>
      <w:r>
        <w:rPr>
          <w:color w:val="000000"/>
          <w:lang w:eastAsia="zh-CN"/>
        </w:rPr>
        <w:t>10</w:t>
      </w:r>
      <w:r>
        <w:rPr>
          <w:color w:val="000000"/>
          <w:lang w:eastAsia="zh-CN"/>
        </w:rPr>
        <w:t>、（</w:t>
      </w:r>
      <w:r>
        <w:rPr>
          <w:color w:val="000000"/>
          <w:lang w:eastAsia="zh-CN"/>
        </w:rPr>
        <w:t>2015•</w:t>
      </w:r>
      <w:r>
        <w:rPr>
          <w:color w:val="000000"/>
          <w:lang w:eastAsia="zh-CN"/>
        </w:rPr>
        <w:t>庆阳）计算：（</w:t>
      </w:r>
      <w:r>
        <w:rPr>
          <w:noProof/>
          <w:lang w:eastAsia="zh-CN"/>
        </w:rPr>
        <w:drawing>
          <wp:inline distT="0" distB="0" distL="0" distR="0">
            <wp:extent cx="181432" cy="238735"/>
            <wp:effectExtent l="0" t="0" r="0" b="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lang w:eastAsia="zh-CN"/>
        </w:rPr>
        <w:t>﹣</w:t>
      </w:r>
      <w:r>
        <w:rPr>
          <w:color w:val="000000"/>
          <w:lang w:eastAsia="zh-CN"/>
        </w:rPr>
        <w:t>2</w:t>
      </w:r>
      <w:r>
        <w:rPr>
          <w:color w:val="000000"/>
          <w:lang w:eastAsia="zh-CN"/>
        </w:rPr>
        <w:t>）</w:t>
      </w:r>
      <w:r>
        <w:rPr>
          <w:color w:val="000000"/>
          <w:vertAlign w:val="superscript"/>
          <w:lang w:eastAsia="zh-CN"/>
        </w:rPr>
        <w:t>0</w:t>
      </w:r>
      <w:r>
        <w:rPr>
          <w:color w:val="000000"/>
          <w:lang w:eastAsia="zh-CN"/>
        </w:rPr>
        <w:t>+</w:t>
      </w:r>
      <w:r>
        <w:rPr>
          <w:color w:val="000000"/>
          <w:lang w:eastAsia="zh-CN"/>
        </w:rPr>
        <w:t>（</w:t>
      </w:r>
      <w:r>
        <w:rPr>
          <w:noProof/>
          <w:lang w:eastAsia="zh-CN"/>
        </w:rPr>
        <w:drawing>
          <wp:inline distT="0" distB="0" distL="0" distR="0">
            <wp:extent cx="114592" cy="267373"/>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4592" cy="267373"/>
                    </a:xfrm>
                    <a:prstGeom prst="rect">
                      <a:avLst/>
                    </a:prstGeom>
                  </pic:spPr>
                </pic:pic>
              </a:graphicData>
            </a:graphic>
          </wp:inline>
        </w:drawing>
      </w:r>
      <w:r>
        <w:rPr>
          <w:color w:val="000000"/>
          <w:lang w:eastAsia="zh-CN"/>
        </w:rPr>
        <w:t>）</w:t>
      </w:r>
      <w:r>
        <w:rPr>
          <w:color w:val="000000"/>
          <w:vertAlign w:val="superscript"/>
          <w:lang w:eastAsia="zh-CN"/>
        </w:rPr>
        <w:t>﹣</w:t>
      </w:r>
      <w:r>
        <w:rPr>
          <w:color w:val="000000"/>
          <w:vertAlign w:val="superscript"/>
          <w:lang w:eastAsia="zh-CN"/>
        </w:rPr>
        <w:t>1</w:t>
      </w:r>
      <w:r>
        <w:rPr>
          <w:color w:val="000000"/>
          <w:lang w:eastAsia="zh-CN"/>
        </w:rPr>
        <w:t>+4cos30°</w:t>
      </w:r>
      <w:r>
        <w:rPr>
          <w:color w:val="000000"/>
          <w:lang w:eastAsia="zh-CN"/>
        </w:rPr>
        <w:t>﹣</w:t>
      </w:r>
      <w:r>
        <w:rPr>
          <w:color w:val="000000"/>
          <w:lang w:eastAsia="zh-CN"/>
        </w:rPr>
        <w:t>|</w:t>
      </w:r>
      <w:r>
        <w:rPr>
          <w:noProof/>
          <w:lang w:eastAsia="zh-CN"/>
        </w:rPr>
        <w:drawing>
          <wp:inline distT="0" distB="0" distL="0" distR="0">
            <wp:extent cx="181432" cy="238735"/>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lang w:eastAsia="zh-CN"/>
        </w:rPr>
        <w:t>﹣</w:t>
      </w:r>
      <w:r>
        <w:rPr>
          <w:noProof/>
          <w:lang w:eastAsia="zh-CN"/>
        </w:rPr>
        <w:drawing>
          <wp:inline distT="0" distB="0" distL="0" distR="0">
            <wp:extent cx="276924" cy="238735"/>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6924" cy="238735"/>
                    </a:xfrm>
                    <a:prstGeom prst="rect">
                      <a:avLst/>
                    </a:prstGeom>
                  </pic:spPr>
                </pic:pic>
              </a:graphicData>
            </a:graphic>
          </wp:inline>
        </w:drawing>
      </w:r>
      <w:r>
        <w:rPr>
          <w:color w:val="000000"/>
          <w:lang w:eastAsia="zh-CN"/>
        </w:rPr>
        <w:t xml:space="preserve">|    </w:t>
      </w:r>
    </w:p>
    <w:p w:rsidR="00EC1567" w:rsidRDefault="00EC1567">
      <w:pPr>
        <w:spacing w:after="0"/>
        <w:rPr>
          <w:color w:val="000000"/>
          <w:lang w:eastAsia="zh-CN"/>
        </w:rPr>
      </w:pPr>
      <w:r>
        <w:rPr>
          <w:rFonts w:hint="eastAsia"/>
          <w:color w:val="000000"/>
          <w:lang w:eastAsia="zh-CN"/>
        </w:rPr>
        <w:t>已用</w:t>
      </w:r>
    </w:p>
    <w:p w:rsidR="00EC1567" w:rsidRDefault="00EC1567">
      <w:pPr>
        <w:spacing w:after="0"/>
        <w:rPr>
          <w:color w:val="000000"/>
          <w:lang w:eastAsia="zh-CN"/>
        </w:rPr>
      </w:pPr>
    </w:p>
    <w:p w:rsidR="00EC1567" w:rsidRDefault="00EC1567">
      <w:pPr>
        <w:spacing w:after="0"/>
        <w:rPr>
          <w:color w:val="000000"/>
          <w:lang w:eastAsia="zh-CN"/>
        </w:rPr>
      </w:pPr>
    </w:p>
    <w:p w:rsidR="00EC1567" w:rsidRDefault="00EC1567">
      <w:pPr>
        <w:spacing w:after="0"/>
        <w:rPr>
          <w:color w:val="000000"/>
          <w:lang w:eastAsia="zh-CN"/>
        </w:rPr>
      </w:pPr>
    </w:p>
    <w:p w:rsidR="00EC1567" w:rsidRDefault="00EC1567">
      <w:pPr>
        <w:spacing w:after="0"/>
        <w:rPr>
          <w:color w:val="000000"/>
          <w:lang w:eastAsia="zh-CN"/>
        </w:rPr>
      </w:pPr>
    </w:p>
    <w:p w:rsidR="00EC1567" w:rsidRDefault="00EC1567">
      <w:pPr>
        <w:spacing w:after="0"/>
        <w:rPr>
          <w:color w:val="000000"/>
          <w:lang w:eastAsia="zh-CN"/>
        </w:rPr>
      </w:pPr>
    </w:p>
    <w:p w:rsidR="00EC1567" w:rsidRDefault="00EC1567">
      <w:pPr>
        <w:spacing w:after="0"/>
        <w:rPr>
          <w:color w:val="000000"/>
          <w:lang w:eastAsia="zh-CN"/>
        </w:rPr>
      </w:pPr>
    </w:p>
    <w:p w:rsidR="00EC1567" w:rsidRDefault="00EC1567">
      <w:pPr>
        <w:spacing w:after="0"/>
        <w:rPr>
          <w:lang w:eastAsia="zh-CN"/>
        </w:rPr>
      </w:pPr>
    </w:p>
    <w:p w:rsidR="00211199" w:rsidRDefault="0077605C">
      <w:pPr>
        <w:spacing w:after="0"/>
        <w:rPr>
          <w:lang w:eastAsia="zh-CN"/>
        </w:rPr>
      </w:pPr>
      <w:r>
        <w:rPr>
          <w:color w:val="000000"/>
          <w:lang w:eastAsia="zh-CN"/>
        </w:rPr>
        <w:lastRenderedPageBreak/>
        <w:t>1</w:t>
      </w:r>
      <w:r>
        <w:rPr>
          <w:color w:val="000000"/>
          <w:lang w:eastAsia="zh-CN"/>
        </w:rPr>
        <w:t>、先化简，再求代数式：（</w:t>
      </w:r>
      <w:r>
        <w:rPr>
          <w:noProof/>
          <w:lang w:eastAsia="zh-CN"/>
        </w:rPr>
        <w:drawing>
          <wp:inline distT="0" distB="0" distL="0" distR="0">
            <wp:extent cx="229184" cy="248272"/>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9184" cy="248272"/>
                    </a:xfrm>
                    <a:prstGeom prst="rect">
                      <a:avLst/>
                    </a:prstGeom>
                  </pic:spPr>
                </pic:pic>
              </a:graphicData>
            </a:graphic>
          </wp:inline>
        </w:drawing>
      </w:r>
      <w:r>
        <w:rPr>
          <w:color w:val="000000"/>
          <w:lang w:eastAsia="zh-CN"/>
        </w:rPr>
        <w:t>﹣</w:t>
      </w:r>
      <w:r>
        <w:rPr>
          <w:noProof/>
          <w:lang w:eastAsia="zh-CN"/>
        </w:rPr>
        <w:drawing>
          <wp:inline distT="0" distB="0" distL="0" distR="0">
            <wp:extent cx="343764" cy="286474"/>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3764" cy="286474"/>
                    </a:xfrm>
                    <a:prstGeom prst="rect">
                      <a:avLst/>
                    </a:prstGeom>
                  </pic:spPr>
                </pic:pic>
              </a:graphicData>
            </a:graphic>
          </wp:inline>
        </w:drawing>
      </w:r>
      <w:r>
        <w:rPr>
          <w:color w:val="000000"/>
          <w:lang w:eastAsia="zh-CN"/>
        </w:rPr>
        <w:t>）</w:t>
      </w:r>
      <w:r>
        <w:rPr>
          <w:color w:val="000000"/>
          <w:lang w:eastAsia="zh-CN"/>
        </w:rPr>
        <w:t>÷</w:t>
      </w:r>
      <w:r>
        <w:rPr>
          <w:noProof/>
          <w:lang w:eastAsia="zh-CN"/>
        </w:rPr>
        <w:drawing>
          <wp:inline distT="0" distB="0" distL="0" distR="0">
            <wp:extent cx="219634" cy="257823"/>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9634" cy="257823"/>
                    </a:xfrm>
                    <a:prstGeom prst="rect">
                      <a:avLst/>
                    </a:prstGeom>
                  </pic:spPr>
                </pic:pic>
              </a:graphicData>
            </a:graphic>
          </wp:inline>
        </w:drawing>
      </w:r>
      <w:r>
        <w:rPr>
          <w:color w:val="000000"/>
          <w:lang w:eastAsia="zh-CN"/>
        </w:rPr>
        <w:t>的值，其中</w:t>
      </w:r>
      <w:r>
        <w:rPr>
          <w:color w:val="000000"/>
          <w:lang w:eastAsia="zh-CN"/>
        </w:rPr>
        <w:t>x=2+tan60°</w:t>
      </w:r>
      <w:r>
        <w:rPr>
          <w:color w:val="000000"/>
          <w:lang w:eastAsia="zh-CN"/>
        </w:rPr>
        <w:t>，</w:t>
      </w:r>
      <w:r>
        <w:rPr>
          <w:color w:val="000000"/>
          <w:lang w:eastAsia="zh-CN"/>
        </w:rPr>
        <w:t>y=4sin30°</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2</w:t>
      </w:r>
      <w:r w:rsidR="00EC1567">
        <w:rPr>
          <w:color w:val="000000"/>
          <w:lang w:eastAsia="zh-CN"/>
        </w:rPr>
        <w:t>、</w:t>
      </w:r>
      <w:r>
        <w:rPr>
          <w:color w:val="000000"/>
          <w:lang w:eastAsia="zh-CN"/>
        </w:rPr>
        <w:t>解不等式组</w:t>
      </w:r>
      <w:r>
        <w:rPr>
          <w:noProof/>
          <w:lang w:eastAsia="zh-CN"/>
        </w:rPr>
        <w:drawing>
          <wp:inline distT="0" distB="0" distL="0" distR="0">
            <wp:extent cx="1088606" cy="496557"/>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88606" cy="496557"/>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3</w:t>
      </w:r>
      <w:r>
        <w:rPr>
          <w:color w:val="000000"/>
          <w:lang w:eastAsia="zh-CN"/>
        </w:rPr>
        <w:t>、化简：</w:t>
      </w:r>
      <w:r>
        <w:rPr>
          <w:noProof/>
          <w:lang w:eastAsia="zh-CN"/>
        </w:rPr>
        <w:drawing>
          <wp:inline distT="0" distB="0" distL="0" distR="0">
            <wp:extent cx="572948" cy="267373"/>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2948" cy="267373"/>
                    </a:xfrm>
                    <a:prstGeom prst="rect">
                      <a:avLst/>
                    </a:prstGeom>
                  </pic:spPr>
                </pic:pic>
              </a:graphicData>
            </a:graphic>
          </wp:inline>
        </w:drawing>
      </w:r>
      <w:r>
        <w:rPr>
          <w:color w:val="000000"/>
          <w:lang w:eastAsia="zh-CN"/>
        </w:rPr>
        <w:t>÷</w:t>
      </w:r>
      <w:r>
        <w:rPr>
          <w:color w:val="000000"/>
          <w:lang w:eastAsia="zh-CN"/>
        </w:rPr>
        <w:t>（</w:t>
      </w:r>
      <w:r>
        <w:rPr>
          <w:noProof/>
          <w:lang w:eastAsia="zh-CN"/>
        </w:rPr>
        <w:drawing>
          <wp:inline distT="0" distB="0" distL="0" distR="0">
            <wp:extent cx="257823" cy="267373"/>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7823" cy="267373"/>
                    </a:xfrm>
                    <a:prstGeom prst="rect">
                      <a:avLst/>
                    </a:prstGeom>
                  </pic:spPr>
                </pic:pic>
              </a:graphicData>
            </a:graphic>
          </wp:inline>
        </w:drawing>
      </w:r>
      <w:r>
        <w:rPr>
          <w:color w:val="000000"/>
          <w:lang w:eastAsia="zh-CN"/>
        </w:rPr>
        <w:t>﹣</w:t>
      </w:r>
      <w:r>
        <w:rPr>
          <w:noProof/>
          <w:lang w:eastAsia="zh-CN"/>
        </w:rPr>
        <w:drawing>
          <wp:inline distT="0" distB="0" distL="0" distR="0">
            <wp:extent cx="305575" cy="267373"/>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5575" cy="267373"/>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4</w:t>
      </w:r>
      <w:r w:rsidR="00EC1567">
        <w:rPr>
          <w:color w:val="000000"/>
          <w:lang w:eastAsia="zh-CN"/>
        </w:rPr>
        <w:t>、</w:t>
      </w:r>
      <w:r>
        <w:rPr>
          <w:color w:val="000000"/>
          <w:lang w:eastAsia="zh-CN"/>
        </w:rPr>
        <w:t>计算：</w:t>
      </w:r>
      <w:r>
        <w:rPr>
          <w:noProof/>
          <w:lang w:eastAsia="zh-CN"/>
        </w:rPr>
        <w:drawing>
          <wp:inline distT="0" distB="0" distL="0" distR="0">
            <wp:extent cx="315125" cy="286474"/>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5125" cy="286474"/>
                    </a:xfrm>
                    <a:prstGeom prst="rect">
                      <a:avLst/>
                    </a:prstGeom>
                  </pic:spPr>
                </pic:pic>
              </a:graphicData>
            </a:graphic>
          </wp:inline>
        </w:drawing>
      </w:r>
      <w:r>
        <w:rPr>
          <w:color w:val="000000"/>
          <w:lang w:eastAsia="zh-CN"/>
        </w:rPr>
        <w:t>+</w:t>
      </w:r>
      <w:r>
        <w:rPr>
          <w:color w:val="000000"/>
          <w:lang w:eastAsia="zh-CN"/>
        </w:rPr>
        <w:t>（</w:t>
      </w:r>
      <w:r>
        <w:rPr>
          <w:color w:val="000000"/>
        </w:rPr>
        <w:t>π</w:t>
      </w:r>
      <w:r>
        <w:rPr>
          <w:color w:val="000000"/>
          <w:lang w:eastAsia="zh-CN"/>
        </w:rPr>
        <w:t>﹣</w:t>
      </w:r>
      <w:r>
        <w:rPr>
          <w:color w:val="000000"/>
          <w:lang w:eastAsia="zh-CN"/>
        </w:rPr>
        <w:t>2015</w:t>
      </w:r>
      <w:r>
        <w:rPr>
          <w:color w:val="000000"/>
          <w:lang w:eastAsia="zh-CN"/>
        </w:rPr>
        <w:t>）</w:t>
      </w:r>
      <w:r>
        <w:rPr>
          <w:color w:val="000000"/>
          <w:vertAlign w:val="superscript"/>
          <w:lang w:eastAsia="zh-CN"/>
        </w:rPr>
        <w:t>0</w:t>
      </w:r>
      <w:r>
        <w:rPr>
          <w:color w:val="000000"/>
          <w:lang w:eastAsia="zh-CN"/>
        </w:rPr>
        <w:t>﹣</w:t>
      </w:r>
      <w:r>
        <w:rPr>
          <w:color w:val="000000"/>
          <w:lang w:eastAsia="zh-CN"/>
        </w:rPr>
        <w:t>|</w:t>
      </w:r>
      <w:r>
        <w:rPr>
          <w:noProof/>
          <w:lang w:eastAsia="zh-CN"/>
        </w:rPr>
        <w:drawing>
          <wp:inline distT="0" distB="0" distL="0" distR="0">
            <wp:extent cx="143243" cy="181432"/>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lang w:eastAsia="zh-CN"/>
        </w:rPr>
        <w:t>﹣</w:t>
      </w:r>
      <w:r>
        <w:rPr>
          <w:color w:val="000000"/>
          <w:lang w:eastAsia="zh-CN"/>
        </w:rPr>
        <w:t>2|+2sin60°</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5</w:t>
      </w:r>
      <w:r>
        <w:rPr>
          <w:color w:val="000000"/>
          <w:lang w:eastAsia="zh-CN"/>
        </w:rPr>
        <w:t>、先化简再求值：</w:t>
      </w:r>
      <w:r>
        <w:rPr>
          <w:noProof/>
          <w:lang w:eastAsia="zh-CN"/>
        </w:rPr>
        <w:drawing>
          <wp:inline distT="0" distB="0" distL="0" distR="0">
            <wp:extent cx="1040854" cy="162331"/>
            <wp:effectExtent l="0" t="0" r="0" b="0"/>
            <wp:docPr id="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040854" cy="162331"/>
                    </a:xfrm>
                    <a:prstGeom prst="rect">
                      <a:avLst/>
                    </a:prstGeom>
                  </pic:spPr>
                </pic:pic>
              </a:graphicData>
            </a:graphic>
          </wp:inline>
        </w:drawing>
      </w:r>
      <w:r>
        <w:rPr>
          <w:color w:val="000000"/>
          <w:lang w:eastAsia="zh-CN"/>
        </w:rPr>
        <w:t>，其中</w:t>
      </w:r>
      <w:r>
        <w:rPr>
          <w:noProof/>
          <w:lang w:eastAsia="zh-CN"/>
        </w:rPr>
        <w:drawing>
          <wp:inline distT="0" distB="0" distL="0" distR="0">
            <wp:extent cx="487007" cy="181432"/>
            <wp:effectExtent l="0" t="0" r="0" b="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7007" cy="181432"/>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6</w:t>
      </w:r>
      <w:r>
        <w:rPr>
          <w:color w:val="000000"/>
          <w:lang w:eastAsia="zh-CN"/>
        </w:rPr>
        <w:t>、计算：（﹣</w:t>
      </w:r>
      <w:r>
        <w:rPr>
          <w:color w:val="000000"/>
          <w:lang w:eastAsia="zh-CN"/>
        </w:rPr>
        <w:t>2</w:t>
      </w:r>
      <w:r>
        <w:rPr>
          <w:color w:val="000000"/>
          <w:lang w:eastAsia="zh-CN"/>
        </w:rPr>
        <w:t>）</w:t>
      </w:r>
      <w:r>
        <w:rPr>
          <w:color w:val="000000"/>
          <w:vertAlign w:val="superscript"/>
          <w:lang w:eastAsia="zh-CN"/>
        </w:rPr>
        <w:t>2</w:t>
      </w:r>
      <w:r>
        <w:rPr>
          <w:color w:val="000000"/>
          <w:lang w:eastAsia="zh-CN"/>
        </w:rPr>
        <w:t>+|</w:t>
      </w:r>
      <w:r>
        <w:rPr>
          <w:noProof/>
          <w:lang w:eastAsia="zh-CN"/>
        </w:rPr>
        <w:drawing>
          <wp:inline distT="0" distB="0" distL="0" distR="0">
            <wp:extent cx="353314" cy="238735"/>
            <wp:effectExtent l="0" t="0" r="0" b="0"/>
            <wp:docPr id="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3314" cy="238735"/>
                    </a:xfrm>
                    <a:prstGeom prst="rect">
                      <a:avLst/>
                    </a:prstGeom>
                  </pic:spPr>
                </pic:pic>
              </a:graphicData>
            </a:graphic>
          </wp:inline>
        </w:drawing>
      </w:r>
      <w:r>
        <w:rPr>
          <w:color w:val="000000"/>
          <w:lang w:eastAsia="zh-CN"/>
        </w:rPr>
        <w:t>|</w:t>
      </w:r>
      <w:r>
        <w:rPr>
          <w:color w:val="000000"/>
          <w:lang w:eastAsia="zh-CN"/>
        </w:rPr>
        <w:t>﹣</w:t>
      </w:r>
      <w:r>
        <w:rPr>
          <w:noProof/>
          <w:lang w:eastAsia="zh-CN"/>
        </w:rPr>
        <w:drawing>
          <wp:inline distT="0" distB="0" distL="0" distR="0">
            <wp:extent cx="315125" cy="238735"/>
            <wp:effectExtent l="0" t="0" r="0" b="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5125" cy="238735"/>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7</w:t>
      </w:r>
      <w:r>
        <w:rPr>
          <w:color w:val="000000"/>
          <w:lang w:eastAsia="zh-CN"/>
        </w:rPr>
        <w:t>、计算：（</w:t>
      </w:r>
      <w:r>
        <w:rPr>
          <w:noProof/>
          <w:lang w:eastAsia="zh-CN"/>
        </w:rPr>
        <w:drawing>
          <wp:inline distT="0" distB="0" distL="0" distR="0">
            <wp:extent cx="114592" cy="248272"/>
            <wp:effectExtent l="0" t="0" r="0" b="0"/>
            <wp:docPr id="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4592" cy="248272"/>
                    </a:xfrm>
                    <a:prstGeom prst="rect">
                      <a:avLst/>
                    </a:prstGeom>
                  </pic:spPr>
                </pic:pic>
              </a:graphicData>
            </a:graphic>
          </wp:inline>
        </w:drawing>
      </w:r>
      <w:r>
        <w:rPr>
          <w:color w:val="000000"/>
          <w:lang w:eastAsia="zh-CN"/>
        </w:rPr>
        <w:t>）</w:t>
      </w:r>
      <w:r>
        <w:rPr>
          <w:color w:val="000000"/>
          <w:vertAlign w:val="superscript"/>
          <w:lang w:eastAsia="zh-CN"/>
        </w:rPr>
        <w:t>﹣</w:t>
      </w:r>
      <w:r>
        <w:rPr>
          <w:color w:val="000000"/>
          <w:vertAlign w:val="superscript"/>
          <w:lang w:eastAsia="zh-CN"/>
        </w:rPr>
        <w:t>2</w:t>
      </w:r>
      <w:r>
        <w:rPr>
          <w:color w:val="000000"/>
          <w:lang w:eastAsia="zh-CN"/>
        </w:rPr>
        <w:t>﹣（</w:t>
      </w:r>
      <w:r>
        <w:rPr>
          <w:color w:val="000000"/>
        </w:rPr>
        <w:t>π</w:t>
      </w:r>
      <w:r>
        <w:rPr>
          <w:color w:val="000000"/>
          <w:lang w:eastAsia="zh-CN"/>
        </w:rPr>
        <w:t>﹣</w:t>
      </w:r>
      <w:r>
        <w:rPr>
          <w:noProof/>
          <w:lang w:eastAsia="zh-CN"/>
        </w:rPr>
        <w:drawing>
          <wp:inline distT="0" distB="0" distL="0" distR="0">
            <wp:extent cx="143243" cy="181432"/>
            <wp:effectExtent l="0" t="0" r="0" b="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3243" cy="181432"/>
                    </a:xfrm>
                    <a:prstGeom prst="rect">
                      <a:avLst/>
                    </a:prstGeom>
                  </pic:spPr>
                </pic:pic>
              </a:graphicData>
            </a:graphic>
          </wp:inline>
        </w:drawing>
      </w:r>
      <w:r>
        <w:rPr>
          <w:color w:val="000000"/>
          <w:lang w:eastAsia="zh-CN"/>
        </w:rPr>
        <w:t>）</w:t>
      </w:r>
      <w:r>
        <w:rPr>
          <w:color w:val="000000"/>
          <w:vertAlign w:val="superscript"/>
          <w:lang w:eastAsia="zh-CN"/>
        </w:rPr>
        <w:t>0</w:t>
      </w:r>
      <w:r>
        <w:rPr>
          <w:color w:val="000000"/>
          <w:lang w:eastAsia="zh-CN"/>
        </w:rPr>
        <w:t>+|</w:t>
      </w:r>
      <w:r>
        <w:rPr>
          <w:noProof/>
          <w:lang w:eastAsia="zh-CN"/>
        </w:rPr>
        <w:drawing>
          <wp:inline distT="0" distB="0" distL="0" distR="0">
            <wp:extent cx="143243" cy="181432"/>
            <wp:effectExtent l="0" t="0" r="0" b="0"/>
            <wp:docPr id="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lang w:eastAsia="zh-CN"/>
        </w:rPr>
        <w:t>﹣</w:t>
      </w:r>
      <w:r>
        <w:rPr>
          <w:color w:val="000000"/>
          <w:lang w:eastAsia="zh-CN"/>
        </w:rPr>
        <w:t>2|+4sin60°</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8</w:t>
      </w:r>
      <w:r>
        <w:rPr>
          <w:color w:val="000000"/>
          <w:lang w:eastAsia="zh-CN"/>
        </w:rPr>
        <w:t>、解方程：</w:t>
      </w:r>
      <w:r>
        <w:rPr>
          <w:color w:val="000000"/>
          <w:lang w:eastAsia="zh-CN"/>
        </w:rPr>
        <w:t>1+</w:t>
      </w:r>
      <w:r>
        <w:rPr>
          <w:noProof/>
          <w:lang w:eastAsia="zh-CN"/>
        </w:rPr>
        <w:drawing>
          <wp:inline distT="0" distB="0" distL="0" distR="0">
            <wp:extent cx="133693" cy="162331"/>
            <wp:effectExtent l="0" t="0" r="0" b="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33693" cy="162331"/>
                    </a:xfrm>
                    <a:prstGeom prst="rect">
                      <a:avLst/>
                    </a:prstGeom>
                  </pic:spPr>
                </pic:pic>
              </a:graphicData>
            </a:graphic>
          </wp:inline>
        </w:drawing>
      </w:r>
      <w:r>
        <w:rPr>
          <w:color w:val="000000"/>
          <w:lang w:eastAsia="zh-CN"/>
        </w:rPr>
        <w:t>=</w:t>
      </w:r>
      <w:r>
        <w:rPr>
          <w:noProof/>
          <w:lang w:eastAsia="zh-CN"/>
        </w:rPr>
        <w:drawing>
          <wp:inline distT="0" distB="0" distL="0" distR="0">
            <wp:extent cx="133693" cy="162331"/>
            <wp:effectExtent l="0" t="0" r="0" b="0"/>
            <wp:docPr id="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33693" cy="162331"/>
                    </a:xfrm>
                    <a:prstGeom prst="rect">
                      <a:avLst/>
                    </a:prstGeom>
                  </pic:spPr>
                </pic:pic>
              </a:graphicData>
            </a:graphic>
          </wp:inline>
        </w:drawing>
      </w:r>
      <w:r>
        <w:rPr>
          <w:color w:val="000000"/>
          <w:lang w:eastAsia="zh-CN"/>
        </w:rPr>
        <w:t xml:space="preserve">.    </w:t>
      </w:r>
    </w:p>
    <w:p w:rsidR="00211199" w:rsidRDefault="0077605C">
      <w:pPr>
        <w:spacing w:after="0"/>
        <w:rPr>
          <w:lang w:eastAsia="zh-CN"/>
        </w:rPr>
      </w:pPr>
      <w:r>
        <w:rPr>
          <w:color w:val="000000"/>
          <w:lang w:eastAsia="zh-CN"/>
        </w:rPr>
        <w:t>9</w:t>
      </w:r>
      <w:r>
        <w:rPr>
          <w:color w:val="000000"/>
          <w:lang w:eastAsia="zh-CN"/>
        </w:rPr>
        <w:t>、计算：</w:t>
      </w:r>
      <w:r>
        <w:rPr>
          <w:color w:val="000000"/>
          <w:lang w:eastAsia="zh-CN"/>
        </w:rPr>
        <w:t>|</w:t>
      </w:r>
      <w:r>
        <w:rPr>
          <w:color w:val="000000"/>
          <w:lang w:eastAsia="zh-CN"/>
        </w:rPr>
        <w:t>﹣</w:t>
      </w:r>
      <w:r>
        <w:rPr>
          <w:color w:val="000000"/>
          <w:lang w:eastAsia="zh-CN"/>
        </w:rPr>
        <w:t>3|</w:t>
      </w:r>
      <w:r>
        <w:rPr>
          <w:color w:val="000000"/>
          <w:lang w:eastAsia="zh-CN"/>
        </w:rPr>
        <w:t>﹣（</w:t>
      </w:r>
      <w:r>
        <w:rPr>
          <w:color w:val="000000"/>
          <w:lang w:eastAsia="zh-CN"/>
        </w:rPr>
        <w:t>5</w:t>
      </w:r>
      <w:r>
        <w:rPr>
          <w:color w:val="000000"/>
          <w:lang w:eastAsia="zh-CN"/>
        </w:rPr>
        <w:t>﹣</w:t>
      </w:r>
      <w:r>
        <w:rPr>
          <w:color w:val="000000"/>
        </w:rPr>
        <w:t>π</w:t>
      </w:r>
      <w:r>
        <w:rPr>
          <w:color w:val="000000"/>
          <w:lang w:eastAsia="zh-CN"/>
        </w:rPr>
        <w:t>）</w:t>
      </w:r>
      <w:r>
        <w:rPr>
          <w:color w:val="000000"/>
          <w:vertAlign w:val="superscript"/>
          <w:lang w:eastAsia="zh-CN"/>
        </w:rPr>
        <w:t>0</w:t>
      </w:r>
      <w:r>
        <w:rPr>
          <w:color w:val="000000"/>
          <w:lang w:eastAsia="zh-CN"/>
        </w:rPr>
        <w:t>+</w:t>
      </w:r>
      <w:r>
        <w:rPr>
          <w:noProof/>
          <w:lang w:eastAsia="zh-CN"/>
        </w:rPr>
        <w:drawing>
          <wp:inline distT="0" distB="0" distL="0" distR="0">
            <wp:extent cx="276924" cy="238735"/>
            <wp:effectExtent l="0" t="0" r="0" b="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6924" cy="238735"/>
                    </a:xfrm>
                    <a:prstGeom prst="rect">
                      <a:avLst/>
                    </a:prstGeom>
                  </pic:spPr>
                </pic:pic>
              </a:graphicData>
            </a:graphic>
          </wp:inline>
        </w:drawing>
      </w:r>
      <w:r>
        <w:rPr>
          <w:color w:val="000000"/>
          <w:lang w:eastAsia="zh-CN"/>
        </w:rPr>
        <w:t>．</w:t>
      </w:r>
      <w:r>
        <w:rPr>
          <w:color w:val="000000"/>
          <w:lang w:eastAsia="zh-CN"/>
        </w:rPr>
        <w:t xml:space="preserve">    </w:t>
      </w:r>
    </w:p>
    <w:p w:rsidR="00211199" w:rsidRDefault="00EC1567">
      <w:pPr>
        <w:spacing w:after="0"/>
        <w:rPr>
          <w:color w:val="000000"/>
          <w:lang w:eastAsia="zh-CN"/>
        </w:rPr>
      </w:pPr>
      <w:r>
        <w:rPr>
          <w:rFonts w:hint="eastAsia"/>
          <w:color w:val="000000"/>
          <w:lang w:eastAsia="zh-CN"/>
        </w:rPr>
        <w:t>1</w:t>
      </w:r>
      <w:r w:rsidR="0077605C">
        <w:rPr>
          <w:color w:val="000000"/>
          <w:lang w:eastAsia="zh-CN"/>
        </w:rPr>
        <w:t>0</w:t>
      </w:r>
      <w:r w:rsidR="0077605C">
        <w:rPr>
          <w:color w:val="000000"/>
          <w:lang w:eastAsia="zh-CN"/>
        </w:rPr>
        <w:t>、计算：（</w:t>
      </w:r>
      <w:r w:rsidR="0077605C">
        <w:rPr>
          <w:color w:val="000000"/>
          <w:lang w:eastAsia="zh-CN"/>
        </w:rPr>
        <w:t>4</w:t>
      </w:r>
      <w:r w:rsidR="0077605C">
        <w:rPr>
          <w:color w:val="000000"/>
          <w:lang w:eastAsia="zh-CN"/>
        </w:rPr>
        <w:t>﹣</w:t>
      </w:r>
      <w:r w:rsidR="0077605C">
        <w:rPr>
          <w:color w:val="000000"/>
        </w:rPr>
        <w:t>π</w:t>
      </w:r>
      <w:r w:rsidR="0077605C">
        <w:rPr>
          <w:color w:val="000000"/>
          <w:lang w:eastAsia="zh-CN"/>
        </w:rPr>
        <w:t>）</w:t>
      </w:r>
      <w:r w:rsidR="0077605C">
        <w:rPr>
          <w:color w:val="000000"/>
          <w:vertAlign w:val="superscript"/>
          <w:lang w:eastAsia="zh-CN"/>
        </w:rPr>
        <w:t>0</w:t>
      </w:r>
      <w:r w:rsidR="0077605C">
        <w:rPr>
          <w:color w:val="000000"/>
          <w:lang w:eastAsia="zh-CN"/>
        </w:rPr>
        <w:t>+</w:t>
      </w:r>
      <w:r w:rsidR="0077605C">
        <w:rPr>
          <w:color w:val="000000"/>
          <w:lang w:eastAsia="zh-CN"/>
        </w:rPr>
        <w:t>（</w:t>
      </w:r>
      <w:r w:rsidR="0077605C">
        <w:rPr>
          <w:noProof/>
          <w:lang w:eastAsia="zh-CN"/>
        </w:rPr>
        <w:drawing>
          <wp:inline distT="0" distB="0" distL="0" distR="0">
            <wp:extent cx="190983" cy="248272"/>
            <wp:effectExtent l="0" t="0" r="0" b="0"/>
            <wp:docPr id="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0983" cy="248272"/>
                    </a:xfrm>
                    <a:prstGeom prst="rect">
                      <a:avLst/>
                    </a:prstGeom>
                  </pic:spPr>
                </pic:pic>
              </a:graphicData>
            </a:graphic>
          </wp:inline>
        </w:drawing>
      </w:r>
      <w:r w:rsidR="0077605C">
        <w:rPr>
          <w:color w:val="000000"/>
          <w:lang w:eastAsia="zh-CN"/>
        </w:rPr>
        <w:t>）</w:t>
      </w:r>
      <w:r w:rsidR="0077605C">
        <w:rPr>
          <w:color w:val="000000"/>
          <w:vertAlign w:val="superscript"/>
          <w:lang w:eastAsia="zh-CN"/>
        </w:rPr>
        <w:t>﹣</w:t>
      </w:r>
      <w:r w:rsidR="0077605C">
        <w:rPr>
          <w:color w:val="000000"/>
          <w:vertAlign w:val="superscript"/>
          <w:lang w:eastAsia="zh-CN"/>
        </w:rPr>
        <w:t>1</w:t>
      </w:r>
      <w:r w:rsidR="0077605C">
        <w:rPr>
          <w:color w:val="000000"/>
          <w:lang w:eastAsia="zh-CN"/>
        </w:rPr>
        <w:t>﹣</w:t>
      </w:r>
      <w:r w:rsidR="0077605C">
        <w:rPr>
          <w:color w:val="000000"/>
          <w:lang w:eastAsia="zh-CN"/>
        </w:rPr>
        <w:t>2cos60°+|</w:t>
      </w:r>
      <w:r w:rsidR="0077605C">
        <w:rPr>
          <w:color w:val="000000"/>
          <w:lang w:eastAsia="zh-CN"/>
        </w:rPr>
        <w:t>﹣</w:t>
      </w:r>
      <w:r w:rsidR="0077605C">
        <w:rPr>
          <w:color w:val="000000"/>
          <w:lang w:eastAsia="zh-CN"/>
        </w:rPr>
        <w:t xml:space="preserve">3|    </w:t>
      </w:r>
    </w:p>
    <w:p w:rsidR="00EC1567" w:rsidRDefault="00EC1567">
      <w:pPr>
        <w:spacing w:after="0"/>
        <w:rPr>
          <w:lang w:eastAsia="zh-CN"/>
        </w:rPr>
      </w:pPr>
      <w:r>
        <w:rPr>
          <w:rFonts w:hint="eastAsia"/>
          <w:color w:val="000000"/>
          <w:lang w:eastAsia="zh-CN"/>
        </w:rPr>
        <w:t>已用</w:t>
      </w:r>
    </w:p>
    <w:p w:rsidR="00211199" w:rsidRDefault="0077605C">
      <w:pPr>
        <w:spacing w:after="0"/>
        <w:rPr>
          <w:lang w:eastAsia="zh-CN"/>
        </w:rPr>
      </w:pPr>
      <w:r>
        <w:rPr>
          <w:color w:val="000000"/>
          <w:lang w:eastAsia="zh-CN"/>
        </w:rPr>
        <w:t>1</w:t>
      </w:r>
      <w:r>
        <w:rPr>
          <w:color w:val="000000"/>
          <w:lang w:eastAsia="zh-CN"/>
        </w:rPr>
        <w:t>、计算：</w:t>
      </w:r>
      <w:r>
        <w:rPr>
          <w:noProof/>
          <w:lang w:eastAsia="zh-CN"/>
        </w:rPr>
        <w:drawing>
          <wp:inline distT="0" distB="0" distL="0" distR="0">
            <wp:extent cx="611149" cy="162331"/>
            <wp:effectExtent l="0" t="0" r="0" b="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1149" cy="162331"/>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pPr>
      <w:r>
        <w:rPr>
          <w:color w:val="000000"/>
          <w:lang w:eastAsia="zh-CN"/>
        </w:rPr>
        <w:t>2</w:t>
      </w:r>
      <w:r>
        <w:rPr>
          <w:color w:val="000000"/>
          <w:lang w:eastAsia="zh-CN"/>
        </w:rPr>
        <w:t>、（</w:t>
      </w:r>
      <w:r>
        <w:rPr>
          <w:color w:val="000000"/>
          <w:lang w:eastAsia="zh-CN"/>
        </w:rPr>
        <w:t>1</w:t>
      </w:r>
      <w:r>
        <w:rPr>
          <w:color w:val="000000"/>
          <w:lang w:eastAsia="zh-CN"/>
        </w:rPr>
        <w:t>）计算：（﹣</w:t>
      </w:r>
      <w:r>
        <w:rPr>
          <w:color w:val="000000"/>
          <w:lang w:eastAsia="zh-CN"/>
        </w:rPr>
        <w:t>3</w:t>
      </w:r>
      <w:r>
        <w:rPr>
          <w:color w:val="000000"/>
          <w:lang w:eastAsia="zh-CN"/>
        </w:rPr>
        <w:t>﹣</w:t>
      </w:r>
      <w:r>
        <w:rPr>
          <w:color w:val="000000"/>
          <w:lang w:eastAsia="zh-CN"/>
        </w:rPr>
        <w:t>1</w:t>
      </w:r>
      <w:r>
        <w:rPr>
          <w:color w:val="000000"/>
          <w:lang w:eastAsia="zh-CN"/>
        </w:rPr>
        <w:t>）</w:t>
      </w:r>
      <w:r>
        <w:rPr>
          <w:color w:val="000000"/>
          <w:lang w:eastAsia="zh-CN"/>
        </w:rPr>
        <w:t>×(-</w:t>
      </w:r>
      <w:r>
        <w:rPr>
          <w:noProof/>
          <w:lang w:eastAsia="zh-CN"/>
        </w:rPr>
        <w:drawing>
          <wp:inline distT="0" distB="0" distL="0" distR="0">
            <wp:extent cx="76391" cy="162331"/>
            <wp:effectExtent l="0" t="0" r="0" b="0"/>
            <wp:docPr id="5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6391" cy="162331"/>
                    </a:xfrm>
                    <a:prstGeom prst="rect">
                      <a:avLst/>
                    </a:prstGeom>
                  </pic:spPr>
                </pic:pic>
              </a:graphicData>
            </a:graphic>
          </wp:inline>
        </w:drawing>
      </w:r>
      <w:r>
        <w:rPr>
          <w:color w:val="000000"/>
          <w:lang w:eastAsia="zh-CN"/>
        </w:rPr>
        <w:t>)</w:t>
      </w:r>
      <w:r>
        <w:rPr>
          <w:color w:val="000000"/>
          <w:vertAlign w:val="superscript"/>
          <w:lang w:eastAsia="zh-CN"/>
        </w:rPr>
        <w:t>2</w:t>
      </w:r>
      <w:r>
        <w:rPr>
          <w:color w:val="000000"/>
          <w:lang w:eastAsia="zh-CN"/>
        </w:rPr>
        <w:t>﹣</w:t>
      </w:r>
      <w:r>
        <w:rPr>
          <w:color w:val="000000"/>
          <w:lang w:eastAsia="zh-CN"/>
        </w:rPr>
        <w:t>2</w:t>
      </w:r>
      <w:r>
        <w:rPr>
          <w:color w:val="000000"/>
          <w:vertAlign w:val="superscript"/>
          <w:lang w:eastAsia="zh-CN"/>
        </w:rPr>
        <w:t>﹣</w:t>
      </w:r>
      <w:r>
        <w:rPr>
          <w:color w:val="000000"/>
          <w:vertAlign w:val="superscript"/>
          <w:lang w:eastAsia="zh-CN"/>
        </w:rPr>
        <w:t>1</w:t>
      </w:r>
      <w:r>
        <w:rPr>
          <w:color w:val="000000"/>
          <w:lang w:eastAsia="zh-CN"/>
        </w:rPr>
        <w:t>÷(-</w:t>
      </w:r>
      <w:r>
        <w:rPr>
          <w:noProof/>
          <w:lang w:eastAsia="zh-CN"/>
        </w:rPr>
        <w:drawing>
          <wp:inline distT="0" distB="0" distL="0" distR="0">
            <wp:extent cx="76391" cy="162331"/>
            <wp:effectExtent l="0" t="0" r="0" b="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76391" cy="162331"/>
                    </a:xfrm>
                    <a:prstGeom prst="rect">
                      <a:avLst/>
                    </a:prstGeom>
                  </pic:spPr>
                </pic:pic>
              </a:graphicData>
            </a:graphic>
          </wp:inline>
        </w:drawing>
      </w:r>
      <w:r>
        <w:rPr>
          <w:color w:val="000000"/>
          <w:lang w:eastAsia="zh-CN"/>
        </w:rPr>
        <w:t>)</w:t>
      </w:r>
      <w:r>
        <w:rPr>
          <w:color w:val="000000"/>
          <w:vertAlign w:val="superscript"/>
          <w:lang w:eastAsia="zh-CN"/>
        </w:rPr>
        <w:t>3</w:t>
      </w:r>
      <w:r>
        <w:rPr>
          <w:color w:val="000000"/>
          <w:lang w:eastAsia="zh-CN"/>
        </w:rPr>
        <w:t xml:space="preserve"> </w:t>
      </w:r>
      <w:r>
        <w:rPr>
          <w:color w:val="000000"/>
          <w:lang w:eastAsia="zh-CN"/>
        </w:rPr>
        <w:t>．</w:t>
      </w:r>
      <w:r>
        <w:rPr>
          <w:color w:val="000000"/>
          <w:lang w:eastAsia="zh-CN"/>
        </w:rPr>
        <w:t xml:space="preserve"> </w:t>
      </w:r>
      <w:r>
        <w:rPr>
          <w:lang w:eastAsia="zh-CN"/>
        </w:rPr>
        <w:br/>
      </w:r>
      <w:r>
        <w:rPr>
          <w:color w:val="000000"/>
        </w:rPr>
        <w:t>（</w:t>
      </w:r>
      <w:r>
        <w:rPr>
          <w:color w:val="000000"/>
        </w:rPr>
        <w:t>2</w:t>
      </w:r>
      <w:r>
        <w:rPr>
          <w:color w:val="000000"/>
        </w:rPr>
        <w:t>）解方程：</w:t>
      </w:r>
      <w:r>
        <w:rPr>
          <w:noProof/>
          <w:lang w:eastAsia="zh-CN"/>
        </w:rPr>
        <w:drawing>
          <wp:inline distT="0" distB="0" distL="0" distR="0">
            <wp:extent cx="171882" cy="162331"/>
            <wp:effectExtent l="0" t="0" r="0" b="0"/>
            <wp:docPr id="5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71882" cy="162331"/>
                    </a:xfrm>
                    <a:prstGeom prst="rect">
                      <a:avLst/>
                    </a:prstGeom>
                  </pic:spPr>
                </pic:pic>
              </a:graphicData>
            </a:graphic>
          </wp:inline>
        </w:drawing>
      </w:r>
      <w:r>
        <w:rPr>
          <w:color w:val="000000"/>
        </w:rPr>
        <w:t>=</w:t>
      </w:r>
      <w:r>
        <w:rPr>
          <w:noProof/>
          <w:lang w:eastAsia="zh-CN"/>
        </w:rPr>
        <w:drawing>
          <wp:inline distT="0" distB="0" distL="0" distR="0">
            <wp:extent cx="76391" cy="162331"/>
            <wp:effectExtent l="0" t="0" r="0" b="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76391" cy="162331"/>
                    </a:xfrm>
                    <a:prstGeom prst="rect">
                      <a:avLst/>
                    </a:prstGeom>
                  </pic:spPr>
                </pic:pic>
              </a:graphicData>
            </a:graphic>
          </wp:inline>
        </w:drawing>
      </w:r>
      <w:r>
        <w:rPr>
          <w:color w:val="000000"/>
        </w:rPr>
        <w:t>﹣</w:t>
      </w:r>
      <w:r>
        <w:rPr>
          <w:noProof/>
          <w:lang w:eastAsia="zh-CN"/>
        </w:rPr>
        <w:drawing>
          <wp:inline distT="0" distB="0" distL="0" distR="0">
            <wp:extent cx="181432" cy="162331"/>
            <wp:effectExtent l="0" t="0" r="0" b="0"/>
            <wp:docPr id="5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81432" cy="162331"/>
                    </a:xfrm>
                    <a:prstGeom prst="rect">
                      <a:avLst/>
                    </a:prstGeom>
                  </pic:spPr>
                </pic:pic>
              </a:graphicData>
            </a:graphic>
          </wp:inline>
        </w:drawing>
      </w:r>
      <w:r>
        <w:rPr>
          <w:color w:val="000000"/>
        </w:rPr>
        <w:t>．</w:t>
      </w:r>
      <w:r>
        <w:rPr>
          <w:color w:val="000000"/>
        </w:rPr>
        <w:t xml:space="preserve">    </w:t>
      </w:r>
    </w:p>
    <w:p w:rsidR="00211199" w:rsidRDefault="0077605C">
      <w:pPr>
        <w:spacing w:after="0"/>
      </w:pPr>
      <w:r>
        <w:rPr>
          <w:color w:val="000000"/>
        </w:rPr>
        <w:t>3</w:t>
      </w:r>
      <w:r>
        <w:rPr>
          <w:color w:val="000000"/>
        </w:rPr>
        <w:t>、计算：</w:t>
      </w:r>
      <w:r>
        <w:rPr>
          <w:color w:val="000000"/>
        </w:rPr>
        <w:t>|1</w:t>
      </w:r>
      <w:r>
        <w:rPr>
          <w:color w:val="000000"/>
        </w:rPr>
        <w:t>﹣</w:t>
      </w:r>
      <w:r>
        <w:rPr>
          <w:noProof/>
          <w:lang w:eastAsia="zh-CN"/>
        </w:rPr>
        <w:drawing>
          <wp:inline distT="0" distB="0" distL="0" distR="0">
            <wp:extent cx="190983" cy="238735"/>
            <wp:effectExtent l="0" t="0" r="0" b="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rPr>
        <w:t>|+</w:t>
      </w:r>
      <w:r>
        <w:rPr>
          <w:noProof/>
          <w:lang w:eastAsia="zh-CN"/>
        </w:rPr>
        <w:drawing>
          <wp:inline distT="0" distB="0" distL="0" distR="0">
            <wp:extent cx="190983" cy="238735"/>
            <wp:effectExtent l="0" t="0" r="0" b="0"/>
            <wp:docPr id="5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90983" cy="238735"/>
                    </a:xfrm>
                    <a:prstGeom prst="rect">
                      <a:avLst/>
                    </a:prstGeom>
                  </pic:spPr>
                </pic:pic>
              </a:graphicData>
            </a:graphic>
          </wp:inline>
        </w:drawing>
      </w:r>
      <w:r>
        <w:rPr>
          <w:color w:val="000000"/>
        </w:rPr>
        <w:t>+</w:t>
      </w:r>
      <w:r>
        <w:rPr>
          <w:color w:val="000000"/>
        </w:rPr>
        <w:t>（﹣</w:t>
      </w:r>
      <w:r>
        <w:rPr>
          <w:color w:val="000000"/>
        </w:rPr>
        <w:t>2</w:t>
      </w:r>
      <w:r>
        <w:rPr>
          <w:color w:val="000000"/>
        </w:rPr>
        <w:t>）</w:t>
      </w:r>
      <w:r>
        <w:rPr>
          <w:color w:val="000000"/>
          <w:vertAlign w:val="superscript"/>
        </w:rPr>
        <w:t>0</w:t>
      </w:r>
      <w:r>
        <w:rPr>
          <w:color w:val="000000"/>
        </w:rPr>
        <w:t>；</w:t>
      </w:r>
      <w:r>
        <w:br/>
      </w:r>
      <w:r>
        <w:rPr>
          <w:color w:val="000000"/>
        </w:rPr>
        <w:t>化简：（</w:t>
      </w:r>
      <w:r>
        <w:rPr>
          <w:color w:val="000000"/>
        </w:rPr>
        <w:t>a</w:t>
      </w:r>
      <w:r>
        <w:rPr>
          <w:color w:val="000000"/>
          <w:vertAlign w:val="superscript"/>
        </w:rPr>
        <w:t>2</w:t>
      </w:r>
      <w:r>
        <w:rPr>
          <w:color w:val="000000"/>
        </w:rPr>
        <w:t>b</w:t>
      </w:r>
      <w:r>
        <w:rPr>
          <w:color w:val="000000"/>
        </w:rPr>
        <w:t>﹣</w:t>
      </w:r>
      <w:r>
        <w:rPr>
          <w:color w:val="000000"/>
        </w:rPr>
        <w:t>2ab</w:t>
      </w:r>
      <w:r>
        <w:rPr>
          <w:color w:val="000000"/>
          <w:vertAlign w:val="superscript"/>
        </w:rPr>
        <w:t>2</w:t>
      </w:r>
      <w:r>
        <w:rPr>
          <w:color w:val="000000"/>
        </w:rPr>
        <w:t>﹣</w:t>
      </w:r>
      <w:r>
        <w:rPr>
          <w:color w:val="000000"/>
        </w:rPr>
        <w:t>b</w:t>
      </w:r>
      <w:r>
        <w:rPr>
          <w:color w:val="000000"/>
          <w:vertAlign w:val="superscript"/>
        </w:rPr>
        <w:t>3</w:t>
      </w:r>
      <w:r>
        <w:rPr>
          <w:color w:val="000000"/>
        </w:rPr>
        <w:t>）</w:t>
      </w:r>
      <w:r>
        <w:rPr>
          <w:color w:val="000000"/>
        </w:rPr>
        <w:t>÷b</w:t>
      </w:r>
      <w:r>
        <w:rPr>
          <w:color w:val="000000"/>
        </w:rPr>
        <w:t>﹣（</w:t>
      </w:r>
      <w:r>
        <w:rPr>
          <w:color w:val="000000"/>
        </w:rPr>
        <w:t>a</w:t>
      </w:r>
      <w:r>
        <w:rPr>
          <w:color w:val="000000"/>
        </w:rPr>
        <w:t>﹣</w:t>
      </w:r>
      <w:r>
        <w:rPr>
          <w:color w:val="000000"/>
        </w:rPr>
        <w:t>b</w:t>
      </w:r>
      <w:r>
        <w:rPr>
          <w:color w:val="000000"/>
        </w:rPr>
        <w:t>）</w:t>
      </w:r>
      <w:r>
        <w:rPr>
          <w:color w:val="000000"/>
          <w:vertAlign w:val="superscript"/>
        </w:rPr>
        <w:t>2</w:t>
      </w:r>
      <w:r>
        <w:rPr>
          <w:color w:val="000000"/>
        </w:rPr>
        <w:t>．</w:t>
      </w:r>
      <w:r>
        <w:rPr>
          <w:color w:val="000000"/>
        </w:rPr>
        <w:t xml:space="preserve"> </w:t>
      </w:r>
    </w:p>
    <w:p w:rsidR="00211199" w:rsidRDefault="0077605C">
      <w:pPr>
        <w:spacing w:after="0"/>
        <w:rPr>
          <w:lang w:eastAsia="zh-CN"/>
        </w:rPr>
      </w:pPr>
      <w:r>
        <w:rPr>
          <w:color w:val="000000"/>
          <w:lang w:eastAsia="zh-CN"/>
        </w:rPr>
        <w:t>4</w:t>
      </w:r>
      <w:r>
        <w:rPr>
          <w:color w:val="000000"/>
          <w:lang w:eastAsia="zh-CN"/>
        </w:rPr>
        <w:t>、计算：（</w:t>
      </w:r>
      <w:r>
        <w:rPr>
          <w:color w:val="000000"/>
          <w:lang w:eastAsia="zh-CN"/>
        </w:rPr>
        <w:t>a+2</w:t>
      </w:r>
      <w:r>
        <w:rPr>
          <w:color w:val="000000"/>
          <w:lang w:eastAsia="zh-CN"/>
        </w:rPr>
        <w:t>﹣</w:t>
      </w:r>
      <w:r>
        <w:rPr>
          <w:noProof/>
          <w:lang w:eastAsia="zh-CN"/>
        </w:rPr>
        <w:drawing>
          <wp:inline distT="0" distB="0" distL="0" distR="0">
            <wp:extent cx="229184" cy="267373"/>
            <wp:effectExtent l="0" t="0" r="0" b="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9184" cy="267373"/>
                    </a:xfrm>
                    <a:prstGeom prst="rect">
                      <a:avLst/>
                    </a:prstGeom>
                  </pic:spPr>
                </pic:pic>
              </a:graphicData>
            </a:graphic>
          </wp:inline>
        </w:drawing>
      </w:r>
      <w:r>
        <w:rPr>
          <w:color w:val="000000"/>
          <w:lang w:eastAsia="zh-CN"/>
        </w:rPr>
        <w:t>）</w:t>
      </w:r>
      <w:r>
        <w:rPr>
          <w:color w:val="000000"/>
          <w:lang w:eastAsia="zh-CN"/>
        </w:rPr>
        <w:t>•</w:t>
      </w:r>
      <w:r>
        <w:rPr>
          <w:noProof/>
          <w:lang w:eastAsia="zh-CN"/>
        </w:rPr>
        <w:drawing>
          <wp:inline distT="0" distB="0" distL="0" distR="0">
            <wp:extent cx="305575" cy="267373"/>
            <wp:effectExtent l="0" t="0" r="0" b="0"/>
            <wp:docPr id="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05575" cy="267373"/>
                    </a:xfrm>
                    <a:prstGeom prst="rect">
                      <a:avLst/>
                    </a:prstGeom>
                  </pic:spPr>
                </pic:pic>
              </a:graphicData>
            </a:graphic>
          </wp:inline>
        </w:drawing>
      </w:r>
      <w:r>
        <w:rPr>
          <w:color w:val="000000"/>
          <w:lang w:eastAsia="zh-CN"/>
        </w:rPr>
        <w:t xml:space="preserve">.    </w:t>
      </w:r>
    </w:p>
    <w:p w:rsidR="00211199" w:rsidRDefault="0077605C">
      <w:pPr>
        <w:spacing w:after="0"/>
        <w:rPr>
          <w:lang w:eastAsia="zh-CN"/>
        </w:rPr>
      </w:pPr>
      <w:r>
        <w:rPr>
          <w:color w:val="000000"/>
          <w:lang w:eastAsia="zh-CN"/>
        </w:rPr>
        <w:t>5</w:t>
      </w:r>
      <w:r>
        <w:rPr>
          <w:color w:val="000000"/>
          <w:lang w:eastAsia="zh-CN"/>
        </w:rPr>
        <w:t>、计算：</w:t>
      </w:r>
      <w:r>
        <w:rPr>
          <w:noProof/>
          <w:lang w:eastAsia="zh-CN"/>
        </w:rPr>
        <w:drawing>
          <wp:inline distT="0" distB="0" distL="0" distR="0">
            <wp:extent cx="563397" cy="305575"/>
            <wp:effectExtent l="0" t="0" r="0" b="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3397" cy="305575"/>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6</w:t>
      </w:r>
      <w:r>
        <w:rPr>
          <w:color w:val="000000"/>
          <w:lang w:eastAsia="zh-CN"/>
        </w:rPr>
        <w:t>、（</w:t>
      </w:r>
      <w:r>
        <w:rPr>
          <w:color w:val="000000"/>
          <w:lang w:eastAsia="zh-CN"/>
        </w:rPr>
        <w:t>1</w:t>
      </w:r>
      <w:r>
        <w:rPr>
          <w:color w:val="000000"/>
          <w:lang w:eastAsia="zh-CN"/>
        </w:rPr>
        <w:t>）计算：</w:t>
      </w:r>
      <w:r>
        <w:rPr>
          <w:color w:val="000000"/>
          <w:lang w:eastAsia="zh-CN"/>
        </w:rPr>
        <w:t>|</w:t>
      </w:r>
      <w:r>
        <w:rPr>
          <w:noProof/>
          <w:lang w:eastAsia="zh-CN"/>
        </w:rPr>
        <w:drawing>
          <wp:inline distT="0" distB="0" distL="0" distR="0">
            <wp:extent cx="190983" cy="238735"/>
            <wp:effectExtent l="0" t="0" r="0" b="0"/>
            <wp:docPr id="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lang w:eastAsia="zh-CN"/>
        </w:rPr>
        <w:t>﹣</w:t>
      </w:r>
      <w:r>
        <w:rPr>
          <w:color w:val="000000"/>
          <w:lang w:eastAsia="zh-CN"/>
        </w:rPr>
        <w:t>2|+2cos45°</w:t>
      </w:r>
      <w:r>
        <w:rPr>
          <w:color w:val="000000"/>
          <w:lang w:eastAsia="zh-CN"/>
        </w:rPr>
        <w:t>﹣</w:t>
      </w:r>
      <w:r>
        <w:rPr>
          <w:noProof/>
          <w:lang w:eastAsia="zh-CN"/>
        </w:rPr>
        <w:drawing>
          <wp:inline distT="0" distB="0" distL="0" distR="0">
            <wp:extent cx="219634" cy="238735"/>
            <wp:effectExtent l="0" t="0" r="0" b="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19634" cy="238735"/>
                    </a:xfrm>
                    <a:prstGeom prst="rect">
                      <a:avLst/>
                    </a:prstGeom>
                  </pic:spPr>
                </pic:pic>
              </a:graphicData>
            </a:graphic>
          </wp:inline>
        </w:drawing>
      </w:r>
      <w:r>
        <w:rPr>
          <w:color w:val="000000"/>
          <w:lang w:eastAsia="zh-CN"/>
        </w:rPr>
        <w:t>+</w:t>
      </w:r>
      <w:r>
        <w:rPr>
          <w:color w:val="000000"/>
          <w:lang w:eastAsia="zh-CN"/>
        </w:rPr>
        <w:t>（</w:t>
      </w:r>
      <w:r>
        <w:rPr>
          <w:noProof/>
          <w:lang w:eastAsia="zh-CN"/>
        </w:rPr>
        <w:drawing>
          <wp:inline distT="0" distB="0" distL="0" distR="0">
            <wp:extent cx="124143" cy="267373"/>
            <wp:effectExtent l="0" t="0" r="0" b="0"/>
            <wp:docPr id="6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143" cy="267373"/>
                    </a:xfrm>
                    <a:prstGeom prst="rect">
                      <a:avLst/>
                    </a:prstGeom>
                  </pic:spPr>
                </pic:pic>
              </a:graphicData>
            </a:graphic>
          </wp:inline>
        </w:drawing>
      </w:r>
      <w:r>
        <w:rPr>
          <w:color w:val="000000"/>
          <w:lang w:eastAsia="zh-CN"/>
        </w:rPr>
        <w:t>）</w:t>
      </w:r>
      <w:r>
        <w:rPr>
          <w:color w:val="000000"/>
          <w:vertAlign w:val="superscript"/>
          <w:lang w:eastAsia="zh-CN"/>
        </w:rPr>
        <w:t>﹣</w:t>
      </w:r>
      <w:r>
        <w:rPr>
          <w:color w:val="000000"/>
          <w:vertAlign w:val="superscript"/>
          <w:lang w:eastAsia="zh-CN"/>
        </w:rPr>
        <w:t>1</w:t>
      </w:r>
      <w:r>
        <w:rPr>
          <w:lang w:eastAsia="zh-CN"/>
        </w:rPr>
        <w:br/>
      </w:r>
      <w:r>
        <w:rPr>
          <w:color w:val="000000"/>
          <w:lang w:eastAsia="zh-CN"/>
        </w:rPr>
        <w:t>（</w:t>
      </w:r>
      <w:r>
        <w:rPr>
          <w:color w:val="000000"/>
          <w:lang w:eastAsia="zh-CN"/>
        </w:rPr>
        <w:t>2</w:t>
      </w:r>
      <w:r>
        <w:rPr>
          <w:color w:val="000000"/>
          <w:lang w:eastAsia="zh-CN"/>
        </w:rPr>
        <w:t>）先化简，再求值：（</w:t>
      </w:r>
      <w:r>
        <w:rPr>
          <w:color w:val="000000"/>
          <w:lang w:eastAsia="zh-CN"/>
        </w:rPr>
        <w:t>1</w:t>
      </w:r>
      <w:r>
        <w:rPr>
          <w:color w:val="000000"/>
          <w:lang w:eastAsia="zh-CN"/>
        </w:rPr>
        <w:t>﹣</w:t>
      </w:r>
      <w:r>
        <w:rPr>
          <w:noProof/>
          <w:lang w:eastAsia="zh-CN"/>
        </w:rPr>
        <w:drawing>
          <wp:inline distT="0" distB="0" distL="0" distR="0">
            <wp:extent cx="219634" cy="267373"/>
            <wp:effectExtent l="0" t="0" r="0" b="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19634" cy="267373"/>
                    </a:xfrm>
                    <a:prstGeom prst="rect">
                      <a:avLst/>
                    </a:prstGeom>
                  </pic:spPr>
                </pic:pic>
              </a:graphicData>
            </a:graphic>
          </wp:inline>
        </w:drawing>
      </w:r>
      <w:r>
        <w:rPr>
          <w:color w:val="000000"/>
          <w:lang w:eastAsia="zh-CN"/>
        </w:rPr>
        <w:t>）</w:t>
      </w:r>
      <w:r>
        <w:rPr>
          <w:color w:val="000000"/>
          <w:lang w:eastAsia="zh-CN"/>
        </w:rPr>
        <w:t>÷</w:t>
      </w:r>
      <w:r>
        <w:rPr>
          <w:noProof/>
          <w:lang w:eastAsia="zh-CN"/>
        </w:rPr>
        <w:drawing>
          <wp:inline distT="0" distB="0" distL="0" distR="0">
            <wp:extent cx="506108" cy="267373"/>
            <wp:effectExtent l="0" t="0" r="0" b="0"/>
            <wp:docPr id="6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06108" cy="267373"/>
                    </a:xfrm>
                    <a:prstGeom prst="rect">
                      <a:avLst/>
                    </a:prstGeom>
                  </pic:spPr>
                </pic:pic>
              </a:graphicData>
            </a:graphic>
          </wp:inline>
        </w:drawing>
      </w:r>
      <w:r>
        <w:rPr>
          <w:color w:val="000000"/>
          <w:lang w:eastAsia="zh-CN"/>
        </w:rPr>
        <w:t>，</w:t>
      </w:r>
      <w:r>
        <w:rPr>
          <w:color w:val="000000"/>
          <w:lang w:eastAsia="zh-CN"/>
        </w:rPr>
        <w:t xml:space="preserve"> </w:t>
      </w:r>
      <w:r>
        <w:rPr>
          <w:color w:val="000000"/>
          <w:lang w:eastAsia="zh-CN"/>
        </w:rPr>
        <w:t>其中</w:t>
      </w:r>
      <w:r>
        <w:rPr>
          <w:color w:val="000000"/>
          <w:lang w:eastAsia="zh-CN"/>
        </w:rPr>
        <w:t>x=</w:t>
      </w:r>
      <w:r>
        <w:rPr>
          <w:color w:val="000000"/>
          <w:lang w:eastAsia="zh-CN"/>
        </w:rPr>
        <w:t>﹣</w:t>
      </w:r>
      <w:r>
        <w:rPr>
          <w:color w:val="000000"/>
          <w:lang w:eastAsia="zh-CN"/>
        </w:rPr>
        <w:t>2</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7</w:t>
      </w:r>
      <w:r>
        <w:rPr>
          <w:color w:val="000000"/>
          <w:lang w:eastAsia="zh-CN"/>
        </w:rPr>
        <w:t>、先化简（</w:t>
      </w:r>
      <w:r>
        <w:rPr>
          <w:noProof/>
          <w:lang w:eastAsia="zh-CN"/>
        </w:rPr>
        <w:drawing>
          <wp:inline distT="0" distB="0" distL="0" distR="0">
            <wp:extent cx="238735" cy="267373"/>
            <wp:effectExtent l="0" t="0" r="0" b="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38735" cy="267373"/>
                    </a:xfrm>
                    <a:prstGeom prst="rect">
                      <a:avLst/>
                    </a:prstGeom>
                  </pic:spPr>
                </pic:pic>
              </a:graphicData>
            </a:graphic>
          </wp:inline>
        </w:drawing>
      </w:r>
      <w:r>
        <w:rPr>
          <w:color w:val="000000"/>
          <w:lang w:eastAsia="zh-CN"/>
        </w:rPr>
        <w:t>﹣</w:t>
      </w:r>
      <w:r>
        <w:rPr>
          <w:noProof/>
          <w:lang w:eastAsia="zh-CN"/>
        </w:rPr>
        <w:drawing>
          <wp:inline distT="0" distB="0" distL="0" distR="0">
            <wp:extent cx="124143" cy="229184"/>
            <wp:effectExtent l="0" t="0" r="0" b="0"/>
            <wp:docPr id="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24143" cy="229184"/>
                    </a:xfrm>
                    <a:prstGeom prst="rect">
                      <a:avLst/>
                    </a:prstGeom>
                  </pic:spPr>
                </pic:pic>
              </a:graphicData>
            </a:graphic>
          </wp:inline>
        </w:drawing>
      </w:r>
      <w:r>
        <w:rPr>
          <w:color w:val="000000"/>
          <w:lang w:eastAsia="zh-CN"/>
        </w:rPr>
        <w:t>）</w:t>
      </w:r>
      <w:r>
        <w:rPr>
          <w:color w:val="000000"/>
          <w:lang w:eastAsia="zh-CN"/>
        </w:rPr>
        <w:t>•</w:t>
      </w:r>
      <w:r>
        <w:rPr>
          <w:noProof/>
          <w:lang w:eastAsia="zh-CN"/>
        </w:rPr>
        <w:drawing>
          <wp:inline distT="0" distB="0" distL="0" distR="0">
            <wp:extent cx="353314" cy="267373"/>
            <wp:effectExtent l="0" t="0" r="0" b="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53314" cy="267373"/>
                    </a:xfrm>
                    <a:prstGeom prst="rect">
                      <a:avLst/>
                    </a:prstGeom>
                  </pic:spPr>
                </pic:pic>
              </a:graphicData>
            </a:graphic>
          </wp:inline>
        </w:drawing>
      </w:r>
      <w:r>
        <w:rPr>
          <w:color w:val="000000"/>
          <w:lang w:eastAsia="zh-CN"/>
        </w:rPr>
        <w:t>，再从</w:t>
      </w:r>
      <w:r>
        <w:rPr>
          <w:color w:val="000000"/>
          <w:lang w:eastAsia="zh-CN"/>
        </w:rPr>
        <w:t>0</w:t>
      </w:r>
      <w:r>
        <w:rPr>
          <w:color w:val="000000"/>
          <w:lang w:eastAsia="zh-CN"/>
        </w:rPr>
        <w:t>，</w:t>
      </w:r>
      <w:r>
        <w:rPr>
          <w:color w:val="000000"/>
          <w:lang w:eastAsia="zh-CN"/>
        </w:rPr>
        <w:t>1</w:t>
      </w:r>
      <w:r>
        <w:rPr>
          <w:color w:val="000000"/>
          <w:lang w:eastAsia="zh-CN"/>
        </w:rPr>
        <w:t>，</w:t>
      </w:r>
      <w:r>
        <w:rPr>
          <w:color w:val="000000"/>
          <w:lang w:eastAsia="zh-CN"/>
        </w:rPr>
        <w:t>2</w:t>
      </w:r>
      <w:r>
        <w:rPr>
          <w:color w:val="000000"/>
          <w:lang w:eastAsia="zh-CN"/>
        </w:rPr>
        <w:t>中选一个合适的</w:t>
      </w:r>
      <w:r>
        <w:rPr>
          <w:color w:val="000000"/>
          <w:lang w:eastAsia="zh-CN"/>
        </w:rPr>
        <w:t>x</w:t>
      </w:r>
      <w:r>
        <w:rPr>
          <w:color w:val="000000"/>
          <w:lang w:eastAsia="zh-CN"/>
        </w:rPr>
        <w:t>的值代入求值．</w:t>
      </w:r>
      <w:r>
        <w:rPr>
          <w:color w:val="000000"/>
          <w:lang w:eastAsia="zh-CN"/>
        </w:rPr>
        <w:t xml:space="preserve">    </w:t>
      </w:r>
    </w:p>
    <w:p w:rsidR="00211199" w:rsidRDefault="0077605C">
      <w:pPr>
        <w:spacing w:after="0"/>
        <w:rPr>
          <w:lang w:eastAsia="zh-CN"/>
        </w:rPr>
      </w:pPr>
      <w:r>
        <w:rPr>
          <w:color w:val="000000"/>
          <w:lang w:eastAsia="zh-CN"/>
        </w:rPr>
        <w:t>8</w:t>
      </w:r>
      <w:r>
        <w:rPr>
          <w:color w:val="000000"/>
          <w:lang w:eastAsia="zh-CN"/>
        </w:rPr>
        <w:t>、解二元一次方程组</w:t>
      </w:r>
      <w:r>
        <w:rPr>
          <w:noProof/>
          <w:lang w:eastAsia="zh-CN"/>
        </w:rPr>
        <w:drawing>
          <wp:inline distT="0" distB="0" distL="0" distR="0">
            <wp:extent cx="1231837" cy="620700"/>
            <wp:effectExtent l="0" t="0" r="0" b="0"/>
            <wp:docPr id="6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231837" cy="620700"/>
                    </a:xfrm>
                    <a:prstGeom prst="rect">
                      <a:avLst/>
                    </a:prstGeom>
                  </pic:spPr>
                </pic:pic>
              </a:graphicData>
            </a:graphic>
          </wp:inline>
        </w:drawing>
      </w:r>
    </w:p>
    <w:p w:rsidR="00211199" w:rsidRDefault="0077605C">
      <w:pPr>
        <w:spacing w:after="0"/>
        <w:rPr>
          <w:lang w:eastAsia="zh-CN"/>
        </w:rPr>
      </w:pPr>
      <w:r>
        <w:rPr>
          <w:color w:val="000000"/>
          <w:lang w:eastAsia="zh-CN"/>
        </w:rPr>
        <w:t>9</w:t>
      </w:r>
      <w:r>
        <w:rPr>
          <w:color w:val="000000"/>
          <w:lang w:eastAsia="zh-CN"/>
        </w:rPr>
        <w:t>、计算：</w:t>
      </w:r>
      <w:r>
        <w:rPr>
          <w:color w:val="000000"/>
          <w:lang w:eastAsia="zh-CN"/>
        </w:rPr>
        <w:t>2015</w:t>
      </w:r>
      <w:r>
        <w:rPr>
          <w:color w:val="000000"/>
          <w:vertAlign w:val="superscript"/>
          <w:lang w:eastAsia="zh-CN"/>
        </w:rPr>
        <w:t>0</w:t>
      </w:r>
      <w:r>
        <w:rPr>
          <w:color w:val="000000"/>
          <w:lang w:eastAsia="zh-CN"/>
        </w:rPr>
        <w:t>+</w:t>
      </w:r>
      <w:r>
        <w:rPr>
          <w:noProof/>
          <w:lang w:eastAsia="zh-CN"/>
        </w:rPr>
        <w:drawing>
          <wp:inline distT="0" distB="0" distL="0" distR="0">
            <wp:extent cx="945363" cy="267373"/>
            <wp:effectExtent l="0" t="0" r="0" b="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945363" cy="267373"/>
                    </a:xfrm>
                    <a:prstGeom prst="rect">
                      <a:avLst/>
                    </a:prstGeom>
                  </pic:spPr>
                </pic:pic>
              </a:graphicData>
            </a:graphic>
          </wp:inline>
        </w:drawing>
      </w:r>
    </w:p>
    <w:p w:rsidR="00211199" w:rsidRDefault="00066D2B">
      <w:pPr>
        <w:spacing w:after="0"/>
        <w:rPr>
          <w:color w:val="000000"/>
          <w:lang w:eastAsia="zh-CN"/>
        </w:rPr>
      </w:pPr>
      <w:r>
        <w:rPr>
          <w:rFonts w:hint="eastAsia"/>
          <w:color w:val="000000"/>
          <w:lang w:eastAsia="zh-CN"/>
        </w:rPr>
        <w:t>1</w:t>
      </w:r>
      <w:r w:rsidR="0077605C">
        <w:rPr>
          <w:color w:val="000000"/>
          <w:lang w:eastAsia="zh-CN"/>
        </w:rPr>
        <w:t>0</w:t>
      </w:r>
      <w:r w:rsidR="0077605C">
        <w:rPr>
          <w:color w:val="000000"/>
          <w:lang w:eastAsia="zh-CN"/>
        </w:rPr>
        <w:t>、）解方程：</w:t>
      </w:r>
      <w:r w:rsidR="0077605C">
        <w:rPr>
          <w:noProof/>
          <w:lang w:eastAsia="zh-CN"/>
        </w:rPr>
        <w:drawing>
          <wp:inline distT="0" distB="0" distL="0" distR="0">
            <wp:extent cx="267373" cy="267373"/>
            <wp:effectExtent l="0" t="0" r="0" b="0"/>
            <wp:docPr id="7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67373" cy="267373"/>
                    </a:xfrm>
                    <a:prstGeom prst="rect">
                      <a:avLst/>
                    </a:prstGeom>
                  </pic:spPr>
                </pic:pic>
              </a:graphicData>
            </a:graphic>
          </wp:inline>
        </w:drawing>
      </w:r>
      <w:r w:rsidR="0077605C">
        <w:rPr>
          <w:color w:val="000000"/>
          <w:lang w:eastAsia="zh-CN"/>
        </w:rPr>
        <w:t>+</w:t>
      </w:r>
      <w:r w:rsidR="0077605C">
        <w:rPr>
          <w:noProof/>
          <w:lang w:eastAsia="zh-CN"/>
        </w:rPr>
        <w:drawing>
          <wp:inline distT="0" distB="0" distL="0" distR="0">
            <wp:extent cx="267373" cy="267373"/>
            <wp:effectExtent l="0" t="0" r="0" b="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67373" cy="267373"/>
                    </a:xfrm>
                    <a:prstGeom prst="rect">
                      <a:avLst/>
                    </a:prstGeom>
                  </pic:spPr>
                </pic:pic>
              </a:graphicData>
            </a:graphic>
          </wp:inline>
        </w:drawing>
      </w:r>
      <w:r w:rsidR="0077605C">
        <w:rPr>
          <w:color w:val="000000"/>
          <w:lang w:eastAsia="zh-CN"/>
        </w:rPr>
        <w:t>​=1</w:t>
      </w:r>
      <w:r w:rsidR="0077605C">
        <w:rPr>
          <w:color w:val="000000"/>
          <w:lang w:eastAsia="zh-CN"/>
        </w:rPr>
        <w:t>．</w:t>
      </w:r>
      <w:r w:rsidR="0077605C">
        <w:rPr>
          <w:color w:val="000000"/>
          <w:lang w:eastAsia="zh-CN"/>
        </w:rPr>
        <w:t xml:space="preserve">    </w:t>
      </w:r>
    </w:p>
    <w:p w:rsidR="00066D2B" w:rsidRDefault="00066D2B">
      <w:pPr>
        <w:spacing w:after="0"/>
        <w:rPr>
          <w:lang w:eastAsia="zh-CN"/>
        </w:rPr>
      </w:pPr>
      <w:r>
        <w:rPr>
          <w:rFonts w:hint="eastAsia"/>
          <w:color w:val="000000"/>
          <w:lang w:eastAsia="zh-CN"/>
        </w:rPr>
        <w:t>已用</w:t>
      </w:r>
    </w:p>
    <w:p w:rsidR="00211199" w:rsidRDefault="0077605C">
      <w:pPr>
        <w:spacing w:after="0"/>
        <w:rPr>
          <w:lang w:eastAsia="zh-CN"/>
        </w:rPr>
      </w:pPr>
      <w:r>
        <w:rPr>
          <w:color w:val="000000"/>
          <w:lang w:eastAsia="zh-CN"/>
        </w:rPr>
        <w:lastRenderedPageBreak/>
        <w:t>1</w:t>
      </w:r>
      <w:r>
        <w:rPr>
          <w:color w:val="000000"/>
          <w:lang w:eastAsia="zh-CN"/>
        </w:rPr>
        <w:t>、（</w:t>
      </w:r>
      <w:r>
        <w:rPr>
          <w:color w:val="000000"/>
          <w:lang w:eastAsia="zh-CN"/>
        </w:rPr>
        <w:t>1</w:t>
      </w:r>
      <w:r>
        <w:rPr>
          <w:color w:val="000000"/>
          <w:lang w:eastAsia="zh-CN"/>
        </w:rPr>
        <w:t>）计算：</w:t>
      </w:r>
      <w:r>
        <w:rPr>
          <w:noProof/>
          <w:lang w:eastAsia="zh-CN"/>
        </w:rPr>
        <w:drawing>
          <wp:inline distT="0" distB="0" distL="0" distR="0">
            <wp:extent cx="2129460" cy="305575"/>
            <wp:effectExtent l="0" t="0" r="0" b="0"/>
            <wp:docPr id="7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129460" cy="305575"/>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2</w:t>
      </w:r>
      <w:r>
        <w:rPr>
          <w:color w:val="000000"/>
          <w:lang w:eastAsia="zh-CN"/>
        </w:rPr>
        <w:t>、化简：</w:t>
      </w:r>
      <w:r>
        <w:rPr>
          <w:noProof/>
          <w:lang w:eastAsia="zh-CN"/>
        </w:rPr>
        <w:drawing>
          <wp:inline distT="0" distB="0" distL="0" distR="0">
            <wp:extent cx="601599" cy="267373"/>
            <wp:effectExtent l="0" t="0" r="0" b="0"/>
            <wp:docPr id="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01599" cy="267373"/>
                    </a:xfrm>
                    <a:prstGeom prst="rect">
                      <a:avLst/>
                    </a:prstGeom>
                  </pic:spPr>
                </pic:pic>
              </a:graphicData>
            </a:graphic>
          </wp:inline>
        </w:drawing>
      </w:r>
      <w:r>
        <w:rPr>
          <w:color w:val="000000"/>
          <w:lang w:eastAsia="zh-CN"/>
        </w:rPr>
        <w:t>÷</w:t>
      </w:r>
      <w:r>
        <w:rPr>
          <w:color w:val="000000"/>
          <w:lang w:eastAsia="zh-CN"/>
        </w:rPr>
        <w:t>（</w:t>
      </w:r>
      <w:r>
        <w:rPr>
          <w:color w:val="000000"/>
          <w:lang w:eastAsia="zh-CN"/>
        </w:rPr>
        <w:t>1</w:t>
      </w:r>
      <w:r>
        <w:rPr>
          <w:color w:val="000000"/>
          <w:lang w:eastAsia="zh-CN"/>
        </w:rPr>
        <w:t>﹣</w:t>
      </w:r>
      <w:r>
        <w:rPr>
          <w:noProof/>
          <w:lang w:eastAsia="zh-CN"/>
        </w:rPr>
        <w:drawing>
          <wp:inline distT="0" distB="0" distL="0" distR="0">
            <wp:extent cx="296024" cy="267373"/>
            <wp:effectExtent l="0" t="0" r="0" b="0"/>
            <wp:docPr id="7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96024" cy="267373"/>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3</w:t>
      </w:r>
      <w:r>
        <w:rPr>
          <w:color w:val="000000"/>
          <w:lang w:eastAsia="zh-CN"/>
        </w:rPr>
        <w:t>、设</w:t>
      </w:r>
      <w:r>
        <w:rPr>
          <w:color w:val="000000"/>
          <w:lang w:eastAsia="zh-CN"/>
        </w:rPr>
        <w:t>y=ax</w:t>
      </w:r>
      <w:r>
        <w:rPr>
          <w:color w:val="000000"/>
          <w:lang w:eastAsia="zh-CN"/>
        </w:rPr>
        <w:t>，若代数式（</w:t>
      </w:r>
      <w:r>
        <w:rPr>
          <w:color w:val="000000"/>
          <w:lang w:eastAsia="zh-CN"/>
        </w:rPr>
        <w:t>x+y</w:t>
      </w:r>
      <w:r>
        <w:rPr>
          <w:color w:val="000000"/>
          <w:lang w:eastAsia="zh-CN"/>
        </w:rPr>
        <w:t>）（</w:t>
      </w:r>
      <w:r>
        <w:rPr>
          <w:color w:val="000000"/>
          <w:lang w:eastAsia="zh-CN"/>
        </w:rPr>
        <w:t>x</w:t>
      </w:r>
      <w:r>
        <w:rPr>
          <w:color w:val="000000"/>
          <w:lang w:eastAsia="zh-CN"/>
        </w:rPr>
        <w:t>﹣</w:t>
      </w:r>
      <w:r>
        <w:rPr>
          <w:color w:val="000000"/>
          <w:lang w:eastAsia="zh-CN"/>
        </w:rPr>
        <w:t>2y</w:t>
      </w:r>
      <w:r>
        <w:rPr>
          <w:color w:val="000000"/>
          <w:lang w:eastAsia="zh-CN"/>
        </w:rPr>
        <w:t>）</w:t>
      </w:r>
      <w:r>
        <w:rPr>
          <w:color w:val="000000"/>
          <w:lang w:eastAsia="zh-CN"/>
        </w:rPr>
        <w:t>+3y</w:t>
      </w:r>
      <w:r>
        <w:rPr>
          <w:color w:val="000000"/>
          <w:lang w:eastAsia="zh-CN"/>
        </w:rPr>
        <w:t>（</w:t>
      </w:r>
      <w:r>
        <w:rPr>
          <w:color w:val="000000"/>
          <w:lang w:eastAsia="zh-CN"/>
        </w:rPr>
        <w:t>x+y</w:t>
      </w:r>
      <w:r>
        <w:rPr>
          <w:color w:val="000000"/>
          <w:lang w:eastAsia="zh-CN"/>
        </w:rPr>
        <w:t>）化简的结果为</w:t>
      </w:r>
      <w:r>
        <w:rPr>
          <w:color w:val="000000"/>
          <w:lang w:eastAsia="zh-CN"/>
        </w:rPr>
        <w:t>x</w:t>
      </w:r>
      <w:r>
        <w:rPr>
          <w:color w:val="000000"/>
          <w:vertAlign w:val="superscript"/>
          <w:lang w:eastAsia="zh-CN"/>
        </w:rPr>
        <w:t>2</w:t>
      </w:r>
      <w:r>
        <w:rPr>
          <w:color w:val="000000"/>
          <w:lang w:eastAsia="zh-CN"/>
        </w:rPr>
        <w:t xml:space="preserve">  </w:t>
      </w:r>
      <w:r>
        <w:rPr>
          <w:color w:val="000000"/>
          <w:lang w:eastAsia="zh-CN"/>
        </w:rPr>
        <w:t>，</w:t>
      </w:r>
      <w:r>
        <w:rPr>
          <w:color w:val="000000"/>
          <w:lang w:eastAsia="zh-CN"/>
        </w:rPr>
        <w:t xml:space="preserve"> </w:t>
      </w:r>
      <w:r>
        <w:rPr>
          <w:color w:val="000000"/>
          <w:lang w:eastAsia="zh-CN"/>
        </w:rPr>
        <w:t>请你求出满足条件的</w:t>
      </w:r>
      <w:r>
        <w:rPr>
          <w:color w:val="000000"/>
          <w:lang w:eastAsia="zh-CN"/>
        </w:rPr>
        <w:t>a</w:t>
      </w:r>
      <w:r>
        <w:rPr>
          <w:color w:val="000000"/>
          <w:lang w:eastAsia="zh-CN"/>
        </w:rPr>
        <w:t>值．</w:t>
      </w:r>
      <w:r>
        <w:rPr>
          <w:color w:val="000000"/>
          <w:lang w:eastAsia="zh-CN"/>
        </w:rPr>
        <w:t xml:space="preserve">    </w:t>
      </w:r>
    </w:p>
    <w:p w:rsidR="00211199" w:rsidRDefault="0077605C">
      <w:pPr>
        <w:spacing w:after="0"/>
        <w:rPr>
          <w:lang w:eastAsia="zh-CN"/>
        </w:rPr>
      </w:pPr>
      <w:r>
        <w:rPr>
          <w:color w:val="000000"/>
          <w:lang w:eastAsia="zh-CN"/>
        </w:rPr>
        <w:t>4</w:t>
      </w:r>
      <w:r>
        <w:rPr>
          <w:color w:val="000000"/>
          <w:lang w:eastAsia="zh-CN"/>
        </w:rPr>
        <w:t>、化简求值：</w:t>
      </w:r>
      <w:r>
        <w:rPr>
          <w:noProof/>
          <w:lang w:eastAsia="zh-CN"/>
        </w:rPr>
        <w:drawing>
          <wp:inline distT="0" distB="0" distL="0" distR="0">
            <wp:extent cx="286474" cy="267373"/>
            <wp:effectExtent l="0" t="0" r="0" b="0"/>
            <wp:docPr id="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86474" cy="267373"/>
                    </a:xfrm>
                    <a:prstGeom prst="rect">
                      <a:avLst/>
                    </a:prstGeom>
                  </pic:spPr>
                </pic:pic>
              </a:graphicData>
            </a:graphic>
          </wp:inline>
        </w:drawing>
      </w:r>
      <w:r>
        <w:rPr>
          <w:color w:val="000000"/>
          <w:lang w:eastAsia="zh-CN"/>
        </w:rPr>
        <w:t>÷</w:t>
      </w:r>
      <w:r>
        <w:rPr>
          <w:color w:val="000000"/>
          <w:lang w:eastAsia="zh-CN"/>
        </w:rPr>
        <w:t>（</w:t>
      </w:r>
      <w:r>
        <w:rPr>
          <w:noProof/>
          <w:lang w:eastAsia="zh-CN"/>
        </w:rPr>
        <w:drawing>
          <wp:inline distT="0" distB="0" distL="0" distR="0">
            <wp:extent cx="229184" cy="267373"/>
            <wp:effectExtent l="0" t="0" r="0" b="0"/>
            <wp:docPr id="7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29184" cy="267373"/>
                    </a:xfrm>
                    <a:prstGeom prst="rect">
                      <a:avLst/>
                    </a:prstGeom>
                  </pic:spPr>
                </pic:pic>
              </a:graphicData>
            </a:graphic>
          </wp:inline>
        </w:drawing>
      </w:r>
      <w:r>
        <w:rPr>
          <w:color w:val="000000"/>
          <w:lang w:eastAsia="zh-CN"/>
        </w:rPr>
        <w:t>﹣</w:t>
      </w:r>
      <w:r>
        <w:rPr>
          <w:color w:val="000000"/>
          <w:lang w:eastAsia="zh-CN"/>
        </w:rPr>
        <w:t>a</w:t>
      </w:r>
      <w:r>
        <w:rPr>
          <w:color w:val="000000"/>
          <w:lang w:eastAsia="zh-CN"/>
        </w:rPr>
        <w:t>），其中</w:t>
      </w:r>
      <w:r>
        <w:rPr>
          <w:color w:val="000000"/>
          <w:lang w:eastAsia="zh-CN"/>
        </w:rPr>
        <w:t>a=</w:t>
      </w:r>
      <w:r>
        <w:rPr>
          <w:noProof/>
          <w:lang w:eastAsia="zh-CN"/>
        </w:rPr>
        <w:drawing>
          <wp:inline distT="0" distB="0" distL="0" distR="0">
            <wp:extent cx="181432" cy="238735"/>
            <wp:effectExtent l="0" t="0" r="0" b="0"/>
            <wp:docPr id="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lang w:eastAsia="zh-CN"/>
        </w:rPr>
        <w:t>﹣</w:t>
      </w:r>
      <w:r>
        <w:rPr>
          <w:color w:val="000000"/>
          <w:lang w:eastAsia="zh-CN"/>
        </w:rPr>
        <w:t>2</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5</w:t>
      </w:r>
      <w:r>
        <w:rPr>
          <w:color w:val="000000"/>
          <w:lang w:eastAsia="zh-CN"/>
        </w:rPr>
        <w:t>、解分式方程：</w:t>
      </w:r>
      <w:r>
        <w:rPr>
          <w:noProof/>
          <w:lang w:eastAsia="zh-CN"/>
        </w:rPr>
        <w:drawing>
          <wp:inline distT="0" distB="0" distL="0" distR="0">
            <wp:extent cx="238735" cy="267373"/>
            <wp:effectExtent l="0" t="0" r="0" b="0"/>
            <wp:docPr id="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38735" cy="267373"/>
                    </a:xfrm>
                    <a:prstGeom prst="rect">
                      <a:avLst/>
                    </a:prstGeom>
                  </pic:spPr>
                </pic:pic>
              </a:graphicData>
            </a:graphic>
          </wp:inline>
        </w:drawing>
      </w:r>
      <w:r>
        <w:rPr>
          <w:color w:val="000000"/>
          <w:lang w:eastAsia="zh-CN"/>
        </w:rPr>
        <w:t>+</w:t>
      </w:r>
      <w:r>
        <w:rPr>
          <w:noProof/>
          <w:lang w:eastAsia="zh-CN"/>
        </w:rPr>
        <w:drawing>
          <wp:inline distT="0" distB="0" distL="0" distR="0">
            <wp:extent cx="229184" cy="267373"/>
            <wp:effectExtent l="0" t="0" r="0" b="0"/>
            <wp:docPr id="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29184" cy="267373"/>
                    </a:xfrm>
                    <a:prstGeom prst="rect">
                      <a:avLst/>
                    </a:prstGeom>
                  </pic:spPr>
                </pic:pic>
              </a:graphicData>
            </a:graphic>
          </wp:inline>
        </w:drawing>
      </w:r>
      <w:r>
        <w:rPr>
          <w:color w:val="000000"/>
          <w:lang w:eastAsia="zh-CN"/>
        </w:rPr>
        <w:t>=1</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6</w:t>
      </w:r>
      <w:r>
        <w:rPr>
          <w:color w:val="000000"/>
          <w:lang w:eastAsia="zh-CN"/>
        </w:rPr>
        <w:t>、解不等式：</w:t>
      </w:r>
      <w:r>
        <w:rPr>
          <w:noProof/>
          <w:lang w:eastAsia="zh-CN"/>
        </w:rPr>
        <w:drawing>
          <wp:inline distT="0" distB="0" distL="0" distR="0">
            <wp:extent cx="296024" cy="267373"/>
            <wp:effectExtent l="0" t="0" r="0" b="0"/>
            <wp:docPr id="8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96024" cy="267373"/>
                    </a:xfrm>
                    <a:prstGeom prst="rect">
                      <a:avLst/>
                    </a:prstGeom>
                  </pic:spPr>
                </pic:pic>
              </a:graphicData>
            </a:graphic>
          </wp:inline>
        </w:drawing>
      </w:r>
      <w:r>
        <w:rPr>
          <w:color w:val="000000"/>
          <w:lang w:eastAsia="zh-CN"/>
        </w:rPr>
        <w:t>≤</w:t>
      </w:r>
      <w:r>
        <w:rPr>
          <w:noProof/>
          <w:lang w:eastAsia="zh-CN"/>
        </w:rPr>
        <w:drawing>
          <wp:inline distT="0" distB="0" distL="0" distR="0">
            <wp:extent cx="343764" cy="267373"/>
            <wp:effectExtent l="0" t="0" r="0" b="0"/>
            <wp:docPr id="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43764" cy="267373"/>
                    </a:xfrm>
                    <a:prstGeom prst="rect">
                      <a:avLst/>
                    </a:prstGeom>
                  </pic:spPr>
                </pic:pic>
              </a:graphicData>
            </a:graphic>
          </wp:inline>
        </w:drawing>
      </w:r>
      <w:r>
        <w:rPr>
          <w:color w:val="000000"/>
          <w:lang w:eastAsia="zh-CN"/>
        </w:rPr>
        <w:t>​</w:t>
      </w:r>
      <w:r>
        <w:rPr>
          <w:color w:val="000000"/>
          <w:lang w:eastAsia="zh-CN"/>
        </w:rPr>
        <w:t>﹣</w:t>
      </w:r>
      <w:r>
        <w:rPr>
          <w:color w:val="000000"/>
          <w:lang w:eastAsia="zh-CN"/>
        </w:rPr>
        <w:t>1</w:t>
      </w:r>
      <w:r>
        <w:rPr>
          <w:color w:val="000000"/>
          <w:lang w:eastAsia="zh-CN"/>
        </w:rPr>
        <w:t>，并把解集表示在数轴上</w:t>
      </w:r>
      <w:r>
        <w:rPr>
          <w:color w:val="000000"/>
          <w:lang w:eastAsia="zh-CN"/>
        </w:rPr>
        <w:t xml:space="preserve">.    </w:t>
      </w:r>
    </w:p>
    <w:p w:rsidR="00211199" w:rsidRDefault="0077605C">
      <w:pPr>
        <w:spacing w:after="0"/>
        <w:rPr>
          <w:lang w:eastAsia="zh-CN"/>
        </w:rPr>
      </w:pPr>
      <w:r>
        <w:rPr>
          <w:color w:val="000000"/>
          <w:lang w:eastAsia="zh-CN"/>
        </w:rPr>
        <w:t>7</w:t>
      </w:r>
      <w:r>
        <w:rPr>
          <w:color w:val="000000"/>
          <w:lang w:eastAsia="zh-CN"/>
        </w:rPr>
        <w:t>、计算：（</w:t>
      </w:r>
      <w:r>
        <w:rPr>
          <w:color w:val="000000"/>
          <w:lang w:eastAsia="zh-CN"/>
        </w:rPr>
        <w:t>2015</w:t>
      </w:r>
      <w:r>
        <w:rPr>
          <w:color w:val="000000"/>
          <w:lang w:eastAsia="zh-CN"/>
        </w:rPr>
        <w:t>﹣</w:t>
      </w:r>
      <w:r>
        <w:rPr>
          <w:color w:val="000000"/>
        </w:rPr>
        <w:t>π</w:t>
      </w:r>
      <w:r>
        <w:rPr>
          <w:color w:val="000000"/>
          <w:lang w:eastAsia="zh-CN"/>
        </w:rPr>
        <w:t>）</w:t>
      </w:r>
      <w:r>
        <w:rPr>
          <w:color w:val="000000"/>
          <w:vertAlign w:val="superscript"/>
          <w:lang w:eastAsia="zh-CN"/>
        </w:rPr>
        <w:t>0</w:t>
      </w:r>
      <w:r>
        <w:rPr>
          <w:color w:val="000000"/>
          <w:lang w:eastAsia="zh-CN"/>
        </w:rPr>
        <w:t>+</w:t>
      </w:r>
      <w:r>
        <w:rPr>
          <w:color w:val="000000"/>
          <w:lang w:eastAsia="zh-CN"/>
        </w:rPr>
        <w:t>（</w:t>
      </w:r>
      <w:r>
        <w:rPr>
          <w:noProof/>
          <w:lang w:eastAsia="zh-CN"/>
        </w:rPr>
        <w:drawing>
          <wp:inline distT="0" distB="0" distL="0" distR="0">
            <wp:extent cx="181432" cy="257823"/>
            <wp:effectExtent l="0" t="0" r="0" b="0"/>
            <wp:docPr id="8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81432" cy="257823"/>
                    </a:xfrm>
                    <a:prstGeom prst="rect">
                      <a:avLst/>
                    </a:prstGeom>
                  </pic:spPr>
                </pic:pic>
              </a:graphicData>
            </a:graphic>
          </wp:inline>
        </w:drawing>
      </w:r>
      <w:r>
        <w:rPr>
          <w:color w:val="000000"/>
          <w:lang w:eastAsia="zh-CN"/>
        </w:rPr>
        <w:t>）</w:t>
      </w:r>
      <w:r>
        <w:rPr>
          <w:color w:val="000000"/>
          <w:vertAlign w:val="superscript"/>
          <w:lang w:eastAsia="zh-CN"/>
        </w:rPr>
        <w:t>﹣</w:t>
      </w:r>
      <w:r>
        <w:rPr>
          <w:color w:val="000000"/>
          <w:vertAlign w:val="superscript"/>
          <w:lang w:eastAsia="zh-CN"/>
        </w:rPr>
        <w:t>1</w:t>
      </w:r>
      <w:r>
        <w:rPr>
          <w:color w:val="000000"/>
          <w:lang w:eastAsia="zh-CN"/>
        </w:rPr>
        <w:t>+|</w:t>
      </w:r>
      <w:r>
        <w:rPr>
          <w:noProof/>
          <w:lang w:eastAsia="zh-CN"/>
        </w:rPr>
        <w:drawing>
          <wp:inline distT="0" distB="0" distL="0" distR="0">
            <wp:extent cx="143243" cy="181432"/>
            <wp:effectExtent l="0" t="0" r="0" b="0"/>
            <wp:docPr id="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lang w:eastAsia="zh-CN"/>
        </w:rPr>
        <w:t>﹣</w:t>
      </w:r>
      <w:r>
        <w:rPr>
          <w:color w:val="000000"/>
          <w:lang w:eastAsia="zh-CN"/>
        </w:rPr>
        <w:t>1|</w:t>
      </w:r>
      <w:r>
        <w:rPr>
          <w:color w:val="000000"/>
          <w:lang w:eastAsia="zh-CN"/>
        </w:rPr>
        <w:t>﹣</w:t>
      </w:r>
      <w:r>
        <w:rPr>
          <w:color w:val="000000"/>
          <w:lang w:eastAsia="zh-CN"/>
        </w:rPr>
        <w:t>3tan30°+</w:t>
      </w:r>
      <w:r>
        <w:rPr>
          <w:noProof/>
          <w:lang w:eastAsia="zh-CN"/>
        </w:rPr>
        <w:drawing>
          <wp:inline distT="0" distB="0" distL="0" distR="0">
            <wp:extent cx="248272" cy="276924"/>
            <wp:effectExtent l="0" t="0" r="0" b="0"/>
            <wp:docPr id="8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48272" cy="276924"/>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8</w:t>
      </w:r>
      <w:r>
        <w:rPr>
          <w:color w:val="000000"/>
          <w:lang w:eastAsia="zh-CN"/>
        </w:rPr>
        <w:t>、先化简：（</w:t>
      </w:r>
      <w:r>
        <w:rPr>
          <w:noProof/>
          <w:lang w:eastAsia="zh-CN"/>
        </w:rPr>
        <w:drawing>
          <wp:inline distT="0" distB="0" distL="0" distR="0">
            <wp:extent cx="467906" cy="267373"/>
            <wp:effectExtent l="0" t="0" r="0" b="0"/>
            <wp:docPr id="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67906" cy="267373"/>
                    </a:xfrm>
                    <a:prstGeom prst="rect">
                      <a:avLst/>
                    </a:prstGeom>
                  </pic:spPr>
                </pic:pic>
              </a:graphicData>
            </a:graphic>
          </wp:inline>
        </w:drawing>
      </w:r>
      <w:r>
        <w:rPr>
          <w:color w:val="000000"/>
          <w:lang w:eastAsia="zh-CN"/>
        </w:rPr>
        <w:t>﹣</w:t>
      </w:r>
      <w:r>
        <w:rPr>
          <w:noProof/>
          <w:lang w:eastAsia="zh-CN"/>
        </w:rPr>
        <w:drawing>
          <wp:inline distT="0" distB="0" distL="0" distR="0">
            <wp:extent cx="496557" cy="267373"/>
            <wp:effectExtent l="0" t="0" r="0" b="0"/>
            <wp:docPr id="8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96557" cy="267373"/>
                    </a:xfrm>
                    <a:prstGeom prst="rect">
                      <a:avLst/>
                    </a:prstGeom>
                  </pic:spPr>
                </pic:pic>
              </a:graphicData>
            </a:graphic>
          </wp:inline>
        </w:drawing>
      </w:r>
      <w:r>
        <w:rPr>
          <w:color w:val="000000"/>
          <w:lang w:eastAsia="zh-CN"/>
        </w:rPr>
        <w:t>）</w:t>
      </w:r>
      <w:r>
        <w:rPr>
          <w:color w:val="000000"/>
          <w:lang w:eastAsia="zh-CN"/>
        </w:rPr>
        <w:t>÷</w:t>
      </w:r>
      <w:r>
        <w:rPr>
          <w:noProof/>
          <w:lang w:eastAsia="zh-CN"/>
        </w:rPr>
        <w:drawing>
          <wp:inline distT="0" distB="0" distL="0" distR="0">
            <wp:extent cx="267373" cy="229184"/>
            <wp:effectExtent l="0" t="0" r="0" b="0"/>
            <wp:docPr id="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67373" cy="229184"/>
                    </a:xfrm>
                    <a:prstGeom prst="rect">
                      <a:avLst/>
                    </a:prstGeom>
                  </pic:spPr>
                </pic:pic>
              </a:graphicData>
            </a:graphic>
          </wp:inline>
        </w:drawing>
      </w:r>
      <w:r>
        <w:rPr>
          <w:color w:val="000000"/>
          <w:lang w:eastAsia="zh-CN"/>
        </w:rPr>
        <w:t>，然后解答下列问题：</w:t>
      </w:r>
      <w:r>
        <w:rPr>
          <w:lang w:eastAsia="zh-CN"/>
        </w:rPr>
        <w:br/>
      </w:r>
      <w:r>
        <w:rPr>
          <w:color w:val="000000"/>
          <w:lang w:eastAsia="zh-CN"/>
        </w:rPr>
        <w:t>（</w:t>
      </w:r>
      <w:r>
        <w:rPr>
          <w:color w:val="000000"/>
          <w:lang w:eastAsia="zh-CN"/>
        </w:rPr>
        <w:t>1</w:t>
      </w:r>
      <w:r>
        <w:rPr>
          <w:color w:val="000000"/>
          <w:lang w:eastAsia="zh-CN"/>
        </w:rPr>
        <w:t>）当</w:t>
      </w:r>
      <w:r>
        <w:rPr>
          <w:color w:val="000000"/>
          <w:lang w:eastAsia="zh-CN"/>
        </w:rPr>
        <w:t>x=3</w:t>
      </w:r>
      <w:r>
        <w:rPr>
          <w:color w:val="000000"/>
          <w:lang w:eastAsia="zh-CN"/>
        </w:rPr>
        <w:t>时，求原代数式的值；</w:t>
      </w:r>
      <w:r>
        <w:rPr>
          <w:lang w:eastAsia="zh-CN"/>
        </w:rPr>
        <w:br/>
      </w:r>
      <w:r>
        <w:rPr>
          <w:color w:val="000000"/>
          <w:lang w:eastAsia="zh-CN"/>
        </w:rPr>
        <w:t>（</w:t>
      </w:r>
      <w:r>
        <w:rPr>
          <w:color w:val="000000"/>
          <w:lang w:eastAsia="zh-CN"/>
        </w:rPr>
        <w:t>2</w:t>
      </w:r>
      <w:r>
        <w:rPr>
          <w:color w:val="000000"/>
          <w:lang w:eastAsia="zh-CN"/>
        </w:rPr>
        <w:t>）原代数式的值能等于﹣</w:t>
      </w:r>
      <w:r>
        <w:rPr>
          <w:color w:val="000000"/>
          <w:lang w:eastAsia="zh-CN"/>
        </w:rPr>
        <w:t>1</w:t>
      </w:r>
      <w:r>
        <w:rPr>
          <w:color w:val="000000"/>
          <w:lang w:eastAsia="zh-CN"/>
        </w:rPr>
        <w:t>吗？为什么？</w:t>
      </w:r>
      <w:r>
        <w:rPr>
          <w:color w:val="000000"/>
          <w:lang w:eastAsia="zh-CN"/>
        </w:rPr>
        <w:t xml:space="preserve">    </w:t>
      </w:r>
    </w:p>
    <w:p w:rsidR="00211199" w:rsidRDefault="0077605C">
      <w:pPr>
        <w:spacing w:after="0"/>
        <w:rPr>
          <w:lang w:eastAsia="zh-CN"/>
        </w:rPr>
      </w:pPr>
      <w:r>
        <w:rPr>
          <w:color w:val="000000"/>
          <w:lang w:eastAsia="zh-CN"/>
        </w:rPr>
        <w:t>9</w:t>
      </w:r>
      <w:r>
        <w:rPr>
          <w:color w:val="000000"/>
          <w:lang w:eastAsia="zh-CN"/>
        </w:rPr>
        <w:t>、用等式性质解方程：</w:t>
      </w:r>
      <w:r>
        <w:rPr>
          <w:color w:val="000000"/>
          <w:lang w:eastAsia="zh-CN"/>
        </w:rPr>
        <w:t>10x</w:t>
      </w:r>
      <w:r>
        <w:rPr>
          <w:color w:val="000000"/>
          <w:lang w:eastAsia="zh-CN"/>
        </w:rPr>
        <w:t>﹣</w:t>
      </w:r>
      <w:r>
        <w:rPr>
          <w:color w:val="000000"/>
          <w:lang w:eastAsia="zh-CN"/>
        </w:rPr>
        <w:t>3=x</w:t>
      </w:r>
      <w:r>
        <w:rPr>
          <w:color w:val="000000"/>
          <w:lang w:eastAsia="zh-CN"/>
        </w:rPr>
        <w:t>．</w:t>
      </w:r>
      <w:r>
        <w:rPr>
          <w:color w:val="000000"/>
          <w:lang w:eastAsia="zh-CN"/>
        </w:rPr>
        <w:t xml:space="preserve">    </w:t>
      </w:r>
    </w:p>
    <w:p w:rsidR="00211199" w:rsidRDefault="00F978F1">
      <w:pPr>
        <w:spacing w:after="0"/>
        <w:rPr>
          <w:color w:val="000000"/>
          <w:lang w:eastAsia="zh-CN"/>
        </w:rPr>
      </w:pPr>
      <w:r>
        <w:rPr>
          <w:rFonts w:hint="eastAsia"/>
          <w:color w:val="000000"/>
          <w:lang w:eastAsia="zh-CN"/>
        </w:rPr>
        <w:t>1</w:t>
      </w:r>
      <w:r w:rsidR="0077605C">
        <w:rPr>
          <w:color w:val="000000"/>
          <w:lang w:eastAsia="zh-CN"/>
        </w:rPr>
        <w:t>0</w:t>
      </w:r>
      <w:r w:rsidR="0077605C">
        <w:rPr>
          <w:color w:val="000000"/>
          <w:lang w:eastAsia="zh-CN"/>
        </w:rPr>
        <w:t>、若</w:t>
      </w:r>
      <w:r w:rsidR="0077605C">
        <w:rPr>
          <w:color w:val="000000"/>
          <w:lang w:eastAsia="zh-CN"/>
        </w:rPr>
        <w:t>a</w:t>
      </w:r>
      <w:r w:rsidR="0077605C">
        <w:rPr>
          <w:color w:val="000000"/>
          <w:lang w:eastAsia="zh-CN"/>
        </w:rPr>
        <w:t>＞</w:t>
      </w:r>
      <w:r w:rsidR="0077605C">
        <w:rPr>
          <w:color w:val="000000"/>
          <w:lang w:eastAsia="zh-CN"/>
        </w:rPr>
        <w:t>0</w:t>
      </w:r>
      <w:r w:rsidR="0077605C">
        <w:rPr>
          <w:color w:val="000000"/>
          <w:lang w:eastAsia="zh-CN"/>
        </w:rPr>
        <w:t>，</w:t>
      </w:r>
      <w:r w:rsidR="0077605C">
        <w:rPr>
          <w:color w:val="000000"/>
          <w:lang w:eastAsia="zh-CN"/>
        </w:rPr>
        <w:t>M=</w:t>
      </w:r>
      <w:r w:rsidR="0077605C">
        <w:rPr>
          <w:noProof/>
          <w:lang w:eastAsia="zh-CN"/>
        </w:rPr>
        <w:drawing>
          <wp:inline distT="0" distB="0" distL="0" distR="0">
            <wp:extent cx="276924" cy="267373"/>
            <wp:effectExtent l="0" t="0" r="0" b="0"/>
            <wp:docPr id="8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76924" cy="267373"/>
                    </a:xfrm>
                    <a:prstGeom prst="rect">
                      <a:avLst/>
                    </a:prstGeom>
                  </pic:spPr>
                </pic:pic>
              </a:graphicData>
            </a:graphic>
          </wp:inline>
        </w:drawing>
      </w:r>
      <w:r w:rsidR="0077605C">
        <w:rPr>
          <w:color w:val="000000"/>
          <w:lang w:eastAsia="zh-CN"/>
        </w:rPr>
        <w:t>，</w:t>
      </w:r>
      <w:r w:rsidR="0077605C">
        <w:rPr>
          <w:color w:val="000000"/>
          <w:lang w:eastAsia="zh-CN"/>
        </w:rPr>
        <w:t>N=</w:t>
      </w:r>
      <w:r w:rsidR="0077605C">
        <w:rPr>
          <w:noProof/>
          <w:lang w:eastAsia="zh-CN"/>
        </w:rPr>
        <w:drawing>
          <wp:inline distT="0" distB="0" distL="0" distR="0">
            <wp:extent cx="276924" cy="267373"/>
            <wp:effectExtent l="0" t="0" r="0" b="0"/>
            <wp:docPr id="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76924" cy="267373"/>
                    </a:xfrm>
                    <a:prstGeom prst="rect">
                      <a:avLst/>
                    </a:prstGeom>
                  </pic:spPr>
                </pic:pic>
              </a:graphicData>
            </a:graphic>
          </wp:inline>
        </w:drawing>
      </w:r>
      <w:r w:rsidR="0077605C">
        <w:rPr>
          <w:color w:val="000000"/>
          <w:lang w:eastAsia="zh-CN"/>
        </w:rPr>
        <w:t>，当</w:t>
      </w:r>
      <w:r w:rsidR="0077605C">
        <w:rPr>
          <w:color w:val="000000"/>
          <w:lang w:eastAsia="zh-CN"/>
        </w:rPr>
        <w:t>a=3</w:t>
      </w:r>
      <w:r w:rsidR="0077605C">
        <w:rPr>
          <w:color w:val="000000"/>
          <w:lang w:eastAsia="zh-CN"/>
        </w:rPr>
        <w:t>时，计算</w:t>
      </w:r>
      <w:r w:rsidR="0077605C">
        <w:rPr>
          <w:color w:val="000000"/>
          <w:lang w:eastAsia="zh-CN"/>
        </w:rPr>
        <w:t>M</w:t>
      </w:r>
      <w:r w:rsidR="0077605C">
        <w:rPr>
          <w:color w:val="000000"/>
          <w:lang w:eastAsia="zh-CN"/>
        </w:rPr>
        <w:t>与</w:t>
      </w:r>
      <w:r w:rsidR="0077605C">
        <w:rPr>
          <w:color w:val="000000"/>
          <w:lang w:eastAsia="zh-CN"/>
        </w:rPr>
        <w:t>N</w:t>
      </w:r>
      <w:r w:rsidR="0077605C">
        <w:rPr>
          <w:color w:val="000000"/>
          <w:lang w:eastAsia="zh-CN"/>
        </w:rPr>
        <w:t>的值；</w:t>
      </w:r>
      <w:r w:rsidR="0077605C">
        <w:rPr>
          <w:color w:val="000000"/>
          <w:lang w:eastAsia="zh-CN"/>
        </w:rPr>
        <w:t xml:space="preserve">    </w:t>
      </w:r>
    </w:p>
    <w:p w:rsidR="00F978F1" w:rsidRDefault="00F978F1">
      <w:pPr>
        <w:spacing w:after="0"/>
        <w:rPr>
          <w:lang w:eastAsia="zh-CN"/>
        </w:rPr>
      </w:pPr>
      <w:r>
        <w:rPr>
          <w:rFonts w:hint="eastAsia"/>
          <w:color w:val="000000"/>
          <w:lang w:eastAsia="zh-CN"/>
        </w:rPr>
        <w:t>已用</w:t>
      </w:r>
    </w:p>
    <w:p w:rsidR="00211199" w:rsidRDefault="0077605C">
      <w:pPr>
        <w:spacing w:after="0"/>
        <w:rPr>
          <w:lang w:eastAsia="zh-CN"/>
        </w:rPr>
      </w:pPr>
      <w:r>
        <w:rPr>
          <w:color w:val="000000"/>
          <w:lang w:eastAsia="zh-CN"/>
        </w:rPr>
        <w:t>1</w:t>
      </w:r>
      <w:r>
        <w:rPr>
          <w:color w:val="000000"/>
          <w:lang w:eastAsia="zh-CN"/>
        </w:rPr>
        <w:t>、一个二次函数</w:t>
      </w:r>
      <w:r>
        <w:rPr>
          <w:color w:val="000000"/>
          <w:lang w:eastAsia="zh-CN"/>
        </w:rPr>
        <w:t>y=</w:t>
      </w:r>
      <w:r>
        <w:rPr>
          <w:color w:val="000000"/>
          <w:lang w:eastAsia="zh-CN"/>
        </w:rPr>
        <w:t>（</w:t>
      </w:r>
      <w:r>
        <w:rPr>
          <w:color w:val="000000"/>
          <w:lang w:eastAsia="zh-CN"/>
        </w:rPr>
        <w:t>k</w:t>
      </w:r>
      <w:r>
        <w:rPr>
          <w:color w:val="000000"/>
          <w:lang w:eastAsia="zh-CN"/>
        </w:rPr>
        <w:t>﹣</w:t>
      </w:r>
      <w:r>
        <w:rPr>
          <w:color w:val="000000"/>
          <w:lang w:eastAsia="zh-CN"/>
        </w:rPr>
        <w:t>1</w:t>
      </w:r>
      <w:r>
        <w:rPr>
          <w:color w:val="000000"/>
          <w:lang w:eastAsia="zh-CN"/>
        </w:rPr>
        <w:t>）</w:t>
      </w:r>
      <w:r>
        <w:rPr>
          <w:noProof/>
          <w:lang w:eastAsia="zh-CN"/>
        </w:rPr>
        <w:drawing>
          <wp:inline distT="0" distB="0" distL="0" distR="0">
            <wp:extent cx="1239002" cy="202019"/>
            <wp:effectExtent l="19050" t="0" r="0" b="0"/>
            <wp:docPr id="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1284000" cy="209356"/>
                    </a:xfrm>
                    <a:prstGeom prst="rect">
                      <a:avLst/>
                    </a:prstGeom>
                  </pic:spPr>
                </pic:pic>
              </a:graphicData>
            </a:graphic>
          </wp:inline>
        </w:drawing>
      </w:r>
      <w:r>
        <w:rPr>
          <w:color w:val="000000"/>
          <w:lang w:eastAsia="zh-CN"/>
        </w:rPr>
        <w:t>．求</w:t>
      </w:r>
      <w:r>
        <w:rPr>
          <w:color w:val="000000"/>
          <w:lang w:eastAsia="zh-CN"/>
        </w:rPr>
        <w:t>k</w:t>
      </w:r>
      <w:r>
        <w:rPr>
          <w:color w:val="000000"/>
          <w:lang w:eastAsia="zh-CN"/>
        </w:rPr>
        <w:t>值．</w:t>
      </w:r>
      <w:r>
        <w:rPr>
          <w:color w:val="000000"/>
          <w:lang w:eastAsia="zh-CN"/>
        </w:rPr>
        <w:t xml:space="preserve">    </w:t>
      </w:r>
    </w:p>
    <w:p w:rsidR="00211199" w:rsidRDefault="0077605C">
      <w:pPr>
        <w:spacing w:after="0"/>
      </w:pPr>
      <w:r>
        <w:rPr>
          <w:color w:val="000000"/>
        </w:rPr>
        <w:t>2</w:t>
      </w:r>
      <w:r>
        <w:rPr>
          <w:color w:val="000000"/>
        </w:rPr>
        <w:t>、解方程：</w:t>
      </w:r>
      <w:r>
        <w:rPr>
          <w:color w:val="000000"/>
        </w:rPr>
        <w:t xml:space="preserve"> x(x-2)</w:t>
      </w:r>
      <w:r>
        <w:rPr>
          <w:color w:val="000000"/>
        </w:rPr>
        <w:t>＋</w:t>
      </w:r>
      <w:r>
        <w:rPr>
          <w:color w:val="000000"/>
        </w:rPr>
        <w:t>x-2</w:t>
      </w:r>
      <w:r>
        <w:rPr>
          <w:color w:val="000000"/>
        </w:rPr>
        <w:t>＝</w:t>
      </w:r>
      <w:r>
        <w:rPr>
          <w:color w:val="000000"/>
        </w:rPr>
        <w:t xml:space="preserve">0    </w:t>
      </w:r>
    </w:p>
    <w:p w:rsidR="00211199" w:rsidRDefault="0077605C">
      <w:pPr>
        <w:spacing w:after="0"/>
      </w:pPr>
      <w:r>
        <w:rPr>
          <w:color w:val="000000"/>
        </w:rPr>
        <w:t>3</w:t>
      </w:r>
      <w:r>
        <w:rPr>
          <w:color w:val="000000"/>
        </w:rPr>
        <w:t>、先化简</w:t>
      </w:r>
      <w:r>
        <w:rPr>
          <w:color w:val="000000"/>
        </w:rPr>
        <w:t>,</w:t>
      </w:r>
      <w:r>
        <w:rPr>
          <w:color w:val="000000"/>
        </w:rPr>
        <w:t>再求值</w:t>
      </w:r>
      <w:r>
        <w:rPr>
          <w:color w:val="000000"/>
        </w:rPr>
        <w:t xml:space="preserve">: </w:t>
      </w:r>
      <w:r>
        <w:rPr>
          <w:noProof/>
          <w:lang w:eastAsia="zh-CN"/>
        </w:rPr>
        <w:drawing>
          <wp:inline distT="0" distB="0" distL="0" distR="0">
            <wp:extent cx="1260488" cy="267373"/>
            <wp:effectExtent l="0" t="0" r="0" b="0"/>
            <wp:docPr id="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260488" cy="267373"/>
                    </a:xfrm>
                    <a:prstGeom prst="rect">
                      <a:avLst/>
                    </a:prstGeom>
                  </pic:spPr>
                </pic:pic>
              </a:graphicData>
            </a:graphic>
          </wp:inline>
        </w:drawing>
      </w:r>
      <w:r>
        <w:rPr>
          <w:color w:val="000000"/>
        </w:rPr>
        <w:t>,</w:t>
      </w:r>
      <w:r>
        <w:rPr>
          <w:color w:val="000000"/>
        </w:rPr>
        <w:t>其中</w:t>
      </w:r>
      <w:r>
        <w:rPr>
          <w:noProof/>
          <w:lang w:eastAsia="zh-CN"/>
        </w:rPr>
        <w:drawing>
          <wp:inline distT="0" distB="0" distL="0" distR="0">
            <wp:extent cx="639788" cy="238735"/>
            <wp:effectExtent l="0" t="0" r="0" b="0"/>
            <wp:docPr id="9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639788" cy="238735"/>
                    </a:xfrm>
                    <a:prstGeom prst="rect">
                      <a:avLst/>
                    </a:prstGeom>
                  </pic:spPr>
                </pic:pic>
              </a:graphicData>
            </a:graphic>
          </wp:inline>
        </w:drawing>
      </w:r>
      <w:r>
        <w:rPr>
          <w:color w:val="000000"/>
        </w:rPr>
        <w:t xml:space="preserve">.    </w:t>
      </w:r>
    </w:p>
    <w:p w:rsidR="00211199" w:rsidRDefault="0077605C">
      <w:pPr>
        <w:spacing w:after="0"/>
      </w:pPr>
      <w:r>
        <w:rPr>
          <w:color w:val="000000"/>
        </w:rPr>
        <w:t>4</w:t>
      </w:r>
      <w:r>
        <w:rPr>
          <w:color w:val="000000"/>
        </w:rPr>
        <w:t>、已知</w:t>
      </w:r>
      <w:r>
        <w:rPr>
          <w:color w:val="000000"/>
        </w:rPr>
        <w:t>a+b=3</w:t>
      </w:r>
      <w:r>
        <w:rPr>
          <w:color w:val="000000"/>
        </w:rPr>
        <w:t>，</w:t>
      </w:r>
      <w:r>
        <w:rPr>
          <w:color w:val="000000"/>
        </w:rPr>
        <w:t xml:space="preserve">ab=-2. </w:t>
      </w:r>
      <w:r>
        <w:rPr>
          <w:color w:val="000000"/>
        </w:rPr>
        <w:t>求</w:t>
      </w:r>
      <w:r>
        <w:rPr>
          <w:color w:val="000000"/>
        </w:rPr>
        <w:t>a</w:t>
      </w:r>
      <w:r>
        <w:rPr>
          <w:color w:val="000000"/>
          <w:vertAlign w:val="superscript"/>
        </w:rPr>
        <w:t>2</w:t>
      </w:r>
      <w:r>
        <w:rPr>
          <w:color w:val="000000"/>
        </w:rPr>
        <w:t>+ab+b</w:t>
      </w:r>
      <w:r>
        <w:rPr>
          <w:color w:val="000000"/>
          <w:vertAlign w:val="superscript"/>
        </w:rPr>
        <w:t>2</w:t>
      </w:r>
      <w:r>
        <w:rPr>
          <w:color w:val="000000"/>
        </w:rPr>
        <w:t>的值</w:t>
      </w:r>
      <w:r>
        <w:rPr>
          <w:color w:val="000000"/>
        </w:rPr>
        <w:t xml:space="preserve">    </w:t>
      </w:r>
    </w:p>
    <w:p w:rsidR="00211199" w:rsidRDefault="0077605C">
      <w:pPr>
        <w:spacing w:after="0"/>
      </w:pPr>
      <w:r>
        <w:rPr>
          <w:color w:val="000000"/>
        </w:rPr>
        <w:t>5</w:t>
      </w:r>
      <w:r>
        <w:rPr>
          <w:color w:val="000000"/>
        </w:rPr>
        <w:t>、解下列方程组：</w:t>
      </w:r>
      <w:r>
        <w:br/>
      </w:r>
      <w:r>
        <w:rPr>
          <w:color w:val="000000"/>
        </w:rPr>
        <w:t>（</w:t>
      </w:r>
      <w:r>
        <w:rPr>
          <w:color w:val="000000"/>
        </w:rPr>
        <w:t>1</w:t>
      </w:r>
      <w:r>
        <w:rPr>
          <w:color w:val="000000"/>
        </w:rPr>
        <w:t>）</w:t>
      </w:r>
      <w:r>
        <w:rPr>
          <w:noProof/>
          <w:lang w:eastAsia="zh-CN"/>
        </w:rPr>
        <w:drawing>
          <wp:inline distT="0" distB="0" distL="0" distR="0">
            <wp:extent cx="840321" cy="381965"/>
            <wp:effectExtent l="0" t="0" r="0" b="0"/>
            <wp:docPr id="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840321" cy="381965"/>
                    </a:xfrm>
                    <a:prstGeom prst="rect">
                      <a:avLst/>
                    </a:prstGeom>
                  </pic:spPr>
                </pic:pic>
              </a:graphicData>
            </a:graphic>
          </wp:inline>
        </w:drawing>
      </w:r>
      <w:r>
        <w:rPr>
          <w:color w:val="000000"/>
        </w:rPr>
        <w:t>（</w:t>
      </w:r>
      <w:r>
        <w:rPr>
          <w:color w:val="000000"/>
        </w:rPr>
        <w:t>2</w:t>
      </w:r>
      <w:r>
        <w:rPr>
          <w:color w:val="000000"/>
        </w:rPr>
        <w:t>）</w:t>
      </w:r>
      <w:r>
        <w:rPr>
          <w:noProof/>
          <w:lang w:eastAsia="zh-CN"/>
        </w:rPr>
        <w:drawing>
          <wp:inline distT="0" distB="0" distL="0" distR="0">
            <wp:extent cx="1355979" cy="381965"/>
            <wp:effectExtent l="0" t="0" r="0" b="0"/>
            <wp:docPr id="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1355979" cy="381965"/>
                    </a:xfrm>
                    <a:prstGeom prst="rect">
                      <a:avLst/>
                    </a:prstGeom>
                  </pic:spPr>
                </pic:pic>
              </a:graphicData>
            </a:graphic>
          </wp:inline>
        </w:drawing>
      </w:r>
      <w:r>
        <w:rPr>
          <w:color w:val="000000"/>
        </w:rPr>
        <w:t>（</w:t>
      </w:r>
      <w:r>
        <w:rPr>
          <w:color w:val="000000"/>
        </w:rPr>
        <w:t>3</w:t>
      </w:r>
      <w:r>
        <w:rPr>
          <w:color w:val="000000"/>
        </w:rPr>
        <w:t>）</w:t>
      </w:r>
      <w:r>
        <w:rPr>
          <w:noProof/>
          <w:lang w:eastAsia="zh-CN"/>
        </w:rPr>
        <w:drawing>
          <wp:inline distT="0" distB="0" distL="0" distR="0">
            <wp:extent cx="1212736" cy="381965"/>
            <wp:effectExtent l="0" t="0" r="0" b="0"/>
            <wp:docPr id="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1212736" cy="381965"/>
                    </a:xfrm>
                    <a:prstGeom prst="rect">
                      <a:avLst/>
                    </a:prstGeom>
                  </pic:spPr>
                </pic:pic>
              </a:graphicData>
            </a:graphic>
          </wp:inline>
        </w:drawing>
      </w:r>
      <w:r>
        <w:rPr>
          <w:color w:val="000000"/>
        </w:rPr>
        <w:t>（</w:t>
      </w:r>
      <w:r>
        <w:rPr>
          <w:color w:val="000000"/>
        </w:rPr>
        <w:t>4</w:t>
      </w:r>
      <w:r>
        <w:rPr>
          <w:color w:val="000000"/>
        </w:rPr>
        <w:t>）</w:t>
      </w:r>
      <w:r>
        <w:rPr>
          <w:noProof/>
          <w:lang w:eastAsia="zh-CN"/>
        </w:rPr>
        <w:drawing>
          <wp:inline distT="0" distB="0" distL="0" distR="0">
            <wp:extent cx="868972" cy="611149"/>
            <wp:effectExtent l="0" t="0" r="0" b="0"/>
            <wp:docPr id="9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868972" cy="611149"/>
                    </a:xfrm>
                    <a:prstGeom prst="rect">
                      <a:avLst/>
                    </a:prstGeom>
                  </pic:spPr>
                </pic:pic>
              </a:graphicData>
            </a:graphic>
          </wp:inline>
        </w:drawing>
      </w:r>
    </w:p>
    <w:p w:rsidR="00211199" w:rsidRDefault="0077605C">
      <w:pPr>
        <w:spacing w:after="0"/>
        <w:rPr>
          <w:lang w:eastAsia="zh-CN"/>
        </w:rPr>
      </w:pPr>
      <w:r>
        <w:rPr>
          <w:color w:val="000000"/>
          <w:lang w:eastAsia="zh-CN"/>
        </w:rPr>
        <w:t>6</w:t>
      </w:r>
      <w:r>
        <w:rPr>
          <w:color w:val="000000"/>
          <w:lang w:eastAsia="zh-CN"/>
        </w:rPr>
        <w:t>、计算：</w:t>
      </w:r>
      <w:r>
        <w:rPr>
          <w:noProof/>
          <w:lang w:eastAsia="zh-CN"/>
        </w:rPr>
        <w:drawing>
          <wp:inline distT="0" distB="0" distL="0" distR="0">
            <wp:extent cx="2415934" cy="276924"/>
            <wp:effectExtent l="0" t="0" r="0" b="0"/>
            <wp:docPr id="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415934" cy="276924"/>
                    </a:xfrm>
                    <a:prstGeom prst="rect">
                      <a:avLst/>
                    </a:prstGeom>
                  </pic:spPr>
                </pic:pic>
              </a:graphicData>
            </a:graphic>
          </wp:inline>
        </w:drawing>
      </w:r>
      <w:r>
        <w:rPr>
          <w:color w:val="000000"/>
          <w:lang w:eastAsia="zh-CN"/>
        </w:rPr>
        <w:t xml:space="preserve">.    </w:t>
      </w:r>
    </w:p>
    <w:p w:rsidR="00211199" w:rsidRDefault="0077605C">
      <w:pPr>
        <w:spacing w:after="0"/>
        <w:rPr>
          <w:lang w:eastAsia="zh-CN"/>
        </w:rPr>
      </w:pPr>
      <w:r>
        <w:rPr>
          <w:color w:val="000000"/>
          <w:lang w:eastAsia="zh-CN"/>
        </w:rPr>
        <w:t>7</w:t>
      </w:r>
      <w:r>
        <w:rPr>
          <w:color w:val="000000"/>
          <w:lang w:eastAsia="zh-CN"/>
        </w:rPr>
        <w:t>、</w:t>
      </w:r>
      <w:r>
        <w:rPr>
          <w:color w:val="000000"/>
          <w:lang w:eastAsia="zh-CN"/>
        </w:rPr>
        <w:t> </w:t>
      </w:r>
      <w:r>
        <w:rPr>
          <w:color w:val="000000"/>
          <w:lang w:eastAsia="zh-CN"/>
        </w:rPr>
        <w:t>解下列方程</w:t>
      </w:r>
      <w:r>
        <w:rPr>
          <w:color w:val="000000"/>
          <w:lang w:eastAsia="zh-CN"/>
        </w:rPr>
        <w:t>(</w:t>
      </w:r>
      <w:r>
        <w:rPr>
          <w:color w:val="000000"/>
          <w:lang w:eastAsia="zh-CN"/>
        </w:rPr>
        <w:t>组</w:t>
      </w:r>
      <w:r>
        <w:rPr>
          <w:color w:val="000000"/>
          <w:lang w:eastAsia="zh-CN"/>
        </w:rPr>
        <w:t>)</w:t>
      </w:r>
      <w:r>
        <w:rPr>
          <w:color w:val="000000"/>
          <w:lang w:eastAsia="zh-CN"/>
        </w:rPr>
        <w:t>：</w:t>
      </w:r>
      <w:r>
        <w:rPr>
          <w:lang w:eastAsia="zh-CN"/>
        </w:rPr>
        <w:br/>
      </w:r>
      <w:r>
        <w:rPr>
          <w:color w:val="000000"/>
          <w:lang w:eastAsia="zh-CN"/>
        </w:rPr>
        <w:t>（</w:t>
      </w:r>
      <w:r>
        <w:rPr>
          <w:color w:val="000000"/>
          <w:lang w:eastAsia="zh-CN"/>
        </w:rPr>
        <w:t>1</w:t>
      </w:r>
      <w:r>
        <w:rPr>
          <w:color w:val="000000"/>
          <w:lang w:eastAsia="zh-CN"/>
        </w:rPr>
        <w:t>）</w:t>
      </w:r>
      <w:r>
        <w:rPr>
          <w:noProof/>
          <w:lang w:eastAsia="zh-CN"/>
        </w:rPr>
        <w:drawing>
          <wp:inline distT="0" distB="0" distL="0" distR="0">
            <wp:extent cx="897623" cy="381965"/>
            <wp:effectExtent l="0" t="0" r="0" b="0"/>
            <wp:docPr id="9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897623" cy="381965"/>
                    </a:xfrm>
                    <a:prstGeom prst="rect">
                      <a:avLst/>
                    </a:prstGeom>
                  </pic:spPr>
                </pic:pic>
              </a:graphicData>
            </a:graphic>
          </wp:inline>
        </w:drawing>
      </w:r>
      <w:r>
        <w:rPr>
          <w:color w:val="000000"/>
          <w:lang w:eastAsia="zh-CN"/>
        </w:rPr>
        <w:t xml:space="preserve">                   </w:t>
      </w:r>
      <w:r>
        <w:rPr>
          <w:color w:val="000000"/>
          <w:lang w:eastAsia="zh-CN"/>
        </w:rPr>
        <w:t>（</w:t>
      </w:r>
      <w:r>
        <w:rPr>
          <w:color w:val="000000"/>
          <w:lang w:eastAsia="zh-CN"/>
        </w:rPr>
        <w:t>2</w:t>
      </w:r>
      <w:r>
        <w:rPr>
          <w:color w:val="000000"/>
          <w:lang w:eastAsia="zh-CN"/>
        </w:rPr>
        <w:t>）</w:t>
      </w:r>
      <w:r>
        <w:rPr>
          <w:noProof/>
          <w:lang w:eastAsia="zh-CN"/>
        </w:rPr>
        <w:drawing>
          <wp:inline distT="0" distB="0" distL="0" distR="0">
            <wp:extent cx="706641" cy="267373"/>
            <wp:effectExtent l="0" t="0" r="0" b="0"/>
            <wp:docPr id="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706641" cy="267373"/>
                    </a:xfrm>
                    <a:prstGeom prst="rect">
                      <a:avLst/>
                    </a:prstGeom>
                  </pic:spPr>
                </pic:pic>
              </a:graphicData>
            </a:graphic>
          </wp:inline>
        </w:drawing>
      </w:r>
    </w:p>
    <w:p w:rsidR="00211199" w:rsidRDefault="0077605C">
      <w:pPr>
        <w:spacing w:after="0"/>
      </w:pPr>
      <w:r>
        <w:rPr>
          <w:color w:val="000000"/>
        </w:rPr>
        <w:t>8</w:t>
      </w:r>
      <w:r>
        <w:rPr>
          <w:color w:val="000000"/>
        </w:rPr>
        <w:t>、因式分解：</w:t>
      </w:r>
      <w:r>
        <w:rPr>
          <w:color w:val="000000"/>
        </w:rPr>
        <w:t>x</w:t>
      </w:r>
      <w:r>
        <w:rPr>
          <w:color w:val="000000"/>
          <w:vertAlign w:val="superscript"/>
        </w:rPr>
        <w:t>2</w:t>
      </w:r>
      <w:r>
        <w:rPr>
          <w:color w:val="000000"/>
        </w:rPr>
        <w:t>－</w:t>
      </w:r>
      <w:r>
        <w:rPr>
          <w:color w:val="000000"/>
        </w:rPr>
        <w:t>4(x</w:t>
      </w:r>
      <w:r>
        <w:rPr>
          <w:color w:val="000000"/>
        </w:rPr>
        <w:t>－</w:t>
      </w:r>
      <w:r>
        <w:rPr>
          <w:color w:val="000000"/>
        </w:rPr>
        <w:t xml:space="preserve">1)                   </w:t>
      </w:r>
    </w:p>
    <w:p w:rsidR="00211199" w:rsidRDefault="0077605C">
      <w:pPr>
        <w:spacing w:after="0"/>
      </w:pPr>
      <w:r>
        <w:rPr>
          <w:color w:val="000000"/>
        </w:rPr>
        <w:t>9</w:t>
      </w:r>
      <w:r>
        <w:rPr>
          <w:color w:val="000000"/>
        </w:rPr>
        <w:t>、将下列各式因式分解：</w:t>
      </w:r>
      <w:r>
        <w:br/>
      </w:r>
      <w:r>
        <w:rPr>
          <w:color w:val="000000"/>
        </w:rPr>
        <w:t>（</w:t>
      </w:r>
      <w:r>
        <w:rPr>
          <w:color w:val="000000"/>
        </w:rPr>
        <w:t>1</w:t>
      </w:r>
      <w:r>
        <w:rPr>
          <w:color w:val="000000"/>
        </w:rPr>
        <w:t>）</w:t>
      </w:r>
      <w:r>
        <w:rPr>
          <w:color w:val="000000"/>
        </w:rPr>
        <w:t>a</w:t>
      </w:r>
      <w:r>
        <w:rPr>
          <w:color w:val="000000"/>
          <w:vertAlign w:val="superscript"/>
        </w:rPr>
        <w:t>3</w:t>
      </w:r>
      <w:r>
        <w:rPr>
          <w:color w:val="000000"/>
        </w:rPr>
        <w:t>﹣</w:t>
      </w:r>
      <w:r>
        <w:rPr>
          <w:color w:val="000000"/>
        </w:rPr>
        <w:t>16a</w:t>
      </w:r>
      <w:r>
        <w:rPr>
          <w:color w:val="000000"/>
        </w:rPr>
        <w:t>；</w:t>
      </w:r>
      <w:r>
        <w:rPr>
          <w:color w:val="000000"/>
        </w:rPr>
        <w:t>                  </w:t>
      </w:r>
      <w:r>
        <w:br/>
      </w:r>
      <w:r>
        <w:rPr>
          <w:color w:val="000000"/>
        </w:rPr>
        <w:t>（</w:t>
      </w:r>
      <w:r>
        <w:rPr>
          <w:color w:val="000000"/>
        </w:rPr>
        <w:t>2</w:t>
      </w:r>
      <w:r>
        <w:rPr>
          <w:color w:val="000000"/>
        </w:rPr>
        <w:t>）</w:t>
      </w:r>
      <w:r>
        <w:rPr>
          <w:color w:val="000000"/>
        </w:rPr>
        <w:t>4ab+1</w:t>
      </w:r>
      <w:r>
        <w:rPr>
          <w:color w:val="000000"/>
        </w:rPr>
        <w:t>﹣</w:t>
      </w:r>
      <w:r>
        <w:rPr>
          <w:color w:val="000000"/>
        </w:rPr>
        <w:t>a</w:t>
      </w:r>
      <w:r>
        <w:rPr>
          <w:color w:val="000000"/>
          <w:vertAlign w:val="superscript"/>
        </w:rPr>
        <w:t>2</w:t>
      </w:r>
      <w:r>
        <w:rPr>
          <w:color w:val="000000"/>
        </w:rPr>
        <w:t>﹣</w:t>
      </w:r>
      <w:r>
        <w:rPr>
          <w:color w:val="000000"/>
        </w:rPr>
        <w:t>4b</w:t>
      </w:r>
      <w:r>
        <w:rPr>
          <w:color w:val="000000"/>
          <w:vertAlign w:val="superscript"/>
        </w:rPr>
        <w:t>2</w:t>
      </w:r>
      <w:r>
        <w:rPr>
          <w:color w:val="000000"/>
        </w:rPr>
        <w:t xml:space="preserve"> </w:t>
      </w:r>
      <w:r>
        <w:rPr>
          <w:color w:val="000000"/>
        </w:rPr>
        <w:t>．</w:t>
      </w:r>
      <w:r>
        <w:rPr>
          <w:color w:val="000000"/>
        </w:rPr>
        <w:t xml:space="preserve"> </w:t>
      </w:r>
      <w:r>
        <w:br/>
      </w:r>
      <w:r>
        <w:rPr>
          <w:color w:val="000000"/>
        </w:rPr>
        <w:t>（</w:t>
      </w:r>
      <w:r>
        <w:rPr>
          <w:color w:val="000000"/>
        </w:rPr>
        <w:t>3</w:t>
      </w:r>
      <w:r>
        <w:rPr>
          <w:color w:val="000000"/>
        </w:rPr>
        <w:t>）</w:t>
      </w:r>
      <w:r>
        <w:rPr>
          <w:color w:val="000000"/>
        </w:rPr>
        <w:t>9</w:t>
      </w:r>
      <w:r>
        <w:rPr>
          <w:color w:val="000000"/>
        </w:rPr>
        <w:t>（</w:t>
      </w:r>
      <w:r>
        <w:rPr>
          <w:color w:val="000000"/>
        </w:rPr>
        <w:t>a</w:t>
      </w:r>
      <w:r>
        <w:rPr>
          <w:color w:val="000000"/>
        </w:rPr>
        <w:t>﹣</w:t>
      </w:r>
      <w:r>
        <w:rPr>
          <w:color w:val="000000"/>
        </w:rPr>
        <w:t>b</w:t>
      </w:r>
      <w:r>
        <w:rPr>
          <w:color w:val="000000"/>
        </w:rPr>
        <w:t>）</w:t>
      </w:r>
      <w:r>
        <w:rPr>
          <w:color w:val="000000"/>
          <w:vertAlign w:val="superscript"/>
        </w:rPr>
        <w:t>2</w:t>
      </w:r>
      <w:r>
        <w:rPr>
          <w:color w:val="000000"/>
        </w:rPr>
        <w:t>+12</w:t>
      </w:r>
      <w:r>
        <w:rPr>
          <w:color w:val="000000"/>
        </w:rPr>
        <w:t>（</w:t>
      </w:r>
      <w:r>
        <w:rPr>
          <w:color w:val="000000"/>
        </w:rPr>
        <w:t>a</w:t>
      </w:r>
      <w:r>
        <w:rPr>
          <w:color w:val="000000"/>
          <w:vertAlign w:val="superscript"/>
        </w:rPr>
        <w:t>2</w:t>
      </w:r>
      <w:r>
        <w:rPr>
          <w:color w:val="000000"/>
        </w:rPr>
        <w:t>﹣</w:t>
      </w:r>
      <w:r>
        <w:rPr>
          <w:color w:val="000000"/>
        </w:rPr>
        <w:t>b</w:t>
      </w:r>
      <w:r>
        <w:rPr>
          <w:color w:val="000000"/>
          <w:vertAlign w:val="superscript"/>
        </w:rPr>
        <w:t>2</w:t>
      </w:r>
      <w:r>
        <w:rPr>
          <w:color w:val="000000"/>
        </w:rPr>
        <w:t>）</w:t>
      </w:r>
      <w:r>
        <w:rPr>
          <w:color w:val="000000"/>
        </w:rPr>
        <w:t>+4</w:t>
      </w:r>
      <w:r>
        <w:rPr>
          <w:color w:val="000000"/>
        </w:rPr>
        <w:t>（</w:t>
      </w:r>
      <w:r>
        <w:rPr>
          <w:color w:val="000000"/>
        </w:rPr>
        <w:t>a+b</w:t>
      </w:r>
      <w:r>
        <w:rPr>
          <w:color w:val="000000"/>
        </w:rPr>
        <w:t>）</w:t>
      </w:r>
      <w:r>
        <w:rPr>
          <w:color w:val="000000"/>
          <w:vertAlign w:val="superscript"/>
        </w:rPr>
        <w:t>2</w:t>
      </w:r>
      <w:r>
        <w:rPr>
          <w:color w:val="000000"/>
        </w:rPr>
        <w:t>；</w:t>
      </w:r>
      <w:r>
        <w:br/>
      </w:r>
      <w:r>
        <w:rPr>
          <w:color w:val="000000"/>
        </w:rPr>
        <w:t>（</w:t>
      </w:r>
      <w:r>
        <w:rPr>
          <w:color w:val="000000"/>
        </w:rPr>
        <w:t>4</w:t>
      </w:r>
      <w:r>
        <w:rPr>
          <w:color w:val="000000"/>
        </w:rPr>
        <w:t>）</w:t>
      </w:r>
      <w:r>
        <w:rPr>
          <w:color w:val="000000"/>
        </w:rPr>
        <w:t>x</w:t>
      </w:r>
      <w:r>
        <w:rPr>
          <w:color w:val="000000"/>
          <w:vertAlign w:val="superscript"/>
        </w:rPr>
        <w:t>2</w:t>
      </w:r>
      <w:r>
        <w:rPr>
          <w:color w:val="000000"/>
        </w:rPr>
        <w:t>﹣</w:t>
      </w:r>
      <w:r>
        <w:rPr>
          <w:color w:val="000000"/>
        </w:rPr>
        <w:t>2xy+y</w:t>
      </w:r>
      <w:r>
        <w:rPr>
          <w:color w:val="000000"/>
          <w:vertAlign w:val="superscript"/>
        </w:rPr>
        <w:t>2</w:t>
      </w:r>
      <w:r>
        <w:rPr>
          <w:color w:val="000000"/>
        </w:rPr>
        <w:t>+2x</w:t>
      </w:r>
      <w:r>
        <w:rPr>
          <w:color w:val="000000"/>
        </w:rPr>
        <w:t>﹣</w:t>
      </w:r>
      <w:r>
        <w:rPr>
          <w:color w:val="000000"/>
        </w:rPr>
        <w:t>2y+1</w:t>
      </w:r>
      <w:r>
        <w:rPr>
          <w:color w:val="000000"/>
        </w:rPr>
        <w:t>．</w:t>
      </w:r>
      <w:r>
        <w:br/>
      </w:r>
      <w:r>
        <w:rPr>
          <w:color w:val="000000"/>
        </w:rPr>
        <w:lastRenderedPageBreak/>
        <w:t>（</w:t>
      </w:r>
      <w:r>
        <w:rPr>
          <w:color w:val="000000"/>
        </w:rPr>
        <w:t>5</w:t>
      </w:r>
      <w:r>
        <w:rPr>
          <w:color w:val="000000"/>
        </w:rPr>
        <w:t>）（</w:t>
      </w:r>
      <w:r>
        <w:rPr>
          <w:color w:val="000000"/>
        </w:rPr>
        <w:t>x</w:t>
      </w:r>
      <w:r>
        <w:rPr>
          <w:color w:val="000000"/>
          <w:vertAlign w:val="superscript"/>
        </w:rPr>
        <w:t>2</w:t>
      </w:r>
      <w:r>
        <w:rPr>
          <w:color w:val="000000"/>
        </w:rPr>
        <w:t>﹣</w:t>
      </w:r>
      <w:r>
        <w:rPr>
          <w:color w:val="000000"/>
        </w:rPr>
        <w:t>2x</w:t>
      </w:r>
      <w:r>
        <w:rPr>
          <w:color w:val="000000"/>
        </w:rPr>
        <w:t>）</w:t>
      </w:r>
      <w:r>
        <w:rPr>
          <w:color w:val="000000"/>
          <w:vertAlign w:val="superscript"/>
        </w:rPr>
        <w:t>2</w:t>
      </w:r>
      <w:r>
        <w:rPr>
          <w:color w:val="000000"/>
        </w:rPr>
        <w:t>+2x</w:t>
      </w:r>
      <w:r>
        <w:rPr>
          <w:color w:val="000000"/>
          <w:vertAlign w:val="superscript"/>
        </w:rPr>
        <w:t>2</w:t>
      </w:r>
      <w:r>
        <w:rPr>
          <w:color w:val="000000"/>
        </w:rPr>
        <w:t>﹣</w:t>
      </w:r>
      <w:r>
        <w:rPr>
          <w:color w:val="000000"/>
        </w:rPr>
        <w:t>4x+1</w:t>
      </w:r>
      <w:r>
        <w:rPr>
          <w:color w:val="000000"/>
        </w:rPr>
        <w:t>．</w:t>
      </w:r>
      <w:r>
        <w:br/>
      </w:r>
      <w:r>
        <w:rPr>
          <w:color w:val="000000"/>
        </w:rPr>
        <w:t>（</w:t>
      </w:r>
      <w:r>
        <w:rPr>
          <w:color w:val="000000"/>
        </w:rPr>
        <w:t>6</w:t>
      </w:r>
      <w:r>
        <w:rPr>
          <w:color w:val="000000"/>
        </w:rPr>
        <w:t>）</w:t>
      </w:r>
      <w:r>
        <w:rPr>
          <w:color w:val="000000"/>
        </w:rPr>
        <w:t>49</w:t>
      </w:r>
      <w:r>
        <w:rPr>
          <w:color w:val="000000"/>
        </w:rPr>
        <w:t>（</w:t>
      </w:r>
      <w:r>
        <w:rPr>
          <w:color w:val="000000"/>
        </w:rPr>
        <w:t>x</w:t>
      </w:r>
      <w:r>
        <w:rPr>
          <w:color w:val="000000"/>
        </w:rPr>
        <w:t>﹣</w:t>
      </w:r>
      <w:r>
        <w:rPr>
          <w:color w:val="000000"/>
        </w:rPr>
        <w:t>y</w:t>
      </w:r>
      <w:r>
        <w:rPr>
          <w:color w:val="000000"/>
        </w:rPr>
        <w:t>）</w:t>
      </w:r>
      <w:r>
        <w:rPr>
          <w:color w:val="000000"/>
          <w:vertAlign w:val="superscript"/>
        </w:rPr>
        <w:t>2</w:t>
      </w:r>
      <w:r>
        <w:rPr>
          <w:color w:val="000000"/>
        </w:rPr>
        <w:t>﹣</w:t>
      </w:r>
      <w:r>
        <w:rPr>
          <w:color w:val="000000"/>
        </w:rPr>
        <w:t>25</w:t>
      </w:r>
      <w:r>
        <w:rPr>
          <w:color w:val="000000"/>
        </w:rPr>
        <w:t>（</w:t>
      </w:r>
      <w:r>
        <w:rPr>
          <w:color w:val="000000"/>
        </w:rPr>
        <w:t>x+y</w:t>
      </w:r>
      <w:r>
        <w:rPr>
          <w:color w:val="000000"/>
        </w:rPr>
        <w:t>）</w:t>
      </w:r>
      <w:r>
        <w:rPr>
          <w:color w:val="000000"/>
          <w:vertAlign w:val="superscript"/>
        </w:rPr>
        <w:t>2</w:t>
      </w:r>
      <w:r>
        <w:br/>
      </w:r>
      <w:r>
        <w:rPr>
          <w:color w:val="000000"/>
        </w:rPr>
        <w:t>（</w:t>
      </w:r>
      <w:r>
        <w:rPr>
          <w:color w:val="000000"/>
        </w:rPr>
        <w:t>7</w:t>
      </w:r>
      <w:r>
        <w:rPr>
          <w:color w:val="000000"/>
        </w:rPr>
        <w:t>）</w:t>
      </w:r>
      <w:r>
        <w:rPr>
          <w:color w:val="000000"/>
        </w:rPr>
        <w:t>81x</w:t>
      </w:r>
      <w:r>
        <w:rPr>
          <w:color w:val="000000"/>
          <w:vertAlign w:val="superscript"/>
        </w:rPr>
        <w:t>5</w:t>
      </w:r>
      <w:r>
        <w:rPr>
          <w:color w:val="000000"/>
        </w:rPr>
        <w:t>y</w:t>
      </w:r>
      <w:r>
        <w:rPr>
          <w:color w:val="000000"/>
          <w:vertAlign w:val="superscript"/>
        </w:rPr>
        <w:t>5</w:t>
      </w:r>
      <w:r>
        <w:rPr>
          <w:color w:val="000000"/>
        </w:rPr>
        <w:t>﹣</w:t>
      </w:r>
      <w:r>
        <w:rPr>
          <w:color w:val="000000"/>
        </w:rPr>
        <w:t>16xy</w:t>
      </w:r>
      <w:r>
        <w:br/>
      </w:r>
      <w:r>
        <w:rPr>
          <w:color w:val="000000"/>
        </w:rPr>
        <w:t>（</w:t>
      </w:r>
      <w:r>
        <w:rPr>
          <w:color w:val="000000"/>
        </w:rPr>
        <w:t>8</w:t>
      </w:r>
      <w:r>
        <w:rPr>
          <w:color w:val="000000"/>
        </w:rPr>
        <w:t>）（</w:t>
      </w:r>
      <w:r>
        <w:rPr>
          <w:color w:val="000000"/>
        </w:rPr>
        <w:t>x</w:t>
      </w:r>
      <w:r>
        <w:rPr>
          <w:color w:val="000000"/>
          <w:vertAlign w:val="superscript"/>
        </w:rPr>
        <w:t>2</w:t>
      </w:r>
      <w:r>
        <w:rPr>
          <w:color w:val="000000"/>
        </w:rPr>
        <w:t>﹣</w:t>
      </w:r>
      <w:r>
        <w:rPr>
          <w:color w:val="000000"/>
        </w:rPr>
        <w:t>5x</w:t>
      </w:r>
      <w:r>
        <w:rPr>
          <w:color w:val="000000"/>
        </w:rPr>
        <w:t>）</w:t>
      </w:r>
      <w:r>
        <w:rPr>
          <w:color w:val="000000"/>
          <w:vertAlign w:val="superscript"/>
        </w:rPr>
        <w:t>2</w:t>
      </w:r>
      <w:r>
        <w:rPr>
          <w:color w:val="000000"/>
        </w:rPr>
        <w:t>﹣</w:t>
      </w:r>
      <w:r>
        <w:rPr>
          <w:color w:val="000000"/>
        </w:rPr>
        <w:t>36</w:t>
      </w:r>
      <w:r>
        <w:rPr>
          <w:color w:val="000000"/>
        </w:rPr>
        <w:t>．</w:t>
      </w:r>
      <w:r>
        <w:rPr>
          <w:color w:val="000000"/>
        </w:rPr>
        <w:t xml:space="preserve">    </w:t>
      </w:r>
    </w:p>
    <w:p w:rsidR="001A6FA2" w:rsidRDefault="003C495E">
      <w:pPr>
        <w:spacing w:after="0"/>
        <w:rPr>
          <w:rFonts w:hint="eastAsia"/>
          <w:color w:val="000000"/>
          <w:lang w:eastAsia="zh-CN"/>
        </w:rPr>
      </w:pPr>
      <w:r>
        <w:rPr>
          <w:rFonts w:hint="eastAsia"/>
          <w:color w:val="000000"/>
          <w:lang w:eastAsia="zh-CN"/>
        </w:rPr>
        <w:t>1</w:t>
      </w:r>
      <w:r w:rsidR="0077605C">
        <w:rPr>
          <w:color w:val="000000"/>
        </w:rPr>
        <w:t>0</w:t>
      </w:r>
      <w:r w:rsidR="0077605C">
        <w:rPr>
          <w:color w:val="000000"/>
        </w:rPr>
        <w:t>、因式分解：</w:t>
      </w:r>
      <w:r w:rsidR="0077605C">
        <w:rPr>
          <w:color w:val="000000"/>
        </w:rPr>
        <w:t>2m</w:t>
      </w:r>
      <w:r w:rsidR="0077605C">
        <w:rPr>
          <w:color w:val="000000"/>
        </w:rPr>
        <w:t>（</w:t>
      </w:r>
      <w:r w:rsidR="0077605C">
        <w:rPr>
          <w:color w:val="000000"/>
        </w:rPr>
        <w:t>a</w:t>
      </w:r>
      <w:r w:rsidR="0077605C">
        <w:rPr>
          <w:color w:val="000000"/>
        </w:rPr>
        <w:t>﹣</w:t>
      </w:r>
      <w:r w:rsidR="0077605C">
        <w:rPr>
          <w:color w:val="000000"/>
        </w:rPr>
        <w:t>b</w:t>
      </w:r>
      <w:r w:rsidR="0077605C">
        <w:rPr>
          <w:color w:val="000000"/>
        </w:rPr>
        <w:t>）﹣</w:t>
      </w:r>
      <w:r w:rsidR="0077605C">
        <w:rPr>
          <w:color w:val="000000"/>
        </w:rPr>
        <w:t>3n</w:t>
      </w:r>
      <w:r w:rsidR="0077605C">
        <w:rPr>
          <w:color w:val="000000"/>
        </w:rPr>
        <w:t>（</w:t>
      </w:r>
      <w:r w:rsidR="0077605C">
        <w:rPr>
          <w:color w:val="000000"/>
        </w:rPr>
        <w:t>a</w:t>
      </w:r>
      <w:r w:rsidR="0077605C">
        <w:rPr>
          <w:color w:val="000000"/>
        </w:rPr>
        <w:t>﹣</w:t>
      </w:r>
      <w:r w:rsidR="0077605C">
        <w:rPr>
          <w:color w:val="000000"/>
        </w:rPr>
        <w:t>b</w:t>
      </w:r>
      <w:r w:rsidR="0077605C">
        <w:rPr>
          <w:color w:val="000000"/>
        </w:rPr>
        <w:t>）．</w:t>
      </w:r>
      <w:r w:rsidR="0077605C">
        <w:rPr>
          <w:color w:val="000000"/>
        </w:rPr>
        <w:t xml:space="preserve">   </w:t>
      </w:r>
    </w:p>
    <w:p w:rsidR="001A6FA2" w:rsidRDefault="001A6FA2">
      <w:pPr>
        <w:spacing w:after="0"/>
        <w:rPr>
          <w:rFonts w:hint="eastAsia"/>
          <w:color w:val="000000"/>
          <w:lang w:eastAsia="zh-CN"/>
        </w:rPr>
      </w:pPr>
      <w:r>
        <w:rPr>
          <w:rFonts w:hint="eastAsia"/>
          <w:color w:val="000000"/>
          <w:lang w:eastAsia="zh-CN"/>
        </w:rPr>
        <w:t>已用</w:t>
      </w:r>
    </w:p>
    <w:p w:rsidR="00211199" w:rsidRDefault="0077605C">
      <w:pPr>
        <w:spacing w:after="0"/>
      </w:pPr>
      <w:r>
        <w:rPr>
          <w:color w:val="000000"/>
        </w:rPr>
        <w:t xml:space="preserve"> </w:t>
      </w:r>
    </w:p>
    <w:p w:rsidR="00211199" w:rsidRDefault="0077605C">
      <w:pPr>
        <w:spacing w:after="0"/>
      </w:pPr>
      <w:r>
        <w:rPr>
          <w:color w:val="000000"/>
        </w:rPr>
        <w:t>1</w:t>
      </w:r>
      <w:r>
        <w:rPr>
          <w:color w:val="000000"/>
        </w:rPr>
        <w:t>、</w:t>
      </w:r>
      <w:r>
        <w:rPr>
          <w:color w:val="000000"/>
        </w:rPr>
        <w:t> </w:t>
      </w:r>
      <w:r>
        <w:rPr>
          <w:color w:val="000000"/>
        </w:rPr>
        <w:t>（</w:t>
      </w:r>
      <w:r>
        <w:rPr>
          <w:color w:val="000000"/>
        </w:rPr>
        <w:t>1</w:t>
      </w:r>
      <w:r>
        <w:rPr>
          <w:color w:val="000000"/>
        </w:rPr>
        <w:t>）计算：</w:t>
      </w:r>
      <w:r>
        <w:rPr>
          <w:color w:val="000000"/>
        </w:rPr>
        <w:t>3a</w:t>
      </w:r>
      <w:r>
        <w:rPr>
          <w:color w:val="000000"/>
          <w:vertAlign w:val="superscript"/>
        </w:rPr>
        <w:t>3</w:t>
      </w:r>
      <w:r>
        <w:rPr>
          <w:color w:val="000000"/>
        </w:rPr>
        <w:t>b</w:t>
      </w:r>
      <w:r>
        <w:rPr>
          <w:color w:val="000000"/>
          <w:vertAlign w:val="superscript"/>
        </w:rPr>
        <w:t>2</w:t>
      </w:r>
      <w:r>
        <w:rPr>
          <w:color w:val="000000"/>
        </w:rPr>
        <w:t>÷a</w:t>
      </w:r>
      <w:r>
        <w:rPr>
          <w:color w:val="000000"/>
          <w:vertAlign w:val="superscript"/>
        </w:rPr>
        <w:t>2</w:t>
      </w:r>
      <w:r>
        <w:rPr>
          <w:color w:val="000000"/>
        </w:rPr>
        <w:t>﹣</w:t>
      </w:r>
      <w:r>
        <w:rPr>
          <w:color w:val="000000"/>
        </w:rPr>
        <w:t>b</w:t>
      </w:r>
      <w:r>
        <w:rPr>
          <w:color w:val="000000"/>
        </w:rPr>
        <w:t>（</w:t>
      </w:r>
      <w:r>
        <w:rPr>
          <w:color w:val="000000"/>
        </w:rPr>
        <w:t>a</w:t>
      </w:r>
      <w:r>
        <w:rPr>
          <w:color w:val="000000"/>
          <w:vertAlign w:val="superscript"/>
        </w:rPr>
        <w:t>2</w:t>
      </w:r>
      <w:r>
        <w:rPr>
          <w:color w:val="000000"/>
        </w:rPr>
        <w:t>b</w:t>
      </w:r>
      <w:r>
        <w:rPr>
          <w:color w:val="000000"/>
        </w:rPr>
        <w:t>﹣</w:t>
      </w:r>
      <w:r>
        <w:rPr>
          <w:color w:val="000000"/>
        </w:rPr>
        <w:t>3ab</w:t>
      </w:r>
      <w:r>
        <w:rPr>
          <w:color w:val="000000"/>
        </w:rPr>
        <w:t>﹣</w:t>
      </w:r>
      <w:r>
        <w:rPr>
          <w:color w:val="000000"/>
        </w:rPr>
        <w:t>5a</w:t>
      </w:r>
      <w:r>
        <w:rPr>
          <w:color w:val="000000"/>
          <w:vertAlign w:val="superscript"/>
        </w:rPr>
        <w:t>2</w:t>
      </w:r>
      <w:r>
        <w:rPr>
          <w:color w:val="000000"/>
        </w:rPr>
        <w:t>b</w:t>
      </w:r>
      <w:r>
        <w:rPr>
          <w:color w:val="000000"/>
        </w:rPr>
        <w:t>）；</w:t>
      </w:r>
      <w:r>
        <w:br/>
      </w:r>
      <w:r>
        <w:rPr>
          <w:color w:val="000000"/>
        </w:rPr>
        <w:t>（</w:t>
      </w:r>
      <w:r>
        <w:rPr>
          <w:color w:val="000000"/>
        </w:rPr>
        <w:t>2</w:t>
      </w:r>
      <w:r>
        <w:rPr>
          <w:color w:val="000000"/>
        </w:rPr>
        <w:t>）因式分解：</w:t>
      </w:r>
      <w:r>
        <w:rPr>
          <w:color w:val="000000"/>
        </w:rPr>
        <w:t>n</w:t>
      </w:r>
      <w:r>
        <w:rPr>
          <w:color w:val="000000"/>
          <w:vertAlign w:val="superscript"/>
        </w:rPr>
        <w:t>2</w:t>
      </w:r>
      <w:r>
        <w:rPr>
          <w:color w:val="000000"/>
        </w:rPr>
        <w:t>（</w:t>
      </w:r>
      <w:r>
        <w:rPr>
          <w:color w:val="000000"/>
        </w:rPr>
        <w:t>m</w:t>
      </w:r>
      <w:r>
        <w:rPr>
          <w:color w:val="000000"/>
        </w:rPr>
        <w:t>﹣</w:t>
      </w:r>
      <w:r>
        <w:rPr>
          <w:color w:val="000000"/>
        </w:rPr>
        <w:t>2</w:t>
      </w:r>
      <w:r>
        <w:rPr>
          <w:color w:val="000000"/>
        </w:rPr>
        <w:t>）﹣</w:t>
      </w:r>
      <w:r>
        <w:rPr>
          <w:color w:val="000000"/>
        </w:rPr>
        <w:t>n</w:t>
      </w:r>
      <w:r>
        <w:rPr>
          <w:color w:val="000000"/>
        </w:rPr>
        <w:t>（</w:t>
      </w:r>
      <w:r>
        <w:rPr>
          <w:color w:val="000000"/>
        </w:rPr>
        <w:t>2</w:t>
      </w:r>
      <w:r>
        <w:rPr>
          <w:color w:val="000000"/>
        </w:rPr>
        <w:t>﹣</w:t>
      </w:r>
      <w:r>
        <w:rPr>
          <w:color w:val="000000"/>
        </w:rPr>
        <w:t>m</w:t>
      </w:r>
      <w:r>
        <w:rPr>
          <w:color w:val="000000"/>
        </w:rPr>
        <w:t>）．</w:t>
      </w:r>
      <w:r>
        <w:rPr>
          <w:color w:val="000000"/>
        </w:rPr>
        <w:t xml:space="preserve">    </w:t>
      </w:r>
    </w:p>
    <w:p w:rsidR="00211199" w:rsidRDefault="0077605C">
      <w:pPr>
        <w:spacing w:after="0"/>
      </w:pPr>
      <w:r>
        <w:rPr>
          <w:color w:val="000000"/>
        </w:rPr>
        <w:t>2</w:t>
      </w:r>
      <w:r>
        <w:rPr>
          <w:color w:val="000000"/>
        </w:rPr>
        <w:t>、已知：</w:t>
      </w:r>
      <w:r>
        <w:rPr>
          <w:color w:val="000000"/>
        </w:rPr>
        <w:t>a+b=3</w:t>
      </w:r>
      <w:r>
        <w:rPr>
          <w:color w:val="000000"/>
        </w:rPr>
        <w:t>，</w:t>
      </w:r>
      <w:r>
        <w:rPr>
          <w:color w:val="000000"/>
        </w:rPr>
        <w:t>ab=2</w:t>
      </w:r>
      <w:r>
        <w:rPr>
          <w:color w:val="000000"/>
        </w:rPr>
        <w:t>，求下列各式的值：</w:t>
      </w:r>
      <w:r>
        <w:br/>
      </w:r>
      <w:r>
        <w:rPr>
          <w:color w:val="000000"/>
        </w:rPr>
        <w:t>（</w:t>
      </w:r>
      <w:r>
        <w:rPr>
          <w:color w:val="000000"/>
        </w:rPr>
        <w:t>1</w:t>
      </w:r>
      <w:r>
        <w:rPr>
          <w:color w:val="000000"/>
        </w:rPr>
        <w:t>）</w:t>
      </w:r>
      <w:r>
        <w:rPr>
          <w:color w:val="000000"/>
        </w:rPr>
        <w:t>a</w:t>
      </w:r>
      <w:r>
        <w:rPr>
          <w:color w:val="000000"/>
          <w:vertAlign w:val="superscript"/>
        </w:rPr>
        <w:t>2</w:t>
      </w:r>
      <w:r>
        <w:rPr>
          <w:color w:val="000000"/>
        </w:rPr>
        <w:t>b+ab</w:t>
      </w:r>
      <w:r>
        <w:rPr>
          <w:color w:val="000000"/>
          <w:vertAlign w:val="superscript"/>
        </w:rPr>
        <w:t>2</w:t>
      </w:r>
      <w:r>
        <w:rPr>
          <w:color w:val="000000"/>
        </w:rPr>
        <w:t>（</w:t>
      </w:r>
      <w:r>
        <w:rPr>
          <w:color w:val="000000"/>
        </w:rPr>
        <w:t>2</w:t>
      </w:r>
      <w:r>
        <w:rPr>
          <w:color w:val="000000"/>
        </w:rPr>
        <w:t>）</w:t>
      </w:r>
      <w:r>
        <w:rPr>
          <w:color w:val="000000"/>
        </w:rPr>
        <w:t>a</w:t>
      </w:r>
      <w:r>
        <w:rPr>
          <w:color w:val="000000"/>
          <w:vertAlign w:val="superscript"/>
        </w:rPr>
        <w:t>2</w:t>
      </w:r>
      <w:r>
        <w:rPr>
          <w:color w:val="000000"/>
        </w:rPr>
        <w:t>+b</w:t>
      </w:r>
      <w:r>
        <w:rPr>
          <w:color w:val="000000"/>
          <w:vertAlign w:val="superscript"/>
        </w:rPr>
        <w:t>2</w:t>
      </w:r>
    </w:p>
    <w:p w:rsidR="00211199" w:rsidRDefault="0077605C">
      <w:pPr>
        <w:spacing w:after="0"/>
        <w:rPr>
          <w:lang w:eastAsia="zh-CN"/>
        </w:rPr>
      </w:pPr>
      <w:r>
        <w:rPr>
          <w:color w:val="000000"/>
          <w:lang w:eastAsia="zh-CN"/>
        </w:rPr>
        <w:t>3</w:t>
      </w:r>
      <w:r>
        <w:rPr>
          <w:color w:val="000000"/>
          <w:lang w:eastAsia="zh-CN"/>
        </w:rPr>
        <w:t>、计算：</w:t>
      </w:r>
      <w:r>
        <w:rPr>
          <w:noProof/>
          <w:lang w:eastAsia="zh-CN"/>
        </w:rPr>
        <w:drawing>
          <wp:inline distT="0" distB="0" distL="0" distR="0">
            <wp:extent cx="1976666" cy="362864"/>
            <wp:effectExtent l="0" t="0" r="0" b="0"/>
            <wp:docPr id="10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1976666" cy="362864"/>
                    </a:xfrm>
                    <a:prstGeom prst="rect">
                      <a:avLst/>
                    </a:prstGeom>
                  </pic:spPr>
                </pic:pic>
              </a:graphicData>
            </a:graphic>
          </wp:inline>
        </w:drawing>
      </w:r>
    </w:p>
    <w:p w:rsidR="00211199" w:rsidRDefault="0077605C">
      <w:pPr>
        <w:spacing w:after="0"/>
        <w:rPr>
          <w:lang w:eastAsia="zh-CN"/>
        </w:rPr>
      </w:pPr>
      <w:r>
        <w:rPr>
          <w:color w:val="000000"/>
          <w:lang w:eastAsia="zh-CN"/>
        </w:rPr>
        <w:t>4</w:t>
      </w:r>
      <w:r>
        <w:rPr>
          <w:color w:val="000000"/>
          <w:lang w:eastAsia="zh-CN"/>
        </w:rPr>
        <w:t>、（</w:t>
      </w:r>
      <w:r>
        <w:rPr>
          <w:color w:val="000000"/>
          <w:lang w:eastAsia="zh-CN"/>
        </w:rPr>
        <w:t>1</w:t>
      </w:r>
      <w:r>
        <w:rPr>
          <w:color w:val="000000"/>
          <w:lang w:eastAsia="zh-CN"/>
        </w:rPr>
        <w:t>）</w:t>
      </w:r>
      <w:r>
        <w:rPr>
          <w:noProof/>
          <w:lang w:eastAsia="zh-CN"/>
        </w:rPr>
        <w:drawing>
          <wp:inline distT="0" distB="0" distL="0" distR="0">
            <wp:extent cx="1986217" cy="238735"/>
            <wp:effectExtent l="0" t="0" r="0" b="0"/>
            <wp:docPr id="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986217" cy="238735"/>
                    </a:xfrm>
                    <a:prstGeom prst="rect">
                      <a:avLst/>
                    </a:prstGeom>
                  </pic:spPr>
                </pic:pic>
              </a:graphicData>
            </a:graphic>
          </wp:inline>
        </w:drawing>
      </w:r>
      <w:r>
        <w:rPr>
          <w:color w:val="000000"/>
          <w:lang w:eastAsia="zh-CN"/>
        </w:rPr>
        <w:t>  </w:t>
      </w:r>
      <w:r>
        <w:rPr>
          <w:color w:val="000000"/>
          <w:lang w:eastAsia="zh-CN"/>
        </w:rPr>
        <w:t>（</w:t>
      </w:r>
      <w:r>
        <w:rPr>
          <w:color w:val="000000"/>
          <w:lang w:eastAsia="zh-CN"/>
        </w:rPr>
        <w:t>2</w:t>
      </w:r>
      <w:r>
        <w:rPr>
          <w:color w:val="000000"/>
          <w:lang w:eastAsia="zh-CN"/>
        </w:rPr>
        <w:t>）</w:t>
      </w:r>
      <w:r>
        <w:rPr>
          <w:noProof/>
          <w:lang w:eastAsia="zh-CN"/>
        </w:rPr>
        <w:drawing>
          <wp:inline distT="0" distB="0" distL="0" distR="0">
            <wp:extent cx="1642453" cy="238735"/>
            <wp:effectExtent l="0" t="0" r="0" b="0"/>
            <wp:docPr id="1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1642453" cy="238735"/>
                    </a:xfrm>
                    <a:prstGeom prst="rect">
                      <a:avLst/>
                    </a:prstGeom>
                  </pic:spPr>
                </pic:pic>
              </a:graphicData>
            </a:graphic>
          </wp:inline>
        </w:drawing>
      </w:r>
    </w:p>
    <w:p w:rsidR="00211199" w:rsidRDefault="0077605C">
      <w:pPr>
        <w:spacing w:after="0"/>
        <w:rPr>
          <w:lang w:eastAsia="zh-CN"/>
        </w:rPr>
      </w:pPr>
      <w:r>
        <w:rPr>
          <w:color w:val="000000"/>
          <w:lang w:eastAsia="zh-CN"/>
        </w:rPr>
        <w:t>5</w:t>
      </w:r>
      <w:r>
        <w:rPr>
          <w:color w:val="000000"/>
          <w:lang w:eastAsia="zh-CN"/>
        </w:rPr>
        <w:t>、</w:t>
      </w:r>
      <w:r>
        <w:rPr>
          <w:color w:val="000000"/>
          <w:lang w:eastAsia="zh-CN"/>
        </w:rPr>
        <w:t>(1)</w:t>
      </w:r>
      <w:r>
        <w:rPr>
          <w:color w:val="000000"/>
          <w:lang w:eastAsia="zh-CN"/>
        </w:rPr>
        <w:t>计算：</w:t>
      </w:r>
      <w:r>
        <w:rPr>
          <w:noProof/>
          <w:lang w:eastAsia="zh-CN"/>
        </w:rPr>
        <w:drawing>
          <wp:inline distT="0" distB="0" distL="0" distR="0">
            <wp:extent cx="1556512" cy="305575"/>
            <wp:effectExtent l="0" t="0" r="0" b="0"/>
            <wp:docPr id="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1556512" cy="305575"/>
                    </a:xfrm>
                    <a:prstGeom prst="rect">
                      <a:avLst/>
                    </a:prstGeom>
                  </pic:spPr>
                </pic:pic>
              </a:graphicData>
            </a:graphic>
          </wp:inline>
        </w:drawing>
      </w:r>
      <w:r>
        <w:rPr>
          <w:color w:val="000000"/>
          <w:lang w:eastAsia="zh-CN"/>
        </w:rPr>
        <w:t>；</w:t>
      </w:r>
      <w:r>
        <w:rPr>
          <w:lang w:eastAsia="zh-CN"/>
        </w:rPr>
        <w:br/>
      </w:r>
      <w:r>
        <w:rPr>
          <w:color w:val="000000"/>
          <w:lang w:eastAsia="zh-CN"/>
        </w:rPr>
        <w:t>(2)</w:t>
      </w:r>
      <w:r>
        <w:rPr>
          <w:color w:val="000000"/>
          <w:lang w:eastAsia="zh-CN"/>
        </w:rPr>
        <w:t>已知，</w:t>
      </w:r>
      <w:r>
        <w:rPr>
          <w:noProof/>
          <w:lang w:eastAsia="zh-CN"/>
        </w:rPr>
        <w:drawing>
          <wp:inline distT="0" distB="0" distL="0" distR="0">
            <wp:extent cx="630238" cy="238735"/>
            <wp:effectExtent l="0" t="0" r="0" b="0"/>
            <wp:docPr id="1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630238" cy="238735"/>
                    </a:xfrm>
                    <a:prstGeom prst="rect">
                      <a:avLst/>
                    </a:prstGeom>
                  </pic:spPr>
                </pic:pic>
              </a:graphicData>
            </a:graphic>
          </wp:inline>
        </w:drawing>
      </w:r>
      <w:r>
        <w:rPr>
          <w:color w:val="000000"/>
          <w:lang w:eastAsia="zh-CN"/>
        </w:rPr>
        <w:t>，</w:t>
      </w:r>
      <w:r>
        <w:rPr>
          <w:color w:val="000000"/>
          <w:lang w:eastAsia="zh-CN"/>
        </w:rPr>
        <w:t xml:space="preserve"> </w:t>
      </w:r>
      <w:r>
        <w:rPr>
          <w:color w:val="000000"/>
          <w:lang w:eastAsia="zh-CN"/>
        </w:rPr>
        <w:t>求</w:t>
      </w:r>
      <w:r>
        <w:rPr>
          <w:noProof/>
          <w:lang w:eastAsia="zh-CN"/>
        </w:rPr>
        <w:drawing>
          <wp:inline distT="0" distB="0" distL="0" distR="0">
            <wp:extent cx="553847" cy="124143"/>
            <wp:effectExtent l="0" t="0" r="0" b="0"/>
            <wp:docPr id="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553847" cy="124143"/>
                    </a:xfrm>
                    <a:prstGeom prst="rect">
                      <a:avLst/>
                    </a:prstGeom>
                  </pic:spPr>
                </pic:pic>
              </a:graphicData>
            </a:graphic>
          </wp:inline>
        </w:drawing>
      </w:r>
      <w:r>
        <w:rPr>
          <w:color w:val="000000"/>
          <w:lang w:eastAsia="zh-CN"/>
        </w:rPr>
        <w:t>的值</w:t>
      </w:r>
      <w:r>
        <w:rPr>
          <w:color w:val="000000"/>
          <w:lang w:eastAsia="zh-CN"/>
        </w:rPr>
        <w:t xml:space="preserve">.    </w:t>
      </w:r>
    </w:p>
    <w:p w:rsidR="00211199" w:rsidRDefault="0077605C">
      <w:pPr>
        <w:spacing w:after="0"/>
        <w:rPr>
          <w:lang w:eastAsia="zh-CN"/>
        </w:rPr>
      </w:pPr>
      <w:r>
        <w:rPr>
          <w:color w:val="000000"/>
          <w:lang w:eastAsia="zh-CN"/>
        </w:rPr>
        <w:t>6</w:t>
      </w:r>
      <w:r>
        <w:rPr>
          <w:color w:val="000000"/>
          <w:lang w:eastAsia="zh-CN"/>
        </w:rPr>
        <w:t>、先化简，再求值</w:t>
      </w:r>
      <w:r>
        <w:rPr>
          <w:noProof/>
          <w:lang w:eastAsia="zh-CN"/>
        </w:rPr>
        <w:drawing>
          <wp:inline distT="0" distB="0" distL="0" distR="0">
            <wp:extent cx="1336878" cy="381965"/>
            <wp:effectExtent l="0" t="0" r="0" b="0"/>
            <wp:docPr id="1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1336878" cy="381965"/>
                    </a:xfrm>
                    <a:prstGeom prst="rect">
                      <a:avLst/>
                    </a:prstGeom>
                  </pic:spPr>
                </pic:pic>
              </a:graphicData>
            </a:graphic>
          </wp:inline>
        </w:drawing>
      </w:r>
      <w:r>
        <w:rPr>
          <w:color w:val="000000"/>
          <w:lang w:eastAsia="zh-CN"/>
        </w:rPr>
        <w:t>，其中</w:t>
      </w:r>
      <w:r>
        <w:rPr>
          <w:color w:val="000000"/>
          <w:lang w:eastAsia="zh-CN"/>
        </w:rPr>
        <w:t>x=</w:t>
      </w:r>
      <w:r>
        <w:rPr>
          <w:noProof/>
          <w:lang w:eastAsia="zh-CN"/>
        </w:rPr>
        <w:drawing>
          <wp:inline distT="0" distB="0" distL="0" distR="0">
            <wp:extent cx="190983" cy="238735"/>
            <wp:effectExtent l="0" t="0" r="0" b="0"/>
            <wp:docPr id="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90983" cy="238735"/>
                    </a:xfrm>
                    <a:prstGeom prst="rect">
                      <a:avLst/>
                    </a:prstGeom>
                  </pic:spPr>
                </pic:pic>
              </a:graphicData>
            </a:graphic>
          </wp:inline>
        </w:drawing>
      </w:r>
      <w:r>
        <w:rPr>
          <w:color w:val="000000"/>
          <w:lang w:eastAsia="zh-CN"/>
        </w:rPr>
        <w:t xml:space="preserve">-1.    </w:t>
      </w:r>
    </w:p>
    <w:p w:rsidR="00211199" w:rsidRDefault="0077605C">
      <w:pPr>
        <w:spacing w:after="0"/>
        <w:rPr>
          <w:lang w:eastAsia="zh-CN"/>
        </w:rPr>
      </w:pPr>
      <w:r>
        <w:rPr>
          <w:color w:val="000000"/>
          <w:lang w:eastAsia="zh-CN"/>
        </w:rPr>
        <w:t>7</w:t>
      </w:r>
      <w:r>
        <w:rPr>
          <w:color w:val="000000"/>
          <w:lang w:eastAsia="zh-CN"/>
        </w:rPr>
        <w:t>、解方程：</w:t>
      </w:r>
      <w:r>
        <w:rPr>
          <w:color w:val="000000"/>
          <w:lang w:eastAsia="zh-CN"/>
        </w:rPr>
        <w:t>(2x-1)</w:t>
      </w:r>
      <w:r>
        <w:rPr>
          <w:color w:val="000000"/>
          <w:vertAlign w:val="superscript"/>
          <w:lang w:eastAsia="zh-CN"/>
        </w:rPr>
        <w:t>2</w:t>
      </w:r>
      <w:r>
        <w:rPr>
          <w:color w:val="000000"/>
          <w:lang w:eastAsia="zh-CN"/>
        </w:rPr>
        <w:t xml:space="preserve">+4(2x-1)-12=0    </w:t>
      </w:r>
    </w:p>
    <w:p w:rsidR="00211199" w:rsidRDefault="0077605C">
      <w:pPr>
        <w:spacing w:after="0"/>
        <w:rPr>
          <w:lang w:eastAsia="zh-CN"/>
        </w:rPr>
      </w:pPr>
      <w:r>
        <w:rPr>
          <w:color w:val="000000"/>
          <w:lang w:eastAsia="zh-CN"/>
        </w:rPr>
        <w:t>8</w:t>
      </w:r>
      <w:r>
        <w:rPr>
          <w:color w:val="000000"/>
          <w:lang w:eastAsia="zh-CN"/>
        </w:rPr>
        <w:t>、（</w:t>
      </w:r>
      <w:r>
        <w:rPr>
          <w:color w:val="000000"/>
          <w:lang w:eastAsia="zh-CN"/>
        </w:rPr>
        <w:t>1</w:t>
      </w:r>
      <w:r>
        <w:rPr>
          <w:color w:val="000000"/>
          <w:lang w:eastAsia="zh-CN"/>
        </w:rPr>
        <w:t>）解方程：</w:t>
      </w:r>
      <w:r>
        <w:rPr>
          <w:noProof/>
          <w:lang w:eastAsia="zh-CN"/>
        </w:rPr>
        <w:drawing>
          <wp:inline distT="0" distB="0" distL="0" distR="0">
            <wp:extent cx="649338" cy="95491"/>
            <wp:effectExtent l="0" t="0" r="0" b="0"/>
            <wp:docPr id="1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649338" cy="95491"/>
                    </a:xfrm>
                    <a:prstGeom prst="rect">
                      <a:avLst/>
                    </a:prstGeom>
                  </pic:spPr>
                </pic:pic>
              </a:graphicData>
            </a:graphic>
          </wp:inline>
        </w:drawing>
      </w:r>
      <w:r>
        <w:rPr>
          <w:lang w:eastAsia="zh-CN"/>
        </w:rPr>
        <w:br/>
      </w:r>
      <w:r>
        <w:rPr>
          <w:color w:val="000000"/>
          <w:lang w:eastAsia="zh-CN"/>
        </w:rPr>
        <w:t>（</w:t>
      </w:r>
      <w:r>
        <w:rPr>
          <w:color w:val="000000"/>
          <w:lang w:eastAsia="zh-CN"/>
        </w:rPr>
        <w:t>2</w:t>
      </w:r>
      <w:r>
        <w:rPr>
          <w:color w:val="000000"/>
          <w:lang w:eastAsia="zh-CN"/>
        </w:rPr>
        <w:t>）计算：</w:t>
      </w:r>
      <w:r>
        <w:rPr>
          <w:noProof/>
          <w:lang w:eastAsia="zh-CN"/>
        </w:rPr>
        <w:drawing>
          <wp:inline distT="0" distB="0" distL="0" distR="0">
            <wp:extent cx="1327328" cy="467906"/>
            <wp:effectExtent l="0" t="0" r="0" b="0"/>
            <wp:docPr id="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1327328" cy="467906"/>
                    </a:xfrm>
                    <a:prstGeom prst="rect">
                      <a:avLst/>
                    </a:prstGeom>
                  </pic:spPr>
                </pic:pic>
              </a:graphicData>
            </a:graphic>
          </wp:inline>
        </w:drawing>
      </w:r>
    </w:p>
    <w:p w:rsidR="00211199" w:rsidRPr="001A6FA2" w:rsidRDefault="0077605C">
      <w:pPr>
        <w:spacing w:after="0"/>
        <w:rPr>
          <w:lang w:eastAsia="zh-CN"/>
        </w:rPr>
      </w:pPr>
      <w:r>
        <w:rPr>
          <w:color w:val="000000"/>
          <w:lang w:eastAsia="zh-CN"/>
        </w:rPr>
        <w:t>9</w:t>
      </w:r>
      <w:r>
        <w:rPr>
          <w:color w:val="000000"/>
          <w:lang w:eastAsia="zh-CN"/>
        </w:rPr>
        <w:t>、计算：</w:t>
      </w:r>
      <w:r>
        <w:rPr>
          <w:noProof/>
          <w:lang w:eastAsia="zh-CN"/>
        </w:rPr>
        <w:drawing>
          <wp:inline distT="0" distB="0" distL="0" distR="0">
            <wp:extent cx="1814335" cy="286474"/>
            <wp:effectExtent l="0" t="0" r="0" b="0"/>
            <wp:docPr id="1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1814335" cy="286474"/>
                    </a:xfrm>
                    <a:prstGeom prst="rect">
                      <a:avLst/>
                    </a:prstGeom>
                  </pic:spPr>
                </pic:pic>
              </a:graphicData>
            </a:graphic>
          </wp:inline>
        </w:drawing>
      </w:r>
    </w:p>
    <w:p w:rsidR="00211199" w:rsidRDefault="001A6FA2">
      <w:pPr>
        <w:spacing w:after="0"/>
        <w:rPr>
          <w:rFonts w:hint="eastAsia"/>
          <w:color w:val="000000"/>
          <w:lang w:eastAsia="zh-CN"/>
        </w:rPr>
      </w:pPr>
      <w:r>
        <w:rPr>
          <w:rFonts w:hint="eastAsia"/>
          <w:color w:val="000000"/>
          <w:lang w:eastAsia="zh-CN"/>
        </w:rPr>
        <w:t>1</w:t>
      </w:r>
      <w:r w:rsidR="0077605C">
        <w:rPr>
          <w:color w:val="000000"/>
          <w:lang w:eastAsia="zh-CN"/>
        </w:rPr>
        <w:t>0</w:t>
      </w:r>
      <w:r w:rsidR="0077605C">
        <w:rPr>
          <w:color w:val="000000"/>
          <w:lang w:eastAsia="zh-CN"/>
        </w:rPr>
        <w:t>、解方程：</w:t>
      </w:r>
      <w:r w:rsidR="0077605C">
        <w:rPr>
          <w:noProof/>
          <w:lang w:eastAsia="zh-CN"/>
        </w:rPr>
        <w:drawing>
          <wp:inline distT="0" distB="0" distL="0" distR="0">
            <wp:extent cx="133693" cy="124143"/>
            <wp:effectExtent l="0" t="0" r="0" b="0"/>
            <wp:docPr id="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133693" cy="124143"/>
                    </a:xfrm>
                    <a:prstGeom prst="rect">
                      <a:avLst/>
                    </a:prstGeom>
                  </pic:spPr>
                </pic:pic>
              </a:graphicData>
            </a:graphic>
          </wp:inline>
        </w:drawing>
      </w:r>
      <w:r w:rsidR="0077605C">
        <w:rPr>
          <w:color w:val="000000"/>
          <w:lang w:eastAsia="zh-CN"/>
        </w:rPr>
        <w:t>+6x-7=0</w:t>
      </w:r>
      <w:r w:rsidR="0077605C">
        <w:rPr>
          <w:color w:val="000000"/>
          <w:lang w:eastAsia="zh-CN"/>
        </w:rPr>
        <w:t>．</w:t>
      </w:r>
      <w:r w:rsidR="0077605C">
        <w:rPr>
          <w:color w:val="000000"/>
          <w:lang w:eastAsia="zh-CN"/>
        </w:rPr>
        <w:t xml:space="preserve">    </w:t>
      </w:r>
    </w:p>
    <w:p w:rsidR="001A6FA2" w:rsidRDefault="001A6FA2">
      <w:pPr>
        <w:spacing w:after="0"/>
        <w:rPr>
          <w:rFonts w:hint="eastAsia"/>
          <w:color w:val="000000"/>
          <w:lang w:eastAsia="zh-CN"/>
        </w:rPr>
      </w:pPr>
      <w:r>
        <w:rPr>
          <w:rFonts w:hint="eastAsia"/>
          <w:color w:val="000000"/>
          <w:lang w:eastAsia="zh-CN"/>
        </w:rPr>
        <w:t>已用</w:t>
      </w:r>
    </w:p>
    <w:p w:rsidR="001A6FA2" w:rsidRDefault="001A6FA2">
      <w:pPr>
        <w:spacing w:after="0"/>
        <w:rPr>
          <w:lang w:eastAsia="zh-CN"/>
        </w:rPr>
      </w:pPr>
    </w:p>
    <w:p w:rsidR="00211199" w:rsidRDefault="0077605C">
      <w:pPr>
        <w:spacing w:after="0"/>
        <w:rPr>
          <w:lang w:eastAsia="zh-CN"/>
        </w:rPr>
      </w:pPr>
      <w:r>
        <w:rPr>
          <w:color w:val="000000"/>
          <w:lang w:eastAsia="zh-CN"/>
        </w:rPr>
        <w:t>61</w:t>
      </w:r>
      <w:r>
        <w:rPr>
          <w:color w:val="000000"/>
          <w:lang w:eastAsia="zh-CN"/>
        </w:rPr>
        <w:t>、计算：</w:t>
      </w:r>
      <w:r>
        <w:rPr>
          <w:noProof/>
          <w:lang w:eastAsia="zh-CN"/>
        </w:rPr>
        <w:drawing>
          <wp:inline distT="0" distB="0" distL="0" distR="0">
            <wp:extent cx="1422819" cy="276924"/>
            <wp:effectExtent l="0" t="0" r="0" b="0"/>
            <wp:docPr id="1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1422819" cy="276924"/>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62</w:t>
      </w:r>
      <w:r>
        <w:rPr>
          <w:color w:val="000000"/>
          <w:lang w:eastAsia="zh-CN"/>
        </w:rPr>
        <w:t>、先化简</w:t>
      </w:r>
      <w:r>
        <w:rPr>
          <w:color w:val="000000"/>
          <w:lang w:eastAsia="zh-CN"/>
        </w:rPr>
        <w:t>,</w:t>
      </w:r>
      <w:r>
        <w:rPr>
          <w:color w:val="000000"/>
          <w:lang w:eastAsia="zh-CN"/>
        </w:rPr>
        <w:t>再求值：</w:t>
      </w:r>
      <w:r>
        <w:rPr>
          <w:color w:val="000000"/>
          <w:lang w:eastAsia="zh-CN"/>
        </w:rPr>
        <w:t>x(x-3)+</w:t>
      </w:r>
      <w:r>
        <w:rPr>
          <w:color w:val="000000"/>
          <w:lang w:eastAsia="zh-CN"/>
        </w:rPr>
        <w:t>（</w:t>
      </w:r>
      <w:r>
        <w:rPr>
          <w:color w:val="000000"/>
          <w:lang w:eastAsia="zh-CN"/>
        </w:rPr>
        <w:t>3-x</w:t>
      </w:r>
      <w:r>
        <w:rPr>
          <w:color w:val="000000"/>
          <w:lang w:eastAsia="zh-CN"/>
        </w:rPr>
        <w:t>）（</w:t>
      </w:r>
      <w:r>
        <w:rPr>
          <w:color w:val="000000"/>
          <w:lang w:eastAsia="zh-CN"/>
        </w:rPr>
        <w:t>3+x</w:t>
      </w:r>
      <w:r>
        <w:rPr>
          <w:color w:val="000000"/>
          <w:lang w:eastAsia="zh-CN"/>
        </w:rPr>
        <w:t>）</w:t>
      </w:r>
      <w:r>
        <w:rPr>
          <w:color w:val="000000"/>
          <w:lang w:eastAsia="zh-CN"/>
        </w:rPr>
        <w:t>,</w:t>
      </w:r>
      <w:r>
        <w:rPr>
          <w:color w:val="000000"/>
          <w:lang w:eastAsia="zh-CN"/>
        </w:rPr>
        <w:t>其中</w:t>
      </w:r>
      <w:r>
        <w:rPr>
          <w:color w:val="000000"/>
          <w:lang w:eastAsia="zh-CN"/>
        </w:rPr>
        <w:t>x</w:t>
      </w:r>
      <w:r>
        <w:rPr>
          <w:color w:val="000000"/>
          <w:lang w:eastAsia="zh-CN"/>
        </w:rPr>
        <w:t>＝－</w:t>
      </w:r>
      <w:r>
        <w:rPr>
          <w:color w:val="000000"/>
          <w:lang w:eastAsia="zh-CN"/>
        </w:rPr>
        <w:t>2</w:t>
      </w:r>
      <w:r>
        <w:rPr>
          <w:color w:val="000000"/>
          <w:lang w:eastAsia="zh-CN"/>
        </w:rPr>
        <w:t>．</w:t>
      </w:r>
      <w:r>
        <w:rPr>
          <w:color w:val="000000"/>
          <w:lang w:eastAsia="zh-CN"/>
        </w:rPr>
        <w:t xml:space="preserve">    </w:t>
      </w:r>
    </w:p>
    <w:p w:rsidR="00211199" w:rsidRDefault="0077605C">
      <w:pPr>
        <w:spacing w:after="0"/>
      </w:pPr>
      <w:r>
        <w:rPr>
          <w:color w:val="000000"/>
        </w:rPr>
        <w:t>63</w:t>
      </w:r>
      <w:r>
        <w:rPr>
          <w:color w:val="000000"/>
        </w:rPr>
        <w:t>、解方程：</w:t>
      </w:r>
      <w:r>
        <w:rPr>
          <w:color w:val="000000"/>
        </w:rPr>
        <w:t>9m</w:t>
      </w:r>
      <w:r>
        <w:rPr>
          <w:color w:val="000000"/>
          <w:vertAlign w:val="superscript"/>
        </w:rPr>
        <w:t>2-</w:t>
      </w:r>
      <w:r>
        <w:rPr>
          <w:color w:val="000000"/>
        </w:rPr>
        <w:t>（</w:t>
      </w:r>
      <w:r>
        <w:rPr>
          <w:color w:val="000000"/>
        </w:rPr>
        <w:t>2m+1</w:t>
      </w:r>
      <w:r>
        <w:rPr>
          <w:color w:val="000000"/>
        </w:rPr>
        <w:t>）</w:t>
      </w:r>
      <w:r>
        <w:rPr>
          <w:color w:val="000000"/>
          <w:vertAlign w:val="superscript"/>
        </w:rPr>
        <w:t>2</w:t>
      </w:r>
      <w:r>
        <w:rPr>
          <w:color w:val="000000"/>
        </w:rPr>
        <w:t>=0</w:t>
      </w:r>
      <w:r>
        <w:rPr>
          <w:color w:val="000000"/>
        </w:rPr>
        <w:t>．</w:t>
      </w:r>
      <w:r>
        <w:rPr>
          <w:color w:val="000000"/>
        </w:rPr>
        <w:t xml:space="preserve">    </w:t>
      </w:r>
    </w:p>
    <w:p w:rsidR="00211199" w:rsidRDefault="0077605C">
      <w:pPr>
        <w:spacing w:after="0"/>
        <w:rPr>
          <w:lang w:eastAsia="zh-CN"/>
        </w:rPr>
      </w:pPr>
      <w:r>
        <w:rPr>
          <w:color w:val="000000"/>
          <w:lang w:eastAsia="zh-CN"/>
        </w:rPr>
        <w:t>64</w:t>
      </w:r>
      <w:r>
        <w:rPr>
          <w:color w:val="000000"/>
          <w:lang w:eastAsia="zh-CN"/>
        </w:rPr>
        <w:t>、计算</w:t>
      </w:r>
      <w:r>
        <w:rPr>
          <w:lang w:eastAsia="zh-CN"/>
        </w:rPr>
        <w:br/>
      </w:r>
      <w:r>
        <w:rPr>
          <w:color w:val="000000"/>
          <w:lang w:eastAsia="zh-CN"/>
        </w:rPr>
        <w:t>（</w:t>
      </w:r>
      <w:r>
        <w:rPr>
          <w:color w:val="000000"/>
          <w:lang w:eastAsia="zh-CN"/>
        </w:rPr>
        <w:t>1</w:t>
      </w:r>
      <w:r>
        <w:rPr>
          <w:color w:val="000000"/>
          <w:lang w:eastAsia="zh-CN"/>
        </w:rPr>
        <w:t>）</w:t>
      </w:r>
      <w:r>
        <w:rPr>
          <w:noProof/>
          <w:lang w:eastAsia="zh-CN"/>
        </w:rPr>
        <w:drawing>
          <wp:inline distT="0" distB="0" distL="0" distR="0">
            <wp:extent cx="2158098" cy="362864"/>
            <wp:effectExtent l="0" t="0" r="0" b="0"/>
            <wp:docPr id="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2158098" cy="362864"/>
                    </a:xfrm>
                    <a:prstGeom prst="rect">
                      <a:avLst/>
                    </a:prstGeom>
                  </pic:spPr>
                </pic:pic>
              </a:graphicData>
            </a:graphic>
          </wp:inline>
        </w:drawing>
      </w:r>
      <w:r>
        <w:rPr>
          <w:color w:val="000000"/>
          <w:lang w:eastAsia="zh-CN"/>
        </w:rPr>
        <w:t>;</w:t>
      </w:r>
      <w:r>
        <w:rPr>
          <w:color w:val="000000"/>
          <w:lang w:eastAsia="zh-CN"/>
        </w:rPr>
        <w:t>（</w:t>
      </w:r>
      <w:r>
        <w:rPr>
          <w:color w:val="000000"/>
          <w:lang w:eastAsia="zh-CN"/>
        </w:rPr>
        <w:t>2</w:t>
      </w:r>
      <w:r>
        <w:rPr>
          <w:color w:val="000000"/>
          <w:lang w:eastAsia="zh-CN"/>
        </w:rPr>
        <w:t>）</w:t>
      </w:r>
      <w:r>
        <w:rPr>
          <w:noProof/>
          <w:lang w:eastAsia="zh-CN"/>
        </w:rPr>
        <w:drawing>
          <wp:inline distT="0" distB="0" distL="0" distR="0">
            <wp:extent cx="1766595" cy="305575"/>
            <wp:effectExtent l="0" t="0" r="0" b="0"/>
            <wp:docPr id="1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1766595" cy="305575"/>
                    </a:xfrm>
                    <a:prstGeom prst="rect">
                      <a:avLst/>
                    </a:prstGeom>
                  </pic:spPr>
                </pic:pic>
              </a:graphicData>
            </a:graphic>
          </wp:inline>
        </w:drawing>
      </w:r>
    </w:p>
    <w:p w:rsidR="00211199" w:rsidRDefault="0077605C">
      <w:pPr>
        <w:spacing w:after="0"/>
        <w:rPr>
          <w:lang w:eastAsia="zh-CN"/>
        </w:rPr>
      </w:pPr>
      <w:r>
        <w:rPr>
          <w:color w:val="000000"/>
          <w:lang w:eastAsia="zh-CN"/>
        </w:rPr>
        <w:t>65</w:t>
      </w:r>
      <w:r>
        <w:rPr>
          <w:color w:val="000000"/>
          <w:lang w:eastAsia="zh-CN"/>
        </w:rPr>
        <w:t>、解方程（</w:t>
      </w:r>
      <w:r>
        <w:rPr>
          <w:color w:val="000000"/>
          <w:lang w:eastAsia="zh-CN"/>
        </w:rPr>
        <w:t>1</w:t>
      </w:r>
      <w:r>
        <w:rPr>
          <w:color w:val="000000"/>
          <w:lang w:eastAsia="zh-CN"/>
        </w:rPr>
        <w:t>）</w:t>
      </w:r>
      <w:r>
        <w:rPr>
          <w:color w:val="000000"/>
          <w:lang w:eastAsia="zh-CN"/>
        </w:rPr>
        <w:t>x</w:t>
      </w:r>
      <w:r>
        <w:rPr>
          <w:color w:val="000000"/>
          <w:vertAlign w:val="superscript"/>
          <w:lang w:eastAsia="zh-CN"/>
        </w:rPr>
        <w:t>2</w:t>
      </w:r>
      <w:r>
        <w:rPr>
          <w:color w:val="000000"/>
          <w:lang w:eastAsia="zh-CN"/>
        </w:rPr>
        <w:t>-2x=1;</w:t>
      </w:r>
      <w:r>
        <w:rPr>
          <w:color w:val="000000"/>
          <w:lang w:eastAsia="zh-CN"/>
        </w:rPr>
        <w:t>（</w:t>
      </w:r>
      <w:r>
        <w:rPr>
          <w:color w:val="000000"/>
          <w:lang w:eastAsia="zh-CN"/>
        </w:rPr>
        <w:t>2</w:t>
      </w:r>
      <w:r>
        <w:rPr>
          <w:color w:val="000000"/>
          <w:lang w:eastAsia="zh-CN"/>
        </w:rPr>
        <w:t>）</w:t>
      </w:r>
      <w:r>
        <w:rPr>
          <w:color w:val="000000"/>
          <w:lang w:eastAsia="zh-CN"/>
        </w:rPr>
        <w:t xml:space="preserve"> (x+3)</w:t>
      </w:r>
      <w:r>
        <w:rPr>
          <w:color w:val="000000"/>
          <w:vertAlign w:val="superscript"/>
          <w:lang w:eastAsia="zh-CN"/>
        </w:rPr>
        <w:t>2</w:t>
      </w:r>
      <w:r>
        <w:rPr>
          <w:color w:val="000000"/>
          <w:lang w:eastAsia="zh-CN"/>
        </w:rPr>
        <w:t xml:space="preserve">-2(x+3)=0    </w:t>
      </w:r>
    </w:p>
    <w:p w:rsidR="00211199" w:rsidRDefault="0077605C">
      <w:pPr>
        <w:spacing w:after="0"/>
        <w:rPr>
          <w:lang w:eastAsia="zh-CN"/>
        </w:rPr>
      </w:pPr>
      <w:r>
        <w:rPr>
          <w:color w:val="000000"/>
          <w:lang w:eastAsia="zh-CN"/>
        </w:rPr>
        <w:t>66</w:t>
      </w:r>
      <w:r>
        <w:rPr>
          <w:color w:val="000000"/>
          <w:lang w:eastAsia="zh-CN"/>
        </w:rPr>
        <w:t>、计算（</w:t>
      </w:r>
      <w:r>
        <w:rPr>
          <w:color w:val="000000"/>
          <w:lang w:eastAsia="zh-CN"/>
        </w:rPr>
        <w:t>1</w:t>
      </w:r>
      <w:r>
        <w:rPr>
          <w:color w:val="000000"/>
          <w:lang w:eastAsia="zh-CN"/>
        </w:rPr>
        <w:t>）</w:t>
      </w:r>
      <w:r>
        <w:rPr>
          <w:noProof/>
          <w:lang w:eastAsia="zh-CN"/>
        </w:rPr>
        <w:drawing>
          <wp:inline distT="0" distB="0" distL="0" distR="0">
            <wp:extent cx="1088606" cy="467906"/>
            <wp:effectExtent l="0" t="0" r="0" b="0"/>
            <wp:docPr id="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1088606" cy="467906"/>
                    </a:xfrm>
                    <a:prstGeom prst="rect">
                      <a:avLst/>
                    </a:prstGeom>
                  </pic:spPr>
                </pic:pic>
              </a:graphicData>
            </a:graphic>
          </wp:inline>
        </w:drawing>
      </w:r>
      <w:r>
        <w:rPr>
          <w:color w:val="000000"/>
          <w:lang w:eastAsia="zh-CN"/>
        </w:rPr>
        <w:t>（</w:t>
      </w:r>
      <w:r>
        <w:rPr>
          <w:color w:val="000000"/>
          <w:lang w:eastAsia="zh-CN"/>
        </w:rPr>
        <w:t>2</w:t>
      </w:r>
      <w:r>
        <w:rPr>
          <w:color w:val="000000"/>
          <w:lang w:eastAsia="zh-CN"/>
        </w:rPr>
        <w:t>）</w:t>
      </w:r>
      <w:r>
        <w:rPr>
          <w:noProof/>
          <w:lang w:eastAsia="zh-CN"/>
        </w:rPr>
        <w:drawing>
          <wp:inline distT="0" distB="0" distL="0" distR="0">
            <wp:extent cx="1117244" cy="276924"/>
            <wp:effectExtent l="0" t="0" r="0" b="0"/>
            <wp:docPr id="1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1117244" cy="276924"/>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lastRenderedPageBreak/>
        <w:t>67</w:t>
      </w:r>
      <w:r>
        <w:rPr>
          <w:color w:val="000000"/>
          <w:lang w:eastAsia="zh-CN"/>
        </w:rPr>
        <w:t>、（</w:t>
      </w:r>
      <w:r>
        <w:rPr>
          <w:color w:val="000000"/>
          <w:lang w:eastAsia="zh-CN"/>
        </w:rPr>
        <w:t>1</w:t>
      </w:r>
      <w:r>
        <w:rPr>
          <w:color w:val="000000"/>
          <w:lang w:eastAsia="zh-CN"/>
        </w:rPr>
        <w:t>）计算</w:t>
      </w:r>
      <w:r>
        <w:rPr>
          <w:color w:val="000000"/>
          <w:lang w:eastAsia="zh-CN"/>
        </w:rPr>
        <w:t>:</w:t>
      </w:r>
      <w:r>
        <w:rPr>
          <w:noProof/>
          <w:lang w:eastAsia="zh-CN"/>
        </w:rPr>
        <w:drawing>
          <wp:inline distT="0" distB="0" distL="0" distR="0">
            <wp:extent cx="1355979" cy="276924"/>
            <wp:effectExtent l="0" t="0" r="0" b="0"/>
            <wp:docPr id="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1355979" cy="276924"/>
                    </a:xfrm>
                    <a:prstGeom prst="rect">
                      <a:avLst/>
                    </a:prstGeom>
                  </pic:spPr>
                </pic:pic>
              </a:graphicData>
            </a:graphic>
          </wp:inline>
        </w:drawing>
      </w:r>
      <w:r>
        <w:rPr>
          <w:color w:val="000000"/>
          <w:lang w:eastAsia="zh-CN"/>
        </w:rPr>
        <w:t>;</w:t>
      </w:r>
      <w:r>
        <w:rPr>
          <w:lang w:eastAsia="zh-CN"/>
        </w:rPr>
        <w:br/>
      </w:r>
      <w:r>
        <w:rPr>
          <w:color w:val="000000"/>
          <w:lang w:eastAsia="zh-CN"/>
        </w:rPr>
        <w:t>（</w:t>
      </w:r>
      <w:r>
        <w:rPr>
          <w:color w:val="000000"/>
          <w:lang w:eastAsia="zh-CN"/>
        </w:rPr>
        <w:t>2</w:t>
      </w:r>
      <w:r>
        <w:rPr>
          <w:color w:val="000000"/>
          <w:lang w:eastAsia="zh-CN"/>
        </w:rPr>
        <w:t>）先化简</w:t>
      </w:r>
      <w:r>
        <w:rPr>
          <w:color w:val="000000"/>
          <w:lang w:eastAsia="zh-CN"/>
        </w:rPr>
        <w:t>,</w:t>
      </w:r>
      <w:r>
        <w:rPr>
          <w:color w:val="000000"/>
          <w:lang w:eastAsia="zh-CN"/>
        </w:rPr>
        <w:t>再求值</w:t>
      </w:r>
      <w:r>
        <w:rPr>
          <w:color w:val="000000"/>
          <w:lang w:eastAsia="zh-CN"/>
        </w:rPr>
        <w:t>:</w:t>
      </w:r>
      <w:r>
        <w:rPr>
          <w:noProof/>
          <w:lang w:eastAsia="zh-CN"/>
        </w:rPr>
        <w:drawing>
          <wp:inline distT="0" distB="0" distL="0" distR="0">
            <wp:extent cx="983564" cy="257823"/>
            <wp:effectExtent l="0" t="0" r="0" b="0"/>
            <wp:docPr id="1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983564" cy="257823"/>
                    </a:xfrm>
                    <a:prstGeom prst="rect">
                      <a:avLst/>
                    </a:prstGeom>
                  </pic:spPr>
                </pic:pic>
              </a:graphicData>
            </a:graphic>
          </wp:inline>
        </w:drawing>
      </w:r>
      <w:r>
        <w:rPr>
          <w:color w:val="000000"/>
          <w:lang w:eastAsia="zh-CN"/>
        </w:rPr>
        <w:t>,</w:t>
      </w:r>
      <w:r>
        <w:rPr>
          <w:color w:val="000000"/>
          <w:lang w:eastAsia="zh-CN"/>
        </w:rPr>
        <w:t>其中</w:t>
      </w:r>
      <w:r>
        <w:rPr>
          <w:color w:val="000000"/>
          <w:lang w:eastAsia="zh-CN"/>
        </w:rPr>
        <w:t>x</w:t>
      </w:r>
      <w:r>
        <w:rPr>
          <w:color w:val="000000"/>
          <w:lang w:eastAsia="zh-CN"/>
        </w:rPr>
        <w:t>＝</w:t>
      </w:r>
      <w:r>
        <w:rPr>
          <w:noProof/>
          <w:lang w:eastAsia="zh-CN"/>
        </w:rPr>
        <w:drawing>
          <wp:inline distT="0" distB="0" distL="0" distR="0">
            <wp:extent cx="334226" cy="181432"/>
            <wp:effectExtent l="0" t="0" r="0" b="0"/>
            <wp:docPr id="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334226" cy="181432"/>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68</w:t>
      </w:r>
      <w:r>
        <w:rPr>
          <w:color w:val="000000"/>
          <w:lang w:eastAsia="zh-CN"/>
        </w:rPr>
        <w:t>、计算：</w:t>
      </w:r>
      <w:r>
        <w:rPr>
          <w:noProof/>
          <w:lang w:eastAsia="zh-CN"/>
        </w:rPr>
        <w:drawing>
          <wp:inline distT="0" distB="0" distL="0" distR="0">
            <wp:extent cx="1164996" cy="305575"/>
            <wp:effectExtent l="0" t="0" r="0" b="0"/>
            <wp:docPr id="1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1164996" cy="305575"/>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69</w:t>
      </w:r>
      <w:r>
        <w:rPr>
          <w:color w:val="000000"/>
          <w:lang w:eastAsia="zh-CN"/>
        </w:rPr>
        <w:t>、计算：</w:t>
      </w:r>
      <w:r>
        <w:rPr>
          <w:noProof/>
          <w:lang w:eastAsia="zh-CN"/>
        </w:rPr>
        <w:drawing>
          <wp:inline distT="0" distB="0" distL="0" distR="0">
            <wp:extent cx="1212736" cy="276924"/>
            <wp:effectExtent l="0" t="0" r="0" b="0"/>
            <wp:docPr id="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1212736" cy="276924"/>
                    </a:xfrm>
                    <a:prstGeom prst="rect">
                      <a:avLst/>
                    </a:prstGeom>
                  </pic:spPr>
                </pic:pic>
              </a:graphicData>
            </a:graphic>
          </wp:inline>
        </w:drawing>
      </w:r>
    </w:p>
    <w:p w:rsidR="00211199" w:rsidRDefault="0077605C">
      <w:pPr>
        <w:spacing w:after="0"/>
        <w:rPr>
          <w:lang w:eastAsia="zh-CN"/>
        </w:rPr>
      </w:pPr>
      <w:r>
        <w:rPr>
          <w:color w:val="000000"/>
          <w:lang w:eastAsia="zh-CN"/>
        </w:rPr>
        <w:t>70</w:t>
      </w:r>
      <w:r>
        <w:rPr>
          <w:color w:val="000000"/>
          <w:lang w:eastAsia="zh-CN"/>
        </w:rPr>
        <w:t>、计算：</w:t>
      </w:r>
      <w:r>
        <w:rPr>
          <w:noProof/>
          <w:lang w:eastAsia="zh-CN"/>
        </w:rPr>
        <w:drawing>
          <wp:inline distT="0" distB="0" distL="0" distR="0">
            <wp:extent cx="2377732" cy="334226"/>
            <wp:effectExtent l="0" t="0" r="0" b="0"/>
            <wp:docPr id="1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2377732" cy="334226"/>
                    </a:xfrm>
                    <a:prstGeom prst="rect">
                      <a:avLst/>
                    </a:prstGeom>
                  </pic:spPr>
                </pic:pic>
              </a:graphicData>
            </a:graphic>
          </wp:inline>
        </w:drawing>
      </w:r>
    </w:p>
    <w:p w:rsidR="00211199" w:rsidRDefault="0077605C">
      <w:pPr>
        <w:spacing w:after="0"/>
      </w:pPr>
      <w:r>
        <w:rPr>
          <w:color w:val="000000"/>
        </w:rPr>
        <w:t>71</w:t>
      </w:r>
      <w:r>
        <w:rPr>
          <w:color w:val="000000"/>
        </w:rPr>
        <w:t>、解方程</w:t>
      </w:r>
      <w:r>
        <w:rPr>
          <w:noProof/>
          <w:lang w:eastAsia="zh-CN"/>
        </w:rPr>
        <w:drawing>
          <wp:inline distT="0" distB="0" distL="0" distR="0">
            <wp:extent cx="677990" cy="162331"/>
            <wp:effectExtent l="0" t="0" r="0" b="0"/>
            <wp:docPr id="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677990" cy="162331"/>
                    </a:xfrm>
                    <a:prstGeom prst="rect">
                      <a:avLst/>
                    </a:prstGeom>
                  </pic:spPr>
                </pic:pic>
              </a:graphicData>
            </a:graphic>
          </wp:inline>
        </w:drawing>
      </w:r>
    </w:p>
    <w:p w:rsidR="00211199" w:rsidRDefault="0077605C">
      <w:pPr>
        <w:spacing w:after="0"/>
      </w:pPr>
      <w:r>
        <w:rPr>
          <w:color w:val="000000"/>
        </w:rPr>
        <w:t>72</w:t>
      </w:r>
      <w:r>
        <w:rPr>
          <w:color w:val="000000"/>
        </w:rPr>
        <w:t>、化简并求值：（</w:t>
      </w:r>
      <w:r>
        <w:rPr>
          <w:noProof/>
          <w:lang w:eastAsia="zh-CN"/>
        </w:rPr>
        <w:drawing>
          <wp:inline distT="0" distB="0" distL="0" distR="0">
            <wp:extent cx="458356" cy="267373"/>
            <wp:effectExtent l="0" t="0" r="0" b="0"/>
            <wp:docPr id="1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458356" cy="267373"/>
                    </a:xfrm>
                    <a:prstGeom prst="rect">
                      <a:avLst/>
                    </a:prstGeom>
                  </pic:spPr>
                </pic:pic>
              </a:graphicData>
            </a:graphic>
          </wp:inline>
        </w:drawing>
      </w:r>
      <w:r>
        <w:rPr>
          <w:color w:val="000000"/>
        </w:rPr>
        <w:t>）</w:t>
      </w:r>
      <w:r>
        <w:rPr>
          <w:color w:val="000000"/>
        </w:rPr>
        <w:t>÷</w:t>
      </w:r>
      <w:r>
        <w:rPr>
          <w:noProof/>
          <w:lang w:eastAsia="zh-CN"/>
        </w:rPr>
        <w:drawing>
          <wp:inline distT="0" distB="0" distL="0" distR="0">
            <wp:extent cx="286474" cy="267373"/>
            <wp:effectExtent l="0" t="0" r="0" b="0"/>
            <wp:docPr id="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286474" cy="267373"/>
                    </a:xfrm>
                    <a:prstGeom prst="rect">
                      <a:avLst/>
                    </a:prstGeom>
                  </pic:spPr>
                </pic:pic>
              </a:graphicData>
            </a:graphic>
          </wp:inline>
        </w:drawing>
      </w:r>
      <w:r>
        <w:rPr>
          <w:color w:val="000000"/>
        </w:rPr>
        <w:t>，其中</w:t>
      </w:r>
      <w:r>
        <w:rPr>
          <w:color w:val="000000"/>
        </w:rPr>
        <w:t xml:space="preserve">x=2cos45°-tan45°.    </w:t>
      </w:r>
    </w:p>
    <w:p w:rsidR="00211199" w:rsidRDefault="0077605C">
      <w:pPr>
        <w:spacing w:after="0"/>
      </w:pPr>
      <w:r>
        <w:rPr>
          <w:color w:val="000000"/>
        </w:rPr>
        <w:t>73</w:t>
      </w:r>
      <w:r>
        <w:rPr>
          <w:color w:val="000000"/>
        </w:rPr>
        <w:t>、计算：</w:t>
      </w:r>
      <w:r>
        <w:rPr>
          <w:noProof/>
          <w:lang w:eastAsia="zh-CN"/>
        </w:rPr>
        <w:drawing>
          <wp:inline distT="0" distB="0" distL="0" distR="0">
            <wp:extent cx="1489659" cy="324676"/>
            <wp:effectExtent l="0" t="0" r="0" b="0"/>
            <wp:docPr id="1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1489659" cy="324676"/>
                    </a:xfrm>
                    <a:prstGeom prst="rect">
                      <a:avLst/>
                    </a:prstGeom>
                  </pic:spPr>
                </pic:pic>
              </a:graphicData>
            </a:graphic>
          </wp:inline>
        </w:drawing>
      </w:r>
    </w:p>
    <w:p w:rsidR="00211199" w:rsidRDefault="0077605C">
      <w:pPr>
        <w:spacing w:after="0"/>
      </w:pPr>
      <w:r>
        <w:rPr>
          <w:color w:val="000000"/>
        </w:rPr>
        <w:t>74</w:t>
      </w:r>
      <w:r>
        <w:rPr>
          <w:color w:val="000000"/>
        </w:rPr>
        <w:t>、（</w:t>
      </w:r>
      <w:r>
        <w:rPr>
          <w:color w:val="000000"/>
        </w:rPr>
        <w:t>1</w:t>
      </w:r>
      <w:r>
        <w:rPr>
          <w:color w:val="000000"/>
        </w:rPr>
        <w:t>）计算：（</w:t>
      </w:r>
      <w:r>
        <w:rPr>
          <w:color w:val="000000"/>
        </w:rPr>
        <w:t>2</w:t>
      </w:r>
      <w:r>
        <w:rPr>
          <w:noProof/>
          <w:lang w:eastAsia="zh-CN"/>
        </w:rPr>
        <w:drawing>
          <wp:inline distT="0" distB="0" distL="0" distR="0">
            <wp:extent cx="200533" cy="181432"/>
            <wp:effectExtent l="0" t="0" r="0" b="0"/>
            <wp:docPr id="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200533" cy="181432"/>
                    </a:xfrm>
                    <a:prstGeom prst="rect">
                      <a:avLst/>
                    </a:prstGeom>
                  </pic:spPr>
                </pic:pic>
              </a:graphicData>
            </a:graphic>
          </wp:inline>
        </w:drawing>
      </w:r>
      <w:r>
        <w:rPr>
          <w:color w:val="000000"/>
        </w:rPr>
        <w:t>﹣</w:t>
      </w:r>
      <w:r>
        <w:rPr>
          <w:noProof/>
          <w:lang w:eastAsia="zh-CN"/>
        </w:rPr>
        <w:drawing>
          <wp:inline distT="0" distB="0" distL="0" distR="0">
            <wp:extent cx="200533" cy="181432"/>
            <wp:effectExtent l="0" t="0" r="0" b="0"/>
            <wp:docPr id="1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200533" cy="181432"/>
                    </a:xfrm>
                    <a:prstGeom prst="rect">
                      <a:avLst/>
                    </a:prstGeom>
                  </pic:spPr>
                </pic:pic>
              </a:graphicData>
            </a:graphic>
          </wp:inline>
        </w:drawing>
      </w:r>
      <w:r>
        <w:rPr>
          <w:color w:val="000000"/>
        </w:rPr>
        <w:t>）</w:t>
      </w:r>
      <w:r>
        <w:rPr>
          <w:color w:val="000000"/>
        </w:rPr>
        <w:t>÷</w:t>
      </w:r>
      <w:r>
        <w:rPr>
          <w:noProof/>
          <w:lang w:eastAsia="zh-CN"/>
        </w:rPr>
        <w:drawing>
          <wp:inline distT="0" distB="0" distL="0" distR="0">
            <wp:extent cx="143243" cy="181432"/>
            <wp:effectExtent l="0" t="0" r="0" b="0"/>
            <wp:docPr id="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rPr>
        <w:t>+2</w:t>
      </w:r>
      <w:r>
        <w:rPr>
          <w:noProof/>
          <w:lang w:eastAsia="zh-CN"/>
        </w:rPr>
        <w:drawing>
          <wp:inline distT="0" distB="0" distL="0" distR="0">
            <wp:extent cx="200533" cy="276924"/>
            <wp:effectExtent l="0" t="0" r="0" b="0"/>
            <wp:docPr id="1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200533" cy="276924"/>
                    </a:xfrm>
                    <a:prstGeom prst="rect">
                      <a:avLst/>
                    </a:prstGeom>
                  </pic:spPr>
                </pic:pic>
              </a:graphicData>
            </a:graphic>
          </wp:inline>
        </w:drawing>
      </w:r>
      <w:r>
        <w:rPr>
          <w:color w:val="000000"/>
        </w:rPr>
        <w:t>    </w:t>
      </w:r>
      <w:r>
        <w:rPr>
          <w:color w:val="000000"/>
        </w:rPr>
        <w:t>（</w:t>
      </w:r>
      <w:r>
        <w:rPr>
          <w:color w:val="000000"/>
        </w:rPr>
        <w:t>2</w:t>
      </w:r>
      <w:r>
        <w:rPr>
          <w:color w:val="000000"/>
        </w:rPr>
        <w:t>）解方程：</w:t>
      </w:r>
      <w:r>
        <w:rPr>
          <w:color w:val="000000"/>
        </w:rPr>
        <w:t>2x</w:t>
      </w:r>
      <w:r>
        <w:rPr>
          <w:color w:val="000000"/>
          <w:vertAlign w:val="superscript"/>
        </w:rPr>
        <w:t>2</w:t>
      </w:r>
      <w:r>
        <w:rPr>
          <w:color w:val="000000"/>
        </w:rPr>
        <w:t>﹣</w:t>
      </w:r>
      <w:r>
        <w:rPr>
          <w:color w:val="000000"/>
        </w:rPr>
        <w:t>x</w:t>
      </w:r>
      <w:r>
        <w:rPr>
          <w:color w:val="000000"/>
        </w:rPr>
        <w:t>﹣</w:t>
      </w:r>
      <w:r>
        <w:rPr>
          <w:color w:val="000000"/>
        </w:rPr>
        <w:t>1=0</w:t>
      </w:r>
      <w:r>
        <w:rPr>
          <w:color w:val="000000"/>
        </w:rPr>
        <w:t>．</w:t>
      </w:r>
      <w:r>
        <w:rPr>
          <w:color w:val="000000"/>
        </w:rPr>
        <w:t xml:space="preserve">    </w:t>
      </w:r>
    </w:p>
    <w:p w:rsidR="00211199" w:rsidRDefault="0077605C">
      <w:pPr>
        <w:spacing w:after="0"/>
        <w:rPr>
          <w:lang w:eastAsia="zh-CN"/>
        </w:rPr>
      </w:pPr>
      <w:r>
        <w:rPr>
          <w:color w:val="000000"/>
          <w:lang w:eastAsia="zh-CN"/>
        </w:rPr>
        <w:t>75</w:t>
      </w:r>
      <w:r>
        <w:rPr>
          <w:color w:val="000000"/>
          <w:lang w:eastAsia="zh-CN"/>
        </w:rPr>
        <w:t>、（</w:t>
      </w:r>
      <w:r>
        <w:rPr>
          <w:color w:val="000000"/>
          <w:lang w:eastAsia="zh-CN"/>
        </w:rPr>
        <w:t>1</w:t>
      </w:r>
      <w:r>
        <w:rPr>
          <w:color w:val="000000"/>
          <w:lang w:eastAsia="zh-CN"/>
        </w:rPr>
        <w:t>）计算</w:t>
      </w:r>
      <w:r>
        <w:rPr>
          <w:color w:val="000000"/>
          <w:lang w:eastAsia="zh-CN"/>
        </w:rPr>
        <w:t xml:space="preserve">: </w:t>
      </w:r>
      <w:r>
        <w:rPr>
          <w:noProof/>
          <w:lang w:eastAsia="zh-CN"/>
        </w:rPr>
        <w:drawing>
          <wp:inline distT="0" distB="0" distL="0" distR="0">
            <wp:extent cx="276924" cy="238735"/>
            <wp:effectExtent l="0" t="0" r="0" b="0"/>
            <wp:docPr id="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276924" cy="238735"/>
                    </a:xfrm>
                    <a:prstGeom prst="rect">
                      <a:avLst/>
                    </a:prstGeom>
                  </pic:spPr>
                </pic:pic>
              </a:graphicData>
            </a:graphic>
          </wp:inline>
        </w:drawing>
      </w:r>
      <w:r>
        <w:rPr>
          <w:color w:val="000000"/>
          <w:lang w:eastAsia="zh-CN"/>
        </w:rPr>
        <w:t>-</w:t>
      </w:r>
      <w:r>
        <w:rPr>
          <w:color w:val="000000"/>
          <w:lang w:eastAsia="zh-CN"/>
        </w:rPr>
        <w:t>（</w:t>
      </w:r>
      <w:r>
        <w:rPr>
          <w:color w:val="000000"/>
        </w:rPr>
        <w:t>π</w:t>
      </w:r>
      <w:r>
        <w:rPr>
          <w:color w:val="000000"/>
          <w:lang w:eastAsia="zh-CN"/>
        </w:rPr>
        <w:t>-3</w:t>
      </w:r>
      <w:r>
        <w:rPr>
          <w:color w:val="000000"/>
          <w:lang w:eastAsia="zh-CN"/>
        </w:rPr>
        <w:t>）</w:t>
      </w:r>
      <w:r>
        <w:rPr>
          <w:color w:val="000000"/>
          <w:vertAlign w:val="superscript"/>
          <w:lang w:eastAsia="zh-CN"/>
        </w:rPr>
        <w:t>0</w:t>
      </w:r>
      <w:r>
        <w:rPr>
          <w:color w:val="000000"/>
          <w:lang w:eastAsia="zh-CN"/>
        </w:rPr>
        <w:t>+</w:t>
      </w:r>
      <w:r>
        <w:rPr>
          <w:color w:val="000000"/>
          <w:lang w:eastAsia="zh-CN"/>
        </w:rPr>
        <w:t>（</w:t>
      </w:r>
      <w:r>
        <w:rPr>
          <w:noProof/>
          <w:lang w:eastAsia="zh-CN"/>
        </w:rPr>
        <w:drawing>
          <wp:inline distT="0" distB="0" distL="0" distR="0">
            <wp:extent cx="124143" cy="267373"/>
            <wp:effectExtent l="0" t="0" r="0" b="0"/>
            <wp:docPr id="1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24143" cy="267373"/>
                    </a:xfrm>
                    <a:prstGeom prst="rect">
                      <a:avLst/>
                    </a:prstGeom>
                  </pic:spPr>
                </pic:pic>
              </a:graphicData>
            </a:graphic>
          </wp:inline>
        </w:drawing>
      </w:r>
      <w:r>
        <w:rPr>
          <w:color w:val="000000"/>
          <w:lang w:eastAsia="zh-CN"/>
        </w:rPr>
        <w:t>）</w:t>
      </w:r>
      <w:r>
        <w:rPr>
          <w:color w:val="000000"/>
          <w:vertAlign w:val="superscript"/>
          <w:lang w:eastAsia="zh-CN"/>
        </w:rPr>
        <w:t>-1</w:t>
      </w:r>
      <w:r>
        <w:rPr>
          <w:color w:val="000000"/>
          <w:lang w:eastAsia="zh-CN"/>
        </w:rPr>
        <w:t>-|</w:t>
      </w:r>
      <w:r>
        <w:rPr>
          <w:noProof/>
          <w:lang w:eastAsia="zh-CN"/>
        </w:rPr>
        <w:drawing>
          <wp:inline distT="0" distB="0" distL="0" distR="0">
            <wp:extent cx="362864" cy="238735"/>
            <wp:effectExtent l="0" t="0" r="0" b="0"/>
            <wp:docPr id="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362864" cy="238735"/>
                    </a:xfrm>
                    <a:prstGeom prst="rect">
                      <a:avLst/>
                    </a:prstGeom>
                  </pic:spPr>
                </pic:pic>
              </a:graphicData>
            </a:graphic>
          </wp:inline>
        </w:drawing>
      </w:r>
      <w:r>
        <w:rPr>
          <w:color w:val="000000"/>
          <w:lang w:eastAsia="zh-CN"/>
        </w:rPr>
        <w:t>|</w:t>
      </w:r>
      <w:r>
        <w:rPr>
          <w:lang w:eastAsia="zh-CN"/>
        </w:rPr>
        <w:br/>
      </w:r>
      <w:r>
        <w:rPr>
          <w:color w:val="000000"/>
          <w:lang w:eastAsia="zh-CN"/>
        </w:rPr>
        <w:t>（</w:t>
      </w:r>
      <w:r>
        <w:rPr>
          <w:color w:val="000000"/>
          <w:lang w:eastAsia="zh-CN"/>
        </w:rPr>
        <w:t>2</w:t>
      </w:r>
      <w:r>
        <w:rPr>
          <w:color w:val="000000"/>
          <w:lang w:eastAsia="zh-CN"/>
        </w:rPr>
        <w:t>）先化简，再求值：</w:t>
      </w:r>
      <w:r>
        <w:rPr>
          <w:noProof/>
          <w:lang w:eastAsia="zh-CN"/>
        </w:rPr>
        <w:drawing>
          <wp:inline distT="0" distB="0" distL="0" distR="0">
            <wp:extent cx="611149" cy="267373"/>
            <wp:effectExtent l="0" t="0" r="0" b="0"/>
            <wp:docPr id="1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611149" cy="267373"/>
                    </a:xfrm>
                    <a:prstGeom prst="rect">
                      <a:avLst/>
                    </a:prstGeom>
                  </pic:spPr>
                </pic:pic>
              </a:graphicData>
            </a:graphic>
          </wp:inline>
        </w:drawing>
      </w:r>
      <w:r>
        <w:rPr>
          <w:color w:val="000000"/>
          <w:lang w:eastAsia="zh-CN"/>
        </w:rPr>
        <w:t>，其中</w:t>
      </w:r>
      <w:r>
        <w:rPr>
          <w:color w:val="000000"/>
          <w:lang w:eastAsia="zh-CN"/>
        </w:rPr>
        <w:t>a=</w:t>
      </w:r>
      <w:r>
        <w:rPr>
          <w:noProof/>
          <w:lang w:eastAsia="zh-CN"/>
        </w:rPr>
        <w:drawing>
          <wp:inline distT="0" distB="0" distL="0" distR="0">
            <wp:extent cx="181432" cy="238735"/>
            <wp:effectExtent l="0" t="0" r="0" b="0"/>
            <wp:docPr id="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lang w:eastAsia="zh-CN"/>
        </w:rPr>
        <w:t>-2</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76</w:t>
      </w:r>
      <w:r>
        <w:rPr>
          <w:color w:val="000000"/>
          <w:lang w:eastAsia="zh-CN"/>
        </w:rPr>
        <w:t>、计算：</w:t>
      </w:r>
      <w:r>
        <w:rPr>
          <w:noProof/>
          <w:lang w:eastAsia="zh-CN"/>
        </w:rPr>
        <w:drawing>
          <wp:inline distT="0" distB="0" distL="0" distR="0">
            <wp:extent cx="1480122" cy="362864"/>
            <wp:effectExtent l="0" t="0" r="0" b="0"/>
            <wp:docPr id="1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1480122" cy="362864"/>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77</w:t>
      </w:r>
      <w:r>
        <w:rPr>
          <w:color w:val="000000"/>
          <w:lang w:eastAsia="zh-CN"/>
        </w:rPr>
        <w:t>、（</w:t>
      </w:r>
      <w:r>
        <w:rPr>
          <w:color w:val="000000"/>
          <w:lang w:eastAsia="zh-CN"/>
        </w:rPr>
        <w:t>1</w:t>
      </w:r>
      <w:r>
        <w:rPr>
          <w:color w:val="000000"/>
          <w:lang w:eastAsia="zh-CN"/>
        </w:rPr>
        <w:t>）</w:t>
      </w:r>
      <w:r>
        <w:rPr>
          <w:color w:val="000000"/>
          <w:lang w:eastAsia="zh-CN"/>
        </w:rPr>
        <w:t>x</w:t>
      </w:r>
      <w:r>
        <w:rPr>
          <w:color w:val="000000"/>
          <w:vertAlign w:val="superscript"/>
          <w:lang w:eastAsia="zh-CN"/>
        </w:rPr>
        <w:t>2</w:t>
      </w:r>
      <w:r>
        <w:rPr>
          <w:color w:val="000000"/>
          <w:lang w:eastAsia="zh-CN"/>
        </w:rPr>
        <w:t>﹣</w:t>
      </w:r>
      <w:r>
        <w:rPr>
          <w:color w:val="000000"/>
          <w:lang w:eastAsia="zh-CN"/>
        </w:rPr>
        <w:t>3x=10       </w:t>
      </w:r>
      <w:r>
        <w:rPr>
          <w:color w:val="000000"/>
          <w:lang w:eastAsia="zh-CN"/>
        </w:rPr>
        <w:t>（</w:t>
      </w:r>
      <w:r>
        <w:rPr>
          <w:color w:val="000000"/>
          <w:lang w:eastAsia="zh-CN"/>
        </w:rPr>
        <w:t>2</w:t>
      </w:r>
      <w:r>
        <w:rPr>
          <w:color w:val="000000"/>
          <w:lang w:eastAsia="zh-CN"/>
        </w:rPr>
        <w:t>）</w:t>
      </w:r>
      <w:r>
        <w:rPr>
          <w:color w:val="000000"/>
          <w:lang w:eastAsia="zh-CN"/>
        </w:rPr>
        <w:t>3x</w:t>
      </w:r>
      <w:r>
        <w:rPr>
          <w:color w:val="000000"/>
          <w:vertAlign w:val="superscript"/>
          <w:lang w:eastAsia="zh-CN"/>
        </w:rPr>
        <w:t>2</w:t>
      </w:r>
      <w:r>
        <w:rPr>
          <w:color w:val="000000"/>
          <w:lang w:eastAsia="zh-CN"/>
        </w:rPr>
        <w:t>﹣</w:t>
      </w:r>
      <w:r>
        <w:rPr>
          <w:noProof/>
          <w:lang w:eastAsia="zh-CN"/>
        </w:rPr>
        <w:drawing>
          <wp:inline distT="0" distB="0" distL="0" distR="0">
            <wp:extent cx="143243" cy="181432"/>
            <wp:effectExtent l="0" t="0" r="0" b="0"/>
            <wp:docPr id="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243" cy="181432"/>
                    </a:xfrm>
                    <a:prstGeom prst="rect">
                      <a:avLst/>
                    </a:prstGeom>
                  </pic:spPr>
                </pic:pic>
              </a:graphicData>
            </a:graphic>
          </wp:inline>
        </w:drawing>
      </w:r>
      <w:r>
        <w:rPr>
          <w:color w:val="000000"/>
          <w:lang w:eastAsia="zh-CN"/>
        </w:rPr>
        <w:t>x</w:t>
      </w:r>
      <w:r>
        <w:rPr>
          <w:color w:val="000000"/>
          <w:lang w:eastAsia="zh-CN"/>
        </w:rPr>
        <w:t>﹣</w:t>
      </w:r>
      <w:r>
        <w:rPr>
          <w:color w:val="000000"/>
          <w:lang w:eastAsia="zh-CN"/>
        </w:rPr>
        <w:t>4=0</w:t>
      </w:r>
      <w:r>
        <w:rPr>
          <w:color w:val="000000"/>
          <w:lang w:eastAsia="zh-CN"/>
        </w:rPr>
        <w:t>．</w:t>
      </w:r>
      <w:r>
        <w:rPr>
          <w:color w:val="000000"/>
          <w:lang w:eastAsia="zh-CN"/>
        </w:rPr>
        <w:t xml:space="preserve">    </w:t>
      </w:r>
    </w:p>
    <w:p w:rsidR="00211199" w:rsidRDefault="0077605C">
      <w:pPr>
        <w:spacing w:after="0"/>
      </w:pPr>
      <w:r>
        <w:rPr>
          <w:color w:val="000000"/>
        </w:rPr>
        <w:t>78</w:t>
      </w:r>
      <w:r>
        <w:rPr>
          <w:color w:val="000000"/>
        </w:rPr>
        <w:t>、解方程：</w:t>
      </w:r>
      <w:r>
        <w:rPr>
          <w:color w:val="000000"/>
        </w:rPr>
        <w:t>(1)x</w:t>
      </w:r>
      <w:r>
        <w:rPr>
          <w:color w:val="000000"/>
          <w:vertAlign w:val="superscript"/>
        </w:rPr>
        <w:t>2</w:t>
      </w:r>
      <w:r>
        <w:rPr>
          <w:color w:val="000000"/>
        </w:rPr>
        <w:t>＋</w:t>
      </w:r>
      <w:r>
        <w:rPr>
          <w:color w:val="000000"/>
        </w:rPr>
        <w:t>10=7x      (2)2x</w:t>
      </w:r>
      <w:r>
        <w:rPr>
          <w:color w:val="000000"/>
          <w:vertAlign w:val="superscript"/>
        </w:rPr>
        <w:t>2</w:t>
      </w:r>
      <w:r>
        <w:rPr>
          <w:color w:val="000000"/>
        </w:rPr>
        <w:t>+4x</w:t>
      </w:r>
      <w:r>
        <w:rPr>
          <w:color w:val="000000"/>
        </w:rPr>
        <w:t>－</w:t>
      </w:r>
      <w:r>
        <w:rPr>
          <w:color w:val="000000"/>
        </w:rPr>
        <w:t xml:space="preserve">5=0    </w:t>
      </w:r>
    </w:p>
    <w:p w:rsidR="00211199" w:rsidRDefault="0077605C">
      <w:pPr>
        <w:spacing w:after="0"/>
        <w:rPr>
          <w:lang w:eastAsia="zh-CN"/>
        </w:rPr>
      </w:pPr>
      <w:r>
        <w:rPr>
          <w:color w:val="000000"/>
          <w:lang w:eastAsia="zh-CN"/>
        </w:rPr>
        <w:t>79</w:t>
      </w:r>
      <w:r>
        <w:rPr>
          <w:color w:val="000000"/>
          <w:lang w:eastAsia="zh-CN"/>
        </w:rPr>
        <w:t>、计算：</w:t>
      </w:r>
      <w:r>
        <w:rPr>
          <w:color w:val="000000"/>
          <w:lang w:eastAsia="zh-CN"/>
        </w:rPr>
        <w:t>tan</w:t>
      </w:r>
      <w:r>
        <w:rPr>
          <w:color w:val="000000"/>
          <w:vertAlign w:val="superscript"/>
          <w:lang w:eastAsia="zh-CN"/>
        </w:rPr>
        <w:t>2</w:t>
      </w:r>
      <w:r>
        <w:rPr>
          <w:color w:val="000000"/>
          <w:lang w:eastAsia="zh-CN"/>
        </w:rPr>
        <w:t>45°-2sin30°+</w:t>
      </w:r>
      <w:r>
        <w:rPr>
          <w:color w:val="000000"/>
          <w:lang w:eastAsia="zh-CN"/>
        </w:rPr>
        <w:t>（</w:t>
      </w:r>
      <w:r>
        <w:rPr>
          <w:noProof/>
          <w:lang w:eastAsia="zh-CN"/>
        </w:rPr>
        <w:drawing>
          <wp:inline distT="0" distB="0" distL="0" distR="0">
            <wp:extent cx="190983" cy="238735"/>
            <wp:effectExtent l="0" t="0" r="0" b="0"/>
            <wp:docPr id="1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lang w:eastAsia="zh-CN"/>
        </w:rPr>
        <w:t>﹣</w:t>
      </w:r>
      <w:r>
        <w:rPr>
          <w:color w:val="000000"/>
          <w:lang w:eastAsia="zh-CN"/>
        </w:rPr>
        <w:t>1</w:t>
      </w:r>
      <w:r>
        <w:rPr>
          <w:color w:val="000000"/>
          <w:lang w:eastAsia="zh-CN"/>
        </w:rPr>
        <w:t>）</w:t>
      </w:r>
      <w:r>
        <w:rPr>
          <w:color w:val="000000"/>
          <w:vertAlign w:val="superscript"/>
          <w:lang w:eastAsia="zh-CN"/>
        </w:rPr>
        <w:t xml:space="preserve">0 </w:t>
      </w:r>
      <w:r>
        <w:rPr>
          <w:color w:val="000000"/>
          <w:lang w:eastAsia="zh-CN"/>
        </w:rPr>
        <w:t>-</w:t>
      </w:r>
      <w:r>
        <w:rPr>
          <w:noProof/>
          <w:lang w:eastAsia="zh-CN"/>
        </w:rPr>
        <w:drawing>
          <wp:inline distT="0" distB="0" distL="0" distR="0">
            <wp:extent cx="401066" cy="305575"/>
            <wp:effectExtent l="0" t="0" r="0" b="0"/>
            <wp:docPr id="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401066" cy="305575"/>
                    </a:xfrm>
                    <a:prstGeom prst="rect">
                      <a:avLst/>
                    </a:prstGeom>
                  </pic:spPr>
                </pic:pic>
              </a:graphicData>
            </a:graphic>
          </wp:inline>
        </w:drawing>
      </w:r>
    </w:p>
    <w:p w:rsidR="00211199" w:rsidRDefault="0077605C">
      <w:pPr>
        <w:spacing w:after="0"/>
        <w:rPr>
          <w:lang w:eastAsia="zh-CN"/>
        </w:rPr>
      </w:pPr>
      <w:r>
        <w:rPr>
          <w:color w:val="000000"/>
          <w:lang w:eastAsia="zh-CN"/>
        </w:rPr>
        <w:t>80</w:t>
      </w:r>
      <w:r>
        <w:rPr>
          <w:color w:val="000000"/>
          <w:lang w:eastAsia="zh-CN"/>
        </w:rPr>
        <w:t>、计算：</w:t>
      </w:r>
      <w:r>
        <w:rPr>
          <w:noProof/>
          <w:lang w:eastAsia="zh-CN"/>
        </w:rPr>
        <w:drawing>
          <wp:inline distT="0" distB="0" distL="0" distR="0">
            <wp:extent cx="2415934" cy="305575"/>
            <wp:effectExtent l="0" t="0" r="0" b="0"/>
            <wp:docPr id="1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2415934" cy="305575"/>
                    </a:xfrm>
                    <a:prstGeom prst="rect">
                      <a:avLst/>
                    </a:prstGeom>
                  </pic:spPr>
                </pic:pic>
              </a:graphicData>
            </a:graphic>
          </wp:inline>
        </w:drawing>
      </w:r>
      <w:r>
        <w:rPr>
          <w:color w:val="000000"/>
          <w:lang w:eastAsia="zh-CN"/>
        </w:rPr>
        <w:t xml:space="preserve">.    </w:t>
      </w:r>
    </w:p>
    <w:p w:rsidR="00211199" w:rsidRDefault="0077605C">
      <w:pPr>
        <w:spacing w:after="0"/>
        <w:rPr>
          <w:lang w:eastAsia="zh-CN"/>
        </w:rPr>
      </w:pPr>
      <w:r>
        <w:rPr>
          <w:color w:val="000000"/>
          <w:lang w:eastAsia="zh-CN"/>
        </w:rPr>
        <w:t>81</w:t>
      </w:r>
      <w:r>
        <w:rPr>
          <w:color w:val="000000"/>
          <w:lang w:eastAsia="zh-CN"/>
        </w:rPr>
        <w:t>、先化简，再把</w:t>
      </w:r>
      <w:r>
        <w:rPr>
          <w:color w:val="000000"/>
          <w:lang w:eastAsia="zh-CN"/>
        </w:rPr>
        <w:t>x</w:t>
      </w:r>
      <w:r>
        <w:rPr>
          <w:color w:val="000000"/>
          <w:lang w:eastAsia="zh-CN"/>
        </w:rPr>
        <w:t>取一个你最喜欢的数代入求值：</w:t>
      </w:r>
      <w:r>
        <w:rPr>
          <w:noProof/>
          <w:lang w:eastAsia="zh-CN"/>
        </w:rPr>
        <w:drawing>
          <wp:inline distT="0" distB="0" distL="0" distR="0">
            <wp:extent cx="1203185" cy="267373"/>
            <wp:effectExtent l="0" t="0" r="0" b="0"/>
            <wp:docPr id="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1203185" cy="267373"/>
                    </a:xfrm>
                    <a:prstGeom prst="rect">
                      <a:avLst/>
                    </a:prstGeom>
                  </pic:spPr>
                </pic:pic>
              </a:graphicData>
            </a:graphic>
          </wp:inline>
        </w:drawing>
      </w:r>
      <w:r>
        <w:rPr>
          <w:color w:val="000000"/>
          <w:lang w:eastAsia="zh-CN"/>
        </w:rPr>
        <w:t>÷</w:t>
      </w:r>
      <w:r>
        <w:rPr>
          <w:noProof/>
          <w:lang w:eastAsia="zh-CN"/>
        </w:rPr>
        <w:drawing>
          <wp:inline distT="0" distB="0" distL="0" distR="0">
            <wp:extent cx="238735" cy="229184"/>
            <wp:effectExtent l="0" t="0" r="0" b="0"/>
            <wp:docPr id="1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238735" cy="229184"/>
                    </a:xfrm>
                    <a:prstGeom prst="rect">
                      <a:avLst/>
                    </a:prstGeom>
                  </pic:spPr>
                </pic:pic>
              </a:graphicData>
            </a:graphic>
          </wp:inline>
        </w:drawing>
      </w:r>
      <w:r>
        <w:rPr>
          <w:color w:val="000000"/>
          <w:lang w:eastAsia="zh-CN"/>
        </w:rPr>
        <w:t xml:space="preserve">.    </w:t>
      </w:r>
    </w:p>
    <w:p w:rsidR="00211199" w:rsidRDefault="0077605C">
      <w:pPr>
        <w:spacing w:after="0"/>
        <w:rPr>
          <w:lang w:eastAsia="zh-CN"/>
        </w:rPr>
      </w:pPr>
      <w:r>
        <w:rPr>
          <w:color w:val="000000"/>
          <w:lang w:eastAsia="zh-CN"/>
        </w:rPr>
        <w:t>82</w:t>
      </w:r>
      <w:r>
        <w:rPr>
          <w:color w:val="000000"/>
          <w:lang w:eastAsia="zh-CN"/>
        </w:rPr>
        <w:t>、已知：</w:t>
      </w:r>
      <w:r>
        <w:rPr>
          <w:color w:val="000000"/>
          <w:lang w:eastAsia="zh-CN"/>
        </w:rPr>
        <w:t>x+</w:t>
      </w:r>
      <w:r>
        <w:rPr>
          <w:noProof/>
          <w:lang w:eastAsia="zh-CN"/>
        </w:rPr>
        <w:drawing>
          <wp:inline distT="0" distB="0" distL="0" distR="0">
            <wp:extent cx="76391" cy="143243"/>
            <wp:effectExtent l="0" t="0" r="0" b="0"/>
            <wp:docPr id="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76391" cy="143243"/>
                    </a:xfrm>
                    <a:prstGeom prst="rect">
                      <a:avLst/>
                    </a:prstGeom>
                  </pic:spPr>
                </pic:pic>
              </a:graphicData>
            </a:graphic>
          </wp:inline>
        </w:drawing>
      </w:r>
      <w:r>
        <w:rPr>
          <w:color w:val="000000"/>
          <w:lang w:eastAsia="zh-CN"/>
        </w:rPr>
        <w:t>=2</w:t>
      </w:r>
      <w:r>
        <w:rPr>
          <w:color w:val="000000"/>
          <w:lang w:eastAsia="zh-CN"/>
        </w:rPr>
        <w:t>，</w:t>
      </w:r>
      <w:r>
        <w:rPr>
          <w:color w:val="000000"/>
          <w:lang w:eastAsia="zh-CN"/>
        </w:rPr>
        <w:t xml:space="preserve"> </w:t>
      </w:r>
      <w:r>
        <w:rPr>
          <w:color w:val="000000"/>
          <w:lang w:eastAsia="zh-CN"/>
        </w:rPr>
        <w:t>请分别求出下列式子的值：</w:t>
      </w:r>
      <w:r>
        <w:rPr>
          <w:lang w:eastAsia="zh-CN"/>
        </w:rPr>
        <w:br/>
      </w:r>
      <w:r>
        <w:rPr>
          <w:color w:val="000000"/>
          <w:lang w:eastAsia="zh-CN"/>
        </w:rPr>
        <w:t>（</w:t>
      </w:r>
      <w:r>
        <w:rPr>
          <w:color w:val="000000"/>
          <w:lang w:eastAsia="zh-CN"/>
        </w:rPr>
        <w:t>1</w:t>
      </w:r>
      <w:r>
        <w:rPr>
          <w:color w:val="000000"/>
          <w:lang w:eastAsia="zh-CN"/>
        </w:rPr>
        <w:t>）</w:t>
      </w:r>
      <w:r>
        <w:rPr>
          <w:noProof/>
          <w:lang w:eastAsia="zh-CN"/>
        </w:rPr>
        <w:drawing>
          <wp:inline distT="0" distB="0" distL="0" distR="0">
            <wp:extent cx="105042" cy="95491"/>
            <wp:effectExtent l="0" t="0" r="0" b="0"/>
            <wp:docPr id="1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105042" cy="95491"/>
                    </a:xfrm>
                    <a:prstGeom prst="rect">
                      <a:avLst/>
                    </a:prstGeom>
                  </pic:spPr>
                </pic:pic>
              </a:graphicData>
            </a:graphic>
          </wp:inline>
        </w:drawing>
      </w:r>
      <w:r>
        <w:rPr>
          <w:color w:val="000000"/>
          <w:lang w:eastAsia="zh-CN"/>
        </w:rPr>
        <w:t>+</w:t>
      </w:r>
      <w:r>
        <w:rPr>
          <w:noProof/>
          <w:lang w:eastAsia="zh-CN"/>
        </w:rPr>
        <w:drawing>
          <wp:inline distT="0" distB="0" distL="0" distR="0">
            <wp:extent cx="114592" cy="162331"/>
            <wp:effectExtent l="0" t="0" r="0" b="0"/>
            <wp:docPr id="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114592" cy="162331"/>
                    </a:xfrm>
                    <a:prstGeom prst="rect">
                      <a:avLst/>
                    </a:prstGeom>
                  </pic:spPr>
                </pic:pic>
              </a:graphicData>
            </a:graphic>
          </wp:inline>
        </w:drawing>
      </w:r>
      <w:r>
        <w:rPr>
          <w:color w:val="000000"/>
          <w:lang w:eastAsia="zh-CN"/>
        </w:rPr>
        <w:t>；</w:t>
      </w:r>
      <w:r>
        <w:rPr>
          <w:color w:val="000000"/>
          <w:lang w:eastAsia="zh-CN"/>
        </w:rPr>
        <w:t xml:space="preserve"> </w:t>
      </w:r>
      <w:r>
        <w:rPr>
          <w:color w:val="000000"/>
          <w:lang w:eastAsia="zh-CN"/>
        </w:rPr>
        <w:t>（</w:t>
      </w:r>
      <w:r>
        <w:rPr>
          <w:color w:val="000000"/>
          <w:lang w:eastAsia="zh-CN"/>
        </w:rPr>
        <w:t>2</w:t>
      </w:r>
      <w:r>
        <w:rPr>
          <w:color w:val="000000"/>
          <w:lang w:eastAsia="zh-CN"/>
        </w:rPr>
        <w:t>）</w:t>
      </w:r>
      <w:r>
        <w:rPr>
          <w:color w:val="000000"/>
          <w:lang w:eastAsia="zh-CN"/>
        </w:rPr>
        <w:t>x-</w:t>
      </w:r>
      <w:r>
        <w:rPr>
          <w:noProof/>
          <w:lang w:eastAsia="zh-CN"/>
        </w:rPr>
        <w:drawing>
          <wp:inline distT="0" distB="0" distL="0" distR="0">
            <wp:extent cx="76391" cy="143243"/>
            <wp:effectExtent l="0" t="0" r="0" b="0"/>
            <wp:docPr id="1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76391" cy="143243"/>
                    </a:xfrm>
                    <a:prstGeom prst="rect">
                      <a:avLst/>
                    </a:prstGeom>
                  </pic:spPr>
                </pic:pic>
              </a:graphicData>
            </a:graphic>
          </wp:inline>
        </w:drawing>
      </w:r>
    </w:p>
    <w:p w:rsidR="00211199" w:rsidRDefault="0077605C">
      <w:pPr>
        <w:spacing w:after="0"/>
        <w:rPr>
          <w:lang w:eastAsia="zh-CN"/>
        </w:rPr>
      </w:pPr>
      <w:r>
        <w:rPr>
          <w:color w:val="000000"/>
          <w:lang w:eastAsia="zh-CN"/>
        </w:rPr>
        <w:t>83</w:t>
      </w:r>
      <w:r>
        <w:rPr>
          <w:color w:val="000000"/>
          <w:lang w:eastAsia="zh-CN"/>
        </w:rPr>
        <w:t>、若</w:t>
      </w:r>
      <w:r>
        <w:rPr>
          <w:color w:val="000000"/>
          <w:lang w:eastAsia="zh-CN"/>
        </w:rPr>
        <w:t>x</w:t>
      </w:r>
      <w:r>
        <w:rPr>
          <w:color w:val="000000"/>
          <w:lang w:eastAsia="zh-CN"/>
        </w:rPr>
        <w:t>，</w:t>
      </w:r>
      <w:r>
        <w:rPr>
          <w:color w:val="000000"/>
          <w:lang w:eastAsia="zh-CN"/>
        </w:rPr>
        <w:t>y</w:t>
      </w:r>
      <w:r>
        <w:rPr>
          <w:color w:val="000000"/>
          <w:lang w:eastAsia="zh-CN"/>
        </w:rPr>
        <w:t>为实数，且</w:t>
      </w:r>
      <w:r>
        <w:rPr>
          <w:color w:val="000000"/>
          <w:lang w:eastAsia="zh-CN"/>
        </w:rPr>
        <w:t>|x</w:t>
      </w:r>
      <w:r>
        <w:rPr>
          <w:color w:val="000000"/>
          <w:lang w:eastAsia="zh-CN"/>
        </w:rPr>
        <w:t>＋</w:t>
      </w:r>
      <w:r>
        <w:rPr>
          <w:color w:val="000000"/>
          <w:lang w:eastAsia="zh-CN"/>
        </w:rPr>
        <w:t>2|</w:t>
      </w:r>
      <w:r>
        <w:rPr>
          <w:color w:val="000000"/>
          <w:lang w:eastAsia="zh-CN"/>
        </w:rPr>
        <w:t>＋</w:t>
      </w:r>
      <w:r>
        <w:rPr>
          <w:noProof/>
          <w:lang w:eastAsia="zh-CN"/>
        </w:rPr>
        <w:drawing>
          <wp:inline distT="0" distB="0" distL="0" distR="0">
            <wp:extent cx="372415" cy="238735"/>
            <wp:effectExtent l="0" t="0" r="0" b="0"/>
            <wp:docPr id="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372415" cy="238735"/>
                    </a:xfrm>
                    <a:prstGeom prst="rect">
                      <a:avLst/>
                    </a:prstGeom>
                  </pic:spPr>
                </pic:pic>
              </a:graphicData>
            </a:graphic>
          </wp:inline>
        </w:drawing>
      </w:r>
      <w:r>
        <w:rPr>
          <w:color w:val="000000"/>
          <w:lang w:eastAsia="zh-CN"/>
        </w:rPr>
        <w:t>＝</w:t>
      </w:r>
      <w:r>
        <w:rPr>
          <w:color w:val="000000"/>
          <w:lang w:eastAsia="zh-CN"/>
        </w:rPr>
        <w:t>0</w:t>
      </w:r>
      <w:r>
        <w:rPr>
          <w:color w:val="000000"/>
          <w:lang w:eastAsia="zh-CN"/>
        </w:rPr>
        <w:t>，求</w:t>
      </w:r>
      <w:r>
        <w:rPr>
          <w:noProof/>
          <w:lang w:eastAsia="zh-CN"/>
        </w:rPr>
        <w:drawing>
          <wp:inline distT="0" distB="0" distL="0" distR="0">
            <wp:extent cx="544297" cy="276924"/>
            <wp:effectExtent l="0" t="0" r="0" b="0"/>
            <wp:docPr id="1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544297" cy="276924"/>
                    </a:xfrm>
                    <a:prstGeom prst="rect">
                      <a:avLst/>
                    </a:prstGeom>
                  </pic:spPr>
                </pic:pic>
              </a:graphicData>
            </a:graphic>
          </wp:inline>
        </w:drawing>
      </w:r>
      <w:r>
        <w:rPr>
          <w:color w:val="000000"/>
          <w:lang w:eastAsia="zh-CN"/>
        </w:rPr>
        <w:t>的值</w:t>
      </w:r>
      <w:r>
        <w:rPr>
          <w:color w:val="000000"/>
          <w:lang w:eastAsia="zh-CN"/>
        </w:rPr>
        <w:t xml:space="preserve">.    </w:t>
      </w:r>
    </w:p>
    <w:p w:rsidR="00211199" w:rsidRDefault="0077605C">
      <w:pPr>
        <w:spacing w:after="0"/>
        <w:rPr>
          <w:lang w:eastAsia="zh-CN"/>
        </w:rPr>
      </w:pPr>
      <w:r>
        <w:rPr>
          <w:color w:val="000000"/>
          <w:lang w:eastAsia="zh-CN"/>
        </w:rPr>
        <w:t>84</w:t>
      </w:r>
      <w:r>
        <w:rPr>
          <w:color w:val="000000"/>
          <w:lang w:eastAsia="zh-CN"/>
        </w:rPr>
        <w:t>、化简：</w:t>
      </w:r>
      <w:r>
        <w:rPr>
          <w:noProof/>
          <w:lang w:eastAsia="zh-CN"/>
        </w:rPr>
        <w:drawing>
          <wp:inline distT="0" distB="0" distL="0" distR="0">
            <wp:extent cx="238735" cy="267373"/>
            <wp:effectExtent l="0" t="0" r="0" b="0"/>
            <wp:docPr id="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238735" cy="267373"/>
                    </a:xfrm>
                    <a:prstGeom prst="rect">
                      <a:avLst/>
                    </a:prstGeom>
                  </pic:spPr>
                </pic:pic>
              </a:graphicData>
            </a:graphic>
          </wp:inline>
        </w:drawing>
      </w:r>
      <w:r>
        <w:rPr>
          <w:color w:val="000000"/>
          <w:lang w:eastAsia="zh-CN"/>
        </w:rPr>
        <w:t>-</w:t>
      </w:r>
      <w:r>
        <w:rPr>
          <w:noProof/>
          <w:lang w:eastAsia="zh-CN"/>
        </w:rPr>
        <w:drawing>
          <wp:inline distT="0" distB="0" distL="0" distR="0">
            <wp:extent cx="362864" cy="267373"/>
            <wp:effectExtent l="0" t="0" r="0" b="0"/>
            <wp:docPr id="15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362864" cy="267373"/>
                    </a:xfrm>
                    <a:prstGeom prst="rect">
                      <a:avLst/>
                    </a:prstGeom>
                  </pic:spPr>
                </pic:pic>
              </a:graphicData>
            </a:graphic>
          </wp:inline>
        </w:drawing>
      </w:r>
      <w:r>
        <w:rPr>
          <w:color w:val="000000"/>
          <w:lang w:eastAsia="zh-CN"/>
        </w:rPr>
        <w:t xml:space="preserve">.    </w:t>
      </w:r>
    </w:p>
    <w:p w:rsidR="00211199" w:rsidRDefault="0077605C">
      <w:pPr>
        <w:spacing w:after="0"/>
        <w:rPr>
          <w:lang w:eastAsia="zh-CN"/>
        </w:rPr>
      </w:pPr>
      <w:r>
        <w:rPr>
          <w:color w:val="000000"/>
          <w:lang w:eastAsia="zh-CN"/>
        </w:rPr>
        <w:t>85</w:t>
      </w:r>
      <w:r>
        <w:rPr>
          <w:color w:val="000000"/>
          <w:lang w:eastAsia="zh-CN"/>
        </w:rPr>
        <w:t>、化简：</w:t>
      </w:r>
      <w:r>
        <w:rPr>
          <w:noProof/>
          <w:lang w:eastAsia="zh-CN"/>
        </w:rPr>
        <w:drawing>
          <wp:inline distT="0" distB="0" distL="0" distR="0">
            <wp:extent cx="1012203" cy="267373"/>
            <wp:effectExtent l="0" t="0" r="0" b="0"/>
            <wp:docPr id="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1012203" cy="267373"/>
                    </a:xfrm>
                    <a:prstGeom prst="rect">
                      <a:avLst/>
                    </a:prstGeom>
                  </pic:spPr>
                </pic:pic>
              </a:graphicData>
            </a:graphic>
          </wp:inline>
        </w:drawing>
      </w:r>
      <w:r>
        <w:rPr>
          <w:color w:val="000000"/>
          <w:lang w:eastAsia="zh-CN"/>
        </w:rPr>
        <w:t xml:space="preserve">·    </w:t>
      </w:r>
    </w:p>
    <w:p w:rsidR="00211199" w:rsidRDefault="0077605C">
      <w:pPr>
        <w:spacing w:after="0"/>
        <w:rPr>
          <w:lang w:eastAsia="zh-CN"/>
        </w:rPr>
      </w:pPr>
      <w:r>
        <w:rPr>
          <w:color w:val="000000"/>
          <w:lang w:eastAsia="zh-CN"/>
        </w:rPr>
        <w:t>86</w:t>
      </w:r>
      <w:r>
        <w:rPr>
          <w:color w:val="000000"/>
          <w:lang w:eastAsia="zh-CN"/>
        </w:rPr>
        <w:t>、解方程：</w:t>
      </w:r>
      <w:r>
        <w:rPr>
          <w:color w:val="000000"/>
          <w:lang w:eastAsia="zh-CN"/>
        </w:rPr>
        <w:t>2-</w:t>
      </w:r>
      <w:r>
        <w:rPr>
          <w:color w:val="000000"/>
          <w:lang w:eastAsia="zh-CN"/>
        </w:rPr>
        <w:t>（</w:t>
      </w:r>
      <w:r>
        <w:rPr>
          <w:color w:val="000000"/>
          <w:lang w:eastAsia="zh-CN"/>
        </w:rPr>
        <w:t>1-2x</w:t>
      </w:r>
      <w:r>
        <w:rPr>
          <w:color w:val="000000"/>
          <w:lang w:eastAsia="zh-CN"/>
        </w:rPr>
        <w:t>）＝</w:t>
      </w:r>
      <w:r>
        <w:rPr>
          <w:color w:val="000000"/>
          <w:lang w:eastAsia="zh-CN"/>
        </w:rPr>
        <w:t xml:space="preserve">-3    </w:t>
      </w:r>
    </w:p>
    <w:p w:rsidR="00211199" w:rsidRDefault="0077605C">
      <w:pPr>
        <w:spacing w:after="0"/>
      </w:pPr>
      <w:r>
        <w:rPr>
          <w:color w:val="000000"/>
        </w:rPr>
        <w:t>87</w:t>
      </w:r>
      <w:r>
        <w:rPr>
          <w:color w:val="000000"/>
        </w:rPr>
        <w:t>、计算</w:t>
      </w:r>
      <w:r>
        <w:br/>
      </w:r>
      <w:r>
        <w:rPr>
          <w:color w:val="000000"/>
        </w:rPr>
        <w:t>（</w:t>
      </w:r>
      <w:r>
        <w:rPr>
          <w:color w:val="000000"/>
        </w:rPr>
        <w:t>1</w:t>
      </w:r>
      <w:r>
        <w:rPr>
          <w:color w:val="000000"/>
        </w:rPr>
        <w:t>）</w:t>
      </w:r>
      <w:r>
        <w:rPr>
          <w:color w:val="000000"/>
        </w:rPr>
        <w:t>(-2x</w:t>
      </w:r>
      <w:r>
        <w:rPr>
          <w:color w:val="000000"/>
          <w:vertAlign w:val="superscript"/>
        </w:rPr>
        <w:t>4</w:t>
      </w:r>
      <w:r>
        <w:rPr>
          <w:color w:val="000000"/>
        </w:rPr>
        <w:t>y</w:t>
      </w:r>
      <w:r>
        <w:rPr>
          <w:color w:val="000000"/>
          <w:vertAlign w:val="superscript"/>
        </w:rPr>
        <w:t>3</w:t>
      </w:r>
      <w:r>
        <w:rPr>
          <w:color w:val="000000"/>
        </w:rPr>
        <w:t>z)</w:t>
      </w:r>
      <w:r>
        <w:rPr>
          <w:color w:val="000000"/>
          <w:vertAlign w:val="superscript"/>
        </w:rPr>
        <w:t>2</w:t>
      </w:r>
      <w:r>
        <w:rPr>
          <w:color w:val="000000"/>
        </w:rPr>
        <w:t>·8x</w:t>
      </w:r>
      <w:r>
        <w:rPr>
          <w:color w:val="000000"/>
          <w:vertAlign w:val="superscript"/>
        </w:rPr>
        <w:t>4</w:t>
      </w:r>
      <w:r>
        <w:rPr>
          <w:color w:val="000000"/>
        </w:rPr>
        <w:t>y</w:t>
      </w:r>
      <w:r>
        <w:rPr>
          <w:color w:val="000000"/>
          <w:vertAlign w:val="superscript"/>
        </w:rPr>
        <w:t>2</w:t>
      </w:r>
      <w:r>
        <w:rPr>
          <w:color w:val="000000"/>
        </w:rPr>
        <w:t>÷</w:t>
      </w:r>
      <w:r>
        <w:rPr>
          <w:color w:val="000000"/>
        </w:rPr>
        <w:t>（－</w:t>
      </w:r>
      <w:r>
        <w:rPr>
          <w:color w:val="000000"/>
        </w:rPr>
        <w:t>15x</w:t>
      </w:r>
      <w:r>
        <w:rPr>
          <w:color w:val="000000"/>
          <w:vertAlign w:val="superscript"/>
        </w:rPr>
        <w:t>2</w:t>
      </w:r>
      <w:r>
        <w:rPr>
          <w:color w:val="000000"/>
        </w:rPr>
        <w:t>y</w:t>
      </w:r>
      <w:r>
        <w:rPr>
          <w:color w:val="000000"/>
          <w:vertAlign w:val="superscript"/>
        </w:rPr>
        <w:t>2</w:t>
      </w:r>
      <w:r>
        <w:rPr>
          <w:color w:val="000000"/>
        </w:rPr>
        <w:t>）</w:t>
      </w:r>
      <w:r>
        <w:rPr>
          <w:color w:val="000000"/>
        </w:rPr>
        <w:t>   </w:t>
      </w:r>
      <w:r>
        <w:rPr>
          <w:color w:val="000000"/>
        </w:rPr>
        <w:t>（</w:t>
      </w:r>
      <w:r>
        <w:rPr>
          <w:color w:val="000000"/>
        </w:rPr>
        <w:t>2</w:t>
      </w:r>
      <w:r>
        <w:rPr>
          <w:color w:val="000000"/>
        </w:rPr>
        <w:t>）</w:t>
      </w:r>
      <w:r>
        <w:rPr>
          <w:color w:val="000000"/>
        </w:rPr>
        <w:t>(x+3y-2)(x-3y-2)</w:t>
      </w:r>
      <w:r>
        <w:br/>
      </w:r>
      <w:r>
        <w:rPr>
          <w:color w:val="000000"/>
        </w:rPr>
        <w:t>（</w:t>
      </w:r>
      <w:r>
        <w:rPr>
          <w:color w:val="000000"/>
        </w:rPr>
        <w:t>3</w:t>
      </w:r>
      <w:r>
        <w:rPr>
          <w:color w:val="000000"/>
        </w:rPr>
        <w:t>）</w:t>
      </w:r>
      <w:r>
        <w:rPr>
          <w:color w:val="000000"/>
        </w:rPr>
        <w:t>(x+4)</w:t>
      </w:r>
      <w:r>
        <w:rPr>
          <w:color w:val="000000"/>
          <w:vertAlign w:val="superscript"/>
        </w:rPr>
        <w:t>2</w:t>
      </w:r>
      <w:r>
        <w:rPr>
          <w:color w:val="000000"/>
        </w:rPr>
        <w:t xml:space="preserve">-(x+2)(x-5)           </w:t>
      </w:r>
      <w:r>
        <w:rPr>
          <w:color w:val="000000"/>
        </w:rPr>
        <w:t>（</w:t>
      </w:r>
      <w:r>
        <w:rPr>
          <w:color w:val="000000"/>
        </w:rPr>
        <w:t>4</w:t>
      </w:r>
      <w:r>
        <w:rPr>
          <w:color w:val="000000"/>
        </w:rPr>
        <w:t>）（</w:t>
      </w:r>
      <w:r>
        <w:rPr>
          <w:color w:val="000000"/>
        </w:rPr>
        <w:t>3ab+4</w:t>
      </w:r>
      <w:r>
        <w:rPr>
          <w:color w:val="000000"/>
        </w:rPr>
        <w:t>）</w:t>
      </w:r>
      <w:r>
        <w:rPr>
          <w:color w:val="000000"/>
          <w:vertAlign w:val="superscript"/>
        </w:rPr>
        <w:t>2</w:t>
      </w:r>
      <w:r>
        <w:rPr>
          <w:color w:val="000000"/>
        </w:rPr>
        <w:t>－（</w:t>
      </w:r>
      <w:r>
        <w:rPr>
          <w:color w:val="000000"/>
        </w:rPr>
        <w:t>3ab</w:t>
      </w:r>
      <w:r>
        <w:rPr>
          <w:color w:val="000000"/>
        </w:rPr>
        <w:t>－</w:t>
      </w:r>
      <w:r>
        <w:rPr>
          <w:color w:val="000000"/>
        </w:rPr>
        <w:t>4</w:t>
      </w:r>
      <w:r>
        <w:rPr>
          <w:color w:val="000000"/>
        </w:rPr>
        <w:t>）</w:t>
      </w:r>
      <w:r>
        <w:rPr>
          <w:color w:val="000000"/>
          <w:vertAlign w:val="superscript"/>
        </w:rPr>
        <w:t>2</w:t>
      </w:r>
    </w:p>
    <w:p w:rsidR="00211199" w:rsidRDefault="0077605C">
      <w:pPr>
        <w:spacing w:after="0"/>
        <w:rPr>
          <w:lang w:eastAsia="zh-CN"/>
        </w:rPr>
      </w:pPr>
      <w:r>
        <w:rPr>
          <w:color w:val="000000"/>
          <w:lang w:eastAsia="zh-CN"/>
        </w:rPr>
        <w:t>88</w:t>
      </w:r>
      <w:r>
        <w:rPr>
          <w:color w:val="000000"/>
          <w:lang w:eastAsia="zh-CN"/>
        </w:rPr>
        <w:t>、解分式方程：</w:t>
      </w:r>
      <w:r>
        <w:rPr>
          <w:noProof/>
          <w:lang w:eastAsia="zh-CN"/>
        </w:rPr>
        <w:drawing>
          <wp:inline distT="0" distB="0" distL="0" distR="0">
            <wp:extent cx="276924" cy="267373"/>
            <wp:effectExtent l="0" t="0" r="0" b="0"/>
            <wp:docPr id="15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276924" cy="267373"/>
                    </a:xfrm>
                    <a:prstGeom prst="rect">
                      <a:avLst/>
                    </a:prstGeom>
                  </pic:spPr>
                </pic:pic>
              </a:graphicData>
            </a:graphic>
          </wp:inline>
        </w:drawing>
      </w:r>
      <w:r>
        <w:rPr>
          <w:color w:val="000000"/>
          <w:lang w:eastAsia="zh-CN"/>
        </w:rPr>
        <w:t>+</w:t>
      </w:r>
      <w:r>
        <w:rPr>
          <w:noProof/>
          <w:lang w:eastAsia="zh-CN"/>
        </w:rPr>
        <w:drawing>
          <wp:inline distT="0" distB="0" distL="0" distR="0">
            <wp:extent cx="124143" cy="229184"/>
            <wp:effectExtent l="0" t="0" r="0" b="0"/>
            <wp:docPr id="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124143" cy="229184"/>
                    </a:xfrm>
                    <a:prstGeom prst="rect">
                      <a:avLst/>
                    </a:prstGeom>
                  </pic:spPr>
                </pic:pic>
              </a:graphicData>
            </a:graphic>
          </wp:inline>
        </w:drawing>
      </w:r>
      <w:r>
        <w:rPr>
          <w:color w:val="000000"/>
          <w:lang w:eastAsia="zh-CN"/>
        </w:rPr>
        <w:t>=</w:t>
      </w:r>
      <w:r>
        <w:rPr>
          <w:noProof/>
          <w:lang w:eastAsia="zh-CN"/>
        </w:rPr>
        <w:drawing>
          <wp:inline distT="0" distB="0" distL="0" distR="0">
            <wp:extent cx="401066" cy="267373"/>
            <wp:effectExtent l="0" t="0" r="0" b="0"/>
            <wp:docPr id="15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401066" cy="267373"/>
                    </a:xfrm>
                    <a:prstGeom prst="rect">
                      <a:avLst/>
                    </a:prstGeom>
                  </pic:spPr>
                </pic:pic>
              </a:graphicData>
            </a:graphic>
          </wp:inline>
        </w:drawing>
      </w:r>
      <w:r>
        <w:rPr>
          <w:color w:val="000000"/>
          <w:lang w:eastAsia="zh-CN"/>
        </w:rPr>
        <w:t xml:space="preserve">.    </w:t>
      </w:r>
    </w:p>
    <w:p w:rsidR="00211199" w:rsidRDefault="0077605C">
      <w:pPr>
        <w:spacing w:after="0"/>
        <w:rPr>
          <w:lang w:eastAsia="zh-CN"/>
        </w:rPr>
      </w:pPr>
      <w:r>
        <w:rPr>
          <w:color w:val="000000"/>
          <w:lang w:eastAsia="zh-CN"/>
        </w:rPr>
        <w:lastRenderedPageBreak/>
        <w:t>89</w:t>
      </w:r>
      <w:r>
        <w:rPr>
          <w:color w:val="000000"/>
          <w:lang w:eastAsia="zh-CN"/>
        </w:rPr>
        <w:t>、解方程组：（</w:t>
      </w:r>
      <w:r>
        <w:rPr>
          <w:color w:val="000000"/>
          <w:lang w:eastAsia="zh-CN"/>
        </w:rPr>
        <w:t>1</w:t>
      </w:r>
      <w:r>
        <w:rPr>
          <w:color w:val="000000"/>
          <w:lang w:eastAsia="zh-CN"/>
        </w:rPr>
        <w:t>）</w:t>
      </w:r>
      <w:r>
        <w:rPr>
          <w:color w:val="000000"/>
          <w:lang w:eastAsia="zh-CN"/>
        </w:rPr>
        <w:t xml:space="preserve"> </w:t>
      </w:r>
      <w:r>
        <w:rPr>
          <w:noProof/>
          <w:lang w:eastAsia="zh-CN"/>
        </w:rPr>
        <w:drawing>
          <wp:inline distT="0" distB="0" distL="0" distR="0">
            <wp:extent cx="849871" cy="381965"/>
            <wp:effectExtent l="0" t="0" r="0" b="0"/>
            <wp:docPr id="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849871" cy="381965"/>
                    </a:xfrm>
                    <a:prstGeom prst="rect">
                      <a:avLst/>
                    </a:prstGeom>
                  </pic:spPr>
                </pic:pic>
              </a:graphicData>
            </a:graphic>
          </wp:inline>
        </w:drawing>
      </w:r>
      <w:r>
        <w:rPr>
          <w:color w:val="000000"/>
          <w:lang w:eastAsia="zh-CN"/>
        </w:rPr>
        <w:t>    </w:t>
      </w:r>
      <w:r>
        <w:rPr>
          <w:color w:val="000000"/>
          <w:lang w:eastAsia="zh-CN"/>
        </w:rPr>
        <w:t>（</w:t>
      </w:r>
      <w:r>
        <w:rPr>
          <w:color w:val="000000"/>
          <w:lang w:eastAsia="zh-CN"/>
        </w:rPr>
        <w:t>2</w:t>
      </w:r>
      <w:r>
        <w:rPr>
          <w:color w:val="000000"/>
          <w:lang w:eastAsia="zh-CN"/>
        </w:rPr>
        <w:t>）</w:t>
      </w:r>
      <w:r>
        <w:rPr>
          <w:noProof/>
          <w:lang w:eastAsia="zh-CN"/>
        </w:rPr>
        <w:drawing>
          <wp:inline distT="0" distB="0" distL="0" distR="0">
            <wp:extent cx="897623" cy="381965"/>
            <wp:effectExtent l="0" t="0" r="0" b="0"/>
            <wp:docPr id="15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897623" cy="381965"/>
                    </a:xfrm>
                    <a:prstGeom prst="rect">
                      <a:avLst/>
                    </a:prstGeom>
                  </pic:spPr>
                </pic:pic>
              </a:graphicData>
            </a:graphic>
          </wp:inline>
        </w:drawing>
      </w:r>
    </w:p>
    <w:p w:rsidR="00211199" w:rsidRDefault="0077605C">
      <w:pPr>
        <w:spacing w:after="0"/>
        <w:rPr>
          <w:lang w:eastAsia="zh-CN"/>
        </w:rPr>
      </w:pPr>
      <w:r>
        <w:rPr>
          <w:color w:val="000000"/>
          <w:lang w:eastAsia="zh-CN"/>
        </w:rPr>
        <w:t>90</w:t>
      </w:r>
      <w:r>
        <w:rPr>
          <w:color w:val="000000"/>
          <w:lang w:eastAsia="zh-CN"/>
        </w:rPr>
        <w:t>、（</w:t>
      </w:r>
      <w:r>
        <w:rPr>
          <w:color w:val="000000"/>
          <w:lang w:eastAsia="zh-CN"/>
        </w:rPr>
        <w:t>1</w:t>
      </w:r>
      <w:r>
        <w:rPr>
          <w:color w:val="000000"/>
          <w:lang w:eastAsia="zh-CN"/>
        </w:rPr>
        <w:t>）计算：</w:t>
      </w:r>
      <w:r>
        <w:rPr>
          <w:noProof/>
          <w:lang w:eastAsia="zh-CN"/>
        </w:rPr>
        <w:drawing>
          <wp:inline distT="0" distB="0" distL="0" distR="0">
            <wp:extent cx="190983" cy="238735"/>
            <wp:effectExtent l="0" t="0" r="0" b="0"/>
            <wp:docPr id="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190983" cy="238735"/>
                    </a:xfrm>
                    <a:prstGeom prst="rect">
                      <a:avLst/>
                    </a:prstGeom>
                  </pic:spPr>
                </pic:pic>
              </a:graphicData>
            </a:graphic>
          </wp:inline>
        </w:drawing>
      </w:r>
      <w:r>
        <w:rPr>
          <w:color w:val="000000"/>
          <w:lang w:eastAsia="zh-CN"/>
        </w:rPr>
        <w:t>+2cos60°+</w:t>
      </w:r>
      <w:r>
        <w:rPr>
          <w:noProof/>
          <w:lang w:eastAsia="zh-CN"/>
        </w:rPr>
        <w:drawing>
          <wp:inline distT="0" distB="0" distL="0" distR="0">
            <wp:extent cx="391516" cy="305575"/>
            <wp:effectExtent l="0" t="0" r="0" b="0"/>
            <wp:docPr id="1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stretch>
                      <a:fillRect/>
                    </a:stretch>
                  </pic:blipFill>
                  <pic:spPr>
                    <a:xfrm>
                      <a:off x="0" y="0"/>
                      <a:ext cx="391516" cy="305575"/>
                    </a:xfrm>
                    <a:prstGeom prst="rect">
                      <a:avLst/>
                    </a:prstGeom>
                  </pic:spPr>
                </pic:pic>
              </a:graphicData>
            </a:graphic>
          </wp:inline>
        </w:drawing>
      </w:r>
      <w:r>
        <w:rPr>
          <w:color w:val="000000"/>
          <w:lang w:eastAsia="zh-CN"/>
        </w:rPr>
        <w:t>-</w:t>
      </w:r>
      <w:r>
        <w:rPr>
          <w:noProof/>
          <w:lang w:eastAsia="zh-CN"/>
        </w:rPr>
        <w:drawing>
          <wp:inline distT="0" distB="0" distL="0" distR="0">
            <wp:extent cx="372415" cy="162331"/>
            <wp:effectExtent l="0" t="0" r="0" b="0"/>
            <wp:docPr id="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9"/>
                    <a:stretch>
                      <a:fillRect/>
                    </a:stretch>
                  </pic:blipFill>
                  <pic:spPr>
                    <a:xfrm>
                      <a:off x="0" y="0"/>
                      <a:ext cx="372415" cy="162331"/>
                    </a:xfrm>
                    <a:prstGeom prst="rect">
                      <a:avLst/>
                    </a:prstGeom>
                  </pic:spPr>
                </pic:pic>
              </a:graphicData>
            </a:graphic>
          </wp:inline>
        </w:drawing>
      </w:r>
      <w:r>
        <w:rPr>
          <w:lang w:eastAsia="zh-CN"/>
        </w:rPr>
        <w:br/>
      </w:r>
      <w:r>
        <w:rPr>
          <w:color w:val="000000"/>
          <w:lang w:eastAsia="zh-CN"/>
        </w:rPr>
        <w:t>（</w:t>
      </w:r>
      <w:r>
        <w:rPr>
          <w:color w:val="000000"/>
          <w:lang w:eastAsia="zh-CN"/>
        </w:rPr>
        <w:t>2</w:t>
      </w:r>
      <w:r>
        <w:rPr>
          <w:color w:val="000000"/>
          <w:lang w:eastAsia="zh-CN"/>
        </w:rPr>
        <w:t>）化简</w:t>
      </w:r>
      <w:r>
        <w:rPr>
          <w:noProof/>
          <w:lang w:eastAsia="zh-CN"/>
        </w:rPr>
        <w:drawing>
          <wp:inline distT="0" distB="0" distL="0" distR="0">
            <wp:extent cx="1088606" cy="229184"/>
            <wp:effectExtent l="0" t="0" r="0" b="0"/>
            <wp:docPr id="1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1088606" cy="229184"/>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pPr>
      <w:r>
        <w:rPr>
          <w:color w:val="000000"/>
        </w:rPr>
        <w:t>91</w:t>
      </w:r>
      <w:r>
        <w:rPr>
          <w:color w:val="000000"/>
        </w:rPr>
        <w:t>、（</w:t>
      </w:r>
      <w:r>
        <w:rPr>
          <w:color w:val="000000"/>
        </w:rPr>
        <w:t>1</w:t>
      </w:r>
      <w:r>
        <w:rPr>
          <w:color w:val="000000"/>
        </w:rPr>
        <w:t>）先化简，再求值：</w:t>
      </w:r>
      <w:r>
        <w:rPr>
          <w:color w:val="000000"/>
        </w:rPr>
        <w:t>(2x</w:t>
      </w:r>
      <w:r>
        <w:rPr>
          <w:color w:val="000000"/>
        </w:rPr>
        <w:t>＋</w:t>
      </w:r>
      <w:r>
        <w:rPr>
          <w:color w:val="000000"/>
        </w:rPr>
        <w:t>3)(2x</w:t>
      </w:r>
      <w:r>
        <w:rPr>
          <w:color w:val="000000"/>
        </w:rPr>
        <w:t>－</w:t>
      </w:r>
      <w:r>
        <w:rPr>
          <w:color w:val="000000"/>
        </w:rPr>
        <w:t>3)</w:t>
      </w:r>
      <w:r>
        <w:rPr>
          <w:color w:val="000000"/>
        </w:rPr>
        <w:t>－</w:t>
      </w:r>
      <w:r>
        <w:rPr>
          <w:color w:val="000000"/>
        </w:rPr>
        <w:t>2x(x</w:t>
      </w:r>
      <w:r>
        <w:rPr>
          <w:color w:val="000000"/>
        </w:rPr>
        <w:t>＋</w:t>
      </w:r>
      <w:r>
        <w:rPr>
          <w:color w:val="000000"/>
        </w:rPr>
        <w:t>1)</w:t>
      </w:r>
      <w:r>
        <w:rPr>
          <w:color w:val="000000"/>
        </w:rPr>
        <w:t>－</w:t>
      </w:r>
      <w:r>
        <w:rPr>
          <w:color w:val="000000"/>
        </w:rPr>
        <w:t xml:space="preserve"> (x</w:t>
      </w:r>
      <w:r>
        <w:rPr>
          <w:color w:val="000000"/>
        </w:rPr>
        <w:t>－</w:t>
      </w:r>
      <w:r>
        <w:rPr>
          <w:color w:val="000000"/>
        </w:rPr>
        <w:t>1)</w:t>
      </w:r>
      <w:r>
        <w:rPr>
          <w:color w:val="000000"/>
          <w:vertAlign w:val="superscript"/>
        </w:rPr>
        <w:t>2</w:t>
      </w:r>
      <w:r>
        <w:rPr>
          <w:color w:val="000000"/>
        </w:rPr>
        <w:t xml:space="preserve">  </w:t>
      </w:r>
      <w:r>
        <w:rPr>
          <w:color w:val="000000"/>
        </w:rPr>
        <w:t>，</w:t>
      </w:r>
      <w:r>
        <w:rPr>
          <w:color w:val="000000"/>
        </w:rPr>
        <w:t xml:space="preserve"> </w:t>
      </w:r>
      <w:r>
        <w:rPr>
          <w:color w:val="000000"/>
        </w:rPr>
        <w:t>其中</w:t>
      </w:r>
      <w:r>
        <w:rPr>
          <w:color w:val="000000"/>
        </w:rPr>
        <w:t>x=</w:t>
      </w:r>
      <w:r>
        <w:rPr>
          <w:color w:val="000000"/>
        </w:rPr>
        <w:t>－</w:t>
      </w:r>
      <w:r>
        <w:rPr>
          <w:color w:val="000000"/>
        </w:rPr>
        <w:t>1</w:t>
      </w:r>
      <w:r>
        <w:br/>
      </w:r>
      <w:r>
        <w:rPr>
          <w:color w:val="000000"/>
        </w:rPr>
        <w:t>（</w:t>
      </w:r>
      <w:r>
        <w:rPr>
          <w:color w:val="000000"/>
        </w:rPr>
        <w:t>2</w:t>
      </w:r>
      <w:r>
        <w:rPr>
          <w:color w:val="000000"/>
        </w:rPr>
        <w:t>）已知</w:t>
      </w:r>
      <w:r>
        <w:rPr>
          <w:color w:val="000000"/>
        </w:rPr>
        <w:t>a</w:t>
      </w:r>
      <w:r>
        <w:rPr>
          <w:color w:val="000000"/>
          <w:vertAlign w:val="superscript"/>
        </w:rPr>
        <w:t>3m</w:t>
      </w:r>
      <w:r>
        <w:rPr>
          <w:color w:val="000000"/>
        </w:rPr>
        <w:t>=3</w:t>
      </w:r>
      <w:r>
        <w:rPr>
          <w:color w:val="000000"/>
        </w:rPr>
        <w:t>，</w:t>
      </w:r>
      <w:r>
        <w:rPr>
          <w:color w:val="000000"/>
        </w:rPr>
        <w:t>b</w:t>
      </w:r>
      <w:r>
        <w:rPr>
          <w:color w:val="000000"/>
          <w:vertAlign w:val="superscript"/>
        </w:rPr>
        <w:t>3n</w:t>
      </w:r>
      <w:r>
        <w:rPr>
          <w:color w:val="000000"/>
        </w:rPr>
        <w:t>=2</w:t>
      </w:r>
      <w:r>
        <w:rPr>
          <w:color w:val="000000"/>
        </w:rPr>
        <w:t>．求</w:t>
      </w:r>
      <w:r>
        <w:rPr>
          <w:color w:val="000000"/>
        </w:rPr>
        <w:t>(a</w:t>
      </w:r>
      <w:r>
        <w:rPr>
          <w:color w:val="000000"/>
          <w:vertAlign w:val="superscript"/>
        </w:rPr>
        <w:t>3m</w:t>
      </w:r>
      <w:r>
        <w:rPr>
          <w:color w:val="000000"/>
        </w:rPr>
        <w:t>)</w:t>
      </w:r>
      <w:r>
        <w:rPr>
          <w:color w:val="000000"/>
          <w:vertAlign w:val="superscript"/>
        </w:rPr>
        <w:t>3</w:t>
      </w:r>
      <w:r>
        <w:rPr>
          <w:color w:val="000000"/>
        </w:rPr>
        <w:t>+(b</w:t>
      </w:r>
      <w:r>
        <w:rPr>
          <w:color w:val="000000"/>
          <w:vertAlign w:val="superscript"/>
        </w:rPr>
        <w:t>n</w:t>
      </w:r>
      <w:r>
        <w:rPr>
          <w:color w:val="000000"/>
        </w:rPr>
        <w:t>)</w:t>
      </w:r>
      <w:r>
        <w:rPr>
          <w:color w:val="000000"/>
          <w:vertAlign w:val="superscript"/>
        </w:rPr>
        <w:t>3</w:t>
      </w:r>
      <w:r>
        <w:rPr>
          <w:color w:val="000000"/>
        </w:rPr>
        <w:t>-a</w:t>
      </w:r>
      <w:r>
        <w:rPr>
          <w:color w:val="000000"/>
          <w:vertAlign w:val="superscript"/>
        </w:rPr>
        <w:t>2m</w:t>
      </w:r>
      <w:r>
        <w:rPr>
          <w:noProof/>
          <w:lang w:eastAsia="zh-CN"/>
        </w:rPr>
        <w:drawing>
          <wp:inline distT="0" distB="0" distL="0" distR="0">
            <wp:extent cx="66840" cy="66840"/>
            <wp:effectExtent l="0" t="0" r="0" b="0"/>
            <wp:docPr id="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66840" cy="66840"/>
                    </a:xfrm>
                    <a:prstGeom prst="rect">
                      <a:avLst/>
                    </a:prstGeom>
                  </pic:spPr>
                </pic:pic>
              </a:graphicData>
            </a:graphic>
          </wp:inline>
        </w:drawing>
      </w:r>
      <w:r>
        <w:rPr>
          <w:color w:val="000000"/>
        </w:rPr>
        <w:t>b</w:t>
      </w:r>
      <w:r>
        <w:rPr>
          <w:color w:val="000000"/>
          <w:vertAlign w:val="superscript"/>
        </w:rPr>
        <w:t>n</w:t>
      </w:r>
      <w:r>
        <w:rPr>
          <w:noProof/>
          <w:lang w:eastAsia="zh-CN"/>
        </w:rPr>
        <w:drawing>
          <wp:inline distT="0" distB="0" distL="0" distR="0">
            <wp:extent cx="66840" cy="66840"/>
            <wp:effectExtent l="0" t="0" r="0" b="0"/>
            <wp:docPr id="16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66840" cy="66840"/>
                    </a:xfrm>
                    <a:prstGeom prst="rect">
                      <a:avLst/>
                    </a:prstGeom>
                  </pic:spPr>
                </pic:pic>
              </a:graphicData>
            </a:graphic>
          </wp:inline>
        </w:drawing>
      </w:r>
      <w:r>
        <w:rPr>
          <w:color w:val="000000"/>
        </w:rPr>
        <w:t>a</w:t>
      </w:r>
      <w:r>
        <w:rPr>
          <w:color w:val="000000"/>
          <w:vertAlign w:val="superscript"/>
        </w:rPr>
        <w:t>4m</w:t>
      </w:r>
      <w:r>
        <w:rPr>
          <w:noProof/>
          <w:lang w:eastAsia="zh-CN"/>
        </w:rPr>
        <w:drawing>
          <wp:inline distT="0" distB="0" distL="0" distR="0">
            <wp:extent cx="66840" cy="66840"/>
            <wp:effectExtent l="0" t="0" r="0" b="0"/>
            <wp:docPr id="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66840" cy="66840"/>
                    </a:xfrm>
                    <a:prstGeom prst="rect">
                      <a:avLst/>
                    </a:prstGeom>
                  </pic:spPr>
                </pic:pic>
              </a:graphicData>
            </a:graphic>
          </wp:inline>
        </w:drawing>
      </w:r>
      <w:r>
        <w:rPr>
          <w:color w:val="000000"/>
        </w:rPr>
        <w:t>b</w:t>
      </w:r>
      <w:r>
        <w:rPr>
          <w:color w:val="000000"/>
          <w:vertAlign w:val="superscript"/>
        </w:rPr>
        <w:t>2n</w:t>
      </w:r>
      <w:r>
        <w:rPr>
          <w:color w:val="000000"/>
        </w:rPr>
        <w:t>的值</w:t>
      </w:r>
      <w:r>
        <w:rPr>
          <w:color w:val="000000"/>
        </w:rPr>
        <w:t xml:space="preserve">.    </w:t>
      </w:r>
    </w:p>
    <w:p w:rsidR="00211199" w:rsidRDefault="0077605C">
      <w:pPr>
        <w:spacing w:after="0"/>
        <w:rPr>
          <w:lang w:eastAsia="zh-CN"/>
        </w:rPr>
      </w:pPr>
      <w:r>
        <w:rPr>
          <w:color w:val="000000"/>
          <w:lang w:eastAsia="zh-CN"/>
        </w:rPr>
        <w:t>92</w:t>
      </w:r>
      <w:r>
        <w:rPr>
          <w:color w:val="000000"/>
          <w:lang w:eastAsia="zh-CN"/>
        </w:rPr>
        <w:t>、（</w:t>
      </w:r>
      <w:r>
        <w:rPr>
          <w:color w:val="000000"/>
          <w:lang w:eastAsia="zh-CN"/>
        </w:rPr>
        <w:t>1</w:t>
      </w:r>
      <w:r>
        <w:rPr>
          <w:color w:val="000000"/>
          <w:lang w:eastAsia="zh-CN"/>
        </w:rPr>
        <w:t>）约分：</w:t>
      </w:r>
      <w:r>
        <w:rPr>
          <w:noProof/>
          <w:lang w:eastAsia="zh-CN"/>
        </w:rPr>
        <w:drawing>
          <wp:inline distT="0" distB="0" distL="0" distR="0">
            <wp:extent cx="315125" cy="305575"/>
            <wp:effectExtent l="0" t="0" r="0" b="0"/>
            <wp:docPr id="16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315125" cy="305575"/>
                    </a:xfrm>
                    <a:prstGeom prst="rect">
                      <a:avLst/>
                    </a:prstGeom>
                  </pic:spPr>
                </pic:pic>
              </a:graphicData>
            </a:graphic>
          </wp:inline>
        </w:drawing>
      </w:r>
      <w:r>
        <w:rPr>
          <w:color w:val="000000"/>
          <w:lang w:eastAsia="zh-CN"/>
        </w:rPr>
        <w:t>；（</w:t>
      </w:r>
      <w:r>
        <w:rPr>
          <w:color w:val="000000"/>
          <w:lang w:eastAsia="zh-CN"/>
        </w:rPr>
        <w:t>2</w:t>
      </w:r>
      <w:r>
        <w:rPr>
          <w:color w:val="000000"/>
          <w:lang w:eastAsia="zh-CN"/>
        </w:rPr>
        <w:t>）约分：</w:t>
      </w:r>
      <w:r>
        <w:rPr>
          <w:noProof/>
          <w:lang w:eastAsia="zh-CN"/>
        </w:rPr>
        <w:drawing>
          <wp:inline distT="0" distB="0" distL="0" distR="0">
            <wp:extent cx="697090" cy="343764"/>
            <wp:effectExtent l="0" t="0" r="0" b="0"/>
            <wp:docPr id="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697090" cy="343764"/>
                    </a:xfrm>
                    <a:prstGeom prst="rect">
                      <a:avLst/>
                    </a:prstGeom>
                  </pic:spPr>
                </pic:pic>
              </a:graphicData>
            </a:graphic>
          </wp:inline>
        </w:drawing>
      </w:r>
      <w:r>
        <w:rPr>
          <w:color w:val="000000"/>
          <w:lang w:eastAsia="zh-CN"/>
        </w:rPr>
        <w:t xml:space="preserve">.    </w:t>
      </w:r>
    </w:p>
    <w:p w:rsidR="00211199" w:rsidRDefault="0077605C">
      <w:pPr>
        <w:spacing w:after="0"/>
        <w:rPr>
          <w:lang w:eastAsia="zh-CN"/>
        </w:rPr>
      </w:pPr>
      <w:r>
        <w:rPr>
          <w:color w:val="000000"/>
          <w:lang w:eastAsia="zh-CN"/>
        </w:rPr>
        <w:t>93</w:t>
      </w:r>
      <w:r>
        <w:rPr>
          <w:color w:val="000000"/>
          <w:lang w:eastAsia="zh-CN"/>
        </w:rPr>
        <w:t>、已知方程</w:t>
      </w:r>
      <w:r>
        <w:rPr>
          <w:noProof/>
          <w:lang w:eastAsia="zh-CN"/>
        </w:rPr>
        <w:drawing>
          <wp:inline distT="0" distB="0" distL="0" distR="0">
            <wp:extent cx="219634" cy="267373"/>
            <wp:effectExtent l="0" t="0" r="0" b="0"/>
            <wp:docPr id="1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19634" cy="267373"/>
                    </a:xfrm>
                    <a:prstGeom prst="rect">
                      <a:avLst/>
                    </a:prstGeom>
                  </pic:spPr>
                </pic:pic>
              </a:graphicData>
            </a:graphic>
          </wp:inline>
        </w:drawing>
      </w:r>
      <w:r>
        <w:rPr>
          <w:color w:val="000000"/>
          <w:lang w:eastAsia="zh-CN"/>
        </w:rPr>
        <w:t>=1</w:t>
      </w:r>
      <w:r>
        <w:rPr>
          <w:color w:val="000000"/>
          <w:lang w:eastAsia="zh-CN"/>
        </w:rPr>
        <w:t>的解是</w:t>
      </w:r>
      <w:r>
        <w:rPr>
          <w:color w:val="000000"/>
          <w:lang w:eastAsia="zh-CN"/>
        </w:rPr>
        <w:t>a</w:t>
      </w:r>
      <w:r>
        <w:rPr>
          <w:color w:val="000000"/>
          <w:lang w:eastAsia="zh-CN"/>
        </w:rPr>
        <w:t>，求关于</w:t>
      </w:r>
      <w:r>
        <w:rPr>
          <w:color w:val="000000"/>
          <w:lang w:eastAsia="zh-CN"/>
        </w:rPr>
        <w:t>y</w:t>
      </w:r>
      <w:r>
        <w:rPr>
          <w:color w:val="000000"/>
          <w:lang w:eastAsia="zh-CN"/>
        </w:rPr>
        <w:t>的方程</w:t>
      </w:r>
      <w:r>
        <w:rPr>
          <w:noProof/>
          <w:lang w:eastAsia="zh-CN"/>
        </w:rPr>
        <w:drawing>
          <wp:inline distT="0" distB="0" distL="0" distR="0">
            <wp:extent cx="143243" cy="152781"/>
            <wp:effectExtent l="0" t="0" r="0" b="0"/>
            <wp:docPr id="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143243" cy="152781"/>
                    </a:xfrm>
                    <a:prstGeom prst="rect">
                      <a:avLst/>
                    </a:prstGeom>
                  </pic:spPr>
                </pic:pic>
              </a:graphicData>
            </a:graphic>
          </wp:inline>
        </w:drawing>
      </w:r>
      <w:r>
        <w:rPr>
          <w:color w:val="000000"/>
          <w:lang w:eastAsia="zh-CN"/>
        </w:rPr>
        <w:t>+ay=0</w:t>
      </w:r>
      <w:r>
        <w:rPr>
          <w:color w:val="000000"/>
          <w:lang w:eastAsia="zh-CN"/>
        </w:rPr>
        <w:t>的解</w:t>
      </w:r>
      <w:r>
        <w:rPr>
          <w:color w:val="000000"/>
          <w:lang w:eastAsia="zh-CN"/>
        </w:rPr>
        <w:t xml:space="preserve">.    </w:t>
      </w:r>
    </w:p>
    <w:p w:rsidR="00211199" w:rsidRDefault="0077605C">
      <w:pPr>
        <w:spacing w:after="0"/>
      </w:pPr>
      <w:r>
        <w:rPr>
          <w:color w:val="000000"/>
        </w:rPr>
        <w:t>94</w:t>
      </w:r>
      <w:r>
        <w:rPr>
          <w:color w:val="000000"/>
        </w:rPr>
        <w:t>、先化简，再求值：</w:t>
      </w:r>
      <w:r>
        <w:br/>
      </w:r>
      <w:r>
        <w:rPr>
          <w:color w:val="000000"/>
        </w:rPr>
        <w:t>（</w:t>
      </w:r>
      <w:r>
        <w:rPr>
          <w:color w:val="000000"/>
        </w:rPr>
        <w:t>1</w:t>
      </w:r>
      <w:r>
        <w:rPr>
          <w:color w:val="000000"/>
        </w:rPr>
        <w:t>）</w:t>
      </w:r>
      <w:r>
        <w:rPr>
          <w:color w:val="000000"/>
        </w:rPr>
        <w:t>y(x+y)+(x+y)(x-y)-x</w:t>
      </w:r>
      <w:r>
        <w:rPr>
          <w:color w:val="000000"/>
          <w:vertAlign w:val="superscript"/>
        </w:rPr>
        <w:t>2</w:t>
      </w:r>
      <w:r>
        <w:rPr>
          <w:color w:val="000000"/>
          <w:vertAlign w:val="superscript"/>
        </w:rPr>
        <w:t>，其中</w:t>
      </w:r>
      <w:r>
        <w:rPr>
          <w:color w:val="000000"/>
          <w:vertAlign w:val="superscript"/>
        </w:rPr>
        <w:t>x=-2</w:t>
      </w:r>
      <w:r>
        <w:rPr>
          <w:color w:val="000000"/>
          <w:vertAlign w:val="superscript"/>
        </w:rPr>
        <w:t>，</w:t>
      </w:r>
      <w:r>
        <w:rPr>
          <w:color w:val="000000"/>
          <w:vertAlign w:val="superscript"/>
        </w:rPr>
        <w:t>y=</w:t>
      </w:r>
      <w:r>
        <w:rPr>
          <w:noProof/>
          <w:lang w:eastAsia="zh-CN"/>
        </w:rPr>
        <w:drawing>
          <wp:inline distT="0" distB="0" distL="0" distR="0">
            <wp:extent cx="124143" cy="267373"/>
            <wp:effectExtent l="0" t="0" r="0" b="0"/>
            <wp:docPr id="16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143" cy="267373"/>
                    </a:xfrm>
                    <a:prstGeom prst="rect">
                      <a:avLst/>
                    </a:prstGeom>
                  </pic:spPr>
                </pic:pic>
              </a:graphicData>
            </a:graphic>
          </wp:inline>
        </w:drawing>
      </w:r>
      <w:r>
        <w:rPr>
          <w:color w:val="000000"/>
          <w:vertAlign w:val="superscript"/>
        </w:rPr>
        <w:t>；</w:t>
      </w:r>
      <w:r>
        <w:br/>
      </w:r>
      <w:r>
        <w:rPr>
          <w:color w:val="000000"/>
        </w:rPr>
        <w:t>（</w:t>
      </w:r>
      <w:r>
        <w:rPr>
          <w:color w:val="000000"/>
        </w:rPr>
        <w:t>2</w:t>
      </w:r>
      <w:r>
        <w:rPr>
          <w:color w:val="000000"/>
        </w:rPr>
        <w:t>）（</w:t>
      </w:r>
      <w:r>
        <w:rPr>
          <w:color w:val="000000"/>
        </w:rPr>
        <w:t>x+y</w:t>
      </w:r>
      <w:r>
        <w:rPr>
          <w:color w:val="000000"/>
        </w:rPr>
        <w:t>）</w:t>
      </w:r>
      <w:r>
        <w:rPr>
          <w:color w:val="000000"/>
          <w:vertAlign w:val="superscript"/>
        </w:rPr>
        <w:t>2</w:t>
      </w:r>
      <w:r>
        <w:rPr>
          <w:color w:val="000000"/>
        </w:rPr>
        <w:t>-2x</w:t>
      </w:r>
      <w:r>
        <w:rPr>
          <w:color w:val="000000"/>
        </w:rPr>
        <w:t>（</w:t>
      </w:r>
      <w:r>
        <w:rPr>
          <w:color w:val="000000"/>
        </w:rPr>
        <w:t>x+y</w:t>
      </w:r>
      <w:r>
        <w:rPr>
          <w:color w:val="000000"/>
        </w:rPr>
        <w:t>），其中</w:t>
      </w:r>
      <w:r>
        <w:rPr>
          <w:color w:val="000000"/>
        </w:rPr>
        <w:t>x=3</w:t>
      </w:r>
      <w:r>
        <w:rPr>
          <w:color w:val="000000"/>
        </w:rPr>
        <w:t>，</w:t>
      </w:r>
      <w:r>
        <w:rPr>
          <w:color w:val="000000"/>
        </w:rPr>
        <w:t>y=2</w:t>
      </w:r>
      <w:r>
        <w:rPr>
          <w:color w:val="000000"/>
        </w:rPr>
        <w:t>．</w:t>
      </w:r>
      <w:r>
        <w:rPr>
          <w:color w:val="000000"/>
        </w:rPr>
        <w:t xml:space="preserve">    </w:t>
      </w:r>
    </w:p>
    <w:p w:rsidR="00211199" w:rsidRDefault="0077605C">
      <w:pPr>
        <w:spacing w:after="0"/>
        <w:rPr>
          <w:lang w:eastAsia="zh-CN"/>
        </w:rPr>
      </w:pPr>
      <w:r>
        <w:rPr>
          <w:color w:val="000000"/>
        </w:rPr>
        <w:t>95</w:t>
      </w:r>
      <w:r>
        <w:rPr>
          <w:color w:val="000000"/>
        </w:rPr>
        <w:t>、（</w:t>
      </w:r>
      <w:r>
        <w:rPr>
          <w:color w:val="000000"/>
        </w:rPr>
        <w:t>1</w:t>
      </w:r>
      <w:r>
        <w:rPr>
          <w:color w:val="000000"/>
        </w:rPr>
        <w:t>）</w:t>
      </w:r>
      <w:r>
        <w:rPr>
          <w:color w:val="000000"/>
        </w:rPr>
        <w:t>5x-</w:t>
      </w:r>
      <w:r>
        <w:rPr>
          <w:color w:val="000000"/>
        </w:rPr>
        <w:t>（</w:t>
      </w:r>
      <w:r>
        <w:rPr>
          <w:color w:val="000000"/>
        </w:rPr>
        <w:t>3x-2y</w:t>
      </w:r>
      <w:r>
        <w:rPr>
          <w:color w:val="000000"/>
        </w:rPr>
        <w:t>）</w:t>
      </w:r>
      <w:r>
        <w:rPr>
          <w:color w:val="000000"/>
        </w:rPr>
        <w:t>-3</w:t>
      </w:r>
      <w:r>
        <w:rPr>
          <w:color w:val="000000"/>
        </w:rPr>
        <w:t>（</w:t>
      </w:r>
      <w:r>
        <w:rPr>
          <w:color w:val="000000"/>
        </w:rPr>
        <w:t>x+y</w:t>
      </w:r>
      <w:r>
        <w:rPr>
          <w:color w:val="000000"/>
        </w:rPr>
        <w:t>），其中</w:t>
      </w:r>
      <w:r>
        <w:rPr>
          <w:color w:val="000000"/>
        </w:rPr>
        <w:t>x=-2</w:t>
      </w:r>
      <w:r>
        <w:rPr>
          <w:color w:val="000000"/>
        </w:rPr>
        <w:t>，</w:t>
      </w:r>
      <w:r>
        <w:rPr>
          <w:color w:val="000000"/>
        </w:rPr>
        <w:t>y=1</w:t>
      </w:r>
      <w:r>
        <w:rPr>
          <w:color w:val="000000"/>
        </w:rPr>
        <w:t>．</w:t>
      </w:r>
      <w:r>
        <w:br/>
      </w:r>
      <w:r>
        <w:rPr>
          <w:color w:val="000000"/>
          <w:lang w:eastAsia="zh-CN"/>
        </w:rPr>
        <w:t>（</w:t>
      </w:r>
      <w:r>
        <w:rPr>
          <w:color w:val="000000"/>
          <w:lang w:eastAsia="zh-CN"/>
        </w:rPr>
        <w:t>2</w:t>
      </w:r>
      <w:r>
        <w:rPr>
          <w:color w:val="000000"/>
          <w:lang w:eastAsia="zh-CN"/>
        </w:rPr>
        <w:t>）先化简，再求值：</w:t>
      </w:r>
      <w:r>
        <w:rPr>
          <w:color w:val="000000"/>
          <w:lang w:eastAsia="zh-CN"/>
        </w:rPr>
        <w:t>a</w:t>
      </w:r>
      <w:r>
        <w:rPr>
          <w:color w:val="000000"/>
          <w:lang w:eastAsia="zh-CN"/>
        </w:rPr>
        <w:t>（</w:t>
      </w:r>
      <w:r>
        <w:rPr>
          <w:color w:val="000000"/>
          <w:lang w:eastAsia="zh-CN"/>
        </w:rPr>
        <w:t>a</w:t>
      </w:r>
      <w:r>
        <w:rPr>
          <w:color w:val="000000"/>
          <w:lang w:eastAsia="zh-CN"/>
        </w:rPr>
        <w:t>－</w:t>
      </w:r>
      <w:r>
        <w:rPr>
          <w:color w:val="000000"/>
          <w:lang w:eastAsia="zh-CN"/>
        </w:rPr>
        <w:t>1</w:t>
      </w:r>
      <w:r>
        <w:rPr>
          <w:color w:val="000000"/>
          <w:lang w:eastAsia="zh-CN"/>
        </w:rPr>
        <w:t>）－（</w:t>
      </w:r>
      <w:r>
        <w:rPr>
          <w:color w:val="000000"/>
          <w:lang w:eastAsia="zh-CN"/>
        </w:rPr>
        <w:t>a</w:t>
      </w:r>
      <w:r>
        <w:rPr>
          <w:color w:val="000000"/>
          <w:vertAlign w:val="superscript"/>
          <w:lang w:eastAsia="zh-CN"/>
        </w:rPr>
        <w:t>2</w:t>
      </w:r>
      <w:r>
        <w:rPr>
          <w:color w:val="000000"/>
          <w:lang w:eastAsia="zh-CN"/>
        </w:rPr>
        <w:t>－</w:t>
      </w:r>
      <w:r>
        <w:rPr>
          <w:color w:val="000000"/>
          <w:lang w:eastAsia="zh-CN"/>
        </w:rPr>
        <w:t>b</w:t>
      </w:r>
      <w:r>
        <w:rPr>
          <w:color w:val="000000"/>
          <w:lang w:eastAsia="zh-CN"/>
        </w:rPr>
        <w:t>）</w:t>
      </w:r>
      <w:r>
        <w:rPr>
          <w:color w:val="000000"/>
          <w:lang w:eastAsia="zh-CN"/>
        </w:rPr>
        <w:t xml:space="preserve">= </w:t>
      </w:r>
      <w:r>
        <w:rPr>
          <w:color w:val="000000"/>
          <w:lang w:eastAsia="zh-CN"/>
        </w:rPr>
        <w:t>－</w:t>
      </w:r>
      <w:r>
        <w:rPr>
          <w:color w:val="000000"/>
          <w:lang w:eastAsia="zh-CN"/>
        </w:rPr>
        <w:t>5 </w:t>
      </w:r>
      <w:r>
        <w:rPr>
          <w:color w:val="000000"/>
          <w:lang w:eastAsia="zh-CN"/>
        </w:rPr>
        <w:t>求：代数式</w:t>
      </w:r>
      <w:r>
        <w:rPr>
          <w:color w:val="000000"/>
          <w:lang w:eastAsia="zh-CN"/>
        </w:rPr>
        <w:t xml:space="preserve"> </w:t>
      </w:r>
      <w:r>
        <w:rPr>
          <w:noProof/>
          <w:lang w:eastAsia="zh-CN"/>
        </w:rPr>
        <w:drawing>
          <wp:inline distT="0" distB="0" distL="0" distR="0">
            <wp:extent cx="372415" cy="305575"/>
            <wp:effectExtent l="0" t="0" r="0" b="0"/>
            <wp:docPr id="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372415" cy="305575"/>
                    </a:xfrm>
                    <a:prstGeom prst="rect">
                      <a:avLst/>
                    </a:prstGeom>
                  </pic:spPr>
                </pic:pic>
              </a:graphicData>
            </a:graphic>
          </wp:inline>
        </w:drawing>
      </w:r>
      <w:r>
        <w:rPr>
          <w:color w:val="000000"/>
          <w:lang w:eastAsia="zh-CN"/>
        </w:rPr>
        <w:t>－</w:t>
      </w:r>
      <w:r>
        <w:rPr>
          <w:color w:val="000000"/>
          <w:lang w:eastAsia="zh-CN"/>
        </w:rPr>
        <w:t>ab</w:t>
      </w:r>
      <w:r>
        <w:rPr>
          <w:color w:val="000000"/>
          <w:lang w:eastAsia="zh-CN"/>
        </w:rPr>
        <w:t>的值．</w:t>
      </w:r>
      <w:r>
        <w:rPr>
          <w:color w:val="000000"/>
          <w:lang w:eastAsia="zh-CN"/>
        </w:rPr>
        <w:t xml:space="preserve">    </w:t>
      </w:r>
    </w:p>
    <w:p w:rsidR="00211199" w:rsidRDefault="0077605C">
      <w:pPr>
        <w:spacing w:after="0"/>
      </w:pPr>
      <w:r>
        <w:rPr>
          <w:color w:val="000000"/>
        </w:rPr>
        <w:t>96</w:t>
      </w:r>
      <w:r>
        <w:rPr>
          <w:color w:val="000000"/>
        </w:rPr>
        <w:t>、（</w:t>
      </w:r>
      <w:r>
        <w:rPr>
          <w:color w:val="000000"/>
        </w:rPr>
        <w:t>1</w:t>
      </w:r>
      <w:r>
        <w:rPr>
          <w:color w:val="000000"/>
        </w:rPr>
        <w:t>）</w:t>
      </w:r>
      <w:r>
        <w:rPr>
          <w:noProof/>
          <w:lang w:eastAsia="zh-CN"/>
        </w:rPr>
        <w:drawing>
          <wp:inline distT="0" distB="0" distL="0" distR="0">
            <wp:extent cx="945363" cy="267373"/>
            <wp:effectExtent l="0" t="0" r="0" b="0"/>
            <wp:docPr id="17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6"/>
                    <a:stretch>
                      <a:fillRect/>
                    </a:stretch>
                  </pic:blipFill>
                  <pic:spPr>
                    <a:xfrm>
                      <a:off x="0" y="0"/>
                      <a:ext cx="945363" cy="267373"/>
                    </a:xfrm>
                    <a:prstGeom prst="rect">
                      <a:avLst/>
                    </a:prstGeom>
                  </pic:spPr>
                </pic:pic>
              </a:graphicData>
            </a:graphic>
          </wp:inline>
        </w:drawing>
      </w:r>
      <w:r>
        <w:br/>
      </w:r>
      <w:r>
        <w:rPr>
          <w:color w:val="000000"/>
        </w:rPr>
        <w:t>（</w:t>
      </w:r>
      <w:r>
        <w:rPr>
          <w:color w:val="000000"/>
        </w:rPr>
        <w:t>2</w:t>
      </w:r>
      <w:r>
        <w:rPr>
          <w:color w:val="000000"/>
        </w:rPr>
        <w:t>）</w:t>
      </w:r>
      <w:r>
        <w:rPr>
          <w:noProof/>
          <w:lang w:eastAsia="zh-CN"/>
        </w:rPr>
        <w:drawing>
          <wp:inline distT="0" distB="0" distL="0" distR="0">
            <wp:extent cx="2148561" cy="190983"/>
            <wp:effectExtent l="0" t="0" r="0" b="0"/>
            <wp:docPr id="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7"/>
                    <a:stretch>
                      <a:fillRect/>
                    </a:stretch>
                  </pic:blipFill>
                  <pic:spPr>
                    <a:xfrm>
                      <a:off x="0" y="0"/>
                      <a:ext cx="2148561" cy="190983"/>
                    </a:xfrm>
                    <a:prstGeom prst="rect">
                      <a:avLst/>
                    </a:prstGeom>
                  </pic:spPr>
                </pic:pic>
              </a:graphicData>
            </a:graphic>
          </wp:inline>
        </w:drawing>
      </w:r>
      <w:r>
        <w:br/>
      </w:r>
      <w:r>
        <w:rPr>
          <w:color w:val="000000"/>
        </w:rPr>
        <w:t>（</w:t>
      </w:r>
      <w:r>
        <w:rPr>
          <w:color w:val="000000"/>
        </w:rPr>
        <w:t>3</w:t>
      </w:r>
      <w:r>
        <w:rPr>
          <w:color w:val="000000"/>
        </w:rPr>
        <w:t>）</w:t>
      </w:r>
      <w:r>
        <w:rPr>
          <w:noProof/>
          <w:lang w:eastAsia="zh-CN"/>
        </w:rPr>
        <w:drawing>
          <wp:inline distT="0" distB="0" distL="0" distR="0">
            <wp:extent cx="1671104" cy="267373"/>
            <wp:effectExtent l="0" t="0" r="0" b="0"/>
            <wp:docPr id="17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8"/>
                    <a:stretch>
                      <a:fillRect/>
                    </a:stretch>
                  </pic:blipFill>
                  <pic:spPr>
                    <a:xfrm>
                      <a:off x="0" y="0"/>
                      <a:ext cx="1671104" cy="267373"/>
                    </a:xfrm>
                    <a:prstGeom prst="rect">
                      <a:avLst/>
                    </a:prstGeom>
                  </pic:spPr>
                </pic:pic>
              </a:graphicData>
            </a:graphic>
          </wp:inline>
        </w:drawing>
      </w:r>
      <w:r>
        <w:br/>
      </w:r>
      <w:r>
        <w:rPr>
          <w:color w:val="000000"/>
        </w:rPr>
        <w:t>（</w:t>
      </w:r>
      <w:r>
        <w:rPr>
          <w:color w:val="000000"/>
        </w:rPr>
        <w:t>4</w:t>
      </w:r>
      <w:r>
        <w:rPr>
          <w:color w:val="000000"/>
        </w:rPr>
        <w:t>）</w:t>
      </w:r>
      <w:r>
        <w:rPr>
          <w:noProof/>
          <w:lang w:eastAsia="zh-CN"/>
        </w:rPr>
        <w:drawing>
          <wp:inline distT="0" distB="0" distL="0" distR="0">
            <wp:extent cx="1823885" cy="267373"/>
            <wp:effectExtent l="0" t="0" r="0" b="0"/>
            <wp:docPr id="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9"/>
                    <a:stretch>
                      <a:fillRect/>
                    </a:stretch>
                  </pic:blipFill>
                  <pic:spPr>
                    <a:xfrm>
                      <a:off x="0" y="0"/>
                      <a:ext cx="1823885" cy="267373"/>
                    </a:xfrm>
                    <a:prstGeom prst="rect">
                      <a:avLst/>
                    </a:prstGeom>
                  </pic:spPr>
                </pic:pic>
              </a:graphicData>
            </a:graphic>
          </wp:inline>
        </w:drawing>
      </w:r>
      <w:r>
        <w:rPr>
          <w:color w:val="000000"/>
        </w:rPr>
        <w:t xml:space="preserve">     </w:t>
      </w:r>
    </w:p>
    <w:p w:rsidR="00211199" w:rsidRDefault="0077605C">
      <w:pPr>
        <w:spacing w:after="0"/>
      </w:pPr>
      <w:r>
        <w:rPr>
          <w:color w:val="000000"/>
        </w:rPr>
        <w:t>97</w:t>
      </w:r>
      <w:r>
        <w:rPr>
          <w:color w:val="000000"/>
        </w:rPr>
        <w:t>、计算</w:t>
      </w:r>
      <w:r>
        <w:br/>
      </w:r>
      <w:r>
        <w:rPr>
          <w:color w:val="000000"/>
        </w:rPr>
        <w:t>（</w:t>
      </w:r>
      <w:r>
        <w:rPr>
          <w:color w:val="000000"/>
        </w:rPr>
        <w:t>1</w:t>
      </w:r>
      <w:r>
        <w:rPr>
          <w:color w:val="000000"/>
        </w:rPr>
        <w:t>）</w:t>
      </w:r>
      <w:r>
        <w:rPr>
          <w:color w:val="000000"/>
        </w:rPr>
        <w:t xml:space="preserve">  </w:t>
      </w:r>
      <w:r>
        <w:rPr>
          <w:noProof/>
          <w:lang w:eastAsia="zh-CN"/>
        </w:rPr>
        <w:drawing>
          <wp:inline distT="0" distB="0" distL="0" distR="0">
            <wp:extent cx="1814335" cy="305575"/>
            <wp:effectExtent l="0" t="0" r="0" b="0"/>
            <wp:docPr id="17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0"/>
                    <a:stretch>
                      <a:fillRect/>
                    </a:stretch>
                  </pic:blipFill>
                  <pic:spPr>
                    <a:xfrm>
                      <a:off x="0" y="0"/>
                      <a:ext cx="1814335" cy="305575"/>
                    </a:xfrm>
                    <a:prstGeom prst="rect">
                      <a:avLst/>
                    </a:prstGeom>
                  </pic:spPr>
                </pic:pic>
              </a:graphicData>
            </a:graphic>
          </wp:inline>
        </w:drawing>
      </w:r>
      <w:r>
        <w:rPr>
          <w:color w:val="000000"/>
        </w:rPr>
        <w:t>（</w:t>
      </w:r>
      <w:r>
        <w:rPr>
          <w:color w:val="000000"/>
        </w:rPr>
        <w:t>2</w:t>
      </w:r>
      <w:r>
        <w:rPr>
          <w:color w:val="000000"/>
        </w:rPr>
        <w:t>）（</w:t>
      </w:r>
      <w:r>
        <w:rPr>
          <w:color w:val="000000"/>
        </w:rPr>
        <w:t>-2x</w:t>
      </w:r>
      <w:r>
        <w:rPr>
          <w:color w:val="000000"/>
        </w:rPr>
        <w:t>）</w:t>
      </w:r>
      <w:r>
        <w:rPr>
          <w:color w:val="000000"/>
          <w:vertAlign w:val="superscript"/>
        </w:rPr>
        <w:t>3</w:t>
      </w:r>
      <w:r>
        <w:rPr>
          <w:color w:val="000000"/>
        </w:rPr>
        <w:t>-(-x)(3x)</w:t>
      </w:r>
      <w:r>
        <w:rPr>
          <w:color w:val="000000"/>
          <w:vertAlign w:val="superscript"/>
        </w:rPr>
        <w:t>2</w:t>
      </w:r>
      <w:r>
        <w:rPr>
          <w:color w:val="000000"/>
        </w:rPr>
        <w:t> </w:t>
      </w:r>
      <w:r>
        <w:rPr>
          <w:color w:val="000000"/>
        </w:rPr>
        <w:t>（</w:t>
      </w:r>
      <w:r>
        <w:rPr>
          <w:color w:val="000000"/>
        </w:rPr>
        <w:t>3</w:t>
      </w:r>
      <w:r>
        <w:rPr>
          <w:color w:val="000000"/>
        </w:rPr>
        <w:t>）</w:t>
      </w:r>
      <w:r>
        <w:rPr>
          <w:color w:val="000000"/>
        </w:rPr>
        <w:t>(2a+1)</w:t>
      </w:r>
      <w:r>
        <w:rPr>
          <w:color w:val="000000"/>
          <w:vertAlign w:val="superscript"/>
        </w:rPr>
        <w:t>2</w:t>
      </w:r>
      <w:r>
        <w:rPr>
          <w:color w:val="000000"/>
        </w:rPr>
        <w:t xml:space="preserve">+(2a+1)(-1+2a)    </w:t>
      </w:r>
    </w:p>
    <w:p w:rsidR="00211199" w:rsidRDefault="0077605C">
      <w:pPr>
        <w:spacing w:after="0"/>
      </w:pPr>
      <w:r>
        <w:rPr>
          <w:color w:val="000000"/>
        </w:rPr>
        <w:t>98</w:t>
      </w:r>
      <w:r>
        <w:rPr>
          <w:color w:val="000000"/>
        </w:rPr>
        <w:t>、已知</w:t>
      </w:r>
      <w:r>
        <w:rPr>
          <w:color w:val="000000"/>
        </w:rPr>
        <w:t>10</w:t>
      </w:r>
      <w:r>
        <w:rPr>
          <w:color w:val="000000"/>
          <w:vertAlign w:val="superscript"/>
        </w:rPr>
        <w:t>x</w:t>
      </w:r>
      <w:r>
        <w:rPr>
          <w:color w:val="000000"/>
        </w:rPr>
        <w:t>=5</w:t>
      </w:r>
      <w:r>
        <w:rPr>
          <w:color w:val="000000"/>
        </w:rPr>
        <w:t>，</w:t>
      </w:r>
      <w:r>
        <w:rPr>
          <w:color w:val="000000"/>
        </w:rPr>
        <w:t>10</w:t>
      </w:r>
      <w:r>
        <w:rPr>
          <w:color w:val="000000"/>
          <w:vertAlign w:val="superscript"/>
        </w:rPr>
        <w:t>y</w:t>
      </w:r>
      <w:r>
        <w:rPr>
          <w:color w:val="000000"/>
        </w:rPr>
        <w:t>=6</w:t>
      </w:r>
      <w:r>
        <w:rPr>
          <w:color w:val="000000"/>
        </w:rPr>
        <w:t>，求（</w:t>
      </w:r>
      <w:r>
        <w:rPr>
          <w:color w:val="000000"/>
        </w:rPr>
        <w:t>1</w:t>
      </w:r>
      <w:r>
        <w:rPr>
          <w:color w:val="000000"/>
        </w:rPr>
        <w:t>）</w:t>
      </w:r>
      <w:r>
        <w:rPr>
          <w:color w:val="000000"/>
        </w:rPr>
        <w:t>10</w:t>
      </w:r>
      <w:r>
        <w:rPr>
          <w:color w:val="000000"/>
          <w:vertAlign w:val="superscript"/>
        </w:rPr>
        <w:t>2x+y</w:t>
      </w:r>
      <w:r>
        <w:rPr>
          <w:color w:val="000000"/>
        </w:rPr>
        <w:t>；（</w:t>
      </w:r>
      <w:r>
        <w:rPr>
          <w:color w:val="000000"/>
        </w:rPr>
        <w:t>2</w:t>
      </w:r>
      <w:r>
        <w:rPr>
          <w:color w:val="000000"/>
        </w:rPr>
        <w:t>）</w:t>
      </w:r>
      <w:r>
        <w:rPr>
          <w:color w:val="000000"/>
        </w:rPr>
        <w:t>10</w:t>
      </w:r>
      <w:r>
        <w:rPr>
          <w:color w:val="000000"/>
          <w:vertAlign w:val="superscript"/>
        </w:rPr>
        <w:t>3x-2y</w:t>
      </w:r>
    </w:p>
    <w:p w:rsidR="00211199" w:rsidRDefault="0077605C">
      <w:pPr>
        <w:spacing w:after="0"/>
      </w:pPr>
      <w:r>
        <w:rPr>
          <w:color w:val="000000"/>
        </w:rPr>
        <w:t>99</w:t>
      </w:r>
      <w:r>
        <w:rPr>
          <w:color w:val="000000"/>
        </w:rPr>
        <w:t>、先化简，后求值：</w:t>
      </w:r>
      <w:r>
        <w:rPr>
          <w:noProof/>
          <w:lang w:eastAsia="zh-CN"/>
        </w:rPr>
        <w:drawing>
          <wp:inline distT="0" distB="0" distL="0" distR="0">
            <wp:extent cx="563397" cy="190983"/>
            <wp:effectExtent l="0" t="0" r="0" b="0"/>
            <wp:docPr id="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1"/>
                    <a:stretch>
                      <a:fillRect/>
                    </a:stretch>
                  </pic:blipFill>
                  <pic:spPr>
                    <a:xfrm>
                      <a:off x="0" y="0"/>
                      <a:ext cx="563397" cy="190983"/>
                    </a:xfrm>
                    <a:prstGeom prst="rect">
                      <a:avLst/>
                    </a:prstGeom>
                  </pic:spPr>
                </pic:pic>
              </a:graphicData>
            </a:graphic>
          </wp:inline>
        </w:drawing>
      </w:r>
      <w:r>
        <w:rPr>
          <w:color w:val="000000"/>
        </w:rPr>
        <w:t>-</w:t>
      </w:r>
      <w:r>
        <w:rPr>
          <w:color w:val="000000"/>
        </w:rPr>
        <w:t>（</w:t>
      </w:r>
      <w:r>
        <w:rPr>
          <w:color w:val="000000"/>
        </w:rPr>
        <w:t>x+y</w:t>
      </w:r>
      <w:r>
        <w:rPr>
          <w:color w:val="000000"/>
        </w:rPr>
        <w:t>）（</w:t>
      </w:r>
      <w:r>
        <w:rPr>
          <w:color w:val="000000"/>
        </w:rPr>
        <w:t>x-y</w:t>
      </w:r>
      <w:r>
        <w:rPr>
          <w:color w:val="000000"/>
        </w:rPr>
        <w:t>），其中</w:t>
      </w:r>
      <w:r>
        <w:rPr>
          <w:color w:val="000000"/>
        </w:rPr>
        <w:t>x=2</w:t>
      </w:r>
      <w:r>
        <w:rPr>
          <w:color w:val="000000"/>
        </w:rPr>
        <w:t>，</w:t>
      </w:r>
      <w:r>
        <w:rPr>
          <w:color w:val="000000"/>
        </w:rPr>
        <w:t>y=-1</w:t>
      </w:r>
      <w:r>
        <w:rPr>
          <w:color w:val="000000"/>
        </w:rPr>
        <w:t>。</w:t>
      </w:r>
      <w:r>
        <w:rPr>
          <w:color w:val="000000"/>
        </w:rPr>
        <w:t xml:space="preserve">    </w:t>
      </w:r>
    </w:p>
    <w:p w:rsidR="00211199" w:rsidRDefault="0077605C">
      <w:pPr>
        <w:spacing w:after="0"/>
      </w:pPr>
      <w:r>
        <w:rPr>
          <w:color w:val="000000"/>
        </w:rPr>
        <w:t>100</w:t>
      </w:r>
      <w:r>
        <w:rPr>
          <w:color w:val="000000"/>
        </w:rPr>
        <w:t>、化简：</w:t>
      </w:r>
      <w:r>
        <w:rPr>
          <w:noProof/>
          <w:lang w:eastAsia="zh-CN"/>
        </w:rPr>
        <w:drawing>
          <wp:inline distT="0" distB="0" distL="0" distR="0">
            <wp:extent cx="582498" cy="267373"/>
            <wp:effectExtent l="0" t="0" r="0" b="0"/>
            <wp:docPr id="17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2"/>
                    <a:stretch>
                      <a:fillRect/>
                    </a:stretch>
                  </pic:blipFill>
                  <pic:spPr>
                    <a:xfrm>
                      <a:off x="0" y="0"/>
                      <a:ext cx="582498" cy="267373"/>
                    </a:xfrm>
                    <a:prstGeom prst="rect">
                      <a:avLst/>
                    </a:prstGeom>
                  </pic:spPr>
                </pic:pic>
              </a:graphicData>
            </a:graphic>
          </wp:inline>
        </w:drawing>
      </w:r>
      <w:r>
        <w:rPr>
          <w:color w:val="000000"/>
        </w:rPr>
        <w:t>．</w:t>
      </w:r>
      <w:r>
        <w:rPr>
          <w:color w:val="000000"/>
        </w:rPr>
        <w:t xml:space="preserve">    </w:t>
      </w:r>
    </w:p>
    <w:p w:rsidR="00211199" w:rsidRDefault="0077605C">
      <w:pPr>
        <w:spacing w:after="0"/>
        <w:rPr>
          <w:lang w:eastAsia="zh-CN"/>
        </w:rPr>
      </w:pPr>
      <w:r>
        <w:rPr>
          <w:color w:val="000000"/>
          <w:lang w:eastAsia="zh-CN"/>
        </w:rPr>
        <w:t>101</w:t>
      </w:r>
      <w:r>
        <w:rPr>
          <w:color w:val="000000"/>
          <w:lang w:eastAsia="zh-CN"/>
        </w:rPr>
        <w:t>、计算：</w:t>
      </w:r>
      <w:r>
        <w:rPr>
          <w:noProof/>
          <w:lang w:eastAsia="zh-CN"/>
        </w:rPr>
        <w:drawing>
          <wp:inline distT="0" distB="0" distL="0" distR="0">
            <wp:extent cx="2301342" cy="267373"/>
            <wp:effectExtent l="0" t="0" r="0" b="0"/>
            <wp:docPr id="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3"/>
                    <a:stretch>
                      <a:fillRect/>
                    </a:stretch>
                  </pic:blipFill>
                  <pic:spPr>
                    <a:xfrm>
                      <a:off x="0" y="0"/>
                      <a:ext cx="2301342" cy="267373"/>
                    </a:xfrm>
                    <a:prstGeom prst="rect">
                      <a:avLst/>
                    </a:prstGeom>
                  </pic:spPr>
                </pic:pic>
              </a:graphicData>
            </a:graphic>
          </wp:inline>
        </w:drawing>
      </w:r>
      <w:r>
        <w:rPr>
          <w:color w:val="000000"/>
          <w:lang w:eastAsia="zh-CN"/>
        </w:rPr>
        <w:t>﹣</w:t>
      </w:r>
      <w:r>
        <w:rPr>
          <w:noProof/>
          <w:lang w:eastAsia="zh-CN"/>
        </w:rPr>
        <w:drawing>
          <wp:inline distT="0" distB="0" distL="0" distR="0">
            <wp:extent cx="1432370" cy="305575"/>
            <wp:effectExtent l="0" t="0" r="0" b="0"/>
            <wp:docPr id="1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4"/>
                    <a:stretch>
                      <a:fillRect/>
                    </a:stretch>
                  </pic:blipFill>
                  <pic:spPr>
                    <a:xfrm>
                      <a:off x="0" y="0"/>
                      <a:ext cx="1432370" cy="305575"/>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102</w:t>
      </w:r>
      <w:r>
        <w:rPr>
          <w:color w:val="000000"/>
          <w:lang w:eastAsia="zh-CN"/>
        </w:rPr>
        <w:t>、基本事实：若</w:t>
      </w:r>
      <w:r>
        <w:rPr>
          <w:color w:val="000000"/>
          <w:lang w:eastAsia="zh-CN"/>
        </w:rPr>
        <w:t>a</w:t>
      </w:r>
      <w:r>
        <w:rPr>
          <w:color w:val="000000"/>
          <w:vertAlign w:val="superscript"/>
          <w:lang w:eastAsia="zh-CN"/>
        </w:rPr>
        <w:t>m</w:t>
      </w:r>
      <w:r>
        <w:rPr>
          <w:color w:val="000000"/>
          <w:lang w:eastAsia="zh-CN"/>
        </w:rPr>
        <w:t>=a</w:t>
      </w:r>
      <w:r>
        <w:rPr>
          <w:color w:val="000000"/>
          <w:vertAlign w:val="superscript"/>
          <w:lang w:eastAsia="zh-CN"/>
        </w:rPr>
        <w:t>n</w:t>
      </w:r>
      <w:r>
        <w:rPr>
          <w:color w:val="000000"/>
          <w:lang w:eastAsia="zh-CN"/>
        </w:rPr>
        <w:t>（</w:t>
      </w:r>
      <w:r>
        <w:rPr>
          <w:color w:val="000000"/>
          <w:lang w:eastAsia="zh-CN"/>
        </w:rPr>
        <w:t>a</w:t>
      </w:r>
      <w:r>
        <w:rPr>
          <w:color w:val="000000"/>
          <w:lang w:eastAsia="zh-CN"/>
        </w:rPr>
        <w:t>＞</w:t>
      </w:r>
      <w:r>
        <w:rPr>
          <w:color w:val="000000"/>
          <w:lang w:eastAsia="zh-CN"/>
        </w:rPr>
        <w:t>0</w:t>
      </w:r>
      <w:r>
        <w:rPr>
          <w:color w:val="000000"/>
          <w:lang w:eastAsia="zh-CN"/>
        </w:rPr>
        <w:t>且</w:t>
      </w:r>
      <w:r>
        <w:rPr>
          <w:color w:val="000000"/>
          <w:lang w:eastAsia="zh-CN"/>
        </w:rPr>
        <w:t>a≠1</w:t>
      </w:r>
      <w:r>
        <w:rPr>
          <w:color w:val="000000"/>
          <w:lang w:eastAsia="zh-CN"/>
        </w:rPr>
        <w:t>，</w:t>
      </w:r>
      <w:r>
        <w:rPr>
          <w:color w:val="000000"/>
          <w:lang w:eastAsia="zh-CN"/>
        </w:rPr>
        <w:t>m</w:t>
      </w:r>
      <w:r>
        <w:rPr>
          <w:color w:val="000000"/>
          <w:lang w:eastAsia="zh-CN"/>
        </w:rPr>
        <w:t>、</w:t>
      </w:r>
      <w:r>
        <w:rPr>
          <w:color w:val="000000"/>
          <w:lang w:eastAsia="zh-CN"/>
        </w:rPr>
        <w:t>n</w:t>
      </w:r>
      <w:r>
        <w:rPr>
          <w:color w:val="000000"/>
          <w:lang w:eastAsia="zh-CN"/>
        </w:rPr>
        <w:t>是正整数），则</w:t>
      </w:r>
      <w:r>
        <w:rPr>
          <w:color w:val="000000"/>
          <w:lang w:eastAsia="zh-CN"/>
        </w:rPr>
        <w:t>m=n</w:t>
      </w:r>
      <w:r>
        <w:rPr>
          <w:color w:val="000000"/>
          <w:lang w:eastAsia="zh-CN"/>
        </w:rPr>
        <w:t>．试利用上述基本事实分别求下列各等式中</w:t>
      </w:r>
      <w:r>
        <w:rPr>
          <w:color w:val="000000"/>
          <w:lang w:eastAsia="zh-CN"/>
        </w:rPr>
        <w:t>x</w:t>
      </w:r>
      <w:r>
        <w:rPr>
          <w:color w:val="000000"/>
          <w:lang w:eastAsia="zh-CN"/>
        </w:rPr>
        <w:t>的值：</w:t>
      </w:r>
      <w:r>
        <w:rPr>
          <w:color w:val="000000"/>
          <w:lang w:eastAsia="zh-CN"/>
        </w:rPr>
        <w:t>①2×8</w:t>
      </w:r>
      <w:r>
        <w:rPr>
          <w:color w:val="000000"/>
          <w:vertAlign w:val="superscript"/>
          <w:lang w:eastAsia="zh-CN"/>
        </w:rPr>
        <w:t>x</w:t>
      </w:r>
      <w:r>
        <w:rPr>
          <w:color w:val="000000"/>
          <w:lang w:eastAsia="zh-CN"/>
        </w:rPr>
        <w:t>=2</w:t>
      </w:r>
      <w:r>
        <w:rPr>
          <w:color w:val="000000"/>
          <w:vertAlign w:val="superscript"/>
          <w:lang w:eastAsia="zh-CN"/>
        </w:rPr>
        <w:t>7</w:t>
      </w:r>
      <w:r>
        <w:rPr>
          <w:color w:val="000000"/>
          <w:lang w:eastAsia="zh-CN"/>
        </w:rPr>
        <w:t>；</w:t>
      </w:r>
      <w:r>
        <w:rPr>
          <w:color w:val="000000"/>
          <w:lang w:eastAsia="zh-CN"/>
        </w:rPr>
        <w:t>  ②2</w:t>
      </w:r>
      <w:r>
        <w:rPr>
          <w:color w:val="000000"/>
          <w:vertAlign w:val="superscript"/>
          <w:lang w:eastAsia="zh-CN"/>
        </w:rPr>
        <w:t>x+2</w:t>
      </w:r>
      <w:r>
        <w:rPr>
          <w:color w:val="000000"/>
          <w:lang w:eastAsia="zh-CN"/>
        </w:rPr>
        <w:t>+2</w:t>
      </w:r>
      <w:r>
        <w:rPr>
          <w:color w:val="000000"/>
          <w:vertAlign w:val="superscript"/>
          <w:lang w:eastAsia="zh-CN"/>
        </w:rPr>
        <w:t>x+1</w:t>
      </w:r>
      <w:r>
        <w:rPr>
          <w:color w:val="000000"/>
          <w:lang w:eastAsia="zh-CN"/>
        </w:rPr>
        <w:t>=24</w:t>
      </w:r>
      <w:r>
        <w:rPr>
          <w:color w:val="000000"/>
          <w:lang w:eastAsia="zh-CN"/>
        </w:rPr>
        <w:t>．</w:t>
      </w:r>
      <w:r>
        <w:rPr>
          <w:color w:val="000000"/>
          <w:lang w:eastAsia="zh-CN"/>
        </w:rPr>
        <w:t xml:space="preserve">​    </w:t>
      </w:r>
    </w:p>
    <w:p w:rsidR="00211199" w:rsidRDefault="0077605C">
      <w:pPr>
        <w:spacing w:after="0"/>
      </w:pPr>
      <w:r>
        <w:rPr>
          <w:color w:val="000000"/>
          <w:lang w:eastAsia="zh-CN"/>
        </w:rPr>
        <w:t>103</w:t>
      </w:r>
      <w:r>
        <w:rPr>
          <w:color w:val="000000"/>
          <w:lang w:eastAsia="zh-CN"/>
        </w:rPr>
        <w:t>、</w:t>
      </w:r>
      <w:r>
        <w:rPr>
          <w:color w:val="000000"/>
          <w:lang w:eastAsia="zh-CN"/>
        </w:rPr>
        <w:t>“</w:t>
      </w:r>
      <w:r>
        <w:rPr>
          <w:color w:val="000000"/>
          <w:lang w:eastAsia="zh-CN"/>
        </w:rPr>
        <w:t>若</w:t>
      </w:r>
      <w:r>
        <w:rPr>
          <w:color w:val="000000"/>
          <w:lang w:eastAsia="zh-CN"/>
        </w:rPr>
        <w:t>a</w:t>
      </w:r>
      <w:r>
        <w:rPr>
          <w:color w:val="000000"/>
          <w:vertAlign w:val="superscript"/>
          <w:lang w:eastAsia="zh-CN"/>
        </w:rPr>
        <w:t>m</w:t>
      </w:r>
      <w:r>
        <w:rPr>
          <w:color w:val="000000"/>
          <w:lang w:eastAsia="zh-CN"/>
        </w:rPr>
        <w:t>=a</w:t>
      </w:r>
      <w:r>
        <w:rPr>
          <w:color w:val="000000"/>
          <w:vertAlign w:val="superscript"/>
          <w:lang w:eastAsia="zh-CN"/>
        </w:rPr>
        <w:t>n</w:t>
      </w:r>
      <w:r>
        <w:rPr>
          <w:color w:val="000000"/>
          <w:lang w:eastAsia="zh-CN"/>
        </w:rPr>
        <w:t>（</w:t>
      </w:r>
      <w:r>
        <w:rPr>
          <w:color w:val="000000"/>
          <w:lang w:eastAsia="zh-CN"/>
        </w:rPr>
        <w:t>a</w:t>
      </w:r>
      <w:r>
        <w:rPr>
          <w:color w:val="000000"/>
          <w:lang w:eastAsia="zh-CN"/>
        </w:rPr>
        <w:t>＞</w:t>
      </w:r>
      <w:r>
        <w:rPr>
          <w:color w:val="000000"/>
          <w:lang w:eastAsia="zh-CN"/>
        </w:rPr>
        <w:t>0</w:t>
      </w:r>
      <w:r>
        <w:rPr>
          <w:color w:val="000000"/>
          <w:lang w:eastAsia="zh-CN"/>
        </w:rPr>
        <w:t>且</w:t>
      </w:r>
      <w:r>
        <w:rPr>
          <w:color w:val="000000"/>
          <w:lang w:eastAsia="zh-CN"/>
        </w:rPr>
        <w:t>a≠1</w:t>
      </w:r>
      <w:r>
        <w:rPr>
          <w:color w:val="000000"/>
          <w:lang w:eastAsia="zh-CN"/>
        </w:rPr>
        <w:t>，</w:t>
      </w:r>
      <w:r>
        <w:rPr>
          <w:color w:val="000000"/>
          <w:lang w:eastAsia="zh-CN"/>
        </w:rPr>
        <w:t>m</w:t>
      </w:r>
      <w:r>
        <w:rPr>
          <w:color w:val="000000"/>
          <w:lang w:eastAsia="zh-CN"/>
        </w:rPr>
        <w:t>、</w:t>
      </w:r>
      <w:r>
        <w:rPr>
          <w:color w:val="000000"/>
          <w:lang w:eastAsia="zh-CN"/>
        </w:rPr>
        <w:t>n</w:t>
      </w:r>
      <w:r>
        <w:rPr>
          <w:color w:val="000000"/>
          <w:lang w:eastAsia="zh-CN"/>
        </w:rPr>
        <w:t>是正整数），则</w:t>
      </w:r>
      <w:r>
        <w:rPr>
          <w:color w:val="000000"/>
          <w:lang w:eastAsia="zh-CN"/>
        </w:rPr>
        <w:t>m=n”</w:t>
      </w:r>
      <w:r>
        <w:rPr>
          <w:color w:val="000000"/>
          <w:lang w:eastAsia="zh-CN"/>
        </w:rPr>
        <w:t>．你能利用上面的结论解决下面的问题吗？试试看，相信你一定行！</w:t>
      </w:r>
      <w:r>
        <w:rPr>
          <w:lang w:eastAsia="zh-CN"/>
        </w:rPr>
        <w:br/>
      </w:r>
      <w:r>
        <w:rPr>
          <w:color w:val="000000"/>
        </w:rPr>
        <w:t>（</w:t>
      </w:r>
      <w:r>
        <w:rPr>
          <w:color w:val="000000"/>
        </w:rPr>
        <w:t>1</w:t>
      </w:r>
      <w:r>
        <w:rPr>
          <w:color w:val="000000"/>
        </w:rPr>
        <w:t>）如果</w:t>
      </w:r>
      <w:r>
        <w:rPr>
          <w:color w:val="000000"/>
        </w:rPr>
        <w:t>27</w:t>
      </w:r>
      <w:r>
        <w:rPr>
          <w:color w:val="000000"/>
          <w:vertAlign w:val="superscript"/>
        </w:rPr>
        <w:t>x</w:t>
      </w:r>
      <w:r>
        <w:rPr>
          <w:color w:val="000000"/>
        </w:rPr>
        <w:t>=3</w:t>
      </w:r>
      <w:r>
        <w:rPr>
          <w:color w:val="000000"/>
          <w:vertAlign w:val="superscript"/>
        </w:rPr>
        <w:t>9</w:t>
      </w:r>
      <w:r>
        <w:rPr>
          <w:color w:val="000000"/>
        </w:rPr>
        <w:t xml:space="preserve">  </w:t>
      </w:r>
      <w:r>
        <w:rPr>
          <w:color w:val="000000"/>
        </w:rPr>
        <w:t>，</w:t>
      </w:r>
      <w:r>
        <w:rPr>
          <w:color w:val="000000"/>
        </w:rPr>
        <w:t xml:space="preserve"> </w:t>
      </w:r>
      <w:r>
        <w:rPr>
          <w:color w:val="000000"/>
        </w:rPr>
        <w:t>求</w:t>
      </w:r>
      <w:r>
        <w:rPr>
          <w:color w:val="000000"/>
        </w:rPr>
        <w:t>x</w:t>
      </w:r>
      <w:r>
        <w:rPr>
          <w:color w:val="000000"/>
        </w:rPr>
        <w:t>的值；</w:t>
      </w:r>
      <w:r>
        <w:br/>
      </w:r>
      <w:r>
        <w:rPr>
          <w:color w:val="000000"/>
        </w:rPr>
        <w:t>（</w:t>
      </w:r>
      <w:r>
        <w:rPr>
          <w:color w:val="000000"/>
        </w:rPr>
        <w:t>2</w:t>
      </w:r>
      <w:r>
        <w:rPr>
          <w:color w:val="000000"/>
        </w:rPr>
        <w:t>）如果</w:t>
      </w:r>
      <w:r>
        <w:rPr>
          <w:color w:val="000000"/>
        </w:rPr>
        <w:t>2÷8</w:t>
      </w:r>
      <w:r>
        <w:rPr>
          <w:color w:val="000000"/>
          <w:vertAlign w:val="superscript"/>
        </w:rPr>
        <w:t>x</w:t>
      </w:r>
      <w:r>
        <w:rPr>
          <w:color w:val="000000"/>
        </w:rPr>
        <w:t>•16</w:t>
      </w:r>
      <w:r>
        <w:rPr>
          <w:color w:val="000000"/>
          <w:vertAlign w:val="superscript"/>
        </w:rPr>
        <w:t>x</w:t>
      </w:r>
      <w:r>
        <w:rPr>
          <w:color w:val="000000"/>
        </w:rPr>
        <w:t>=2</w:t>
      </w:r>
      <w:r>
        <w:rPr>
          <w:color w:val="000000"/>
          <w:vertAlign w:val="superscript"/>
        </w:rPr>
        <w:t>5</w:t>
      </w:r>
      <w:r>
        <w:rPr>
          <w:color w:val="000000"/>
        </w:rPr>
        <w:t xml:space="preserve">  </w:t>
      </w:r>
      <w:r>
        <w:rPr>
          <w:color w:val="000000"/>
        </w:rPr>
        <w:t>，</w:t>
      </w:r>
      <w:r>
        <w:rPr>
          <w:color w:val="000000"/>
        </w:rPr>
        <w:t xml:space="preserve"> </w:t>
      </w:r>
      <w:r>
        <w:rPr>
          <w:color w:val="000000"/>
        </w:rPr>
        <w:t>求</w:t>
      </w:r>
      <w:r>
        <w:rPr>
          <w:color w:val="000000"/>
        </w:rPr>
        <w:t>x</w:t>
      </w:r>
      <w:r>
        <w:rPr>
          <w:color w:val="000000"/>
        </w:rPr>
        <w:t>的值；</w:t>
      </w:r>
      <w:r>
        <w:br/>
      </w:r>
      <w:r>
        <w:rPr>
          <w:color w:val="000000"/>
        </w:rPr>
        <w:t>（</w:t>
      </w:r>
      <w:r>
        <w:rPr>
          <w:color w:val="000000"/>
        </w:rPr>
        <w:t>3</w:t>
      </w:r>
      <w:r>
        <w:rPr>
          <w:color w:val="000000"/>
        </w:rPr>
        <w:t>）如果</w:t>
      </w:r>
      <w:r>
        <w:rPr>
          <w:color w:val="000000"/>
        </w:rPr>
        <w:t>3</w:t>
      </w:r>
      <w:r>
        <w:rPr>
          <w:color w:val="000000"/>
          <w:vertAlign w:val="superscript"/>
        </w:rPr>
        <w:t>x+2</w:t>
      </w:r>
      <w:r>
        <w:rPr>
          <w:color w:val="000000"/>
        </w:rPr>
        <w:t>•5</w:t>
      </w:r>
      <w:r>
        <w:rPr>
          <w:color w:val="000000"/>
          <w:vertAlign w:val="superscript"/>
        </w:rPr>
        <w:t>x+2</w:t>
      </w:r>
      <w:r>
        <w:rPr>
          <w:color w:val="000000"/>
        </w:rPr>
        <w:t>=15</w:t>
      </w:r>
      <w:r>
        <w:rPr>
          <w:color w:val="000000"/>
          <w:vertAlign w:val="superscript"/>
        </w:rPr>
        <w:t>3x</w:t>
      </w:r>
      <w:r>
        <w:rPr>
          <w:color w:val="000000"/>
          <w:vertAlign w:val="superscript"/>
        </w:rPr>
        <w:t>﹣</w:t>
      </w:r>
      <w:r>
        <w:rPr>
          <w:color w:val="000000"/>
          <w:vertAlign w:val="superscript"/>
        </w:rPr>
        <w:t>8</w:t>
      </w:r>
      <w:r>
        <w:rPr>
          <w:color w:val="000000"/>
        </w:rPr>
        <w:t xml:space="preserve">  </w:t>
      </w:r>
      <w:r>
        <w:rPr>
          <w:color w:val="000000"/>
        </w:rPr>
        <w:t>，</w:t>
      </w:r>
      <w:r>
        <w:rPr>
          <w:color w:val="000000"/>
        </w:rPr>
        <w:t xml:space="preserve"> </w:t>
      </w:r>
      <w:r>
        <w:rPr>
          <w:color w:val="000000"/>
        </w:rPr>
        <w:t>求</w:t>
      </w:r>
      <w:r>
        <w:rPr>
          <w:color w:val="000000"/>
        </w:rPr>
        <w:t>x</w:t>
      </w:r>
      <w:r>
        <w:rPr>
          <w:color w:val="000000"/>
        </w:rPr>
        <w:t>的值．</w:t>
      </w:r>
      <w:r>
        <w:rPr>
          <w:color w:val="000000"/>
        </w:rPr>
        <w:t xml:space="preserve">    </w:t>
      </w:r>
    </w:p>
    <w:p w:rsidR="00211199" w:rsidRDefault="0077605C">
      <w:pPr>
        <w:spacing w:after="0"/>
      </w:pPr>
      <w:r>
        <w:rPr>
          <w:color w:val="000000"/>
        </w:rPr>
        <w:t>104</w:t>
      </w:r>
      <w:r>
        <w:rPr>
          <w:color w:val="000000"/>
        </w:rPr>
        <w:t>、已知</w:t>
      </w:r>
      <w:r>
        <w:rPr>
          <w:color w:val="000000"/>
        </w:rPr>
        <w:t>n</w:t>
      </w:r>
      <w:r>
        <w:rPr>
          <w:color w:val="000000"/>
        </w:rPr>
        <w:t>正整数，且</w:t>
      </w:r>
      <w:r>
        <w:rPr>
          <w:color w:val="000000"/>
        </w:rPr>
        <w:t>x</w:t>
      </w:r>
      <w:r>
        <w:rPr>
          <w:color w:val="000000"/>
          <w:vertAlign w:val="superscript"/>
        </w:rPr>
        <w:t>2n</w:t>
      </w:r>
      <w:r>
        <w:rPr>
          <w:color w:val="000000"/>
        </w:rPr>
        <w:t>=2</w:t>
      </w:r>
      <w:r>
        <w:rPr>
          <w:color w:val="000000"/>
        </w:rPr>
        <w:t>，求（</w:t>
      </w:r>
      <w:r>
        <w:rPr>
          <w:color w:val="000000"/>
        </w:rPr>
        <w:t>3x</w:t>
      </w:r>
      <w:r>
        <w:rPr>
          <w:color w:val="000000"/>
          <w:vertAlign w:val="superscript"/>
        </w:rPr>
        <w:t>3n</w:t>
      </w:r>
      <w:r>
        <w:rPr>
          <w:color w:val="000000"/>
        </w:rPr>
        <w:t>）</w:t>
      </w:r>
      <w:r>
        <w:rPr>
          <w:color w:val="000000"/>
          <w:vertAlign w:val="superscript"/>
        </w:rPr>
        <w:t>2</w:t>
      </w:r>
      <w:r>
        <w:rPr>
          <w:color w:val="000000"/>
        </w:rPr>
        <w:t>﹣</w:t>
      </w:r>
      <w:r>
        <w:rPr>
          <w:color w:val="000000"/>
        </w:rPr>
        <w:t>4</w:t>
      </w:r>
      <w:r>
        <w:rPr>
          <w:color w:val="000000"/>
        </w:rPr>
        <w:t>（</w:t>
      </w:r>
      <w:r>
        <w:rPr>
          <w:color w:val="000000"/>
        </w:rPr>
        <w:t>x</w:t>
      </w:r>
      <w:r>
        <w:rPr>
          <w:color w:val="000000"/>
          <w:vertAlign w:val="superscript"/>
        </w:rPr>
        <w:t>2</w:t>
      </w:r>
      <w:r>
        <w:rPr>
          <w:color w:val="000000"/>
        </w:rPr>
        <w:t>）</w:t>
      </w:r>
      <w:r>
        <w:rPr>
          <w:color w:val="000000"/>
          <w:vertAlign w:val="superscript"/>
        </w:rPr>
        <w:t>2n</w:t>
      </w:r>
      <w:r>
        <w:rPr>
          <w:color w:val="000000"/>
        </w:rPr>
        <w:t>的值．</w:t>
      </w:r>
      <w:r>
        <w:rPr>
          <w:color w:val="000000"/>
        </w:rPr>
        <w:t xml:space="preserve">    </w:t>
      </w:r>
    </w:p>
    <w:p w:rsidR="00211199" w:rsidRDefault="0077605C">
      <w:pPr>
        <w:spacing w:after="0"/>
      </w:pPr>
      <w:r>
        <w:rPr>
          <w:color w:val="000000"/>
        </w:rPr>
        <w:lastRenderedPageBreak/>
        <w:t>105</w:t>
      </w:r>
      <w:r>
        <w:rPr>
          <w:color w:val="000000"/>
        </w:rPr>
        <w:t>、化简：（</w:t>
      </w:r>
      <w:r>
        <w:rPr>
          <w:color w:val="000000"/>
        </w:rPr>
        <w:t>xy</w:t>
      </w:r>
      <w:r>
        <w:rPr>
          <w:color w:val="000000"/>
        </w:rPr>
        <w:t>﹣</w:t>
      </w:r>
      <w:r>
        <w:rPr>
          <w:color w:val="000000"/>
        </w:rPr>
        <w:t>x</w:t>
      </w:r>
      <w:r>
        <w:rPr>
          <w:color w:val="000000"/>
          <w:vertAlign w:val="superscript"/>
        </w:rPr>
        <w:t>2</w:t>
      </w:r>
      <w:r>
        <w:rPr>
          <w:color w:val="000000"/>
        </w:rPr>
        <w:t>）</w:t>
      </w:r>
      <w:r>
        <w:rPr>
          <w:color w:val="000000"/>
        </w:rPr>
        <w:t>÷</w:t>
      </w:r>
      <w:r>
        <w:rPr>
          <w:noProof/>
          <w:lang w:eastAsia="zh-CN"/>
        </w:rPr>
        <w:drawing>
          <wp:inline distT="0" distB="0" distL="0" distR="0">
            <wp:extent cx="611149" cy="276924"/>
            <wp:effectExtent l="0" t="0" r="0" b="0"/>
            <wp:docPr id="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5"/>
                    <a:stretch>
                      <a:fillRect/>
                    </a:stretch>
                  </pic:blipFill>
                  <pic:spPr>
                    <a:xfrm>
                      <a:off x="0" y="0"/>
                      <a:ext cx="611149" cy="276924"/>
                    </a:xfrm>
                    <a:prstGeom prst="rect">
                      <a:avLst/>
                    </a:prstGeom>
                  </pic:spPr>
                </pic:pic>
              </a:graphicData>
            </a:graphic>
          </wp:inline>
        </w:drawing>
      </w:r>
      <w:r>
        <w:rPr>
          <w:color w:val="000000"/>
        </w:rPr>
        <w:t>÷</w:t>
      </w:r>
      <w:r>
        <w:rPr>
          <w:noProof/>
          <w:lang w:eastAsia="zh-CN"/>
        </w:rPr>
        <w:drawing>
          <wp:inline distT="0" distB="0" distL="0" distR="0">
            <wp:extent cx="229184" cy="248272"/>
            <wp:effectExtent l="0" t="0" r="0" b="0"/>
            <wp:docPr id="18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6"/>
                    <a:stretch>
                      <a:fillRect/>
                    </a:stretch>
                  </pic:blipFill>
                  <pic:spPr>
                    <a:xfrm>
                      <a:off x="0" y="0"/>
                      <a:ext cx="229184" cy="248272"/>
                    </a:xfrm>
                    <a:prstGeom prst="rect">
                      <a:avLst/>
                    </a:prstGeom>
                  </pic:spPr>
                </pic:pic>
              </a:graphicData>
            </a:graphic>
          </wp:inline>
        </w:drawing>
      </w:r>
      <w:r>
        <w:rPr>
          <w:color w:val="000000"/>
        </w:rPr>
        <w:t>．</w:t>
      </w:r>
      <w:r>
        <w:rPr>
          <w:color w:val="000000"/>
        </w:rPr>
        <w:t xml:space="preserve">     </w:t>
      </w:r>
    </w:p>
    <w:p w:rsidR="00211199" w:rsidRDefault="0077605C">
      <w:pPr>
        <w:spacing w:after="0"/>
      </w:pPr>
      <w:r>
        <w:rPr>
          <w:color w:val="000000"/>
        </w:rPr>
        <w:t>106</w:t>
      </w:r>
      <w:r>
        <w:rPr>
          <w:color w:val="000000"/>
        </w:rPr>
        <w:t>、（</w:t>
      </w:r>
      <w:r>
        <w:rPr>
          <w:color w:val="000000"/>
        </w:rPr>
        <w:t>1</w:t>
      </w:r>
      <w:r>
        <w:rPr>
          <w:color w:val="000000"/>
        </w:rPr>
        <w:t>）如果</w:t>
      </w:r>
      <w:r>
        <w:rPr>
          <w:color w:val="000000"/>
        </w:rPr>
        <w:t>a+4=</w:t>
      </w:r>
      <w:r>
        <w:rPr>
          <w:color w:val="000000"/>
        </w:rPr>
        <w:t>﹣</w:t>
      </w:r>
      <w:r>
        <w:rPr>
          <w:color w:val="000000"/>
        </w:rPr>
        <w:t>3b</w:t>
      </w:r>
      <w:r>
        <w:rPr>
          <w:color w:val="000000"/>
        </w:rPr>
        <w:t>，求</w:t>
      </w:r>
      <w:r>
        <w:rPr>
          <w:color w:val="000000"/>
        </w:rPr>
        <w:t>3</w:t>
      </w:r>
      <w:r>
        <w:rPr>
          <w:color w:val="000000"/>
          <w:vertAlign w:val="superscript"/>
        </w:rPr>
        <w:t>a</w:t>
      </w:r>
      <w:r>
        <w:rPr>
          <w:color w:val="000000"/>
        </w:rPr>
        <w:t>×27</w:t>
      </w:r>
      <w:r>
        <w:rPr>
          <w:color w:val="000000"/>
          <w:vertAlign w:val="superscript"/>
        </w:rPr>
        <w:t>b</w:t>
      </w:r>
      <w:r>
        <w:rPr>
          <w:color w:val="000000"/>
        </w:rPr>
        <w:t>的值．</w:t>
      </w:r>
      <w:r>
        <w:br/>
      </w:r>
      <w:r>
        <w:rPr>
          <w:color w:val="000000"/>
        </w:rPr>
        <w:t>（</w:t>
      </w:r>
      <w:r>
        <w:rPr>
          <w:color w:val="000000"/>
        </w:rPr>
        <w:t>2</w:t>
      </w:r>
      <w:r>
        <w:rPr>
          <w:color w:val="000000"/>
        </w:rPr>
        <w:t>）已知</w:t>
      </w:r>
      <w:r>
        <w:rPr>
          <w:color w:val="000000"/>
        </w:rPr>
        <w:t>a</w:t>
      </w:r>
      <w:r>
        <w:rPr>
          <w:color w:val="000000"/>
          <w:vertAlign w:val="superscript"/>
        </w:rPr>
        <w:t>m</w:t>
      </w:r>
      <w:r>
        <w:rPr>
          <w:color w:val="000000"/>
        </w:rPr>
        <w:t>=2</w:t>
      </w:r>
      <w:r>
        <w:rPr>
          <w:color w:val="000000"/>
        </w:rPr>
        <w:t>，</w:t>
      </w:r>
      <w:r>
        <w:rPr>
          <w:color w:val="000000"/>
        </w:rPr>
        <w:t>a</w:t>
      </w:r>
      <w:r>
        <w:rPr>
          <w:color w:val="000000"/>
          <w:vertAlign w:val="superscript"/>
        </w:rPr>
        <w:t>n</w:t>
      </w:r>
      <w:r>
        <w:rPr>
          <w:color w:val="000000"/>
        </w:rPr>
        <w:t>=4</w:t>
      </w:r>
      <w:r>
        <w:rPr>
          <w:color w:val="000000"/>
        </w:rPr>
        <w:t>，</w:t>
      </w:r>
      <w:r>
        <w:rPr>
          <w:color w:val="000000"/>
        </w:rPr>
        <w:t>a</w:t>
      </w:r>
      <w:r>
        <w:rPr>
          <w:color w:val="000000"/>
          <w:vertAlign w:val="superscript"/>
        </w:rPr>
        <w:t>k</w:t>
      </w:r>
      <w:r>
        <w:rPr>
          <w:color w:val="000000"/>
        </w:rPr>
        <w:t>=32</w:t>
      </w:r>
      <w:r>
        <w:rPr>
          <w:color w:val="000000"/>
        </w:rPr>
        <w:t>，求</w:t>
      </w:r>
      <w:r>
        <w:rPr>
          <w:color w:val="000000"/>
        </w:rPr>
        <w:t>a</w:t>
      </w:r>
      <w:r>
        <w:rPr>
          <w:color w:val="000000"/>
          <w:vertAlign w:val="superscript"/>
        </w:rPr>
        <w:t>3m+2n</w:t>
      </w:r>
      <w:r>
        <w:rPr>
          <w:color w:val="000000"/>
          <w:vertAlign w:val="superscript"/>
        </w:rPr>
        <w:t>﹣</w:t>
      </w:r>
      <w:r>
        <w:rPr>
          <w:color w:val="000000"/>
          <w:vertAlign w:val="superscript"/>
        </w:rPr>
        <w:t>k</w:t>
      </w:r>
      <w:r>
        <w:rPr>
          <w:color w:val="000000"/>
        </w:rPr>
        <w:t>的值．</w:t>
      </w:r>
      <w:r>
        <w:rPr>
          <w:color w:val="000000"/>
        </w:rPr>
        <w:t xml:space="preserve">​    </w:t>
      </w:r>
    </w:p>
    <w:p w:rsidR="00211199" w:rsidRDefault="0077605C">
      <w:pPr>
        <w:spacing w:after="0"/>
        <w:rPr>
          <w:lang w:eastAsia="zh-CN"/>
        </w:rPr>
      </w:pPr>
      <w:r>
        <w:rPr>
          <w:color w:val="000000"/>
          <w:lang w:eastAsia="zh-CN"/>
        </w:rPr>
        <w:t>107</w:t>
      </w:r>
      <w:r>
        <w:rPr>
          <w:color w:val="000000"/>
          <w:lang w:eastAsia="zh-CN"/>
        </w:rPr>
        <w:t>、计算</w:t>
      </w:r>
      <w:r>
        <w:rPr>
          <w:lang w:eastAsia="zh-CN"/>
        </w:rPr>
        <w:br/>
      </w:r>
      <w:r>
        <w:rPr>
          <w:color w:val="000000"/>
          <w:lang w:eastAsia="zh-CN"/>
        </w:rPr>
        <w:t>（</w:t>
      </w:r>
      <w:r>
        <w:rPr>
          <w:color w:val="000000"/>
          <w:lang w:eastAsia="zh-CN"/>
        </w:rPr>
        <w:t>1</w:t>
      </w:r>
      <w:r>
        <w:rPr>
          <w:color w:val="000000"/>
          <w:lang w:eastAsia="zh-CN"/>
        </w:rPr>
        <w:t>）（</w:t>
      </w:r>
      <w:r>
        <w:rPr>
          <w:noProof/>
          <w:lang w:eastAsia="zh-CN"/>
        </w:rPr>
        <w:drawing>
          <wp:inline distT="0" distB="0" distL="0" distR="0">
            <wp:extent cx="190983" cy="267373"/>
            <wp:effectExtent l="0" t="0" r="0" b="0"/>
            <wp:docPr id="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7"/>
                    <a:stretch>
                      <a:fillRect/>
                    </a:stretch>
                  </pic:blipFill>
                  <pic:spPr>
                    <a:xfrm>
                      <a:off x="0" y="0"/>
                      <a:ext cx="190983" cy="267373"/>
                    </a:xfrm>
                    <a:prstGeom prst="rect">
                      <a:avLst/>
                    </a:prstGeom>
                  </pic:spPr>
                </pic:pic>
              </a:graphicData>
            </a:graphic>
          </wp:inline>
        </w:drawing>
      </w:r>
      <w:r>
        <w:rPr>
          <w:color w:val="000000"/>
          <w:lang w:eastAsia="zh-CN"/>
        </w:rPr>
        <w:t>）</w:t>
      </w:r>
      <w:r>
        <w:rPr>
          <w:color w:val="000000"/>
          <w:vertAlign w:val="superscript"/>
          <w:lang w:eastAsia="zh-CN"/>
        </w:rPr>
        <w:t>2004</w:t>
      </w:r>
      <w:r>
        <w:rPr>
          <w:color w:val="000000"/>
          <w:lang w:eastAsia="zh-CN"/>
        </w:rPr>
        <w:t>×</w:t>
      </w:r>
      <w:r>
        <w:rPr>
          <w:color w:val="000000"/>
          <w:lang w:eastAsia="zh-CN"/>
        </w:rPr>
        <w:t>（﹣</w:t>
      </w:r>
      <w:r>
        <w:rPr>
          <w:color w:val="000000"/>
          <w:lang w:eastAsia="zh-CN"/>
        </w:rPr>
        <w:t>2</w:t>
      </w:r>
      <w:r>
        <w:rPr>
          <w:noProof/>
          <w:lang w:eastAsia="zh-CN"/>
        </w:rPr>
        <w:drawing>
          <wp:inline distT="0" distB="0" distL="0" distR="0">
            <wp:extent cx="124143" cy="267373"/>
            <wp:effectExtent l="0" t="0" r="0" b="0"/>
            <wp:docPr id="18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8"/>
                    <a:stretch>
                      <a:fillRect/>
                    </a:stretch>
                  </pic:blipFill>
                  <pic:spPr>
                    <a:xfrm>
                      <a:off x="0" y="0"/>
                      <a:ext cx="124143" cy="267373"/>
                    </a:xfrm>
                    <a:prstGeom prst="rect">
                      <a:avLst/>
                    </a:prstGeom>
                  </pic:spPr>
                </pic:pic>
              </a:graphicData>
            </a:graphic>
          </wp:inline>
        </w:drawing>
      </w:r>
      <w:r>
        <w:rPr>
          <w:color w:val="000000"/>
          <w:lang w:eastAsia="zh-CN"/>
        </w:rPr>
        <w:t>）</w:t>
      </w:r>
      <w:r>
        <w:rPr>
          <w:color w:val="000000"/>
          <w:vertAlign w:val="superscript"/>
          <w:lang w:eastAsia="zh-CN"/>
        </w:rPr>
        <w:t>2005</w:t>
      </w:r>
      <w:r>
        <w:rPr>
          <w:lang w:eastAsia="zh-CN"/>
        </w:rPr>
        <w:br/>
      </w:r>
      <w:r>
        <w:rPr>
          <w:color w:val="000000"/>
          <w:lang w:eastAsia="zh-CN"/>
        </w:rPr>
        <w:t>（</w:t>
      </w:r>
      <w:r>
        <w:rPr>
          <w:color w:val="000000"/>
          <w:lang w:eastAsia="zh-CN"/>
        </w:rPr>
        <w:t>2</w:t>
      </w:r>
      <w:r>
        <w:rPr>
          <w:color w:val="000000"/>
          <w:lang w:eastAsia="zh-CN"/>
        </w:rPr>
        <w:t>）</w:t>
      </w:r>
      <w:r>
        <w:rPr>
          <w:color w:val="000000"/>
          <w:lang w:eastAsia="zh-CN"/>
        </w:rPr>
        <w:t>3</w:t>
      </w:r>
      <w:r>
        <w:rPr>
          <w:color w:val="000000"/>
          <w:vertAlign w:val="superscript"/>
          <w:lang w:eastAsia="zh-CN"/>
        </w:rPr>
        <w:t>15</w:t>
      </w:r>
      <w:r>
        <w:rPr>
          <w:color w:val="000000"/>
          <w:lang w:eastAsia="zh-CN"/>
        </w:rPr>
        <w:t>÷3</w:t>
      </w:r>
      <w:r>
        <w:rPr>
          <w:color w:val="000000"/>
          <w:vertAlign w:val="superscript"/>
          <w:lang w:eastAsia="zh-CN"/>
        </w:rPr>
        <w:t>13</w:t>
      </w:r>
      <w:r>
        <w:rPr>
          <w:color w:val="000000"/>
          <w:lang w:eastAsia="zh-CN"/>
        </w:rPr>
        <w:t xml:space="preserve"> </w:t>
      </w:r>
      <w:r>
        <w:rPr>
          <w:color w:val="000000"/>
          <w:lang w:eastAsia="zh-CN"/>
        </w:rPr>
        <w:t>．</w:t>
      </w:r>
      <w:r>
        <w:rPr>
          <w:color w:val="000000"/>
          <w:lang w:eastAsia="zh-CN"/>
        </w:rPr>
        <w:t xml:space="preserve"> ​    </w:t>
      </w:r>
    </w:p>
    <w:p w:rsidR="00211199" w:rsidRDefault="0077605C">
      <w:pPr>
        <w:spacing w:after="0"/>
      </w:pPr>
      <w:r>
        <w:rPr>
          <w:color w:val="000000"/>
        </w:rPr>
        <w:t>108</w:t>
      </w:r>
      <w:r>
        <w:rPr>
          <w:color w:val="000000"/>
        </w:rPr>
        <w:t>、（</w:t>
      </w:r>
      <w:r>
        <w:rPr>
          <w:color w:val="000000"/>
        </w:rPr>
        <w:t>1</w:t>
      </w:r>
      <w:r>
        <w:rPr>
          <w:color w:val="000000"/>
        </w:rPr>
        <w:t>）已知</w:t>
      </w:r>
      <w:r>
        <w:rPr>
          <w:color w:val="000000"/>
        </w:rPr>
        <w:t>x</w:t>
      </w:r>
      <w:r>
        <w:rPr>
          <w:color w:val="000000"/>
          <w:vertAlign w:val="superscript"/>
        </w:rPr>
        <w:t>m</w:t>
      </w:r>
      <w:r>
        <w:rPr>
          <w:color w:val="000000"/>
        </w:rPr>
        <w:t>=3</w:t>
      </w:r>
      <w:r>
        <w:rPr>
          <w:color w:val="000000"/>
        </w:rPr>
        <w:t>，</w:t>
      </w:r>
      <w:r>
        <w:rPr>
          <w:color w:val="000000"/>
        </w:rPr>
        <w:t>x</w:t>
      </w:r>
      <w:r>
        <w:rPr>
          <w:color w:val="000000"/>
          <w:vertAlign w:val="superscript"/>
        </w:rPr>
        <w:t>n</w:t>
      </w:r>
      <w:r>
        <w:rPr>
          <w:color w:val="000000"/>
        </w:rPr>
        <w:t>=6</w:t>
      </w:r>
      <w:r>
        <w:rPr>
          <w:color w:val="000000"/>
        </w:rPr>
        <w:t>，求</w:t>
      </w:r>
      <w:r>
        <w:rPr>
          <w:color w:val="000000"/>
        </w:rPr>
        <w:t>x</w:t>
      </w:r>
      <w:r>
        <w:rPr>
          <w:color w:val="000000"/>
          <w:vertAlign w:val="superscript"/>
        </w:rPr>
        <w:t>m</w:t>
      </w:r>
      <w:r>
        <w:rPr>
          <w:color w:val="000000"/>
          <w:vertAlign w:val="superscript"/>
        </w:rPr>
        <w:t>﹣</w:t>
      </w:r>
      <w:r>
        <w:rPr>
          <w:color w:val="000000"/>
          <w:vertAlign w:val="superscript"/>
        </w:rPr>
        <w:t>2n</w:t>
      </w:r>
      <w:r>
        <w:rPr>
          <w:color w:val="000000"/>
        </w:rPr>
        <w:t>的值；</w:t>
      </w:r>
      <w:r>
        <w:br/>
      </w:r>
      <w:r>
        <w:rPr>
          <w:color w:val="000000"/>
        </w:rPr>
        <w:t>（</w:t>
      </w:r>
      <w:r>
        <w:rPr>
          <w:color w:val="000000"/>
        </w:rPr>
        <w:t>2</w:t>
      </w:r>
      <w:r>
        <w:rPr>
          <w:color w:val="000000"/>
        </w:rPr>
        <w:t>）已知</w:t>
      </w:r>
      <w:r>
        <w:rPr>
          <w:color w:val="000000"/>
        </w:rPr>
        <w:t>a+b=</w:t>
      </w:r>
      <w:r>
        <w:rPr>
          <w:noProof/>
          <w:lang w:eastAsia="zh-CN"/>
        </w:rPr>
        <w:drawing>
          <wp:inline distT="0" distB="0" distL="0" distR="0">
            <wp:extent cx="276924" cy="238735"/>
            <wp:effectExtent l="0" t="0" r="0" b="0"/>
            <wp:docPr id="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9"/>
                    <a:stretch>
                      <a:fillRect/>
                    </a:stretch>
                  </pic:blipFill>
                  <pic:spPr>
                    <a:xfrm>
                      <a:off x="0" y="0"/>
                      <a:ext cx="276924" cy="238735"/>
                    </a:xfrm>
                    <a:prstGeom prst="rect">
                      <a:avLst/>
                    </a:prstGeom>
                  </pic:spPr>
                </pic:pic>
              </a:graphicData>
            </a:graphic>
          </wp:inline>
        </w:drawing>
      </w:r>
      <w:r>
        <w:rPr>
          <w:color w:val="000000"/>
        </w:rPr>
        <w:t>，</w:t>
      </w:r>
      <w:r>
        <w:rPr>
          <w:color w:val="000000"/>
        </w:rPr>
        <w:t xml:space="preserve"> ab=4.5</w:t>
      </w:r>
      <w:r>
        <w:rPr>
          <w:color w:val="000000"/>
        </w:rPr>
        <w:t>，求</w:t>
      </w:r>
      <w:r>
        <w:rPr>
          <w:color w:val="000000"/>
        </w:rPr>
        <w:t>a</w:t>
      </w:r>
      <w:r>
        <w:rPr>
          <w:color w:val="000000"/>
          <w:vertAlign w:val="superscript"/>
        </w:rPr>
        <w:t>2</w:t>
      </w:r>
      <w:r>
        <w:rPr>
          <w:color w:val="000000"/>
        </w:rPr>
        <w:t>+b</w:t>
      </w:r>
      <w:r>
        <w:rPr>
          <w:color w:val="000000"/>
          <w:vertAlign w:val="superscript"/>
        </w:rPr>
        <w:t>2</w:t>
      </w:r>
      <w:r>
        <w:rPr>
          <w:color w:val="000000"/>
        </w:rPr>
        <w:t>的值．</w:t>
      </w:r>
      <w:r>
        <w:rPr>
          <w:color w:val="000000"/>
        </w:rPr>
        <w:t xml:space="preserve">    </w:t>
      </w:r>
    </w:p>
    <w:p w:rsidR="00211199" w:rsidRDefault="0077605C">
      <w:pPr>
        <w:spacing w:after="0"/>
      </w:pPr>
      <w:r>
        <w:rPr>
          <w:color w:val="000000"/>
        </w:rPr>
        <w:t>109</w:t>
      </w:r>
      <w:r>
        <w:rPr>
          <w:color w:val="000000"/>
        </w:rPr>
        <w:t>、计算</w:t>
      </w:r>
      <w:r>
        <w:rPr>
          <w:color w:val="000000"/>
        </w:rPr>
        <w:t>:</w:t>
      </w:r>
      <w:r>
        <w:rPr>
          <w:noProof/>
          <w:lang w:eastAsia="zh-CN"/>
        </w:rPr>
        <w:drawing>
          <wp:inline distT="0" distB="0" distL="0" distR="0">
            <wp:extent cx="792582" cy="305575"/>
            <wp:effectExtent l="0" t="0" r="0" b="0"/>
            <wp:docPr id="18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0"/>
                    <a:stretch>
                      <a:fillRect/>
                    </a:stretch>
                  </pic:blipFill>
                  <pic:spPr>
                    <a:xfrm>
                      <a:off x="0" y="0"/>
                      <a:ext cx="792582" cy="305575"/>
                    </a:xfrm>
                    <a:prstGeom prst="rect">
                      <a:avLst/>
                    </a:prstGeom>
                  </pic:spPr>
                </pic:pic>
              </a:graphicData>
            </a:graphic>
          </wp:inline>
        </w:drawing>
      </w:r>
    </w:p>
    <w:p w:rsidR="00211199" w:rsidRDefault="0077605C">
      <w:pPr>
        <w:spacing w:after="0"/>
      </w:pPr>
      <w:r>
        <w:rPr>
          <w:color w:val="000000"/>
        </w:rPr>
        <w:t>110</w:t>
      </w:r>
      <w:r>
        <w:rPr>
          <w:color w:val="000000"/>
        </w:rPr>
        <w:t>、已知</w:t>
      </w:r>
      <w:r>
        <w:rPr>
          <w:color w:val="000000"/>
        </w:rPr>
        <w:t>m</w:t>
      </w:r>
      <w:r>
        <w:rPr>
          <w:color w:val="000000"/>
        </w:rPr>
        <w:t>﹣</w:t>
      </w:r>
      <w:r>
        <w:rPr>
          <w:color w:val="000000"/>
        </w:rPr>
        <w:t>n=</w:t>
      </w:r>
      <w:r>
        <w:rPr>
          <w:color w:val="000000"/>
        </w:rPr>
        <w:t>﹣</w:t>
      </w:r>
      <w:r>
        <w:rPr>
          <w:color w:val="000000"/>
        </w:rPr>
        <w:t>3</w:t>
      </w:r>
      <w:r>
        <w:rPr>
          <w:color w:val="000000"/>
        </w:rPr>
        <w:t>，</w:t>
      </w:r>
      <w:r>
        <w:rPr>
          <w:color w:val="000000"/>
        </w:rPr>
        <w:t>mn=4</w:t>
      </w:r>
      <w:r>
        <w:rPr>
          <w:color w:val="000000"/>
        </w:rPr>
        <w:t>．</w:t>
      </w:r>
      <w:r>
        <w:br/>
      </w:r>
      <w:r>
        <w:rPr>
          <w:color w:val="000000"/>
        </w:rPr>
        <w:t>（</w:t>
      </w:r>
      <w:r>
        <w:rPr>
          <w:color w:val="000000"/>
        </w:rPr>
        <w:t>1</w:t>
      </w:r>
      <w:r>
        <w:rPr>
          <w:color w:val="000000"/>
        </w:rPr>
        <w:t>）求（</w:t>
      </w:r>
      <w:r>
        <w:rPr>
          <w:color w:val="000000"/>
        </w:rPr>
        <w:t>3</w:t>
      </w:r>
      <w:r>
        <w:rPr>
          <w:color w:val="000000"/>
        </w:rPr>
        <w:t>﹣</w:t>
      </w:r>
      <w:r>
        <w:rPr>
          <w:color w:val="000000"/>
        </w:rPr>
        <w:t>m</w:t>
      </w:r>
      <w:r>
        <w:rPr>
          <w:color w:val="000000"/>
        </w:rPr>
        <w:t>）（</w:t>
      </w:r>
      <w:r>
        <w:rPr>
          <w:color w:val="000000"/>
        </w:rPr>
        <w:t>3+n</w:t>
      </w:r>
      <w:r>
        <w:rPr>
          <w:color w:val="000000"/>
        </w:rPr>
        <w:t>）的值；</w:t>
      </w:r>
      <w:r>
        <w:br/>
      </w:r>
      <w:r>
        <w:rPr>
          <w:color w:val="000000"/>
        </w:rPr>
        <w:t>（</w:t>
      </w:r>
      <w:r>
        <w:rPr>
          <w:color w:val="000000"/>
        </w:rPr>
        <w:t>2</w:t>
      </w:r>
      <w:r>
        <w:rPr>
          <w:color w:val="000000"/>
        </w:rPr>
        <w:t>）求</w:t>
      </w:r>
      <w:r>
        <w:rPr>
          <w:color w:val="000000"/>
        </w:rPr>
        <w:t>m</w:t>
      </w:r>
      <w:r>
        <w:rPr>
          <w:color w:val="000000"/>
          <w:vertAlign w:val="superscript"/>
        </w:rPr>
        <w:t>4</w:t>
      </w:r>
      <w:r>
        <w:rPr>
          <w:color w:val="000000"/>
        </w:rPr>
        <w:t>+n</w:t>
      </w:r>
      <w:r>
        <w:rPr>
          <w:color w:val="000000"/>
          <w:vertAlign w:val="superscript"/>
        </w:rPr>
        <w:t>4</w:t>
      </w:r>
      <w:r>
        <w:rPr>
          <w:color w:val="000000"/>
        </w:rPr>
        <w:t>的值．</w:t>
      </w:r>
      <w:r>
        <w:rPr>
          <w:color w:val="000000"/>
        </w:rPr>
        <w:t xml:space="preserve">​    </w:t>
      </w:r>
    </w:p>
    <w:p w:rsidR="00211199" w:rsidRDefault="0077605C">
      <w:pPr>
        <w:spacing w:after="0"/>
        <w:rPr>
          <w:lang w:eastAsia="zh-CN"/>
        </w:rPr>
      </w:pPr>
      <w:r>
        <w:rPr>
          <w:color w:val="000000"/>
          <w:lang w:eastAsia="zh-CN"/>
        </w:rPr>
        <w:t>111</w:t>
      </w:r>
      <w:r>
        <w:rPr>
          <w:color w:val="000000"/>
          <w:lang w:eastAsia="zh-CN"/>
        </w:rPr>
        <w:t>、若关于</w:t>
      </w:r>
      <w:r>
        <w:rPr>
          <w:color w:val="000000"/>
          <w:lang w:eastAsia="zh-CN"/>
        </w:rPr>
        <w:t>x</w:t>
      </w:r>
      <w:r>
        <w:rPr>
          <w:color w:val="000000"/>
          <w:lang w:eastAsia="zh-CN"/>
        </w:rPr>
        <w:t>的多项式（</w:t>
      </w:r>
      <w:r>
        <w:rPr>
          <w:color w:val="000000"/>
          <w:lang w:eastAsia="zh-CN"/>
        </w:rPr>
        <w:t>x</w:t>
      </w:r>
      <w:r>
        <w:rPr>
          <w:color w:val="000000"/>
          <w:vertAlign w:val="superscript"/>
          <w:lang w:eastAsia="zh-CN"/>
        </w:rPr>
        <w:t>2</w:t>
      </w:r>
      <w:r>
        <w:rPr>
          <w:color w:val="000000"/>
          <w:lang w:eastAsia="zh-CN"/>
        </w:rPr>
        <w:t>+x</w:t>
      </w:r>
      <w:r>
        <w:rPr>
          <w:color w:val="000000"/>
          <w:lang w:eastAsia="zh-CN"/>
        </w:rPr>
        <w:t>﹣</w:t>
      </w:r>
      <w:r>
        <w:rPr>
          <w:color w:val="000000"/>
          <w:lang w:eastAsia="zh-CN"/>
        </w:rPr>
        <w:t>n</w:t>
      </w:r>
      <w:r>
        <w:rPr>
          <w:color w:val="000000"/>
          <w:lang w:eastAsia="zh-CN"/>
        </w:rPr>
        <w:t>）（</w:t>
      </w:r>
      <w:r>
        <w:rPr>
          <w:color w:val="000000"/>
          <w:lang w:eastAsia="zh-CN"/>
        </w:rPr>
        <w:t>mx</w:t>
      </w:r>
      <w:r>
        <w:rPr>
          <w:color w:val="000000"/>
          <w:lang w:eastAsia="zh-CN"/>
        </w:rPr>
        <w:t>﹣</w:t>
      </w:r>
      <w:r>
        <w:rPr>
          <w:color w:val="000000"/>
          <w:lang w:eastAsia="zh-CN"/>
        </w:rPr>
        <w:t>3</w:t>
      </w:r>
      <w:r>
        <w:rPr>
          <w:color w:val="000000"/>
          <w:lang w:eastAsia="zh-CN"/>
        </w:rPr>
        <w:t>）的展开式中不含</w:t>
      </w:r>
      <w:r>
        <w:rPr>
          <w:color w:val="000000"/>
          <w:lang w:eastAsia="zh-CN"/>
        </w:rPr>
        <w:t>x</w:t>
      </w:r>
      <w:r>
        <w:rPr>
          <w:color w:val="000000"/>
          <w:vertAlign w:val="superscript"/>
          <w:lang w:eastAsia="zh-CN"/>
        </w:rPr>
        <w:t>2</w:t>
      </w:r>
      <w:r>
        <w:rPr>
          <w:color w:val="000000"/>
          <w:lang w:eastAsia="zh-CN"/>
        </w:rPr>
        <w:t>和常数项，求</w:t>
      </w:r>
      <w:r>
        <w:rPr>
          <w:color w:val="000000"/>
          <w:lang w:eastAsia="zh-CN"/>
        </w:rPr>
        <w:t>m</w:t>
      </w:r>
      <w:r>
        <w:rPr>
          <w:color w:val="000000"/>
          <w:lang w:eastAsia="zh-CN"/>
        </w:rPr>
        <w:t>，</w:t>
      </w:r>
      <w:r>
        <w:rPr>
          <w:color w:val="000000"/>
          <w:lang w:eastAsia="zh-CN"/>
        </w:rPr>
        <w:t>n</w:t>
      </w:r>
      <w:r>
        <w:rPr>
          <w:color w:val="000000"/>
          <w:lang w:eastAsia="zh-CN"/>
        </w:rPr>
        <w:t>的值．</w:t>
      </w:r>
      <w:r>
        <w:rPr>
          <w:color w:val="000000"/>
          <w:lang w:eastAsia="zh-CN"/>
        </w:rPr>
        <w:t xml:space="preserve">    </w:t>
      </w:r>
    </w:p>
    <w:p w:rsidR="00211199" w:rsidRDefault="0077605C">
      <w:pPr>
        <w:spacing w:after="0"/>
        <w:rPr>
          <w:lang w:eastAsia="zh-CN"/>
        </w:rPr>
      </w:pPr>
      <w:r>
        <w:rPr>
          <w:color w:val="000000"/>
          <w:lang w:eastAsia="zh-CN"/>
        </w:rPr>
        <w:t>112</w:t>
      </w:r>
      <w:r>
        <w:rPr>
          <w:color w:val="000000"/>
          <w:lang w:eastAsia="zh-CN"/>
        </w:rPr>
        <w:t>、计算：（</w:t>
      </w:r>
      <w:r>
        <w:rPr>
          <w:color w:val="000000"/>
          <w:lang w:eastAsia="zh-CN"/>
        </w:rPr>
        <w:t>2x+y</w:t>
      </w:r>
      <w:r>
        <w:rPr>
          <w:color w:val="000000"/>
          <w:lang w:eastAsia="zh-CN"/>
        </w:rPr>
        <w:t>）（</w:t>
      </w:r>
      <w:r>
        <w:rPr>
          <w:color w:val="000000"/>
          <w:lang w:eastAsia="zh-CN"/>
        </w:rPr>
        <w:t>2x</w:t>
      </w:r>
      <w:r>
        <w:rPr>
          <w:color w:val="000000"/>
          <w:lang w:eastAsia="zh-CN"/>
        </w:rPr>
        <w:t>﹣</w:t>
      </w:r>
      <w:r>
        <w:rPr>
          <w:color w:val="000000"/>
          <w:lang w:eastAsia="zh-CN"/>
        </w:rPr>
        <w:t>y</w:t>
      </w:r>
      <w:r>
        <w:rPr>
          <w:color w:val="000000"/>
          <w:lang w:eastAsia="zh-CN"/>
        </w:rPr>
        <w:t>）</w:t>
      </w:r>
      <w:r>
        <w:rPr>
          <w:color w:val="000000"/>
          <w:lang w:eastAsia="zh-CN"/>
        </w:rPr>
        <w:t>+</w:t>
      </w:r>
      <w:r>
        <w:rPr>
          <w:color w:val="000000"/>
          <w:lang w:eastAsia="zh-CN"/>
        </w:rPr>
        <w:t>（</w:t>
      </w:r>
      <w:r>
        <w:rPr>
          <w:color w:val="000000"/>
          <w:lang w:eastAsia="zh-CN"/>
        </w:rPr>
        <w:t>2x+y</w:t>
      </w:r>
      <w:r>
        <w:rPr>
          <w:color w:val="000000"/>
          <w:lang w:eastAsia="zh-CN"/>
        </w:rPr>
        <w:t>）</w:t>
      </w:r>
      <w:r>
        <w:rPr>
          <w:color w:val="000000"/>
          <w:vertAlign w:val="superscript"/>
          <w:lang w:eastAsia="zh-CN"/>
        </w:rPr>
        <w:t>2</w:t>
      </w:r>
      <w:r>
        <w:rPr>
          <w:color w:val="000000"/>
          <w:lang w:eastAsia="zh-CN"/>
        </w:rPr>
        <w:t xml:space="preserve"> </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113</w:t>
      </w:r>
      <w:r>
        <w:rPr>
          <w:color w:val="000000"/>
          <w:lang w:eastAsia="zh-CN"/>
        </w:rPr>
        <w:t>、计算：</w:t>
      </w:r>
      <w:r>
        <w:rPr>
          <w:lang w:eastAsia="zh-CN"/>
        </w:rPr>
        <w:br/>
      </w:r>
      <w:r>
        <w:rPr>
          <w:color w:val="000000"/>
          <w:lang w:eastAsia="zh-CN"/>
        </w:rPr>
        <w:t>（</w:t>
      </w:r>
      <w:r>
        <w:rPr>
          <w:color w:val="000000"/>
          <w:lang w:eastAsia="zh-CN"/>
        </w:rPr>
        <w:t>1</w:t>
      </w:r>
      <w:r>
        <w:rPr>
          <w:color w:val="000000"/>
          <w:lang w:eastAsia="zh-CN"/>
        </w:rPr>
        <w:t>）利用乘法公式计算：</w:t>
      </w:r>
      <w:r>
        <w:rPr>
          <w:color w:val="000000"/>
          <w:lang w:eastAsia="zh-CN"/>
        </w:rPr>
        <w:t>99×101</w:t>
      </w:r>
      <w:r>
        <w:rPr>
          <w:color w:val="000000"/>
          <w:lang w:eastAsia="zh-CN"/>
        </w:rPr>
        <w:t>．（写出计算过程）</w:t>
      </w:r>
      <w:r>
        <w:rPr>
          <w:lang w:eastAsia="zh-CN"/>
        </w:rPr>
        <w:br/>
      </w:r>
      <w:r>
        <w:rPr>
          <w:color w:val="000000"/>
          <w:lang w:eastAsia="zh-CN"/>
        </w:rPr>
        <w:t>（</w:t>
      </w:r>
      <w:r>
        <w:rPr>
          <w:color w:val="000000"/>
          <w:lang w:eastAsia="zh-CN"/>
        </w:rPr>
        <w:t>2</w:t>
      </w:r>
      <w:r>
        <w:rPr>
          <w:color w:val="000000"/>
          <w:lang w:eastAsia="zh-CN"/>
        </w:rPr>
        <w:t>）计算：﹣</w:t>
      </w:r>
      <w:r>
        <w:rPr>
          <w:color w:val="000000"/>
          <w:lang w:eastAsia="zh-CN"/>
        </w:rPr>
        <w:t>2</w:t>
      </w:r>
      <w:r>
        <w:rPr>
          <w:color w:val="000000"/>
          <w:vertAlign w:val="superscript"/>
          <w:lang w:eastAsia="zh-CN"/>
        </w:rPr>
        <w:t>3</w:t>
      </w:r>
      <w:r>
        <w:rPr>
          <w:color w:val="000000"/>
          <w:lang w:eastAsia="zh-CN"/>
        </w:rPr>
        <w:t>+</w:t>
      </w:r>
      <w:r>
        <w:rPr>
          <w:noProof/>
          <w:lang w:eastAsia="zh-CN"/>
        </w:rPr>
        <w:drawing>
          <wp:inline distT="0" distB="0" distL="0" distR="0">
            <wp:extent cx="76391" cy="162331"/>
            <wp:effectExtent l="0" t="0" r="0" b="0"/>
            <wp:docPr id="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1"/>
                    <a:stretch>
                      <a:fillRect/>
                    </a:stretch>
                  </pic:blipFill>
                  <pic:spPr>
                    <a:xfrm>
                      <a:off x="0" y="0"/>
                      <a:ext cx="76391" cy="162331"/>
                    </a:xfrm>
                    <a:prstGeom prst="rect">
                      <a:avLst/>
                    </a:prstGeom>
                  </pic:spPr>
                </pic:pic>
              </a:graphicData>
            </a:graphic>
          </wp:inline>
        </w:drawing>
      </w:r>
      <w:r>
        <w:rPr>
          <w:color w:val="000000"/>
          <w:lang w:eastAsia="zh-CN"/>
        </w:rPr>
        <w:t>（</w:t>
      </w:r>
      <w:r>
        <w:rPr>
          <w:color w:val="000000"/>
          <w:lang w:eastAsia="zh-CN"/>
        </w:rPr>
        <w:t>2005+3</w:t>
      </w:r>
      <w:r>
        <w:rPr>
          <w:color w:val="000000"/>
          <w:lang w:eastAsia="zh-CN"/>
        </w:rPr>
        <w:t>）</w:t>
      </w:r>
      <w:r>
        <w:rPr>
          <w:color w:val="000000"/>
          <w:vertAlign w:val="superscript"/>
          <w:lang w:eastAsia="zh-CN"/>
        </w:rPr>
        <w:t>0</w:t>
      </w:r>
      <w:r>
        <w:rPr>
          <w:color w:val="000000"/>
          <w:lang w:eastAsia="zh-CN"/>
        </w:rPr>
        <w:t>﹣（﹣</w:t>
      </w:r>
      <w:r>
        <w:rPr>
          <w:noProof/>
          <w:lang w:eastAsia="zh-CN"/>
        </w:rPr>
        <w:drawing>
          <wp:inline distT="0" distB="0" distL="0" distR="0">
            <wp:extent cx="76391" cy="162331"/>
            <wp:effectExtent l="0" t="0" r="0" b="0"/>
            <wp:docPr id="18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1"/>
                    <a:stretch>
                      <a:fillRect/>
                    </a:stretch>
                  </pic:blipFill>
                  <pic:spPr>
                    <a:xfrm>
                      <a:off x="0" y="0"/>
                      <a:ext cx="76391" cy="162331"/>
                    </a:xfrm>
                    <a:prstGeom prst="rect">
                      <a:avLst/>
                    </a:prstGeom>
                  </pic:spPr>
                </pic:pic>
              </a:graphicData>
            </a:graphic>
          </wp:inline>
        </w:drawing>
      </w:r>
      <w:r>
        <w:rPr>
          <w:color w:val="000000"/>
          <w:lang w:eastAsia="zh-CN"/>
        </w:rPr>
        <w:t>）</w:t>
      </w:r>
      <w:r>
        <w:rPr>
          <w:color w:val="000000"/>
          <w:vertAlign w:val="superscript"/>
          <w:lang w:eastAsia="zh-CN"/>
        </w:rPr>
        <w:t>﹣</w:t>
      </w:r>
      <w:r>
        <w:rPr>
          <w:color w:val="000000"/>
          <w:vertAlign w:val="superscript"/>
          <w:lang w:eastAsia="zh-CN"/>
        </w:rPr>
        <w:t>2</w:t>
      </w:r>
      <w:r>
        <w:rPr>
          <w:color w:val="000000"/>
          <w:lang w:eastAsia="zh-CN"/>
        </w:rPr>
        <w:t xml:space="preserve"> </w:t>
      </w:r>
      <w:r>
        <w:rPr>
          <w:color w:val="000000"/>
          <w:lang w:eastAsia="zh-CN"/>
        </w:rPr>
        <w:t>．</w:t>
      </w:r>
      <w:r>
        <w:rPr>
          <w:color w:val="000000"/>
          <w:lang w:eastAsia="zh-CN"/>
        </w:rPr>
        <w:t xml:space="preserve">     </w:t>
      </w:r>
    </w:p>
    <w:p w:rsidR="00211199" w:rsidRDefault="0077605C">
      <w:pPr>
        <w:spacing w:after="0"/>
      </w:pPr>
      <w:r>
        <w:rPr>
          <w:color w:val="000000"/>
        </w:rPr>
        <w:t>114</w:t>
      </w:r>
      <w:r>
        <w:rPr>
          <w:color w:val="000000"/>
        </w:rPr>
        <w:t>、已知</w:t>
      </w:r>
      <w:r>
        <w:rPr>
          <w:color w:val="000000"/>
        </w:rPr>
        <w:t>x</w:t>
      </w:r>
      <w:r>
        <w:rPr>
          <w:color w:val="000000"/>
          <w:vertAlign w:val="superscript"/>
        </w:rPr>
        <w:t>2</w:t>
      </w:r>
      <w:r>
        <w:rPr>
          <w:color w:val="000000"/>
        </w:rPr>
        <w:t>+4x</w:t>
      </w:r>
      <w:r>
        <w:rPr>
          <w:color w:val="000000"/>
        </w:rPr>
        <w:t>﹣</w:t>
      </w:r>
      <w:r>
        <w:rPr>
          <w:color w:val="000000"/>
        </w:rPr>
        <w:t>1=0</w:t>
      </w:r>
      <w:r>
        <w:rPr>
          <w:color w:val="000000"/>
        </w:rPr>
        <w:t>，求代数式（</w:t>
      </w:r>
      <w:r>
        <w:rPr>
          <w:color w:val="000000"/>
        </w:rPr>
        <w:t>x+2</w:t>
      </w:r>
      <w:r>
        <w:rPr>
          <w:color w:val="000000"/>
        </w:rPr>
        <w:t>）</w:t>
      </w:r>
      <w:r>
        <w:rPr>
          <w:color w:val="000000"/>
          <w:vertAlign w:val="superscript"/>
        </w:rPr>
        <w:t>2</w:t>
      </w:r>
      <w:r>
        <w:rPr>
          <w:color w:val="000000"/>
        </w:rPr>
        <w:t>﹣（</w:t>
      </w:r>
      <w:r>
        <w:rPr>
          <w:color w:val="000000"/>
        </w:rPr>
        <w:t>x+2</w:t>
      </w:r>
      <w:r>
        <w:rPr>
          <w:color w:val="000000"/>
        </w:rPr>
        <w:t>）（</w:t>
      </w:r>
      <w:r>
        <w:rPr>
          <w:color w:val="000000"/>
        </w:rPr>
        <w:t>x</w:t>
      </w:r>
      <w:r>
        <w:rPr>
          <w:color w:val="000000"/>
        </w:rPr>
        <w:t>﹣</w:t>
      </w:r>
      <w:r>
        <w:rPr>
          <w:color w:val="000000"/>
        </w:rPr>
        <w:t>2</w:t>
      </w:r>
      <w:r>
        <w:rPr>
          <w:color w:val="000000"/>
        </w:rPr>
        <w:t>）</w:t>
      </w:r>
      <w:r>
        <w:rPr>
          <w:color w:val="000000"/>
        </w:rPr>
        <w:t>+x</w:t>
      </w:r>
      <w:r>
        <w:rPr>
          <w:color w:val="000000"/>
          <w:vertAlign w:val="superscript"/>
        </w:rPr>
        <w:t>2</w:t>
      </w:r>
      <w:r>
        <w:rPr>
          <w:color w:val="000000"/>
        </w:rPr>
        <w:t>的值．</w:t>
      </w:r>
      <w:r>
        <w:rPr>
          <w:color w:val="000000"/>
        </w:rPr>
        <w:t xml:space="preserve">    </w:t>
      </w:r>
    </w:p>
    <w:p w:rsidR="00211199" w:rsidRDefault="0077605C">
      <w:pPr>
        <w:spacing w:after="0"/>
      </w:pPr>
      <w:r>
        <w:rPr>
          <w:color w:val="000000"/>
        </w:rPr>
        <w:t>115</w:t>
      </w:r>
      <w:r>
        <w:rPr>
          <w:color w:val="000000"/>
        </w:rPr>
        <w:t>、已知</w:t>
      </w:r>
      <w:r>
        <w:rPr>
          <w:color w:val="000000"/>
        </w:rPr>
        <w:t>x</w:t>
      </w:r>
      <w:r>
        <w:rPr>
          <w:color w:val="000000"/>
          <w:vertAlign w:val="superscript"/>
        </w:rPr>
        <w:t>2</w:t>
      </w:r>
      <w:r>
        <w:rPr>
          <w:color w:val="000000"/>
        </w:rPr>
        <w:t>+4x</w:t>
      </w:r>
      <w:r>
        <w:rPr>
          <w:color w:val="000000"/>
        </w:rPr>
        <w:t>﹣</w:t>
      </w:r>
      <w:r>
        <w:rPr>
          <w:color w:val="000000"/>
        </w:rPr>
        <w:t>1=0</w:t>
      </w:r>
      <w:r>
        <w:rPr>
          <w:color w:val="000000"/>
        </w:rPr>
        <w:t>，求代数式（</w:t>
      </w:r>
      <w:r>
        <w:rPr>
          <w:color w:val="000000"/>
        </w:rPr>
        <w:t>x+2</w:t>
      </w:r>
      <w:r>
        <w:rPr>
          <w:color w:val="000000"/>
        </w:rPr>
        <w:t>）</w:t>
      </w:r>
      <w:r>
        <w:rPr>
          <w:color w:val="000000"/>
          <w:vertAlign w:val="superscript"/>
        </w:rPr>
        <w:t>2</w:t>
      </w:r>
      <w:r>
        <w:rPr>
          <w:color w:val="000000"/>
        </w:rPr>
        <w:t>﹣（</w:t>
      </w:r>
      <w:r>
        <w:rPr>
          <w:color w:val="000000"/>
        </w:rPr>
        <w:t>x+2</w:t>
      </w:r>
      <w:r>
        <w:rPr>
          <w:color w:val="000000"/>
        </w:rPr>
        <w:t>）（</w:t>
      </w:r>
      <w:r>
        <w:rPr>
          <w:color w:val="000000"/>
        </w:rPr>
        <w:t>x</w:t>
      </w:r>
      <w:r>
        <w:rPr>
          <w:color w:val="000000"/>
        </w:rPr>
        <w:t>﹣</w:t>
      </w:r>
      <w:r>
        <w:rPr>
          <w:color w:val="000000"/>
        </w:rPr>
        <w:t>2</w:t>
      </w:r>
      <w:r>
        <w:rPr>
          <w:color w:val="000000"/>
        </w:rPr>
        <w:t>）</w:t>
      </w:r>
      <w:r>
        <w:rPr>
          <w:color w:val="000000"/>
        </w:rPr>
        <w:t>+x</w:t>
      </w:r>
      <w:r>
        <w:rPr>
          <w:color w:val="000000"/>
          <w:vertAlign w:val="superscript"/>
        </w:rPr>
        <w:t>2</w:t>
      </w:r>
      <w:r>
        <w:rPr>
          <w:color w:val="000000"/>
        </w:rPr>
        <w:t>的值．</w:t>
      </w:r>
      <w:r>
        <w:rPr>
          <w:color w:val="000000"/>
        </w:rPr>
        <w:t xml:space="preserve">    </w:t>
      </w:r>
    </w:p>
    <w:p w:rsidR="00211199" w:rsidRDefault="0077605C">
      <w:pPr>
        <w:spacing w:after="0"/>
        <w:rPr>
          <w:lang w:eastAsia="zh-CN"/>
        </w:rPr>
      </w:pPr>
      <w:r>
        <w:rPr>
          <w:color w:val="000000"/>
          <w:lang w:eastAsia="zh-CN"/>
        </w:rPr>
        <w:t>116</w:t>
      </w:r>
      <w:r>
        <w:rPr>
          <w:color w:val="000000"/>
          <w:lang w:eastAsia="zh-CN"/>
        </w:rPr>
        <w:t>、先化简，再求值：（</w:t>
      </w:r>
      <w:r>
        <w:rPr>
          <w:color w:val="000000"/>
          <w:lang w:eastAsia="zh-CN"/>
        </w:rPr>
        <w:t>2x+3</w:t>
      </w:r>
      <w:r>
        <w:rPr>
          <w:color w:val="000000"/>
          <w:lang w:eastAsia="zh-CN"/>
        </w:rPr>
        <w:t>）（</w:t>
      </w:r>
      <w:r>
        <w:rPr>
          <w:color w:val="000000"/>
          <w:lang w:eastAsia="zh-CN"/>
        </w:rPr>
        <w:t>2x</w:t>
      </w:r>
      <w:r>
        <w:rPr>
          <w:color w:val="000000"/>
          <w:lang w:eastAsia="zh-CN"/>
        </w:rPr>
        <w:t>﹣</w:t>
      </w:r>
      <w:r>
        <w:rPr>
          <w:color w:val="000000"/>
          <w:lang w:eastAsia="zh-CN"/>
        </w:rPr>
        <w:t>3</w:t>
      </w:r>
      <w:r>
        <w:rPr>
          <w:color w:val="000000"/>
          <w:lang w:eastAsia="zh-CN"/>
        </w:rPr>
        <w:t>）﹣</w:t>
      </w:r>
      <w:r>
        <w:rPr>
          <w:color w:val="000000"/>
          <w:lang w:eastAsia="zh-CN"/>
        </w:rPr>
        <w:t>4x</w:t>
      </w:r>
      <w:r>
        <w:rPr>
          <w:color w:val="000000"/>
          <w:lang w:eastAsia="zh-CN"/>
        </w:rPr>
        <w:t>（</w:t>
      </w:r>
      <w:r>
        <w:rPr>
          <w:color w:val="000000"/>
          <w:lang w:eastAsia="zh-CN"/>
        </w:rPr>
        <w:t>x</w:t>
      </w:r>
      <w:r>
        <w:rPr>
          <w:color w:val="000000"/>
          <w:lang w:eastAsia="zh-CN"/>
        </w:rPr>
        <w:t>﹣</w:t>
      </w:r>
      <w:r>
        <w:rPr>
          <w:color w:val="000000"/>
          <w:lang w:eastAsia="zh-CN"/>
        </w:rPr>
        <w:t>1</w:t>
      </w:r>
      <w:r>
        <w:rPr>
          <w:color w:val="000000"/>
          <w:lang w:eastAsia="zh-CN"/>
        </w:rPr>
        <w:t>），其中</w:t>
      </w:r>
      <w:r>
        <w:rPr>
          <w:color w:val="000000"/>
          <w:lang w:eastAsia="zh-CN"/>
        </w:rPr>
        <w:t>x=2</w:t>
      </w:r>
      <w:r>
        <w:rPr>
          <w:color w:val="000000"/>
          <w:lang w:eastAsia="zh-CN"/>
        </w:rPr>
        <w:t>﹣</w:t>
      </w:r>
      <w:r>
        <w:rPr>
          <w:noProof/>
          <w:lang w:eastAsia="zh-CN"/>
        </w:rPr>
        <w:drawing>
          <wp:inline distT="0" distB="0" distL="0" distR="0">
            <wp:extent cx="181432" cy="238735"/>
            <wp:effectExtent l="0" t="0" r="0" b="0"/>
            <wp:docPr id="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117</w:t>
      </w:r>
      <w:r>
        <w:rPr>
          <w:color w:val="000000"/>
          <w:lang w:eastAsia="zh-CN"/>
        </w:rPr>
        <w:t>、计算：</w:t>
      </w:r>
      <w:r>
        <w:rPr>
          <w:color w:val="000000"/>
          <w:lang w:eastAsia="zh-CN"/>
        </w:rPr>
        <w:t>1</w:t>
      </w:r>
      <w:r>
        <w:rPr>
          <w:color w:val="000000"/>
          <w:lang w:eastAsia="zh-CN"/>
        </w:rPr>
        <w:t>﹣</w:t>
      </w:r>
      <w:r>
        <w:rPr>
          <w:color w:val="000000"/>
          <w:lang w:eastAsia="zh-CN"/>
        </w:rPr>
        <w:t>2+3</w:t>
      </w:r>
      <w:r>
        <w:rPr>
          <w:color w:val="000000"/>
          <w:lang w:eastAsia="zh-CN"/>
        </w:rPr>
        <w:t>﹣</w:t>
      </w:r>
      <w:r>
        <w:rPr>
          <w:color w:val="000000"/>
          <w:lang w:eastAsia="zh-CN"/>
        </w:rPr>
        <w:t>4+5</w:t>
      </w:r>
      <w:r>
        <w:rPr>
          <w:color w:val="000000"/>
          <w:lang w:eastAsia="zh-CN"/>
        </w:rPr>
        <w:t>﹣</w:t>
      </w:r>
      <w:r>
        <w:rPr>
          <w:color w:val="000000"/>
          <w:lang w:eastAsia="zh-CN"/>
        </w:rPr>
        <w:t>6+…+2007</w:t>
      </w:r>
      <w:r>
        <w:rPr>
          <w:color w:val="000000"/>
          <w:lang w:eastAsia="zh-CN"/>
        </w:rPr>
        <w:t>﹣</w:t>
      </w:r>
      <w:r>
        <w:rPr>
          <w:color w:val="000000"/>
          <w:lang w:eastAsia="zh-CN"/>
        </w:rPr>
        <w:t>2008+2009</w:t>
      </w:r>
      <w:r>
        <w:rPr>
          <w:color w:val="000000"/>
          <w:lang w:eastAsia="zh-CN"/>
        </w:rPr>
        <w:t>﹣</w:t>
      </w:r>
      <w:r>
        <w:rPr>
          <w:color w:val="000000"/>
          <w:lang w:eastAsia="zh-CN"/>
        </w:rPr>
        <w:t>2010+2011</w:t>
      </w:r>
      <w:r>
        <w:rPr>
          <w:color w:val="000000"/>
          <w:lang w:eastAsia="zh-CN"/>
        </w:rPr>
        <w:t>．</w:t>
      </w:r>
      <w:r>
        <w:rPr>
          <w:color w:val="000000"/>
          <w:lang w:eastAsia="zh-CN"/>
        </w:rPr>
        <w:t xml:space="preserve">    </w:t>
      </w:r>
    </w:p>
    <w:p w:rsidR="00211199" w:rsidRDefault="0077605C">
      <w:pPr>
        <w:spacing w:after="0"/>
      </w:pPr>
      <w:r>
        <w:rPr>
          <w:color w:val="000000"/>
        </w:rPr>
        <w:t>118</w:t>
      </w:r>
      <w:r>
        <w:rPr>
          <w:color w:val="000000"/>
        </w:rPr>
        <w:t>、（﹣</w:t>
      </w:r>
      <w:r>
        <w:rPr>
          <w:color w:val="000000"/>
        </w:rPr>
        <w:t>3</w:t>
      </w:r>
      <w:r>
        <w:rPr>
          <w:color w:val="000000"/>
        </w:rPr>
        <w:t>）</w:t>
      </w:r>
      <w:r>
        <w:rPr>
          <w:color w:val="000000"/>
        </w:rPr>
        <w:t>+</w:t>
      </w:r>
      <w:r>
        <w:rPr>
          <w:color w:val="000000"/>
        </w:rPr>
        <w:t>（﹣</w:t>
      </w:r>
      <w:r>
        <w:rPr>
          <w:color w:val="000000"/>
        </w:rPr>
        <w:t>4</w:t>
      </w:r>
      <w:r>
        <w:rPr>
          <w:color w:val="000000"/>
        </w:rPr>
        <w:t>）﹣（</w:t>
      </w:r>
      <w:r>
        <w:rPr>
          <w:color w:val="000000"/>
        </w:rPr>
        <w:t>+11</w:t>
      </w:r>
      <w:r>
        <w:rPr>
          <w:color w:val="000000"/>
        </w:rPr>
        <w:t>）﹣（﹣</w:t>
      </w:r>
      <w:r>
        <w:rPr>
          <w:color w:val="000000"/>
        </w:rPr>
        <w:t>19</w:t>
      </w:r>
      <w:r>
        <w:rPr>
          <w:color w:val="000000"/>
        </w:rPr>
        <w:t>）</w:t>
      </w:r>
      <w:r>
        <w:rPr>
          <w:color w:val="000000"/>
        </w:rPr>
        <w:t xml:space="preserve">    </w:t>
      </w:r>
    </w:p>
    <w:p w:rsidR="00211199" w:rsidRDefault="0077605C">
      <w:pPr>
        <w:spacing w:after="0"/>
        <w:rPr>
          <w:lang w:eastAsia="zh-CN"/>
        </w:rPr>
      </w:pPr>
      <w:r>
        <w:rPr>
          <w:color w:val="000000"/>
          <w:lang w:eastAsia="zh-CN"/>
        </w:rPr>
        <w:t>119</w:t>
      </w:r>
      <w:r>
        <w:rPr>
          <w:color w:val="000000"/>
          <w:lang w:eastAsia="zh-CN"/>
        </w:rPr>
        <w:t>、计算</w:t>
      </w:r>
      <w:r>
        <w:rPr>
          <w:color w:val="000000"/>
          <w:lang w:eastAsia="zh-CN"/>
        </w:rPr>
        <w:t xml:space="preserve"> 5(p </w:t>
      </w:r>
      <w:r>
        <w:rPr>
          <w:noProof/>
          <w:lang w:eastAsia="zh-CN"/>
        </w:rPr>
        <w:drawing>
          <wp:inline distT="0" distB="0" distL="0" distR="0">
            <wp:extent cx="85941" cy="190983"/>
            <wp:effectExtent l="0" t="0" r="0" b="0"/>
            <wp:docPr id="18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2"/>
                    <a:stretch>
                      <a:fillRect/>
                    </a:stretch>
                  </pic:blipFill>
                  <pic:spPr>
                    <a:xfrm>
                      <a:off x="0" y="0"/>
                      <a:ext cx="85941" cy="190983"/>
                    </a:xfrm>
                    <a:prstGeom prst="rect">
                      <a:avLst/>
                    </a:prstGeom>
                  </pic:spPr>
                </pic:pic>
              </a:graphicData>
            </a:graphic>
          </wp:inline>
        </w:drawing>
      </w:r>
      <w:r>
        <w:rPr>
          <w:color w:val="000000"/>
          <w:lang w:eastAsia="zh-CN"/>
        </w:rPr>
        <w:t xml:space="preserve">) </w:t>
      </w:r>
      <w:r>
        <w:rPr>
          <w:noProof/>
          <w:lang w:eastAsia="zh-CN"/>
        </w:rPr>
        <w:drawing>
          <wp:inline distT="0" distB="0" distL="0" distR="0">
            <wp:extent cx="105042" cy="190983"/>
            <wp:effectExtent l="0" t="0" r="0" b="0"/>
            <wp:docPr id="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3"/>
                    <a:stretch>
                      <a:fillRect/>
                    </a:stretch>
                  </pic:blipFill>
                  <pic:spPr>
                    <a:xfrm>
                      <a:off x="0" y="0"/>
                      <a:ext cx="105042" cy="190983"/>
                    </a:xfrm>
                    <a:prstGeom prst="rect">
                      <a:avLst/>
                    </a:prstGeom>
                  </pic:spPr>
                </pic:pic>
              </a:graphicData>
            </a:graphic>
          </wp:inline>
        </w:drawing>
      </w:r>
      <w:r>
        <w:rPr>
          <w:color w:val="000000"/>
          <w:lang w:eastAsia="zh-CN"/>
        </w:rPr>
        <w:t xml:space="preserve">(-p </w:t>
      </w:r>
      <w:r>
        <w:rPr>
          <w:noProof/>
          <w:lang w:eastAsia="zh-CN"/>
        </w:rPr>
        <w:drawing>
          <wp:inline distT="0" distB="0" distL="0" distR="0">
            <wp:extent cx="105042" cy="190983"/>
            <wp:effectExtent l="0" t="0" r="0" b="0"/>
            <wp:docPr id="1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5042" cy="190983"/>
                    </a:xfrm>
                    <a:prstGeom prst="rect">
                      <a:avLst/>
                    </a:prstGeom>
                  </pic:spPr>
                </pic:pic>
              </a:graphicData>
            </a:graphic>
          </wp:inline>
        </w:drawing>
      </w:r>
      <w:r>
        <w:rPr>
          <w:color w:val="000000"/>
          <w:lang w:eastAsia="zh-CN"/>
        </w:rPr>
        <w:t xml:space="preserve">) </w:t>
      </w:r>
      <w:r>
        <w:rPr>
          <w:noProof/>
          <w:lang w:eastAsia="zh-CN"/>
        </w:rPr>
        <w:drawing>
          <wp:inline distT="0" distB="0" distL="0" distR="0">
            <wp:extent cx="85941" cy="190983"/>
            <wp:effectExtent l="0" t="0" r="0" b="0"/>
            <wp:docPr id="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2"/>
                    <a:stretch>
                      <a:fillRect/>
                    </a:stretch>
                  </pic:blipFill>
                  <pic:spPr>
                    <a:xfrm>
                      <a:off x="0" y="0"/>
                      <a:ext cx="85941" cy="190983"/>
                    </a:xfrm>
                    <a:prstGeom prst="rect">
                      <a:avLst/>
                    </a:prstGeom>
                  </pic:spPr>
                </pic:pic>
              </a:graphicData>
            </a:graphic>
          </wp:inline>
        </w:drawing>
      </w:r>
      <w:r>
        <w:rPr>
          <w:color w:val="000000"/>
          <w:lang w:eastAsia="zh-CN"/>
        </w:rPr>
        <w:t xml:space="preserve">+2[(-p) </w:t>
      </w:r>
      <w:r>
        <w:rPr>
          <w:noProof/>
          <w:lang w:eastAsia="zh-CN"/>
        </w:rPr>
        <w:drawing>
          <wp:inline distT="0" distB="0" distL="0" distR="0">
            <wp:extent cx="105042" cy="190983"/>
            <wp:effectExtent l="0" t="0" r="0" b="0"/>
            <wp:docPr id="19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5042" cy="190983"/>
                    </a:xfrm>
                    <a:prstGeom prst="rect">
                      <a:avLst/>
                    </a:prstGeom>
                  </pic:spPr>
                </pic:pic>
              </a:graphicData>
            </a:graphic>
          </wp:inline>
        </w:drawing>
      </w:r>
      <w:r>
        <w:rPr>
          <w:color w:val="000000"/>
          <w:lang w:eastAsia="zh-CN"/>
        </w:rPr>
        <w:t xml:space="preserve">] </w:t>
      </w:r>
      <w:r>
        <w:rPr>
          <w:noProof/>
          <w:lang w:eastAsia="zh-CN"/>
        </w:rPr>
        <w:drawing>
          <wp:inline distT="0" distB="0" distL="0" distR="0">
            <wp:extent cx="105042" cy="190983"/>
            <wp:effectExtent l="0" t="0" r="0" b="0"/>
            <wp:docPr id="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3"/>
                    <a:stretch>
                      <a:fillRect/>
                    </a:stretch>
                  </pic:blipFill>
                  <pic:spPr>
                    <a:xfrm>
                      <a:off x="0" y="0"/>
                      <a:ext cx="105042" cy="190983"/>
                    </a:xfrm>
                    <a:prstGeom prst="rect">
                      <a:avLst/>
                    </a:prstGeom>
                  </pic:spPr>
                </pic:pic>
              </a:graphicData>
            </a:graphic>
          </wp:inline>
        </w:drawing>
      </w:r>
      <w:r>
        <w:rPr>
          <w:color w:val="000000"/>
          <w:lang w:eastAsia="zh-CN"/>
        </w:rPr>
        <w:t xml:space="preserve">(-p </w:t>
      </w:r>
      <w:r>
        <w:rPr>
          <w:noProof/>
          <w:lang w:eastAsia="zh-CN"/>
        </w:rPr>
        <w:drawing>
          <wp:inline distT="0" distB="0" distL="0" distR="0">
            <wp:extent cx="85941" cy="190983"/>
            <wp:effectExtent l="0" t="0" r="0" b="0"/>
            <wp:docPr id="1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4"/>
                    <a:stretch>
                      <a:fillRect/>
                    </a:stretch>
                  </pic:blipFill>
                  <pic:spPr>
                    <a:xfrm>
                      <a:off x="0" y="0"/>
                      <a:ext cx="85941" cy="190983"/>
                    </a:xfrm>
                    <a:prstGeom prst="rect">
                      <a:avLst/>
                    </a:prstGeom>
                  </pic:spPr>
                </pic:pic>
              </a:graphicData>
            </a:graphic>
          </wp:inline>
        </w:drawing>
      </w:r>
      <w:r>
        <w:rPr>
          <w:color w:val="000000"/>
          <w:lang w:eastAsia="zh-CN"/>
        </w:rPr>
        <w:t xml:space="preserve">) </w:t>
      </w:r>
      <w:r>
        <w:rPr>
          <w:noProof/>
          <w:lang w:eastAsia="zh-CN"/>
        </w:rPr>
        <w:drawing>
          <wp:inline distT="0" distB="0" distL="0" distR="0">
            <wp:extent cx="105042" cy="190983"/>
            <wp:effectExtent l="0" t="0" r="0" b="0"/>
            <wp:docPr id="1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5042" cy="190983"/>
                    </a:xfrm>
                    <a:prstGeom prst="rect">
                      <a:avLst/>
                    </a:prstGeom>
                  </pic:spPr>
                </pic:pic>
              </a:graphicData>
            </a:graphic>
          </wp:inline>
        </w:drawing>
      </w:r>
    </w:p>
    <w:p w:rsidR="00211199" w:rsidRDefault="0077605C">
      <w:pPr>
        <w:spacing w:after="0"/>
        <w:rPr>
          <w:lang w:eastAsia="zh-CN"/>
        </w:rPr>
      </w:pPr>
      <w:r>
        <w:rPr>
          <w:color w:val="000000"/>
          <w:lang w:eastAsia="zh-CN"/>
        </w:rPr>
        <w:t>120</w:t>
      </w:r>
      <w:r>
        <w:rPr>
          <w:color w:val="000000"/>
          <w:lang w:eastAsia="zh-CN"/>
        </w:rPr>
        <w:t>、计算：</w:t>
      </w:r>
      <w:r>
        <w:rPr>
          <w:color w:val="000000"/>
          <w:lang w:eastAsia="zh-CN"/>
        </w:rPr>
        <w:t>13</w:t>
      </w:r>
      <w:r>
        <w:rPr>
          <w:color w:val="000000"/>
          <w:lang w:eastAsia="zh-CN"/>
        </w:rPr>
        <w:t>﹣（﹣</w:t>
      </w:r>
      <w:r>
        <w:rPr>
          <w:color w:val="000000"/>
          <w:lang w:eastAsia="zh-CN"/>
        </w:rPr>
        <w:t>7</w:t>
      </w:r>
      <w:r>
        <w:rPr>
          <w:color w:val="000000"/>
          <w:lang w:eastAsia="zh-CN"/>
        </w:rPr>
        <w:t>）</w:t>
      </w:r>
      <w:r>
        <w:rPr>
          <w:color w:val="000000"/>
          <w:lang w:eastAsia="zh-CN"/>
        </w:rPr>
        <w:t>+</w:t>
      </w:r>
      <w:r>
        <w:rPr>
          <w:color w:val="000000"/>
          <w:lang w:eastAsia="zh-CN"/>
        </w:rPr>
        <w:t>（﹣</w:t>
      </w:r>
      <w:r>
        <w:rPr>
          <w:color w:val="000000"/>
          <w:lang w:eastAsia="zh-CN"/>
        </w:rPr>
        <w:t>30</w:t>
      </w:r>
      <w:r>
        <w:rPr>
          <w:color w:val="000000"/>
          <w:lang w:eastAsia="zh-CN"/>
        </w:rPr>
        <w:t>）</w:t>
      </w:r>
      <w:r>
        <w:rPr>
          <w:color w:val="000000"/>
          <w:lang w:eastAsia="zh-CN"/>
        </w:rPr>
        <w:t>+5</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121</w:t>
      </w:r>
      <w:r>
        <w:rPr>
          <w:color w:val="000000"/>
          <w:lang w:eastAsia="zh-CN"/>
        </w:rPr>
        <w:t>、（</w:t>
      </w:r>
      <w:r>
        <w:rPr>
          <w:color w:val="000000"/>
          <w:lang w:eastAsia="zh-CN"/>
        </w:rPr>
        <w:t>1</w:t>
      </w:r>
      <w:r>
        <w:rPr>
          <w:color w:val="000000"/>
          <w:lang w:eastAsia="zh-CN"/>
        </w:rPr>
        <w:t>﹣</w:t>
      </w:r>
      <w:r>
        <w:rPr>
          <w:noProof/>
          <w:lang w:eastAsia="zh-CN"/>
        </w:rPr>
        <w:drawing>
          <wp:inline distT="0" distB="0" distL="0" distR="0">
            <wp:extent cx="124143" cy="267373"/>
            <wp:effectExtent l="0" t="0" r="0" b="0"/>
            <wp:docPr id="19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5"/>
                    <a:stretch>
                      <a:fillRect/>
                    </a:stretch>
                  </pic:blipFill>
                  <pic:spPr>
                    <a:xfrm>
                      <a:off x="0" y="0"/>
                      <a:ext cx="124143" cy="267373"/>
                    </a:xfrm>
                    <a:prstGeom prst="rect">
                      <a:avLst/>
                    </a:prstGeom>
                  </pic:spPr>
                </pic:pic>
              </a:graphicData>
            </a:graphic>
          </wp:inline>
        </w:drawing>
      </w:r>
      <w:r>
        <w:rPr>
          <w:color w:val="000000"/>
          <w:lang w:eastAsia="zh-CN"/>
        </w:rPr>
        <w:t>+</w:t>
      </w:r>
      <w:r>
        <w:rPr>
          <w:noProof/>
          <w:lang w:eastAsia="zh-CN"/>
        </w:rPr>
        <w:drawing>
          <wp:inline distT="0" distB="0" distL="0" distR="0">
            <wp:extent cx="200533" cy="267373"/>
            <wp:effectExtent l="0" t="0" r="0" b="0"/>
            <wp:docPr id="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6"/>
                    <a:stretch>
                      <a:fillRect/>
                    </a:stretch>
                  </pic:blipFill>
                  <pic:spPr>
                    <a:xfrm>
                      <a:off x="0" y="0"/>
                      <a:ext cx="200533" cy="267373"/>
                    </a:xfrm>
                    <a:prstGeom prst="rect">
                      <a:avLst/>
                    </a:prstGeom>
                  </pic:spPr>
                </pic:pic>
              </a:graphicData>
            </a:graphic>
          </wp:inline>
        </w:drawing>
      </w:r>
      <w:r>
        <w:rPr>
          <w:color w:val="000000"/>
          <w:lang w:eastAsia="zh-CN"/>
        </w:rPr>
        <w:t>）</w:t>
      </w:r>
      <w:r>
        <w:rPr>
          <w:color w:val="000000"/>
          <w:lang w:eastAsia="zh-CN"/>
        </w:rPr>
        <w:t>×</w:t>
      </w:r>
      <w:r>
        <w:rPr>
          <w:color w:val="000000"/>
          <w:lang w:eastAsia="zh-CN"/>
        </w:rPr>
        <w:t>（﹣</w:t>
      </w:r>
      <w:r>
        <w:rPr>
          <w:color w:val="000000"/>
          <w:lang w:eastAsia="zh-CN"/>
        </w:rPr>
        <w:t>24</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122</w:t>
      </w:r>
      <w:r>
        <w:rPr>
          <w:color w:val="000000"/>
          <w:lang w:eastAsia="zh-CN"/>
        </w:rPr>
        <w:t>、计算：（﹣</w:t>
      </w:r>
      <w:r>
        <w:rPr>
          <w:color w:val="000000"/>
          <w:lang w:eastAsia="zh-CN"/>
        </w:rPr>
        <w:t>2</w:t>
      </w:r>
      <w:r>
        <w:rPr>
          <w:color w:val="000000"/>
          <w:lang w:eastAsia="zh-CN"/>
        </w:rPr>
        <w:t>）</w:t>
      </w:r>
      <w:r>
        <w:rPr>
          <w:color w:val="000000"/>
          <w:lang w:eastAsia="zh-CN"/>
        </w:rPr>
        <w:t>×</w:t>
      </w:r>
      <w:r>
        <w:rPr>
          <w:noProof/>
          <w:lang w:eastAsia="zh-CN"/>
        </w:rPr>
        <w:drawing>
          <wp:inline distT="0" distB="0" distL="0" distR="0">
            <wp:extent cx="124143" cy="267373"/>
            <wp:effectExtent l="0" t="0" r="0" b="0"/>
            <wp:docPr id="19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143" cy="267373"/>
                    </a:xfrm>
                    <a:prstGeom prst="rect">
                      <a:avLst/>
                    </a:prstGeom>
                  </pic:spPr>
                </pic:pic>
              </a:graphicData>
            </a:graphic>
          </wp:inline>
        </w:drawing>
      </w:r>
      <w:r>
        <w:rPr>
          <w:noProof/>
          <w:lang w:eastAsia="zh-CN"/>
        </w:rPr>
        <w:drawing>
          <wp:inline distT="0" distB="0" distL="0" distR="0">
            <wp:extent cx="162331" cy="85941"/>
            <wp:effectExtent l="0" t="0" r="0" b="0"/>
            <wp:docPr id="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162331" cy="85941"/>
                    </a:xfrm>
                    <a:prstGeom prst="rect">
                      <a:avLst/>
                    </a:prstGeom>
                  </pic:spPr>
                </pic:pic>
              </a:graphicData>
            </a:graphic>
          </wp:inline>
        </w:drawing>
      </w:r>
      <w:r>
        <w:rPr>
          <w:noProof/>
          <w:lang w:eastAsia="zh-CN"/>
        </w:rPr>
        <w:drawing>
          <wp:inline distT="0" distB="0" distL="0" distR="0">
            <wp:extent cx="362864" cy="267373"/>
            <wp:effectExtent l="0" t="0" r="0" b="0"/>
            <wp:docPr id="20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8"/>
                    <a:stretch>
                      <a:fillRect/>
                    </a:stretch>
                  </pic:blipFill>
                  <pic:spPr>
                    <a:xfrm>
                      <a:off x="0" y="0"/>
                      <a:ext cx="362864" cy="267373"/>
                    </a:xfrm>
                    <a:prstGeom prst="rect">
                      <a:avLst/>
                    </a:prstGeom>
                  </pic:spPr>
                </pic:pic>
              </a:graphicData>
            </a:graphic>
          </wp:inline>
        </w:drawing>
      </w:r>
      <w:r>
        <w:rPr>
          <w:color w:val="000000"/>
          <w:lang w:eastAsia="zh-CN"/>
        </w:rPr>
        <w:t>x3</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123</w:t>
      </w:r>
      <w:r>
        <w:rPr>
          <w:color w:val="000000"/>
          <w:lang w:eastAsia="zh-CN"/>
        </w:rPr>
        <w:t>、计算（﹣</w:t>
      </w:r>
      <w:r>
        <w:rPr>
          <w:color w:val="000000"/>
          <w:lang w:eastAsia="zh-CN"/>
        </w:rPr>
        <w:t>24</w:t>
      </w:r>
      <w:r>
        <w:rPr>
          <w:color w:val="000000"/>
          <w:lang w:eastAsia="zh-CN"/>
        </w:rPr>
        <w:t>）</w:t>
      </w:r>
      <w:r>
        <w:rPr>
          <w:color w:val="000000"/>
          <w:lang w:eastAsia="zh-CN"/>
        </w:rPr>
        <w:t>×</w:t>
      </w:r>
      <w:r>
        <w:rPr>
          <w:color w:val="000000"/>
          <w:lang w:eastAsia="zh-CN"/>
        </w:rPr>
        <w:t>（</w:t>
      </w:r>
      <w:r>
        <w:rPr>
          <w:noProof/>
          <w:lang w:eastAsia="zh-CN"/>
        </w:rPr>
        <w:drawing>
          <wp:inline distT="0" distB="0" distL="0" distR="0">
            <wp:extent cx="124143" cy="267373"/>
            <wp:effectExtent l="0" t="0" r="0" b="0"/>
            <wp:docPr id="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9"/>
                    <a:stretch>
                      <a:fillRect/>
                    </a:stretch>
                  </pic:blipFill>
                  <pic:spPr>
                    <a:xfrm>
                      <a:off x="0" y="0"/>
                      <a:ext cx="124143" cy="267373"/>
                    </a:xfrm>
                    <a:prstGeom prst="rect">
                      <a:avLst/>
                    </a:prstGeom>
                  </pic:spPr>
                </pic:pic>
              </a:graphicData>
            </a:graphic>
          </wp:inline>
        </w:drawing>
      </w:r>
      <w:r>
        <w:rPr>
          <w:color w:val="000000"/>
          <w:lang w:eastAsia="zh-CN"/>
        </w:rPr>
        <w:t>﹣</w:t>
      </w:r>
      <w:r>
        <w:rPr>
          <w:noProof/>
          <w:lang w:eastAsia="zh-CN"/>
        </w:rPr>
        <w:drawing>
          <wp:inline distT="0" distB="0" distL="0" distR="0">
            <wp:extent cx="114592" cy="267373"/>
            <wp:effectExtent l="0" t="0" r="0" b="0"/>
            <wp:docPr id="2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
                    <a:stretch>
                      <a:fillRect/>
                    </a:stretch>
                  </pic:blipFill>
                  <pic:spPr>
                    <a:xfrm>
                      <a:off x="0" y="0"/>
                      <a:ext cx="114592" cy="267373"/>
                    </a:xfrm>
                    <a:prstGeom prst="rect">
                      <a:avLst/>
                    </a:prstGeom>
                  </pic:spPr>
                </pic:pic>
              </a:graphicData>
            </a:graphic>
          </wp:inline>
        </w:drawing>
      </w:r>
      <w:r>
        <w:rPr>
          <w:color w:val="000000"/>
          <w:lang w:eastAsia="zh-CN"/>
        </w:rPr>
        <w:t>+</w:t>
      </w:r>
      <w:r>
        <w:rPr>
          <w:noProof/>
          <w:lang w:eastAsia="zh-CN"/>
        </w:rPr>
        <w:drawing>
          <wp:inline distT="0" distB="0" distL="0" distR="0">
            <wp:extent cx="124143" cy="267373"/>
            <wp:effectExtent l="0" t="0" r="0" b="0"/>
            <wp:docPr id="2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124143" cy="267373"/>
                    </a:xfrm>
                    <a:prstGeom prst="rect">
                      <a:avLst/>
                    </a:prstGeom>
                  </pic:spPr>
                </pic:pic>
              </a:graphicData>
            </a:graphic>
          </wp:inline>
        </w:drawing>
      </w:r>
      <w:r>
        <w:rPr>
          <w:color w:val="000000"/>
          <w:lang w:eastAsia="zh-CN"/>
        </w:rPr>
        <w:t>）</w:t>
      </w:r>
      <w:r>
        <w:rPr>
          <w:color w:val="000000"/>
          <w:lang w:eastAsia="zh-CN"/>
        </w:rPr>
        <w:t>+</w:t>
      </w:r>
      <w:r>
        <w:rPr>
          <w:color w:val="000000"/>
          <w:lang w:eastAsia="zh-CN"/>
        </w:rPr>
        <w:t>（﹣</w:t>
      </w:r>
      <w:r>
        <w:rPr>
          <w:color w:val="000000"/>
          <w:lang w:eastAsia="zh-CN"/>
        </w:rPr>
        <w:t>2</w:t>
      </w:r>
      <w:r>
        <w:rPr>
          <w:color w:val="000000"/>
          <w:lang w:eastAsia="zh-CN"/>
        </w:rPr>
        <w:t>）</w:t>
      </w:r>
      <w:r>
        <w:rPr>
          <w:color w:val="000000"/>
          <w:vertAlign w:val="superscript"/>
          <w:lang w:eastAsia="zh-CN"/>
        </w:rPr>
        <w:t>3</w:t>
      </w:r>
      <w:r>
        <w:rPr>
          <w:color w:val="000000"/>
          <w:lang w:eastAsia="zh-CN"/>
        </w:rPr>
        <w:t xml:space="preserve"> </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124</w:t>
      </w:r>
      <w:r>
        <w:rPr>
          <w:color w:val="000000"/>
          <w:lang w:eastAsia="zh-CN"/>
        </w:rPr>
        <w:t>、计算：</w:t>
      </w:r>
      <w:r>
        <w:rPr>
          <w:lang w:eastAsia="zh-CN"/>
        </w:rPr>
        <w:br/>
      </w:r>
      <w:r>
        <w:rPr>
          <w:color w:val="000000"/>
          <w:lang w:eastAsia="zh-CN"/>
        </w:rPr>
        <w:t>（</w:t>
      </w:r>
      <w:r>
        <w:rPr>
          <w:color w:val="000000"/>
          <w:lang w:eastAsia="zh-CN"/>
        </w:rPr>
        <w:t>1</w:t>
      </w:r>
      <w:r>
        <w:rPr>
          <w:color w:val="000000"/>
          <w:lang w:eastAsia="zh-CN"/>
        </w:rPr>
        <w:t>）（﹣</w:t>
      </w:r>
      <w:r>
        <w:rPr>
          <w:noProof/>
          <w:lang w:eastAsia="zh-CN"/>
        </w:rPr>
        <w:drawing>
          <wp:inline distT="0" distB="0" distL="0" distR="0">
            <wp:extent cx="124143" cy="267373"/>
            <wp:effectExtent l="0" t="0" r="0" b="0"/>
            <wp:docPr id="2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2"/>
                    <a:stretch>
                      <a:fillRect/>
                    </a:stretch>
                  </pic:blipFill>
                  <pic:spPr>
                    <a:xfrm>
                      <a:off x="0" y="0"/>
                      <a:ext cx="124143" cy="267373"/>
                    </a:xfrm>
                    <a:prstGeom prst="rect">
                      <a:avLst/>
                    </a:prstGeom>
                  </pic:spPr>
                </pic:pic>
              </a:graphicData>
            </a:graphic>
          </wp:inline>
        </w:drawing>
      </w:r>
      <w:r>
        <w:rPr>
          <w:color w:val="000000"/>
          <w:lang w:eastAsia="zh-CN"/>
        </w:rPr>
        <w:t>）</w:t>
      </w:r>
      <w:r>
        <w:rPr>
          <w:noProof/>
          <w:lang w:eastAsia="zh-CN"/>
        </w:rPr>
        <w:drawing>
          <wp:inline distT="0" distB="0" distL="0" distR="0">
            <wp:extent cx="162331" cy="85941"/>
            <wp:effectExtent l="0" t="0" r="0" b="0"/>
            <wp:docPr id="2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162331" cy="85941"/>
                    </a:xfrm>
                    <a:prstGeom prst="rect">
                      <a:avLst/>
                    </a:prstGeom>
                  </pic:spPr>
                </pic:pic>
              </a:graphicData>
            </a:graphic>
          </wp:inline>
        </w:drawing>
      </w:r>
      <w:r>
        <w:rPr>
          <w:noProof/>
          <w:lang w:eastAsia="zh-CN"/>
        </w:rPr>
        <w:drawing>
          <wp:inline distT="0" distB="0" distL="0" distR="0">
            <wp:extent cx="124143" cy="267373"/>
            <wp:effectExtent l="0" t="0" r="0" b="0"/>
            <wp:docPr id="2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3"/>
                    <a:stretch>
                      <a:fillRect/>
                    </a:stretch>
                  </pic:blipFill>
                  <pic:spPr>
                    <a:xfrm>
                      <a:off x="0" y="0"/>
                      <a:ext cx="124143" cy="267373"/>
                    </a:xfrm>
                    <a:prstGeom prst="rect">
                      <a:avLst/>
                    </a:prstGeom>
                  </pic:spPr>
                </pic:pic>
              </a:graphicData>
            </a:graphic>
          </wp:inline>
        </w:drawing>
      </w:r>
      <w:r>
        <w:rPr>
          <w:color w:val="000000"/>
          <w:lang w:eastAsia="zh-CN"/>
        </w:rPr>
        <w:t>﹣</w:t>
      </w:r>
      <w:r>
        <w:rPr>
          <w:color w:val="000000"/>
          <w:lang w:eastAsia="zh-CN"/>
        </w:rPr>
        <w:t>16÷[</w:t>
      </w:r>
      <w:r>
        <w:rPr>
          <w:color w:val="000000"/>
          <w:lang w:eastAsia="zh-CN"/>
        </w:rPr>
        <w:t>（﹣</w:t>
      </w:r>
      <w:r>
        <w:rPr>
          <w:color w:val="000000"/>
          <w:lang w:eastAsia="zh-CN"/>
        </w:rPr>
        <w:t>2</w:t>
      </w:r>
      <w:r>
        <w:rPr>
          <w:color w:val="000000"/>
          <w:lang w:eastAsia="zh-CN"/>
        </w:rPr>
        <w:t>）</w:t>
      </w:r>
      <w:r>
        <w:rPr>
          <w:color w:val="000000"/>
          <w:vertAlign w:val="superscript"/>
          <w:lang w:eastAsia="zh-CN"/>
        </w:rPr>
        <w:t>3</w:t>
      </w:r>
      <w:r>
        <w:rPr>
          <w:color w:val="000000"/>
          <w:lang w:eastAsia="zh-CN"/>
        </w:rPr>
        <w:t>+4]</w:t>
      </w:r>
      <w:r>
        <w:rPr>
          <w:lang w:eastAsia="zh-CN"/>
        </w:rPr>
        <w:br/>
      </w:r>
      <w:r>
        <w:rPr>
          <w:color w:val="000000"/>
          <w:lang w:eastAsia="zh-CN"/>
        </w:rPr>
        <w:t>（</w:t>
      </w:r>
      <w:r>
        <w:rPr>
          <w:color w:val="000000"/>
          <w:lang w:eastAsia="zh-CN"/>
        </w:rPr>
        <w:t>2</w:t>
      </w:r>
      <w:r>
        <w:rPr>
          <w:color w:val="000000"/>
          <w:lang w:eastAsia="zh-CN"/>
        </w:rPr>
        <w:t>）</w:t>
      </w:r>
      <w:r>
        <w:rPr>
          <w:color w:val="000000"/>
          <w:lang w:eastAsia="zh-CN"/>
        </w:rPr>
        <w:t>3</w:t>
      </w:r>
      <w:r>
        <w:rPr>
          <w:color w:val="000000"/>
          <w:lang w:eastAsia="zh-CN"/>
        </w:rPr>
        <w:t>（</w:t>
      </w:r>
      <w:r>
        <w:rPr>
          <w:color w:val="000000"/>
          <w:lang w:eastAsia="zh-CN"/>
        </w:rPr>
        <w:t>2x</w:t>
      </w:r>
      <w:r>
        <w:rPr>
          <w:color w:val="000000"/>
          <w:lang w:eastAsia="zh-CN"/>
        </w:rPr>
        <w:t>﹣</w:t>
      </w:r>
      <w:r>
        <w:rPr>
          <w:color w:val="000000"/>
          <w:lang w:eastAsia="zh-CN"/>
        </w:rPr>
        <w:t>4y</w:t>
      </w:r>
      <w:r>
        <w:rPr>
          <w:color w:val="000000"/>
          <w:lang w:eastAsia="zh-CN"/>
        </w:rPr>
        <w:t>）﹣</w:t>
      </w:r>
      <w:r>
        <w:rPr>
          <w:color w:val="000000"/>
          <w:lang w:eastAsia="zh-CN"/>
        </w:rPr>
        <w:t>4</w:t>
      </w:r>
      <w:r>
        <w:rPr>
          <w:color w:val="000000"/>
          <w:lang w:eastAsia="zh-CN"/>
        </w:rPr>
        <w:t>（﹣</w:t>
      </w:r>
      <w:r>
        <w:rPr>
          <w:color w:val="000000"/>
          <w:lang w:eastAsia="zh-CN"/>
        </w:rPr>
        <w:t>y+3x</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125</w:t>
      </w:r>
      <w:r>
        <w:rPr>
          <w:color w:val="000000"/>
          <w:lang w:eastAsia="zh-CN"/>
        </w:rPr>
        <w:t>、计算：</w:t>
      </w:r>
      <w:r>
        <w:rPr>
          <w:color w:val="000000"/>
          <w:lang w:eastAsia="zh-CN"/>
        </w:rPr>
        <w:t>8</w:t>
      </w:r>
      <w:r>
        <w:rPr>
          <w:color w:val="000000"/>
          <w:lang w:eastAsia="zh-CN"/>
        </w:rPr>
        <w:t>﹣</w:t>
      </w:r>
      <w:r>
        <w:rPr>
          <w:color w:val="000000"/>
          <w:lang w:eastAsia="zh-CN"/>
        </w:rPr>
        <w:t>2</w:t>
      </w:r>
      <w:r>
        <w:rPr>
          <w:color w:val="000000"/>
          <w:vertAlign w:val="superscript"/>
          <w:lang w:eastAsia="zh-CN"/>
        </w:rPr>
        <w:t>3</w:t>
      </w:r>
      <w:r>
        <w:rPr>
          <w:color w:val="000000"/>
          <w:lang w:eastAsia="zh-CN"/>
        </w:rPr>
        <w:t>÷</w:t>
      </w:r>
      <w:r>
        <w:rPr>
          <w:color w:val="000000"/>
          <w:lang w:eastAsia="zh-CN"/>
        </w:rPr>
        <w:t>（﹣</w:t>
      </w:r>
      <w:r>
        <w:rPr>
          <w:color w:val="000000"/>
          <w:lang w:eastAsia="zh-CN"/>
        </w:rPr>
        <w:t>4</w:t>
      </w:r>
      <w:r>
        <w:rPr>
          <w:color w:val="000000"/>
          <w:lang w:eastAsia="zh-CN"/>
        </w:rPr>
        <w:t>）</w:t>
      </w:r>
      <w:r>
        <w:rPr>
          <w:color w:val="000000"/>
          <w:lang w:eastAsia="zh-CN"/>
        </w:rPr>
        <w:t>×</w:t>
      </w:r>
      <w:r>
        <w:rPr>
          <w:color w:val="000000"/>
          <w:lang w:eastAsia="zh-CN"/>
        </w:rPr>
        <w:t>（﹣</w:t>
      </w:r>
      <w:r>
        <w:rPr>
          <w:color w:val="000000"/>
          <w:lang w:eastAsia="zh-CN"/>
        </w:rPr>
        <w:t>7+5</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126</w:t>
      </w:r>
      <w:r>
        <w:rPr>
          <w:color w:val="000000"/>
          <w:lang w:eastAsia="zh-CN"/>
        </w:rPr>
        <w:t>、计算：﹣</w:t>
      </w:r>
      <w:r>
        <w:rPr>
          <w:color w:val="000000"/>
          <w:lang w:eastAsia="zh-CN"/>
        </w:rPr>
        <w:t>1</w:t>
      </w:r>
      <w:r>
        <w:rPr>
          <w:color w:val="000000"/>
          <w:vertAlign w:val="superscript"/>
          <w:lang w:eastAsia="zh-CN"/>
        </w:rPr>
        <w:t>4</w:t>
      </w:r>
      <w:r>
        <w:rPr>
          <w:color w:val="000000"/>
          <w:lang w:eastAsia="zh-CN"/>
        </w:rPr>
        <w:t>﹣</w:t>
      </w:r>
      <w:r>
        <w:rPr>
          <w:color w:val="000000"/>
          <w:lang w:eastAsia="zh-CN"/>
        </w:rPr>
        <w:t>[2</w:t>
      </w:r>
      <w:r>
        <w:rPr>
          <w:color w:val="000000"/>
          <w:lang w:eastAsia="zh-CN"/>
        </w:rPr>
        <w:t>﹣（﹣</w:t>
      </w:r>
      <w:r>
        <w:rPr>
          <w:color w:val="000000"/>
          <w:lang w:eastAsia="zh-CN"/>
        </w:rPr>
        <w:t>3</w:t>
      </w:r>
      <w:r>
        <w:rPr>
          <w:color w:val="000000"/>
          <w:lang w:eastAsia="zh-CN"/>
        </w:rPr>
        <w:t>）</w:t>
      </w:r>
      <w:r>
        <w:rPr>
          <w:color w:val="000000"/>
          <w:vertAlign w:val="superscript"/>
          <w:lang w:eastAsia="zh-CN"/>
        </w:rPr>
        <w:t>2</w:t>
      </w:r>
      <w:r>
        <w:rPr>
          <w:color w:val="000000"/>
          <w:lang w:eastAsia="zh-CN"/>
        </w:rPr>
        <w:t>]÷</w:t>
      </w:r>
      <w:r>
        <w:rPr>
          <w:color w:val="000000"/>
          <w:lang w:eastAsia="zh-CN"/>
        </w:rPr>
        <w:t>（</w:t>
      </w:r>
      <w:r>
        <w:rPr>
          <w:noProof/>
          <w:lang w:eastAsia="zh-CN"/>
        </w:rPr>
        <w:drawing>
          <wp:inline distT="0" distB="0" distL="0" distR="0">
            <wp:extent cx="124143" cy="267373"/>
            <wp:effectExtent l="0" t="0" r="0" b="0"/>
            <wp:docPr id="2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24143" cy="267373"/>
                    </a:xfrm>
                    <a:prstGeom prst="rect">
                      <a:avLst/>
                    </a:prstGeom>
                  </pic:spPr>
                </pic:pic>
              </a:graphicData>
            </a:graphic>
          </wp:inline>
        </w:drawing>
      </w:r>
      <w:r>
        <w:rPr>
          <w:color w:val="000000"/>
          <w:lang w:eastAsia="zh-CN"/>
        </w:rPr>
        <w:t>）</w:t>
      </w:r>
      <w:r>
        <w:rPr>
          <w:color w:val="000000"/>
          <w:vertAlign w:val="superscript"/>
          <w:lang w:eastAsia="zh-CN"/>
        </w:rPr>
        <w:t>3</w:t>
      </w:r>
      <w:r>
        <w:rPr>
          <w:color w:val="000000"/>
          <w:lang w:eastAsia="zh-CN"/>
        </w:rPr>
        <w:t xml:space="preserve"> </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lastRenderedPageBreak/>
        <w:t>127</w:t>
      </w:r>
      <w:r>
        <w:rPr>
          <w:color w:val="000000"/>
          <w:lang w:eastAsia="zh-CN"/>
        </w:rPr>
        <w:t>、合并同类项：</w:t>
      </w:r>
      <w:r>
        <w:rPr>
          <w:color w:val="000000"/>
          <w:lang w:eastAsia="zh-CN"/>
        </w:rPr>
        <w:t>3xy</w:t>
      </w:r>
      <w:r>
        <w:rPr>
          <w:color w:val="000000"/>
          <w:lang w:eastAsia="zh-CN"/>
        </w:rPr>
        <w:t>﹣</w:t>
      </w:r>
      <w:r>
        <w:rPr>
          <w:color w:val="000000"/>
          <w:lang w:eastAsia="zh-CN"/>
        </w:rPr>
        <w:t xml:space="preserve">5xy+7xy    </w:t>
      </w:r>
    </w:p>
    <w:p w:rsidR="00211199" w:rsidRDefault="0077605C">
      <w:pPr>
        <w:spacing w:after="0"/>
      </w:pPr>
      <w:r>
        <w:rPr>
          <w:color w:val="000000"/>
        </w:rPr>
        <w:t>128</w:t>
      </w:r>
      <w:r>
        <w:rPr>
          <w:color w:val="000000"/>
        </w:rPr>
        <w:t>、化简：</w:t>
      </w:r>
      <w:r>
        <w:rPr>
          <w:color w:val="000000"/>
        </w:rPr>
        <w:t>8a</w:t>
      </w:r>
      <w:r>
        <w:rPr>
          <w:color w:val="000000"/>
        </w:rPr>
        <w:t>﹣</w:t>
      </w:r>
      <w:r>
        <w:rPr>
          <w:color w:val="000000"/>
        </w:rPr>
        <w:t>a</w:t>
      </w:r>
      <w:r>
        <w:rPr>
          <w:color w:val="000000"/>
          <w:vertAlign w:val="superscript"/>
        </w:rPr>
        <w:t>3</w:t>
      </w:r>
      <w:r>
        <w:rPr>
          <w:color w:val="000000"/>
        </w:rPr>
        <w:t>+a</w:t>
      </w:r>
      <w:r>
        <w:rPr>
          <w:color w:val="000000"/>
          <w:vertAlign w:val="superscript"/>
        </w:rPr>
        <w:t>2</w:t>
      </w:r>
      <w:r>
        <w:rPr>
          <w:color w:val="000000"/>
        </w:rPr>
        <w:t>+4a</w:t>
      </w:r>
      <w:r>
        <w:rPr>
          <w:color w:val="000000"/>
          <w:vertAlign w:val="superscript"/>
        </w:rPr>
        <w:t>3</w:t>
      </w:r>
      <w:r>
        <w:rPr>
          <w:color w:val="000000"/>
        </w:rPr>
        <w:t>﹣</w:t>
      </w:r>
      <w:r>
        <w:rPr>
          <w:color w:val="000000"/>
        </w:rPr>
        <w:t>a</w:t>
      </w:r>
      <w:r>
        <w:rPr>
          <w:color w:val="000000"/>
          <w:vertAlign w:val="superscript"/>
        </w:rPr>
        <w:t>2</w:t>
      </w:r>
      <w:r>
        <w:rPr>
          <w:color w:val="000000"/>
        </w:rPr>
        <w:t>﹣</w:t>
      </w:r>
      <w:r>
        <w:rPr>
          <w:color w:val="000000"/>
        </w:rPr>
        <w:t>17a+2</w:t>
      </w:r>
      <w:r>
        <w:rPr>
          <w:color w:val="000000"/>
        </w:rPr>
        <w:t>．</w:t>
      </w:r>
      <w:r>
        <w:rPr>
          <w:color w:val="000000"/>
        </w:rPr>
        <w:t xml:space="preserve">    </w:t>
      </w:r>
    </w:p>
    <w:p w:rsidR="00211199" w:rsidRDefault="0077605C">
      <w:pPr>
        <w:spacing w:after="0"/>
      </w:pPr>
      <w:r>
        <w:rPr>
          <w:color w:val="000000"/>
        </w:rPr>
        <w:t>129</w:t>
      </w:r>
      <w:r>
        <w:rPr>
          <w:color w:val="000000"/>
        </w:rPr>
        <w:t>、﹣</w:t>
      </w:r>
      <w:r>
        <w:rPr>
          <w:color w:val="000000"/>
        </w:rPr>
        <w:t>7</w:t>
      </w:r>
      <w:r>
        <w:rPr>
          <w:color w:val="000000"/>
        </w:rPr>
        <w:t>（</w:t>
      </w:r>
      <w:r>
        <w:rPr>
          <w:color w:val="000000"/>
        </w:rPr>
        <w:t>7y</w:t>
      </w:r>
      <w:r>
        <w:rPr>
          <w:color w:val="000000"/>
        </w:rPr>
        <w:t>﹣</w:t>
      </w:r>
      <w:r>
        <w:rPr>
          <w:color w:val="000000"/>
        </w:rPr>
        <w:t>5</w:t>
      </w:r>
      <w:r>
        <w:rPr>
          <w:color w:val="000000"/>
        </w:rPr>
        <w:t>）</w:t>
      </w:r>
      <w:r>
        <w:rPr>
          <w:color w:val="000000"/>
        </w:rPr>
        <w:t xml:space="preserve">    </w:t>
      </w:r>
    </w:p>
    <w:p w:rsidR="00211199" w:rsidRDefault="0077605C">
      <w:pPr>
        <w:spacing w:after="0"/>
      </w:pPr>
      <w:r>
        <w:rPr>
          <w:color w:val="000000"/>
        </w:rPr>
        <w:t>130</w:t>
      </w:r>
      <w:r>
        <w:rPr>
          <w:color w:val="000000"/>
        </w:rPr>
        <w:t>、（</w:t>
      </w:r>
      <w:r>
        <w:rPr>
          <w:color w:val="000000"/>
        </w:rPr>
        <w:t>2013•</w:t>
      </w:r>
      <w:r>
        <w:rPr>
          <w:color w:val="000000"/>
        </w:rPr>
        <w:t>本溪）计算：</w:t>
      </w:r>
      <w:r>
        <w:rPr>
          <w:noProof/>
          <w:lang w:eastAsia="zh-CN"/>
        </w:rPr>
        <w:drawing>
          <wp:inline distT="0" distB="0" distL="0" distR="0">
            <wp:extent cx="315125" cy="238735"/>
            <wp:effectExtent l="0" t="0" r="0" b="0"/>
            <wp:docPr id="2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5125" cy="238735"/>
                    </a:xfrm>
                    <a:prstGeom prst="rect">
                      <a:avLst/>
                    </a:prstGeom>
                  </pic:spPr>
                </pic:pic>
              </a:graphicData>
            </a:graphic>
          </wp:inline>
        </w:drawing>
      </w:r>
      <w:r>
        <w:rPr>
          <w:color w:val="000000"/>
        </w:rPr>
        <w:t>+</w:t>
      </w:r>
      <w:r>
        <w:rPr>
          <w:color w:val="000000"/>
        </w:rPr>
        <w:t>（</w:t>
      </w:r>
      <w:r>
        <w:rPr>
          <w:color w:val="000000"/>
        </w:rPr>
        <w:t>x</w:t>
      </w:r>
      <w:r>
        <w:rPr>
          <w:color w:val="000000"/>
        </w:rPr>
        <w:t>﹣</w:t>
      </w:r>
      <w:r>
        <w:rPr>
          <w:color w:val="000000"/>
        </w:rPr>
        <w:t>2</w:t>
      </w:r>
      <w:r>
        <w:rPr>
          <w:color w:val="000000"/>
        </w:rPr>
        <w:t>）</w:t>
      </w:r>
      <w:r>
        <w:rPr>
          <w:color w:val="000000"/>
          <w:vertAlign w:val="superscript"/>
        </w:rPr>
        <w:t>0</w:t>
      </w:r>
      <w:r>
        <w:rPr>
          <w:color w:val="000000"/>
        </w:rPr>
        <w:t>﹣</w:t>
      </w:r>
      <w:r>
        <w:rPr>
          <w:noProof/>
          <w:lang w:eastAsia="zh-CN"/>
        </w:rPr>
        <w:drawing>
          <wp:inline distT="0" distB="0" distL="0" distR="0">
            <wp:extent cx="391516" cy="305575"/>
            <wp:effectExtent l="0" t="0" r="0" b="0"/>
            <wp:docPr id="2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4"/>
                    <a:stretch>
                      <a:fillRect/>
                    </a:stretch>
                  </pic:blipFill>
                  <pic:spPr>
                    <a:xfrm>
                      <a:off x="0" y="0"/>
                      <a:ext cx="391516" cy="305575"/>
                    </a:xfrm>
                    <a:prstGeom prst="rect">
                      <a:avLst/>
                    </a:prstGeom>
                  </pic:spPr>
                </pic:pic>
              </a:graphicData>
            </a:graphic>
          </wp:inline>
        </w:drawing>
      </w:r>
      <w:r>
        <w:rPr>
          <w:color w:val="000000"/>
        </w:rPr>
        <w:t>﹣</w:t>
      </w:r>
      <w:r>
        <w:rPr>
          <w:color w:val="000000"/>
        </w:rPr>
        <w:t xml:space="preserve">2cos45°    </w:t>
      </w:r>
    </w:p>
    <w:p w:rsidR="00211199" w:rsidRDefault="0077605C">
      <w:pPr>
        <w:spacing w:after="0"/>
        <w:rPr>
          <w:lang w:eastAsia="zh-CN"/>
        </w:rPr>
      </w:pPr>
      <w:r>
        <w:rPr>
          <w:color w:val="000000"/>
          <w:lang w:eastAsia="zh-CN"/>
        </w:rPr>
        <w:t>131</w:t>
      </w:r>
      <w:r>
        <w:rPr>
          <w:color w:val="000000"/>
          <w:lang w:eastAsia="zh-CN"/>
        </w:rPr>
        <w:t>、（</w:t>
      </w:r>
      <w:r>
        <w:rPr>
          <w:color w:val="000000"/>
          <w:lang w:eastAsia="zh-CN"/>
        </w:rPr>
        <w:t>2013•</w:t>
      </w:r>
      <w:r>
        <w:rPr>
          <w:color w:val="000000"/>
          <w:lang w:eastAsia="zh-CN"/>
        </w:rPr>
        <w:t>本溪）先化简，再求值：（</w:t>
      </w:r>
      <w:r>
        <w:rPr>
          <w:noProof/>
          <w:lang w:eastAsia="zh-CN"/>
        </w:rPr>
        <w:drawing>
          <wp:inline distT="0" distB="0" distL="0" distR="0">
            <wp:extent cx="525209" cy="257823"/>
            <wp:effectExtent l="0" t="0" r="0" b="0"/>
            <wp:docPr id="2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5"/>
                    <a:stretch>
                      <a:fillRect/>
                    </a:stretch>
                  </pic:blipFill>
                  <pic:spPr>
                    <a:xfrm>
                      <a:off x="0" y="0"/>
                      <a:ext cx="525209" cy="257823"/>
                    </a:xfrm>
                    <a:prstGeom prst="rect">
                      <a:avLst/>
                    </a:prstGeom>
                  </pic:spPr>
                </pic:pic>
              </a:graphicData>
            </a:graphic>
          </wp:inline>
        </w:drawing>
      </w:r>
      <w:r>
        <w:rPr>
          <w:color w:val="000000"/>
          <w:lang w:eastAsia="zh-CN"/>
        </w:rPr>
        <w:t>+</w:t>
      </w:r>
      <w:r>
        <w:rPr>
          <w:noProof/>
          <w:lang w:eastAsia="zh-CN"/>
        </w:rPr>
        <w:drawing>
          <wp:inline distT="0" distB="0" distL="0" distR="0">
            <wp:extent cx="324676" cy="219634"/>
            <wp:effectExtent l="0" t="0" r="0" b="0"/>
            <wp:docPr id="2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6"/>
                    <a:stretch>
                      <a:fillRect/>
                    </a:stretch>
                  </pic:blipFill>
                  <pic:spPr>
                    <a:xfrm>
                      <a:off x="0" y="0"/>
                      <a:ext cx="324676" cy="219634"/>
                    </a:xfrm>
                    <a:prstGeom prst="rect">
                      <a:avLst/>
                    </a:prstGeom>
                  </pic:spPr>
                </pic:pic>
              </a:graphicData>
            </a:graphic>
          </wp:inline>
        </w:drawing>
      </w:r>
      <w:r>
        <w:rPr>
          <w:color w:val="000000"/>
          <w:lang w:eastAsia="zh-CN"/>
        </w:rPr>
        <w:t>）</w:t>
      </w:r>
      <w:r>
        <w:rPr>
          <w:color w:val="000000"/>
          <w:lang w:eastAsia="zh-CN"/>
        </w:rPr>
        <w:t>÷</w:t>
      </w:r>
      <w:r>
        <w:rPr>
          <w:color w:val="000000"/>
          <w:lang w:eastAsia="zh-CN"/>
        </w:rPr>
        <w:t>（</w:t>
      </w:r>
      <w:r>
        <w:rPr>
          <w:color w:val="000000"/>
          <w:lang w:eastAsia="zh-CN"/>
        </w:rPr>
        <w:t>1+</w:t>
      </w:r>
      <w:r>
        <w:rPr>
          <w:noProof/>
          <w:lang w:eastAsia="zh-CN"/>
        </w:rPr>
        <w:drawing>
          <wp:inline distT="0" distB="0" distL="0" distR="0">
            <wp:extent cx="143243" cy="219634"/>
            <wp:effectExtent l="0" t="0" r="0" b="0"/>
            <wp:docPr id="2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7"/>
                    <a:stretch>
                      <a:fillRect/>
                    </a:stretch>
                  </pic:blipFill>
                  <pic:spPr>
                    <a:xfrm>
                      <a:off x="0" y="0"/>
                      <a:ext cx="143243" cy="219634"/>
                    </a:xfrm>
                    <a:prstGeom prst="rect">
                      <a:avLst/>
                    </a:prstGeom>
                  </pic:spPr>
                </pic:pic>
              </a:graphicData>
            </a:graphic>
          </wp:inline>
        </w:drawing>
      </w:r>
      <w:r>
        <w:rPr>
          <w:color w:val="000000"/>
          <w:lang w:eastAsia="zh-CN"/>
        </w:rPr>
        <w:t>），其中</w:t>
      </w:r>
      <w:r>
        <w:rPr>
          <w:color w:val="000000"/>
          <w:lang w:eastAsia="zh-CN"/>
        </w:rPr>
        <w:t>m=</w:t>
      </w:r>
      <w:r>
        <w:rPr>
          <w:color w:val="000000"/>
          <w:lang w:eastAsia="zh-CN"/>
        </w:rPr>
        <w:t>﹣</w:t>
      </w:r>
      <w:r>
        <w:rPr>
          <w:color w:val="000000"/>
          <w:lang w:eastAsia="zh-CN"/>
        </w:rPr>
        <w:t>3</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132</w:t>
      </w:r>
      <w:r>
        <w:rPr>
          <w:color w:val="000000"/>
          <w:lang w:eastAsia="zh-CN"/>
        </w:rPr>
        <w:t>、（</w:t>
      </w:r>
      <w:r>
        <w:rPr>
          <w:color w:val="000000"/>
          <w:lang w:eastAsia="zh-CN"/>
        </w:rPr>
        <w:t>2013•</w:t>
      </w:r>
      <w:r>
        <w:rPr>
          <w:color w:val="000000"/>
          <w:lang w:eastAsia="zh-CN"/>
        </w:rPr>
        <w:t>大连）计算：（</w:t>
      </w:r>
      <w:r>
        <w:rPr>
          <w:noProof/>
          <w:lang w:eastAsia="zh-CN"/>
        </w:rPr>
        <w:drawing>
          <wp:inline distT="0" distB="0" distL="0" distR="0">
            <wp:extent cx="114592" cy="248272"/>
            <wp:effectExtent l="0" t="0" r="0" b="0"/>
            <wp:docPr id="2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8"/>
                    <a:stretch>
                      <a:fillRect/>
                    </a:stretch>
                  </pic:blipFill>
                  <pic:spPr>
                    <a:xfrm>
                      <a:off x="0" y="0"/>
                      <a:ext cx="114592" cy="248272"/>
                    </a:xfrm>
                    <a:prstGeom prst="rect">
                      <a:avLst/>
                    </a:prstGeom>
                  </pic:spPr>
                </pic:pic>
              </a:graphicData>
            </a:graphic>
          </wp:inline>
        </w:drawing>
      </w:r>
      <w:r>
        <w:rPr>
          <w:color w:val="000000"/>
          <w:lang w:eastAsia="zh-CN"/>
        </w:rPr>
        <w:t>）</w:t>
      </w:r>
      <w:r>
        <w:rPr>
          <w:color w:val="000000"/>
          <w:vertAlign w:val="superscript"/>
          <w:lang w:eastAsia="zh-CN"/>
        </w:rPr>
        <w:t>﹣</w:t>
      </w:r>
      <w:r>
        <w:rPr>
          <w:color w:val="000000"/>
          <w:vertAlign w:val="superscript"/>
          <w:lang w:eastAsia="zh-CN"/>
        </w:rPr>
        <w:t>1</w:t>
      </w:r>
      <w:r>
        <w:rPr>
          <w:color w:val="000000"/>
          <w:lang w:eastAsia="zh-CN"/>
        </w:rPr>
        <w:t>+</w:t>
      </w:r>
      <w:r>
        <w:rPr>
          <w:color w:val="000000"/>
          <w:lang w:eastAsia="zh-CN"/>
        </w:rPr>
        <w:t>（</w:t>
      </w:r>
      <w:r>
        <w:rPr>
          <w:color w:val="000000"/>
          <w:lang w:eastAsia="zh-CN"/>
        </w:rPr>
        <w:t>1+</w:t>
      </w:r>
      <w:r>
        <w:rPr>
          <w:noProof/>
          <w:lang w:eastAsia="zh-CN"/>
        </w:rPr>
        <w:drawing>
          <wp:inline distT="0" distB="0" distL="0" distR="0">
            <wp:extent cx="143243" cy="181432"/>
            <wp:effectExtent l="0" t="0" r="0" b="0"/>
            <wp:docPr id="2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lang w:eastAsia="zh-CN"/>
        </w:rPr>
        <w:t>）（</w:t>
      </w:r>
      <w:r>
        <w:rPr>
          <w:color w:val="000000"/>
          <w:lang w:eastAsia="zh-CN"/>
        </w:rPr>
        <w:t>1</w:t>
      </w:r>
      <w:r>
        <w:rPr>
          <w:color w:val="000000"/>
          <w:lang w:eastAsia="zh-CN"/>
        </w:rPr>
        <w:t>﹣</w:t>
      </w:r>
      <w:r>
        <w:rPr>
          <w:noProof/>
          <w:lang w:eastAsia="zh-CN"/>
        </w:rPr>
        <w:drawing>
          <wp:inline distT="0" distB="0" distL="0" distR="0">
            <wp:extent cx="143243" cy="181432"/>
            <wp:effectExtent l="0" t="0" r="0" b="0"/>
            <wp:docPr id="2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lang w:eastAsia="zh-CN"/>
        </w:rPr>
        <w:t>）﹣</w:t>
      </w:r>
      <w:r>
        <w:rPr>
          <w:noProof/>
          <w:lang w:eastAsia="zh-CN"/>
        </w:rPr>
        <w:drawing>
          <wp:inline distT="0" distB="0" distL="0" distR="0">
            <wp:extent cx="200533" cy="181432"/>
            <wp:effectExtent l="0" t="0" r="0" b="0"/>
            <wp:docPr id="2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9"/>
                    <a:stretch>
                      <a:fillRect/>
                    </a:stretch>
                  </pic:blipFill>
                  <pic:spPr>
                    <a:xfrm>
                      <a:off x="0" y="0"/>
                      <a:ext cx="200533" cy="181432"/>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133</w:t>
      </w:r>
      <w:r>
        <w:rPr>
          <w:color w:val="000000"/>
          <w:lang w:eastAsia="zh-CN"/>
        </w:rPr>
        <w:t>、（</w:t>
      </w:r>
      <w:r>
        <w:rPr>
          <w:color w:val="000000"/>
          <w:lang w:eastAsia="zh-CN"/>
        </w:rPr>
        <w:t>2011•</w:t>
      </w:r>
      <w:r>
        <w:rPr>
          <w:color w:val="000000"/>
          <w:lang w:eastAsia="zh-CN"/>
        </w:rPr>
        <w:t>抚顺）计算：﹣</w:t>
      </w:r>
      <w:r>
        <w:rPr>
          <w:color w:val="000000"/>
          <w:lang w:eastAsia="zh-CN"/>
        </w:rPr>
        <w:t>2</w:t>
      </w:r>
      <w:r>
        <w:rPr>
          <w:color w:val="000000"/>
          <w:vertAlign w:val="superscript"/>
          <w:lang w:eastAsia="zh-CN"/>
        </w:rPr>
        <w:t>2</w:t>
      </w:r>
      <w:r>
        <w:rPr>
          <w:color w:val="000000"/>
          <w:lang w:eastAsia="zh-CN"/>
        </w:rPr>
        <w:t>+</w:t>
      </w:r>
      <w:r>
        <w:rPr>
          <w:noProof/>
          <w:lang w:eastAsia="zh-CN"/>
        </w:rPr>
        <w:drawing>
          <wp:inline distT="0" distB="0" distL="0" distR="0">
            <wp:extent cx="276924" cy="238735"/>
            <wp:effectExtent l="0" t="0" r="0" b="0"/>
            <wp:docPr id="2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0"/>
                    <a:stretch>
                      <a:fillRect/>
                    </a:stretch>
                  </pic:blipFill>
                  <pic:spPr>
                    <a:xfrm>
                      <a:off x="0" y="0"/>
                      <a:ext cx="276924" cy="238735"/>
                    </a:xfrm>
                    <a:prstGeom prst="rect">
                      <a:avLst/>
                    </a:prstGeom>
                  </pic:spPr>
                </pic:pic>
              </a:graphicData>
            </a:graphic>
          </wp:inline>
        </w:drawing>
      </w:r>
      <w:r>
        <w:rPr>
          <w:color w:val="000000"/>
          <w:lang w:eastAsia="zh-CN"/>
        </w:rPr>
        <w:t>+|</w:t>
      </w:r>
      <w:r>
        <w:rPr>
          <w:color w:val="000000"/>
          <w:lang w:eastAsia="zh-CN"/>
        </w:rPr>
        <w:t>﹣</w:t>
      </w:r>
      <w:r>
        <w:rPr>
          <w:color w:val="000000"/>
          <w:lang w:eastAsia="zh-CN"/>
        </w:rPr>
        <w:t>3|</w:t>
      </w:r>
      <w:r>
        <w:rPr>
          <w:color w:val="000000"/>
          <w:lang w:eastAsia="zh-CN"/>
        </w:rPr>
        <w:t>﹣（</w:t>
      </w:r>
      <w:r>
        <w:rPr>
          <w:color w:val="000000"/>
          <w:lang w:eastAsia="zh-CN"/>
        </w:rPr>
        <w:t>3.14</w:t>
      </w:r>
      <w:r>
        <w:rPr>
          <w:color w:val="000000"/>
          <w:lang w:eastAsia="zh-CN"/>
        </w:rPr>
        <w:t>﹣</w:t>
      </w:r>
      <w:r>
        <w:rPr>
          <w:color w:val="000000"/>
        </w:rPr>
        <w:t>π</w:t>
      </w:r>
      <w:r>
        <w:rPr>
          <w:color w:val="000000"/>
          <w:lang w:eastAsia="zh-CN"/>
        </w:rPr>
        <w:t>）</w:t>
      </w:r>
      <w:r>
        <w:rPr>
          <w:color w:val="000000"/>
          <w:vertAlign w:val="superscript"/>
          <w:lang w:eastAsia="zh-CN"/>
        </w:rPr>
        <w:t>0</w:t>
      </w:r>
      <w:r>
        <w:rPr>
          <w:color w:val="000000"/>
          <w:lang w:eastAsia="zh-CN"/>
        </w:rPr>
        <w:t xml:space="preserve"> </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134</w:t>
      </w:r>
      <w:r>
        <w:rPr>
          <w:color w:val="000000"/>
          <w:lang w:eastAsia="zh-CN"/>
        </w:rPr>
        <w:t>、（</w:t>
      </w:r>
      <w:r>
        <w:rPr>
          <w:color w:val="000000"/>
          <w:lang w:eastAsia="zh-CN"/>
        </w:rPr>
        <w:t>2012•</w:t>
      </w:r>
      <w:r>
        <w:rPr>
          <w:color w:val="000000"/>
          <w:lang w:eastAsia="zh-CN"/>
        </w:rPr>
        <w:t>大连）解方程：</w:t>
      </w:r>
      <w:r>
        <w:rPr>
          <w:color w:val="000000"/>
          <w:lang w:eastAsia="zh-CN"/>
        </w:rPr>
        <w:t xml:space="preserve"> </w:t>
      </w:r>
      <w:r>
        <w:rPr>
          <w:noProof/>
          <w:lang w:eastAsia="zh-CN"/>
        </w:rPr>
        <w:drawing>
          <wp:inline distT="0" distB="0" distL="0" distR="0">
            <wp:extent cx="974014" cy="267373"/>
            <wp:effectExtent l="0" t="0" r="0" b="0"/>
            <wp:docPr id="2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1"/>
                    <a:stretch>
                      <a:fillRect/>
                    </a:stretch>
                  </pic:blipFill>
                  <pic:spPr>
                    <a:xfrm>
                      <a:off x="0" y="0"/>
                      <a:ext cx="974014" cy="267373"/>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135</w:t>
      </w:r>
      <w:r>
        <w:rPr>
          <w:color w:val="000000"/>
          <w:lang w:eastAsia="zh-CN"/>
        </w:rPr>
        <w:t>、（</w:t>
      </w:r>
      <w:r>
        <w:rPr>
          <w:color w:val="000000"/>
          <w:lang w:eastAsia="zh-CN"/>
        </w:rPr>
        <w:t>2012•</w:t>
      </w:r>
      <w:r>
        <w:rPr>
          <w:color w:val="000000"/>
          <w:lang w:eastAsia="zh-CN"/>
        </w:rPr>
        <w:t>丹东）已知：</w:t>
      </w:r>
      <w:r>
        <w:rPr>
          <w:color w:val="000000"/>
          <w:lang w:eastAsia="zh-CN"/>
        </w:rPr>
        <w:t>△ABC</w:t>
      </w:r>
      <w:r>
        <w:rPr>
          <w:color w:val="000000"/>
          <w:lang w:eastAsia="zh-CN"/>
        </w:rPr>
        <w:t>在坐标平面内，三个顶点的坐标分别为</w:t>
      </w:r>
      <w:r>
        <w:rPr>
          <w:color w:val="000000"/>
          <w:lang w:eastAsia="zh-CN"/>
        </w:rPr>
        <w:t>A</w:t>
      </w:r>
      <w:r>
        <w:rPr>
          <w:color w:val="000000"/>
          <w:lang w:eastAsia="zh-CN"/>
        </w:rPr>
        <w:t>（</w:t>
      </w:r>
      <w:r>
        <w:rPr>
          <w:color w:val="000000"/>
          <w:lang w:eastAsia="zh-CN"/>
        </w:rPr>
        <w:t>0</w:t>
      </w:r>
      <w:r>
        <w:rPr>
          <w:color w:val="000000"/>
          <w:lang w:eastAsia="zh-CN"/>
        </w:rPr>
        <w:t>，</w:t>
      </w:r>
      <w:r>
        <w:rPr>
          <w:color w:val="000000"/>
          <w:lang w:eastAsia="zh-CN"/>
        </w:rPr>
        <w:t>3</w:t>
      </w:r>
      <w:r>
        <w:rPr>
          <w:color w:val="000000"/>
          <w:lang w:eastAsia="zh-CN"/>
        </w:rPr>
        <w:t>），</w:t>
      </w:r>
      <w:r>
        <w:rPr>
          <w:color w:val="000000"/>
          <w:lang w:eastAsia="zh-CN"/>
        </w:rPr>
        <w:t>B</w:t>
      </w:r>
      <w:r>
        <w:rPr>
          <w:color w:val="000000"/>
          <w:lang w:eastAsia="zh-CN"/>
        </w:rPr>
        <w:t>（</w:t>
      </w:r>
      <w:r>
        <w:rPr>
          <w:color w:val="000000"/>
          <w:lang w:eastAsia="zh-CN"/>
        </w:rPr>
        <w:t>3</w:t>
      </w:r>
      <w:r>
        <w:rPr>
          <w:color w:val="000000"/>
          <w:lang w:eastAsia="zh-CN"/>
        </w:rPr>
        <w:t>，</w:t>
      </w:r>
      <w:r>
        <w:rPr>
          <w:color w:val="000000"/>
          <w:lang w:eastAsia="zh-CN"/>
        </w:rPr>
        <w:t>4</w:t>
      </w:r>
      <w:r>
        <w:rPr>
          <w:color w:val="000000"/>
          <w:lang w:eastAsia="zh-CN"/>
        </w:rPr>
        <w:t>），</w:t>
      </w:r>
      <w:r>
        <w:rPr>
          <w:color w:val="000000"/>
          <w:lang w:eastAsia="zh-CN"/>
        </w:rPr>
        <w:t>C</w:t>
      </w:r>
      <w:r>
        <w:rPr>
          <w:color w:val="000000"/>
          <w:lang w:eastAsia="zh-CN"/>
        </w:rPr>
        <w:t>（</w:t>
      </w:r>
      <w:r>
        <w:rPr>
          <w:color w:val="000000"/>
          <w:lang w:eastAsia="zh-CN"/>
        </w:rPr>
        <w:t>2</w:t>
      </w:r>
      <w:r>
        <w:rPr>
          <w:color w:val="000000"/>
          <w:lang w:eastAsia="zh-CN"/>
        </w:rPr>
        <w:t>，</w:t>
      </w:r>
      <w:r>
        <w:rPr>
          <w:color w:val="000000"/>
          <w:lang w:eastAsia="zh-CN"/>
        </w:rPr>
        <w:t>2</w:t>
      </w:r>
      <w:r>
        <w:rPr>
          <w:color w:val="000000"/>
          <w:lang w:eastAsia="zh-CN"/>
        </w:rPr>
        <w:t>）．（正方形网格中，每个小正方形的边长是</w:t>
      </w:r>
      <w:r>
        <w:rPr>
          <w:color w:val="000000"/>
          <w:lang w:eastAsia="zh-CN"/>
        </w:rPr>
        <w:t>1</w:t>
      </w:r>
      <w:r>
        <w:rPr>
          <w:color w:val="000000"/>
          <w:lang w:eastAsia="zh-CN"/>
        </w:rPr>
        <w:t>个单位长度）</w:t>
      </w:r>
      <w:r>
        <w:rPr>
          <w:lang w:eastAsia="zh-CN"/>
        </w:rPr>
        <w:br/>
      </w:r>
      <w:r>
        <w:rPr>
          <w:noProof/>
          <w:lang w:eastAsia="zh-CN"/>
        </w:rPr>
        <w:drawing>
          <wp:inline distT="0" distB="0" distL="0" distR="0">
            <wp:extent cx="1948028" cy="1938477"/>
            <wp:effectExtent l="0" t="0" r="0" b="0"/>
            <wp:docPr id="2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2"/>
                    <a:stretch>
                      <a:fillRect/>
                    </a:stretch>
                  </pic:blipFill>
                  <pic:spPr>
                    <a:xfrm>
                      <a:off x="0" y="0"/>
                      <a:ext cx="1948028" cy="1938477"/>
                    </a:xfrm>
                    <a:prstGeom prst="rect">
                      <a:avLst/>
                    </a:prstGeom>
                  </pic:spPr>
                </pic:pic>
              </a:graphicData>
            </a:graphic>
          </wp:inline>
        </w:drawing>
      </w:r>
    </w:p>
    <w:p w:rsidR="00211199" w:rsidRDefault="0077605C">
      <w:pPr>
        <w:spacing w:after="0"/>
        <w:rPr>
          <w:lang w:eastAsia="zh-CN"/>
        </w:rPr>
      </w:pPr>
      <w:r>
        <w:rPr>
          <w:color w:val="000000"/>
          <w:lang w:eastAsia="zh-CN"/>
        </w:rPr>
        <w:t>(1)</w:t>
      </w:r>
      <w:r>
        <w:rPr>
          <w:color w:val="000000"/>
          <w:lang w:eastAsia="zh-CN"/>
        </w:rPr>
        <w:t>画出</w:t>
      </w:r>
      <w:r>
        <w:rPr>
          <w:color w:val="000000"/>
          <w:lang w:eastAsia="zh-CN"/>
        </w:rPr>
        <w:t>△ABC</w:t>
      </w:r>
      <w:r>
        <w:rPr>
          <w:color w:val="000000"/>
          <w:lang w:eastAsia="zh-CN"/>
        </w:rPr>
        <w:t>向下平移</w:t>
      </w:r>
      <w:r>
        <w:rPr>
          <w:color w:val="000000"/>
          <w:lang w:eastAsia="zh-CN"/>
        </w:rPr>
        <w:t>4</w:t>
      </w:r>
      <w:r>
        <w:rPr>
          <w:color w:val="000000"/>
          <w:lang w:eastAsia="zh-CN"/>
        </w:rPr>
        <w:t>个单位得到的</w:t>
      </w:r>
      <w:r>
        <w:rPr>
          <w:color w:val="000000"/>
          <w:lang w:eastAsia="zh-CN"/>
        </w:rPr>
        <w:t>△A</w:t>
      </w:r>
      <w:r>
        <w:rPr>
          <w:color w:val="000000"/>
          <w:vertAlign w:val="subscript"/>
          <w:lang w:eastAsia="zh-CN"/>
        </w:rPr>
        <w:t>1</w:t>
      </w:r>
      <w:r>
        <w:rPr>
          <w:color w:val="000000"/>
          <w:lang w:eastAsia="zh-CN"/>
        </w:rPr>
        <w:t>B</w:t>
      </w:r>
      <w:r>
        <w:rPr>
          <w:color w:val="000000"/>
          <w:vertAlign w:val="subscript"/>
          <w:lang w:eastAsia="zh-CN"/>
        </w:rPr>
        <w:t>1</w:t>
      </w:r>
      <w:r>
        <w:rPr>
          <w:color w:val="000000"/>
          <w:lang w:eastAsia="zh-CN"/>
        </w:rPr>
        <w:t>C</w:t>
      </w:r>
      <w:r>
        <w:rPr>
          <w:color w:val="000000"/>
          <w:vertAlign w:val="subscript"/>
          <w:lang w:eastAsia="zh-CN"/>
        </w:rPr>
        <w:t>1</w:t>
      </w:r>
      <w:r>
        <w:rPr>
          <w:color w:val="000000"/>
          <w:lang w:eastAsia="zh-CN"/>
        </w:rPr>
        <w:t xml:space="preserve">  </w:t>
      </w:r>
      <w:r>
        <w:rPr>
          <w:color w:val="000000"/>
          <w:lang w:eastAsia="zh-CN"/>
        </w:rPr>
        <w:t>，</w:t>
      </w:r>
      <w:r>
        <w:rPr>
          <w:color w:val="000000"/>
          <w:lang w:eastAsia="zh-CN"/>
        </w:rPr>
        <w:t xml:space="preserve"> </w:t>
      </w:r>
      <w:r>
        <w:rPr>
          <w:color w:val="000000"/>
          <w:lang w:eastAsia="zh-CN"/>
        </w:rPr>
        <w:t>并直接写出</w:t>
      </w:r>
      <w:r>
        <w:rPr>
          <w:color w:val="000000"/>
          <w:lang w:eastAsia="zh-CN"/>
        </w:rPr>
        <w:t>C</w:t>
      </w:r>
      <w:r>
        <w:rPr>
          <w:color w:val="000000"/>
          <w:vertAlign w:val="subscript"/>
          <w:lang w:eastAsia="zh-CN"/>
        </w:rPr>
        <w:t>1</w:t>
      </w:r>
      <w:r>
        <w:rPr>
          <w:color w:val="000000"/>
          <w:lang w:eastAsia="zh-CN"/>
        </w:rPr>
        <w:t>点的坐标；</w:t>
      </w:r>
      <w:r>
        <w:rPr>
          <w:color w:val="000000"/>
          <w:lang w:eastAsia="zh-CN"/>
        </w:rPr>
        <w:t xml:space="preserve">    </w:t>
      </w:r>
    </w:p>
    <w:p w:rsidR="00211199" w:rsidRDefault="0077605C">
      <w:pPr>
        <w:spacing w:after="0"/>
        <w:rPr>
          <w:lang w:eastAsia="zh-CN"/>
        </w:rPr>
      </w:pPr>
      <w:r>
        <w:rPr>
          <w:color w:val="000000"/>
          <w:lang w:eastAsia="zh-CN"/>
        </w:rPr>
        <w:t>(2)</w:t>
      </w:r>
      <w:r>
        <w:rPr>
          <w:color w:val="000000"/>
          <w:lang w:eastAsia="zh-CN"/>
        </w:rPr>
        <w:t>以点</w:t>
      </w:r>
      <w:r>
        <w:rPr>
          <w:color w:val="000000"/>
          <w:lang w:eastAsia="zh-CN"/>
        </w:rPr>
        <w:t>B</w:t>
      </w:r>
      <w:r>
        <w:rPr>
          <w:color w:val="000000"/>
          <w:lang w:eastAsia="zh-CN"/>
        </w:rPr>
        <w:t>为位似中心，在网格中画出</w:t>
      </w:r>
      <w:r>
        <w:rPr>
          <w:color w:val="000000"/>
          <w:lang w:eastAsia="zh-CN"/>
        </w:rPr>
        <w:t>△A</w:t>
      </w:r>
      <w:r>
        <w:rPr>
          <w:color w:val="000000"/>
          <w:vertAlign w:val="subscript"/>
          <w:lang w:eastAsia="zh-CN"/>
        </w:rPr>
        <w:t>2</w:t>
      </w:r>
      <w:r>
        <w:rPr>
          <w:color w:val="000000"/>
          <w:lang w:eastAsia="zh-CN"/>
        </w:rPr>
        <w:t>BC</w:t>
      </w:r>
      <w:r>
        <w:rPr>
          <w:color w:val="000000"/>
          <w:vertAlign w:val="subscript"/>
          <w:lang w:eastAsia="zh-CN"/>
        </w:rPr>
        <w:t>2</w:t>
      </w:r>
      <w:r>
        <w:rPr>
          <w:color w:val="000000"/>
          <w:lang w:eastAsia="zh-CN"/>
        </w:rPr>
        <w:t xml:space="preserve">  </w:t>
      </w:r>
      <w:r>
        <w:rPr>
          <w:color w:val="000000"/>
          <w:lang w:eastAsia="zh-CN"/>
        </w:rPr>
        <w:t>，</w:t>
      </w:r>
      <w:r>
        <w:rPr>
          <w:color w:val="000000"/>
          <w:lang w:eastAsia="zh-CN"/>
        </w:rPr>
        <w:t xml:space="preserve"> </w:t>
      </w:r>
      <w:r>
        <w:rPr>
          <w:color w:val="000000"/>
          <w:lang w:eastAsia="zh-CN"/>
        </w:rPr>
        <w:t>使</w:t>
      </w:r>
      <w:r>
        <w:rPr>
          <w:color w:val="000000"/>
          <w:lang w:eastAsia="zh-CN"/>
        </w:rPr>
        <w:t>△A</w:t>
      </w:r>
      <w:r>
        <w:rPr>
          <w:color w:val="000000"/>
          <w:vertAlign w:val="subscript"/>
          <w:lang w:eastAsia="zh-CN"/>
        </w:rPr>
        <w:t>2</w:t>
      </w:r>
      <w:r>
        <w:rPr>
          <w:color w:val="000000"/>
          <w:lang w:eastAsia="zh-CN"/>
        </w:rPr>
        <w:t>BC</w:t>
      </w:r>
      <w:r>
        <w:rPr>
          <w:color w:val="000000"/>
          <w:vertAlign w:val="subscript"/>
          <w:lang w:eastAsia="zh-CN"/>
        </w:rPr>
        <w:t>2</w:t>
      </w:r>
      <w:r>
        <w:rPr>
          <w:color w:val="000000"/>
          <w:lang w:eastAsia="zh-CN"/>
        </w:rPr>
        <w:t>与</w:t>
      </w:r>
      <w:r>
        <w:rPr>
          <w:color w:val="000000"/>
          <w:lang w:eastAsia="zh-CN"/>
        </w:rPr>
        <w:t>△ABC</w:t>
      </w:r>
      <w:r>
        <w:rPr>
          <w:color w:val="000000"/>
          <w:lang w:eastAsia="zh-CN"/>
        </w:rPr>
        <w:t>位似，且位似比为</w:t>
      </w:r>
      <w:r>
        <w:rPr>
          <w:color w:val="000000"/>
          <w:lang w:eastAsia="zh-CN"/>
        </w:rPr>
        <w:t>2</w:t>
      </w:r>
      <w:r>
        <w:rPr>
          <w:color w:val="000000"/>
          <w:lang w:eastAsia="zh-CN"/>
        </w:rPr>
        <w:t>：</w:t>
      </w:r>
      <w:r>
        <w:rPr>
          <w:color w:val="000000"/>
          <w:lang w:eastAsia="zh-CN"/>
        </w:rPr>
        <w:t>1</w:t>
      </w:r>
      <w:r>
        <w:rPr>
          <w:color w:val="000000"/>
          <w:lang w:eastAsia="zh-CN"/>
        </w:rPr>
        <w:t>，并直接写出</w:t>
      </w:r>
      <w:r>
        <w:rPr>
          <w:color w:val="000000"/>
          <w:lang w:eastAsia="zh-CN"/>
        </w:rPr>
        <w:t>C</w:t>
      </w:r>
      <w:r>
        <w:rPr>
          <w:color w:val="000000"/>
          <w:vertAlign w:val="subscript"/>
          <w:lang w:eastAsia="zh-CN"/>
        </w:rPr>
        <w:t>2</w:t>
      </w:r>
      <w:r>
        <w:rPr>
          <w:color w:val="000000"/>
          <w:lang w:eastAsia="zh-CN"/>
        </w:rPr>
        <w:t>点的坐标及</w:t>
      </w:r>
      <w:r>
        <w:rPr>
          <w:color w:val="000000"/>
          <w:lang w:eastAsia="zh-CN"/>
        </w:rPr>
        <w:t>△A</w:t>
      </w:r>
      <w:r>
        <w:rPr>
          <w:color w:val="000000"/>
          <w:vertAlign w:val="subscript"/>
          <w:lang w:eastAsia="zh-CN"/>
        </w:rPr>
        <w:t>2</w:t>
      </w:r>
      <w:r>
        <w:rPr>
          <w:color w:val="000000"/>
          <w:lang w:eastAsia="zh-CN"/>
        </w:rPr>
        <w:t>BC</w:t>
      </w:r>
      <w:r>
        <w:rPr>
          <w:color w:val="000000"/>
          <w:vertAlign w:val="subscript"/>
          <w:lang w:eastAsia="zh-CN"/>
        </w:rPr>
        <w:t>2</w:t>
      </w:r>
      <w:r>
        <w:rPr>
          <w:color w:val="000000"/>
          <w:lang w:eastAsia="zh-CN"/>
        </w:rPr>
        <w:t>的面积．</w:t>
      </w:r>
      <w:r>
        <w:rPr>
          <w:color w:val="000000"/>
          <w:lang w:eastAsia="zh-CN"/>
        </w:rPr>
        <w:t xml:space="preserve">    </w:t>
      </w:r>
    </w:p>
    <w:p w:rsidR="00211199" w:rsidRDefault="0077605C">
      <w:pPr>
        <w:spacing w:after="0"/>
        <w:rPr>
          <w:lang w:eastAsia="zh-CN"/>
        </w:rPr>
      </w:pPr>
      <w:r>
        <w:rPr>
          <w:color w:val="000000"/>
          <w:lang w:eastAsia="zh-CN"/>
        </w:rPr>
        <w:t>136</w:t>
      </w:r>
      <w:r>
        <w:rPr>
          <w:color w:val="000000"/>
          <w:lang w:eastAsia="zh-CN"/>
        </w:rPr>
        <w:t>、（</w:t>
      </w:r>
      <w:r>
        <w:rPr>
          <w:color w:val="000000"/>
          <w:lang w:eastAsia="zh-CN"/>
        </w:rPr>
        <w:t>2013•</w:t>
      </w:r>
      <w:r>
        <w:rPr>
          <w:color w:val="000000"/>
          <w:lang w:eastAsia="zh-CN"/>
        </w:rPr>
        <w:t>沈阳）计算：</w:t>
      </w:r>
      <w:r>
        <w:rPr>
          <w:noProof/>
          <w:lang w:eastAsia="zh-CN"/>
        </w:rPr>
        <w:drawing>
          <wp:inline distT="0" distB="0" distL="0" distR="0">
            <wp:extent cx="2205850" cy="305575"/>
            <wp:effectExtent l="0" t="0" r="0" b="0"/>
            <wp:docPr id="2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3"/>
                    <a:stretch>
                      <a:fillRect/>
                    </a:stretch>
                  </pic:blipFill>
                  <pic:spPr>
                    <a:xfrm>
                      <a:off x="0" y="0"/>
                      <a:ext cx="2205850" cy="305575"/>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137</w:t>
      </w:r>
      <w:r>
        <w:rPr>
          <w:color w:val="000000"/>
          <w:lang w:eastAsia="zh-CN"/>
        </w:rPr>
        <w:t>、先化简，再求值：（</w:t>
      </w:r>
      <w:r>
        <w:rPr>
          <w:noProof/>
          <w:lang w:eastAsia="zh-CN"/>
        </w:rPr>
        <w:drawing>
          <wp:inline distT="0" distB="0" distL="0" distR="0">
            <wp:extent cx="353314" cy="267373"/>
            <wp:effectExtent l="0" t="0" r="0" b="0"/>
            <wp:docPr id="2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4"/>
                    <a:stretch>
                      <a:fillRect/>
                    </a:stretch>
                  </pic:blipFill>
                  <pic:spPr>
                    <a:xfrm>
                      <a:off x="0" y="0"/>
                      <a:ext cx="353314" cy="267373"/>
                    </a:xfrm>
                    <a:prstGeom prst="rect">
                      <a:avLst/>
                    </a:prstGeom>
                  </pic:spPr>
                </pic:pic>
              </a:graphicData>
            </a:graphic>
          </wp:inline>
        </w:drawing>
      </w:r>
      <w:r>
        <w:rPr>
          <w:noProof/>
          <w:lang w:eastAsia="zh-CN"/>
        </w:rPr>
        <w:drawing>
          <wp:inline distT="0" distB="0" distL="0" distR="0">
            <wp:extent cx="353314" cy="267373"/>
            <wp:effectExtent l="0" t="0" r="0" b="0"/>
            <wp:docPr id="2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5"/>
                    <a:stretch>
                      <a:fillRect/>
                    </a:stretch>
                  </pic:blipFill>
                  <pic:spPr>
                    <a:xfrm>
                      <a:off x="0" y="0"/>
                      <a:ext cx="353314" cy="267373"/>
                    </a:xfrm>
                    <a:prstGeom prst="rect">
                      <a:avLst/>
                    </a:prstGeom>
                  </pic:spPr>
                </pic:pic>
              </a:graphicData>
            </a:graphic>
          </wp:inline>
        </w:drawing>
      </w:r>
      <w:r>
        <w:rPr>
          <w:color w:val="000000"/>
          <w:lang w:eastAsia="zh-CN"/>
        </w:rPr>
        <w:t>）</w:t>
      </w:r>
      <w:r>
        <w:rPr>
          <w:color w:val="000000"/>
          <w:lang w:eastAsia="zh-CN"/>
        </w:rPr>
        <w:t>÷</w:t>
      </w:r>
      <w:r>
        <w:rPr>
          <w:color w:val="000000"/>
          <w:lang w:eastAsia="zh-CN"/>
        </w:rPr>
        <w:t>（</w:t>
      </w:r>
      <w:r>
        <w:rPr>
          <w:color w:val="000000"/>
          <w:lang w:eastAsia="zh-CN"/>
        </w:rPr>
        <w:t>1+</w:t>
      </w:r>
      <w:r>
        <w:rPr>
          <w:noProof/>
          <w:lang w:eastAsia="zh-CN"/>
        </w:rPr>
        <w:drawing>
          <wp:inline distT="0" distB="0" distL="0" distR="0">
            <wp:extent cx="372415" cy="305575"/>
            <wp:effectExtent l="0" t="0" r="0" b="0"/>
            <wp:docPr id="2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6"/>
                    <a:stretch>
                      <a:fillRect/>
                    </a:stretch>
                  </pic:blipFill>
                  <pic:spPr>
                    <a:xfrm>
                      <a:off x="0" y="0"/>
                      <a:ext cx="372415" cy="305575"/>
                    </a:xfrm>
                    <a:prstGeom prst="rect">
                      <a:avLst/>
                    </a:prstGeom>
                  </pic:spPr>
                </pic:pic>
              </a:graphicData>
            </a:graphic>
          </wp:inline>
        </w:drawing>
      </w:r>
      <w:r>
        <w:rPr>
          <w:color w:val="000000"/>
          <w:lang w:eastAsia="zh-CN"/>
        </w:rPr>
        <w:t>），其中</w:t>
      </w:r>
      <w:r>
        <w:rPr>
          <w:color w:val="000000"/>
          <w:lang w:eastAsia="zh-CN"/>
        </w:rPr>
        <w:t>a=</w:t>
      </w:r>
      <w:r>
        <w:rPr>
          <w:noProof/>
          <w:lang w:eastAsia="zh-CN"/>
        </w:rPr>
        <w:drawing>
          <wp:inline distT="0" distB="0" distL="0" distR="0">
            <wp:extent cx="190983" cy="238735"/>
            <wp:effectExtent l="0" t="0" r="0" b="0"/>
            <wp:docPr id="2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90983" cy="238735"/>
                    </a:xfrm>
                    <a:prstGeom prst="rect">
                      <a:avLst/>
                    </a:prstGeom>
                  </pic:spPr>
                </pic:pic>
              </a:graphicData>
            </a:graphic>
          </wp:inline>
        </w:drawing>
      </w:r>
      <w:r>
        <w:rPr>
          <w:color w:val="000000"/>
          <w:lang w:eastAsia="zh-CN"/>
        </w:rPr>
        <w:t>﹣</w:t>
      </w:r>
      <w:r>
        <w:rPr>
          <w:color w:val="000000"/>
          <w:lang w:eastAsia="zh-CN"/>
        </w:rPr>
        <w:t>1</w:t>
      </w:r>
      <w:r>
        <w:rPr>
          <w:color w:val="000000"/>
          <w:lang w:eastAsia="zh-CN"/>
        </w:rPr>
        <w:t>，</w:t>
      </w:r>
      <w:r>
        <w:rPr>
          <w:color w:val="000000"/>
          <w:lang w:eastAsia="zh-CN"/>
        </w:rPr>
        <w:t>b=</w:t>
      </w:r>
      <w:r>
        <w:rPr>
          <w:noProof/>
          <w:lang w:eastAsia="zh-CN"/>
        </w:rPr>
        <w:drawing>
          <wp:inline distT="0" distB="0" distL="0" distR="0">
            <wp:extent cx="190983" cy="238735"/>
            <wp:effectExtent l="0" t="0" r="0" b="0"/>
            <wp:docPr id="2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90983" cy="238735"/>
                    </a:xfrm>
                    <a:prstGeom prst="rect">
                      <a:avLst/>
                    </a:prstGeom>
                  </pic:spPr>
                </pic:pic>
              </a:graphicData>
            </a:graphic>
          </wp:inline>
        </w:drawing>
      </w:r>
      <w:r>
        <w:rPr>
          <w:color w:val="000000"/>
          <w:lang w:eastAsia="zh-CN"/>
        </w:rPr>
        <w:t>+1</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138</w:t>
      </w:r>
      <w:r>
        <w:rPr>
          <w:color w:val="000000"/>
          <w:lang w:eastAsia="zh-CN"/>
        </w:rPr>
        <w:t>、计算：</w:t>
      </w:r>
      <w:r>
        <w:rPr>
          <w:lang w:eastAsia="zh-CN"/>
        </w:rPr>
        <w:br/>
      </w:r>
      <w:r>
        <w:rPr>
          <w:color w:val="000000"/>
          <w:lang w:eastAsia="zh-CN"/>
        </w:rPr>
        <w:t>①</w:t>
      </w:r>
      <w:r>
        <w:rPr>
          <w:color w:val="000000"/>
          <w:lang w:eastAsia="zh-CN"/>
        </w:rPr>
        <w:t>（﹣</w:t>
      </w:r>
      <w:r>
        <w:rPr>
          <w:color w:val="000000"/>
          <w:lang w:eastAsia="zh-CN"/>
        </w:rPr>
        <w:t>0.5</w:t>
      </w:r>
      <w:r>
        <w:rPr>
          <w:color w:val="000000"/>
          <w:lang w:eastAsia="zh-CN"/>
        </w:rPr>
        <w:t>）﹣</w:t>
      </w:r>
      <w:r>
        <w:rPr>
          <w:color w:val="000000"/>
          <w:lang w:eastAsia="zh-CN"/>
        </w:rPr>
        <w:t>|</w:t>
      </w:r>
      <w:r>
        <w:rPr>
          <w:color w:val="000000"/>
          <w:lang w:eastAsia="zh-CN"/>
        </w:rPr>
        <w:t>﹣</w:t>
      </w:r>
      <w:r>
        <w:rPr>
          <w:color w:val="000000"/>
          <w:lang w:eastAsia="zh-CN"/>
        </w:rPr>
        <w:t>2.5|</w:t>
      </w:r>
      <w:r>
        <w:rPr>
          <w:color w:val="000000"/>
          <w:lang w:eastAsia="zh-CN"/>
        </w:rPr>
        <w:t>；</w:t>
      </w:r>
      <w:r>
        <w:rPr>
          <w:lang w:eastAsia="zh-CN"/>
        </w:rPr>
        <w:br/>
      </w:r>
      <w:r>
        <w:rPr>
          <w:color w:val="000000"/>
          <w:lang w:eastAsia="zh-CN"/>
        </w:rPr>
        <w:t>②-1</w:t>
      </w:r>
      <w:r>
        <w:rPr>
          <w:color w:val="000000"/>
          <w:vertAlign w:val="superscript"/>
          <w:lang w:eastAsia="zh-CN"/>
        </w:rPr>
        <w:t>4</w:t>
      </w:r>
      <w:r>
        <w:rPr>
          <w:color w:val="000000"/>
          <w:lang w:eastAsia="zh-CN"/>
        </w:rPr>
        <w:t>-2</w:t>
      </w:r>
      <w:r>
        <w:rPr>
          <w:noProof/>
          <w:lang w:eastAsia="zh-CN"/>
        </w:rPr>
        <w:drawing>
          <wp:inline distT="0" distB="0" distL="0" distR="0">
            <wp:extent cx="143243" cy="95491"/>
            <wp:effectExtent l="0" t="0" r="0" b="0"/>
            <wp:docPr id="2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7"/>
                    <a:stretch>
                      <a:fillRect/>
                    </a:stretch>
                  </pic:blipFill>
                  <pic:spPr>
                    <a:xfrm>
                      <a:off x="0" y="0"/>
                      <a:ext cx="143243" cy="95491"/>
                    </a:xfrm>
                    <a:prstGeom prst="rect">
                      <a:avLst/>
                    </a:prstGeom>
                  </pic:spPr>
                </pic:pic>
              </a:graphicData>
            </a:graphic>
          </wp:inline>
        </w:drawing>
      </w:r>
      <w:r>
        <w:rPr>
          <w:color w:val="000000"/>
          <w:lang w:eastAsia="zh-CN"/>
        </w:rPr>
        <w:t>(-3)</w:t>
      </w:r>
      <w:r>
        <w:rPr>
          <w:color w:val="000000"/>
          <w:vertAlign w:val="superscript"/>
          <w:lang w:eastAsia="zh-CN"/>
        </w:rPr>
        <w:t>2</w:t>
      </w:r>
      <w:r>
        <w:rPr>
          <w:noProof/>
          <w:lang w:eastAsia="zh-CN"/>
        </w:rPr>
        <w:drawing>
          <wp:inline distT="0" distB="0" distL="0" distR="0">
            <wp:extent cx="162331" cy="85941"/>
            <wp:effectExtent l="0" t="0" r="0" b="0"/>
            <wp:docPr id="2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162331" cy="85941"/>
                    </a:xfrm>
                    <a:prstGeom prst="rect">
                      <a:avLst/>
                    </a:prstGeom>
                  </pic:spPr>
                </pic:pic>
              </a:graphicData>
            </a:graphic>
          </wp:inline>
        </w:drawing>
      </w:r>
      <w:r>
        <w:rPr>
          <w:color w:val="000000"/>
          <w:lang w:eastAsia="zh-CN"/>
        </w:rPr>
        <w:t>(-</w:t>
      </w:r>
      <w:r>
        <w:rPr>
          <w:noProof/>
          <w:lang w:eastAsia="zh-CN"/>
        </w:rPr>
        <w:drawing>
          <wp:inline distT="0" distB="0" distL="0" distR="0">
            <wp:extent cx="124143" cy="267373"/>
            <wp:effectExtent l="0" t="0" r="0" b="0"/>
            <wp:docPr id="2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8"/>
                    <a:stretch>
                      <a:fillRect/>
                    </a:stretch>
                  </pic:blipFill>
                  <pic:spPr>
                    <a:xfrm>
                      <a:off x="0" y="0"/>
                      <a:ext cx="124143" cy="267373"/>
                    </a:xfrm>
                    <a:prstGeom prst="rect">
                      <a:avLst/>
                    </a:prstGeom>
                  </pic:spPr>
                </pic:pic>
              </a:graphicData>
            </a:graphic>
          </wp:inline>
        </w:drawing>
      </w:r>
      <w:r>
        <w:rPr>
          <w:color w:val="000000"/>
          <w:lang w:eastAsia="zh-CN"/>
        </w:rPr>
        <w:t>)</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139</w:t>
      </w:r>
      <w:r>
        <w:rPr>
          <w:color w:val="000000"/>
          <w:lang w:eastAsia="zh-CN"/>
        </w:rPr>
        <w:t>、计算：（﹣</w:t>
      </w:r>
      <w:r>
        <w:rPr>
          <w:color w:val="000000"/>
          <w:lang w:eastAsia="zh-CN"/>
        </w:rPr>
        <w:t>2</w:t>
      </w:r>
      <w:r>
        <w:rPr>
          <w:color w:val="000000"/>
          <w:lang w:eastAsia="zh-CN"/>
        </w:rPr>
        <w:t>）</w:t>
      </w:r>
      <w:r>
        <w:rPr>
          <w:color w:val="000000"/>
          <w:vertAlign w:val="superscript"/>
          <w:lang w:eastAsia="zh-CN"/>
        </w:rPr>
        <w:t>2</w:t>
      </w:r>
      <w:r>
        <w:rPr>
          <w:color w:val="000000"/>
          <w:lang w:eastAsia="zh-CN"/>
        </w:rPr>
        <w:t>×7</w:t>
      </w:r>
      <w:r>
        <w:rPr>
          <w:color w:val="000000"/>
          <w:lang w:eastAsia="zh-CN"/>
        </w:rPr>
        <w:t>﹣（﹣</w:t>
      </w:r>
      <w:r>
        <w:rPr>
          <w:color w:val="000000"/>
          <w:lang w:eastAsia="zh-CN"/>
        </w:rPr>
        <w:t>3</w:t>
      </w:r>
      <w:r>
        <w:rPr>
          <w:color w:val="000000"/>
          <w:lang w:eastAsia="zh-CN"/>
        </w:rPr>
        <w:t>）</w:t>
      </w:r>
      <w:r>
        <w:rPr>
          <w:color w:val="000000"/>
          <w:lang w:eastAsia="zh-CN"/>
        </w:rPr>
        <w:t>×6</w:t>
      </w:r>
      <w:r>
        <w:rPr>
          <w:color w:val="000000"/>
          <w:lang w:eastAsia="zh-CN"/>
        </w:rPr>
        <w:t>﹣</w:t>
      </w:r>
      <w:r>
        <w:rPr>
          <w:color w:val="000000"/>
          <w:lang w:eastAsia="zh-CN"/>
        </w:rPr>
        <w:t>|</w:t>
      </w:r>
      <w:r>
        <w:rPr>
          <w:color w:val="000000"/>
          <w:lang w:eastAsia="zh-CN"/>
        </w:rPr>
        <w:t>﹣</w:t>
      </w:r>
      <w:r>
        <w:rPr>
          <w:color w:val="000000"/>
          <w:lang w:eastAsia="zh-CN"/>
        </w:rPr>
        <w:t xml:space="preserve">5|    </w:t>
      </w:r>
    </w:p>
    <w:p w:rsidR="00211199" w:rsidRDefault="0077605C">
      <w:pPr>
        <w:spacing w:after="0"/>
        <w:rPr>
          <w:lang w:eastAsia="zh-CN"/>
        </w:rPr>
      </w:pPr>
      <w:r>
        <w:rPr>
          <w:color w:val="000000"/>
          <w:lang w:eastAsia="zh-CN"/>
        </w:rPr>
        <w:t>140</w:t>
      </w:r>
      <w:r>
        <w:rPr>
          <w:color w:val="000000"/>
          <w:lang w:eastAsia="zh-CN"/>
        </w:rPr>
        <w:t>、（</w:t>
      </w:r>
      <w:r>
        <w:rPr>
          <w:color w:val="000000"/>
          <w:lang w:eastAsia="zh-CN"/>
        </w:rPr>
        <w:t>2016•</w:t>
      </w:r>
      <w:r>
        <w:rPr>
          <w:color w:val="000000"/>
          <w:lang w:eastAsia="zh-CN"/>
        </w:rPr>
        <w:t>达州）计算：</w:t>
      </w:r>
      <w:r>
        <w:rPr>
          <w:color w:val="000000"/>
          <w:lang w:eastAsia="zh-CN"/>
        </w:rPr>
        <w:t xml:space="preserve"> </w:t>
      </w:r>
      <w:r>
        <w:rPr>
          <w:noProof/>
          <w:lang w:eastAsia="zh-CN"/>
        </w:rPr>
        <w:drawing>
          <wp:inline distT="0" distB="0" distL="0" distR="0">
            <wp:extent cx="190983" cy="238735"/>
            <wp:effectExtent l="0" t="0" r="0" b="0"/>
            <wp:docPr id="2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90983" cy="238735"/>
                    </a:xfrm>
                    <a:prstGeom prst="rect">
                      <a:avLst/>
                    </a:prstGeom>
                  </pic:spPr>
                </pic:pic>
              </a:graphicData>
            </a:graphic>
          </wp:inline>
        </w:drawing>
      </w:r>
      <w:r>
        <w:rPr>
          <w:color w:val="000000"/>
          <w:lang w:eastAsia="zh-CN"/>
        </w:rPr>
        <w:t>﹣（﹣</w:t>
      </w:r>
      <w:r>
        <w:rPr>
          <w:color w:val="000000"/>
          <w:lang w:eastAsia="zh-CN"/>
        </w:rPr>
        <w:t>2016</w:t>
      </w:r>
      <w:r>
        <w:rPr>
          <w:color w:val="000000"/>
          <w:lang w:eastAsia="zh-CN"/>
        </w:rPr>
        <w:t>）</w:t>
      </w:r>
      <w:r>
        <w:rPr>
          <w:color w:val="000000"/>
          <w:vertAlign w:val="superscript"/>
          <w:lang w:eastAsia="zh-CN"/>
        </w:rPr>
        <w:t>0</w:t>
      </w:r>
      <w:r>
        <w:rPr>
          <w:color w:val="000000"/>
          <w:lang w:eastAsia="zh-CN"/>
        </w:rPr>
        <w:t>+|</w:t>
      </w:r>
      <w:r>
        <w:rPr>
          <w:color w:val="000000"/>
          <w:lang w:eastAsia="zh-CN"/>
        </w:rPr>
        <w:t>﹣</w:t>
      </w:r>
      <w:r>
        <w:rPr>
          <w:color w:val="000000"/>
          <w:lang w:eastAsia="zh-CN"/>
        </w:rPr>
        <w:t>3|</w:t>
      </w:r>
      <w:r>
        <w:rPr>
          <w:color w:val="000000"/>
          <w:lang w:eastAsia="zh-CN"/>
        </w:rPr>
        <w:t>﹣</w:t>
      </w:r>
      <w:r>
        <w:rPr>
          <w:color w:val="000000"/>
          <w:lang w:eastAsia="zh-CN"/>
        </w:rPr>
        <w:t>4cos45°</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141</w:t>
      </w:r>
      <w:r>
        <w:rPr>
          <w:color w:val="000000"/>
          <w:lang w:eastAsia="zh-CN"/>
        </w:rPr>
        <w:t>、先化简，再求值：</w:t>
      </w:r>
      <w:r>
        <w:rPr>
          <w:lang w:eastAsia="zh-CN"/>
        </w:rPr>
        <w:br/>
      </w:r>
      <w:r>
        <w:rPr>
          <w:color w:val="000000"/>
          <w:lang w:eastAsia="zh-CN"/>
        </w:rPr>
        <w:t>已知</w:t>
      </w:r>
      <w:r>
        <w:rPr>
          <w:color w:val="000000"/>
          <w:lang w:eastAsia="zh-CN"/>
        </w:rPr>
        <w:t>a</w:t>
      </w:r>
      <w:r>
        <w:rPr>
          <w:color w:val="000000"/>
          <w:lang w:eastAsia="zh-CN"/>
        </w:rPr>
        <w:t>是方程</w:t>
      </w:r>
      <w:r>
        <w:rPr>
          <w:color w:val="000000"/>
          <w:lang w:eastAsia="zh-CN"/>
        </w:rPr>
        <w:t>x</w:t>
      </w:r>
      <w:r>
        <w:rPr>
          <w:color w:val="000000"/>
          <w:vertAlign w:val="superscript"/>
          <w:lang w:eastAsia="zh-CN"/>
        </w:rPr>
        <w:t>2</w:t>
      </w:r>
      <w:r>
        <w:rPr>
          <w:color w:val="000000"/>
          <w:lang w:eastAsia="zh-CN"/>
        </w:rPr>
        <w:t>+x</w:t>
      </w:r>
      <w:r>
        <w:rPr>
          <w:color w:val="000000"/>
          <w:lang w:eastAsia="zh-CN"/>
        </w:rPr>
        <w:t>﹣</w:t>
      </w:r>
      <w:r>
        <w:rPr>
          <w:color w:val="000000"/>
          <w:lang w:eastAsia="zh-CN"/>
        </w:rPr>
        <w:t>1=0</w:t>
      </w:r>
      <w:r>
        <w:rPr>
          <w:color w:val="000000"/>
          <w:lang w:eastAsia="zh-CN"/>
        </w:rPr>
        <w:t>的实根，求代数式（</w:t>
      </w:r>
      <w:r>
        <w:rPr>
          <w:color w:val="000000"/>
          <w:lang w:eastAsia="zh-CN"/>
        </w:rPr>
        <w:t>a+2</w:t>
      </w:r>
      <w:r>
        <w:rPr>
          <w:color w:val="000000"/>
          <w:lang w:eastAsia="zh-CN"/>
        </w:rPr>
        <w:t>）</w:t>
      </w:r>
      <w:r>
        <w:rPr>
          <w:color w:val="000000"/>
          <w:vertAlign w:val="superscript"/>
          <w:lang w:eastAsia="zh-CN"/>
        </w:rPr>
        <w:t>2</w:t>
      </w:r>
      <w:r>
        <w:rPr>
          <w:color w:val="000000"/>
          <w:lang w:eastAsia="zh-CN"/>
        </w:rPr>
        <w:t>﹣</w:t>
      </w:r>
      <w:r>
        <w:rPr>
          <w:color w:val="000000"/>
          <w:lang w:eastAsia="zh-CN"/>
        </w:rPr>
        <w:t>3</w:t>
      </w:r>
      <w:r>
        <w:rPr>
          <w:color w:val="000000"/>
          <w:lang w:eastAsia="zh-CN"/>
        </w:rPr>
        <w:t>（</w:t>
      </w:r>
      <w:r>
        <w:rPr>
          <w:color w:val="000000"/>
          <w:lang w:eastAsia="zh-CN"/>
        </w:rPr>
        <w:t>a</w:t>
      </w:r>
      <w:r>
        <w:rPr>
          <w:color w:val="000000"/>
          <w:lang w:eastAsia="zh-CN"/>
        </w:rPr>
        <w:t>﹣</w:t>
      </w:r>
      <w:r>
        <w:rPr>
          <w:color w:val="000000"/>
          <w:lang w:eastAsia="zh-CN"/>
        </w:rPr>
        <w:t>1</w:t>
      </w:r>
      <w:r>
        <w:rPr>
          <w:color w:val="000000"/>
          <w:lang w:eastAsia="zh-CN"/>
        </w:rPr>
        <w:t>）的值．</w:t>
      </w:r>
      <w:r>
        <w:rPr>
          <w:color w:val="000000"/>
          <w:lang w:eastAsia="zh-CN"/>
        </w:rPr>
        <w:t xml:space="preserve">    </w:t>
      </w:r>
    </w:p>
    <w:p w:rsidR="00211199" w:rsidRDefault="0077605C">
      <w:pPr>
        <w:spacing w:after="0"/>
        <w:rPr>
          <w:lang w:eastAsia="zh-CN"/>
        </w:rPr>
      </w:pPr>
      <w:r>
        <w:rPr>
          <w:color w:val="000000"/>
          <w:lang w:eastAsia="zh-CN"/>
        </w:rPr>
        <w:t>142</w:t>
      </w:r>
      <w:r>
        <w:rPr>
          <w:color w:val="000000"/>
          <w:lang w:eastAsia="zh-CN"/>
        </w:rPr>
        <w:t>、计算：</w:t>
      </w:r>
      <w:r>
        <w:rPr>
          <w:color w:val="000000"/>
          <w:lang w:eastAsia="zh-CN"/>
        </w:rPr>
        <w:t>6</w:t>
      </w:r>
      <w:r>
        <w:rPr>
          <w:color w:val="000000"/>
          <w:lang w:eastAsia="zh-CN"/>
        </w:rPr>
        <w:t>﹣（﹣</w:t>
      </w:r>
      <w:r>
        <w:rPr>
          <w:noProof/>
          <w:lang w:eastAsia="zh-CN"/>
        </w:rPr>
        <w:drawing>
          <wp:inline distT="0" distB="0" distL="0" distR="0">
            <wp:extent cx="124143" cy="267373"/>
            <wp:effectExtent l="0" t="0" r="0" b="0"/>
            <wp:docPr id="2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124143" cy="267373"/>
                    </a:xfrm>
                    <a:prstGeom prst="rect">
                      <a:avLst/>
                    </a:prstGeom>
                  </pic:spPr>
                </pic:pic>
              </a:graphicData>
            </a:graphic>
          </wp:inline>
        </w:drawing>
      </w:r>
      <w:r>
        <w:rPr>
          <w:color w:val="000000"/>
          <w:lang w:eastAsia="zh-CN"/>
        </w:rPr>
        <w:t>）﹣</w:t>
      </w:r>
      <w:r>
        <w:rPr>
          <w:color w:val="000000"/>
          <w:lang w:eastAsia="zh-CN"/>
        </w:rPr>
        <w:t>2</w:t>
      </w:r>
      <w:r>
        <w:rPr>
          <w:color w:val="000000"/>
          <w:lang w:eastAsia="zh-CN"/>
        </w:rPr>
        <w:t>﹣</w:t>
      </w:r>
      <w:r>
        <w:rPr>
          <w:color w:val="000000"/>
          <w:lang w:eastAsia="zh-CN"/>
        </w:rPr>
        <w:t>|</w:t>
      </w:r>
      <w:r>
        <w:rPr>
          <w:color w:val="000000"/>
          <w:lang w:eastAsia="zh-CN"/>
        </w:rPr>
        <w:t>﹣</w:t>
      </w:r>
      <w:r>
        <w:rPr>
          <w:color w:val="000000"/>
          <w:lang w:eastAsia="zh-CN"/>
        </w:rPr>
        <w:t>1.5|</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143</w:t>
      </w:r>
      <w:r>
        <w:rPr>
          <w:color w:val="000000"/>
          <w:lang w:eastAsia="zh-CN"/>
        </w:rPr>
        <w:t>、计算（﹣</w:t>
      </w:r>
      <w:r>
        <w:rPr>
          <w:color w:val="000000"/>
          <w:lang w:eastAsia="zh-CN"/>
        </w:rPr>
        <w:t>6</w:t>
      </w:r>
      <w:r>
        <w:rPr>
          <w:color w:val="000000"/>
          <w:lang w:eastAsia="zh-CN"/>
        </w:rPr>
        <w:t>）</w:t>
      </w:r>
      <w:r>
        <w:rPr>
          <w:color w:val="000000"/>
          <w:lang w:eastAsia="zh-CN"/>
        </w:rPr>
        <w:t>×</w:t>
      </w:r>
      <w:r>
        <w:rPr>
          <w:color w:val="000000"/>
          <w:lang w:eastAsia="zh-CN"/>
        </w:rPr>
        <w:t>（﹣</w:t>
      </w:r>
      <w:r>
        <w:rPr>
          <w:color w:val="000000"/>
          <w:lang w:eastAsia="zh-CN"/>
        </w:rPr>
        <w:t>2</w:t>
      </w:r>
      <w:r>
        <w:rPr>
          <w:color w:val="000000"/>
          <w:lang w:eastAsia="zh-CN"/>
        </w:rPr>
        <w:t>）﹣（﹣</w:t>
      </w:r>
      <w:r>
        <w:rPr>
          <w:color w:val="000000"/>
          <w:lang w:eastAsia="zh-CN"/>
        </w:rPr>
        <w:t>7</w:t>
      </w:r>
      <w:r>
        <w:rPr>
          <w:color w:val="000000"/>
          <w:lang w:eastAsia="zh-CN"/>
        </w:rPr>
        <w:t>）</w:t>
      </w:r>
      <w:r>
        <w:rPr>
          <w:color w:val="000000"/>
          <w:lang w:eastAsia="zh-CN"/>
        </w:rPr>
        <w:t>×8</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lastRenderedPageBreak/>
        <w:t>144</w:t>
      </w:r>
      <w:r>
        <w:rPr>
          <w:color w:val="000000"/>
          <w:lang w:eastAsia="zh-CN"/>
        </w:rPr>
        <w:t>、计算</w:t>
      </w:r>
      <w:r>
        <w:rPr>
          <w:lang w:eastAsia="zh-CN"/>
        </w:rPr>
        <w:br/>
      </w:r>
      <w:r>
        <w:rPr>
          <w:color w:val="000000"/>
          <w:lang w:eastAsia="zh-CN"/>
        </w:rPr>
        <w:t>（</w:t>
      </w:r>
      <w:r>
        <w:rPr>
          <w:color w:val="000000"/>
          <w:lang w:eastAsia="zh-CN"/>
        </w:rPr>
        <w:t>1</w:t>
      </w:r>
      <w:r>
        <w:rPr>
          <w:color w:val="000000"/>
          <w:lang w:eastAsia="zh-CN"/>
        </w:rPr>
        <w:t>）</w:t>
      </w:r>
      <w:r>
        <w:rPr>
          <w:noProof/>
          <w:lang w:eastAsia="zh-CN"/>
        </w:rPr>
        <w:drawing>
          <wp:inline distT="0" distB="0" distL="0" distR="0">
            <wp:extent cx="1098156" cy="267373"/>
            <wp:effectExtent l="0" t="0" r="0" b="0"/>
            <wp:docPr id="2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1098156" cy="267373"/>
                    </a:xfrm>
                    <a:prstGeom prst="rect">
                      <a:avLst/>
                    </a:prstGeom>
                  </pic:spPr>
                </pic:pic>
              </a:graphicData>
            </a:graphic>
          </wp:inline>
        </w:drawing>
      </w:r>
      <w:r>
        <w:rPr>
          <w:lang w:eastAsia="zh-CN"/>
        </w:rPr>
        <w:br/>
      </w:r>
      <w:r>
        <w:rPr>
          <w:color w:val="000000"/>
          <w:lang w:eastAsia="zh-CN"/>
        </w:rPr>
        <w:t>（</w:t>
      </w:r>
      <w:r>
        <w:rPr>
          <w:color w:val="000000"/>
          <w:lang w:eastAsia="zh-CN"/>
        </w:rPr>
        <w:t>2</w:t>
      </w:r>
      <w:r>
        <w:rPr>
          <w:color w:val="000000"/>
          <w:lang w:eastAsia="zh-CN"/>
        </w:rPr>
        <w:t>）﹣</w:t>
      </w:r>
      <w:r>
        <w:rPr>
          <w:color w:val="000000"/>
          <w:lang w:eastAsia="zh-CN"/>
        </w:rPr>
        <w:t>6×</w:t>
      </w:r>
      <w:r>
        <w:rPr>
          <w:color w:val="000000"/>
          <w:lang w:eastAsia="zh-CN"/>
        </w:rPr>
        <w:t>（﹣</w:t>
      </w:r>
      <w:r>
        <w:rPr>
          <w:color w:val="000000"/>
          <w:lang w:eastAsia="zh-CN"/>
        </w:rPr>
        <w:t>3</w:t>
      </w:r>
      <w:r>
        <w:rPr>
          <w:color w:val="000000"/>
          <w:lang w:eastAsia="zh-CN"/>
        </w:rPr>
        <w:t>）</w:t>
      </w:r>
      <w:r>
        <w:rPr>
          <w:color w:val="000000"/>
          <w:lang w:eastAsia="zh-CN"/>
        </w:rPr>
        <w:t>+2×</w:t>
      </w:r>
      <w:r>
        <w:rPr>
          <w:color w:val="000000"/>
          <w:lang w:eastAsia="zh-CN"/>
        </w:rPr>
        <w:t>（﹣</w:t>
      </w:r>
      <w:r>
        <w:rPr>
          <w:color w:val="000000"/>
          <w:lang w:eastAsia="zh-CN"/>
        </w:rPr>
        <w:t>4</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145</w:t>
      </w:r>
      <w:r>
        <w:rPr>
          <w:color w:val="000000"/>
          <w:lang w:eastAsia="zh-CN"/>
        </w:rPr>
        <w:t>、计算：﹣</w:t>
      </w:r>
      <w:r>
        <w:rPr>
          <w:color w:val="000000"/>
          <w:lang w:eastAsia="zh-CN"/>
        </w:rPr>
        <w:t>1.5+1.4</w:t>
      </w:r>
      <w:r>
        <w:rPr>
          <w:color w:val="000000"/>
          <w:lang w:eastAsia="zh-CN"/>
        </w:rPr>
        <w:t>﹣（﹣</w:t>
      </w:r>
      <w:r>
        <w:rPr>
          <w:color w:val="000000"/>
          <w:lang w:eastAsia="zh-CN"/>
        </w:rPr>
        <w:t>3.6</w:t>
      </w:r>
      <w:r>
        <w:rPr>
          <w:color w:val="000000"/>
          <w:lang w:eastAsia="zh-CN"/>
        </w:rPr>
        <w:t>）﹣</w:t>
      </w:r>
      <w:r>
        <w:rPr>
          <w:color w:val="000000"/>
          <w:lang w:eastAsia="zh-CN"/>
        </w:rPr>
        <w:t>4.3+</w:t>
      </w:r>
      <w:r>
        <w:rPr>
          <w:color w:val="000000"/>
          <w:lang w:eastAsia="zh-CN"/>
        </w:rPr>
        <w:t>（﹣</w:t>
      </w:r>
      <w:r>
        <w:rPr>
          <w:color w:val="000000"/>
          <w:lang w:eastAsia="zh-CN"/>
        </w:rPr>
        <w:t>5.2</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146</w:t>
      </w:r>
      <w:r>
        <w:rPr>
          <w:color w:val="000000"/>
          <w:lang w:eastAsia="zh-CN"/>
        </w:rPr>
        <w:t>、计算：</w:t>
      </w:r>
      <w:r>
        <w:rPr>
          <w:color w:val="000000"/>
          <w:lang w:eastAsia="zh-CN"/>
        </w:rPr>
        <w:t>6</w:t>
      </w:r>
      <w:r>
        <w:rPr>
          <w:noProof/>
          <w:lang w:eastAsia="zh-CN"/>
        </w:rPr>
        <w:drawing>
          <wp:inline distT="0" distB="0" distL="0" distR="0">
            <wp:extent cx="114592" cy="267373"/>
            <wp:effectExtent l="0" t="0" r="0" b="0"/>
            <wp:docPr id="2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
                    <a:stretch>
                      <a:fillRect/>
                    </a:stretch>
                  </pic:blipFill>
                  <pic:spPr>
                    <a:xfrm>
                      <a:off x="0" y="0"/>
                      <a:ext cx="114592" cy="267373"/>
                    </a:xfrm>
                    <a:prstGeom prst="rect">
                      <a:avLst/>
                    </a:prstGeom>
                  </pic:spPr>
                </pic:pic>
              </a:graphicData>
            </a:graphic>
          </wp:inline>
        </w:drawing>
      </w:r>
      <w:r>
        <w:rPr>
          <w:color w:val="000000"/>
          <w:lang w:eastAsia="zh-CN"/>
        </w:rPr>
        <w:t>+</w:t>
      </w:r>
      <w:r>
        <w:rPr>
          <w:color w:val="000000"/>
          <w:lang w:eastAsia="zh-CN"/>
        </w:rPr>
        <w:t>（﹣</w:t>
      </w:r>
      <w:r>
        <w:rPr>
          <w:color w:val="000000"/>
          <w:lang w:eastAsia="zh-CN"/>
        </w:rPr>
        <w:t>4.6</w:t>
      </w:r>
      <w:r>
        <w:rPr>
          <w:color w:val="000000"/>
          <w:lang w:eastAsia="zh-CN"/>
        </w:rPr>
        <w:t>）</w:t>
      </w:r>
      <w:r>
        <w:rPr>
          <w:color w:val="000000"/>
          <w:lang w:eastAsia="zh-CN"/>
        </w:rPr>
        <w:t>+</w:t>
      </w:r>
      <w:r>
        <w:rPr>
          <w:color w:val="000000"/>
          <w:lang w:eastAsia="zh-CN"/>
        </w:rPr>
        <w:t>（﹣</w:t>
      </w:r>
      <w:r>
        <w:rPr>
          <w:noProof/>
          <w:lang w:eastAsia="zh-CN"/>
        </w:rPr>
        <w:drawing>
          <wp:inline distT="0" distB="0" distL="0" distR="0">
            <wp:extent cx="124143" cy="267373"/>
            <wp:effectExtent l="0" t="0" r="0" b="0"/>
            <wp:docPr id="2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1"/>
                    <a:stretch>
                      <a:fillRect/>
                    </a:stretch>
                  </pic:blipFill>
                  <pic:spPr>
                    <a:xfrm>
                      <a:off x="0" y="0"/>
                      <a:ext cx="124143" cy="267373"/>
                    </a:xfrm>
                    <a:prstGeom prst="rect">
                      <a:avLst/>
                    </a:prstGeom>
                  </pic:spPr>
                </pic:pic>
              </a:graphicData>
            </a:graphic>
          </wp:inline>
        </w:drawing>
      </w:r>
      <w:r>
        <w:rPr>
          <w:color w:val="000000"/>
          <w:lang w:eastAsia="zh-CN"/>
        </w:rPr>
        <w:t>）﹣</w:t>
      </w:r>
      <w:r>
        <w:rPr>
          <w:color w:val="000000"/>
          <w:lang w:eastAsia="zh-CN"/>
        </w:rPr>
        <w:t>2.3</w:t>
      </w:r>
      <w:r>
        <w:rPr>
          <w:color w:val="000000"/>
          <w:lang w:eastAsia="zh-CN"/>
        </w:rPr>
        <w:t>﹣（﹣</w:t>
      </w:r>
      <w:r>
        <w:rPr>
          <w:noProof/>
          <w:lang w:eastAsia="zh-CN"/>
        </w:rPr>
        <w:drawing>
          <wp:inline distT="0" distB="0" distL="0" distR="0">
            <wp:extent cx="124143" cy="267373"/>
            <wp:effectExtent l="0" t="0" r="0" b="0"/>
            <wp:docPr id="2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2"/>
                    <a:stretch>
                      <a:fillRect/>
                    </a:stretch>
                  </pic:blipFill>
                  <pic:spPr>
                    <a:xfrm>
                      <a:off x="0" y="0"/>
                      <a:ext cx="124143" cy="267373"/>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147</w:t>
      </w:r>
      <w:r>
        <w:rPr>
          <w:color w:val="000000"/>
          <w:lang w:eastAsia="zh-CN"/>
        </w:rPr>
        <w:t>、计算：（</w:t>
      </w:r>
      <w:r>
        <w:rPr>
          <w:noProof/>
          <w:lang w:eastAsia="zh-CN"/>
        </w:rPr>
        <w:drawing>
          <wp:inline distT="0" distB="0" distL="0" distR="0">
            <wp:extent cx="124143" cy="267373"/>
            <wp:effectExtent l="0" t="0" r="0" b="0"/>
            <wp:docPr id="2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24143" cy="267373"/>
                    </a:xfrm>
                    <a:prstGeom prst="rect">
                      <a:avLst/>
                    </a:prstGeom>
                  </pic:spPr>
                </pic:pic>
              </a:graphicData>
            </a:graphic>
          </wp:inline>
        </w:drawing>
      </w:r>
      <w:r>
        <w:rPr>
          <w:color w:val="000000"/>
          <w:lang w:eastAsia="zh-CN"/>
        </w:rPr>
        <w:t>﹣</w:t>
      </w:r>
      <w:r>
        <w:rPr>
          <w:noProof/>
          <w:lang w:eastAsia="zh-CN"/>
        </w:rPr>
        <w:drawing>
          <wp:inline distT="0" distB="0" distL="0" distR="0">
            <wp:extent cx="124143" cy="267373"/>
            <wp:effectExtent l="0" t="0" r="0" b="0"/>
            <wp:docPr id="2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124143" cy="267373"/>
                    </a:xfrm>
                    <a:prstGeom prst="rect">
                      <a:avLst/>
                    </a:prstGeom>
                  </pic:spPr>
                </pic:pic>
              </a:graphicData>
            </a:graphic>
          </wp:inline>
        </w:drawing>
      </w:r>
      <w:r>
        <w:rPr>
          <w:color w:val="000000"/>
          <w:lang w:eastAsia="zh-CN"/>
        </w:rPr>
        <w:t>﹣</w:t>
      </w:r>
      <w:r>
        <w:rPr>
          <w:noProof/>
          <w:lang w:eastAsia="zh-CN"/>
        </w:rPr>
        <w:drawing>
          <wp:inline distT="0" distB="0" distL="0" distR="0">
            <wp:extent cx="124143" cy="267373"/>
            <wp:effectExtent l="0" t="0" r="0" b="0"/>
            <wp:docPr id="2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9"/>
                    <a:stretch>
                      <a:fillRect/>
                    </a:stretch>
                  </pic:blipFill>
                  <pic:spPr>
                    <a:xfrm>
                      <a:off x="0" y="0"/>
                      <a:ext cx="124143" cy="267373"/>
                    </a:xfrm>
                    <a:prstGeom prst="rect">
                      <a:avLst/>
                    </a:prstGeom>
                  </pic:spPr>
                </pic:pic>
              </a:graphicData>
            </a:graphic>
          </wp:inline>
        </w:drawing>
      </w:r>
      <w:r>
        <w:rPr>
          <w:color w:val="000000"/>
          <w:lang w:eastAsia="zh-CN"/>
        </w:rPr>
        <w:t>）</w:t>
      </w:r>
      <w:r>
        <w:rPr>
          <w:color w:val="000000"/>
          <w:lang w:eastAsia="zh-CN"/>
        </w:rPr>
        <w:t>×8</w:t>
      </w:r>
      <w:r>
        <w:rPr>
          <w:color w:val="000000"/>
          <w:lang w:eastAsia="zh-CN"/>
        </w:rPr>
        <w:t>．</w:t>
      </w:r>
      <w:r>
        <w:rPr>
          <w:color w:val="000000"/>
          <w:lang w:eastAsia="zh-CN"/>
        </w:rPr>
        <w:t xml:space="preserve">    </w:t>
      </w:r>
    </w:p>
    <w:p w:rsidR="00211199" w:rsidRDefault="0077605C">
      <w:pPr>
        <w:spacing w:after="0"/>
      </w:pPr>
      <w:r>
        <w:rPr>
          <w:color w:val="000000"/>
          <w:lang w:eastAsia="zh-CN"/>
        </w:rPr>
        <w:t>148</w:t>
      </w:r>
      <w:r>
        <w:rPr>
          <w:color w:val="000000"/>
          <w:lang w:eastAsia="zh-CN"/>
        </w:rPr>
        <w:t>、计算下列各式的值．</w:t>
      </w:r>
      <w:r>
        <w:rPr>
          <w:lang w:eastAsia="zh-CN"/>
        </w:rPr>
        <w:br/>
      </w:r>
      <w:r>
        <w:rPr>
          <w:color w:val="000000"/>
        </w:rPr>
        <w:t>（</w:t>
      </w:r>
      <w:r>
        <w:rPr>
          <w:color w:val="000000"/>
        </w:rPr>
        <w:t>1</w:t>
      </w:r>
      <w:r>
        <w:rPr>
          <w:color w:val="000000"/>
        </w:rPr>
        <w:t>）（﹣</w:t>
      </w:r>
      <w:r>
        <w:rPr>
          <w:color w:val="000000"/>
        </w:rPr>
        <w:t>53</w:t>
      </w:r>
      <w:r>
        <w:rPr>
          <w:color w:val="000000"/>
        </w:rPr>
        <w:t>）</w:t>
      </w:r>
      <w:r>
        <w:rPr>
          <w:color w:val="000000"/>
        </w:rPr>
        <w:t>+</w:t>
      </w:r>
      <w:r>
        <w:rPr>
          <w:color w:val="000000"/>
        </w:rPr>
        <w:t>（</w:t>
      </w:r>
      <w:r>
        <w:rPr>
          <w:color w:val="000000"/>
        </w:rPr>
        <w:t>+21</w:t>
      </w:r>
      <w:r>
        <w:rPr>
          <w:color w:val="000000"/>
        </w:rPr>
        <w:t>）﹣（﹣</w:t>
      </w:r>
      <w:r>
        <w:rPr>
          <w:color w:val="000000"/>
        </w:rPr>
        <w:t>69</w:t>
      </w:r>
      <w:r>
        <w:rPr>
          <w:color w:val="000000"/>
        </w:rPr>
        <w:t>）﹣（</w:t>
      </w:r>
      <w:r>
        <w:rPr>
          <w:color w:val="000000"/>
        </w:rPr>
        <w:t>+37</w:t>
      </w:r>
      <w:r>
        <w:rPr>
          <w:color w:val="000000"/>
        </w:rPr>
        <w:t>）</w:t>
      </w:r>
      <w:r>
        <w:br/>
      </w:r>
      <w:r>
        <w:rPr>
          <w:color w:val="000000"/>
        </w:rPr>
        <w:t>（</w:t>
      </w:r>
      <w:r>
        <w:rPr>
          <w:color w:val="000000"/>
        </w:rPr>
        <w:t>2</w:t>
      </w:r>
      <w:r>
        <w:rPr>
          <w:color w:val="000000"/>
        </w:rPr>
        <w:t>）</w:t>
      </w:r>
      <w:r>
        <w:rPr>
          <w:color w:val="000000"/>
        </w:rPr>
        <w:t>-3.61x0.75+0.61x</w:t>
      </w:r>
      <w:r>
        <w:rPr>
          <w:noProof/>
          <w:lang w:eastAsia="zh-CN"/>
        </w:rPr>
        <w:drawing>
          <wp:inline distT="0" distB="0" distL="0" distR="0">
            <wp:extent cx="124143" cy="267373"/>
            <wp:effectExtent l="0" t="0" r="0" b="0"/>
            <wp:docPr id="2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124143" cy="267373"/>
                    </a:xfrm>
                    <a:prstGeom prst="rect">
                      <a:avLst/>
                    </a:prstGeom>
                  </pic:spPr>
                </pic:pic>
              </a:graphicData>
            </a:graphic>
          </wp:inline>
        </w:drawing>
      </w:r>
      <w:r>
        <w:rPr>
          <w:color w:val="000000"/>
        </w:rPr>
        <w:t>+(-0.2)x75%</w:t>
      </w:r>
      <w:r>
        <w:rPr>
          <w:color w:val="000000"/>
        </w:rPr>
        <w:t>．</w:t>
      </w:r>
      <w:r>
        <w:rPr>
          <w:color w:val="000000"/>
        </w:rPr>
        <w:t xml:space="preserve">    </w:t>
      </w:r>
    </w:p>
    <w:p w:rsidR="00211199" w:rsidRDefault="0077605C">
      <w:pPr>
        <w:spacing w:after="0"/>
        <w:rPr>
          <w:lang w:eastAsia="zh-CN"/>
        </w:rPr>
      </w:pPr>
      <w:r>
        <w:rPr>
          <w:color w:val="000000"/>
          <w:lang w:eastAsia="zh-CN"/>
        </w:rPr>
        <w:t>149</w:t>
      </w:r>
      <w:r>
        <w:rPr>
          <w:color w:val="000000"/>
          <w:lang w:eastAsia="zh-CN"/>
        </w:rPr>
        <w:t>、计算：</w:t>
      </w:r>
      <w:r>
        <w:rPr>
          <w:color w:val="000000"/>
          <w:lang w:eastAsia="zh-CN"/>
        </w:rPr>
        <w:t>8+</w:t>
      </w:r>
      <w:r>
        <w:rPr>
          <w:color w:val="000000"/>
          <w:lang w:eastAsia="zh-CN"/>
        </w:rPr>
        <w:t>（﹣</w:t>
      </w:r>
      <w:r>
        <w:rPr>
          <w:color w:val="000000"/>
          <w:lang w:eastAsia="zh-CN"/>
        </w:rPr>
        <w:t>6</w:t>
      </w:r>
      <w:r>
        <w:rPr>
          <w:color w:val="000000"/>
          <w:lang w:eastAsia="zh-CN"/>
        </w:rPr>
        <w:t>）</w:t>
      </w:r>
      <w:r>
        <w:rPr>
          <w:color w:val="000000"/>
          <w:lang w:eastAsia="zh-CN"/>
        </w:rPr>
        <w:t>+5+</w:t>
      </w:r>
      <w:r>
        <w:rPr>
          <w:color w:val="000000"/>
          <w:lang w:eastAsia="zh-CN"/>
        </w:rPr>
        <w:t>（﹣</w:t>
      </w:r>
      <w:r>
        <w:rPr>
          <w:color w:val="000000"/>
          <w:lang w:eastAsia="zh-CN"/>
        </w:rPr>
        <w:t>8</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150</w:t>
      </w:r>
      <w:r>
        <w:rPr>
          <w:color w:val="000000"/>
          <w:lang w:eastAsia="zh-CN"/>
        </w:rPr>
        <w:t>、计算题</w:t>
      </w:r>
      <w:r>
        <w:rPr>
          <w:lang w:eastAsia="zh-CN"/>
        </w:rPr>
        <w:br/>
      </w:r>
      <w:r>
        <w:rPr>
          <w:color w:val="000000"/>
          <w:lang w:eastAsia="zh-CN"/>
        </w:rPr>
        <w:t>（</w:t>
      </w:r>
      <w:r>
        <w:rPr>
          <w:color w:val="000000"/>
          <w:lang w:eastAsia="zh-CN"/>
        </w:rPr>
        <w:t>1</w:t>
      </w:r>
      <w:r>
        <w:rPr>
          <w:color w:val="000000"/>
          <w:lang w:eastAsia="zh-CN"/>
        </w:rPr>
        <w:t>）</w:t>
      </w:r>
      <w:r>
        <w:rPr>
          <w:color w:val="000000"/>
          <w:lang w:eastAsia="zh-CN"/>
        </w:rPr>
        <w:t>5.6+4.4+</w:t>
      </w:r>
      <w:r>
        <w:rPr>
          <w:color w:val="000000"/>
          <w:lang w:eastAsia="zh-CN"/>
        </w:rPr>
        <w:t>（﹣</w:t>
      </w:r>
      <w:r>
        <w:rPr>
          <w:color w:val="000000"/>
          <w:lang w:eastAsia="zh-CN"/>
        </w:rPr>
        <w:t>8.1</w:t>
      </w:r>
      <w:r>
        <w:rPr>
          <w:color w:val="000000"/>
          <w:lang w:eastAsia="zh-CN"/>
        </w:rPr>
        <w:t>）</w:t>
      </w:r>
      <w:r>
        <w:rPr>
          <w:lang w:eastAsia="zh-CN"/>
        </w:rPr>
        <w:br/>
      </w:r>
      <w:r>
        <w:rPr>
          <w:color w:val="000000"/>
          <w:lang w:eastAsia="zh-CN"/>
        </w:rPr>
        <w:t>（</w:t>
      </w:r>
      <w:r>
        <w:rPr>
          <w:color w:val="000000"/>
          <w:lang w:eastAsia="zh-CN"/>
        </w:rPr>
        <w:t>2</w:t>
      </w:r>
      <w:r>
        <w:rPr>
          <w:color w:val="000000"/>
          <w:lang w:eastAsia="zh-CN"/>
        </w:rPr>
        <w:t>）（﹣</w:t>
      </w:r>
      <w:r>
        <w:rPr>
          <w:color w:val="000000"/>
          <w:lang w:eastAsia="zh-CN"/>
        </w:rPr>
        <w:t>7</w:t>
      </w:r>
      <w:r>
        <w:rPr>
          <w:color w:val="000000"/>
          <w:lang w:eastAsia="zh-CN"/>
        </w:rPr>
        <w:t>）</w:t>
      </w:r>
      <w:r>
        <w:rPr>
          <w:color w:val="000000"/>
          <w:lang w:eastAsia="zh-CN"/>
        </w:rPr>
        <w:t>+</w:t>
      </w:r>
      <w:r>
        <w:rPr>
          <w:color w:val="000000"/>
          <w:lang w:eastAsia="zh-CN"/>
        </w:rPr>
        <w:t>（﹣</w:t>
      </w:r>
      <w:r>
        <w:rPr>
          <w:color w:val="000000"/>
          <w:lang w:eastAsia="zh-CN"/>
        </w:rPr>
        <w:t>4</w:t>
      </w:r>
      <w:r>
        <w:rPr>
          <w:color w:val="000000"/>
          <w:lang w:eastAsia="zh-CN"/>
        </w:rPr>
        <w:t>）</w:t>
      </w:r>
      <w:r>
        <w:rPr>
          <w:color w:val="000000"/>
          <w:lang w:eastAsia="zh-CN"/>
        </w:rPr>
        <w:t>+</w:t>
      </w:r>
      <w:r>
        <w:rPr>
          <w:color w:val="000000"/>
          <w:lang w:eastAsia="zh-CN"/>
        </w:rPr>
        <w:t>（</w:t>
      </w:r>
      <w:r>
        <w:rPr>
          <w:color w:val="000000"/>
          <w:lang w:eastAsia="zh-CN"/>
        </w:rPr>
        <w:t>+9</w:t>
      </w:r>
      <w:r>
        <w:rPr>
          <w:color w:val="000000"/>
          <w:lang w:eastAsia="zh-CN"/>
        </w:rPr>
        <w:t>）</w:t>
      </w:r>
      <w:r>
        <w:rPr>
          <w:color w:val="000000"/>
          <w:lang w:eastAsia="zh-CN"/>
        </w:rPr>
        <w:t>+</w:t>
      </w:r>
      <w:r>
        <w:rPr>
          <w:color w:val="000000"/>
          <w:lang w:eastAsia="zh-CN"/>
        </w:rPr>
        <w:t>（﹣</w:t>
      </w:r>
      <w:r>
        <w:rPr>
          <w:color w:val="000000"/>
          <w:lang w:eastAsia="zh-CN"/>
        </w:rPr>
        <w:t>5</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151</w:t>
      </w:r>
      <w:r>
        <w:rPr>
          <w:color w:val="000000"/>
          <w:lang w:eastAsia="zh-CN"/>
        </w:rPr>
        <w:t>、计算：（﹣</w:t>
      </w:r>
      <w:r>
        <w:rPr>
          <w:color w:val="000000"/>
          <w:lang w:eastAsia="zh-CN"/>
        </w:rPr>
        <w:t>8</w:t>
      </w:r>
      <w:r>
        <w:rPr>
          <w:color w:val="000000"/>
          <w:lang w:eastAsia="zh-CN"/>
        </w:rPr>
        <w:t>）</w:t>
      </w:r>
      <w:r>
        <w:rPr>
          <w:color w:val="000000"/>
          <w:lang w:eastAsia="zh-CN"/>
        </w:rPr>
        <w:t>+10+</w:t>
      </w:r>
      <w:r>
        <w:rPr>
          <w:color w:val="000000"/>
          <w:lang w:eastAsia="zh-CN"/>
        </w:rPr>
        <w:t>（﹣</w:t>
      </w:r>
      <w:r>
        <w:rPr>
          <w:color w:val="000000"/>
          <w:lang w:eastAsia="zh-CN"/>
        </w:rPr>
        <w:t>7</w:t>
      </w:r>
      <w:r>
        <w:rPr>
          <w:color w:val="000000"/>
          <w:lang w:eastAsia="zh-CN"/>
        </w:rPr>
        <w:t>）</w:t>
      </w:r>
      <w:r>
        <w:rPr>
          <w:color w:val="000000"/>
          <w:lang w:eastAsia="zh-CN"/>
        </w:rPr>
        <w:t>+4+</w:t>
      </w:r>
      <w:r>
        <w:rPr>
          <w:color w:val="000000"/>
          <w:lang w:eastAsia="zh-CN"/>
        </w:rPr>
        <w:t>（﹣</w:t>
      </w:r>
      <w:r>
        <w:rPr>
          <w:color w:val="000000"/>
          <w:lang w:eastAsia="zh-CN"/>
        </w:rPr>
        <w:t>1</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152</w:t>
      </w:r>
      <w:r>
        <w:rPr>
          <w:color w:val="000000"/>
          <w:lang w:eastAsia="zh-CN"/>
        </w:rPr>
        <w:t>、计算题：（﹣</w:t>
      </w:r>
      <w:r>
        <w:rPr>
          <w:color w:val="000000"/>
          <w:lang w:eastAsia="zh-CN"/>
        </w:rPr>
        <w:t>5</w:t>
      </w:r>
      <w:r>
        <w:rPr>
          <w:color w:val="000000"/>
          <w:lang w:eastAsia="zh-CN"/>
        </w:rPr>
        <w:t>）﹣</w:t>
      </w:r>
      <w:r>
        <w:rPr>
          <w:color w:val="000000"/>
          <w:lang w:eastAsia="zh-CN"/>
        </w:rPr>
        <w:t>8</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153</w:t>
      </w:r>
      <w:r>
        <w:rPr>
          <w:color w:val="000000"/>
          <w:lang w:eastAsia="zh-CN"/>
        </w:rPr>
        <w:t>、计算：</w:t>
      </w:r>
      <w:r>
        <w:rPr>
          <w:color w:val="000000"/>
          <w:lang w:eastAsia="zh-CN"/>
        </w:rPr>
        <w:t>1</w:t>
      </w:r>
      <w:r>
        <w:rPr>
          <w:color w:val="000000"/>
          <w:lang w:eastAsia="zh-CN"/>
        </w:rPr>
        <w:t>﹣</w:t>
      </w:r>
      <w:r>
        <w:rPr>
          <w:color w:val="000000"/>
          <w:lang w:eastAsia="zh-CN"/>
        </w:rPr>
        <w:t>2+3</w:t>
      </w:r>
      <w:r>
        <w:rPr>
          <w:color w:val="000000"/>
          <w:lang w:eastAsia="zh-CN"/>
        </w:rPr>
        <w:t>﹣</w:t>
      </w:r>
      <w:r>
        <w:rPr>
          <w:color w:val="000000"/>
          <w:lang w:eastAsia="zh-CN"/>
        </w:rPr>
        <w:t>4+5</w:t>
      </w:r>
      <w:r>
        <w:rPr>
          <w:color w:val="000000"/>
          <w:lang w:eastAsia="zh-CN"/>
        </w:rPr>
        <w:t>﹣</w:t>
      </w:r>
      <w:r>
        <w:rPr>
          <w:color w:val="000000"/>
          <w:lang w:eastAsia="zh-CN"/>
        </w:rPr>
        <w:t>6+…+2007</w:t>
      </w:r>
      <w:r>
        <w:rPr>
          <w:color w:val="000000"/>
          <w:lang w:eastAsia="zh-CN"/>
        </w:rPr>
        <w:t>﹣</w:t>
      </w:r>
      <w:r>
        <w:rPr>
          <w:color w:val="000000"/>
          <w:lang w:eastAsia="zh-CN"/>
        </w:rPr>
        <w:t>2008+2009</w:t>
      </w:r>
      <w:r>
        <w:rPr>
          <w:color w:val="000000"/>
          <w:lang w:eastAsia="zh-CN"/>
        </w:rPr>
        <w:t>﹣</w:t>
      </w:r>
      <w:r>
        <w:rPr>
          <w:color w:val="000000"/>
          <w:lang w:eastAsia="zh-CN"/>
        </w:rPr>
        <w:t>2010+2011</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154</w:t>
      </w:r>
      <w:r>
        <w:rPr>
          <w:color w:val="000000"/>
          <w:lang w:eastAsia="zh-CN"/>
        </w:rPr>
        <w:t>、计算：</w:t>
      </w:r>
      <w:r>
        <w:rPr>
          <w:lang w:eastAsia="zh-CN"/>
        </w:rPr>
        <w:br/>
      </w:r>
      <w:r>
        <w:rPr>
          <w:color w:val="000000"/>
          <w:lang w:eastAsia="zh-CN"/>
        </w:rPr>
        <w:t>（</w:t>
      </w:r>
      <w:r>
        <w:rPr>
          <w:color w:val="000000"/>
          <w:lang w:eastAsia="zh-CN"/>
        </w:rPr>
        <w:t>1</w:t>
      </w:r>
      <w:r>
        <w:rPr>
          <w:color w:val="000000"/>
          <w:lang w:eastAsia="zh-CN"/>
        </w:rPr>
        <w:t>）</w:t>
      </w:r>
      <w:r>
        <w:rPr>
          <w:color w:val="000000"/>
          <w:lang w:eastAsia="zh-CN"/>
        </w:rPr>
        <w:t>[</w:t>
      </w:r>
      <w:r>
        <w:rPr>
          <w:color w:val="000000"/>
          <w:lang w:eastAsia="zh-CN"/>
        </w:rPr>
        <w:t>（﹣</w:t>
      </w:r>
      <w:r>
        <w:rPr>
          <w:color w:val="000000"/>
          <w:lang w:eastAsia="zh-CN"/>
        </w:rPr>
        <w:t>5</w:t>
      </w:r>
      <w:r>
        <w:rPr>
          <w:color w:val="000000"/>
          <w:lang w:eastAsia="zh-CN"/>
        </w:rPr>
        <w:t>）</w:t>
      </w:r>
      <w:r>
        <w:rPr>
          <w:color w:val="000000"/>
          <w:vertAlign w:val="superscript"/>
          <w:lang w:eastAsia="zh-CN"/>
        </w:rPr>
        <w:t>2</w:t>
      </w:r>
      <w:r>
        <w:rPr>
          <w:color w:val="000000"/>
          <w:lang w:eastAsia="zh-CN"/>
        </w:rPr>
        <w:t>×</w:t>
      </w:r>
      <w:r>
        <w:rPr>
          <w:color w:val="000000"/>
          <w:lang w:eastAsia="zh-CN"/>
        </w:rPr>
        <w:t>（﹣</w:t>
      </w:r>
      <w:r>
        <w:rPr>
          <w:noProof/>
          <w:lang w:eastAsia="zh-CN"/>
        </w:rPr>
        <w:drawing>
          <wp:inline distT="0" distB="0" distL="0" distR="0">
            <wp:extent cx="76391" cy="162331"/>
            <wp:effectExtent l="0" t="0" r="0" b="0"/>
            <wp:docPr id="2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76391" cy="162331"/>
                    </a:xfrm>
                    <a:prstGeom prst="rect">
                      <a:avLst/>
                    </a:prstGeom>
                  </pic:spPr>
                </pic:pic>
              </a:graphicData>
            </a:graphic>
          </wp:inline>
        </w:drawing>
      </w:r>
      <w:r>
        <w:rPr>
          <w:color w:val="000000"/>
          <w:lang w:eastAsia="zh-CN"/>
        </w:rPr>
        <w:t>）</w:t>
      </w:r>
      <w:r>
        <w:rPr>
          <w:color w:val="000000"/>
          <w:lang w:eastAsia="zh-CN"/>
        </w:rPr>
        <w:t>+8]×</w:t>
      </w:r>
      <w:r>
        <w:rPr>
          <w:color w:val="000000"/>
          <w:lang w:eastAsia="zh-CN"/>
        </w:rPr>
        <w:t>（﹣</w:t>
      </w:r>
      <w:r>
        <w:rPr>
          <w:color w:val="000000"/>
          <w:lang w:eastAsia="zh-CN"/>
        </w:rPr>
        <w:t>2</w:t>
      </w:r>
      <w:r>
        <w:rPr>
          <w:color w:val="000000"/>
          <w:lang w:eastAsia="zh-CN"/>
        </w:rPr>
        <w:t>）</w:t>
      </w:r>
      <w:r>
        <w:rPr>
          <w:color w:val="000000"/>
          <w:vertAlign w:val="superscript"/>
          <w:lang w:eastAsia="zh-CN"/>
        </w:rPr>
        <w:t>2</w:t>
      </w:r>
      <w:r>
        <w:rPr>
          <w:color w:val="000000"/>
          <w:lang w:eastAsia="zh-CN"/>
        </w:rPr>
        <w:t>÷7</w:t>
      </w:r>
      <w:r>
        <w:rPr>
          <w:lang w:eastAsia="zh-CN"/>
        </w:rPr>
        <w:br/>
      </w:r>
      <w:r>
        <w:rPr>
          <w:color w:val="000000"/>
          <w:lang w:eastAsia="zh-CN"/>
        </w:rPr>
        <w:t>（</w:t>
      </w:r>
      <w:r>
        <w:rPr>
          <w:color w:val="000000"/>
          <w:lang w:eastAsia="zh-CN"/>
        </w:rPr>
        <w:t>2</w:t>
      </w:r>
      <w:r>
        <w:rPr>
          <w:color w:val="000000"/>
          <w:lang w:eastAsia="zh-CN"/>
        </w:rPr>
        <w:t>）</w:t>
      </w:r>
      <w:r>
        <w:rPr>
          <w:color w:val="000000"/>
          <w:lang w:eastAsia="zh-CN"/>
        </w:rPr>
        <w:t>3x</w:t>
      </w:r>
      <w:r>
        <w:rPr>
          <w:color w:val="000000"/>
          <w:vertAlign w:val="superscript"/>
          <w:lang w:eastAsia="zh-CN"/>
        </w:rPr>
        <w:t>2</w:t>
      </w:r>
      <w:r>
        <w:rPr>
          <w:color w:val="000000"/>
          <w:lang w:eastAsia="zh-CN"/>
        </w:rPr>
        <w:t>﹣</w:t>
      </w:r>
      <w:r>
        <w:rPr>
          <w:color w:val="000000"/>
          <w:lang w:eastAsia="zh-CN"/>
        </w:rPr>
        <w:t>[x</w:t>
      </w:r>
      <w:r>
        <w:rPr>
          <w:color w:val="000000"/>
          <w:vertAlign w:val="superscript"/>
          <w:lang w:eastAsia="zh-CN"/>
        </w:rPr>
        <w:t>2</w:t>
      </w:r>
      <w:r>
        <w:rPr>
          <w:color w:val="000000"/>
          <w:lang w:eastAsia="zh-CN"/>
        </w:rPr>
        <w:t>﹣</w:t>
      </w:r>
      <w:r>
        <w:rPr>
          <w:color w:val="000000"/>
          <w:lang w:eastAsia="zh-CN"/>
        </w:rPr>
        <w:t>2</w:t>
      </w:r>
      <w:r>
        <w:rPr>
          <w:color w:val="000000"/>
          <w:lang w:eastAsia="zh-CN"/>
        </w:rPr>
        <w:t>（</w:t>
      </w:r>
      <w:r>
        <w:rPr>
          <w:color w:val="000000"/>
          <w:lang w:eastAsia="zh-CN"/>
        </w:rPr>
        <w:t>3x</w:t>
      </w:r>
      <w:r>
        <w:rPr>
          <w:color w:val="000000"/>
          <w:lang w:eastAsia="zh-CN"/>
        </w:rPr>
        <w:t>﹣</w:t>
      </w:r>
      <w:r>
        <w:rPr>
          <w:color w:val="000000"/>
          <w:lang w:eastAsia="zh-CN"/>
        </w:rPr>
        <w:t>x</w:t>
      </w:r>
      <w:r>
        <w:rPr>
          <w:color w:val="000000"/>
          <w:vertAlign w:val="superscript"/>
          <w:lang w:eastAsia="zh-CN"/>
        </w:rPr>
        <w:t>2</w:t>
      </w:r>
      <w:r>
        <w:rPr>
          <w:color w:val="000000"/>
          <w:lang w:eastAsia="zh-CN"/>
        </w:rPr>
        <w:t>）</w:t>
      </w:r>
      <w:r>
        <w:rPr>
          <w:color w:val="000000"/>
          <w:lang w:eastAsia="zh-CN"/>
        </w:rPr>
        <w:t>]</w:t>
      </w:r>
      <w:r>
        <w:rPr>
          <w:color w:val="000000"/>
          <w:lang w:eastAsia="zh-CN"/>
        </w:rPr>
        <w:t>．</w:t>
      </w:r>
      <w:r>
        <w:rPr>
          <w:color w:val="000000"/>
          <w:lang w:eastAsia="zh-CN"/>
        </w:rPr>
        <w:t xml:space="preserve">    </w:t>
      </w:r>
    </w:p>
    <w:p w:rsidR="00211199" w:rsidRDefault="0077605C">
      <w:pPr>
        <w:spacing w:after="0"/>
      </w:pPr>
      <w:r>
        <w:rPr>
          <w:color w:val="000000"/>
        </w:rPr>
        <w:t>155</w:t>
      </w:r>
      <w:r>
        <w:rPr>
          <w:color w:val="000000"/>
        </w:rPr>
        <w:t>、先化简，再求值：</w:t>
      </w:r>
      <w:r>
        <w:br/>
      </w:r>
      <w:r>
        <w:rPr>
          <w:color w:val="000000"/>
        </w:rPr>
        <w:t>2</w:t>
      </w:r>
      <w:r>
        <w:rPr>
          <w:color w:val="000000"/>
        </w:rPr>
        <w:t>（</w:t>
      </w:r>
      <w:r>
        <w:rPr>
          <w:color w:val="000000"/>
        </w:rPr>
        <w:t>x</w:t>
      </w:r>
      <w:r>
        <w:rPr>
          <w:color w:val="000000"/>
          <w:vertAlign w:val="superscript"/>
        </w:rPr>
        <w:t>2</w:t>
      </w:r>
      <w:r>
        <w:rPr>
          <w:color w:val="000000"/>
        </w:rPr>
        <w:t>y+xy</w:t>
      </w:r>
      <w:r>
        <w:rPr>
          <w:color w:val="000000"/>
          <w:vertAlign w:val="superscript"/>
        </w:rPr>
        <w:t>2</w:t>
      </w:r>
      <w:r>
        <w:rPr>
          <w:color w:val="000000"/>
        </w:rPr>
        <w:t>）﹣</w:t>
      </w:r>
      <w:r>
        <w:rPr>
          <w:color w:val="000000"/>
        </w:rPr>
        <w:t>2</w:t>
      </w:r>
      <w:r>
        <w:rPr>
          <w:color w:val="000000"/>
        </w:rPr>
        <w:t>（</w:t>
      </w:r>
      <w:r>
        <w:rPr>
          <w:color w:val="000000"/>
        </w:rPr>
        <w:t>x</w:t>
      </w:r>
      <w:r>
        <w:rPr>
          <w:color w:val="000000"/>
          <w:vertAlign w:val="superscript"/>
        </w:rPr>
        <w:t>2</w:t>
      </w:r>
      <w:r>
        <w:rPr>
          <w:color w:val="000000"/>
        </w:rPr>
        <w:t>y</w:t>
      </w:r>
      <w:r>
        <w:rPr>
          <w:color w:val="000000"/>
        </w:rPr>
        <w:t>﹣</w:t>
      </w:r>
      <w:r>
        <w:rPr>
          <w:color w:val="000000"/>
        </w:rPr>
        <w:t>x</w:t>
      </w:r>
      <w:r>
        <w:rPr>
          <w:color w:val="000000"/>
        </w:rPr>
        <w:t>）﹣</w:t>
      </w:r>
      <w:r>
        <w:rPr>
          <w:color w:val="000000"/>
        </w:rPr>
        <w:t>2xy</w:t>
      </w:r>
      <w:r>
        <w:rPr>
          <w:color w:val="000000"/>
          <w:vertAlign w:val="superscript"/>
        </w:rPr>
        <w:t>2</w:t>
      </w:r>
      <w:r>
        <w:rPr>
          <w:color w:val="000000"/>
        </w:rPr>
        <w:t>﹣</w:t>
      </w:r>
      <w:r>
        <w:rPr>
          <w:color w:val="000000"/>
        </w:rPr>
        <w:t>2y</w:t>
      </w:r>
      <w:r>
        <w:rPr>
          <w:color w:val="000000"/>
        </w:rPr>
        <w:t>，其中</w:t>
      </w:r>
      <w:r>
        <w:rPr>
          <w:color w:val="000000"/>
        </w:rPr>
        <w:t>x=</w:t>
      </w:r>
      <w:r>
        <w:rPr>
          <w:color w:val="000000"/>
        </w:rPr>
        <w:t>﹣</w:t>
      </w:r>
      <w:r>
        <w:rPr>
          <w:color w:val="000000"/>
        </w:rPr>
        <w:t>2</w:t>
      </w:r>
      <w:r>
        <w:rPr>
          <w:color w:val="000000"/>
        </w:rPr>
        <w:t>，</w:t>
      </w:r>
      <w:r>
        <w:rPr>
          <w:color w:val="000000"/>
        </w:rPr>
        <w:t>y=2</w:t>
      </w:r>
      <w:r>
        <w:rPr>
          <w:color w:val="000000"/>
        </w:rPr>
        <w:t>．</w:t>
      </w:r>
      <w:r>
        <w:rPr>
          <w:color w:val="000000"/>
        </w:rPr>
        <w:t xml:space="preserve">    </w:t>
      </w:r>
    </w:p>
    <w:p w:rsidR="00211199" w:rsidRDefault="0077605C">
      <w:pPr>
        <w:spacing w:after="0"/>
      </w:pPr>
      <w:r>
        <w:rPr>
          <w:color w:val="000000"/>
        </w:rPr>
        <w:t>156</w:t>
      </w:r>
      <w:r>
        <w:rPr>
          <w:color w:val="000000"/>
        </w:rPr>
        <w:t>、解下列方程：</w:t>
      </w:r>
      <w:r>
        <w:br/>
      </w:r>
      <w:r>
        <w:rPr>
          <w:color w:val="000000"/>
        </w:rPr>
        <w:t>（</w:t>
      </w:r>
      <w:r>
        <w:rPr>
          <w:color w:val="000000"/>
        </w:rPr>
        <w:t>1</w:t>
      </w:r>
      <w:r>
        <w:rPr>
          <w:color w:val="000000"/>
        </w:rPr>
        <w:t>）</w:t>
      </w:r>
      <w:r>
        <w:rPr>
          <w:color w:val="000000"/>
        </w:rPr>
        <w:t>3x</w:t>
      </w:r>
      <w:r>
        <w:rPr>
          <w:color w:val="000000"/>
        </w:rPr>
        <w:t>﹣</w:t>
      </w:r>
      <w:r>
        <w:rPr>
          <w:color w:val="000000"/>
        </w:rPr>
        <w:t>7</w:t>
      </w:r>
      <w:r>
        <w:rPr>
          <w:color w:val="000000"/>
        </w:rPr>
        <w:t>（</w:t>
      </w:r>
      <w:r>
        <w:rPr>
          <w:color w:val="000000"/>
        </w:rPr>
        <w:t>x</w:t>
      </w:r>
      <w:r>
        <w:rPr>
          <w:color w:val="000000"/>
        </w:rPr>
        <w:t>﹣</w:t>
      </w:r>
      <w:r>
        <w:rPr>
          <w:color w:val="000000"/>
        </w:rPr>
        <w:t>1</w:t>
      </w:r>
      <w:r>
        <w:rPr>
          <w:color w:val="000000"/>
        </w:rPr>
        <w:t>）</w:t>
      </w:r>
      <w:r>
        <w:rPr>
          <w:color w:val="000000"/>
        </w:rPr>
        <w:t>=3</w:t>
      </w:r>
      <w:r>
        <w:rPr>
          <w:color w:val="000000"/>
        </w:rPr>
        <w:t>﹣</w:t>
      </w:r>
      <w:r>
        <w:rPr>
          <w:color w:val="000000"/>
        </w:rPr>
        <w:t>2</w:t>
      </w:r>
      <w:r>
        <w:rPr>
          <w:color w:val="000000"/>
        </w:rPr>
        <w:t>（</w:t>
      </w:r>
      <w:r>
        <w:rPr>
          <w:color w:val="000000"/>
        </w:rPr>
        <w:t>x+3</w:t>
      </w:r>
      <w:r>
        <w:rPr>
          <w:color w:val="000000"/>
        </w:rPr>
        <w:t>）</w:t>
      </w:r>
      <w:r>
        <w:br/>
      </w:r>
      <w:r>
        <w:rPr>
          <w:color w:val="000000"/>
        </w:rPr>
        <w:t>（</w:t>
      </w:r>
      <w:r>
        <w:rPr>
          <w:color w:val="000000"/>
        </w:rPr>
        <w:t>2</w:t>
      </w:r>
      <w:r>
        <w:rPr>
          <w:color w:val="000000"/>
        </w:rPr>
        <w:t>）</w:t>
      </w:r>
      <w:r>
        <w:rPr>
          <w:noProof/>
          <w:lang w:eastAsia="zh-CN"/>
        </w:rPr>
        <w:drawing>
          <wp:inline distT="0" distB="0" distL="0" distR="0">
            <wp:extent cx="1413269" cy="267373"/>
            <wp:effectExtent l="0" t="0" r="0" b="0"/>
            <wp:docPr id="2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5"/>
                    <a:stretch>
                      <a:fillRect/>
                    </a:stretch>
                  </pic:blipFill>
                  <pic:spPr>
                    <a:xfrm>
                      <a:off x="0" y="0"/>
                      <a:ext cx="1413269" cy="267373"/>
                    </a:xfrm>
                    <a:prstGeom prst="rect">
                      <a:avLst/>
                    </a:prstGeom>
                  </pic:spPr>
                </pic:pic>
              </a:graphicData>
            </a:graphic>
          </wp:inline>
        </w:drawing>
      </w:r>
      <w:r>
        <w:rPr>
          <w:color w:val="000000"/>
        </w:rPr>
        <w:t>﹣</w:t>
      </w:r>
      <w:r>
        <w:rPr>
          <w:color w:val="000000"/>
        </w:rPr>
        <w:t>1</w:t>
      </w:r>
      <w:r>
        <w:rPr>
          <w:color w:val="000000"/>
        </w:rPr>
        <w:t>．</w:t>
      </w:r>
      <w:r>
        <w:rPr>
          <w:color w:val="000000"/>
        </w:rPr>
        <w:t xml:space="preserve">    </w:t>
      </w:r>
    </w:p>
    <w:p w:rsidR="00211199" w:rsidRDefault="0077605C">
      <w:pPr>
        <w:spacing w:after="0"/>
      </w:pPr>
      <w:r>
        <w:rPr>
          <w:color w:val="000000"/>
        </w:rPr>
        <w:t>157</w:t>
      </w:r>
      <w:r>
        <w:rPr>
          <w:color w:val="000000"/>
        </w:rPr>
        <w:t>、</w:t>
      </w:r>
      <w:r>
        <w:rPr>
          <w:color w:val="000000"/>
        </w:rPr>
        <w:t>4+</w:t>
      </w:r>
      <w:r>
        <w:rPr>
          <w:color w:val="000000"/>
        </w:rPr>
        <w:t>（﹣</w:t>
      </w:r>
      <w:r>
        <w:rPr>
          <w:color w:val="000000"/>
        </w:rPr>
        <w:t>2</w:t>
      </w:r>
      <w:r>
        <w:rPr>
          <w:color w:val="000000"/>
        </w:rPr>
        <w:t>）</w:t>
      </w:r>
      <w:r>
        <w:rPr>
          <w:color w:val="000000"/>
          <w:vertAlign w:val="superscript"/>
        </w:rPr>
        <w:t>2</w:t>
      </w:r>
      <w:r>
        <w:rPr>
          <w:color w:val="000000"/>
        </w:rPr>
        <w:t>×2</w:t>
      </w:r>
      <w:r>
        <w:rPr>
          <w:color w:val="000000"/>
        </w:rPr>
        <w:t>﹣（﹣</w:t>
      </w:r>
      <w:r>
        <w:rPr>
          <w:color w:val="000000"/>
        </w:rPr>
        <w:t>36</w:t>
      </w:r>
      <w:r>
        <w:rPr>
          <w:color w:val="000000"/>
        </w:rPr>
        <w:t>）</w:t>
      </w:r>
      <w:r>
        <w:rPr>
          <w:color w:val="000000"/>
        </w:rPr>
        <w:t>÷4</w:t>
      </w:r>
      <w:r>
        <w:rPr>
          <w:color w:val="000000"/>
        </w:rPr>
        <w:t>．</w:t>
      </w:r>
      <w:r>
        <w:rPr>
          <w:color w:val="000000"/>
        </w:rPr>
        <w:t xml:space="preserve">    </w:t>
      </w:r>
    </w:p>
    <w:p w:rsidR="00211199" w:rsidRDefault="0077605C">
      <w:pPr>
        <w:spacing w:after="0"/>
        <w:rPr>
          <w:lang w:eastAsia="zh-CN"/>
        </w:rPr>
      </w:pPr>
      <w:r>
        <w:rPr>
          <w:color w:val="000000"/>
          <w:lang w:eastAsia="zh-CN"/>
        </w:rPr>
        <w:t>158</w:t>
      </w:r>
      <w:r>
        <w:rPr>
          <w:color w:val="000000"/>
          <w:lang w:eastAsia="zh-CN"/>
        </w:rPr>
        <w:t>、计算：﹣</w:t>
      </w:r>
      <w:r>
        <w:rPr>
          <w:color w:val="000000"/>
          <w:lang w:eastAsia="zh-CN"/>
        </w:rPr>
        <w:t>1</w:t>
      </w:r>
      <w:r>
        <w:rPr>
          <w:color w:val="000000"/>
          <w:vertAlign w:val="superscript"/>
          <w:lang w:eastAsia="zh-CN"/>
        </w:rPr>
        <w:t>2016</w:t>
      </w:r>
      <w:r>
        <w:rPr>
          <w:color w:val="000000"/>
          <w:lang w:eastAsia="zh-CN"/>
        </w:rPr>
        <w:t>+</w:t>
      </w:r>
      <w:r>
        <w:rPr>
          <w:color w:val="000000"/>
          <w:lang w:eastAsia="zh-CN"/>
        </w:rPr>
        <w:t>（﹣</w:t>
      </w:r>
      <w:r>
        <w:rPr>
          <w:color w:val="000000"/>
          <w:lang w:eastAsia="zh-CN"/>
        </w:rPr>
        <w:t>7</w:t>
      </w:r>
      <w:r>
        <w:rPr>
          <w:color w:val="000000"/>
          <w:lang w:eastAsia="zh-CN"/>
        </w:rPr>
        <w:t>）</w:t>
      </w:r>
      <w:r>
        <w:rPr>
          <w:color w:val="000000"/>
          <w:lang w:eastAsia="zh-CN"/>
        </w:rPr>
        <w:t>×</w:t>
      </w:r>
      <w:r>
        <w:rPr>
          <w:color w:val="000000"/>
          <w:lang w:eastAsia="zh-CN"/>
        </w:rPr>
        <w:t>（﹣</w:t>
      </w:r>
      <w:r>
        <w:rPr>
          <w:color w:val="000000"/>
          <w:lang w:eastAsia="zh-CN"/>
        </w:rPr>
        <w:t>5</w:t>
      </w:r>
      <w:r>
        <w:rPr>
          <w:color w:val="000000"/>
          <w:lang w:eastAsia="zh-CN"/>
        </w:rPr>
        <w:t>）﹣</w:t>
      </w:r>
      <w:r>
        <w:rPr>
          <w:color w:val="000000"/>
          <w:lang w:eastAsia="zh-CN"/>
        </w:rPr>
        <w:t>90÷</w:t>
      </w:r>
      <w:r>
        <w:rPr>
          <w:color w:val="000000"/>
          <w:lang w:eastAsia="zh-CN"/>
        </w:rPr>
        <w:t>（﹣</w:t>
      </w:r>
      <w:r>
        <w:rPr>
          <w:color w:val="000000"/>
          <w:lang w:eastAsia="zh-CN"/>
        </w:rPr>
        <w:t>15</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159</w:t>
      </w:r>
      <w:r>
        <w:rPr>
          <w:color w:val="000000"/>
          <w:lang w:eastAsia="zh-CN"/>
        </w:rPr>
        <w:t>、简便计算</w:t>
      </w:r>
      <w:r>
        <w:rPr>
          <w:lang w:eastAsia="zh-CN"/>
        </w:rPr>
        <w:br/>
      </w:r>
      <w:r>
        <w:rPr>
          <w:color w:val="000000"/>
          <w:lang w:eastAsia="zh-CN"/>
        </w:rPr>
        <w:t>（</w:t>
      </w:r>
      <w:r>
        <w:rPr>
          <w:color w:val="000000"/>
          <w:lang w:eastAsia="zh-CN"/>
        </w:rPr>
        <w:t>1</w:t>
      </w:r>
      <w:r>
        <w:rPr>
          <w:color w:val="000000"/>
          <w:lang w:eastAsia="zh-CN"/>
        </w:rPr>
        <w:t>）（﹣</w:t>
      </w:r>
      <w:r>
        <w:rPr>
          <w:color w:val="000000"/>
          <w:lang w:eastAsia="zh-CN"/>
        </w:rPr>
        <w:t>48</w:t>
      </w:r>
      <w:r>
        <w:rPr>
          <w:color w:val="000000"/>
          <w:lang w:eastAsia="zh-CN"/>
        </w:rPr>
        <w:t>）</w:t>
      </w:r>
      <w:r>
        <w:rPr>
          <w:color w:val="000000"/>
          <w:lang w:eastAsia="zh-CN"/>
        </w:rPr>
        <w:t>×0.125+48×</w:t>
      </w:r>
      <w:r>
        <w:rPr>
          <w:noProof/>
          <w:lang w:eastAsia="zh-CN"/>
        </w:rPr>
        <w:drawing>
          <wp:inline distT="0" distB="0" distL="0" distR="0">
            <wp:extent cx="802132" cy="257823"/>
            <wp:effectExtent l="0" t="0" r="0" b="0"/>
            <wp:docPr id="2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6"/>
                    <a:stretch>
                      <a:fillRect/>
                    </a:stretch>
                  </pic:blipFill>
                  <pic:spPr>
                    <a:xfrm>
                      <a:off x="0" y="0"/>
                      <a:ext cx="802132" cy="257823"/>
                    </a:xfrm>
                    <a:prstGeom prst="rect">
                      <a:avLst/>
                    </a:prstGeom>
                  </pic:spPr>
                </pic:pic>
              </a:graphicData>
            </a:graphic>
          </wp:inline>
        </w:drawing>
      </w:r>
      <w:r>
        <w:rPr>
          <w:lang w:eastAsia="zh-CN"/>
        </w:rPr>
        <w:br/>
      </w:r>
      <w:r>
        <w:rPr>
          <w:color w:val="000000"/>
          <w:lang w:eastAsia="zh-CN"/>
        </w:rPr>
        <w:t>（</w:t>
      </w:r>
      <w:r>
        <w:rPr>
          <w:color w:val="000000"/>
          <w:lang w:eastAsia="zh-CN"/>
        </w:rPr>
        <w:t>2</w:t>
      </w:r>
      <w:r>
        <w:rPr>
          <w:color w:val="000000"/>
          <w:lang w:eastAsia="zh-CN"/>
        </w:rPr>
        <w:t>）（</w:t>
      </w:r>
      <w:r>
        <w:rPr>
          <w:noProof/>
          <w:lang w:eastAsia="zh-CN"/>
        </w:rPr>
        <w:drawing>
          <wp:inline distT="0" distB="0" distL="0" distR="0">
            <wp:extent cx="592049" cy="257823"/>
            <wp:effectExtent l="0" t="0" r="0" b="0"/>
            <wp:docPr id="2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592049" cy="257823"/>
                    </a:xfrm>
                    <a:prstGeom prst="rect">
                      <a:avLst/>
                    </a:prstGeom>
                  </pic:spPr>
                </pic:pic>
              </a:graphicData>
            </a:graphic>
          </wp:inline>
        </w:drawing>
      </w:r>
      <w:r>
        <w:rPr>
          <w:color w:val="000000"/>
          <w:lang w:eastAsia="zh-CN"/>
        </w:rPr>
        <w:t>）</w:t>
      </w:r>
      <w:r>
        <w:rPr>
          <w:color w:val="000000"/>
          <w:lang w:eastAsia="zh-CN"/>
        </w:rPr>
        <w:t>×</w:t>
      </w:r>
      <w:r>
        <w:rPr>
          <w:color w:val="000000"/>
          <w:lang w:eastAsia="zh-CN"/>
        </w:rPr>
        <w:t>（﹣</w:t>
      </w:r>
      <w:r>
        <w:rPr>
          <w:color w:val="000000"/>
          <w:lang w:eastAsia="zh-CN"/>
        </w:rPr>
        <w:t>36</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160</w:t>
      </w:r>
      <w:r>
        <w:rPr>
          <w:color w:val="000000"/>
          <w:lang w:eastAsia="zh-CN"/>
        </w:rPr>
        <w:t>、计算：（</w:t>
      </w:r>
      <w:r>
        <w:rPr>
          <w:color w:val="000000"/>
          <w:lang w:eastAsia="zh-CN"/>
        </w:rPr>
        <w:t>1</w:t>
      </w:r>
      <w:r>
        <w:rPr>
          <w:color w:val="000000"/>
          <w:lang w:eastAsia="zh-CN"/>
        </w:rPr>
        <w:t>﹣</w:t>
      </w:r>
      <w:r>
        <w:rPr>
          <w:noProof/>
          <w:lang w:eastAsia="zh-CN"/>
        </w:rPr>
        <w:drawing>
          <wp:inline distT="0" distB="0" distL="0" distR="0">
            <wp:extent cx="124143" cy="267373"/>
            <wp:effectExtent l="0" t="0" r="0" b="0"/>
            <wp:docPr id="2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8"/>
                    <a:stretch>
                      <a:fillRect/>
                    </a:stretch>
                  </pic:blipFill>
                  <pic:spPr>
                    <a:xfrm>
                      <a:off x="0" y="0"/>
                      <a:ext cx="124143" cy="267373"/>
                    </a:xfrm>
                    <a:prstGeom prst="rect">
                      <a:avLst/>
                    </a:prstGeom>
                  </pic:spPr>
                </pic:pic>
              </a:graphicData>
            </a:graphic>
          </wp:inline>
        </w:drawing>
      </w:r>
      <w:r>
        <w:rPr>
          <w:color w:val="000000"/>
          <w:lang w:eastAsia="zh-CN"/>
        </w:rPr>
        <w:t>+</w:t>
      </w:r>
      <w:r>
        <w:rPr>
          <w:noProof/>
          <w:lang w:eastAsia="zh-CN"/>
        </w:rPr>
        <w:drawing>
          <wp:inline distT="0" distB="0" distL="0" distR="0">
            <wp:extent cx="200533" cy="267373"/>
            <wp:effectExtent l="0" t="0" r="0" b="0"/>
            <wp:docPr id="2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200533" cy="267373"/>
                    </a:xfrm>
                    <a:prstGeom prst="rect">
                      <a:avLst/>
                    </a:prstGeom>
                  </pic:spPr>
                </pic:pic>
              </a:graphicData>
            </a:graphic>
          </wp:inline>
        </w:drawing>
      </w:r>
      <w:r>
        <w:rPr>
          <w:color w:val="000000"/>
          <w:lang w:eastAsia="zh-CN"/>
        </w:rPr>
        <w:t>）</w:t>
      </w:r>
      <w:r>
        <w:rPr>
          <w:color w:val="000000"/>
          <w:lang w:eastAsia="zh-CN"/>
        </w:rPr>
        <w:t>×</w:t>
      </w:r>
      <w:r>
        <w:rPr>
          <w:color w:val="000000"/>
          <w:lang w:eastAsia="zh-CN"/>
        </w:rPr>
        <w:t>（﹣</w:t>
      </w:r>
      <w:r>
        <w:rPr>
          <w:color w:val="000000"/>
          <w:lang w:eastAsia="zh-CN"/>
        </w:rPr>
        <w:t>24</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161</w:t>
      </w:r>
      <w:r>
        <w:rPr>
          <w:color w:val="000000"/>
          <w:lang w:eastAsia="zh-CN"/>
        </w:rPr>
        <w:t>、计算：</w:t>
      </w:r>
      <w:r>
        <w:rPr>
          <w:color w:val="000000"/>
          <w:lang w:eastAsia="zh-CN"/>
        </w:rPr>
        <w:t>-36x(</w:t>
      </w:r>
      <w:r>
        <w:rPr>
          <w:noProof/>
          <w:lang w:eastAsia="zh-CN"/>
        </w:rPr>
        <w:drawing>
          <wp:inline distT="0" distB="0" distL="0" distR="0">
            <wp:extent cx="124143" cy="267373"/>
            <wp:effectExtent l="0" t="0" r="0" b="0"/>
            <wp:docPr id="2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124143" cy="267373"/>
                    </a:xfrm>
                    <a:prstGeom prst="rect">
                      <a:avLst/>
                    </a:prstGeom>
                  </pic:spPr>
                </pic:pic>
              </a:graphicData>
            </a:graphic>
          </wp:inline>
        </w:drawing>
      </w:r>
      <w:r>
        <w:rPr>
          <w:color w:val="000000"/>
          <w:lang w:eastAsia="zh-CN"/>
        </w:rPr>
        <w:t>+</w:t>
      </w:r>
      <w:r>
        <w:rPr>
          <w:noProof/>
          <w:lang w:eastAsia="zh-CN"/>
        </w:rPr>
        <w:drawing>
          <wp:inline distT="0" distB="0" distL="0" distR="0">
            <wp:extent cx="124143" cy="267373"/>
            <wp:effectExtent l="0" t="0" r="0" b="0"/>
            <wp:docPr id="2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124143" cy="267373"/>
                    </a:xfrm>
                    <a:prstGeom prst="rect">
                      <a:avLst/>
                    </a:prstGeom>
                  </pic:spPr>
                </pic:pic>
              </a:graphicData>
            </a:graphic>
          </wp:inline>
        </w:drawing>
      </w:r>
      <w:r>
        <w:rPr>
          <w:color w:val="000000"/>
          <w:lang w:eastAsia="zh-CN"/>
        </w:rPr>
        <w:t>-</w:t>
      </w:r>
      <w:r>
        <w:rPr>
          <w:noProof/>
          <w:lang w:eastAsia="zh-CN"/>
        </w:rPr>
        <w:drawing>
          <wp:inline distT="0" distB="0" distL="0" distR="0">
            <wp:extent cx="200533" cy="267373"/>
            <wp:effectExtent l="0" t="0" r="0" b="0"/>
            <wp:docPr id="2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200533" cy="267373"/>
                    </a:xfrm>
                    <a:prstGeom prst="rect">
                      <a:avLst/>
                    </a:prstGeom>
                  </pic:spPr>
                </pic:pic>
              </a:graphicData>
            </a:graphic>
          </wp:inline>
        </w:drawing>
      </w:r>
      <w:r>
        <w:rPr>
          <w:color w:val="000000"/>
          <w:lang w:eastAsia="zh-CN"/>
        </w:rPr>
        <w:t>)</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162</w:t>
      </w:r>
      <w:r>
        <w:rPr>
          <w:color w:val="000000"/>
          <w:lang w:eastAsia="zh-CN"/>
        </w:rPr>
        <w:t>、计算：（﹣</w:t>
      </w:r>
      <w:r>
        <w:rPr>
          <w:color w:val="000000"/>
          <w:lang w:eastAsia="zh-CN"/>
        </w:rPr>
        <w:t>2</w:t>
      </w:r>
      <w:r>
        <w:rPr>
          <w:color w:val="000000"/>
          <w:lang w:eastAsia="zh-CN"/>
        </w:rPr>
        <w:t>）</w:t>
      </w:r>
      <w:r>
        <w:rPr>
          <w:color w:val="000000"/>
          <w:lang w:eastAsia="zh-CN"/>
        </w:rPr>
        <w:t>×</w:t>
      </w:r>
      <w:r>
        <w:rPr>
          <w:noProof/>
          <w:lang w:eastAsia="zh-CN"/>
        </w:rPr>
        <w:drawing>
          <wp:inline distT="0" distB="0" distL="0" distR="0">
            <wp:extent cx="639788" cy="267373"/>
            <wp:effectExtent l="0" t="0" r="0" b="0"/>
            <wp:docPr id="2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2"/>
                    <a:stretch>
                      <a:fillRect/>
                    </a:stretch>
                  </pic:blipFill>
                  <pic:spPr>
                    <a:xfrm>
                      <a:off x="0" y="0"/>
                      <a:ext cx="639788" cy="267373"/>
                    </a:xfrm>
                    <a:prstGeom prst="rect">
                      <a:avLst/>
                    </a:prstGeom>
                  </pic:spPr>
                </pic:pic>
              </a:graphicData>
            </a:graphic>
          </wp:inline>
        </w:drawing>
      </w:r>
      <w:r>
        <w:rPr>
          <w:color w:val="000000"/>
          <w:lang w:eastAsia="zh-CN"/>
        </w:rPr>
        <w:t>x3</w:t>
      </w:r>
      <w:r>
        <w:rPr>
          <w:color w:val="000000"/>
          <w:lang w:eastAsia="zh-CN"/>
        </w:rPr>
        <w:t>．</w:t>
      </w:r>
      <w:r>
        <w:rPr>
          <w:color w:val="000000"/>
          <w:lang w:eastAsia="zh-CN"/>
        </w:rPr>
        <w:t xml:space="preserve">    </w:t>
      </w:r>
    </w:p>
    <w:p w:rsidR="00211199" w:rsidRDefault="0077605C">
      <w:pPr>
        <w:spacing w:after="0"/>
      </w:pPr>
      <w:r>
        <w:rPr>
          <w:color w:val="000000"/>
        </w:rPr>
        <w:lastRenderedPageBreak/>
        <w:t>163</w:t>
      </w:r>
      <w:r>
        <w:rPr>
          <w:color w:val="000000"/>
        </w:rPr>
        <w:t>、化简与求值：</w:t>
      </w:r>
      <w:r>
        <w:br/>
      </w:r>
      <w:r>
        <w:rPr>
          <w:color w:val="000000"/>
        </w:rPr>
        <w:t>（</w:t>
      </w:r>
      <w:r>
        <w:rPr>
          <w:color w:val="000000"/>
        </w:rPr>
        <w:t>1</w:t>
      </w:r>
      <w:r>
        <w:rPr>
          <w:color w:val="000000"/>
        </w:rPr>
        <w:t>）已知</w:t>
      </w:r>
      <w:r>
        <w:rPr>
          <w:color w:val="000000"/>
        </w:rPr>
        <w:t>3×9</w:t>
      </w:r>
      <w:r>
        <w:rPr>
          <w:color w:val="000000"/>
          <w:vertAlign w:val="superscript"/>
        </w:rPr>
        <w:t>2n</w:t>
      </w:r>
      <w:r>
        <w:rPr>
          <w:color w:val="000000"/>
        </w:rPr>
        <w:t>×27</w:t>
      </w:r>
      <w:r>
        <w:rPr>
          <w:color w:val="000000"/>
          <w:vertAlign w:val="superscript"/>
        </w:rPr>
        <w:t>n</w:t>
      </w:r>
      <w:r>
        <w:rPr>
          <w:color w:val="000000"/>
        </w:rPr>
        <w:t>=3</w:t>
      </w:r>
      <w:r>
        <w:rPr>
          <w:color w:val="000000"/>
          <w:vertAlign w:val="superscript"/>
        </w:rPr>
        <w:t>2n</w:t>
      </w:r>
      <w:r>
        <w:rPr>
          <w:color w:val="000000"/>
        </w:rPr>
        <w:t xml:space="preserve">  </w:t>
      </w:r>
      <w:r>
        <w:rPr>
          <w:color w:val="000000"/>
        </w:rPr>
        <w:t>，</w:t>
      </w:r>
      <w:r>
        <w:rPr>
          <w:color w:val="000000"/>
        </w:rPr>
        <w:t xml:space="preserve"> </w:t>
      </w:r>
      <w:r>
        <w:rPr>
          <w:color w:val="000000"/>
        </w:rPr>
        <w:t>求</w:t>
      </w:r>
      <w:r>
        <w:rPr>
          <w:color w:val="000000"/>
        </w:rPr>
        <w:t>n</w:t>
      </w:r>
      <w:r>
        <w:rPr>
          <w:color w:val="000000"/>
        </w:rPr>
        <w:t>的值．</w:t>
      </w:r>
      <w:r>
        <w:br/>
      </w:r>
      <w:r>
        <w:rPr>
          <w:color w:val="000000"/>
        </w:rPr>
        <w:t>（</w:t>
      </w:r>
      <w:r>
        <w:rPr>
          <w:color w:val="000000"/>
        </w:rPr>
        <w:t>2</w:t>
      </w:r>
      <w:r>
        <w:rPr>
          <w:color w:val="000000"/>
        </w:rPr>
        <w:t>）已知</w:t>
      </w:r>
      <w:r>
        <w:rPr>
          <w:color w:val="000000"/>
        </w:rPr>
        <w:t>10</w:t>
      </w:r>
      <w:r>
        <w:rPr>
          <w:color w:val="000000"/>
          <w:vertAlign w:val="superscript"/>
        </w:rPr>
        <w:t>a</w:t>
      </w:r>
      <w:r>
        <w:rPr>
          <w:color w:val="000000"/>
        </w:rPr>
        <w:t>=5</w:t>
      </w:r>
      <w:r>
        <w:rPr>
          <w:color w:val="000000"/>
        </w:rPr>
        <w:t>，</w:t>
      </w:r>
      <w:r>
        <w:rPr>
          <w:color w:val="000000"/>
        </w:rPr>
        <w:t>10</w:t>
      </w:r>
      <w:r>
        <w:rPr>
          <w:color w:val="000000"/>
          <w:vertAlign w:val="superscript"/>
        </w:rPr>
        <w:t>b</w:t>
      </w:r>
      <w:r>
        <w:rPr>
          <w:color w:val="000000"/>
        </w:rPr>
        <w:t>=6</w:t>
      </w:r>
      <w:r>
        <w:rPr>
          <w:color w:val="000000"/>
        </w:rPr>
        <w:t>，求</w:t>
      </w:r>
      <w:r>
        <w:rPr>
          <w:color w:val="000000"/>
        </w:rPr>
        <w:t>10</w:t>
      </w:r>
      <w:r>
        <w:rPr>
          <w:color w:val="000000"/>
          <w:vertAlign w:val="superscript"/>
        </w:rPr>
        <w:t>2a+3b</w:t>
      </w:r>
      <w:r>
        <w:rPr>
          <w:color w:val="000000"/>
        </w:rPr>
        <w:t>的值．</w:t>
      </w:r>
      <w:r>
        <w:rPr>
          <w:color w:val="000000"/>
        </w:rPr>
        <w:t xml:space="preserve">    </w:t>
      </w:r>
    </w:p>
    <w:p w:rsidR="00211199" w:rsidRDefault="0077605C">
      <w:pPr>
        <w:spacing w:after="0"/>
        <w:rPr>
          <w:lang w:eastAsia="zh-CN"/>
        </w:rPr>
      </w:pPr>
      <w:r>
        <w:rPr>
          <w:color w:val="000000"/>
          <w:lang w:eastAsia="zh-CN"/>
        </w:rPr>
        <w:t>164</w:t>
      </w:r>
      <w:r>
        <w:rPr>
          <w:color w:val="000000"/>
          <w:lang w:eastAsia="zh-CN"/>
        </w:rPr>
        <w:t>、计算：﹣</w:t>
      </w:r>
      <w:r>
        <w:rPr>
          <w:color w:val="000000"/>
          <w:lang w:eastAsia="zh-CN"/>
        </w:rPr>
        <w:t>1</w:t>
      </w:r>
      <w:r>
        <w:rPr>
          <w:color w:val="000000"/>
          <w:vertAlign w:val="superscript"/>
          <w:lang w:eastAsia="zh-CN"/>
        </w:rPr>
        <w:t>4</w:t>
      </w:r>
      <w:r>
        <w:rPr>
          <w:color w:val="000000"/>
          <w:lang w:eastAsia="zh-CN"/>
        </w:rPr>
        <w:t>+</w:t>
      </w:r>
      <w:r>
        <w:rPr>
          <w:color w:val="000000"/>
          <w:lang w:eastAsia="zh-CN"/>
        </w:rPr>
        <w:t>（﹣</w:t>
      </w:r>
      <w:r>
        <w:rPr>
          <w:color w:val="000000"/>
          <w:lang w:eastAsia="zh-CN"/>
        </w:rPr>
        <w:t>2</w:t>
      </w:r>
      <w:r>
        <w:rPr>
          <w:color w:val="000000"/>
          <w:lang w:eastAsia="zh-CN"/>
        </w:rPr>
        <w:t>）</w:t>
      </w:r>
      <w:r>
        <w:rPr>
          <w:color w:val="000000"/>
          <w:vertAlign w:val="superscript"/>
          <w:lang w:eastAsia="zh-CN"/>
        </w:rPr>
        <w:t>2</w:t>
      </w:r>
      <w:r>
        <w:rPr>
          <w:color w:val="000000"/>
          <w:lang w:eastAsia="zh-CN"/>
        </w:rPr>
        <w:t>﹣</w:t>
      </w:r>
      <w:r>
        <w:rPr>
          <w:color w:val="000000"/>
          <w:lang w:eastAsia="zh-CN"/>
        </w:rPr>
        <w:t>|2</w:t>
      </w:r>
      <w:r>
        <w:rPr>
          <w:color w:val="000000"/>
          <w:lang w:eastAsia="zh-CN"/>
        </w:rPr>
        <w:t>﹣</w:t>
      </w:r>
      <w:r>
        <w:rPr>
          <w:color w:val="000000"/>
          <w:lang w:eastAsia="zh-CN"/>
        </w:rPr>
        <w:t>5|+6×</w:t>
      </w:r>
      <w:r>
        <w:rPr>
          <w:color w:val="000000"/>
          <w:lang w:eastAsia="zh-CN"/>
        </w:rPr>
        <w:t>（</w:t>
      </w:r>
      <w:r>
        <w:rPr>
          <w:noProof/>
          <w:lang w:eastAsia="zh-CN"/>
        </w:rPr>
        <w:drawing>
          <wp:inline distT="0" distB="0" distL="0" distR="0">
            <wp:extent cx="124143" cy="267373"/>
            <wp:effectExtent l="0" t="0" r="0" b="0"/>
            <wp:docPr id="2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143" cy="267373"/>
                    </a:xfrm>
                    <a:prstGeom prst="rect">
                      <a:avLst/>
                    </a:prstGeom>
                  </pic:spPr>
                </pic:pic>
              </a:graphicData>
            </a:graphic>
          </wp:inline>
        </w:drawing>
      </w:r>
      <w:r>
        <w:rPr>
          <w:color w:val="000000"/>
          <w:lang w:eastAsia="zh-CN"/>
        </w:rPr>
        <w:t>﹣</w:t>
      </w:r>
      <w:r>
        <w:rPr>
          <w:noProof/>
          <w:lang w:eastAsia="zh-CN"/>
        </w:rPr>
        <w:drawing>
          <wp:inline distT="0" distB="0" distL="0" distR="0">
            <wp:extent cx="114592" cy="267373"/>
            <wp:effectExtent l="0" t="0" r="0" b="0"/>
            <wp:docPr id="25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4592" cy="267373"/>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165</w:t>
      </w:r>
      <w:r>
        <w:rPr>
          <w:color w:val="000000"/>
          <w:lang w:eastAsia="zh-CN"/>
        </w:rPr>
        <w:t>、分式计算</w:t>
      </w:r>
      <w:r>
        <w:rPr>
          <w:lang w:eastAsia="zh-CN"/>
        </w:rPr>
        <w:br/>
      </w:r>
      <w:r>
        <w:rPr>
          <w:color w:val="000000"/>
          <w:lang w:eastAsia="zh-CN"/>
        </w:rPr>
        <w:t>（</w:t>
      </w:r>
      <w:r>
        <w:rPr>
          <w:color w:val="000000"/>
          <w:lang w:eastAsia="zh-CN"/>
        </w:rPr>
        <w:t>1</w:t>
      </w:r>
      <w:r>
        <w:rPr>
          <w:color w:val="000000"/>
          <w:lang w:eastAsia="zh-CN"/>
        </w:rPr>
        <w:t>）</w:t>
      </w:r>
      <w:r>
        <w:rPr>
          <w:noProof/>
          <w:lang w:eastAsia="zh-CN"/>
        </w:rPr>
        <w:drawing>
          <wp:inline distT="0" distB="0" distL="0" distR="0">
            <wp:extent cx="935812" cy="267373"/>
            <wp:effectExtent l="0" t="0" r="0" b="0"/>
            <wp:docPr id="2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3"/>
                    <a:stretch>
                      <a:fillRect/>
                    </a:stretch>
                  </pic:blipFill>
                  <pic:spPr>
                    <a:xfrm>
                      <a:off x="0" y="0"/>
                      <a:ext cx="935812" cy="267373"/>
                    </a:xfrm>
                    <a:prstGeom prst="rect">
                      <a:avLst/>
                    </a:prstGeom>
                  </pic:spPr>
                </pic:pic>
              </a:graphicData>
            </a:graphic>
          </wp:inline>
        </w:drawing>
      </w:r>
      <w:r>
        <w:rPr>
          <w:lang w:eastAsia="zh-CN"/>
        </w:rPr>
        <w:br/>
      </w:r>
      <w:r>
        <w:rPr>
          <w:color w:val="000000"/>
          <w:lang w:eastAsia="zh-CN"/>
        </w:rPr>
        <w:t>（</w:t>
      </w:r>
      <w:r>
        <w:rPr>
          <w:color w:val="000000"/>
          <w:lang w:eastAsia="zh-CN"/>
        </w:rPr>
        <w:t>2</w:t>
      </w:r>
      <w:r>
        <w:rPr>
          <w:color w:val="000000"/>
          <w:lang w:eastAsia="zh-CN"/>
        </w:rPr>
        <w:t>）</w:t>
      </w:r>
      <w:r>
        <w:rPr>
          <w:noProof/>
          <w:lang w:eastAsia="zh-CN"/>
        </w:rPr>
        <w:drawing>
          <wp:inline distT="0" distB="0" distL="0" distR="0">
            <wp:extent cx="1470571" cy="267373"/>
            <wp:effectExtent l="0" t="0" r="0" b="0"/>
            <wp:docPr id="25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4"/>
                    <a:stretch>
                      <a:fillRect/>
                    </a:stretch>
                  </pic:blipFill>
                  <pic:spPr>
                    <a:xfrm>
                      <a:off x="0" y="0"/>
                      <a:ext cx="1470571" cy="267373"/>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166</w:t>
      </w:r>
      <w:r>
        <w:rPr>
          <w:color w:val="000000"/>
          <w:lang w:eastAsia="zh-CN"/>
        </w:rPr>
        <w:t>、计算：</w:t>
      </w:r>
      <w:r>
        <w:rPr>
          <w:noProof/>
          <w:lang w:eastAsia="zh-CN"/>
        </w:rPr>
        <w:drawing>
          <wp:inline distT="0" distB="0" distL="0" distR="0">
            <wp:extent cx="888073" cy="296024"/>
            <wp:effectExtent l="0" t="0" r="0" b="0"/>
            <wp:docPr id="2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5"/>
                    <a:stretch>
                      <a:fillRect/>
                    </a:stretch>
                  </pic:blipFill>
                  <pic:spPr>
                    <a:xfrm>
                      <a:off x="0" y="0"/>
                      <a:ext cx="888073" cy="296024"/>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167</w:t>
      </w:r>
      <w:r>
        <w:rPr>
          <w:color w:val="000000"/>
          <w:lang w:eastAsia="zh-CN"/>
        </w:rPr>
        <w:t>、解方程</w:t>
      </w:r>
      <w:r>
        <w:rPr>
          <w:lang w:eastAsia="zh-CN"/>
        </w:rPr>
        <w:br/>
      </w:r>
      <w:r>
        <w:rPr>
          <w:color w:val="000000"/>
          <w:lang w:eastAsia="zh-CN"/>
        </w:rPr>
        <w:t>（</w:t>
      </w:r>
      <w:r>
        <w:rPr>
          <w:color w:val="000000"/>
          <w:lang w:eastAsia="zh-CN"/>
        </w:rPr>
        <w:t>1</w:t>
      </w:r>
      <w:r>
        <w:rPr>
          <w:color w:val="000000"/>
          <w:lang w:eastAsia="zh-CN"/>
        </w:rPr>
        <w:t>）</w:t>
      </w:r>
      <w:r>
        <w:rPr>
          <w:color w:val="000000"/>
          <w:lang w:eastAsia="zh-CN"/>
        </w:rPr>
        <w:t>2</w:t>
      </w:r>
      <w:r>
        <w:rPr>
          <w:color w:val="000000"/>
          <w:lang w:eastAsia="zh-CN"/>
        </w:rPr>
        <w:t>（</w:t>
      </w:r>
      <w:r>
        <w:rPr>
          <w:color w:val="000000"/>
          <w:lang w:eastAsia="zh-CN"/>
        </w:rPr>
        <w:t>x</w:t>
      </w:r>
      <w:r>
        <w:rPr>
          <w:color w:val="000000"/>
          <w:lang w:eastAsia="zh-CN"/>
        </w:rPr>
        <w:t>﹣</w:t>
      </w:r>
      <w:r>
        <w:rPr>
          <w:color w:val="000000"/>
          <w:lang w:eastAsia="zh-CN"/>
        </w:rPr>
        <w:t>3</w:t>
      </w:r>
      <w:r>
        <w:rPr>
          <w:color w:val="000000"/>
          <w:lang w:eastAsia="zh-CN"/>
        </w:rPr>
        <w:t>）</w:t>
      </w:r>
      <w:r>
        <w:rPr>
          <w:color w:val="000000"/>
          <w:lang w:eastAsia="zh-CN"/>
        </w:rPr>
        <w:t>=3x</w:t>
      </w:r>
      <w:r>
        <w:rPr>
          <w:color w:val="000000"/>
          <w:lang w:eastAsia="zh-CN"/>
        </w:rPr>
        <w:t>（</w:t>
      </w:r>
      <w:r>
        <w:rPr>
          <w:color w:val="000000"/>
          <w:lang w:eastAsia="zh-CN"/>
        </w:rPr>
        <w:t>x</w:t>
      </w:r>
      <w:r>
        <w:rPr>
          <w:color w:val="000000"/>
          <w:lang w:eastAsia="zh-CN"/>
        </w:rPr>
        <w:t>﹣</w:t>
      </w:r>
      <w:r>
        <w:rPr>
          <w:color w:val="000000"/>
          <w:lang w:eastAsia="zh-CN"/>
        </w:rPr>
        <w:t>3</w:t>
      </w:r>
      <w:r>
        <w:rPr>
          <w:color w:val="000000"/>
          <w:lang w:eastAsia="zh-CN"/>
        </w:rPr>
        <w:t>）；</w:t>
      </w:r>
      <w:r>
        <w:rPr>
          <w:color w:val="000000"/>
          <w:lang w:eastAsia="zh-CN"/>
        </w:rPr>
        <w:t>              </w:t>
      </w:r>
      <w:r>
        <w:rPr>
          <w:lang w:eastAsia="zh-CN"/>
        </w:rPr>
        <w:br/>
      </w:r>
      <w:r>
        <w:rPr>
          <w:color w:val="000000"/>
          <w:lang w:eastAsia="zh-CN"/>
        </w:rPr>
        <w:t>（</w:t>
      </w:r>
      <w:r>
        <w:rPr>
          <w:color w:val="000000"/>
          <w:lang w:eastAsia="zh-CN"/>
        </w:rPr>
        <w:t>2</w:t>
      </w:r>
      <w:r>
        <w:rPr>
          <w:color w:val="000000"/>
          <w:lang w:eastAsia="zh-CN"/>
        </w:rPr>
        <w:t>）</w:t>
      </w:r>
      <w:r>
        <w:rPr>
          <w:color w:val="000000"/>
          <w:lang w:eastAsia="zh-CN"/>
        </w:rPr>
        <w:t>x</w:t>
      </w:r>
      <w:r>
        <w:rPr>
          <w:color w:val="000000"/>
          <w:vertAlign w:val="superscript"/>
          <w:lang w:eastAsia="zh-CN"/>
        </w:rPr>
        <w:t>2</w:t>
      </w:r>
      <w:r>
        <w:rPr>
          <w:color w:val="000000"/>
          <w:lang w:eastAsia="zh-CN"/>
        </w:rPr>
        <w:t>﹣</w:t>
      </w:r>
      <w:r>
        <w:rPr>
          <w:color w:val="000000"/>
          <w:lang w:eastAsia="zh-CN"/>
        </w:rPr>
        <w:t>3x+2=0</w:t>
      </w:r>
      <w:r>
        <w:rPr>
          <w:color w:val="000000"/>
          <w:lang w:eastAsia="zh-CN"/>
        </w:rPr>
        <w:t>．</w:t>
      </w:r>
      <w:r>
        <w:rPr>
          <w:color w:val="000000"/>
          <w:lang w:eastAsia="zh-CN"/>
        </w:rPr>
        <w:t xml:space="preserve">    </w:t>
      </w:r>
    </w:p>
    <w:p w:rsidR="00211199" w:rsidRDefault="0077605C">
      <w:pPr>
        <w:spacing w:after="0"/>
      </w:pPr>
      <w:r>
        <w:rPr>
          <w:color w:val="000000"/>
        </w:rPr>
        <w:t>168</w:t>
      </w:r>
      <w:r>
        <w:rPr>
          <w:color w:val="000000"/>
        </w:rPr>
        <w:t>、（</w:t>
      </w:r>
      <w:r>
        <w:rPr>
          <w:color w:val="000000"/>
        </w:rPr>
        <w:t>1</w:t>
      </w:r>
      <w:r>
        <w:rPr>
          <w:color w:val="000000"/>
        </w:rPr>
        <w:t>）计算：（</w:t>
      </w:r>
      <w:r>
        <w:rPr>
          <w:color w:val="000000"/>
        </w:rPr>
        <w:t>12a</w:t>
      </w:r>
      <w:r>
        <w:rPr>
          <w:color w:val="000000"/>
          <w:vertAlign w:val="superscript"/>
        </w:rPr>
        <w:t>3</w:t>
      </w:r>
      <w:r>
        <w:rPr>
          <w:color w:val="000000"/>
        </w:rPr>
        <w:t>﹣</w:t>
      </w:r>
      <w:r>
        <w:rPr>
          <w:color w:val="000000"/>
        </w:rPr>
        <w:t>6a</w:t>
      </w:r>
      <w:r>
        <w:rPr>
          <w:color w:val="000000"/>
          <w:vertAlign w:val="superscript"/>
        </w:rPr>
        <w:t>2</w:t>
      </w:r>
      <w:r>
        <w:rPr>
          <w:color w:val="000000"/>
        </w:rPr>
        <w:t>）</w:t>
      </w:r>
      <w:r>
        <w:rPr>
          <w:color w:val="000000"/>
        </w:rPr>
        <w:t>÷3a</w:t>
      </w:r>
      <w:r>
        <w:rPr>
          <w:color w:val="000000"/>
        </w:rPr>
        <w:t>﹣</w:t>
      </w:r>
      <w:r>
        <w:rPr>
          <w:color w:val="000000"/>
        </w:rPr>
        <w:t>2a</w:t>
      </w:r>
      <w:r>
        <w:rPr>
          <w:color w:val="000000"/>
        </w:rPr>
        <w:t>（</w:t>
      </w:r>
      <w:r>
        <w:rPr>
          <w:color w:val="000000"/>
        </w:rPr>
        <w:t>2a</w:t>
      </w:r>
      <w:r>
        <w:rPr>
          <w:color w:val="000000"/>
        </w:rPr>
        <w:t>﹣</w:t>
      </w:r>
      <w:r>
        <w:rPr>
          <w:color w:val="000000"/>
        </w:rPr>
        <w:t>1</w:t>
      </w:r>
      <w:r>
        <w:rPr>
          <w:color w:val="000000"/>
        </w:rPr>
        <w:t>）；</w:t>
      </w:r>
      <w:r>
        <w:br/>
      </w:r>
      <w:r>
        <w:rPr>
          <w:color w:val="000000"/>
        </w:rPr>
        <w:t>（</w:t>
      </w:r>
      <w:r>
        <w:rPr>
          <w:color w:val="000000"/>
        </w:rPr>
        <w:t>2</w:t>
      </w:r>
      <w:r>
        <w:rPr>
          <w:color w:val="000000"/>
        </w:rPr>
        <w:t>）解分式方程：</w:t>
      </w:r>
      <w:r>
        <w:rPr>
          <w:noProof/>
          <w:lang w:eastAsia="zh-CN"/>
        </w:rPr>
        <w:drawing>
          <wp:inline distT="0" distB="0" distL="0" distR="0">
            <wp:extent cx="305575" cy="267373"/>
            <wp:effectExtent l="0" t="0" r="0" b="0"/>
            <wp:docPr id="25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6"/>
                    <a:stretch>
                      <a:fillRect/>
                    </a:stretch>
                  </pic:blipFill>
                  <pic:spPr>
                    <a:xfrm>
                      <a:off x="0" y="0"/>
                      <a:ext cx="305575" cy="267373"/>
                    </a:xfrm>
                    <a:prstGeom prst="rect">
                      <a:avLst/>
                    </a:prstGeom>
                  </pic:spPr>
                </pic:pic>
              </a:graphicData>
            </a:graphic>
          </wp:inline>
        </w:drawing>
      </w:r>
      <w:r>
        <w:rPr>
          <w:color w:val="000000"/>
        </w:rPr>
        <w:t>﹣</w:t>
      </w:r>
      <w:r>
        <w:rPr>
          <w:noProof/>
          <w:lang w:eastAsia="zh-CN"/>
        </w:rPr>
        <w:drawing>
          <wp:inline distT="0" distB="0" distL="0" distR="0">
            <wp:extent cx="238735" cy="229184"/>
            <wp:effectExtent l="0" t="0" r="0" b="0"/>
            <wp:docPr id="2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7"/>
                    <a:stretch>
                      <a:fillRect/>
                    </a:stretch>
                  </pic:blipFill>
                  <pic:spPr>
                    <a:xfrm>
                      <a:off x="0" y="0"/>
                      <a:ext cx="238735" cy="229184"/>
                    </a:xfrm>
                    <a:prstGeom prst="rect">
                      <a:avLst/>
                    </a:prstGeom>
                  </pic:spPr>
                </pic:pic>
              </a:graphicData>
            </a:graphic>
          </wp:inline>
        </w:drawing>
      </w:r>
      <w:r>
        <w:rPr>
          <w:color w:val="000000"/>
        </w:rPr>
        <w:t>=1</w:t>
      </w:r>
      <w:r>
        <w:rPr>
          <w:color w:val="000000"/>
        </w:rPr>
        <w:t>．</w:t>
      </w:r>
      <w:r>
        <w:rPr>
          <w:color w:val="000000"/>
        </w:rPr>
        <w:t xml:space="preserve">    </w:t>
      </w:r>
    </w:p>
    <w:p w:rsidR="00211199" w:rsidRDefault="0077605C">
      <w:pPr>
        <w:spacing w:after="0"/>
      </w:pPr>
      <w:r>
        <w:rPr>
          <w:color w:val="000000"/>
        </w:rPr>
        <w:t>169</w:t>
      </w:r>
      <w:r>
        <w:rPr>
          <w:color w:val="000000"/>
        </w:rPr>
        <w:t>、计算与化简：</w:t>
      </w:r>
      <w:r>
        <w:br/>
      </w:r>
      <w:r>
        <w:rPr>
          <w:color w:val="000000"/>
        </w:rPr>
        <w:t>（</w:t>
      </w:r>
      <w:r>
        <w:rPr>
          <w:color w:val="000000"/>
        </w:rPr>
        <w:t>1</w:t>
      </w:r>
      <w:r>
        <w:rPr>
          <w:color w:val="000000"/>
        </w:rPr>
        <w:t>）（﹣</w:t>
      </w:r>
      <w:r>
        <w:rPr>
          <w:color w:val="000000"/>
        </w:rPr>
        <w:t>2ab</w:t>
      </w:r>
      <w:r>
        <w:rPr>
          <w:color w:val="000000"/>
        </w:rPr>
        <w:t>）</w:t>
      </w:r>
      <w:r>
        <w:rPr>
          <w:color w:val="000000"/>
        </w:rPr>
        <w:t>+</w:t>
      </w:r>
      <w:r>
        <w:rPr>
          <w:color w:val="000000"/>
        </w:rPr>
        <w:t>（﹣</w:t>
      </w:r>
      <w:r>
        <w:rPr>
          <w:noProof/>
          <w:lang w:eastAsia="zh-CN"/>
        </w:rPr>
        <w:drawing>
          <wp:inline distT="0" distB="0" distL="0" distR="0">
            <wp:extent cx="105042" cy="257823"/>
            <wp:effectExtent l="0" t="0" r="0" b="0"/>
            <wp:docPr id="25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8"/>
                    <a:stretch>
                      <a:fillRect/>
                    </a:stretch>
                  </pic:blipFill>
                  <pic:spPr>
                    <a:xfrm>
                      <a:off x="0" y="0"/>
                      <a:ext cx="105042" cy="257823"/>
                    </a:xfrm>
                    <a:prstGeom prst="rect">
                      <a:avLst/>
                    </a:prstGeom>
                  </pic:spPr>
                </pic:pic>
              </a:graphicData>
            </a:graphic>
          </wp:inline>
        </w:drawing>
      </w:r>
      <w:r>
        <w:rPr>
          <w:color w:val="000000"/>
        </w:rPr>
        <w:t>a</w:t>
      </w:r>
      <w:r>
        <w:rPr>
          <w:color w:val="000000"/>
          <w:vertAlign w:val="superscript"/>
        </w:rPr>
        <w:t>2</w:t>
      </w:r>
      <w:r>
        <w:rPr>
          <w:color w:val="000000"/>
        </w:rPr>
        <w:t>b</w:t>
      </w:r>
      <w:r>
        <w:rPr>
          <w:color w:val="000000"/>
        </w:rPr>
        <w:t>）</w:t>
      </w:r>
      <w:r>
        <w:rPr>
          <w:color w:val="000000"/>
        </w:rPr>
        <w:t>+5ab</w:t>
      </w:r>
      <w:r>
        <w:rPr>
          <w:color w:val="000000"/>
        </w:rPr>
        <w:t>﹣</w:t>
      </w:r>
      <w:r>
        <w:rPr>
          <w:noProof/>
          <w:lang w:eastAsia="zh-CN"/>
        </w:rPr>
        <w:drawing>
          <wp:inline distT="0" distB="0" distL="0" distR="0">
            <wp:extent cx="114592" cy="248272"/>
            <wp:effectExtent l="0" t="0" r="0" b="0"/>
            <wp:docPr id="2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4592" cy="248272"/>
                    </a:xfrm>
                    <a:prstGeom prst="rect">
                      <a:avLst/>
                    </a:prstGeom>
                  </pic:spPr>
                </pic:pic>
              </a:graphicData>
            </a:graphic>
          </wp:inline>
        </w:drawing>
      </w:r>
      <w:r>
        <w:rPr>
          <w:color w:val="000000"/>
        </w:rPr>
        <w:t>a</w:t>
      </w:r>
      <w:r>
        <w:rPr>
          <w:color w:val="000000"/>
          <w:vertAlign w:val="superscript"/>
        </w:rPr>
        <w:t>2</w:t>
      </w:r>
      <w:r>
        <w:rPr>
          <w:color w:val="000000"/>
        </w:rPr>
        <w:t>b</w:t>
      </w:r>
      <w:r>
        <w:rPr>
          <w:color w:val="000000"/>
        </w:rPr>
        <w:t>；</w:t>
      </w:r>
      <w:r>
        <w:rPr>
          <w:color w:val="000000"/>
        </w:rPr>
        <w:t> </w:t>
      </w:r>
      <w:r>
        <w:br/>
      </w:r>
      <w:r>
        <w:rPr>
          <w:color w:val="000000"/>
        </w:rPr>
        <w:t>（</w:t>
      </w:r>
      <w:r>
        <w:rPr>
          <w:color w:val="000000"/>
        </w:rPr>
        <w:t>2</w:t>
      </w:r>
      <w:r>
        <w:rPr>
          <w:color w:val="000000"/>
        </w:rPr>
        <w:t>）计算：（﹣</w:t>
      </w:r>
      <w:r>
        <w:rPr>
          <w:noProof/>
          <w:lang w:eastAsia="zh-CN"/>
        </w:rPr>
        <w:drawing>
          <wp:inline distT="0" distB="0" distL="0" distR="0">
            <wp:extent cx="181432" cy="238735"/>
            <wp:effectExtent l="0" t="0" r="0" b="0"/>
            <wp:docPr id="2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9"/>
                    <a:stretch>
                      <a:fillRect/>
                    </a:stretch>
                  </pic:blipFill>
                  <pic:spPr>
                    <a:xfrm>
                      <a:off x="0" y="0"/>
                      <a:ext cx="181432" cy="238735"/>
                    </a:xfrm>
                    <a:prstGeom prst="rect">
                      <a:avLst/>
                    </a:prstGeom>
                  </pic:spPr>
                </pic:pic>
              </a:graphicData>
            </a:graphic>
          </wp:inline>
        </w:drawing>
      </w:r>
      <w:r>
        <w:rPr>
          <w:color w:val="000000"/>
        </w:rPr>
        <w:t>）</w:t>
      </w:r>
      <w:r>
        <w:rPr>
          <w:color w:val="000000"/>
          <w:vertAlign w:val="superscript"/>
        </w:rPr>
        <w:t>﹣</w:t>
      </w:r>
      <w:r>
        <w:rPr>
          <w:color w:val="000000"/>
          <w:vertAlign w:val="superscript"/>
        </w:rPr>
        <w:t>2016</w:t>
      </w:r>
      <w:r>
        <w:rPr>
          <w:color w:val="000000"/>
        </w:rPr>
        <w:t>x</w:t>
      </w:r>
      <w:r>
        <w:rPr>
          <w:color w:val="000000"/>
        </w:rPr>
        <w:t>（</w:t>
      </w:r>
      <w:r>
        <w:rPr>
          <w:noProof/>
          <w:lang w:eastAsia="zh-CN"/>
        </w:rPr>
        <w:drawing>
          <wp:inline distT="0" distB="0" distL="0" distR="0">
            <wp:extent cx="181432" cy="238735"/>
            <wp:effectExtent l="0" t="0" r="0" b="0"/>
            <wp:docPr id="2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9"/>
                    <a:stretch>
                      <a:fillRect/>
                    </a:stretch>
                  </pic:blipFill>
                  <pic:spPr>
                    <a:xfrm>
                      <a:off x="0" y="0"/>
                      <a:ext cx="181432" cy="238735"/>
                    </a:xfrm>
                    <a:prstGeom prst="rect">
                      <a:avLst/>
                    </a:prstGeom>
                  </pic:spPr>
                </pic:pic>
              </a:graphicData>
            </a:graphic>
          </wp:inline>
        </w:drawing>
      </w:r>
      <w:r>
        <w:rPr>
          <w:color w:val="000000"/>
        </w:rPr>
        <w:t>）</w:t>
      </w:r>
      <w:r>
        <w:rPr>
          <w:color w:val="000000"/>
          <w:vertAlign w:val="superscript"/>
        </w:rPr>
        <w:t>2015</w:t>
      </w:r>
      <w:r>
        <w:br/>
      </w:r>
      <w:r>
        <w:rPr>
          <w:color w:val="000000"/>
        </w:rPr>
        <w:t>（</w:t>
      </w:r>
      <w:r>
        <w:rPr>
          <w:color w:val="000000"/>
        </w:rPr>
        <w:t>3</w:t>
      </w:r>
      <w:r>
        <w:rPr>
          <w:color w:val="000000"/>
        </w:rPr>
        <w:t>）运用乘法公式计算：</w:t>
      </w:r>
      <w:r>
        <w:rPr>
          <w:color w:val="000000"/>
        </w:rPr>
        <w:t>123</w:t>
      </w:r>
      <w:r>
        <w:rPr>
          <w:color w:val="000000"/>
          <w:vertAlign w:val="superscript"/>
        </w:rPr>
        <w:t>2</w:t>
      </w:r>
      <w:r>
        <w:rPr>
          <w:color w:val="000000"/>
        </w:rPr>
        <w:t>﹣</w:t>
      </w:r>
      <w:r>
        <w:rPr>
          <w:color w:val="000000"/>
        </w:rPr>
        <w:t>122×124</w:t>
      </w:r>
      <w:r>
        <w:rPr>
          <w:color w:val="000000"/>
        </w:rPr>
        <w:t>；</w:t>
      </w:r>
      <w:r>
        <w:br/>
      </w:r>
      <w:r>
        <w:rPr>
          <w:color w:val="000000"/>
        </w:rPr>
        <w:t>（</w:t>
      </w:r>
      <w:r>
        <w:rPr>
          <w:color w:val="000000"/>
        </w:rPr>
        <w:t>4</w:t>
      </w:r>
      <w:r>
        <w:rPr>
          <w:color w:val="000000"/>
        </w:rPr>
        <w:t>）（</w:t>
      </w:r>
      <w:r>
        <w:rPr>
          <w:color w:val="000000"/>
        </w:rPr>
        <w:t>x</w:t>
      </w:r>
      <w:r>
        <w:rPr>
          <w:color w:val="000000"/>
        </w:rPr>
        <w:t>﹣</w:t>
      </w:r>
      <w:r>
        <w:rPr>
          <w:color w:val="000000"/>
        </w:rPr>
        <w:t>y+3</w:t>
      </w:r>
      <w:r>
        <w:rPr>
          <w:color w:val="000000"/>
        </w:rPr>
        <w:t>）（</w:t>
      </w:r>
      <w:r>
        <w:rPr>
          <w:color w:val="000000"/>
        </w:rPr>
        <w:t>x</w:t>
      </w:r>
      <w:r>
        <w:rPr>
          <w:color w:val="000000"/>
        </w:rPr>
        <w:t>﹣</w:t>
      </w:r>
      <w:r>
        <w:rPr>
          <w:color w:val="000000"/>
        </w:rPr>
        <w:t>y</w:t>
      </w:r>
      <w:r>
        <w:rPr>
          <w:color w:val="000000"/>
        </w:rPr>
        <w:t>﹣</w:t>
      </w:r>
      <w:r>
        <w:rPr>
          <w:color w:val="000000"/>
        </w:rPr>
        <w:t>3</w:t>
      </w:r>
      <w:r>
        <w:rPr>
          <w:color w:val="000000"/>
        </w:rPr>
        <w:t>）；</w:t>
      </w:r>
      <w:r>
        <w:br/>
      </w:r>
      <w:r>
        <w:rPr>
          <w:color w:val="000000"/>
        </w:rPr>
        <w:t>（</w:t>
      </w:r>
      <w:r>
        <w:rPr>
          <w:color w:val="000000"/>
        </w:rPr>
        <w:t>5</w:t>
      </w:r>
      <w:r>
        <w:rPr>
          <w:color w:val="000000"/>
        </w:rPr>
        <w:t>）先化简，再求值：（﹣</w:t>
      </w:r>
      <w:r>
        <w:rPr>
          <w:noProof/>
          <w:lang w:eastAsia="zh-CN"/>
        </w:rPr>
        <w:drawing>
          <wp:inline distT="0" distB="0" distL="0" distR="0">
            <wp:extent cx="114592" cy="248272"/>
            <wp:effectExtent l="0" t="0" r="0" b="0"/>
            <wp:docPr id="2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8"/>
                    <a:stretch>
                      <a:fillRect/>
                    </a:stretch>
                  </pic:blipFill>
                  <pic:spPr>
                    <a:xfrm>
                      <a:off x="0" y="0"/>
                      <a:ext cx="114592" cy="248272"/>
                    </a:xfrm>
                    <a:prstGeom prst="rect">
                      <a:avLst/>
                    </a:prstGeom>
                  </pic:spPr>
                </pic:pic>
              </a:graphicData>
            </a:graphic>
          </wp:inline>
        </w:drawing>
      </w:r>
      <w:r>
        <w:rPr>
          <w:color w:val="000000"/>
        </w:rPr>
        <w:t>m</w:t>
      </w:r>
      <w:r>
        <w:rPr>
          <w:color w:val="000000"/>
          <w:vertAlign w:val="superscript"/>
        </w:rPr>
        <w:t>3</w:t>
      </w:r>
      <w:r>
        <w:rPr>
          <w:color w:val="000000"/>
        </w:rPr>
        <w:t>n</w:t>
      </w:r>
      <w:r>
        <w:rPr>
          <w:color w:val="000000"/>
          <w:vertAlign w:val="superscript"/>
        </w:rPr>
        <w:t>4</w:t>
      </w:r>
      <w:r>
        <w:rPr>
          <w:color w:val="000000"/>
        </w:rPr>
        <w:t>+</w:t>
      </w:r>
      <w:r>
        <w:rPr>
          <w:noProof/>
          <w:lang w:eastAsia="zh-CN"/>
        </w:rPr>
        <w:drawing>
          <wp:inline distT="0" distB="0" distL="0" distR="0">
            <wp:extent cx="181432" cy="257823"/>
            <wp:effectExtent l="0" t="0" r="0" b="0"/>
            <wp:docPr id="2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0"/>
                    <a:stretch>
                      <a:fillRect/>
                    </a:stretch>
                  </pic:blipFill>
                  <pic:spPr>
                    <a:xfrm>
                      <a:off x="0" y="0"/>
                      <a:ext cx="181432" cy="257823"/>
                    </a:xfrm>
                    <a:prstGeom prst="rect">
                      <a:avLst/>
                    </a:prstGeom>
                  </pic:spPr>
                </pic:pic>
              </a:graphicData>
            </a:graphic>
          </wp:inline>
        </w:drawing>
      </w:r>
      <w:r>
        <w:rPr>
          <w:color w:val="000000"/>
        </w:rPr>
        <w:t>m</w:t>
      </w:r>
      <w:r>
        <w:rPr>
          <w:color w:val="000000"/>
          <w:vertAlign w:val="superscript"/>
        </w:rPr>
        <w:t>2</w:t>
      </w:r>
      <w:r>
        <w:rPr>
          <w:color w:val="000000"/>
        </w:rPr>
        <w:t>n</w:t>
      </w:r>
      <w:r>
        <w:rPr>
          <w:color w:val="000000"/>
          <w:vertAlign w:val="superscript"/>
        </w:rPr>
        <w:t>3</w:t>
      </w:r>
      <w:r>
        <w:rPr>
          <w:color w:val="000000"/>
        </w:rPr>
        <w:t>）</w:t>
      </w:r>
      <w:r>
        <w:rPr>
          <w:color w:val="000000"/>
        </w:rPr>
        <w:t>÷</w:t>
      </w:r>
      <w:r>
        <w:rPr>
          <w:color w:val="000000"/>
        </w:rPr>
        <w:t>（﹣</w:t>
      </w:r>
      <w:r>
        <w:rPr>
          <w:noProof/>
          <w:lang w:eastAsia="zh-CN"/>
        </w:rPr>
        <w:drawing>
          <wp:inline distT="0" distB="0" distL="0" distR="0">
            <wp:extent cx="114592" cy="248272"/>
            <wp:effectExtent l="0" t="0" r="0" b="0"/>
            <wp:docPr id="26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1"/>
                    <a:stretch>
                      <a:fillRect/>
                    </a:stretch>
                  </pic:blipFill>
                  <pic:spPr>
                    <a:xfrm>
                      <a:off x="0" y="0"/>
                      <a:ext cx="114592" cy="248272"/>
                    </a:xfrm>
                    <a:prstGeom prst="rect">
                      <a:avLst/>
                    </a:prstGeom>
                  </pic:spPr>
                </pic:pic>
              </a:graphicData>
            </a:graphic>
          </wp:inline>
        </w:drawing>
      </w:r>
      <w:r>
        <w:rPr>
          <w:color w:val="000000"/>
        </w:rPr>
        <w:t>mn</w:t>
      </w:r>
      <w:r>
        <w:rPr>
          <w:color w:val="000000"/>
          <w:vertAlign w:val="superscript"/>
        </w:rPr>
        <w:t>2</w:t>
      </w:r>
      <w:r>
        <w:rPr>
          <w:color w:val="000000"/>
        </w:rPr>
        <w:t>），其中</w:t>
      </w:r>
      <w:r>
        <w:rPr>
          <w:color w:val="000000"/>
        </w:rPr>
        <w:t>m=</w:t>
      </w:r>
      <w:r>
        <w:rPr>
          <w:color w:val="000000"/>
        </w:rPr>
        <w:t>﹣</w:t>
      </w:r>
      <w:r>
        <w:rPr>
          <w:color w:val="000000"/>
        </w:rPr>
        <w:t>2</w:t>
      </w:r>
      <w:r>
        <w:rPr>
          <w:color w:val="000000"/>
        </w:rPr>
        <w:t>，</w:t>
      </w:r>
      <w:r>
        <w:rPr>
          <w:color w:val="000000"/>
        </w:rPr>
        <w:t>n=</w:t>
      </w:r>
      <w:r>
        <w:rPr>
          <w:noProof/>
          <w:lang w:eastAsia="zh-CN"/>
        </w:rPr>
        <w:drawing>
          <wp:inline distT="0" distB="0" distL="0" distR="0">
            <wp:extent cx="114592" cy="248272"/>
            <wp:effectExtent l="0" t="0" r="0" b="0"/>
            <wp:docPr id="2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4592" cy="248272"/>
                    </a:xfrm>
                    <a:prstGeom prst="rect">
                      <a:avLst/>
                    </a:prstGeom>
                  </pic:spPr>
                </pic:pic>
              </a:graphicData>
            </a:graphic>
          </wp:inline>
        </w:drawing>
      </w:r>
      <w:r>
        <w:rPr>
          <w:color w:val="000000"/>
        </w:rPr>
        <w:t>．</w:t>
      </w:r>
      <w:r>
        <w:rPr>
          <w:color w:val="000000"/>
        </w:rPr>
        <w:t xml:space="preserve">     </w:t>
      </w:r>
    </w:p>
    <w:p w:rsidR="00211199" w:rsidRDefault="0077605C">
      <w:pPr>
        <w:spacing w:after="0"/>
      </w:pPr>
      <w:r>
        <w:rPr>
          <w:color w:val="000000"/>
        </w:rPr>
        <w:t>170</w:t>
      </w:r>
      <w:r>
        <w:rPr>
          <w:color w:val="000000"/>
        </w:rPr>
        <w:t>、因式分解：</w:t>
      </w:r>
      <w:r>
        <w:br/>
      </w:r>
      <w:r>
        <w:rPr>
          <w:color w:val="000000"/>
        </w:rPr>
        <w:t>（</w:t>
      </w:r>
      <w:r>
        <w:rPr>
          <w:color w:val="000000"/>
        </w:rPr>
        <w:t>1</w:t>
      </w:r>
      <w:r>
        <w:rPr>
          <w:color w:val="000000"/>
        </w:rPr>
        <w:t>）</w:t>
      </w:r>
      <w:r>
        <w:rPr>
          <w:color w:val="000000"/>
        </w:rPr>
        <w:t>3a</w:t>
      </w:r>
      <w:r>
        <w:rPr>
          <w:color w:val="000000"/>
          <w:vertAlign w:val="superscript"/>
        </w:rPr>
        <w:t>2</w:t>
      </w:r>
      <w:r>
        <w:rPr>
          <w:color w:val="000000"/>
        </w:rPr>
        <w:t>﹣</w:t>
      </w:r>
      <w:r>
        <w:rPr>
          <w:color w:val="000000"/>
        </w:rPr>
        <w:t>27                         </w:t>
      </w:r>
      <w:r>
        <w:br/>
      </w:r>
      <w:r>
        <w:rPr>
          <w:color w:val="000000"/>
        </w:rPr>
        <w:t>（</w:t>
      </w:r>
      <w:r>
        <w:rPr>
          <w:color w:val="000000"/>
        </w:rPr>
        <w:t>2</w:t>
      </w:r>
      <w:r>
        <w:rPr>
          <w:color w:val="000000"/>
        </w:rPr>
        <w:t>）</w:t>
      </w:r>
      <w:r>
        <w:rPr>
          <w:color w:val="000000"/>
        </w:rPr>
        <w:t>a</w:t>
      </w:r>
      <w:r>
        <w:rPr>
          <w:color w:val="000000"/>
          <w:vertAlign w:val="superscript"/>
        </w:rPr>
        <w:t>3</w:t>
      </w:r>
      <w:r>
        <w:rPr>
          <w:color w:val="000000"/>
        </w:rPr>
        <w:t>﹣</w:t>
      </w:r>
      <w:r>
        <w:rPr>
          <w:color w:val="000000"/>
        </w:rPr>
        <w:t>2a</w:t>
      </w:r>
      <w:r>
        <w:rPr>
          <w:color w:val="000000"/>
          <w:vertAlign w:val="superscript"/>
        </w:rPr>
        <w:t>2</w:t>
      </w:r>
      <w:r>
        <w:rPr>
          <w:color w:val="000000"/>
        </w:rPr>
        <w:t>+a</w:t>
      </w:r>
      <w:r>
        <w:br/>
      </w:r>
      <w:r>
        <w:rPr>
          <w:color w:val="000000"/>
        </w:rPr>
        <w:t>（</w:t>
      </w:r>
      <w:r>
        <w:rPr>
          <w:color w:val="000000"/>
        </w:rPr>
        <w:t>3</w:t>
      </w:r>
      <w:r>
        <w:rPr>
          <w:color w:val="000000"/>
        </w:rPr>
        <w:t>）（</w:t>
      </w:r>
      <w:r>
        <w:rPr>
          <w:color w:val="000000"/>
        </w:rPr>
        <w:t>x</w:t>
      </w:r>
      <w:r>
        <w:rPr>
          <w:color w:val="000000"/>
          <w:vertAlign w:val="superscript"/>
        </w:rPr>
        <w:t>2</w:t>
      </w:r>
      <w:r>
        <w:rPr>
          <w:color w:val="000000"/>
        </w:rPr>
        <w:t>+y</w:t>
      </w:r>
      <w:r>
        <w:rPr>
          <w:color w:val="000000"/>
          <w:vertAlign w:val="superscript"/>
        </w:rPr>
        <w:t>2</w:t>
      </w:r>
      <w:r>
        <w:rPr>
          <w:color w:val="000000"/>
        </w:rPr>
        <w:t>）</w:t>
      </w:r>
      <w:r>
        <w:rPr>
          <w:color w:val="000000"/>
          <w:vertAlign w:val="superscript"/>
        </w:rPr>
        <w:t>2</w:t>
      </w:r>
      <w:r>
        <w:rPr>
          <w:color w:val="000000"/>
        </w:rPr>
        <w:t>﹣</w:t>
      </w:r>
      <w:r>
        <w:rPr>
          <w:color w:val="000000"/>
        </w:rPr>
        <w:t>4x</w:t>
      </w:r>
      <w:r>
        <w:rPr>
          <w:color w:val="000000"/>
          <w:vertAlign w:val="superscript"/>
        </w:rPr>
        <w:t>2</w:t>
      </w:r>
      <w:r>
        <w:rPr>
          <w:color w:val="000000"/>
        </w:rPr>
        <w:t>y</w:t>
      </w:r>
      <w:r>
        <w:rPr>
          <w:color w:val="000000"/>
          <w:vertAlign w:val="superscript"/>
        </w:rPr>
        <w:t>2</w:t>
      </w:r>
      <w:r>
        <w:br/>
      </w:r>
      <w:r>
        <w:rPr>
          <w:color w:val="000000"/>
        </w:rPr>
        <w:t>（</w:t>
      </w:r>
      <w:r>
        <w:rPr>
          <w:color w:val="000000"/>
        </w:rPr>
        <w:t>4</w:t>
      </w:r>
      <w:r>
        <w:rPr>
          <w:color w:val="000000"/>
        </w:rPr>
        <w:t>）</w:t>
      </w:r>
      <w:r>
        <w:rPr>
          <w:color w:val="000000"/>
        </w:rPr>
        <w:t>a</w:t>
      </w:r>
      <w:r>
        <w:rPr>
          <w:color w:val="000000"/>
          <w:vertAlign w:val="superscript"/>
        </w:rPr>
        <w:t>2</w:t>
      </w:r>
      <w:r>
        <w:rPr>
          <w:color w:val="000000"/>
        </w:rPr>
        <w:t>（</w:t>
      </w:r>
      <w:r>
        <w:rPr>
          <w:color w:val="000000"/>
        </w:rPr>
        <w:t>x</w:t>
      </w:r>
      <w:r>
        <w:rPr>
          <w:color w:val="000000"/>
        </w:rPr>
        <w:t>﹣</w:t>
      </w:r>
      <w:r>
        <w:rPr>
          <w:color w:val="000000"/>
        </w:rPr>
        <w:t>y</w:t>
      </w:r>
      <w:r>
        <w:rPr>
          <w:color w:val="000000"/>
        </w:rPr>
        <w:t>）</w:t>
      </w:r>
      <w:r>
        <w:rPr>
          <w:color w:val="000000"/>
        </w:rPr>
        <w:t>+16</w:t>
      </w:r>
      <w:r>
        <w:rPr>
          <w:color w:val="000000"/>
        </w:rPr>
        <w:t>（</w:t>
      </w:r>
      <w:r>
        <w:rPr>
          <w:color w:val="000000"/>
        </w:rPr>
        <w:t>y</w:t>
      </w:r>
      <w:r>
        <w:rPr>
          <w:color w:val="000000"/>
        </w:rPr>
        <w:t>﹣</w:t>
      </w:r>
      <w:r>
        <w:rPr>
          <w:color w:val="000000"/>
        </w:rPr>
        <w:t>x</w:t>
      </w:r>
      <w:r>
        <w:rPr>
          <w:color w:val="000000"/>
        </w:rPr>
        <w:t>）</w:t>
      </w:r>
      <w:r>
        <w:rPr>
          <w:color w:val="000000"/>
        </w:rPr>
        <w:t xml:space="preserve">    </w:t>
      </w:r>
    </w:p>
    <w:p w:rsidR="00211199" w:rsidRDefault="0077605C">
      <w:pPr>
        <w:spacing w:after="0"/>
        <w:rPr>
          <w:lang w:eastAsia="zh-CN"/>
        </w:rPr>
      </w:pPr>
      <w:r>
        <w:rPr>
          <w:color w:val="000000"/>
          <w:lang w:eastAsia="zh-CN"/>
        </w:rPr>
        <w:t>171</w:t>
      </w:r>
      <w:r>
        <w:rPr>
          <w:color w:val="000000"/>
          <w:lang w:eastAsia="zh-CN"/>
        </w:rPr>
        <w:t>、计算：</w:t>
      </w:r>
      <w:r>
        <w:rPr>
          <w:lang w:eastAsia="zh-CN"/>
        </w:rPr>
        <w:br/>
      </w:r>
      <w:r>
        <w:rPr>
          <w:color w:val="000000"/>
          <w:lang w:eastAsia="zh-CN"/>
        </w:rPr>
        <w:t>（</w:t>
      </w:r>
      <w:r>
        <w:rPr>
          <w:color w:val="000000"/>
          <w:lang w:eastAsia="zh-CN"/>
        </w:rPr>
        <w:t>1</w:t>
      </w:r>
      <w:r>
        <w:rPr>
          <w:color w:val="000000"/>
          <w:lang w:eastAsia="zh-CN"/>
        </w:rPr>
        <w:t>）（﹣</w:t>
      </w:r>
      <w:r>
        <w:rPr>
          <w:color w:val="000000"/>
          <w:lang w:eastAsia="zh-CN"/>
        </w:rPr>
        <w:t>1</w:t>
      </w:r>
      <w:r>
        <w:rPr>
          <w:color w:val="000000"/>
          <w:lang w:eastAsia="zh-CN"/>
        </w:rPr>
        <w:t>）</w:t>
      </w:r>
      <w:r>
        <w:rPr>
          <w:color w:val="000000"/>
          <w:vertAlign w:val="superscript"/>
          <w:lang w:eastAsia="zh-CN"/>
        </w:rPr>
        <w:t>2015</w:t>
      </w:r>
      <w:r>
        <w:rPr>
          <w:color w:val="000000"/>
          <w:lang w:eastAsia="zh-CN"/>
        </w:rPr>
        <w:t>﹣</w:t>
      </w:r>
      <w:r>
        <w:rPr>
          <w:color w:val="000000"/>
          <w:lang w:eastAsia="zh-CN"/>
        </w:rPr>
        <w:t>2</w:t>
      </w:r>
      <w:r>
        <w:rPr>
          <w:color w:val="000000"/>
          <w:vertAlign w:val="superscript"/>
          <w:lang w:eastAsia="zh-CN"/>
        </w:rPr>
        <w:t>﹣</w:t>
      </w:r>
      <w:r>
        <w:rPr>
          <w:color w:val="000000"/>
          <w:vertAlign w:val="superscript"/>
          <w:lang w:eastAsia="zh-CN"/>
        </w:rPr>
        <w:t>2</w:t>
      </w:r>
      <w:r>
        <w:rPr>
          <w:color w:val="000000"/>
          <w:lang w:eastAsia="zh-CN"/>
        </w:rPr>
        <w:t>+3</w:t>
      </w:r>
      <w:r>
        <w:rPr>
          <w:color w:val="000000"/>
          <w:vertAlign w:val="superscript"/>
          <w:lang w:eastAsia="zh-CN"/>
        </w:rPr>
        <w:t>0</w:t>
      </w:r>
      <w:r>
        <w:rPr>
          <w:lang w:eastAsia="zh-CN"/>
        </w:rPr>
        <w:br/>
      </w:r>
      <w:r>
        <w:rPr>
          <w:color w:val="000000"/>
          <w:lang w:eastAsia="zh-CN"/>
        </w:rPr>
        <w:t>（</w:t>
      </w:r>
      <w:r>
        <w:rPr>
          <w:color w:val="000000"/>
          <w:lang w:eastAsia="zh-CN"/>
        </w:rPr>
        <w:t>2</w:t>
      </w:r>
      <w:r>
        <w:rPr>
          <w:color w:val="000000"/>
          <w:lang w:eastAsia="zh-CN"/>
        </w:rPr>
        <w:t>）</w:t>
      </w:r>
      <w:r>
        <w:rPr>
          <w:color w:val="000000"/>
          <w:lang w:eastAsia="zh-CN"/>
        </w:rPr>
        <w:t>x</w:t>
      </w:r>
      <w:r>
        <w:rPr>
          <w:color w:val="000000"/>
          <w:lang w:eastAsia="zh-CN"/>
        </w:rPr>
        <w:t>（</w:t>
      </w:r>
      <w:r>
        <w:rPr>
          <w:color w:val="000000"/>
          <w:lang w:eastAsia="zh-CN"/>
        </w:rPr>
        <w:t>x</w:t>
      </w:r>
      <w:r>
        <w:rPr>
          <w:color w:val="000000"/>
          <w:lang w:eastAsia="zh-CN"/>
        </w:rPr>
        <w:t>﹣</w:t>
      </w:r>
      <w:r>
        <w:rPr>
          <w:color w:val="000000"/>
          <w:lang w:eastAsia="zh-CN"/>
        </w:rPr>
        <w:t>y</w:t>
      </w:r>
      <w:r>
        <w:rPr>
          <w:color w:val="000000"/>
          <w:lang w:eastAsia="zh-CN"/>
        </w:rPr>
        <w:t>）﹣（</w:t>
      </w:r>
      <w:r>
        <w:rPr>
          <w:color w:val="000000"/>
          <w:lang w:eastAsia="zh-CN"/>
        </w:rPr>
        <w:t>x+2y</w:t>
      </w:r>
      <w:r>
        <w:rPr>
          <w:color w:val="000000"/>
          <w:lang w:eastAsia="zh-CN"/>
        </w:rPr>
        <w:t>）（</w:t>
      </w:r>
      <w:r>
        <w:rPr>
          <w:color w:val="000000"/>
          <w:lang w:eastAsia="zh-CN"/>
        </w:rPr>
        <w:t>2x</w:t>
      </w:r>
      <w:r>
        <w:rPr>
          <w:color w:val="000000"/>
          <w:lang w:eastAsia="zh-CN"/>
        </w:rPr>
        <w:t>﹣</w:t>
      </w:r>
      <w:r>
        <w:rPr>
          <w:color w:val="000000"/>
          <w:lang w:eastAsia="zh-CN"/>
        </w:rPr>
        <w:t>y</w:t>
      </w:r>
      <w:r>
        <w:rPr>
          <w:color w:val="000000"/>
          <w:lang w:eastAsia="zh-CN"/>
        </w:rPr>
        <w:t>）</w:t>
      </w:r>
      <w:r>
        <w:rPr>
          <w:color w:val="000000"/>
          <w:lang w:eastAsia="zh-CN"/>
        </w:rPr>
        <w:t xml:space="preserve">    </w:t>
      </w:r>
    </w:p>
    <w:p w:rsidR="00211199" w:rsidRDefault="0077605C">
      <w:pPr>
        <w:spacing w:after="0"/>
      </w:pPr>
      <w:r>
        <w:rPr>
          <w:color w:val="000000"/>
        </w:rPr>
        <w:t>172</w:t>
      </w:r>
      <w:r>
        <w:rPr>
          <w:color w:val="000000"/>
        </w:rPr>
        <w:t>、分解因式：</w:t>
      </w:r>
      <w:r>
        <w:br/>
      </w:r>
      <w:r>
        <w:rPr>
          <w:color w:val="000000"/>
        </w:rPr>
        <w:t>（</w:t>
      </w:r>
      <w:r>
        <w:rPr>
          <w:color w:val="000000"/>
        </w:rPr>
        <w:t>1</w:t>
      </w:r>
      <w:r>
        <w:rPr>
          <w:color w:val="000000"/>
        </w:rPr>
        <w:t>）</w:t>
      </w:r>
      <w:r>
        <w:rPr>
          <w:color w:val="000000"/>
        </w:rPr>
        <w:t>3a</w:t>
      </w:r>
      <w:r>
        <w:rPr>
          <w:color w:val="000000"/>
          <w:vertAlign w:val="superscript"/>
        </w:rPr>
        <w:t>2</w:t>
      </w:r>
      <w:r>
        <w:rPr>
          <w:color w:val="000000"/>
        </w:rPr>
        <w:t>﹣</w:t>
      </w:r>
      <w:r>
        <w:rPr>
          <w:color w:val="000000"/>
        </w:rPr>
        <w:t>3b</w:t>
      </w:r>
      <w:r>
        <w:rPr>
          <w:color w:val="000000"/>
          <w:vertAlign w:val="superscript"/>
        </w:rPr>
        <w:t>2</w:t>
      </w:r>
      <w:r>
        <w:br/>
      </w:r>
      <w:r>
        <w:rPr>
          <w:color w:val="000000"/>
        </w:rPr>
        <w:t>（</w:t>
      </w:r>
      <w:r>
        <w:rPr>
          <w:color w:val="000000"/>
        </w:rPr>
        <w:t>2</w:t>
      </w:r>
      <w:r>
        <w:rPr>
          <w:color w:val="000000"/>
        </w:rPr>
        <w:t>）</w:t>
      </w:r>
      <w:r>
        <w:rPr>
          <w:color w:val="000000"/>
        </w:rPr>
        <w:t>2x</w:t>
      </w:r>
      <w:r>
        <w:rPr>
          <w:color w:val="000000"/>
          <w:vertAlign w:val="superscript"/>
        </w:rPr>
        <w:t>2</w:t>
      </w:r>
      <w:r>
        <w:rPr>
          <w:color w:val="000000"/>
        </w:rPr>
        <w:t>﹣</w:t>
      </w:r>
      <w:r>
        <w:rPr>
          <w:color w:val="000000"/>
        </w:rPr>
        <w:t>12x+18</w:t>
      </w:r>
      <w:r>
        <w:rPr>
          <w:color w:val="000000"/>
        </w:rPr>
        <w:t>．</w:t>
      </w:r>
      <w:r>
        <w:rPr>
          <w:color w:val="000000"/>
        </w:rPr>
        <w:t xml:space="preserve">    </w:t>
      </w:r>
    </w:p>
    <w:p w:rsidR="00211199" w:rsidRDefault="0077605C">
      <w:pPr>
        <w:spacing w:after="0"/>
        <w:rPr>
          <w:lang w:eastAsia="zh-CN"/>
        </w:rPr>
      </w:pPr>
      <w:r>
        <w:rPr>
          <w:color w:val="000000"/>
          <w:lang w:eastAsia="zh-CN"/>
        </w:rPr>
        <w:t>173</w:t>
      </w:r>
      <w:r>
        <w:rPr>
          <w:color w:val="000000"/>
          <w:lang w:eastAsia="zh-CN"/>
        </w:rPr>
        <w:t>、计算下列各式的值：</w:t>
      </w:r>
      <w:r>
        <w:rPr>
          <w:lang w:eastAsia="zh-CN"/>
        </w:rPr>
        <w:br/>
      </w:r>
      <w:r>
        <w:rPr>
          <w:color w:val="000000"/>
          <w:lang w:eastAsia="zh-CN"/>
        </w:rPr>
        <w:t>（</w:t>
      </w:r>
      <w:r>
        <w:rPr>
          <w:color w:val="000000"/>
          <w:lang w:eastAsia="zh-CN"/>
        </w:rPr>
        <w:t>1</w:t>
      </w:r>
      <w:r>
        <w:rPr>
          <w:color w:val="000000"/>
          <w:lang w:eastAsia="zh-CN"/>
        </w:rPr>
        <w:t>）（</w:t>
      </w:r>
      <w:r>
        <w:rPr>
          <w:noProof/>
          <w:lang w:eastAsia="zh-CN"/>
        </w:rPr>
        <w:drawing>
          <wp:inline distT="0" distB="0" distL="0" distR="0">
            <wp:extent cx="181432" cy="238735"/>
            <wp:effectExtent l="0" t="0" r="0" b="0"/>
            <wp:docPr id="26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lang w:eastAsia="zh-CN"/>
        </w:rPr>
        <w:t>+</w:t>
      </w:r>
      <w:r>
        <w:rPr>
          <w:noProof/>
          <w:lang w:eastAsia="zh-CN"/>
        </w:rPr>
        <w:drawing>
          <wp:inline distT="0" distB="0" distL="0" distR="0">
            <wp:extent cx="190983" cy="238735"/>
            <wp:effectExtent l="0" t="0" r="0" b="0"/>
            <wp:docPr id="2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lang w:eastAsia="zh-CN"/>
        </w:rPr>
        <w:t>）﹣</w:t>
      </w:r>
      <w:r>
        <w:rPr>
          <w:noProof/>
          <w:lang w:eastAsia="zh-CN"/>
        </w:rPr>
        <w:drawing>
          <wp:inline distT="0" distB="0" distL="0" distR="0">
            <wp:extent cx="190983" cy="238735"/>
            <wp:effectExtent l="0" t="0" r="0" b="0"/>
            <wp:docPr id="2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lang w:eastAsia="zh-CN"/>
        </w:rPr>
        <w:br/>
      </w:r>
      <w:r>
        <w:rPr>
          <w:color w:val="000000"/>
          <w:lang w:eastAsia="zh-CN"/>
        </w:rPr>
        <w:lastRenderedPageBreak/>
        <w:t>（</w:t>
      </w:r>
      <w:r>
        <w:rPr>
          <w:color w:val="000000"/>
          <w:lang w:eastAsia="zh-CN"/>
        </w:rPr>
        <w:t>2</w:t>
      </w:r>
      <w:r>
        <w:rPr>
          <w:color w:val="000000"/>
          <w:lang w:eastAsia="zh-CN"/>
        </w:rPr>
        <w:t>）（﹣</w:t>
      </w:r>
      <w:r>
        <w:rPr>
          <w:color w:val="000000"/>
          <w:lang w:eastAsia="zh-CN"/>
        </w:rPr>
        <w:t>3</w:t>
      </w:r>
      <w:r>
        <w:rPr>
          <w:color w:val="000000"/>
          <w:lang w:eastAsia="zh-CN"/>
        </w:rPr>
        <w:t>）</w:t>
      </w:r>
      <w:r>
        <w:rPr>
          <w:color w:val="000000"/>
          <w:vertAlign w:val="superscript"/>
          <w:lang w:eastAsia="zh-CN"/>
        </w:rPr>
        <w:t>2</w:t>
      </w:r>
      <w:r>
        <w:rPr>
          <w:color w:val="000000"/>
          <w:lang w:eastAsia="zh-CN"/>
        </w:rPr>
        <w:t>﹣</w:t>
      </w:r>
      <w:r>
        <w:rPr>
          <w:color w:val="000000"/>
          <w:lang w:eastAsia="zh-CN"/>
        </w:rPr>
        <w:t>|</w:t>
      </w:r>
      <w:r>
        <w:rPr>
          <w:color w:val="000000"/>
          <w:lang w:eastAsia="zh-CN"/>
        </w:rPr>
        <w:t>﹣</w:t>
      </w:r>
      <w:r>
        <w:rPr>
          <w:noProof/>
          <w:lang w:eastAsia="zh-CN"/>
        </w:rPr>
        <w:drawing>
          <wp:inline distT="0" distB="0" distL="0" distR="0">
            <wp:extent cx="124143" cy="267373"/>
            <wp:effectExtent l="0" t="0" r="0" b="0"/>
            <wp:docPr id="2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143" cy="267373"/>
                    </a:xfrm>
                    <a:prstGeom prst="rect">
                      <a:avLst/>
                    </a:prstGeom>
                  </pic:spPr>
                </pic:pic>
              </a:graphicData>
            </a:graphic>
          </wp:inline>
        </w:drawing>
      </w:r>
      <w:r>
        <w:rPr>
          <w:color w:val="000000"/>
          <w:lang w:eastAsia="zh-CN"/>
        </w:rPr>
        <w:t>|+</w:t>
      </w:r>
      <w:r>
        <w:rPr>
          <w:noProof/>
          <w:lang w:eastAsia="zh-CN"/>
        </w:rPr>
        <w:drawing>
          <wp:inline distT="0" distB="0" distL="0" distR="0">
            <wp:extent cx="124143" cy="267373"/>
            <wp:effectExtent l="0" t="0" r="0" b="0"/>
            <wp:docPr id="26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143" cy="267373"/>
                    </a:xfrm>
                    <a:prstGeom prst="rect">
                      <a:avLst/>
                    </a:prstGeom>
                  </pic:spPr>
                </pic:pic>
              </a:graphicData>
            </a:graphic>
          </wp:inline>
        </w:drawing>
      </w:r>
      <w:r>
        <w:rPr>
          <w:color w:val="000000"/>
          <w:lang w:eastAsia="zh-CN"/>
        </w:rPr>
        <w:t>﹣</w:t>
      </w:r>
      <w:r>
        <w:rPr>
          <w:noProof/>
          <w:lang w:eastAsia="zh-CN"/>
        </w:rPr>
        <w:drawing>
          <wp:inline distT="0" distB="0" distL="0" distR="0">
            <wp:extent cx="190983" cy="238735"/>
            <wp:effectExtent l="0" t="0" r="0" b="0"/>
            <wp:docPr id="2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2"/>
                    <a:stretch>
                      <a:fillRect/>
                    </a:stretch>
                  </pic:blipFill>
                  <pic:spPr>
                    <a:xfrm>
                      <a:off x="0" y="0"/>
                      <a:ext cx="190983" cy="238735"/>
                    </a:xfrm>
                    <a:prstGeom prst="rect">
                      <a:avLst/>
                    </a:prstGeom>
                  </pic:spPr>
                </pic:pic>
              </a:graphicData>
            </a:graphic>
          </wp:inline>
        </w:drawing>
      </w:r>
      <w:r>
        <w:rPr>
          <w:lang w:eastAsia="zh-CN"/>
        </w:rPr>
        <w:br/>
      </w:r>
      <w:r>
        <w:rPr>
          <w:color w:val="000000"/>
          <w:lang w:eastAsia="zh-CN"/>
        </w:rPr>
        <w:t>（</w:t>
      </w:r>
      <w:r>
        <w:rPr>
          <w:color w:val="000000"/>
          <w:lang w:eastAsia="zh-CN"/>
        </w:rPr>
        <w:t>3</w:t>
      </w:r>
      <w:r>
        <w:rPr>
          <w:color w:val="000000"/>
          <w:lang w:eastAsia="zh-CN"/>
        </w:rPr>
        <w:t>）</w:t>
      </w:r>
      <w:r>
        <w:rPr>
          <w:color w:val="000000"/>
          <w:lang w:eastAsia="zh-CN"/>
        </w:rPr>
        <w:t>x</w:t>
      </w:r>
      <w:r>
        <w:rPr>
          <w:color w:val="000000"/>
          <w:vertAlign w:val="superscript"/>
          <w:lang w:eastAsia="zh-CN"/>
        </w:rPr>
        <w:t>2</w:t>
      </w:r>
      <w:r>
        <w:rPr>
          <w:color w:val="000000"/>
          <w:lang w:eastAsia="zh-CN"/>
        </w:rPr>
        <w:t>﹣</w:t>
      </w:r>
      <w:r>
        <w:rPr>
          <w:color w:val="000000"/>
          <w:lang w:eastAsia="zh-CN"/>
        </w:rPr>
        <w:t>121=0</w:t>
      </w:r>
      <w:r>
        <w:rPr>
          <w:color w:val="000000"/>
          <w:lang w:eastAsia="zh-CN"/>
        </w:rPr>
        <w:t>；</w:t>
      </w:r>
      <w:r>
        <w:rPr>
          <w:color w:val="000000"/>
          <w:lang w:eastAsia="zh-CN"/>
        </w:rPr>
        <w:t>             </w:t>
      </w:r>
      <w:r>
        <w:rPr>
          <w:lang w:eastAsia="zh-CN"/>
        </w:rPr>
        <w:br/>
      </w:r>
      <w:r>
        <w:rPr>
          <w:color w:val="000000"/>
          <w:lang w:eastAsia="zh-CN"/>
        </w:rPr>
        <w:t>（</w:t>
      </w:r>
      <w:r>
        <w:rPr>
          <w:color w:val="000000"/>
          <w:lang w:eastAsia="zh-CN"/>
        </w:rPr>
        <w:t>4</w:t>
      </w:r>
      <w:r>
        <w:rPr>
          <w:color w:val="000000"/>
          <w:lang w:eastAsia="zh-CN"/>
        </w:rPr>
        <w:t>）（</w:t>
      </w:r>
      <w:r>
        <w:rPr>
          <w:color w:val="000000"/>
          <w:lang w:eastAsia="zh-CN"/>
        </w:rPr>
        <w:t>x</w:t>
      </w:r>
      <w:r>
        <w:rPr>
          <w:color w:val="000000"/>
          <w:lang w:eastAsia="zh-CN"/>
        </w:rPr>
        <w:t>﹣</w:t>
      </w:r>
      <w:r>
        <w:rPr>
          <w:color w:val="000000"/>
          <w:lang w:eastAsia="zh-CN"/>
        </w:rPr>
        <w:t>5</w:t>
      </w:r>
      <w:r>
        <w:rPr>
          <w:color w:val="000000"/>
          <w:lang w:eastAsia="zh-CN"/>
        </w:rPr>
        <w:t>）</w:t>
      </w:r>
      <w:r>
        <w:rPr>
          <w:color w:val="000000"/>
          <w:vertAlign w:val="superscript"/>
          <w:lang w:eastAsia="zh-CN"/>
        </w:rPr>
        <w:t>3</w:t>
      </w:r>
      <w:r>
        <w:rPr>
          <w:color w:val="000000"/>
          <w:lang w:eastAsia="zh-CN"/>
        </w:rPr>
        <w:t>+8=0</w:t>
      </w:r>
      <w:r>
        <w:rPr>
          <w:color w:val="000000"/>
          <w:lang w:eastAsia="zh-CN"/>
        </w:rPr>
        <w:t>．</w:t>
      </w:r>
      <w:r>
        <w:rPr>
          <w:color w:val="000000"/>
          <w:lang w:eastAsia="zh-CN"/>
        </w:rPr>
        <w:t xml:space="preserve">    </w:t>
      </w:r>
    </w:p>
    <w:p w:rsidR="00211199" w:rsidRDefault="0077605C">
      <w:pPr>
        <w:spacing w:after="0"/>
      </w:pPr>
      <w:r>
        <w:rPr>
          <w:color w:val="000000"/>
        </w:rPr>
        <w:t>174</w:t>
      </w:r>
      <w:r>
        <w:rPr>
          <w:color w:val="000000"/>
        </w:rPr>
        <w:t>、求下列各式中的</w:t>
      </w:r>
      <w:r>
        <w:rPr>
          <w:color w:val="000000"/>
        </w:rPr>
        <w:t>x</w:t>
      </w:r>
      <w:r>
        <w:rPr>
          <w:color w:val="000000"/>
        </w:rPr>
        <w:t>．</w:t>
      </w:r>
      <w:r>
        <w:br/>
      </w:r>
      <w:r>
        <w:rPr>
          <w:color w:val="000000"/>
        </w:rPr>
        <w:t>（</w:t>
      </w:r>
      <w:r>
        <w:rPr>
          <w:color w:val="000000"/>
        </w:rPr>
        <w:t>1</w:t>
      </w:r>
      <w:r>
        <w:rPr>
          <w:color w:val="000000"/>
        </w:rPr>
        <w:t>）</w:t>
      </w:r>
      <w:r>
        <w:rPr>
          <w:color w:val="000000"/>
        </w:rPr>
        <w:t>4x</w:t>
      </w:r>
      <w:r>
        <w:rPr>
          <w:color w:val="000000"/>
          <w:vertAlign w:val="superscript"/>
        </w:rPr>
        <w:t>2</w:t>
      </w:r>
      <w:r>
        <w:rPr>
          <w:color w:val="000000"/>
        </w:rPr>
        <w:t>﹣</w:t>
      </w:r>
      <w:r>
        <w:rPr>
          <w:color w:val="000000"/>
        </w:rPr>
        <w:t>16=0                  </w:t>
      </w:r>
      <w:r>
        <w:br/>
      </w:r>
      <w:r>
        <w:rPr>
          <w:color w:val="000000"/>
        </w:rPr>
        <w:t>（</w:t>
      </w:r>
      <w:r>
        <w:rPr>
          <w:color w:val="000000"/>
        </w:rPr>
        <w:t>2</w:t>
      </w:r>
      <w:r>
        <w:rPr>
          <w:color w:val="000000"/>
        </w:rPr>
        <w:t>）</w:t>
      </w:r>
      <w:r>
        <w:rPr>
          <w:color w:val="000000"/>
        </w:rPr>
        <w:t>27</w:t>
      </w:r>
      <w:r>
        <w:rPr>
          <w:color w:val="000000"/>
        </w:rPr>
        <w:t>（</w:t>
      </w:r>
      <w:r>
        <w:rPr>
          <w:color w:val="000000"/>
        </w:rPr>
        <w:t>x</w:t>
      </w:r>
      <w:r>
        <w:rPr>
          <w:color w:val="000000"/>
        </w:rPr>
        <w:t>﹣</w:t>
      </w:r>
      <w:r>
        <w:rPr>
          <w:color w:val="000000"/>
        </w:rPr>
        <w:t>3</w:t>
      </w:r>
      <w:r>
        <w:rPr>
          <w:color w:val="000000"/>
        </w:rPr>
        <w:t>）</w:t>
      </w:r>
      <w:r>
        <w:rPr>
          <w:color w:val="000000"/>
          <w:vertAlign w:val="superscript"/>
        </w:rPr>
        <w:t>3</w:t>
      </w:r>
      <w:r>
        <w:rPr>
          <w:color w:val="000000"/>
        </w:rPr>
        <w:t>=</w:t>
      </w:r>
      <w:r>
        <w:rPr>
          <w:color w:val="000000"/>
        </w:rPr>
        <w:t>﹣</w:t>
      </w:r>
      <w:r>
        <w:rPr>
          <w:color w:val="000000"/>
        </w:rPr>
        <w:t>64</w:t>
      </w:r>
      <w:r>
        <w:rPr>
          <w:color w:val="000000"/>
        </w:rPr>
        <w:t>．</w:t>
      </w:r>
      <w:r>
        <w:rPr>
          <w:color w:val="000000"/>
        </w:rPr>
        <w:t xml:space="preserve">    </w:t>
      </w:r>
    </w:p>
    <w:p w:rsidR="00211199" w:rsidRDefault="0077605C">
      <w:pPr>
        <w:spacing w:after="0"/>
        <w:rPr>
          <w:lang w:eastAsia="zh-CN"/>
        </w:rPr>
      </w:pPr>
      <w:r>
        <w:rPr>
          <w:color w:val="000000"/>
          <w:lang w:eastAsia="zh-CN"/>
        </w:rPr>
        <w:t>175</w:t>
      </w:r>
      <w:r>
        <w:rPr>
          <w:color w:val="000000"/>
          <w:lang w:eastAsia="zh-CN"/>
        </w:rPr>
        <w:t>、（</w:t>
      </w:r>
      <w:r>
        <w:rPr>
          <w:color w:val="000000"/>
          <w:lang w:eastAsia="zh-CN"/>
        </w:rPr>
        <w:t>1</w:t>
      </w:r>
      <w:r>
        <w:rPr>
          <w:color w:val="000000"/>
          <w:lang w:eastAsia="zh-CN"/>
        </w:rPr>
        <w:t>）计算：</w:t>
      </w:r>
      <w:r>
        <w:rPr>
          <w:noProof/>
          <w:lang w:eastAsia="zh-CN"/>
        </w:rPr>
        <w:drawing>
          <wp:inline distT="0" distB="0" distL="0" distR="0">
            <wp:extent cx="315125" cy="238735"/>
            <wp:effectExtent l="0" t="0" r="0" b="0"/>
            <wp:docPr id="27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3"/>
                    <a:stretch>
                      <a:fillRect/>
                    </a:stretch>
                  </pic:blipFill>
                  <pic:spPr>
                    <a:xfrm>
                      <a:off x="0" y="0"/>
                      <a:ext cx="315125" cy="238735"/>
                    </a:xfrm>
                    <a:prstGeom prst="rect">
                      <a:avLst/>
                    </a:prstGeom>
                  </pic:spPr>
                </pic:pic>
              </a:graphicData>
            </a:graphic>
          </wp:inline>
        </w:drawing>
      </w:r>
      <w:r>
        <w:rPr>
          <w:color w:val="000000"/>
          <w:lang w:eastAsia="zh-CN"/>
        </w:rPr>
        <w:t>﹣</w:t>
      </w:r>
      <w:r>
        <w:rPr>
          <w:color w:val="000000"/>
          <w:lang w:eastAsia="zh-CN"/>
        </w:rPr>
        <w:t>4</w:t>
      </w:r>
      <w:r>
        <w:rPr>
          <w:noProof/>
          <w:lang w:eastAsia="zh-CN"/>
        </w:rPr>
        <w:drawing>
          <wp:inline distT="0" distB="0" distL="0" distR="0">
            <wp:extent cx="190983" cy="238735"/>
            <wp:effectExtent l="0" t="0" r="0" b="0"/>
            <wp:docPr id="2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983" cy="238735"/>
                    </a:xfrm>
                    <a:prstGeom prst="rect">
                      <a:avLst/>
                    </a:prstGeom>
                  </pic:spPr>
                </pic:pic>
              </a:graphicData>
            </a:graphic>
          </wp:inline>
        </w:drawing>
      </w:r>
      <w:r>
        <w:rPr>
          <w:color w:val="000000"/>
          <w:lang w:eastAsia="zh-CN"/>
        </w:rPr>
        <w:t>+</w:t>
      </w:r>
      <w:r>
        <w:rPr>
          <w:noProof/>
          <w:lang w:eastAsia="zh-CN"/>
        </w:rPr>
        <w:drawing>
          <wp:inline distT="0" distB="0" distL="0" distR="0">
            <wp:extent cx="267373" cy="238735"/>
            <wp:effectExtent l="0" t="0" r="0" b="0"/>
            <wp:docPr id="27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4"/>
                    <a:stretch>
                      <a:fillRect/>
                    </a:stretch>
                  </pic:blipFill>
                  <pic:spPr>
                    <a:xfrm>
                      <a:off x="0" y="0"/>
                      <a:ext cx="267373" cy="238735"/>
                    </a:xfrm>
                    <a:prstGeom prst="rect">
                      <a:avLst/>
                    </a:prstGeom>
                  </pic:spPr>
                </pic:pic>
              </a:graphicData>
            </a:graphic>
          </wp:inline>
        </w:drawing>
      </w:r>
      <w:r>
        <w:rPr>
          <w:lang w:eastAsia="zh-CN"/>
        </w:rPr>
        <w:br/>
      </w:r>
      <w:r>
        <w:rPr>
          <w:color w:val="000000"/>
          <w:lang w:eastAsia="zh-CN"/>
        </w:rPr>
        <w:t>（</w:t>
      </w:r>
      <w:r>
        <w:rPr>
          <w:color w:val="000000"/>
          <w:lang w:eastAsia="zh-CN"/>
        </w:rPr>
        <w:t>2</w:t>
      </w:r>
      <w:r>
        <w:rPr>
          <w:color w:val="000000"/>
          <w:lang w:eastAsia="zh-CN"/>
        </w:rPr>
        <w:t>）计算：</w:t>
      </w:r>
      <w:r>
        <w:rPr>
          <w:noProof/>
          <w:lang w:eastAsia="zh-CN"/>
        </w:rPr>
        <w:drawing>
          <wp:inline distT="0" distB="0" distL="0" distR="0">
            <wp:extent cx="276924" cy="238735"/>
            <wp:effectExtent l="0" t="0" r="0" b="0"/>
            <wp:docPr id="2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5"/>
                    <a:stretch>
                      <a:fillRect/>
                    </a:stretch>
                  </pic:blipFill>
                  <pic:spPr>
                    <a:xfrm>
                      <a:off x="0" y="0"/>
                      <a:ext cx="276924" cy="238735"/>
                    </a:xfrm>
                    <a:prstGeom prst="rect">
                      <a:avLst/>
                    </a:prstGeom>
                  </pic:spPr>
                </pic:pic>
              </a:graphicData>
            </a:graphic>
          </wp:inline>
        </w:drawing>
      </w:r>
      <w:r>
        <w:rPr>
          <w:color w:val="000000"/>
          <w:lang w:eastAsia="zh-CN"/>
        </w:rPr>
        <w:t>﹣</w:t>
      </w:r>
      <w:r>
        <w:rPr>
          <w:noProof/>
          <w:lang w:eastAsia="zh-CN"/>
        </w:rPr>
        <w:drawing>
          <wp:inline distT="0" distB="0" distL="0" distR="0">
            <wp:extent cx="190983" cy="238735"/>
            <wp:effectExtent l="0" t="0" r="0" b="0"/>
            <wp:docPr id="27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lang w:eastAsia="zh-CN"/>
        </w:rPr>
        <w:t>+</w:t>
      </w:r>
      <w:r>
        <w:rPr>
          <w:color w:val="000000"/>
          <w:lang w:eastAsia="zh-CN"/>
        </w:rPr>
        <w:t>（</w:t>
      </w:r>
      <w:r>
        <w:rPr>
          <w:noProof/>
          <w:lang w:eastAsia="zh-CN"/>
        </w:rPr>
        <w:drawing>
          <wp:inline distT="0" distB="0" distL="0" distR="0">
            <wp:extent cx="181432" cy="238735"/>
            <wp:effectExtent l="0" t="0" r="0" b="0"/>
            <wp:docPr id="2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lang w:eastAsia="zh-CN"/>
        </w:rPr>
        <w:t>）</w:t>
      </w:r>
      <w:r>
        <w:rPr>
          <w:color w:val="000000"/>
          <w:vertAlign w:val="superscript"/>
          <w:lang w:eastAsia="zh-CN"/>
        </w:rPr>
        <w:t>2</w:t>
      </w:r>
      <w:r>
        <w:rPr>
          <w:color w:val="000000"/>
          <w:lang w:eastAsia="zh-CN"/>
        </w:rPr>
        <w:t>+|1</w:t>
      </w:r>
      <w:r>
        <w:rPr>
          <w:color w:val="000000"/>
          <w:lang w:eastAsia="zh-CN"/>
        </w:rPr>
        <w:t>﹣</w:t>
      </w:r>
      <w:r>
        <w:rPr>
          <w:noProof/>
          <w:lang w:eastAsia="zh-CN"/>
        </w:rPr>
        <w:drawing>
          <wp:inline distT="0" distB="0" distL="0" distR="0">
            <wp:extent cx="190983" cy="238735"/>
            <wp:effectExtent l="0" t="0" r="0" b="0"/>
            <wp:docPr id="27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lang w:eastAsia="zh-CN"/>
        </w:rPr>
        <w:t xml:space="preserve">|    </w:t>
      </w:r>
    </w:p>
    <w:p w:rsidR="00211199" w:rsidRDefault="0077605C">
      <w:pPr>
        <w:spacing w:after="0"/>
        <w:rPr>
          <w:lang w:eastAsia="zh-CN"/>
        </w:rPr>
      </w:pPr>
      <w:r>
        <w:rPr>
          <w:color w:val="000000"/>
          <w:lang w:eastAsia="zh-CN"/>
        </w:rPr>
        <w:t>176</w:t>
      </w:r>
      <w:r>
        <w:rPr>
          <w:color w:val="000000"/>
          <w:lang w:eastAsia="zh-CN"/>
        </w:rPr>
        <w:t>、先化简，再求值：（</w:t>
      </w:r>
      <w:r>
        <w:rPr>
          <w:color w:val="000000"/>
          <w:lang w:eastAsia="zh-CN"/>
        </w:rPr>
        <w:t>1</w:t>
      </w:r>
      <w:r>
        <w:rPr>
          <w:color w:val="000000"/>
          <w:lang w:eastAsia="zh-CN"/>
        </w:rPr>
        <w:t>﹣</w:t>
      </w:r>
      <w:r>
        <w:rPr>
          <w:noProof/>
          <w:lang w:eastAsia="zh-CN"/>
        </w:rPr>
        <w:drawing>
          <wp:inline distT="0" distB="0" distL="0" distR="0">
            <wp:extent cx="267373" cy="229184"/>
            <wp:effectExtent l="0" t="0" r="0" b="0"/>
            <wp:docPr id="2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67373" cy="229184"/>
                    </a:xfrm>
                    <a:prstGeom prst="rect">
                      <a:avLst/>
                    </a:prstGeom>
                  </pic:spPr>
                </pic:pic>
              </a:graphicData>
            </a:graphic>
          </wp:inline>
        </w:drawing>
      </w:r>
      <w:r>
        <w:rPr>
          <w:color w:val="000000"/>
          <w:lang w:eastAsia="zh-CN"/>
        </w:rPr>
        <w:t>）</w:t>
      </w:r>
      <w:r>
        <w:rPr>
          <w:color w:val="000000"/>
          <w:lang w:eastAsia="zh-CN"/>
        </w:rPr>
        <w:t>÷</w:t>
      </w:r>
      <w:r>
        <w:rPr>
          <w:noProof/>
          <w:lang w:eastAsia="zh-CN"/>
        </w:rPr>
        <w:drawing>
          <wp:inline distT="0" distB="0" distL="0" distR="0">
            <wp:extent cx="496557" cy="267373"/>
            <wp:effectExtent l="0" t="0" r="0" b="0"/>
            <wp:docPr id="2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6"/>
                    <a:stretch>
                      <a:fillRect/>
                    </a:stretch>
                  </pic:blipFill>
                  <pic:spPr>
                    <a:xfrm>
                      <a:off x="0" y="0"/>
                      <a:ext cx="496557" cy="267373"/>
                    </a:xfrm>
                    <a:prstGeom prst="rect">
                      <a:avLst/>
                    </a:prstGeom>
                  </pic:spPr>
                </pic:pic>
              </a:graphicData>
            </a:graphic>
          </wp:inline>
        </w:drawing>
      </w:r>
      <w:r>
        <w:rPr>
          <w:color w:val="000000"/>
          <w:lang w:eastAsia="zh-CN"/>
        </w:rPr>
        <w:t>，</w:t>
      </w:r>
      <w:r>
        <w:rPr>
          <w:color w:val="000000"/>
          <w:lang w:eastAsia="zh-CN"/>
        </w:rPr>
        <w:t xml:space="preserve"> </w:t>
      </w:r>
      <w:r>
        <w:rPr>
          <w:color w:val="000000"/>
          <w:lang w:eastAsia="zh-CN"/>
        </w:rPr>
        <w:t>其中</w:t>
      </w:r>
      <w:r>
        <w:rPr>
          <w:color w:val="000000"/>
          <w:lang w:eastAsia="zh-CN"/>
        </w:rPr>
        <w:t>x=3</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177</w:t>
      </w:r>
      <w:r>
        <w:rPr>
          <w:color w:val="000000"/>
          <w:lang w:eastAsia="zh-CN"/>
        </w:rPr>
        <w:t>、计算：（</w:t>
      </w:r>
      <w:r>
        <w:rPr>
          <w:color w:val="000000"/>
          <w:lang w:eastAsia="zh-CN"/>
        </w:rPr>
        <w:t>1</w:t>
      </w:r>
      <w:r>
        <w:rPr>
          <w:color w:val="000000"/>
          <w:lang w:eastAsia="zh-CN"/>
        </w:rPr>
        <w:t>）（</w:t>
      </w:r>
      <w:r>
        <w:rPr>
          <w:noProof/>
          <w:lang w:eastAsia="zh-CN"/>
        </w:rPr>
        <w:drawing>
          <wp:inline distT="0" distB="0" distL="0" distR="0">
            <wp:extent cx="143243" cy="181432"/>
            <wp:effectExtent l="0" t="0" r="0" b="0"/>
            <wp:docPr id="2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3243" cy="181432"/>
                    </a:xfrm>
                    <a:prstGeom prst="rect">
                      <a:avLst/>
                    </a:prstGeom>
                  </pic:spPr>
                </pic:pic>
              </a:graphicData>
            </a:graphic>
          </wp:inline>
        </w:drawing>
      </w:r>
      <w:r>
        <w:rPr>
          <w:color w:val="000000"/>
          <w:lang w:eastAsia="zh-CN"/>
        </w:rPr>
        <w:t>+</w:t>
      </w:r>
      <w:r>
        <w:rPr>
          <w:noProof/>
          <w:lang w:eastAsia="zh-CN"/>
        </w:rPr>
        <w:drawing>
          <wp:inline distT="0" distB="0" distL="0" distR="0">
            <wp:extent cx="143243" cy="181432"/>
            <wp:effectExtent l="0" t="0" r="0" b="0"/>
            <wp:docPr id="28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7"/>
                    <a:stretch>
                      <a:fillRect/>
                    </a:stretch>
                  </pic:blipFill>
                  <pic:spPr>
                    <a:xfrm>
                      <a:off x="0" y="0"/>
                      <a:ext cx="143243" cy="181432"/>
                    </a:xfrm>
                    <a:prstGeom prst="rect">
                      <a:avLst/>
                    </a:prstGeom>
                  </pic:spPr>
                </pic:pic>
              </a:graphicData>
            </a:graphic>
          </wp:inline>
        </w:drawing>
      </w:r>
      <w:r>
        <w:rPr>
          <w:color w:val="000000"/>
          <w:lang w:eastAsia="zh-CN"/>
        </w:rPr>
        <w:t>）（</w:t>
      </w:r>
      <w:r>
        <w:rPr>
          <w:noProof/>
          <w:lang w:eastAsia="zh-CN"/>
        </w:rPr>
        <w:drawing>
          <wp:inline distT="0" distB="0" distL="0" distR="0">
            <wp:extent cx="143243" cy="181432"/>
            <wp:effectExtent l="0" t="0" r="0" b="0"/>
            <wp:docPr id="2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3243" cy="181432"/>
                    </a:xfrm>
                    <a:prstGeom prst="rect">
                      <a:avLst/>
                    </a:prstGeom>
                  </pic:spPr>
                </pic:pic>
              </a:graphicData>
            </a:graphic>
          </wp:inline>
        </w:drawing>
      </w:r>
      <w:r>
        <w:rPr>
          <w:color w:val="000000"/>
          <w:lang w:eastAsia="zh-CN"/>
        </w:rPr>
        <w:t>﹣</w:t>
      </w:r>
      <w:r>
        <w:rPr>
          <w:noProof/>
          <w:lang w:eastAsia="zh-CN"/>
        </w:rPr>
        <w:drawing>
          <wp:inline distT="0" distB="0" distL="0" distR="0">
            <wp:extent cx="143243" cy="181432"/>
            <wp:effectExtent l="0" t="0" r="0" b="0"/>
            <wp:docPr id="28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7"/>
                    <a:stretch>
                      <a:fillRect/>
                    </a:stretch>
                  </pic:blipFill>
                  <pic:spPr>
                    <a:xfrm>
                      <a:off x="0" y="0"/>
                      <a:ext cx="143243" cy="181432"/>
                    </a:xfrm>
                    <a:prstGeom prst="rect">
                      <a:avLst/>
                    </a:prstGeom>
                  </pic:spPr>
                </pic:pic>
              </a:graphicData>
            </a:graphic>
          </wp:inline>
        </w:drawing>
      </w:r>
      <w:r>
        <w:rPr>
          <w:color w:val="000000"/>
          <w:lang w:eastAsia="zh-CN"/>
        </w:rPr>
        <w:t>）﹣（</w:t>
      </w:r>
      <w:r>
        <w:rPr>
          <w:noProof/>
          <w:lang w:eastAsia="zh-CN"/>
        </w:rPr>
        <w:drawing>
          <wp:inline distT="0" distB="0" distL="0" distR="0">
            <wp:extent cx="143243" cy="181432"/>
            <wp:effectExtent l="0" t="0" r="0" b="0"/>
            <wp:docPr id="2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lang w:eastAsia="zh-CN"/>
        </w:rPr>
        <w:t>+3</w:t>
      </w:r>
      <w:r>
        <w:rPr>
          <w:noProof/>
          <w:lang w:eastAsia="zh-CN"/>
        </w:rPr>
        <w:drawing>
          <wp:inline distT="0" distB="0" distL="0" distR="0">
            <wp:extent cx="143243" cy="181432"/>
            <wp:effectExtent l="0" t="0" r="0" b="0"/>
            <wp:docPr id="28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243" cy="181432"/>
                    </a:xfrm>
                    <a:prstGeom prst="rect">
                      <a:avLst/>
                    </a:prstGeom>
                  </pic:spPr>
                </pic:pic>
              </a:graphicData>
            </a:graphic>
          </wp:inline>
        </w:drawing>
      </w:r>
      <w:r>
        <w:rPr>
          <w:color w:val="000000"/>
          <w:lang w:eastAsia="zh-CN"/>
        </w:rPr>
        <w:t>）</w:t>
      </w:r>
      <w:r>
        <w:rPr>
          <w:color w:val="000000"/>
          <w:vertAlign w:val="superscript"/>
          <w:lang w:eastAsia="zh-CN"/>
        </w:rPr>
        <w:t>2</w:t>
      </w:r>
      <w:r>
        <w:rPr>
          <w:color w:val="000000"/>
          <w:lang w:eastAsia="zh-CN"/>
        </w:rPr>
        <w:t xml:space="preserve"> </w:t>
      </w:r>
      <w:r>
        <w:rPr>
          <w:color w:val="000000"/>
          <w:lang w:eastAsia="zh-CN"/>
        </w:rPr>
        <w:t>．</w:t>
      </w:r>
      <w:r>
        <w:rPr>
          <w:color w:val="000000"/>
          <w:lang w:eastAsia="zh-CN"/>
        </w:rPr>
        <w:t xml:space="preserve"> </w:t>
      </w:r>
      <w:r>
        <w:rPr>
          <w:lang w:eastAsia="zh-CN"/>
        </w:rPr>
        <w:br/>
      </w:r>
      <w:r>
        <w:rPr>
          <w:color w:val="000000"/>
          <w:lang w:eastAsia="zh-CN"/>
        </w:rPr>
        <w:t>（</w:t>
      </w:r>
      <w:r>
        <w:rPr>
          <w:color w:val="000000"/>
          <w:lang w:eastAsia="zh-CN"/>
        </w:rPr>
        <w:t>2</w:t>
      </w:r>
      <w:r>
        <w:rPr>
          <w:color w:val="000000"/>
          <w:lang w:eastAsia="zh-CN"/>
        </w:rPr>
        <w:t>）</w:t>
      </w:r>
      <w:r>
        <w:rPr>
          <w:noProof/>
          <w:lang w:eastAsia="zh-CN"/>
        </w:rPr>
        <w:drawing>
          <wp:inline distT="0" distB="0" distL="0" distR="0">
            <wp:extent cx="200533" cy="181432"/>
            <wp:effectExtent l="0" t="0" r="0" b="0"/>
            <wp:docPr id="2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8"/>
                    <a:stretch>
                      <a:fillRect/>
                    </a:stretch>
                  </pic:blipFill>
                  <pic:spPr>
                    <a:xfrm>
                      <a:off x="0" y="0"/>
                      <a:ext cx="200533" cy="181432"/>
                    </a:xfrm>
                    <a:prstGeom prst="rect">
                      <a:avLst/>
                    </a:prstGeom>
                  </pic:spPr>
                </pic:pic>
              </a:graphicData>
            </a:graphic>
          </wp:inline>
        </w:drawing>
      </w:r>
      <w:r>
        <w:rPr>
          <w:color w:val="000000"/>
          <w:lang w:eastAsia="zh-CN"/>
        </w:rPr>
        <w:t>÷</w:t>
      </w:r>
      <w:r>
        <w:rPr>
          <w:color w:val="000000"/>
          <w:lang w:eastAsia="zh-CN"/>
        </w:rPr>
        <w:t>（﹣</w:t>
      </w:r>
      <w:r>
        <w:rPr>
          <w:noProof/>
          <w:lang w:eastAsia="zh-CN"/>
        </w:rPr>
        <w:drawing>
          <wp:inline distT="0" distB="0" distL="0" distR="0">
            <wp:extent cx="143243" cy="181432"/>
            <wp:effectExtent l="0" t="0" r="0" b="0"/>
            <wp:docPr id="28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lang w:eastAsia="zh-CN"/>
        </w:rPr>
        <w:t>）﹣</w:t>
      </w:r>
      <w:r>
        <w:rPr>
          <w:noProof/>
          <w:lang w:eastAsia="zh-CN"/>
        </w:rPr>
        <w:drawing>
          <wp:inline distT="0" distB="0" distL="0" distR="0">
            <wp:extent cx="200533" cy="276924"/>
            <wp:effectExtent l="0" t="0" r="0" b="0"/>
            <wp:docPr id="2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9"/>
                    <a:stretch>
                      <a:fillRect/>
                    </a:stretch>
                  </pic:blipFill>
                  <pic:spPr>
                    <a:xfrm>
                      <a:off x="0" y="0"/>
                      <a:ext cx="200533" cy="276924"/>
                    </a:xfrm>
                    <a:prstGeom prst="rect">
                      <a:avLst/>
                    </a:prstGeom>
                  </pic:spPr>
                </pic:pic>
              </a:graphicData>
            </a:graphic>
          </wp:inline>
        </w:drawing>
      </w:r>
      <w:r>
        <w:rPr>
          <w:color w:val="000000"/>
          <w:lang w:eastAsia="zh-CN"/>
        </w:rPr>
        <w:t>×</w:t>
      </w:r>
      <w:r>
        <w:rPr>
          <w:noProof/>
          <w:lang w:eastAsia="zh-CN"/>
        </w:rPr>
        <w:drawing>
          <wp:inline distT="0" distB="0" distL="0" distR="0">
            <wp:extent cx="200533" cy="181432"/>
            <wp:effectExtent l="0" t="0" r="0" b="0"/>
            <wp:docPr id="28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9"/>
                    <a:stretch>
                      <a:fillRect/>
                    </a:stretch>
                  </pic:blipFill>
                  <pic:spPr>
                    <a:xfrm>
                      <a:off x="0" y="0"/>
                      <a:ext cx="200533" cy="181432"/>
                    </a:xfrm>
                    <a:prstGeom prst="rect">
                      <a:avLst/>
                    </a:prstGeom>
                  </pic:spPr>
                </pic:pic>
              </a:graphicData>
            </a:graphic>
          </wp:inline>
        </w:drawing>
      </w:r>
      <w:r>
        <w:rPr>
          <w:color w:val="000000"/>
          <w:lang w:eastAsia="zh-CN"/>
        </w:rPr>
        <w:t>+</w:t>
      </w:r>
      <w:r>
        <w:rPr>
          <w:noProof/>
          <w:lang w:eastAsia="zh-CN"/>
        </w:rPr>
        <w:drawing>
          <wp:inline distT="0" distB="0" distL="0" distR="0">
            <wp:extent cx="200533" cy="181432"/>
            <wp:effectExtent l="0" t="0" r="0" b="0"/>
            <wp:docPr id="2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200533" cy="181432"/>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178</w:t>
      </w:r>
      <w:r>
        <w:rPr>
          <w:color w:val="000000"/>
          <w:lang w:eastAsia="zh-CN"/>
        </w:rPr>
        <w:t>、计算题</w:t>
      </w:r>
      <w:r>
        <w:rPr>
          <w:lang w:eastAsia="zh-CN"/>
        </w:rPr>
        <w:br/>
      </w:r>
      <w:r>
        <w:rPr>
          <w:color w:val="000000"/>
          <w:lang w:eastAsia="zh-CN"/>
        </w:rPr>
        <w:t>（</w:t>
      </w:r>
      <w:r>
        <w:rPr>
          <w:color w:val="000000"/>
          <w:lang w:eastAsia="zh-CN"/>
        </w:rPr>
        <w:t>1</w:t>
      </w:r>
      <w:r>
        <w:rPr>
          <w:color w:val="000000"/>
          <w:lang w:eastAsia="zh-CN"/>
        </w:rPr>
        <w:t>）</w:t>
      </w:r>
      <w:r>
        <w:rPr>
          <w:color w:val="000000"/>
          <w:lang w:eastAsia="zh-CN"/>
        </w:rPr>
        <w:t>3</w:t>
      </w:r>
      <w:r>
        <w:rPr>
          <w:noProof/>
          <w:lang w:eastAsia="zh-CN"/>
        </w:rPr>
        <w:drawing>
          <wp:inline distT="0" distB="0" distL="0" distR="0">
            <wp:extent cx="143243" cy="181432"/>
            <wp:effectExtent l="0" t="0" r="0" b="0"/>
            <wp:docPr id="2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lang w:eastAsia="zh-CN"/>
        </w:rPr>
        <w:t>-</w:t>
      </w:r>
      <w:r>
        <w:rPr>
          <w:noProof/>
          <w:lang w:eastAsia="zh-CN"/>
        </w:rPr>
        <w:drawing>
          <wp:inline distT="0" distB="0" distL="0" distR="0">
            <wp:extent cx="143243" cy="181432"/>
            <wp:effectExtent l="0" t="0" r="0" b="0"/>
            <wp:docPr id="2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0"/>
                    <a:stretch>
                      <a:fillRect/>
                    </a:stretch>
                  </pic:blipFill>
                  <pic:spPr>
                    <a:xfrm>
                      <a:off x="0" y="0"/>
                      <a:ext cx="143243" cy="181432"/>
                    </a:xfrm>
                    <a:prstGeom prst="rect">
                      <a:avLst/>
                    </a:prstGeom>
                  </pic:spPr>
                </pic:pic>
              </a:graphicData>
            </a:graphic>
          </wp:inline>
        </w:drawing>
      </w:r>
      <w:r>
        <w:rPr>
          <w:color w:val="000000"/>
          <w:lang w:eastAsia="zh-CN"/>
        </w:rPr>
        <w:t>+</w:t>
      </w:r>
      <w:r>
        <w:rPr>
          <w:noProof/>
          <w:lang w:eastAsia="zh-CN"/>
        </w:rPr>
        <w:drawing>
          <wp:inline distT="0" distB="0" distL="0" distR="0">
            <wp:extent cx="143243" cy="181432"/>
            <wp:effectExtent l="0" t="0" r="0" b="0"/>
            <wp:docPr id="29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243" cy="181432"/>
                    </a:xfrm>
                    <a:prstGeom prst="rect">
                      <a:avLst/>
                    </a:prstGeom>
                  </pic:spPr>
                </pic:pic>
              </a:graphicData>
            </a:graphic>
          </wp:inline>
        </w:drawing>
      </w:r>
      <w:r>
        <w:rPr>
          <w:color w:val="000000"/>
          <w:lang w:eastAsia="zh-CN"/>
        </w:rPr>
        <w:t>-</w:t>
      </w:r>
      <w:r>
        <w:rPr>
          <w:noProof/>
          <w:lang w:eastAsia="zh-CN"/>
        </w:rPr>
        <w:drawing>
          <wp:inline distT="0" distB="0" distL="0" distR="0">
            <wp:extent cx="200533" cy="181432"/>
            <wp:effectExtent l="0" t="0" r="0" b="0"/>
            <wp:docPr id="2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1"/>
                    <a:stretch>
                      <a:fillRect/>
                    </a:stretch>
                  </pic:blipFill>
                  <pic:spPr>
                    <a:xfrm>
                      <a:off x="0" y="0"/>
                      <a:ext cx="200533" cy="181432"/>
                    </a:xfrm>
                    <a:prstGeom prst="rect">
                      <a:avLst/>
                    </a:prstGeom>
                  </pic:spPr>
                </pic:pic>
              </a:graphicData>
            </a:graphic>
          </wp:inline>
        </w:drawing>
      </w:r>
      <w:r>
        <w:rPr>
          <w:lang w:eastAsia="zh-CN"/>
        </w:rPr>
        <w:br/>
      </w:r>
      <w:r>
        <w:rPr>
          <w:color w:val="000000"/>
          <w:lang w:eastAsia="zh-CN"/>
        </w:rPr>
        <w:t>（</w:t>
      </w:r>
      <w:r>
        <w:rPr>
          <w:color w:val="000000"/>
          <w:lang w:eastAsia="zh-CN"/>
        </w:rPr>
        <w:t>2</w:t>
      </w:r>
      <w:r>
        <w:rPr>
          <w:color w:val="000000"/>
          <w:lang w:eastAsia="zh-CN"/>
        </w:rPr>
        <w:t>）</w:t>
      </w:r>
      <w:r>
        <w:rPr>
          <w:color w:val="000000"/>
          <w:lang w:eastAsia="zh-CN"/>
        </w:rPr>
        <w:t>2</w:t>
      </w:r>
      <w:r>
        <w:rPr>
          <w:noProof/>
          <w:lang w:eastAsia="zh-CN"/>
        </w:rPr>
        <w:drawing>
          <wp:inline distT="0" distB="0" distL="0" distR="0">
            <wp:extent cx="200533" cy="181432"/>
            <wp:effectExtent l="0" t="0" r="0" b="0"/>
            <wp:docPr id="2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9"/>
                    <a:stretch>
                      <a:fillRect/>
                    </a:stretch>
                  </pic:blipFill>
                  <pic:spPr>
                    <a:xfrm>
                      <a:off x="0" y="0"/>
                      <a:ext cx="200533" cy="181432"/>
                    </a:xfrm>
                    <a:prstGeom prst="rect">
                      <a:avLst/>
                    </a:prstGeom>
                  </pic:spPr>
                </pic:pic>
              </a:graphicData>
            </a:graphic>
          </wp:inline>
        </w:drawing>
      </w:r>
      <w:r>
        <w:rPr>
          <w:color w:val="000000"/>
          <w:lang w:eastAsia="zh-CN"/>
        </w:rPr>
        <w:t>x</w:t>
      </w:r>
      <w:r>
        <w:rPr>
          <w:noProof/>
          <w:lang w:eastAsia="zh-CN"/>
        </w:rPr>
        <w:drawing>
          <wp:inline distT="0" distB="0" distL="0" distR="0">
            <wp:extent cx="210083" cy="353314"/>
            <wp:effectExtent l="0" t="0" r="0" b="0"/>
            <wp:docPr id="2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2"/>
                    <a:stretch>
                      <a:fillRect/>
                    </a:stretch>
                  </pic:blipFill>
                  <pic:spPr>
                    <a:xfrm>
                      <a:off x="0" y="0"/>
                      <a:ext cx="210083" cy="353314"/>
                    </a:xfrm>
                    <a:prstGeom prst="rect">
                      <a:avLst/>
                    </a:prstGeom>
                  </pic:spPr>
                </pic:pic>
              </a:graphicData>
            </a:graphic>
          </wp:inline>
        </w:drawing>
      </w:r>
      <w:r>
        <w:rPr>
          <w:noProof/>
          <w:lang w:eastAsia="zh-CN"/>
        </w:rPr>
        <w:drawing>
          <wp:inline distT="0" distB="0" distL="0" distR="0">
            <wp:extent cx="124143" cy="66840"/>
            <wp:effectExtent l="0" t="0" r="0" b="0"/>
            <wp:docPr id="29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3"/>
                    <a:stretch>
                      <a:fillRect/>
                    </a:stretch>
                  </pic:blipFill>
                  <pic:spPr>
                    <a:xfrm>
                      <a:off x="0" y="0"/>
                      <a:ext cx="124143" cy="66840"/>
                    </a:xfrm>
                    <a:prstGeom prst="rect">
                      <a:avLst/>
                    </a:prstGeom>
                  </pic:spPr>
                </pic:pic>
              </a:graphicData>
            </a:graphic>
          </wp:inline>
        </w:drawing>
      </w:r>
      <w:r>
        <w:rPr>
          <w:color w:val="000000"/>
          <w:lang w:eastAsia="zh-CN"/>
        </w:rPr>
        <w:t>5</w:t>
      </w:r>
      <w:r>
        <w:rPr>
          <w:noProof/>
          <w:lang w:eastAsia="zh-CN"/>
        </w:rPr>
        <w:drawing>
          <wp:inline distT="0" distB="0" distL="0" distR="0">
            <wp:extent cx="143243" cy="181432"/>
            <wp:effectExtent l="0" t="0" r="0" b="0"/>
            <wp:docPr id="2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243" cy="181432"/>
                    </a:xfrm>
                    <a:prstGeom prst="rect">
                      <a:avLst/>
                    </a:prstGeom>
                  </pic:spPr>
                </pic:pic>
              </a:graphicData>
            </a:graphic>
          </wp:inline>
        </w:drawing>
      </w:r>
    </w:p>
    <w:p w:rsidR="00211199" w:rsidRDefault="0077605C">
      <w:pPr>
        <w:spacing w:after="0"/>
        <w:rPr>
          <w:lang w:eastAsia="zh-CN"/>
        </w:rPr>
      </w:pPr>
      <w:r>
        <w:rPr>
          <w:color w:val="000000"/>
          <w:lang w:eastAsia="zh-CN"/>
        </w:rPr>
        <w:t>179</w:t>
      </w:r>
      <w:r>
        <w:rPr>
          <w:color w:val="000000"/>
          <w:lang w:eastAsia="zh-CN"/>
        </w:rPr>
        <w:t>、计算：（</w:t>
      </w:r>
      <w:r>
        <w:rPr>
          <w:color w:val="000000"/>
          <w:lang w:eastAsia="zh-CN"/>
        </w:rPr>
        <w:t>x+7</w:t>
      </w:r>
      <w:r>
        <w:rPr>
          <w:color w:val="000000"/>
          <w:lang w:eastAsia="zh-CN"/>
        </w:rPr>
        <w:t>）（</w:t>
      </w:r>
      <w:r>
        <w:rPr>
          <w:color w:val="000000"/>
          <w:lang w:eastAsia="zh-CN"/>
        </w:rPr>
        <w:t>x</w:t>
      </w:r>
      <w:r>
        <w:rPr>
          <w:color w:val="000000"/>
          <w:lang w:eastAsia="zh-CN"/>
        </w:rPr>
        <w:t>﹣</w:t>
      </w:r>
      <w:r>
        <w:rPr>
          <w:color w:val="000000"/>
          <w:lang w:eastAsia="zh-CN"/>
        </w:rPr>
        <w:t>6</w:t>
      </w:r>
      <w:r>
        <w:rPr>
          <w:color w:val="000000"/>
          <w:lang w:eastAsia="zh-CN"/>
        </w:rPr>
        <w:t>）﹣（</w:t>
      </w:r>
      <w:r>
        <w:rPr>
          <w:color w:val="000000"/>
          <w:lang w:eastAsia="zh-CN"/>
        </w:rPr>
        <w:t>x</w:t>
      </w:r>
      <w:r>
        <w:rPr>
          <w:color w:val="000000"/>
          <w:lang w:eastAsia="zh-CN"/>
        </w:rPr>
        <w:t>﹣</w:t>
      </w:r>
      <w:r>
        <w:rPr>
          <w:color w:val="000000"/>
          <w:lang w:eastAsia="zh-CN"/>
        </w:rPr>
        <w:t>2</w:t>
      </w:r>
      <w:r>
        <w:rPr>
          <w:color w:val="000000"/>
          <w:lang w:eastAsia="zh-CN"/>
        </w:rPr>
        <w:t>）（</w:t>
      </w:r>
      <w:r>
        <w:rPr>
          <w:color w:val="000000"/>
          <w:lang w:eastAsia="zh-CN"/>
        </w:rPr>
        <w:t>x+2</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180</w:t>
      </w:r>
      <w:r>
        <w:rPr>
          <w:color w:val="000000"/>
          <w:lang w:eastAsia="zh-CN"/>
        </w:rPr>
        <w:t>、利用整式的乘法公式计算：</w:t>
      </w:r>
      <w:r>
        <w:rPr>
          <w:lang w:eastAsia="zh-CN"/>
        </w:rPr>
        <w:br/>
      </w:r>
      <w:r>
        <w:rPr>
          <w:color w:val="000000"/>
          <w:lang w:eastAsia="zh-CN"/>
        </w:rPr>
        <w:t>①1999×2001                        </w:t>
      </w:r>
      <w:r>
        <w:rPr>
          <w:lang w:eastAsia="zh-CN"/>
        </w:rPr>
        <w:br/>
      </w:r>
      <w:r>
        <w:rPr>
          <w:color w:val="000000"/>
          <w:lang w:eastAsia="zh-CN"/>
        </w:rPr>
        <w:t>②99</w:t>
      </w:r>
      <w:r>
        <w:rPr>
          <w:color w:val="000000"/>
          <w:vertAlign w:val="superscript"/>
          <w:lang w:eastAsia="zh-CN"/>
        </w:rPr>
        <w:t>2</w:t>
      </w:r>
      <w:r>
        <w:rPr>
          <w:color w:val="000000"/>
          <w:lang w:eastAsia="zh-CN"/>
        </w:rPr>
        <w:t>﹣</w:t>
      </w:r>
      <w:r>
        <w:rPr>
          <w:color w:val="000000"/>
          <w:lang w:eastAsia="zh-CN"/>
        </w:rPr>
        <w:t>1</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181</w:t>
      </w:r>
      <w:r>
        <w:rPr>
          <w:color w:val="000000"/>
          <w:lang w:eastAsia="zh-CN"/>
        </w:rPr>
        <w:t>、计算</w:t>
      </w:r>
      <w:r>
        <w:rPr>
          <w:lang w:eastAsia="zh-CN"/>
        </w:rPr>
        <w:br/>
      </w:r>
      <w:r>
        <w:rPr>
          <w:noProof/>
          <w:lang w:eastAsia="zh-CN"/>
        </w:rPr>
        <w:drawing>
          <wp:inline distT="0" distB="0" distL="0" distR="0">
            <wp:extent cx="1842986" cy="190983"/>
            <wp:effectExtent l="0" t="0" r="0" b="0"/>
            <wp:docPr id="29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4"/>
                    <a:stretch>
                      <a:fillRect/>
                    </a:stretch>
                  </pic:blipFill>
                  <pic:spPr>
                    <a:xfrm>
                      <a:off x="0" y="0"/>
                      <a:ext cx="1842986" cy="190983"/>
                    </a:xfrm>
                    <a:prstGeom prst="rect">
                      <a:avLst/>
                    </a:prstGeom>
                  </pic:spPr>
                </pic:pic>
              </a:graphicData>
            </a:graphic>
          </wp:inline>
        </w:drawing>
      </w:r>
    </w:p>
    <w:p w:rsidR="00211199" w:rsidRDefault="0077605C">
      <w:pPr>
        <w:spacing w:after="0"/>
        <w:rPr>
          <w:lang w:eastAsia="zh-CN"/>
        </w:rPr>
      </w:pPr>
      <w:r>
        <w:rPr>
          <w:color w:val="000000"/>
          <w:lang w:eastAsia="zh-CN"/>
        </w:rPr>
        <w:t>182</w:t>
      </w:r>
      <w:r>
        <w:rPr>
          <w:color w:val="000000"/>
          <w:lang w:eastAsia="zh-CN"/>
        </w:rPr>
        <w:t>、解下列方程组</w:t>
      </w:r>
      <w:r>
        <w:rPr>
          <w:lang w:eastAsia="zh-CN"/>
        </w:rPr>
        <w:br/>
      </w:r>
      <w:r>
        <w:rPr>
          <w:color w:val="000000"/>
          <w:lang w:eastAsia="zh-CN"/>
        </w:rPr>
        <w:t>（</w:t>
      </w:r>
      <w:r>
        <w:rPr>
          <w:color w:val="000000"/>
          <w:lang w:eastAsia="zh-CN"/>
        </w:rPr>
        <w:t>1</w:t>
      </w:r>
      <w:r>
        <w:rPr>
          <w:color w:val="000000"/>
          <w:lang w:eastAsia="zh-CN"/>
        </w:rPr>
        <w:t>）</w:t>
      </w:r>
      <w:r>
        <w:rPr>
          <w:noProof/>
          <w:lang w:eastAsia="zh-CN"/>
        </w:rPr>
        <w:drawing>
          <wp:inline distT="0" distB="0" distL="0" distR="0">
            <wp:extent cx="916711" cy="420167"/>
            <wp:effectExtent l="0" t="0" r="0" b="0"/>
            <wp:docPr id="2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5"/>
                    <a:stretch>
                      <a:fillRect/>
                    </a:stretch>
                  </pic:blipFill>
                  <pic:spPr>
                    <a:xfrm>
                      <a:off x="0" y="0"/>
                      <a:ext cx="916711" cy="420167"/>
                    </a:xfrm>
                    <a:prstGeom prst="rect">
                      <a:avLst/>
                    </a:prstGeom>
                  </pic:spPr>
                </pic:pic>
              </a:graphicData>
            </a:graphic>
          </wp:inline>
        </w:drawing>
      </w:r>
      <w:r>
        <w:rPr>
          <w:color w:val="000000"/>
          <w:lang w:eastAsia="zh-CN"/>
        </w:rPr>
        <w:t>（</w:t>
      </w:r>
      <w:r>
        <w:rPr>
          <w:color w:val="000000"/>
          <w:lang w:eastAsia="zh-CN"/>
        </w:rPr>
        <w:t>2</w:t>
      </w:r>
      <w:r>
        <w:rPr>
          <w:color w:val="000000"/>
          <w:lang w:eastAsia="zh-CN"/>
        </w:rPr>
        <w:t>）</w:t>
      </w:r>
      <w:r>
        <w:rPr>
          <w:noProof/>
          <w:lang w:eastAsia="zh-CN"/>
        </w:rPr>
        <w:drawing>
          <wp:inline distT="0" distB="0" distL="0" distR="0">
            <wp:extent cx="840321" cy="381965"/>
            <wp:effectExtent l="0" t="0" r="0" b="0"/>
            <wp:docPr id="30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6"/>
                    <a:stretch>
                      <a:fillRect/>
                    </a:stretch>
                  </pic:blipFill>
                  <pic:spPr>
                    <a:xfrm>
                      <a:off x="0" y="0"/>
                      <a:ext cx="840321" cy="381965"/>
                    </a:xfrm>
                    <a:prstGeom prst="rect">
                      <a:avLst/>
                    </a:prstGeom>
                  </pic:spPr>
                </pic:pic>
              </a:graphicData>
            </a:graphic>
          </wp:inline>
        </w:drawing>
      </w:r>
      <w:r>
        <w:rPr>
          <w:color w:val="000000"/>
          <w:lang w:eastAsia="zh-CN"/>
        </w:rPr>
        <w:t>（</w:t>
      </w:r>
      <w:r>
        <w:rPr>
          <w:color w:val="000000"/>
          <w:lang w:eastAsia="zh-CN"/>
        </w:rPr>
        <w:t>3</w:t>
      </w:r>
      <w:r>
        <w:rPr>
          <w:color w:val="000000"/>
          <w:lang w:eastAsia="zh-CN"/>
        </w:rPr>
        <w:t>）</w:t>
      </w:r>
      <w:r>
        <w:rPr>
          <w:noProof/>
          <w:lang w:eastAsia="zh-CN"/>
        </w:rPr>
        <w:drawing>
          <wp:inline distT="0" distB="0" distL="0" distR="0">
            <wp:extent cx="1031304" cy="611149"/>
            <wp:effectExtent l="0" t="0" r="0" b="0"/>
            <wp:docPr id="3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7"/>
                    <a:stretch>
                      <a:fillRect/>
                    </a:stretch>
                  </pic:blipFill>
                  <pic:spPr>
                    <a:xfrm>
                      <a:off x="0" y="0"/>
                      <a:ext cx="1031304" cy="611149"/>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pPr>
      <w:r>
        <w:rPr>
          <w:color w:val="000000"/>
        </w:rPr>
        <w:t>183</w:t>
      </w:r>
      <w:r>
        <w:rPr>
          <w:color w:val="000000"/>
        </w:rPr>
        <w:t>、计算：</w:t>
      </w:r>
      <w:r>
        <w:br/>
      </w:r>
      <w:r>
        <w:rPr>
          <w:color w:val="000000"/>
        </w:rPr>
        <w:t>（</w:t>
      </w:r>
      <w:r>
        <w:rPr>
          <w:color w:val="000000"/>
        </w:rPr>
        <w:t>1</w:t>
      </w:r>
      <w:r>
        <w:rPr>
          <w:color w:val="000000"/>
        </w:rPr>
        <w:t>）</w:t>
      </w:r>
      <w:r>
        <w:rPr>
          <w:noProof/>
          <w:lang w:eastAsia="zh-CN"/>
        </w:rPr>
        <w:drawing>
          <wp:inline distT="0" distB="0" distL="0" distR="0">
            <wp:extent cx="1757045" cy="305575"/>
            <wp:effectExtent l="0" t="0" r="0" b="0"/>
            <wp:docPr id="3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8"/>
                    <a:stretch>
                      <a:fillRect/>
                    </a:stretch>
                  </pic:blipFill>
                  <pic:spPr>
                    <a:xfrm>
                      <a:off x="0" y="0"/>
                      <a:ext cx="1757045" cy="305575"/>
                    </a:xfrm>
                    <a:prstGeom prst="rect">
                      <a:avLst/>
                    </a:prstGeom>
                  </pic:spPr>
                </pic:pic>
              </a:graphicData>
            </a:graphic>
          </wp:inline>
        </w:drawing>
      </w:r>
      <w:r>
        <w:br/>
      </w:r>
      <w:r>
        <w:rPr>
          <w:color w:val="000000"/>
        </w:rPr>
        <w:t>（</w:t>
      </w:r>
      <w:r>
        <w:rPr>
          <w:color w:val="000000"/>
        </w:rPr>
        <w:t>2</w:t>
      </w:r>
      <w:r>
        <w:rPr>
          <w:color w:val="000000"/>
        </w:rPr>
        <w:t>）</w:t>
      </w:r>
      <w:r>
        <w:rPr>
          <w:color w:val="000000"/>
        </w:rPr>
        <w:t>2013</w:t>
      </w:r>
      <w:r>
        <w:rPr>
          <w:color w:val="000000"/>
          <w:vertAlign w:val="superscript"/>
        </w:rPr>
        <w:t>2</w:t>
      </w:r>
      <w:r>
        <w:rPr>
          <w:color w:val="000000"/>
        </w:rPr>
        <w:t>﹣</w:t>
      </w:r>
      <w:r>
        <w:rPr>
          <w:color w:val="000000"/>
        </w:rPr>
        <w:t>2012×2014</w:t>
      </w:r>
      <w:r>
        <w:rPr>
          <w:color w:val="000000"/>
        </w:rPr>
        <w:t>（简便计算）</w:t>
      </w:r>
      <w:r>
        <w:br/>
      </w:r>
      <w:r>
        <w:rPr>
          <w:color w:val="000000"/>
        </w:rPr>
        <w:t>（</w:t>
      </w:r>
      <w:r>
        <w:rPr>
          <w:color w:val="000000"/>
        </w:rPr>
        <w:t>3</w:t>
      </w:r>
      <w:r>
        <w:rPr>
          <w:color w:val="000000"/>
        </w:rPr>
        <w:t>）（</w:t>
      </w:r>
      <w:r>
        <w:rPr>
          <w:color w:val="000000"/>
        </w:rPr>
        <w:t>3a</w:t>
      </w:r>
      <w:r>
        <w:rPr>
          <w:color w:val="000000"/>
          <w:vertAlign w:val="superscript"/>
        </w:rPr>
        <w:t>2</w:t>
      </w:r>
      <w:r>
        <w:rPr>
          <w:color w:val="000000"/>
        </w:rPr>
        <w:t>）</w:t>
      </w:r>
      <w:r>
        <w:rPr>
          <w:color w:val="000000"/>
          <w:vertAlign w:val="superscript"/>
        </w:rPr>
        <w:t>3</w:t>
      </w:r>
      <w:r>
        <w:rPr>
          <w:color w:val="000000"/>
        </w:rPr>
        <w:t>+a</w:t>
      </w:r>
      <w:r>
        <w:rPr>
          <w:color w:val="000000"/>
          <w:vertAlign w:val="superscript"/>
        </w:rPr>
        <w:t>2</w:t>
      </w:r>
      <w:r>
        <w:rPr>
          <w:color w:val="000000"/>
        </w:rPr>
        <w:t>•a</w:t>
      </w:r>
      <w:r>
        <w:rPr>
          <w:color w:val="000000"/>
          <w:vertAlign w:val="superscript"/>
        </w:rPr>
        <w:t>4</w:t>
      </w:r>
      <w:r>
        <w:rPr>
          <w:color w:val="000000"/>
        </w:rPr>
        <w:t>﹣</w:t>
      </w:r>
      <w:r>
        <w:rPr>
          <w:color w:val="000000"/>
        </w:rPr>
        <w:t>a</w:t>
      </w:r>
      <w:r>
        <w:rPr>
          <w:color w:val="000000"/>
          <w:vertAlign w:val="superscript"/>
        </w:rPr>
        <w:t>8</w:t>
      </w:r>
      <w:r>
        <w:rPr>
          <w:color w:val="000000"/>
        </w:rPr>
        <w:t>÷a</w:t>
      </w:r>
      <w:r>
        <w:rPr>
          <w:color w:val="000000"/>
          <w:vertAlign w:val="superscript"/>
        </w:rPr>
        <w:t>2</w:t>
      </w:r>
      <w:r>
        <w:br/>
      </w:r>
      <w:r>
        <w:rPr>
          <w:color w:val="000000"/>
        </w:rPr>
        <w:t>（</w:t>
      </w:r>
      <w:r>
        <w:rPr>
          <w:color w:val="000000"/>
        </w:rPr>
        <w:t>4</w:t>
      </w:r>
      <w:r>
        <w:rPr>
          <w:color w:val="000000"/>
        </w:rPr>
        <w:t>）（</w:t>
      </w:r>
      <w:r>
        <w:rPr>
          <w:color w:val="000000"/>
        </w:rPr>
        <w:t>x</w:t>
      </w:r>
      <w:r>
        <w:rPr>
          <w:color w:val="000000"/>
        </w:rPr>
        <w:t>﹣</w:t>
      </w:r>
      <w:r>
        <w:rPr>
          <w:color w:val="000000"/>
        </w:rPr>
        <w:t>2</w:t>
      </w:r>
      <w:r>
        <w:rPr>
          <w:color w:val="000000"/>
        </w:rPr>
        <w:t>）（</w:t>
      </w:r>
      <w:r>
        <w:rPr>
          <w:color w:val="000000"/>
        </w:rPr>
        <w:t>3x</w:t>
      </w:r>
      <w:r>
        <w:rPr>
          <w:color w:val="000000"/>
        </w:rPr>
        <w:t>﹣</w:t>
      </w:r>
      <w:r>
        <w:rPr>
          <w:color w:val="000000"/>
        </w:rPr>
        <w:t>1</w:t>
      </w:r>
      <w:r>
        <w:rPr>
          <w:color w:val="000000"/>
        </w:rPr>
        <w:t>）</w:t>
      </w:r>
      <w:r>
        <w:br/>
      </w:r>
      <w:r>
        <w:rPr>
          <w:color w:val="000000"/>
        </w:rPr>
        <w:t>（</w:t>
      </w:r>
      <w:r>
        <w:rPr>
          <w:color w:val="000000"/>
        </w:rPr>
        <w:t>5</w:t>
      </w:r>
      <w:r>
        <w:rPr>
          <w:color w:val="000000"/>
        </w:rPr>
        <w:t>）（</w:t>
      </w:r>
      <w:r>
        <w:rPr>
          <w:color w:val="000000"/>
        </w:rPr>
        <w:t>x</w:t>
      </w:r>
      <w:r>
        <w:rPr>
          <w:color w:val="000000"/>
        </w:rPr>
        <w:t>﹣</w:t>
      </w:r>
      <w:r>
        <w:rPr>
          <w:color w:val="000000"/>
        </w:rPr>
        <w:t>1</w:t>
      </w:r>
      <w:r>
        <w:rPr>
          <w:color w:val="000000"/>
        </w:rPr>
        <w:t>）（</w:t>
      </w:r>
      <w:r>
        <w:rPr>
          <w:color w:val="000000"/>
        </w:rPr>
        <w:t>x+1</w:t>
      </w:r>
      <w:r>
        <w:rPr>
          <w:color w:val="000000"/>
        </w:rPr>
        <w:t>）﹣（</w:t>
      </w:r>
      <w:r>
        <w:rPr>
          <w:color w:val="000000"/>
        </w:rPr>
        <w:t>x+2</w:t>
      </w:r>
      <w:r>
        <w:rPr>
          <w:color w:val="000000"/>
        </w:rPr>
        <w:t>）</w:t>
      </w:r>
      <w:r>
        <w:rPr>
          <w:color w:val="000000"/>
          <w:vertAlign w:val="superscript"/>
        </w:rPr>
        <w:t>2</w:t>
      </w:r>
      <w:r>
        <w:br/>
      </w:r>
      <w:r>
        <w:rPr>
          <w:color w:val="000000"/>
        </w:rPr>
        <w:t>（</w:t>
      </w:r>
      <w:r>
        <w:rPr>
          <w:color w:val="000000"/>
        </w:rPr>
        <w:t>6</w:t>
      </w:r>
      <w:r>
        <w:rPr>
          <w:color w:val="000000"/>
        </w:rPr>
        <w:t>）（</w:t>
      </w:r>
      <w:r>
        <w:rPr>
          <w:color w:val="000000"/>
        </w:rPr>
        <w:t>a+3b</w:t>
      </w:r>
      <w:r>
        <w:rPr>
          <w:color w:val="000000"/>
        </w:rPr>
        <w:t>﹣</w:t>
      </w:r>
      <w:r>
        <w:rPr>
          <w:color w:val="000000"/>
        </w:rPr>
        <w:t>2c</w:t>
      </w:r>
      <w:r>
        <w:rPr>
          <w:color w:val="000000"/>
        </w:rPr>
        <w:t>）（</w:t>
      </w:r>
      <w:r>
        <w:rPr>
          <w:color w:val="000000"/>
        </w:rPr>
        <w:t>a</w:t>
      </w:r>
      <w:r>
        <w:rPr>
          <w:color w:val="000000"/>
        </w:rPr>
        <w:t>﹣</w:t>
      </w:r>
      <w:r>
        <w:rPr>
          <w:color w:val="000000"/>
        </w:rPr>
        <w:t>3b</w:t>
      </w:r>
      <w:r>
        <w:rPr>
          <w:color w:val="000000"/>
        </w:rPr>
        <w:t>﹣</w:t>
      </w:r>
      <w:r>
        <w:rPr>
          <w:color w:val="000000"/>
        </w:rPr>
        <w:t>2c</w:t>
      </w:r>
      <w:r>
        <w:rPr>
          <w:color w:val="000000"/>
        </w:rPr>
        <w:t>）</w:t>
      </w:r>
      <w:r>
        <w:br/>
      </w:r>
      <w:r>
        <w:rPr>
          <w:color w:val="000000"/>
        </w:rPr>
        <w:t>（</w:t>
      </w:r>
      <w:r>
        <w:rPr>
          <w:color w:val="000000"/>
        </w:rPr>
        <w:t>7</w:t>
      </w:r>
      <w:r>
        <w:rPr>
          <w:color w:val="000000"/>
        </w:rPr>
        <w:t>）（</w:t>
      </w:r>
      <w:r>
        <w:rPr>
          <w:color w:val="000000"/>
        </w:rPr>
        <w:t>m</w:t>
      </w:r>
      <w:r>
        <w:rPr>
          <w:color w:val="000000"/>
        </w:rPr>
        <w:t>﹣</w:t>
      </w:r>
      <w:r>
        <w:rPr>
          <w:color w:val="000000"/>
        </w:rPr>
        <w:t>2n+1</w:t>
      </w:r>
      <w:r>
        <w:rPr>
          <w:color w:val="000000"/>
        </w:rPr>
        <w:t>）</w:t>
      </w:r>
      <w:r>
        <w:rPr>
          <w:color w:val="000000"/>
          <w:vertAlign w:val="superscript"/>
        </w:rPr>
        <w:t>2</w:t>
      </w:r>
      <w:r>
        <w:br/>
      </w:r>
      <w:r>
        <w:rPr>
          <w:color w:val="000000"/>
        </w:rPr>
        <w:t>（</w:t>
      </w:r>
      <w:r>
        <w:rPr>
          <w:color w:val="000000"/>
        </w:rPr>
        <w:t>8</w:t>
      </w:r>
      <w:r>
        <w:rPr>
          <w:color w:val="000000"/>
        </w:rPr>
        <w:t>）（</w:t>
      </w:r>
      <w:r>
        <w:rPr>
          <w:color w:val="000000"/>
        </w:rPr>
        <w:t>2a</w:t>
      </w:r>
      <w:r>
        <w:rPr>
          <w:color w:val="000000"/>
        </w:rPr>
        <w:t>﹣</w:t>
      </w:r>
      <w:r>
        <w:rPr>
          <w:color w:val="000000"/>
        </w:rPr>
        <w:t>3b</w:t>
      </w:r>
      <w:r>
        <w:rPr>
          <w:color w:val="000000"/>
        </w:rPr>
        <w:t>）</w:t>
      </w:r>
      <w:r>
        <w:rPr>
          <w:color w:val="000000"/>
          <w:vertAlign w:val="superscript"/>
        </w:rPr>
        <w:t>2</w:t>
      </w:r>
      <w:r>
        <w:rPr>
          <w:color w:val="000000"/>
        </w:rPr>
        <w:t>（</w:t>
      </w:r>
      <w:r>
        <w:rPr>
          <w:color w:val="000000"/>
        </w:rPr>
        <w:t>2a+3b</w:t>
      </w:r>
      <w:r>
        <w:rPr>
          <w:color w:val="000000"/>
        </w:rPr>
        <w:t>）</w:t>
      </w:r>
      <w:r>
        <w:rPr>
          <w:color w:val="000000"/>
          <w:vertAlign w:val="superscript"/>
        </w:rPr>
        <w:t>2</w:t>
      </w:r>
      <w:r>
        <w:rPr>
          <w:color w:val="000000"/>
        </w:rPr>
        <w:t xml:space="preserve"> </w:t>
      </w:r>
      <w:r>
        <w:rPr>
          <w:color w:val="000000"/>
        </w:rPr>
        <w:t>．</w:t>
      </w:r>
      <w:r>
        <w:rPr>
          <w:color w:val="000000"/>
        </w:rPr>
        <w:t xml:space="preserve">     </w:t>
      </w:r>
    </w:p>
    <w:p w:rsidR="00211199" w:rsidRDefault="0077605C">
      <w:pPr>
        <w:spacing w:after="0"/>
      </w:pPr>
      <w:r>
        <w:rPr>
          <w:color w:val="000000"/>
        </w:rPr>
        <w:lastRenderedPageBreak/>
        <w:t>184</w:t>
      </w:r>
      <w:r>
        <w:rPr>
          <w:color w:val="000000"/>
        </w:rPr>
        <w:t>、（</w:t>
      </w:r>
      <w:r>
        <w:rPr>
          <w:color w:val="000000"/>
        </w:rPr>
        <w:t>2016•</w:t>
      </w:r>
      <w:r>
        <w:rPr>
          <w:color w:val="000000"/>
        </w:rPr>
        <w:t>深圳）计算：</w:t>
      </w:r>
      <w:r>
        <w:rPr>
          <w:color w:val="000000"/>
        </w:rPr>
        <w:t>|</w:t>
      </w:r>
      <w:r>
        <w:rPr>
          <w:color w:val="000000"/>
        </w:rPr>
        <w:t>﹣</w:t>
      </w:r>
      <w:r>
        <w:rPr>
          <w:color w:val="000000"/>
        </w:rPr>
        <w:t>2|</w:t>
      </w:r>
      <w:r>
        <w:rPr>
          <w:color w:val="000000"/>
        </w:rPr>
        <w:t>﹣</w:t>
      </w:r>
      <w:r>
        <w:rPr>
          <w:color w:val="000000"/>
        </w:rPr>
        <w:t>2cos60°+</w:t>
      </w:r>
      <w:r>
        <w:rPr>
          <w:color w:val="000000"/>
        </w:rPr>
        <w:t>（</w:t>
      </w:r>
      <w:r>
        <w:rPr>
          <w:color w:val="000000"/>
        </w:rPr>
        <w:t xml:space="preserve"> </w:t>
      </w:r>
      <w:r>
        <w:rPr>
          <w:noProof/>
          <w:lang w:eastAsia="zh-CN"/>
        </w:rPr>
        <w:drawing>
          <wp:inline distT="0" distB="0" distL="0" distR="0">
            <wp:extent cx="124143" cy="267373"/>
            <wp:effectExtent l="0" t="0" r="0" b="0"/>
            <wp:docPr id="3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8"/>
                    <a:stretch>
                      <a:fillRect/>
                    </a:stretch>
                  </pic:blipFill>
                  <pic:spPr>
                    <a:xfrm>
                      <a:off x="0" y="0"/>
                      <a:ext cx="124143" cy="267373"/>
                    </a:xfrm>
                    <a:prstGeom prst="rect">
                      <a:avLst/>
                    </a:prstGeom>
                  </pic:spPr>
                </pic:pic>
              </a:graphicData>
            </a:graphic>
          </wp:inline>
        </w:drawing>
      </w:r>
      <w:r>
        <w:rPr>
          <w:color w:val="000000"/>
        </w:rPr>
        <w:t>）</w:t>
      </w:r>
      <w:r>
        <w:rPr>
          <w:color w:val="000000"/>
          <w:vertAlign w:val="superscript"/>
        </w:rPr>
        <w:t>﹣</w:t>
      </w:r>
      <w:r>
        <w:rPr>
          <w:color w:val="000000"/>
          <w:vertAlign w:val="superscript"/>
        </w:rPr>
        <w:t>1</w:t>
      </w:r>
      <w:r>
        <w:rPr>
          <w:color w:val="000000"/>
        </w:rPr>
        <w:t>﹣（</w:t>
      </w:r>
      <w:r>
        <w:rPr>
          <w:color w:val="000000"/>
        </w:rPr>
        <w:t>π</w:t>
      </w:r>
      <w:r>
        <w:rPr>
          <w:color w:val="000000"/>
        </w:rPr>
        <w:t>﹣</w:t>
      </w:r>
      <w:r>
        <w:rPr>
          <w:color w:val="000000"/>
        </w:rPr>
        <w:t xml:space="preserve"> </w:t>
      </w:r>
      <w:r>
        <w:rPr>
          <w:noProof/>
          <w:lang w:eastAsia="zh-CN"/>
        </w:rPr>
        <w:drawing>
          <wp:inline distT="0" distB="0" distL="0" distR="0">
            <wp:extent cx="181432" cy="238735"/>
            <wp:effectExtent l="0" t="0" r="0" b="0"/>
            <wp:docPr id="3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rPr>
        <w:t>）</w:t>
      </w:r>
      <w:r>
        <w:rPr>
          <w:color w:val="000000"/>
          <w:vertAlign w:val="superscript"/>
        </w:rPr>
        <w:t>0</w:t>
      </w:r>
      <w:r>
        <w:rPr>
          <w:color w:val="000000"/>
        </w:rPr>
        <w:t xml:space="preserve"> </w:t>
      </w:r>
      <w:r>
        <w:rPr>
          <w:color w:val="000000"/>
        </w:rPr>
        <w:t>．</w:t>
      </w:r>
      <w:r>
        <w:rPr>
          <w:color w:val="000000"/>
        </w:rPr>
        <w:t xml:space="preserve">     </w:t>
      </w:r>
    </w:p>
    <w:p w:rsidR="00211199" w:rsidRDefault="0077605C">
      <w:pPr>
        <w:spacing w:after="0"/>
      </w:pPr>
      <w:r>
        <w:rPr>
          <w:color w:val="000000"/>
        </w:rPr>
        <w:t>185</w:t>
      </w:r>
      <w:r>
        <w:rPr>
          <w:color w:val="000000"/>
        </w:rPr>
        <w:t>、已知</w:t>
      </w:r>
      <w:r>
        <w:rPr>
          <w:noProof/>
          <w:lang w:eastAsia="zh-CN"/>
        </w:rPr>
        <w:drawing>
          <wp:inline distT="0" distB="0" distL="0" distR="0">
            <wp:extent cx="735279" cy="448805"/>
            <wp:effectExtent l="0" t="0" r="0" b="0"/>
            <wp:docPr id="3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9"/>
                    <a:stretch>
                      <a:fillRect/>
                    </a:stretch>
                  </pic:blipFill>
                  <pic:spPr>
                    <a:xfrm>
                      <a:off x="0" y="0"/>
                      <a:ext cx="735279" cy="448805"/>
                    </a:xfrm>
                    <a:prstGeom prst="rect">
                      <a:avLst/>
                    </a:prstGeom>
                  </pic:spPr>
                </pic:pic>
              </a:graphicData>
            </a:graphic>
          </wp:inline>
        </w:drawing>
      </w:r>
      <w:r>
        <w:rPr>
          <w:color w:val="000000"/>
        </w:rPr>
        <w:t>=0</w:t>
      </w:r>
      <w:r>
        <w:rPr>
          <w:color w:val="000000"/>
        </w:rPr>
        <w:t>，求</w:t>
      </w:r>
      <w:r>
        <w:rPr>
          <w:noProof/>
          <w:lang w:eastAsia="zh-CN"/>
        </w:rPr>
        <w:drawing>
          <wp:inline distT="0" distB="0" distL="0" distR="0">
            <wp:extent cx="381965" cy="487007"/>
            <wp:effectExtent l="0" t="0" r="0" b="0"/>
            <wp:docPr id="3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0"/>
                    <a:stretch>
                      <a:fillRect/>
                    </a:stretch>
                  </pic:blipFill>
                  <pic:spPr>
                    <a:xfrm>
                      <a:off x="0" y="0"/>
                      <a:ext cx="381965" cy="487007"/>
                    </a:xfrm>
                    <a:prstGeom prst="rect">
                      <a:avLst/>
                    </a:prstGeom>
                  </pic:spPr>
                </pic:pic>
              </a:graphicData>
            </a:graphic>
          </wp:inline>
        </w:drawing>
      </w:r>
      <w:r>
        <w:rPr>
          <w:color w:val="000000"/>
        </w:rPr>
        <w:t>的值．</w:t>
      </w:r>
      <w:r>
        <w:rPr>
          <w:color w:val="000000"/>
        </w:rPr>
        <w:t xml:space="preserve">    </w:t>
      </w:r>
    </w:p>
    <w:p w:rsidR="00211199" w:rsidRDefault="0077605C">
      <w:pPr>
        <w:spacing w:after="0"/>
        <w:rPr>
          <w:lang w:eastAsia="zh-CN"/>
        </w:rPr>
      </w:pPr>
      <w:r>
        <w:rPr>
          <w:color w:val="000000"/>
          <w:lang w:eastAsia="zh-CN"/>
        </w:rPr>
        <w:t>186</w:t>
      </w:r>
      <w:r>
        <w:rPr>
          <w:color w:val="000000"/>
          <w:lang w:eastAsia="zh-CN"/>
        </w:rPr>
        <w:t>、计算下列各题：</w:t>
      </w:r>
      <w:r>
        <w:rPr>
          <w:lang w:eastAsia="zh-CN"/>
        </w:rPr>
        <w:br/>
      </w:r>
      <w:r>
        <w:rPr>
          <w:color w:val="000000"/>
          <w:lang w:eastAsia="zh-CN"/>
        </w:rPr>
        <w:t>（</w:t>
      </w:r>
      <w:r>
        <w:rPr>
          <w:color w:val="000000"/>
          <w:lang w:eastAsia="zh-CN"/>
        </w:rPr>
        <w:t>1</w:t>
      </w:r>
      <w:r>
        <w:rPr>
          <w:color w:val="000000"/>
          <w:lang w:eastAsia="zh-CN"/>
        </w:rPr>
        <w:t>）</w:t>
      </w:r>
      <w:r>
        <w:rPr>
          <w:color w:val="000000"/>
          <w:lang w:eastAsia="zh-CN"/>
        </w:rPr>
        <w:t>4</w:t>
      </w:r>
      <w:r>
        <w:rPr>
          <w:noProof/>
          <w:lang w:eastAsia="zh-CN"/>
        </w:rPr>
        <w:drawing>
          <wp:inline distT="0" distB="0" distL="0" distR="0">
            <wp:extent cx="190983" cy="238735"/>
            <wp:effectExtent l="0" t="0" r="0" b="0"/>
            <wp:docPr id="3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1"/>
                    <a:stretch>
                      <a:fillRect/>
                    </a:stretch>
                  </pic:blipFill>
                  <pic:spPr>
                    <a:xfrm>
                      <a:off x="0" y="0"/>
                      <a:ext cx="190983" cy="238735"/>
                    </a:xfrm>
                    <a:prstGeom prst="rect">
                      <a:avLst/>
                    </a:prstGeom>
                  </pic:spPr>
                </pic:pic>
              </a:graphicData>
            </a:graphic>
          </wp:inline>
        </w:drawing>
      </w:r>
      <w:r>
        <w:rPr>
          <w:color w:val="000000"/>
          <w:lang w:eastAsia="zh-CN"/>
        </w:rPr>
        <w:t>+</w:t>
      </w:r>
      <w:r>
        <w:rPr>
          <w:noProof/>
          <w:lang w:eastAsia="zh-CN"/>
        </w:rPr>
        <w:drawing>
          <wp:inline distT="0" distB="0" distL="0" distR="0">
            <wp:extent cx="276924" cy="238735"/>
            <wp:effectExtent l="0" t="0" r="0" b="0"/>
            <wp:docPr id="3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2"/>
                    <a:stretch>
                      <a:fillRect/>
                    </a:stretch>
                  </pic:blipFill>
                  <pic:spPr>
                    <a:xfrm>
                      <a:off x="0" y="0"/>
                      <a:ext cx="276924" cy="238735"/>
                    </a:xfrm>
                    <a:prstGeom prst="rect">
                      <a:avLst/>
                    </a:prstGeom>
                  </pic:spPr>
                </pic:pic>
              </a:graphicData>
            </a:graphic>
          </wp:inline>
        </w:drawing>
      </w:r>
      <w:r>
        <w:rPr>
          <w:color w:val="000000"/>
          <w:lang w:eastAsia="zh-CN"/>
        </w:rPr>
        <w:t>-</w:t>
      </w:r>
      <w:r>
        <w:rPr>
          <w:noProof/>
          <w:lang w:eastAsia="zh-CN"/>
        </w:rPr>
        <w:drawing>
          <wp:inline distT="0" distB="0" distL="0" distR="0">
            <wp:extent cx="190983" cy="238735"/>
            <wp:effectExtent l="0" t="0" r="0" b="0"/>
            <wp:docPr id="3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90983" cy="238735"/>
                    </a:xfrm>
                    <a:prstGeom prst="rect">
                      <a:avLst/>
                    </a:prstGeom>
                  </pic:spPr>
                </pic:pic>
              </a:graphicData>
            </a:graphic>
          </wp:inline>
        </w:drawing>
      </w:r>
      <w:r>
        <w:rPr>
          <w:color w:val="000000"/>
          <w:lang w:eastAsia="zh-CN"/>
        </w:rPr>
        <w:t>+4</w:t>
      </w:r>
      <w:r>
        <w:rPr>
          <w:noProof/>
          <w:lang w:eastAsia="zh-CN"/>
        </w:rPr>
        <w:drawing>
          <wp:inline distT="0" distB="0" distL="0" distR="0">
            <wp:extent cx="190983" cy="238735"/>
            <wp:effectExtent l="0" t="0" r="0" b="0"/>
            <wp:docPr id="3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lang w:eastAsia="zh-CN"/>
        </w:rPr>
        <w:br/>
      </w:r>
      <w:r>
        <w:rPr>
          <w:color w:val="000000"/>
          <w:lang w:eastAsia="zh-CN"/>
        </w:rPr>
        <w:t>（</w:t>
      </w:r>
      <w:r>
        <w:rPr>
          <w:color w:val="000000"/>
          <w:lang w:eastAsia="zh-CN"/>
        </w:rPr>
        <w:t>2</w:t>
      </w:r>
      <w:r>
        <w:rPr>
          <w:color w:val="000000"/>
          <w:lang w:eastAsia="zh-CN"/>
        </w:rPr>
        <w:t>）</w:t>
      </w:r>
      <w:r>
        <w:rPr>
          <w:noProof/>
          <w:lang w:eastAsia="zh-CN"/>
        </w:rPr>
        <w:drawing>
          <wp:inline distT="0" distB="0" distL="0" distR="0">
            <wp:extent cx="286474" cy="305575"/>
            <wp:effectExtent l="0" t="0" r="0" b="0"/>
            <wp:docPr id="3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3"/>
                    <a:stretch>
                      <a:fillRect/>
                    </a:stretch>
                  </pic:blipFill>
                  <pic:spPr>
                    <a:xfrm>
                      <a:off x="0" y="0"/>
                      <a:ext cx="286474" cy="305575"/>
                    </a:xfrm>
                    <a:prstGeom prst="rect">
                      <a:avLst/>
                    </a:prstGeom>
                  </pic:spPr>
                </pic:pic>
              </a:graphicData>
            </a:graphic>
          </wp:inline>
        </w:drawing>
      </w:r>
      <w:r>
        <w:rPr>
          <w:noProof/>
          <w:lang w:eastAsia="zh-CN"/>
        </w:rPr>
        <w:drawing>
          <wp:inline distT="0" distB="0" distL="0" distR="0">
            <wp:extent cx="162331" cy="85941"/>
            <wp:effectExtent l="0" t="0" r="0" b="0"/>
            <wp:docPr id="3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162331" cy="85941"/>
                    </a:xfrm>
                    <a:prstGeom prst="rect">
                      <a:avLst/>
                    </a:prstGeom>
                  </pic:spPr>
                </pic:pic>
              </a:graphicData>
            </a:graphic>
          </wp:inline>
        </w:drawing>
      </w:r>
      <w:r>
        <w:rPr>
          <w:noProof/>
          <w:lang w:eastAsia="zh-CN"/>
        </w:rPr>
        <w:drawing>
          <wp:inline distT="0" distB="0" distL="0" distR="0">
            <wp:extent cx="305575" cy="305575"/>
            <wp:effectExtent l="0" t="0" r="0" b="0"/>
            <wp:docPr id="3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4"/>
                    <a:stretch>
                      <a:fillRect/>
                    </a:stretch>
                  </pic:blipFill>
                  <pic:spPr>
                    <a:xfrm>
                      <a:off x="0" y="0"/>
                      <a:ext cx="305575" cy="305575"/>
                    </a:xfrm>
                    <a:prstGeom prst="rect">
                      <a:avLst/>
                    </a:prstGeom>
                  </pic:spPr>
                </pic:pic>
              </a:graphicData>
            </a:graphic>
          </wp:inline>
        </w:drawing>
      </w:r>
      <w:r>
        <w:rPr>
          <w:color w:val="000000"/>
          <w:lang w:eastAsia="zh-CN"/>
        </w:rPr>
        <w:t>x</w:t>
      </w:r>
      <w:r>
        <w:rPr>
          <w:noProof/>
          <w:lang w:eastAsia="zh-CN"/>
        </w:rPr>
        <w:drawing>
          <wp:inline distT="0" distB="0" distL="0" distR="0">
            <wp:extent cx="296024" cy="296024"/>
            <wp:effectExtent l="0" t="0" r="0" b="0"/>
            <wp:docPr id="3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5"/>
                    <a:stretch>
                      <a:fillRect/>
                    </a:stretch>
                  </pic:blipFill>
                  <pic:spPr>
                    <a:xfrm>
                      <a:off x="0" y="0"/>
                      <a:ext cx="296024" cy="296024"/>
                    </a:xfrm>
                    <a:prstGeom prst="rect">
                      <a:avLst/>
                    </a:prstGeom>
                  </pic:spPr>
                </pic:pic>
              </a:graphicData>
            </a:graphic>
          </wp:inline>
        </w:drawing>
      </w:r>
      <w:r>
        <w:rPr>
          <w:lang w:eastAsia="zh-CN"/>
        </w:rPr>
        <w:br/>
      </w:r>
      <w:r>
        <w:rPr>
          <w:color w:val="000000"/>
          <w:lang w:eastAsia="zh-CN"/>
        </w:rPr>
        <w:t>（</w:t>
      </w:r>
      <w:r>
        <w:rPr>
          <w:color w:val="000000"/>
          <w:lang w:eastAsia="zh-CN"/>
        </w:rPr>
        <w:t>3</w:t>
      </w:r>
      <w:r>
        <w:rPr>
          <w:color w:val="000000"/>
          <w:lang w:eastAsia="zh-CN"/>
        </w:rPr>
        <w:t>）（</w:t>
      </w:r>
      <w:r>
        <w:rPr>
          <w:color w:val="000000"/>
          <w:lang w:eastAsia="zh-CN"/>
        </w:rPr>
        <w:t>2</w:t>
      </w:r>
      <w:r>
        <w:rPr>
          <w:noProof/>
          <w:lang w:eastAsia="zh-CN"/>
        </w:rPr>
        <w:drawing>
          <wp:inline distT="0" distB="0" distL="0" distR="0">
            <wp:extent cx="190983" cy="238735"/>
            <wp:effectExtent l="0" t="0" r="0" b="0"/>
            <wp:docPr id="3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lang w:eastAsia="zh-CN"/>
        </w:rPr>
        <w:t>+3</w:t>
      </w:r>
      <w:r>
        <w:rPr>
          <w:color w:val="000000"/>
          <w:lang w:eastAsia="zh-CN"/>
        </w:rPr>
        <w:t>）</w:t>
      </w:r>
      <w:r>
        <w:rPr>
          <w:color w:val="000000"/>
          <w:vertAlign w:val="superscript"/>
          <w:lang w:eastAsia="zh-CN"/>
        </w:rPr>
        <w:t>2007</w:t>
      </w:r>
      <w:r>
        <w:rPr>
          <w:color w:val="000000"/>
          <w:lang w:eastAsia="zh-CN"/>
        </w:rPr>
        <w:t>•</w:t>
      </w:r>
      <w:r>
        <w:rPr>
          <w:color w:val="000000"/>
          <w:lang w:eastAsia="zh-CN"/>
        </w:rPr>
        <w:t>（</w:t>
      </w:r>
      <w:r>
        <w:rPr>
          <w:color w:val="000000"/>
          <w:lang w:eastAsia="zh-CN"/>
        </w:rPr>
        <w:t>2</w:t>
      </w:r>
      <w:r>
        <w:rPr>
          <w:noProof/>
          <w:lang w:eastAsia="zh-CN"/>
        </w:rPr>
        <w:drawing>
          <wp:inline distT="0" distB="0" distL="0" distR="0">
            <wp:extent cx="190983" cy="238735"/>
            <wp:effectExtent l="0" t="0" r="0" b="0"/>
            <wp:docPr id="3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lang w:eastAsia="zh-CN"/>
        </w:rPr>
        <w:t>﹣</w:t>
      </w:r>
      <w:r>
        <w:rPr>
          <w:color w:val="000000"/>
          <w:lang w:eastAsia="zh-CN"/>
        </w:rPr>
        <w:t>3</w:t>
      </w:r>
      <w:r>
        <w:rPr>
          <w:color w:val="000000"/>
          <w:lang w:eastAsia="zh-CN"/>
        </w:rPr>
        <w:t>）</w:t>
      </w:r>
      <w:r>
        <w:rPr>
          <w:color w:val="000000"/>
          <w:vertAlign w:val="superscript"/>
          <w:lang w:eastAsia="zh-CN"/>
        </w:rPr>
        <w:t>2008</w:t>
      </w:r>
      <w:r>
        <w:rPr>
          <w:color w:val="000000"/>
          <w:lang w:eastAsia="zh-CN"/>
        </w:rPr>
        <w:t xml:space="preserve"> </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187</w:t>
      </w:r>
      <w:r>
        <w:rPr>
          <w:color w:val="000000"/>
          <w:lang w:eastAsia="zh-CN"/>
        </w:rPr>
        <w:t>、（</w:t>
      </w:r>
      <w:r>
        <w:rPr>
          <w:color w:val="000000"/>
          <w:lang w:eastAsia="zh-CN"/>
        </w:rPr>
        <w:t>2016•</w:t>
      </w:r>
      <w:r>
        <w:rPr>
          <w:color w:val="000000"/>
          <w:lang w:eastAsia="zh-CN"/>
        </w:rPr>
        <w:t>十堰）化简：</w:t>
      </w:r>
      <w:r>
        <w:rPr>
          <w:color w:val="000000"/>
          <w:lang w:eastAsia="zh-CN"/>
        </w:rPr>
        <w:t xml:space="preserve"> </w:t>
      </w:r>
      <w:r>
        <w:rPr>
          <w:noProof/>
          <w:lang w:eastAsia="zh-CN"/>
        </w:rPr>
        <w:drawing>
          <wp:inline distT="0" distB="0" distL="0" distR="0">
            <wp:extent cx="830771" cy="162331"/>
            <wp:effectExtent l="0" t="0" r="0" b="0"/>
            <wp:docPr id="3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6"/>
                    <a:stretch>
                      <a:fillRect/>
                    </a:stretch>
                  </pic:blipFill>
                  <pic:spPr>
                    <a:xfrm>
                      <a:off x="0" y="0"/>
                      <a:ext cx="830771" cy="162331"/>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188</w:t>
      </w:r>
      <w:r>
        <w:rPr>
          <w:color w:val="000000"/>
          <w:lang w:eastAsia="zh-CN"/>
        </w:rPr>
        <w:t>、（</w:t>
      </w:r>
      <w:r>
        <w:rPr>
          <w:color w:val="000000"/>
          <w:lang w:eastAsia="zh-CN"/>
        </w:rPr>
        <w:t>2016•</w:t>
      </w:r>
      <w:r>
        <w:rPr>
          <w:color w:val="000000"/>
          <w:lang w:eastAsia="zh-CN"/>
        </w:rPr>
        <w:t>常德）解不等式组，并把解集在是数轴上表示出来．</w:t>
      </w:r>
      <w:r>
        <w:rPr>
          <w:lang w:eastAsia="zh-CN"/>
        </w:rPr>
        <w:br/>
      </w:r>
      <w:r>
        <w:rPr>
          <w:noProof/>
          <w:lang w:eastAsia="zh-CN"/>
        </w:rPr>
        <w:drawing>
          <wp:inline distT="0" distB="0" distL="0" distR="0">
            <wp:extent cx="821220" cy="477457"/>
            <wp:effectExtent l="0" t="0" r="0" b="0"/>
            <wp:docPr id="3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7"/>
                    <a:stretch>
                      <a:fillRect/>
                    </a:stretch>
                  </pic:blipFill>
                  <pic:spPr>
                    <a:xfrm>
                      <a:off x="0" y="0"/>
                      <a:ext cx="821220" cy="477457"/>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189</w:t>
      </w:r>
      <w:r>
        <w:rPr>
          <w:color w:val="000000"/>
          <w:lang w:eastAsia="zh-CN"/>
        </w:rPr>
        <w:t>、（</w:t>
      </w:r>
      <w:r>
        <w:rPr>
          <w:color w:val="000000"/>
          <w:lang w:eastAsia="zh-CN"/>
        </w:rPr>
        <w:t>1</w:t>
      </w:r>
      <w:r>
        <w:rPr>
          <w:color w:val="000000"/>
          <w:lang w:eastAsia="zh-CN"/>
        </w:rPr>
        <w:t>）解方程组：</w:t>
      </w:r>
      <w:r>
        <w:rPr>
          <w:noProof/>
          <w:lang w:eastAsia="zh-CN"/>
        </w:rPr>
        <w:drawing>
          <wp:inline distT="0" distB="0" distL="0" distR="0">
            <wp:extent cx="926262" cy="458356"/>
            <wp:effectExtent l="0" t="0" r="0" b="0"/>
            <wp:docPr id="3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8"/>
                    <a:stretch>
                      <a:fillRect/>
                    </a:stretch>
                  </pic:blipFill>
                  <pic:spPr>
                    <a:xfrm>
                      <a:off x="0" y="0"/>
                      <a:ext cx="926262" cy="458356"/>
                    </a:xfrm>
                    <a:prstGeom prst="rect">
                      <a:avLst/>
                    </a:prstGeom>
                  </pic:spPr>
                </pic:pic>
              </a:graphicData>
            </a:graphic>
          </wp:inline>
        </w:drawing>
      </w:r>
      <w:r>
        <w:rPr>
          <w:lang w:eastAsia="zh-CN"/>
        </w:rPr>
        <w:br/>
      </w:r>
      <w:r>
        <w:rPr>
          <w:color w:val="000000"/>
          <w:lang w:eastAsia="zh-CN"/>
        </w:rPr>
        <w:t>（</w:t>
      </w:r>
      <w:r>
        <w:rPr>
          <w:color w:val="000000"/>
          <w:lang w:eastAsia="zh-CN"/>
        </w:rPr>
        <w:t>2</w:t>
      </w:r>
      <w:r>
        <w:rPr>
          <w:color w:val="000000"/>
          <w:lang w:eastAsia="zh-CN"/>
        </w:rPr>
        <w:t>）用代入消元法解方程组</w:t>
      </w:r>
      <w:r>
        <w:rPr>
          <w:noProof/>
          <w:lang w:eastAsia="zh-CN"/>
        </w:rPr>
        <w:drawing>
          <wp:inline distT="0" distB="0" distL="0" distR="0">
            <wp:extent cx="1031304" cy="439255"/>
            <wp:effectExtent l="0" t="0" r="0" b="0"/>
            <wp:docPr id="3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9"/>
                    <a:stretch>
                      <a:fillRect/>
                    </a:stretch>
                  </pic:blipFill>
                  <pic:spPr>
                    <a:xfrm>
                      <a:off x="0" y="0"/>
                      <a:ext cx="1031304" cy="439255"/>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pPr>
      <w:r>
        <w:rPr>
          <w:color w:val="000000"/>
        </w:rPr>
        <w:t>190</w:t>
      </w:r>
      <w:r>
        <w:rPr>
          <w:color w:val="000000"/>
        </w:rPr>
        <w:t>、先化简，再求值：</w:t>
      </w:r>
      <w:r>
        <w:rPr>
          <w:color w:val="000000"/>
        </w:rPr>
        <w:t>5</w:t>
      </w:r>
      <w:r>
        <w:rPr>
          <w:color w:val="000000"/>
        </w:rPr>
        <w:t>（</w:t>
      </w:r>
      <w:r>
        <w:rPr>
          <w:color w:val="000000"/>
        </w:rPr>
        <w:t>3a</w:t>
      </w:r>
      <w:r>
        <w:rPr>
          <w:color w:val="000000"/>
          <w:vertAlign w:val="superscript"/>
        </w:rPr>
        <w:t>2</w:t>
      </w:r>
      <w:r>
        <w:rPr>
          <w:color w:val="000000"/>
        </w:rPr>
        <w:t>b</w:t>
      </w:r>
      <w:r>
        <w:rPr>
          <w:color w:val="000000"/>
        </w:rPr>
        <w:t>﹣</w:t>
      </w:r>
      <w:r>
        <w:rPr>
          <w:color w:val="000000"/>
        </w:rPr>
        <w:t>ab</w:t>
      </w:r>
      <w:r>
        <w:rPr>
          <w:color w:val="000000"/>
          <w:vertAlign w:val="superscript"/>
        </w:rPr>
        <w:t>2</w:t>
      </w:r>
      <w:r>
        <w:rPr>
          <w:color w:val="000000"/>
        </w:rPr>
        <w:t>）﹣</w:t>
      </w:r>
      <w:r>
        <w:rPr>
          <w:color w:val="000000"/>
        </w:rPr>
        <w:t>4</w:t>
      </w:r>
      <w:r>
        <w:rPr>
          <w:color w:val="000000"/>
        </w:rPr>
        <w:t>（﹣</w:t>
      </w:r>
      <w:r>
        <w:rPr>
          <w:color w:val="000000"/>
        </w:rPr>
        <w:t>ab</w:t>
      </w:r>
      <w:r>
        <w:rPr>
          <w:color w:val="000000"/>
          <w:vertAlign w:val="superscript"/>
        </w:rPr>
        <w:t>2</w:t>
      </w:r>
      <w:r>
        <w:rPr>
          <w:color w:val="000000"/>
        </w:rPr>
        <w:t>+3a</w:t>
      </w:r>
      <w:r>
        <w:rPr>
          <w:color w:val="000000"/>
          <w:vertAlign w:val="superscript"/>
        </w:rPr>
        <w:t>2</w:t>
      </w:r>
      <w:r>
        <w:rPr>
          <w:color w:val="000000"/>
        </w:rPr>
        <w:t>b</w:t>
      </w:r>
      <w:r>
        <w:rPr>
          <w:color w:val="000000"/>
        </w:rPr>
        <w:t>）；其中</w:t>
      </w:r>
      <w:r>
        <w:rPr>
          <w:color w:val="000000"/>
        </w:rPr>
        <w:t>a=</w:t>
      </w:r>
      <w:r>
        <w:rPr>
          <w:color w:val="000000"/>
        </w:rPr>
        <w:t>﹣</w:t>
      </w:r>
      <w:r>
        <w:rPr>
          <w:color w:val="000000"/>
        </w:rPr>
        <w:t>1</w:t>
      </w:r>
      <w:r>
        <w:rPr>
          <w:color w:val="000000"/>
        </w:rPr>
        <w:t>，</w:t>
      </w:r>
      <w:r>
        <w:rPr>
          <w:color w:val="000000"/>
        </w:rPr>
        <w:t>b=</w:t>
      </w:r>
      <w:r>
        <w:rPr>
          <w:noProof/>
          <w:lang w:eastAsia="zh-CN"/>
        </w:rPr>
        <w:drawing>
          <wp:inline distT="0" distB="0" distL="0" distR="0">
            <wp:extent cx="124143" cy="267373"/>
            <wp:effectExtent l="0" t="0" r="0" b="0"/>
            <wp:docPr id="3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24143" cy="267373"/>
                    </a:xfrm>
                    <a:prstGeom prst="rect">
                      <a:avLst/>
                    </a:prstGeom>
                  </pic:spPr>
                </pic:pic>
              </a:graphicData>
            </a:graphic>
          </wp:inline>
        </w:drawing>
      </w:r>
      <w:r>
        <w:rPr>
          <w:color w:val="000000"/>
        </w:rPr>
        <w:t>．</w:t>
      </w:r>
      <w:r>
        <w:rPr>
          <w:color w:val="000000"/>
        </w:rPr>
        <w:t xml:space="preserve">     </w:t>
      </w:r>
    </w:p>
    <w:p w:rsidR="00211199" w:rsidRDefault="0077605C">
      <w:pPr>
        <w:spacing w:after="0"/>
      </w:pPr>
      <w:r>
        <w:rPr>
          <w:color w:val="000000"/>
        </w:rPr>
        <w:t>191</w:t>
      </w:r>
      <w:r>
        <w:rPr>
          <w:color w:val="000000"/>
        </w:rPr>
        <w:t>、（</w:t>
      </w:r>
      <w:r>
        <w:rPr>
          <w:color w:val="000000"/>
        </w:rPr>
        <w:t>2016•</w:t>
      </w:r>
      <w:r>
        <w:rPr>
          <w:color w:val="000000"/>
        </w:rPr>
        <w:t>北京）解不等式组：</w:t>
      </w:r>
      <w:r>
        <w:rPr>
          <w:color w:val="000000"/>
        </w:rPr>
        <w:t xml:space="preserve"> </w:t>
      </w:r>
      <w:r>
        <w:rPr>
          <w:noProof/>
          <w:lang w:eastAsia="zh-CN"/>
        </w:rPr>
        <w:drawing>
          <wp:inline distT="0" distB="0" distL="0" distR="0">
            <wp:extent cx="1136345" cy="534746"/>
            <wp:effectExtent l="0" t="0" r="0" b="0"/>
            <wp:docPr id="3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0"/>
                    <a:stretch>
                      <a:fillRect/>
                    </a:stretch>
                  </pic:blipFill>
                  <pic:spPr>
                    <a:xfrm>
                      <a:off x="0" y="0"/>
                      <a:ext cx="1136345" cy="534746"/>
                    </a:xfrm>
                    <a:prstGeom prst="rect">
                      <a:avLst/>
                    </a:prstGeom>
                  </pic:spPr>
                </pic:pic>
              </a:graphicData>
            </a:graphic>
          </wp:inline>
        </w:drawing>
      </w:r>
      <w:r>
        <w:rPr>
          <w:color w:val="000000"/>
        </w:rPr>
        <w:t>．</w:t>
      </w:r>
      <w:r>
        <w:rPr>
          <w:color w:val="000000"/>
        </w:rPr>
        <w:t xml:space="preserve">    </w:t>
      </w:r>
    </w:p>
    <w:p w:rsidR="00211199" w:rsidRDefault="0077605C">
      <w:pPr>
        <w:spacing w:after="0"/>
        <w:rPr>
          <w:lang w:eastAsia="zh-CN"/>
        </w:rPr>
      </w:pPr>
      <w:r>
        <w:rPr>
          <w:color w:val="000000"/>
          <w:lang w:eastAsia="zh-CN"/>
        </w:rPr>
        <w:t>192</w:t>
      </w:r>
      <w:r>
        <w:rPr>
          <w:color w:val="000000"/>
          <w:lang w:eastAsia="zh-CN"/>
        </w:rPr>
        <w:t>、（</w:t>
      </w:r>
      <w:r>
        <w:rPr>
          <w:color w:val="000000"/>
          <w:lang w:eastAsia="zh-CN"/>
        </w:rPr>
        <w:t>2016•</w:t>
      </w:r>
      <w:r>
        <w:rPr>
          <w:color w:val="000000"/>
          <w:lang w:eastAsia="zh-CN"/>
        </w:rPr>
        <w:t>龙岩）先化简再求值：</w:t>
      </w:r>
      <w:r>
        <w:rPr>
          <w:color w:val="000000"/>
          <w:lang w:eastAsia="zh-CN"/>
        </w:rPr>
        <w:t xml:space="preserve"> </w:t>
      </w:r>
      <w:r>
        <w:rPr>
          <w:noProof/>
          <w:lang w:eastAsia="zh-CN"/>
        </w:rPr>
        <w:drawing>
          <wp:inline distT="0" distB="0" distL="0" distR="0">
            <wp:extent cx="1174547" cy="267373"/>
            <wp:effectExtent l="0" t="0" r="0" b="0"/>
            <wp:docPr id="3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1"/>
                    <a:stretch>
                      <a:fillRect/>
                    </a:stretch>
                  </pic:blipFill>
                  <pic:spPr>
                    <a:xfrm>
                      <a:off x="0" y="0"/>
                      <a:ext cx="1174547" cy="267373"/>
                    </a:xfrm>
                    <a:prstGeom prst="rect">
                      <a:avLst/>
                    </a:prstGeom>
                  </pic:spPr>
                </pic:pic>
              </a:graphicData>
            </a:graphic>
          </wp:inline>
        </w:drawing>
      </w:r>
      <w:r>
        <w:rPr>
          <w:color w:val="000000"/>
          <w:lang w:eastAsia="zh-CN"/>
        </w:rPr>
        <w:t>，其中</w:t>
      </w:r>
      <w:r>
        <w:rPr>
          <w:color w:val="000000"/>
          <w:lang w:eastAsia="zh-CN"/>
        </w:rPr>
        <w:t xml:space="preserve">x=2+ </w:t>
      </w:r>
      <w:r>
        <w:rPr>
          <w:noProof/>
          <w:lang w:eastAsia="zh-CN"/>
        </w:rPr>
        <w:drawing>
          <wp:inline distT="0" distB="0" distL="0" distR="0">
            <wp:extent cx="190983" cy="238735"/>
            <wp:effectExtent l="0" t="0" r="0" b="0"/>
            <wp:docPr id="3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193</w:t>
      </w:r>
      <w:r>
        <w:rPr>
          <w:color w:val="000000"/>
          <w:lang w:eastAsia="zh-CN"/>
        </w:rPr>
        <w:t>、（</w:t>
      </w:r>
      <w:r>
        <w:rPr>
          <w:color w:val="000000"/>
          <w:lang w:eastAsia="zh-CN"/>
        </w:rPr>
        <w:t>2016•</w:t>
      </w:r>
      <w:r>
        <w:rPr>
          <w:color w:val="000000"/>
          <w:lang w:eastAsia="zh-CN"/>
        </w:rPr>
        <w:t>漳州）先化简（</w:t>
      </w:r>
      <w:r>
        <w:rPr>
          <w:color w:val="000000"/>
          <w:lang w:eastAsia="zh-CN"/>
        </w:rPr>
        <w:t>a+1</w:t>
      </w:r>
      <w:r>
        <w:rPr>
          <w:color w:val="000000"/>
          <w:lang w:eastAsia="zh-CN"/>
        </w:rPr>
        <w:t>）（</w:t>
      </w:r>
      <w:r>
        <w:rPr>
          <w:color w:val="000000"/>
          <w:lang w:eastAsia="zh-CN"/>
        </w:rPr>
        <w:t>a</w:t>
      </w:r>
      <w:r>
        <w:rPr>
          <w:color w:val="000000"/>
          <w:lang w:eastAsia="zh-CN"/>
        </w:rPr>
        <w:t>﹣</w:t>
      </w:r>
      <w:r>
        <w:rPr>
          <w:color w:val="000000"/>
          <w:lang w:eastAsia="zh-CN"/>
        </w:rPr>
        <w:t>1</w:t>
      </w:r>
      <w:r>
        <w:rPr>
          <w:color w:val="000000"/>
          <w:lang w:eastAsia="zh-CN"/>
        </w:rPr>
        <w:t>）</w:t>
      </w:r>
      <w:r>
        <w:rPr>
          <w:color w:val="000000"/>
          <w:lang w:eastAsia="zh-CN"/>
        </w:rPr>
        <w:t>+a</w:t>
      </w:r>
      <w:r>
        <w:rPr>
          <w:color w:val="000000"/>
          <w:lang w:eastAsia="zh-CN"/>
        </w:rPr>
        <w:t>（</w:t>
      </w:r>
      <w:r>
        <w:rPr>
          <w:color w:val="000000"/>
          <w:lang w:eastAsia="zh-CN"/>
        </w:rPr>
        <w:t>1</w:t>
      </w:r>
      <w:r>
        <w:rPr>
          <w:color w:val="000000"/>
          <w:lang w:eastAsia="zh-CN"/>
        </w:rPr>
        <w:t>﹣</w:t>
      </w:r>
      <w:r>
        <w:rPr>
          <w:color w:val="000000"/>
          <w:lang w:eastAsia="zh-CN"/>
        </w:rPr>
        <w:t>a</w:t>
      </w:r>
      <w:r>
        <w:rPr>
          <w:color w:val="000000"/>
          <w:lang w:eastAsia="zh-CN"/>
        </w:rPr>
        <w:t>）﹣</w:t>
      </w:r>
      <w:r>
        <w:rPr>
          <w:color w:val="000000"/>
          <w:lang w:eastAsia="zh-CN"/>
        </w:rPr>
        <w:t>a</w:t>
      </w:r>
      <w:r>
        <w:rPr>
          <w:color w:val="000000"/>
          <w:lang w:eastAsia="zh-CN"/>
        </w:rPr>
        <w:t>，再根据化简结果，你发现该代数式的值与</w:t>
      </w:r>
      <w:r>
        <w:rPr>
          <w:color w:val="000000"/>
          <w:lang w:eastAsia="zh-CN"/>
        </w:rPr>
        <w:t>a</w:t>
      </w:r>
      <w:r>
        <w:rPr>
          <w:color w:val="000000"/>
          <w:lang w:eastAsia="zh-CN"/>
        </w:rPr>
        <w:t>的取值有什么关系？（不必说理）．</w:t>
      </w:r>
      <w:r>
        <w:rPr>
          <w:color w:val="000000"/>
          <w:lang w:eastAsia="zh-CN"/>
        </w:rPr>
        <w:t xml:space="preserve">    </w:t>
      </w:r>
    </w:p>
    <w:p w:rsidR="00211199" w:rsidRDefault="0077605C">
      <w:pPr>
        <w:spacing w:after="0"/>
        <w:rPr>
          <w:lang w:eastAsia="zh-CN"/>
        </w:rPr>
      </w:pPr>
      <w:r>
        <w:rPr>
          <w:color w:val="000000"/>
          <w:lang w:eastAsia="zh-CN"/>
        </w:rPr>
        <w:t>194</w:t>
      </w:r>
      <w:r>
        <w:rPr>
          <w:color w:val="000000"/>
          <w:lang w:eastAsia="zh-CN"/>
        </w:rPr>
        <w:t>、（</w:t>
      </w:r>
      <w:r>
        <w:rPr>
          <w:color w:val="000000"/>
          <w:lang w:eastAsia="zh-CN"/>
        </w:rPr>
        <w:t>2016•</w:t>
      </w:r>
      <w:r>
        <w:rPr>
          <w:color w:val="000000"/>
          <w:lang w:eastAsia="zh-CN"/>
        </w:rPr>
        <w:t>玉林）计算：</w:t>
      </w:r>
      <w:r>
        <w:rPr>
          <w:color w:val="000000"/>
          <w:lang w:eastAsia="zh-CN"/>
        </w:rPr>
        <w:t xml:space="preserve">3 </w:t>
      </w:r>
      <w:r>
        <w:rPr>
          <w:noProof/>
          <w:lang w:eastAsia="zh-CN"/>
        </w:rPr>
        <w:drawing>
          <wp:inline distT="0" distB="0" distL="0" distR="0">
            <wp:extent cx="276924" cy="238735"/>
            <wp:effectExtent l="0" t="0" r="0" b="0"/>
            <wp:docPr id="3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6924" cy="238735"/>
                    </a:xfrm>
                    <a:prstGeom prst="rect">
                      <a:avLst/>
                    </a:prstGeom>
                  </pic:spPr>
                </pic:pic>
              </a:graphicData>
            </a:graphic>
          </wp:inline>
        </w:drawing>
      </w:r>
      <w:r>
        <w:rPr>
          <w:color w:val="000000"/>
          <w:lang w:eastAsia="zh-CN"/>
        </w:rPr>
        <w:t>+</w:t>
      </w:r>
      <w:r>
        <w:rPr>
          <w:color w:val="000000"/>
          <w:lang w:eastAsia="zh-CN"/>
        </w:rPr>
        <w:t>（﹣</w:t>
      </w:r>
      <w:r>
        <w:rPr>
          <w:color w:val="000000"/>
          <w:lang w:eastAsia="zh-CN"/>
        </w:rPr>
        <w:t>2</w:t>
      </w:r>
      <w:r>
        <w:rPr>
          <w:color w:val="000000"/>
          <w:lang w:eastAsia="zh-CN"/>
        </w:rPr>
        <w:t>）</w:t>
      </w:r>
      <w:r>
        <w:rPr>
          <w:color w:val="000000"/>
          <w:vertAlign w:val="superscript"/>
          <w:lang w:eastAsia="zh-CN"/>
        </w:rPr>
        <w:t>3</w:t>
      </w:r>
      <w:r>
        <w:rPr>
          <w:color w:val="000000"/>
          <w:lang w:eastAsia="zh-CN"/>
        </w:rPr>
        <w:t>﹣（</w:t>
      </w:r>
      <w:r>
        <w:rPr>
          <w:color w:val="000000"/>
        </w:rPr>
        <w:t>π</w:t>
      </w:r>
      <w:r>
        <w:rPr>
          <w:color w:val="000000"/>
          <w:lang w:eastAsia="zh-CN"/>
        </w:rPr>
        <w:t>﹣</w:t>
      </w:r>
      <w:r>
        <w:rPr>
          <w:color w:val="000000"/>
          <w:lang w:eastAsia="zh-CN"/>
        </w:rPr>
        <w:t>3</w:t>
      </w:r>
      <w:r>
        <w:rPr>
          <w:color w:val="000000"/>
          <w:lang w:eastAsia="zh-CN"/>
        </w:rPr>
        <w:t>）</w:t>
      </w:r>
      <w:r>
        <w:rPr>
          <w:color w:val="000000"/>
          <w:vertAlign w:val="superscript"/>
          <w:lang w:eastAsia="zh-CN"/>
        </w:rPr>
        <w:t>0</w:t>
      </w:r>
      <w:r>
        <w:rPr>
          <w:color w:val="000000"/>
          <w:lang w:eastAsia="zh-CN"/>
        </w:rPr>
        <w:t xml:space="preserve"> </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195</w:t>
      </w:r>
      <w:r>
        <w:rPr>
          <w:color w:val="000000"/>
          <w:lang w:eastAsia="zh-CN"/>
        </w:rPr>
        <w:t>、（</w:t>
      </w:r>
      <w:r>
        <w:rPr>
          <w:color w:val="000000"/>
          <w:lang w:eastAsia="zh-CN"/>
        </w:rPr>
        <w:t>2016•</w:t>
      </w:r>
      <w:r>
        <w:rPr>
          <w:color w:val="000000"/>
          <w:lang w:eastAsia="zh-CN"/>
        </w:rPr>
        <w:t>青海）计算：﹣</w:t>
      </w:r>
      <w:r>
        <w:rPr>
          <w:color w:val="000000"/>
          <w:lang w:eastAsia="zh-CN"/>
        </w:rPr>
        <w:t>3</w:t>
      </w:r>
      <w:r>
        <w:rPr>
          <w:color w:val="000000"/>
          <w:vertAlign w:val="superscript"/>
          <w:lang w:eastAsia="zh-CN"/>
        </w:rPr>
        <w:t>2</w:t>
      </w:r>
      <w:r>
        <w:rPr>
          <w:color w:val="000000"/>
          <w:lang w:eastAsia="zh-CN"/>
        </w:rPr>
        <w:t>+6cos45°</w:t>
      </w:r>
      <w:r>
        <w:rPr>
          <w:color w:val="000000"/>
          <w:lang w:eastAsia="zh-CN"/>
        </w:rPr>
        <w:t>﹣</w:t>
      </w:r>
      <w:r>
        <w:rPr>
          <w:color w:val="000000"/>
          <w:lang w:eastAsia="zh-CN"/>
        </w:rPr>
        <w:t xml:space="preserve"> </w:t>
      </w:r>
      <w:r>
        <w:rPr>
          <w:noProof/>
          <w:lang w:eastAsia="zh-CN"/>
        </w:rPr>
        <w:drawing>
          <wp:inline distT="0" distB="0" distL="0" distR="0">
            <wp:extent cx="190983" cy="238735"/>
            <wp:effectExtent l="0" t="0" r="0" b="0"/>
            <wp:docPr id="3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2"/>
                    <a:stretch>
                      <a:fillRect/>
                    </a:stretch>
                  </pic:blipFill>
                  <pic:spPr>
                    <a:xfrm>
                      <a:off x="0" y="0"/>
                      <a:ext cx="190983" cy="238735"/>
                    </a:xfrm>
                    <a:prstGeom prst="rect">
                      <a:avLst/>
                    </a:prstGeom>
                  </pic:spPr>
                </pic:pic>
              </a:graphicData>
            </a:graphic>
          </wp:inline>
        </w:drawing>
      </w:r>
      <w:r>
        <w:rPr>
          <w:color w:val="000000"/>
          <w:lang w:eastAsia="zh-CN"/>
        </w:rPr>
        <w:t xml:space="preserve">+| </w:t>
      </w:r>
      <w:r>
        <w:rPr>
          <w:noProof/>
          <w:lang w:eastAsia="zh-CN"/>
        </w:rPr>
        <w:drawing>
          <wp:inline distT="0" distB="0" distL="0" distR="0">
            <wp:extent cx="190983" cy="238735"/>
            <wp:effectExtent l="0" t="0" r="0" b="0"/>
            <wp:docPr id="3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90983" cy="238735"/>
                    </a:xfrm>
                    <a:prstGeom prst="rect">
                      <a:avLst/>
                    </a:prstGeom>
                  </pic:spPr>
                </pic:pic>
              </a:graphicData>
            </a:graphic>
          </wp:inline>
        </w:drawing>
      </w:r>
      <w:r>
        <w:rPr>
          <w:color w:val="000000"/>
          <w:lang w:eastAsia="zh-CN"/>
        </w:rPr>
        <w:t>﹣</w:t>
      </w:r>
      <w:r>
        <w:rPr>
          <w:color w:val="000000"/>
          <w:lang w:eastAsia="zh-CN"/>
        </w:rPr>
        <w:t xml:space="preserve">3|    </w:t>
      </w:r>
    </w:p>
    <w:p w:rsidR="00211199" w:rsidRDefault="0077605C">
      <w:pPr>
        <w:spacing w:after="0"/>
        <w:rPr>
          <w:lang w:eastAsia="zh-CN"/>
        </w:rPr>
      </w:pPr>
      <w:r>
        <w:rPr>
          <w:color w:val="000000"/>
          <w:lang w:eastAsia="zh-CN"/>
        </w:rPr>
        <w:t>196</w:t>
      </w:r>
      <w:r>
        <w:rPr>
          <w:color w:val="000000"/>
          <w:lang w:eastAsia="zh-CN"/>
        </w:rPr>
        <w:t>、（</w:t>
      </w:r>
      <w:r>
        <w:rPr>
          <w:color w:val="000000"/>
          <w:lang w:eastAsia="zh-CN"/>
        </w:rPr>
        <w:t>2016•</w:t>
      </w:r>
      <w:r>
        <w:rPr>
          <w:color w:val="000000"/>
          <w:lang w:eastAsia="zh-CN"/>
        </w:rPr>
        <w:t>曲靖）</w:t>
      </w:r>
      <w:r>
        <w:rPr>
          <w:color w:val="000000"/>
          <w:lang w:eastAsia="zh-CN"/>
        </w:rPr>
        <w:t xml:space="preserve"> </w:t>
      </w:r>
      <w:r>
        <w:rPr>
          <w:noProof/>
          <w:lang w:eastAsia="zh-CN"/>
        </w:rPr>
        <w:drawing>
          <wp:inline distT="0" distB="0" distL="0" distR="0">
            <wp:extent cx="276924" cy="238735"/>
            <wp:effectExtent l="0" t="0" r="0" b="0"/>
            <wp:docPr id="3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3"/>
                    <a:stretch>
                      <a:fillRect/>
                    </a:stretch>
                  </pic:blipFill>
                  <pic:spPr>
                    <a:xfrm>
                      <a:off x="0" y="0"/>
                      <a:ext cx="276924" cy="238735"/>
                    </a:xfrm>
                    <a:prstGeom prst="rect">
                      <a:avLst/>
                    </a:prstGeom>
                  </pic:spPr>
                </pic:pic>
              </a:graphicData>
            </a:graphic>
          </wp:inline>
        </w:drawing>
      </w:r>
      <w:r>
        <w:rPr>
          <w:color w:val="000000"/>
          <w:lang w:eastAsia="zh-CN"/>
        </w:rPr>
        <w:t>+</w:t>
      </w:r>
      <w:r>
        <w:rPr>
          <w:color w:val="000000"/>
          <w:lang w:eastAsia="zh-CN"/>
        </w:rPr>
        <w:t>（</w:t>
      </w:r>
      <w:r>
        <w:rPr>
          <w:color w:val="000000"/>
          <w:lang w:eastAsia="zh-CN"/>
        </w:rPr>
        <w:t>2</w:t>
      </w:r>
      <w:r>
        <w:rPr>
          <w:color w:val="000000"/>
          <w:lang w:eastAsia="zh-CN"/>
        </w:rPr>
        <w:t>﹣</w:t>
      </w:r>
      <w:r>
        <w:rPr>
          <w:color w:val="000000"/>
          <w:lang w:eastAsia="zh-CN"/>
        </w:rPr>
        <w:t xml:space="preserve"> </w:t>
      </w:r>
      <w:r>
        <w:rPr>
          <w:noProof/>
          <w:lang w:eastAsia="zh-CN"/>
        </w:rPr>
        <w:drawing>
          <wp:inline distT="0" distB="0" distL="0" distR="0">
            <wp:extent cx="190983" cy="238735"/>
            <wp:effectExtent l="0" t="0" r="0" b="0"/>
            <wp:docPr id="3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lang w:eastAsia="zh-CN"/>
        </w:rPr>
        <w:t>）</w:t>
      </w:r>
      <w:r>
        <w:rPr>
          <w:color w:val="000000"/>
          <w:vertAlign w:val="superscript"/>
          <w:lang w:eastAsia="zh-CN"/>
        </w:rPr>
        <w:t>0</w:t>
      </w:r>
      <w:r>
        <w:rPr>
          <w:color w:val="000000"/>
          <w:lang w:eastAsia="zh-CN"/>
        </w:rPr>
        <w:t>﹣（﹣</w:t>
      </w:r>
      <w:r>
        <w:rPr>
          <w:color w:val="000000"/>
          <w:lang w:eastAsia="zh-CN"/>
        </w:rPr>
        <w:t xml:space="preserve"> </w:t>
      </w:r>
      <w:r>
        <w:rPr>
          <w:noProof/>
          <w:lang w:eastAsia="zh-CN"/>
        </w:rPr>
        <w:drawing>
          <wp:inline distT="0" distB="0" distL="0" distR="0">
            <wp:extent cx="124143" cy="267373"/>
            <wp:effectExtent l="0" t="0" r="0" b="0"/>
            <wp:docPr id="3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143" cy="267373"/>
                    </a:xfrm>
                    <a:prstGeom prst="rect">
                      <a:avLst/>
                    </a:prstGeom>
                  </pic:spPr>
                </pic:pic>
              </a:graphicData>
            </a:graphic>
          </wp:inline>
        </w:drawing>
      </w:r>
      <w:r>
        <w:rPr>
          <w:color w:val="000000"/>
          <w:lang w:eastAsia="zh-CN"/>
        </w:rPr>
        <w:t>）</w:t>
      </w:r>
      <w:r>
        <w:rPr>
          <w:color w:val="000000"/>
          <w:vertAlign w:val="superscript"/>
          <w:lang w:eastAsia="zh-CN"/>
        </w:rPr>
        <w:t>﹣</w:t>
      </w:r>
      <w:r>
        <w:rPr>
          <w:color w:val="000000"/>
          <w:vertAlign w:val="superscript"/>
          <w:lang w:eastAsia="zh-CN"/>
        </w:rPr>
        <w:t>2</w:t>
      </w:r>
      <w:r>
        <w:rPr>
          <w:color w:val="000000"/>
          <w:lang w:eastAsia="zh-CN"/>
        </w:rPr>
        <w:t>+|</w:t>
      </w:r>
      <w:r>
        <w:rPr>
          <w:color w:val="000000"/>
          <w:lang w:eastAsia="zh-CN"/>
        </w:rPr>
        <w:t>﹣</w:t>
      </w:r>
      <w:r>
        <w:rPr>
          <w:color w:val="000000"/>
          <w:lang w:eastAsia="zh-CN"/>
        </w:rPr>
        <w:t xml:space="preserve">1|    </w:t>
      </w:r>
    </w:p>
    <w:p w:rsidR="00211199" w:rsidRDefault="0077605C">
      <w:pPr>
        <w:spacing w:after="0"/>
        <w:rPr>
          <w:lang w:eastAsia="zh-CN"/>
        </w:rPr>
      </w:pPr>
      <w:r>
        <w:rPr>
          <w:color w:val="000000"/>
          <w:lang w:eastAsia="zh-CN"/>
        </w:rPr>
        <w:t>197</w:t>
      </w:r>
      <w:r>
        <w:rPr>
          <w:color w:val="000000"/>
          <w:lang w:eastAsia="zh-CN"/>
        </w:rPr>
        <w:t>、计算：</w:t>
      </w:r>
      <w:r>
        <w:rPr>
          <w:color w:val="000000"/>
          <w:lang w:eastAsia="zh-CN"/>
        </w:rPr>
        <w:t xml:space="preserve">3 </w:t>
      </w:r>
      <w:r>
        <w:rPr>
          <w:noProof/>
          <w:lang w:eastAsia="zh-CN"/>
        </w:rPr>
        <w:drawing>
          <wp:inline distT="0" distB="0" distL="0" distR="0">
            <wp:extent cx="143243" cy="181432"/>
            <wp:effectExtent l="0" t="0" r="0" b="0"/>
            <wp:docPr id="3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lang w:eastAsia="zh-CN"/>
        </w:rPr>
        <w:t>﹣</w:t>
      </w:r>
      <w:r>
        <w:rPr>
          <w:color w:val="000000"/>
          <w:lang w:eastAsia="zh-CN"/>
        </w:rPr>
        <w:t xml:space="preserve"> </w:t>
      </w:r>
      <w:r>
        <w:rPr>
          <w:noProof/>
          <w:lang w:eastAsia="zh-CN"/>
        </w:rPr>
        <w:drawing>
          <wp:inline distT="0" distB="0" distL="0" distR="0">
            <wp:extent cx="143243" cy="181432"/>
            <wp:effectExtent l="0" t="0" r="0" b="0"/>
            <wp:docPr id="3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0"/>
                    <a:stretch>
                      <a:fillRect/>
                    </a:stretch>
                  </pic:blipFill>
                  <pic:spPr>
                    <a:xfrm>
                      <a:off x="0" y="0"/>
                      <a:ext cx="143243" cy="181432"/>
                    </a:xfrm>
                    <a:prstGeom prst="rect">
                      <a:avLst/>
                    </a:prstGeom>
                  </pic:spPr>
                </pic:pic>
              </a:graphicData>
            </a:graphic>
          </wp:inline>
        </w:drawing>
      </w:r>
      <w:r>
        <w:rPr>
          <w:color w:val="000000"/>
          <w:lang w:eastAsia="zh-CN"/>
        </w:rPr>
        <w:t xml:space="preserve">+ </w:t>
      </w:r>
      <w:r>
        <w:rPr>
          <w:noProof/>
          <w:lang w:eastAsia="zh-CN"/>
        </w:rPr>
        <w:drawing>
          <wp:inline distT="0" distB="0" distL="0" distR="0">
            <wp:extent cx="143243" cy="181432"/>
            <wp:effectExtent l="0" t="0" r="0" b="0"/>
            <wp:docPr id="3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243" cy="181432"/>
                    </a:xfrm>
                    <a:prstGeom prst="rect">
                      <a:avLst/>
                    </a:prstGeom>
                  </pic:spPr>
                </pic:pic>
              </a:graphicData>
            </a:graphic>
          </wp:inline>
        </w:drawing>
      </w:r>
      <w:r>
        <w:rPr>
          <w:color w:val="000000"/>
          <w:lang w:eastAsia="zh-CN"/>
        </w:rPr>
        <w:t>﹣</w:t>
      </w:r>
      <w:r>
        <w:rPr>
          <w:color w:val="000000"/>
          <w:lang w:eastAsia="zh-CN"/>
        </w:rPr>
        <w:t xml:space="preserve"> </w:t>
      </w:r>
      <w:r>
        <w:rPr>
          <w:noProof/>
          <w:lang w:eastAsia="zh-CN"/>
        </w:rPr>
        <w:drawing>
          <wp:inline distT="0" distB="0" distL="0" distR="0">
            <wp:extent cx="200533" cy="181432"/>
            <wp:effectExtent l="0" t="0" r="0" b="0"/>
            <wp:docPr id="3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1"/>
                    <a:stretch>
                      <a:fillRect/>
                    </a:stretch>
                  </pic:blipFill>
                  <pic:spPr>
                    <a:xfrm>
                      <a:off x="0" y="0"/>
                      <a:ext cx="200533" cy="181432"/>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198</w:t>
      </w:r>
      <w:r>
        <w:rPr>
          <w:color w:val="000000"/>
          <w:lang w:eastAsia="zh-CN"/>
        </w:rPr>
        <w:t>、计算：（</w:t>
      </w:r>
      <w:r>
        <w:rPr>
          <w:color w:val="000000"/>
          <w:lang w:eastAsia="zh-CN"/>
        </w:rPr>
        <w:t xml:space="preserve">2 </w:t>
      </w:r>
      <w:r>
        <w:rPr>
          <w:noProof/>
          <w:lang w:eastAsia="zh-CN"/>
        </w:rPr>
        <w:drawing>
          <wp:inline distT="0" distB="0" distL="0" distR="0">
            <wp:extent cx="190983" cy="238735"/>
            <wp:effectExtent l="0" t="0" r="0" b="0"/>
            <wp:docPr id="3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1"/>
                    <a:stretch>
                      <a:fillRect/>
                    </a:stretch>
                  </pic:blipFill>
                  <pic:spPr>
                    <a:xfrm>
                      <a:off x="0" y="0"/>
                      <a:ext cx="190983" cy="238735"/>
                    </a:xfrm>
                    <a:prstGeom prst="rect">
                      <a:avLst/>
                    </a:prstGeom>
                  </pic:spPr>
                </pic:pic>
              </a:graphicData>
            </a:graphic>
          </wp:inline>
        </w:drawing>
      </w:r>
      <w:r>
        <w:rPr>
          <w:color w:val="000000"/>
          <w:lang w:eastAsia="zh-CN"/>
        </w:rPr>
        <w:t xml:space="preserve">+5 </w:t>
      </w:r>
      <w:r>
        <w:rPr>
          <w:noProof/>
          <w:lang w:eastAsia="zh-CN"/>
        </w:rPr>
        <w:drawing>
          <wp:inline distT="0" distB="0" distL="0" distR="0">
            <wp:extent cx="190983" cy="238735"/>
            <wp:effectExtent l="0" t="0" r="0" b="0"/>
            <wp:docPr id="3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lang w:eastAsia="zh-CN"/>
        </w:rPr>
        <w:t>）（</w:t>
      </w:r>
      <w:r>
        <w:rPr>
          <w:color w:val="000000"/>
          <w:lang w:eastAsia="zh-CN"/>
        </w:rPr>
        <w:t xml:space="preserve">5 </w:t>
      </w:r>
      <w:r>
        <w:rPr>
          <w:noProof/>
          <w:lang w:eastAsia="zh-CN"/>
        </w:rPr>
        <w:drawing>
          <wp:inline distT="0" distB="0" distL="0" distR="0">
            <wp:extent cx="190983" cy="238735"/>
            <wp:effectExtent l="0" t="0" r="0" b="0"/>
            <wp:docPr id="3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lang w:eastAsia="zh-CN"/>
        </w:rPr>
        <w:t>﹣</w:t>
      </w:r>
      <w:r>
        <w:rPr>
          <w:color w:val="000000"/>
          <w:lang w:eastAsia="zh-CN"/>
        </w:rPr>
        <w:t xml:space="preserve">2 </w:t>
      </w:r>
      <w:r>
        <w:rPr>
          <w:noProof/>
          <w:lang w:eastAsia="zh-CN"/>
        </w:rPr>
        <w:drawing>
          <wp:inline distT="0" distB="0" distL="0" distR="0">
            <wp:extent cx="190983" cy="238735"/>
            <wp:effectExtent l="0" t="0" r="0" b="0"/>
            <wp:docPr id="3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1"/>
                    <a:stretch>
                      <a:fillRect/>
                    </a:stretch>
                  </pic:blipFill>
                  <pic:spPr>
                    <a:xfrm>
                      <a:off x="0" y="0"/>
                      <a:ext cx="190983" cy="238735"/>
                    </a:xfrm>
                    <a:prstGeom prst="rect">
                      <a:avLst/>
                    </a:prstGeom>
                  </pic:spPr>
                </pic:pic>
              </a:graphicData>
            </a:graphic>
          </wp:inline>
        </w:drawing>
      </w:r>
      <w:r>
        <w:rPr>
          <w:color w:val="000000"/>
          <w:lang w:eastAsia="zh-CN"/>
        </w:rPr>
        <w:t>）﹣（</w:t>
      </w:r>
      <w:r>
        <w:rPr>
          <w:color w:val="000000"/>
          <w:lang w:eastAsia="zh-CN"/>
        </w:rPr>
        <w:t xml:space="preserve"> </w:t>
      </w:r>
      <w:r>
        <w:rPr>
          <w:noProof/>
          <w:lang w:eastAsia="zh-CN"/>
        </w:rPr>
        <w:drawing>
          <wp:inline distT="0" distB="0" distL="0" distR="0">
            <wp:extent cx="190983" cy="238735"/>
            <wp:effectExtent l="0" t="0" r="0" b="0"/>
            <wp:docPr id="3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1"/>
                    <a:stretch>
                      <a:fillRect/>
                    </a:stretch>
                  </pic:blipFill>
                  <pic:spPr>
                    <a:xfrm>
                      <a:off x="0" y="0"/>
                      <a:ext cx="190983" cy="238735"/>
                    </a:xfrm>
                    <a:prstGeom prst="rect">
                      <a:avLst/>
                    </a:prstGeom>
                  </pic:spPr>
                </pic:pic>
              </a:graphicData>
            </a:graphic>
          </wp:inline>
        </w:drawing>
      </w:r>
      <w:r>
        <w:rPr>
          <w:color w:val="000000"/>
          <w:lang w:eastAsia="zh-CN"/>
        </w:rPr>
        <w:t>﹣</w:t>
      </w:r>
      <w:r>
        <w:rPr>
          <w:color w:val="000000"/>
          <w:lang w:eastAsia="zh-CN"/>
        </w:rPr>
        <w:t xml:space="preserve"> </w:t>
      </w:r>
      <w:r>
        <w:rPr>
          <w:noProof/>
          <w:lang w:eastAsia="zh-CN"/>
        </w:rPr>
        <w:drawing>
          <wp:inline distT="0" distB="0" distL="0" distR="0">
            <wp:extent cx="190983" cy="238735"/>
            <wp:effectExtent l="0" t="0" r="0" b="0"/>
            <wp:docPr id="3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lang w:eastAsia="zh-CN"/>
        </w:rPr>
        <w:t>）</w:t>
      </w:r>
      <w:r>
        <w:rPr>
          <w:color w:val="000000"/>
          <w:vertAlign w:val="superscript"/>
          <w:lang w:eastAsia="zh-CN"/>
        </w:rPr>
        <w:t>2</w:t>
      </w:r>
      <w:r>
        <w:rPr>
          <w:color w:val="000000"/>
          <w:lang w:eastAsia="zh-CN"/>
        </w:rPr>
        <w:t xml:space="preserve"> </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199</w:t>
      </w:r>
      <w:r>
        <w:rPr>
          <w:color w:val="000000"/>
          <w:lang w:eastAsia="zh-CN"/>
        </w:rPr>
        <w:t>、计算：</w:t>
      </w:r>
      <w:r>
        <w:rPr>
          <w:color w:val="000000"/>
          <w:lang w:eastAsia="zh-CN"/>
        </w:rPr>
        <w:t xml:space="preserve"> </w:t>
      </w:r>
      <w:r>
        <w:rPr>
          <w:noProof/>
          <w:lang w:eastAsia="zh-CN"/>
        </w:rPr>
        <w:drawing>
          <wp:inline distT="0" distB="0" distL="0" distR="0">
            <wp:extent cx="2053069" cy="276924"/>
            <wp:effectExtent l="0" t="0" r="0" b="0"/>
            <wp:docPr id="3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4"/>
                    <a:stretch>
                      <a:fillRect/>
                    </a:stretch>
                  </pic:blipFill>
                  <pic:spPr>
                    <a:xfrm>
                      <a:off x="0" y="0"/>
                      <a:ext cx="2053069" cy="276924"/>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200</w:t>
      </w:r>
      <w:r>
        <w:rPr>
          <w:color w:val="000000"/>
          <w:lang w:eastAsia="zh-CN"/>
        </w:rPr>
        <w:t>、计算：</w:t>
      </w:r>
      <w:r>
        <w:rPr>
          <w:color w:val="000000"/>
          <w:lang w:eastAsia="zh-CN"/>
        </w:rPr>
        <w:t xml:space="preserve"> </w:t>
      </w:r>
      <w:r>
        <w:rPr>
          <w:noProof/>
          <w:lang w:eastAsia="zh-CN"/>
        </w:rPr>
        <w:drawing>
          <wp:inline distT="0" distB="0" distL="0" distR="0">
            <wp:extent cx="2129460" cy="267373"/>
            <wp:effectExtent l="0" t="0" r="0" b="0"/>
            <wp:docPr id="3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5"/>
                    <a:stretch>
                      <a:fillRect/>
                    </a:stretch>
                  </pic:blipFill>
                  <pic:spPr>
                    <a:xfrm>
                      <a:off x="0" y="0"/>
                      <a:ext cx="2129460" cy="267373"/>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lastRenderedPageBreak/>
        <w:t>201</w:t>
      </w:r>
      <w:r>
        <w:rPr>
          <w:color w:val="000000"/>
          <w:lang w:eastAsia="zh-CN"/>
        </w:rPr>
        <w:t>、解方程：</w:t>
      </w:r>
      <w:r>
        <w:rPr>
          <w:color w:val="000000"/>
          <w:lang w:eastAsia="zh-CN"/>
        </w:rPr>
        <w:t>x</w:t>
      </w:r>
      <w:r>
        <w:rPr>
          <w:color w:val="000000"/>
          <w:vertAlign w:val="superscript"/>
          <w:lang w:eastAsia="zh-CN"/>
        </w:rPr>
        <w:t>2</w:t>
      </w:r>
      <w:r>
        <w:rPr>
          <w:color w:val="000000"/>
          <w:lang w:eastAsia="zh-CN"/>
        </w:rPr>
        <w:t>﹣</w:t>
      </w:r>
      <w:r>
        <w:rPr>
          <w:color w:val="000000"/>
          <w:lang w:eastAsia="zh-CN"/>
        </w:rPr>
        <w:t>4x+1=0</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202</w:t>
      </w:r>
      <w:r>
        <w:rPr>
          <w:color w:val="000000"/>
          <w:lang w:eastAsia="zh-CN"/>
        </w:rPr>
        <w:t>、先化简，再求值：</w:t>
      </w:r>
      <w:r>
        <w:rPr>
          <w:color w:val="000000"/>
          <w:lang w:eastAsia="zh-CN"/>
        </w:rPr>
        <w:t xml:space="preserve"> </w:t>
      </w:r>
      <w:r>
        <w:rPr>
          <w:noProof/>
          <w:lang w:eastAsia="zh-CN"/>
        </w:rPr>
        <w:drawing>
          <wp:inline distT="0" distB="0" distL="0" distR="0">
            <wp:extent cx="754380" cy="162331"/>
            <wp:effectExtent l="0" t="0" r="0" b="0"/>
            <wp:docPr id="3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6"/>
                    <a:stretch>
                      <a:fillRect/>
                    </a:stretch>
                  </pic:blipFill>
                  <pic:spPr>
                    <a:xfrm>
                      <a:off x="0" y="0"/>
                      <a:ext cx="754380" cy="162331"/>
                    </a:xfrm>
                    <a:prstGeom prst="rect">
                      <a:avLst/>
                    </a:prstGeom>
                  </pic:spPr>
                </pic:pic>
              </a:graphicData>
            </a:graphic>
          </wp:inline>
        </w:drawing>
      </w:r>
      <w:r>
        <w:rPr>
          <w:color w:val="000000"/>
          <w:lang w:eastAsia="zh-CN"/>
        </w:rPr>
        <w:t>，其中</w:t>
      </w:r>
      <w:r>
        <w:rPr>
          <w:color w:val="000000"/>
          <w:lang w:eastAsia="zh-CN"/>
        </w:rPr>
        <w:t xml:space="preserve">a= </w:t>
      </w:r>
      <w:r>
        <w:rPr>
          <w:noProof/>
          <w:lang w:eastAsia="zh-CN"/>
        </w:rPr>
        <w:drawing>
          <wp:inline distT="0" distB="0" distL="0" distR="0">
            <wp:extent cx="143243" cy="181432"/>
            <wp:effectExtent l="0" t="0" r="0" b="0"/>
            <wp:docPr id="3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pPr>
      <w:r>
        <w:rPr>
          <w:color w:val="000000"/>
        </w:rPr>
        <w:t>203</w:t>
      </w:r>
      <w:r>
        <w:rPr>
          <w:color w:val="000000"/>
        </w:rPr>
        <w:t>、化简：</w:t>
      </w:r>
      <w:r>
        <w:rPr>
          <w:color w:val="000000"/>
        </w:rPr>
        <w:t>1</w:t>
      </w:r>
      <w:r>
        <w:rPr>
          <w:color w:val="000000"/>
        </w:rPr>
        <w:t>﹣</w:t>
      </w:r>
      <w:r>
        <w:rPr>
          <w:color w:val="000000"/>
        </w:rPr>
        <w:t xml:space="preserve"> </w:t>
      </w:r>
      <w:r>
        <w:t>[MISSING IMAGE: ,  ]</w:t>
      </w:r>
      <w:r>
        <w:rPr>
          <w:color w:val="000000"/>
        </w:rPr>
        <w:t xml:space="preserve">÷ </w:t>
      </w:r>
      <w:r>
        <w:t>[MISSING IMAGE: ,  ]</w:t>
      </w:r>
      <w:r>
        <w:rPr>
          <w:color w:val="000000"/>
        </w:rPr>
        <w:t>．</w:t>
      </w:r>
      <w:r>
        <w:rPr>
          <w:color w:val="000000"/>
        </w:rPr>
        <w:t xml:space="preserve">    </w:t>
      </w:r>
    </w:p>
    <w:p w:rsidR="00211199" w:rsidRDefault="0077605C">
      <w:pPr>
        <w:spacing w:after="0"/>
      </w:pPr>
      <w:r>
        <w:rPr>
          <w:color w:val="000000"/>
        </w:rPr>
        <w:t>204</w:t>
      </w:r>
      <w:r>
        <w:rPr>
          <w:color w:val="000000"/>
        </w:rPr>
        <w:t>、解不等式组：</w:t>
      </w:r>
      <w:r>
        <w:rPr>
          <w:color w:val="000000"/>
        </w:rPr>
        <w:t xml:space="preserve"> </w:t>
      </w:r>
      <w:r>
        <w:rPr>
          <w:noProof/>
          <w:lang w:eastAsia="zh-CN"/>
        </w:rPr>
        <w:drawing>
          <wp:inline distT="0" distB="0" distL="0" distR="0">
            <wp:extent cx="954913" cy="381965"/>
            <wp:effectExtent l="0" t="0" r="0" b="0"/>
            <wp:docPr id="3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7"/>
                    <a:stretch>
                      <a:fillRect/>
                    </a:stretch>
                  </pic:blipFill>
                  <pic:spPr>
                    <a:xfrm>
                      <a:off x="0" y="0"/>
                      <a:ext cx="954913" cy="381965"/>
                    </a:xfrm>
                    <a:prstGeom prst="rect">
                      <a:avLst/>
                    </a:prstGeom>
                  </pic:spPr>
                </pic:pic>
              </a:graphicData>
            </a:graphic>
          </wp:inline>
        </w:drawing>
      </w:r>
      <w:r>
        <w:rPr>
          <w:color w:val="000000"/>
        </w:rPr>
        <w:t>，并把解集在数轴上表示出来．</w:t>
      </w:r>
      <w:r>
        <w:rPr>
          <w:color w:val="000000"/>
        </w:rPr>
        <w:t xml:space="preserve">    </w:t>
      </w:r>
    </w:p>
    <w:p w:rsidR="00211199" w:rsidRDefault="0077605C">
      <w:pPr>
        <w:spacing w:after="0"/>
      </w:pPr>
      <w:r>
        <w:rPr>
          <w:color w:val="000000"/>
        </w:rPr>
        <w:t>205</w:t>
      </w:r>
      <w:r>
        <w:rPr>
          <w:color w:val="000000"/>
        </w:rPr>
        <w:t>、（</w:t>
      </w:r>
      <w:r>
        <w:rPr>
          <w:color w:val="000000"/>
        </w:rPr>
        <w:t>2016•</w:t>
      </w:r>
      <w:r>
        <w:rPr>
          <w:color w:val="000000"/>
        </w:rPr>
        <w:t>宜昌）计算：（﹣</w:t>
      </w:r>
      <w:r>
        <w:rPr>
          <w:color w:val="000000"/>
        </w:rPr>
        <w:t>2</w:t>
      </w:r>
      <w:r>
        <w:rPr>
          <w:color w:val="000000"/>
        </w:rPr>
        <w:t>）</w:t>
      </w:r>
      <w:r>
        <w:rPr>
          <w:color w:val="000000"/>
          <w:vertAlign w:val="superscript"/>
        </w:rPr>
        <w:t>2</w:t>
      </w:r>
      <w:r>
        <w:rPr>
          <w:color w:val="000000"/>
        </w:rPr>
        <w:t>×</w:t>
      </w:r>
      <w:r>
        <w:rPr>
          <w:color w:val="000000"/>
        </w:rPr>
        <w:t>（</w:t>
      </w:r>
      <w:r>
        <w:rPr>
          <w:color w:val="000000"/>
        </w:rPr>
        <w:t>1</w:t>
      </w:r>
      <w:r>
        <w:rPr>
          <w:color w:val="000000"/>
        </w:rPr>
        <w:t>﹣</w:t>
      </w:r>
      <w:r>
        <w:rPr>
          <w:color w:val="000000"/>
        </w:rPr>
        <w:t xml:space="preserve"> </w:t>
      </w:r>
      <w:r>
        <w:rPr>
          <w:noProof/>
          <w:lang w:eastAsia="zh-CN"/>
        </w:rPr>
        <w:drawing>
          <wp:inline distT="0" distB="0" distL="0" distR="0">
            <wp:extent cx="124143" cy="267373"/>
            <wp:effectExtent l="0" t="0" r="0" b="0"/>
            <wp:docPr id="3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124143" cy="267373"/>
                    </a:xfrm>
                    <a:prstGeom prst="rect">
                      <a:avLst/>
                    </a:prstGeom>
                  </pic:spPr>
                </pic:pic>
              </a:graphicData>
            </a:graphic>
          </wp:inline>
        </w:drawing>
      </w:r>
      <w:r>
        <w:rPr>
          <w:color w:val="000000"/>
        </w:rPr>
        <w:t>）．</w:t>
      </w:r>
      <w:r>
        <w:rPr>
          <w:color w:val="000000"/>
        </w:rPr>
        <w:t xml:space="preserve">    </w:t>
      </w:r>
    </w:p>
    <w:p w:rsidR="00211199" w:rsidRDefault="0077605C">
      <w:pPr>
        <w:spacing w:after="0"/>
      </w:pPr>
      <w:r>
        <w:rPr>
          <w:color w:val="000000"/>
        </w:rPr>
        <w:t>206</w:t>
      </w:r>
      <w:r>
        <w:rPr>
          <w:color w:val="000000"/>
        </w:rPr>
        <w:t>、（</w:t>
      </w:r>
      <w:r>
        <w:rPr>
          <w:color w:val="000000"/>
        </w:rPr>
        <w:t>2016•</w:t>
      </w:r>
      <w:r>
        <w:rPr>
          <w:color w:val="000000"/>
        </w:rPr>
        <w:t>大连）计算：（</w:t>
      </w:r>
      <w:r>
        <w:rPr>
          <w:color w:val="000000"/>
        </w:rPr>
        <w:t xml:space="preserve"> </w:t>
      </w:r>
      <w:r>
        <w:t>[MISSING IMAGE: ,  ]</w:t>
      </w:r>
      <w:r>
        <w:rPr>
          <w:color w:val="000000"/>
        </w:rPr>
        <w:t>+1</w:t>
      </w:r>
      <w:r>
        <w:rPr>
          <w:color w:val="000000"/>
        </w:rPr>
        <w:t>）（</w:t>
      </w:r>
      <w:r>
        <w:rPr>
          <w:color w:val="000000"/>
        </w:rPr>
        <w:t xml:space="preserve"> </w:t>
      </w:r>
      <w:r>
        <w:t>[MISSING IMAGE: ,  ]</w:t>
      </w:r>
      <w:r>
        <w:rPr>
          <w:color w:val="000000"/>
        </w:rPr>
        <w:t>﹣</w:t>
      </w:r>
      <w:r>
        <w:rPr>
          <w:color w:val="000000"/>
        </w:rPr>
        <w:t>1</w:t>
      </w:r>
      <w:r>
        <w:rPr>
          <w:color w:val="000000"/>
        </w:rPr>
        <w:t>）</w:t>
      </w:r>
      <w:r>
        <w:rPr>
          <w:color w:val="000000"/>
        </w:rPr>
        <w:t>+</w:t>
      </w:r>
      <w:r>
        <w:rPr>
          <w:color w:val="000000"/>
        </w:rPr>
        <w:t>（﹣</w:t>
      </w:r>
      <w:r>
        <w:rPr>
          <w:color w:val="000000"/>
        </w:rPr>
        <w:t>2</w:t>
      </w:r>
      <w:r>
        <w:rPr>
          <w:color w:val="000000"/>
        </w:rPr>
        <w:t>）</w:t>
      </w:r>
      <w:r>
        <w:rPr>
          <w:color w:val="000000"/>
          <w:vertAlign w:val="superscript"/>
        </w:rPr>
        <w:t>0</w:t>
      </w:r>
      <w:r>
        <w:rPr>
          <w:color w:val="000000"/>
        </w:rPr>
        <w:t>﹣</w:t>
      </w:r>
      <w:r>
        <w:rPr>
          <w:color w:val="000000"/>
        </w:rPr>
        <w:t xml:space="preserve"> </w:t>
      </w:r>
      <w:r>
        <w:t>[MISSING IMAGE: ,  ]</w:t>
      </w:r>
      <w:r>
        <w:rPr>
          <w:color w:val="000000"/>
        </w:rPr>
        <w:t>．</w:t>
      </w:r>
      <w:r>
        <w:rPr>
          <w:color w:val="000000"/>
        </w:rPr>
        <w:t xml:space="preserve">    </w:t>
      </w:r>
    </w:p>
    <w:p w:rsidR="00211199" w:rsidRDefault="0077605C">
      <w:pPr>
        <w:spacing w:after="0"/>
      </w:pPr>
      <w:r>
        <w:rPr>
          <w:color w:val="000000"/>
        </w:rPr>
        <w:t>207</w:t>
      </w:r>
      <w:r>
        <w:rPr>
          <w:color w:val="000000"/>
        </w:rPr>
        <w:t>、计算：</w:t>
      </w:r>
      <w:r>
        <w:rPr>
          <w:color w:val="000000"/>
        </w:rPr>
        <w:t xml:space="preserve"> </w:t>
      </w:r>
      <w:r>
        <w:rPr>
          <w:noProof/>
          <w:lang w:eastAsia="zh-CN"/>
        </w:rPr>
        <w:drawing>
          <wp:inline distT="0" distB="0" distL="0" distR="0">
            <wp:extent cx="190983" cy="238735"/>
            <wp:effectExtent l="0" t="0" r="0" b="0"/>
            <wp:docPr id="3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983" cy="238735"/>
                    </a:xfrm>
                    <a:prstGeom prst="rect">
                      <a:avLst/>
                    </a:prstGeom>
                  </pic:spPr>
                </pic:pic>
              </a:graphicData>
            </a:graphic>
          </wp:inline>
        </w:drawing>
      </w:r>
      <w:r>
        <w:rPr>
          <w:color w:val="000000"/>
        </w:rPr>
        <w:t>﹣（</w:t>
      </w:r>
      <w:r>
        <w:rPr>
          <w:color w:val="000000"/>
        </w:rPr>
        <w:t>π</w:t>
      </w:r>
      <w:r>
        <w:rPr>
          <w:color w:val="000000"/>
        </w:rPr>
        <w:t>﹣</w:t>
      </w:r>
      <w:r>
        <w:rPr>
          <w:color w:val="000000"/>
        </w:rPr>
        <w:t>3</w:t>
      </w:r>
      <w:r>
        <w:rPr>
          <w:color w:val="000000"/>
        </w:rPr>
        <w:t>）</w:t>
      </w:r>
      <w:r>
        <w:rPr>
          <w:color w:val="000000"/>
          <w:vertAlign w:val="superscript"/>
        </w:rPr>
        <w:t>0</w:t>
      </w:r>
      <w:r>
        <w:rPr>
          <w:color w:val="000000"/>
        </w:rPr>
        <w:t>﹣（</w:t>
      </w:r>
      <w:r>
        <w:rPr>
          <w:color w:val="000000"/>
        </w:rPr>
        <w:t xml:space="preserve"> </w:t>
      </w:r>
      <w:r>
        <w:rPr>
          <w:noProof/>
          <w:lang w:eastAsia="zh-CN"/>
        </w:rPr>
        <w:drawing>
          <wp:inline distT="0" distB="0" distL="0" distR="0">
            <wp:extent cx="124143" cy="267373"/>
            <wp:effectExtent l="0" t="0" r="0" b="0"/>
            <wp:docPr id="3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143" cy="267373"/>
                    </a:xfrm>
                    <a:prstGeom prst="rect">
                      <a:avLst/>
                    </a:prstGeom>
                  </pic:spPr>
                </pic:pic>
              </a:graphicData>
            </a:graphic>
          </wp:inline>
        </w:drawing>
      </w:r>
      <w:r>
        <w:rPr>
          <w:color w:val="000000"/>
        </w:rPr>
        <w:t>）</w:t>
      </w:r>
      <w:r>
        <w:rPr>
          <w:color w:val="000000"/>
          <w:vertAlign w:val="superscript"/>
        </w:rPr>
        <w:t>﹣</w:t>
      </w:r>
      <w:r>
        <w:rPr>
          <w:color w:val="000000"/>
          <w:vertAlign w:val="superscript"/>
        </w:rPr>
        <w:t>1</w:t>
      </w:r>
      <w:r>
        <w:rPr>
          <w:color w:val="000000"/>
        </w:rPr>
        <w:t>+|</w:t>
      </w:r>
      <w:r>
        <w:rPr>
          <w:color w:val="000000"/>
        </w:rPr>
        <w:t>﹣</w:t>
      </w:r>
      <w:r>
        <w:rPr>
          <w:color w:val="000000"/>
        </w:rPr>
        <w:t>3|</w:t>
      </w:r>
      <w:r>
        <w:rPr>
          <w:color w:val="000000"/>
        </w:rPr>
        <w:t>．</w:t>
      </w:r>
      <w:r>
        <w:rPr>
          <w:color w:val="000000"/>
        </w:rPr>
        <w:t xml:space="preserve">    </w:t>
      </w:r>
    </w:p>
    <w:p w:rsidR="00211199" w:rsidRDefault="0077605C">
      <w:pPr>
        <w:spacing w:after="0"/>
        <w:rPr>
          <w:lang w:eastAsia="zh-CN"/>
        </w:rPr>
      </w:pPr>
      <w:r>
        <w:rPr>
          <w:color w:val="000000"/>
          <w:lang w:eastAsia="zh-CN"/>
        </w:rPr>
        <w:t>208</w:t>
      </w:r>
      <w:r>
        <w:rPr>
          <w:color w:val="000000"/>
          <w:lang w:eastAsia="zh-CN"/>
        </w:rPr>
        <w:t>、计算：</w:t>
      </w:r>
      <w:r>
        <w:rPr>
          <w:color w:val="000000"/>
          <w:lang w:eastAsia="zh-CN"/>
        </w:rPr>
        <w:t xml:space="preserve"> </w:t>
      </w:r>
      <w:r>
        <w:rPr>
          <w:noProof/>
          <w:lang w:eastAsia="zh-CN"/>
        </w:rPr>
        <w:drawing>
          <wp:inline distT="0" distB="0" distL="0" distR="0">
            <wp:extent cx="1537411" cy="267373"/>
            <wp:effectExtent l="0" t="0" r="0" b="0"/>
            <wp:docPr id="3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8"/>
                    <a:stretch>
                      <a:fillRect/>
                    </a:stretch>
                  </pic:blipFill>
                  <pic:spPr>
                    <a:xfrm>
                      <a:off x="0" y="0"/>
                      <a:ext cx="1537411" cy="267373"/>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209</w:t>
      </w:r>
      <w:r>
        <w:rPr>
          <w:color w:val="000000"/>
          <w:lang w:eastAsia="zh-CN"/>
        </w:rPr>
        <w:t>、已知</w:t>
      </w:r>
      <w:r>
        <w:rPr>
          <w:color w:val="000000"/>
          <w:lang w:eastAsia="zh-CN"/>
        </w:rPr>
        <w:t xml:space="preserve"> </w:t>
      </w:r>
      <w:r>
        <w:rPr>
          <w:noProof/>
          <w:lang w:eastAsia="zh-CN"/>
        </w:rPr>
        <w:drawing>
          <wp:inline distT="0" distB="0" distL="0" distR="0">
            <wp:extent cx="391516" cy="267373"/>
            <wp:effectExtent l="0" t="0" r="0" b="0"/>
            <wp:docPr id="35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9"/>
                    <a:stretch>
                      <a:fillRect/>
                    </a:stretch>
                  </pic:blipFill>
                  <pic:spPr>
                    <a:xfrm>
                      <a:off x="0" y="0"/>
                      <a:ext cx="391516" cy="267373"/>
                    </a:xfrm>
                    <a:prstGeom prst="rect">
                      <a:avLst/>
                    </a:prstGeom>
                  </pic:spPr>
                </pic:pic>
              </a:graphicData>
            </a:graphic>
          </wp:inline>
        </w:drawing>
      </w:r>
      <w:r>
        <w:rPr>
          <w:color w:val="000000"/>
          <w:lang w:eastAsia="zh-CN"/>
        </w:rPr>
        <w:t xml:space="preserve">= </w:t>
      </w:r>
      <w:r>
        <w:rPr>
          <w:noProof/>
          <w:lang w:eastAsia="zh-CN"/>
        </w:rPr>
        <w:drawing>
          <wp:inline distT="0" distB="0" distL="0" distR="0">
            <wp:extent cx="582498" cy="238735"/>
            <wp:effectExtent l="0" t="0" r="0" b="0"/>
            <wp:docPr id="3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0"/>
                    <a:stretch>
                      <a:fillRect/>
                    </a:stretch>
                  </pic:blipFill>
                  <pic:spPr>
                    <a:xfrm>
                      <a:off x="0" y="0"/>
                      <a:ext cx="582498" cy="238735"/>
                    </a:xfrm>
                    <a:prstGeom prst="rect">
                      <a:avLst/>
                    </a:prstGeom>
                  </pic:spPr>
                </pic:pic>
              </a:graphicData>
            </a:graphic>
          </wp:inline>
        </w:drawing>
      </w:r>
      <w:r>
        <w:rPr>
          <w:color w:val="000000"/>
          <w:lang w:eastAsia="zh-CN"/>
        </w:rPr>
        <w:t>，求</w:t>
      </w:r>
      <w:r>
        <w:rPr>
          <w:color w:val="000000"/>
          <w:lang w:eastAsia="zh-CN"/>
        </w:rPr>
        <w:t xml:space="preserve"> </w:t>
      </w:r>
      <w:r>
        <w:rPr>
          <w:noProof/>
          <w:lang w:eastAsia="zh-CN"/>
        </w:rPr>
        <w:drawing>
          <wp:inline distT="0" distB="0" distL="0" distR="0">
            <wp:extent cx="1021753" cy="334226"/>
            <wp:effectExtent l="0" t="0" r="0" b="0"/>
            <wp:docPr id="35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1"/>
                    <a:stretch>
                      <a:fillRect/>
                    </a:stretch>
                  </pic:blipFill>
                  <pic:spPr>
                    <a:xfrm>
                      <a:off x="0" y="0"/>
                      <a:ext cx="1021753" cy="334226"/>
                    </a:xfrm>
                    <a:prstGeom prst="rect">
                      <a:avLst/>
                    </a:prstGeom>
                  </pic:spPr>
                </pic:pic>
              </a:graphicData>
            </a:graphic>
          </wp:inline>
        </w:drawing>
      </w:r>
      <w:r>
        <w:rPr>
          <w:color w:val="000000"/>
          <w:lang w:eastAsia="zh-CN"/>
        </w:rPr>
        <w:t>的值．</w:t>
      </w:r>
      <w:r>
        <w:rPr>
          <w:color w:val="000000"/>
          <w:lang w:eastAsia="zh-CN"/>
        </w:rPr>
        <w:t xml:space="preserve">    </w:t>
      </w:r>
    </w:p>
    <w:p w:rsidR="00211199" w:rsidRDefault="0077605C">
      <w:pPr>
        <w:spacing w:after="0"/>
      </w:pPr>
      <w:r>
        <w:rPr>
          <w:color w:val="000000"/>
        </w:rPr>
        <w:t>210</w:t>
      </w:r>
      <w:r>
        <w:rPr>
          <w:color w:val="000000"/>
        </w:rPr>
        <w:t>、先化简，再求值：</w:t>
      </w:r>
      <w:r>
        <w:rPr>
          <w:color w:val="000000"/>
        </w:rPr>
        <w:t>2</w:t>
      </w:r>
      <w:r>
        <w:rPr>
          <w:color w:val="000000"/>
        </w:rPr>
        <w:t>（</w:t>
      </w:r>
      <w:r>
        <w:rPr>
          <w:color w:val="000000"/>
        </w:rPr>
        <w:t>x</w:t>
      </w:r>
      <w:r>
        <w:rPr>
          <w:color w:val="000000"/>
          <w:vertAlign w:val="superscript"/>
        </w:rPr>
        <w:t>2</w:t>
      </w:r>
      <w:r>
        <w:rPr>
          <w:color w:val="000000"/>
        </w:rPr>
        <w:t>y+xy</w:t>
      </w:r>
      <w:r>
        <w:rPr>
          <w:color w:val="000000"/>
          <w:vertAlign w:val="superscript"/>
        </w:rPr>
        <w:t>2</w:t>
      </w:r>
      <w:r>
        <w:rPr>
          <w:color w:val="000000"/>
        </w:rPr>
        <w:t>）﹣</w:t>
      </w:r>
      <w:r>
        <w:rPr>
          <w:color w:val="000000"/>
        </w:rPr>
        <w:t>2</w:t>
      </w:r>
      <w:r>
        <w:rPr>
          <w:color w:val="000000"/>
        </w:rPr>
        <w:t>（</w:t>
      </w:r>
      <w:r>
        <w:rPr>
          <w:color w:val="000000"/>
        </w:rPr>
        <w:t>x</w:t>
      </w:r>
      <w:r>
        <w:rPr>
          <w:color w:val="000000"/>
          <w:vertAlign w:val="superscript"/>
        </w:rPr>
        <w:t>2</w:t>
      </w:r>
      <w:r>
        <w:rPr>
          <w:color w:val="000000"/>
        </w:rPr>
        <w:t>y</w:t>
      </w:r>
      <w:r>
        <w:rPr>
          <w:color w:val="000000"/>
        </w:rPr>
        <w:t>﹣</w:t>
      </w:r>
      <w:r>
        <w:rPr>
          <w:color w:val="000000"/>
        </w:rPr>
        <w:t>x</w:t>
      </w:r>
      <w:r>
        <w:rPr>
          <w:color w:val="000000"/>
        </w:rPr>
        <w:t>）﹣</w:t>
      </w:r>
      <w:r>
        <w:rPr>
          <w:color w:val="000000"/>
        </w:rPr>
        <w:t>2xy</w:t>
      </w:r>
      <w:r>
        <w:rPr>
          <w:color w:val="000000"/>
          <w:vertAlign w:val="superscript"/>
        </w:rPr>
        <w:t>2</w:t>
      </w:r>
      <w:r>
        <w:rPr>
          <w:color w:val="000000"/>
        </w:rPr>
        <w:t>﹣</w:t>
      </w:r>
      <w:r>
        <w:rPr>
          <w:color w:val="000000"/>
        </w:rPr>
        <w:t>2y</w:t>
      </w:r>
      <w:r>
        <w:rPr>
          <w:color w:val="000000"/>
        </w:rPr>
        <w:t>，其中</w:t>
      </w:r>
      <w:r>
        <w:rPr>
          <w:color w:val="000000"/>
        </w:rPr>
        <w:t>x=</w:t>
      </w:r>
      <w:r>
        <w:rPr>
          <w:color w:val="000000"/>
        </w:rPr>
        <w:t>﹣</w:t>
      </w:r>
      <w:r>
        <w:rPr>
          <w:color w:val="000000"/>
        </w:rPr>
        <w:t>2</w:t>
      </w:r>
      <w:r>
        <w:rPr>
          <w:color w:val="000000"/>
        </w:rPr>
        <w:t>，</w:t>
      </w:r>
      <w:r>
        <w:rPr>
          <w:color w:val="000000"/>
        </w:rPr>
        <w:t>y=2</w:t>
      </w:r>
      <w:r>
        <w:rPr>
          <w:color w:val="000000"/>
        </w:rPr>
        <w:t>．</w:t>
      </w:r>
      <w:r>
        <w:rPr>
          <w:color w:val="000000"/>
        </w:rPr>
        <w:t xml:space="preserve">    </w:t>
      </w:r>
    </w:p>
    <w:p w:rsidR="00211199" w:rsidRDefault="0077605C">
      <w:pPr>
        <w:spacing w:after="0"/>
      </w:pPr>
      <w:r>
        <w:rPr>
          <w:color w:val="000000"/>
        </w:rPr>
        <w:t>211</w:t>
      </w:r>
      <w:r>
        <w:rPr>
          <w:color w:val="000000"/>
        </w:rPr>
        <w:t>、先化简，再求值：</w:t>
      </w:r>
      <w:r>
        <w:rPr>
          <w:color w:val="000000"/>
        </w:rPr>
        <w:t>2x</w:t>
      </w:r>
      <w:r>
        <w:rPr>
          <w:color w:val="000000"/>
          <w:vertAlign w:val="superscript"/>
        </w:rPr>
        <w:t>2</w:t>
      </w:r>
      <w:r>
        <w:rPr>
          <w:color w:val="000000"/>
        </w:rPr>
        <w:t>y+2xy</w:t>
      </w:r>
      <w:r>
        <w:rPr>
          <w:color w:val="000000"/>
        </w:rPr>
        <w:t>﹣</w:t>
      </w:r>
      <w:r>
        <w:rPr>
          <w:color w:val="000000"/>
        </w:rPr>
        <w:t>[3x</w:t>
      </w:r>
      <w:r>
        <w:rPr>
          <w:color w:val="000000"/>
          <w:vertAlign w:val="superscript"/>
        </w:rPr>
        <w:t>2</w:t>
      </w:r>
      <w:r>
        <w:rPr>
          <w:color w:val="000000"/>
        </w:rPr>
        <w:t>y</w:t>
      </w:r>
      <w:r>
        <w:rPr>
          <w:color w:val="000000"/>
        </w:rPr>
        <w:t>﹣</w:t>
      </w:r>
      <w:r>
        <w:rPr>
          <w:color w:val="000000"/>
        </w:rPr>
        <w:t>2</w:t>
      </w:r>
      <w:r>
        <w:rPr>
          <w:color w:val="000000"/>
        </w:rPr>
        <w:t>（﹣</w:t>
      </w:r>
      <w:r>
        <w:rPr>
          <w:color w:val="000000"/>
        </w:rPr>
        <w:t>3xy</w:t>
      </w:r>
      <w:r>
        <w:rPr>
          <w:color w:val="000000"/>
          <w:vertAlign w:val="superscript"/>
        </w:rPr>
        <w:t>2</w:t>
      </w:r>
      <w:r>
        <w:rPr>
          <w:color w:val="000000"/>
        </w:rPr>
        <w:t>+2xy</w:t>
      </w:r>
      <w:r>
        <w:rPr>
          <w:color w:val="000000"/>
        </w:rPr>
        <w:t>）</w:t>
      </w:r>
      <w:r>
        <w:rPr>
          <w:color w:val="000000"/>
        </w:rPr>
        <w:t>]</w:t>
      </w:r>
      <w:r>
        <w:rPr>
          <w:color w:val="000000"/>
        </w:rPr>
        <w:t>﹣</w:t>
      </w:r>
      <w:r>
        <w:rPr>
          <w:color w:val="000000"/>
        </w:rPr>
        <w:t>4xy</w:t>
      </w:r>
      <w:r>
        <w:rPr>
          <w:color w:val="000000"/>
          <w:vertAlign w:val="superscript"/>
        </w:rPr>
        <w:t>2</w:t>
      </w:r>
      <w:r>
        <w:rPr>
          <w:color w:val="000000"/>
        </w:rPr>
        <w:t xml:space="preserve">  </w:t>
      </w:r>
      <w:r>
        <w:rPr>
          <w:color w:val="000000"/>
        </w:rPr>
        <w:t>，</w:t>
      </w:r>
      <w:r>
        <w:rPr>
          <w:color w:val="000000"/>
        </w:rPr>
        <w:t xml:space="preserve"> </w:t>
      </w:r>
      <w:r>
        <w:rPr>
          <w:color w:val="000000"/>
        </w:rPr>
        <w:t>其中</w:t>
      </w:r>
      <w:r>
        <w:rPr>
          <w:color w:val="000000"/>
        </w:rPr>
        <w:t>x=</w:t>
      </w:r>
      <w:r>
        <w:rPr>
          <w:color w:val="000000"/>
        </w:rPr>
        <w:t>﹣</w:t>
      </w:r>
      <w:r>
        <w:rPr>
          <w:color w:val="000000"/>
        </w:rPr>
        <w:t>2</w:t>
      </w:r>
      <w:r>
        <w:rPr>
          <w:color w:val="000000"/>
        </w:rPr>
        <w:t>，</w:t>
      </w:r>
      <w:r>
        <w:rPr>
          <w:color w:val="000000"/>
        </w:rPr>
        <w:t>y=3</w:t>
      </w:r>
      <w:r>
        <w:rPr>
          <w:color w:val="000000"/>
        </w:rPr>
        <w:t>．</w:t>
      </w:r>
      <w:r>
        <w:rPr>
          <w:color w:val="000000"/>
        </w:rPr>
        <w:t xml:space="preserve">    </w:t>
      </w:r>
    </w:p>
    <w:p w:rsidR="00211199" w:rsidRDefault="0077605C">
      <w:pPr>
        <w:spacing w:after="0"/>
        <w:rPr>
          <w:lang w:eastAsia="zh-CN"/>
        </w:rPr>
      </w:pPr>
      <w:r>
        <w:rPr>
          <w:color w:val="000000"/>
          <w:lang w:eastAsia="zh-CN"/>
        </w:rPr>
        <w:t>212</w:t>
      </w:r>
      <w:r>
        <w:rPr>
          <w:color w:val="000000"/>
          <w:lang w:eastAsia="zh-CN"/>
        </w:rPr>
        <w:t>、计算：（</w:t>
      </w:r>
      <w:r>
        <w:rPr>
          <w:color w:val="000000"/>
          <w:lang w:eastAsia="zh-CN"/>
        </w:rPr>
        <w:t>x+7</w:t>
      </w:r>
      <w:r>
        <w:rPr>
          <w:color w:val="000000"/>
          <w:lang w:eastAsia="zh-CN"/>
        </w:rPr>
        <w:t>）（</w:t>
      </w:r>
      <w:r>
        <w:rPr>
          <w:color w:val="000000"/>
          <w:lang w:eastAsia="zh-CN"/>
        </w:rPr>
        <w:t>x</w:t>
      </w:r>
      <w:r>
        <w:rPr>
          <w:color w:val="000000"/>
          <w:lang w:eastAsia="zh-CN"/>
        </w:rPr>
        <w:t>﹣</w:t>
      </w:r>
      <w:r>
        <w:rPr>
          <w:color w:val="000000"/>
          <w:lang w:eastAsia="zh-CN"/>
        </w:rPr>
        <w:t>6</w:t>
      </w:r>
      <w:r>
        <w:rPr>
          <w:color w:val="000000"/>
          <w:lang w:eastAsia="zh-CN"/>
        </w:rPr>
        <w:t>）﹣（</w:t>
      </w:r>
      <w:r>
        <w:rPr>
          <w:color w:val="000000"/>
          <w:lang w:eastAsia="zh-CN"/>
        </w:rPr>
        <w:t>x</w:t>
      </w:r>
      <w:r>
        <w:rPr>
          <w:color w:val="000000"/>
          <w:lang w:eastAsia="zh-CN"/>
        </w:rPr>
        <w:t>﹣</w:t>
      </w:r>
      <w:r>
        <w:rPr>
          <w:color w:val="000000"/>
          <w:lang w:eastAsia="zh-CN"/>
        </w:rPr>
        <w:t>2</w:t>
      </w:r>
      <w:r>
        <w:rPr>
          <w:color w:val="000000"/>
          <w:lang w:eastAsia="zh-CN"/>
        </w:rPr>
        <w:t>）（</w:t>
      </w:r>
      <w:r>
        <w:rPr>
          <w:color w:val="000000"/>
          <w:lang w:eastAsia="zh-CN"/>
        </w:rPr>
        <w:t>x+2</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213</w:t>
      </w:r>
      <w:r>
        <w:rPr>
          <w:color w:val="000000"/>
          <w:lang w:eastAsia="zh-CN"/>
        </w:rPr>
        <w:t>、先化简，再求值：</w:t>
      </w:r>
      <w:r>
        <w:rPr>
          <w:color w:val="000000"/>
          <w:lang w:eastAsia="zh-CN"/>
        </w:rPr>
        <w:t xml:space="preserve"> </w:t>
      </w:r>
      <w:r>
        <w:rPr>
          <w:noProof/>
          <w:lang w:eastAsia="zh-CN"/>
        </w:rPr>
        <w:drawing>
          <wp:inline distT="0" distB="0" distL="0" distR="0">
            <wp:extent cx="401066" cy="267373"/>
            <wp:effectExtent l="0" t="0" r="0" b="0"/>
            <wp:docPr id="3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2"/>
                    <a:stretch>
                      <a:fillRect/>
                    </a:stretch>
                  </pic:blipFill>
                  <pic:spPr>
                    <a:xfrm>
                      <a:off x="0" y="0"/>
                      <a:ext cx="401066" cy="267373"/>
                    </a:xfrm>
                    <a:prstGeom prst="rect">
                      <a:avLst/>
                    </a:prstGeom>
                  </pic:spPr>
                </pic:pic>
              </a:graphicData>
            </a:graphic>
          </wp:inline>
        </w:drawing>
      </w:r>
      <w:r>
        <w:rPr>
          <w:color w:val="000000"/>
          <w:lang w:eastAsia="zh-CN"/>
        </w:rPr>
        <w:t>÷</w:t>
      </w:r>
      <w:r>
        <w:rPr>
          <w:color w:val="000000"/>
          <w:lang w:eastAsia="zh-CN"/>
        </w:rPr>
        <w:t>（</w:t>
      </w:r>
      <w:r>
        <w:rPr>
          <w:color w:val="000000"/>
          <w:lang w:eastAsia="zh-CN"/>
        </w:rPr>
        <w:t>x</w:t>
      </w:r>
      <w:r>
        <w:rPr>
          <w:color w:val="000000"/>
          <w:lang w:eastAsia="zh-CN"/>
        </w:rPr>
        <w:t>﹣</w:t>
      </w:r>
      <w:r>
        <w:rPr>
          <w:color w:val="000000"/>
          <w:lang w:eastAsia="zh-CN"/>
        </w:rPr>
        <w:t>2</w:t>
      </w:r>
      <w:r>
        <w:rPr>
          <w:color w:val="000000"/>
          <w:lang w:eastAsia="zh-CN"/>
        </w:rPr>
        <w:t>﹣</w:t>
      </w:r>
      <w:r>
        <w:rPr>
          <w:color w:val="000000"/>
          <w:lang w:eastAsia="zh-CN"/>
        </w:rPr>
        <w:t xml:space="preserve"> </w:t>
      </w:r>
      <w:r>
        <w:rPr>
          <w:noProof/>
          <w:lang w:eastAsia="zh-CN"/>
        </w:rPr>
        <w:drawing>
          <wp:inline distT="0" distB="0" distL="0" distR="0">
            <wp:extent cx="343764" cy="267373"/>
            <wp:effectExtent l="0" t="0" r="0" b="0"/>
            <wp:docPr id="35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3"/>
                    <a:stretch>
                      <a:fillRect/>
                    </a:stretch>
                  </pic:blipFill>
                  <pic:spPr>
                    <a:xfrm>
                      <a:off x="0" y="0"/>
                      <a:ext cx="343764" cy="267373"/>
                    </a:xfrm>
                    <a:prstGeom prst="rect">
                      <a:avLst/>
                    </a:prstGeom>
                  </pic:spPr>
                </pic:pic>
              </a:graphicData>
            </a:graphic>
          </wp:inline>
        </w:drawing>
      </w:r>
      <w:r>
        <w:rPr>
          <w:color w:val="000000"/>
          <w:lang w:eastAsia="zh-CN"/>
        </w:rPr>
        <w:t>），其中</w:t>
      </w:r>
      <w:r>
        <w:rPr>
          <w:color w:val="000000"/>
          <w:lang w:eastAsia="zh-CN"/>
        </w:rPr>
        <w:t>x=3</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214</w:t>
      </w:r>
      <w:r>
        <w:rPr>
          <w:color w:val="000000"/>
          <w:lang w:eastAsia="zh-CN"/>
        </w:rPr>
        <w:t>、解方程组：</w:t>
      </w:r>
      <w:r>
        <w:rPr>
          <w:color w:val="000000"/>
          <w:lang w:eastAsia="zh-CN"/>
        </w:rPr>
        <w:t xml:space="preserve"> </w:t>
      </w:r>
      <w:r>
        <w:rPr>
          <w:noProof/>
          <w:lang w:eastAsia="zh-CN"/>
        </w:rPr>
        <w:drawing>
          <wp:inline distT="0" distB="0" distL="0" distR="0">
            <wp:extent cx="735279" cy="381965"/>
            <wp:effectExtent l="0" t="0" r="0" b="0"/>
            <wp:docPr id="3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4"/>
                    <a:stretch>
                      <a:fillRect/>
                    </a:stretch>
                  </pic:blipFill>
                  <pic:spPr>
                    <a:xfrm>
                      <a:off x="0" y="0"/>
                      <a:ext cx="735279" cy="381965"/>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215</w:t>
      </w:r>
      <w:r>
        <w:rPr>
          <w:color w:val="000000"/>
          <w:lang w:eastAsia="zh-CN"/>
        </w:rPr>
        <w:t>、先化简，后求值：已知：</w:t>
      </w:r>
      <w:r>
        <w:rPr>
          <w:color w:val="000000"/>
          <w:lang w:eastAsia="zh-CN"/>
        </w:rPr>
        <w:t>[</w:t>
      </w:r>
      <w:r>
        <w:rPr>
          <w:color w:val="000000"/>
          <w:lang w:eastAsia="zh-CN"/>
        </w:rPr>
        <w:t>（</w:t>
      </w:r>
      <w:r>
        <w:rPr>
          <w:color w:val="000000"/>
          <w:lang w:eastAsia="zh-CN"/>
        </w:rPr>
        <w:t>x</w:t>
      </w:r>
      <w:r>
        <w:rPr>
          <w:color w:val="000000"/>
          <w:lang w:eastAsia="zh-CN"/>
        </w:rPr>
        <w:t>﹣</w:t>
      </w:r>
      <w:r>
        <w:rPr>
          <w:color w:val="000000"/>
          <w:lang w:eastAsia="zh-CN"/>
        </w:rPr>
        <w:t>2y</w:t>
      </w:r>
      <w:r>
        <w:rPr>
          <w:color w:val="000000"/>
          <w:lang w:eastAsia="zh-CN"/>
        </w:rPr>
        <w:t>）</w:t>
      </w:r>
      <w:r>
        <w:rPr>
          <w:color w:val="000000"/>
          <w:vertAlign w:val="superscript"/>
          <w:lang w:eastAsia="zh-CN"/>
        </w:rPr>
        <w:t>2</w:t>
      </w:r>
      <w:r>
        <w:rPr>
          <w:color w:val="000000"/>
          <w:lang w:eastAsia="zh-CN"/>
        </w:rPr>
        <w:t>﹣</w:t>
      </w:r>
      <w:r>
        <w:rPr>
          <w:color w:val="000000"/>
          <w:lang w:eastAsia="zh-CN"/>
        </w:rPr>
        <w:t>2y</w:t>
      </w:r>
      <w:r>
        <w:rPr>
          <w:color w:val="000000"/>
          <w:lang w:eastAsia="zh-CN"/>
        </w:rPr>
        <w:t>（</w:t>
      </w:r>
      <w:r>
        <w:rPr>
          <w:color w:val="000000"/>
          <w:lang w:eastAsia="zh-CN"/>
        </w:rPr>
        <w:t>2y</w:t>
      </w:r>
      <w:r>
        <w:rPr>
          <w:color w:val="000000"/>
          <w:lang w:eastAsia="zh-CN"/>
        </w:rPr>
        <w:t>﹣</w:t>
      </w:r>
      <w:r>
        <w:rPr>
          <w:color w:val="000000"/>
          <w:lang w:eastAsia="zh-CN"/>
        </w:rPr>
        <w:t>x</w:t>
      </w:r>
      <w:r>
        <w:rPr>
          <w:color w:val="000000"/>
          <w:lang w:eastAsia="zh-CN"/>
        </w:rPr>
        <w:t>）</w:t>
      </w:r>
      <w:r>
        <w:rPr>
          <w:color w:val="000000"/>
          <w:lang w:eastAsia="zh-CN"/>
        </w:rPr>
        <w:t>]÷2x</w:t>
      </w:r>
      <w:r>
        <w:rPr>
          <w:color w:val="000000"/>
          <w:lang w:eastAsia="zh-CN"/>
        </w:rPr>
        <w:t>，其中</w:t>
      </w:r>
      <w:r>
        <w:rPr>
          <w:color w:val="000000"/>
          <w:lang w:eastAsia="zh-CN"/>
        </w:rPr>
        <w:t>x=1</w:t>
      </w:r>
      <w:r>
        <w:rPr>
          <w:color w:val="000000"/>
          <w:lang w:eastAsia="zh-CN"/>
        </w:rPr>
        <w:t>，</w:t>
      </w:r>
      <w:r>
        <w:rPr>
          <w:color w:val="000000"/>
          <w:lang w:eastAsia="zh-CN"/>
        </w:rPr>
        <w:t>y=2</w:t>
      </w:r>
      <w:r>
        <w:rPr>
          <w:color w:val="000000"/>
          <w:lang w:eastAsia="zh-CN"/>
        </w:rPr>
        <w:t>．</w:t>
      </w:r>
      <w:r>
        <w:rPr>
          <w:color w:val="000000"/>
          <w:lang w:eastAsia="zh-CN"/>
        </w:rPr>
        <w:t xml:space="preserve">    </w:t>
      </w:r>
    </w:p>
    <w:p w:rsidR="00211199" w:rsidRDefault="0077605C">
      <w:pPr>
        <w:spacing w:after="0"/>
      </w:pPr>
      <w:r>
        <w:rPr>
          <w:color w:val="000000"/>
        </w:rPr>
        <w:t>216</w:t>
      </w:r>
      <w:r>
        <w:rPr>
          <w:color w:val="000000"/>
        </w:rPr>
        <w:t>、</w:t>
      </w:r>
      <w:r>
        <w:rPr>
          <w:color w:val="000000"/>
        </w:rPr>
        <w:t>a</w:t>
      </w:r>
      <w:r>
        <w:rPr>
          <w:color w:val="000000"/>
          <w:vertAlign w:val="superscript"/>
        </w:rPr>
        <w:t>3</w:t>
      </w:r>
      <w:r>
        <w:rPr>
          <w:color w:val="000000"/>
        </w:rPr>
        <w:t>•a</w:t>
      </w:r>
      <w:r>
        <w:rPr>
          <w:color w:val="000000"/>
          <w:vertAlign w:val="superscript"/>
        </w:rPr>
        <w:t>4</w:t>
      </w:r>
      <w:r>
        <w:rPr>
          <w:color w:val="000000"/>
        </w:rPr>
        <w:t>•a+</w:t>
      </w:r>
      <w:r>
        <w:rPr>
          <w:color w:val="000000"/>
        </w:rPr>
        <w:t>（</w:t>
      </w:r>
      <w:r>
        <w:rPr>
          <w:color w:val="000000"/>
        </w:rPr>
        <w:t>a</w:t>
      </w:r>
      <w:r>
        <w:rPr>
          <w:color w:val="000000"/>
          <w:vertAlign w:val="superscript"/>
        </w:rPr>
        <w:t>2</w:t>
      </w:r>
      <w:r>
        <w:rPr>
          <w:color w:val="000000"/>
        </w:rPr>
        <w:t>）</w:t>
      </w:r>
      <w:r>
        <w:rPr>
          <w:color w:val="000000"/>
          <w:vertAlign w:val="superscript"/>
        </w:rPr>
        <w:t>4</w:t>
      </w:r>
      <w:r>
        <w:rPr>
          <w:color w:val="000000"/>
        </w:rPr>
        <w:t>+</w:t>
      </w:r>
      <w:r>
        <w:rPr>
          <w:color w:val="000000"/>
        </w:rPr>
        <w:t>（﹣</w:t>
      </w:r>
      <w:r>
        <w:rPr>
          <w:color w:val="000000"/>
        </w:rPr>
        <w:t>2a</w:t>
      </w:r>
      <w:r>
        <w:rPr>
          <w:color w:val="000000"/>
          <w:vertAlign w:val="superscript"/>
        </w:rPr>
        <w:t>4</w:t>
      </w:r>
      <w:r>
        <w:rPr>
          <w:color w:val="000000"/>
        </w:rPr>
        <w:t>）</w:t>
      </w:r>
      <w:r>
        <w:rPr>
          <w:color w:val="000000"/>
          <w:vertAlign w:val="superscript"/>
        </w:rPr>
        <w:t>2</w:t>
      </w:r>
      <w:r>
        <w:rPr>
          <w:color w:val="000000"/>
        </w:rPr>
        <w:t xml:space="preserve"> </w:t>
      </w:r>
      <w:r>
        <w:rPr>
          <w:color w:val="000000"/>
        </w:rPr>
        <w:t>．</w:t>
      </w:r>
      <w:r>
        <w:rPr>
          <w:color w:val="000000"/>
        </w:rPr>
        <w:t xml:space="preserve">     </w:t>
      </w:r>
    </w:p>
    <w:p w:rsidR="00211199" w:rsidRDefault="0077605C">
      <w:pPr>
        <w:spacing w:after="0"/>
      </w:pPr>
      <w:r>
        <w:rPr>
          <w:color w:val="000000"/>
        </w:rPr>
        <w:t>217</w:t>
      </w:r>
      <w:r>
        <w:rPr>
          <w:color w:val="000000"/>
        </w:rPr>
        <w:t>、解方程：</w:t>
      </w:r>
      <w:r>
        <w:rPr>
          <w:color w:val="000000"/>
        </w:rPr>
        <w:t>2x</w:t>
      </w:r>
      <w:r>
        <w:rPr>
          <w:color w:val="000000"/>
          <w:vertAlign w:val="superscript"/>
        </w:rPr>
        <w:t>2</w:t>
      </w:r>
      <w:r>
        <w:rPr>
          <w:color w:val="000000"/>
        </w:rPr>
        <w:t>﹣</w:t>
      </w:r>
      <w:r>
        <w:rPr>
          <w:color w:val="000000"/>
        </w:rPr>
        <w:t>4x+1=0</w:t>
      </w:r>
      <w:r>
        <w:rPr>
          <w:color w:val="000000"/>
        </w:rPr>
        <w:t>．</w:t>
      </w:r>
      <w:r>
        <w:rPr>
          <w:color w:val="000000"/>
        </w:rPr>
        <w:t xml:space="preserve">    </w:t>
      </w:r>
    </w:p>
    <w:p w:rsidR="00211199" w:rsidRDefault="0077605C">
      <w:pPr>
        <w:spacing w:after="0"/>
      </w:pPr>
      <w:r>
        <w:rPr>
          <w:color w:val="000000"/>
        </w:rPr>
        <w:t>218</w:t>
      </w:r>
      <w:r>
        <w:rPr>
          <w:color w:val="000000"/>
        </w:rPr>
        <w:t>、﹣</w:t>
      </w:r>
      <w:r>
        <w:rPr>
          <w:color w:val="000000"/>
        </w:rPr>
        <w:t>2</w:t>
      </w:r>
      <w:r>
        <w:rPr>
          <w:color w:val="000000"/>
          <w:vertAlign w:val="superscript"/>
        </w:rPr>
        <w:t>4</w:t>
      </w:r>
      <w:r>
        <w:rPr>
          <w:color w:val="000000"/>
        </w:rPr>
        <w:t>﹣</w:t>
      </w:r>
      <w:r>
        <w:rPr>
          <w:color w:val="000000"/>
        </w:rPr>
        <w:t xml:space="preserve"> </w:t>
      </w:r>
      <w:r>
        <w:rPr>
          <w:noProof/>
          <w:lang w:eastAsia="zh-CN"/>
        </w:rPr>
        <w:drawing>
          <wp:inline distT="0" distB="0" distL="0" distR="0">
            <wp:extent cx="124143" cy="267373"/>
            <wp:effectExtent l="0" t="0" r="0" b="0"/>
            <wp:docPr id="35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143" cy="267373"/>
                    </a:xfrm>
                    <a:prstGeom prst="rect">
                      <a:avLst/>
                    </a:prstGeom>
                  </pic:spPr>
                </pic:pic>
              </a:graphicData>
            </a:graphic>
          </wp:inline>
        </w:drawing>
      </w:r>
      <w:r>
        <w:rPr>
          <w:color w:val="000000"/>
        </w:rPr>
        <w:t>×[5</w:t>
      </w:r>
      <w:r>
        <w:rPr>
          <w:color w:val="000000"/>
        </w:rPr>
        <w:t>﹣（﹣</w:t>
      </w:r>
      <w:r>
        <w:rPr>
          <w:color w:val="000000"/>
        </w:rPr>
        <w:t>3</w:t>
      </w:r>
      <w:r>
        <w:rPr>
          <w:color w:val="000000"/>
        </w:rPr>
        <w:t>）</w:t>
      </w:r>
      <w:r>
        <w:rPr>
          <w:color w:val="000000"/>
          <w:vertAlign w:val="superscript"/>
        </w:rPr>
        <w:t>2</w:t>
      </w:r>
      <w:r>
        <w:rPr>
          <w:color w:val="000000"/>
        </w:rPr>
        <w:t>]</w:t>
      </w:r>
      <w:r>
        <w:rPr>
          <w:color w:val="000000"/>
        </w:rPr>
        <w:t>．</w:t>
      </w:r>
      <w:r>
        <w:rPr>
          <w:color w:val="000000"/>
        </w:rPr>
        <w:t xml:space="preserve">    </w:t>
      </w:r>
    </w:p>
    <w:p w:rsidR="00211199" w:rsidRDefault="0077605C">
      <w:pPr>
        <w:spacing w:after="0"/>
        <w:rPr>
          <w:lang w:eastAsia="zh-CN"/>
        </w:rPr>
      </w:pPr>
      <w:r>
        <w:rPr>
          <w:color w:val="000000"/>
          <w:lang w:eastAsia="zh-CN"/>
        </w:rPr>
        <w:t>219</w:t>
      </w:r>
      <w:r>
        <w:rPr>
          <w:color w:val="000000"/>
          <w:lang w:eastAsia="zh-CN"/>
        </w:rPr>
        <w:t>、先化简，再求值：（</w:t>
      </w:r>
      <w:r>
        <w:rPr>
          <w:color w:val="000000"/>
          <w:lang w:eastAsia="zh-CN"/>
        </w:rPr>
        <w:t>2x+3</w:t>
      </w:r>
      <w:r>
        <w:rPr>
          <w:color w:val="000000"/>
          <w:lang w:eastAsia="zh-CN"/>
        </w:rPr>
        <w:t>）（</w:t>
      </w:r>
      <w:r>
        <w:rPr>
          <w:color w:val="000000"/>
          <w:lang w:eastAsia="zh-CN"/>
        </w:rPr>
        <w:t>2x</w:t>
      </w:r>
      <w:r>
        <w:rPr>
          <w:color w:val="000000"/>
          <w:lang w:eastAsia="zh-CN"/>
        </w:rPr>
        <w:t>﹣</w:t>
      </w:r>
      <w:r>
        <w:rPr>
          <w:color w:val="000000"/>
          <w:lang w:eastAsia="zh-CN"/>
        </w:rPr>
        <w:t>3</w:t>
      </w:r>
      <w:r>
        <w:rPr>
          <w:color w:val="000000"/>
          <w:lang w:eastAsia="zh-CN"/>
        </w:rPr>
        <w:t>）﹣</w:t>
      </w:r>
      <w:r>
        <w:rPr>
          <w:color w:val="000000"/>
          <w:lang w:eastAsia="zh-CN"/>
        </w:rPr>
        <w:t>3x</w:t>
      </w:r>
      <w:r>
        <w:rPr>
          <w:color w:val="000000"/>
          <w:lang w:eastAsia="zh-CN"/>
        </w:rPr>
        <w:t>（</w:t>
      </w:r>
      <w:r>
        <w:rPr>
          <w:color w:val="000000"/>
          <w:lang w:eastAsia="zh-CN"/>
        </w:rPr>
        <w:t>x</w:t>
      </w:r>
      <w:r>
        <w:rPr>
          <w:color w:val="000000"/>
          <w:lang w:eastAsia="zh-CN"/>
        </w:rPr>
        <w:t>﹣</w:t>
      </w:r>
      <w:r>
        <w:rPr>
          <w:color w:val="000000"/>
          <w:lang w:eastAsia="zh-CN"/>
        </w:rPr>
        <w:t>1</w:t>
      </w:r>
      <w:r>
        <w:rPr>
          <w:color w:val="000000"/>
          <w:lang w:eastAsia="zh-CN"/>
        </w:rPr>
        <w:t>）﹣（</w:t>
      </w:r>
      <w:r>
        <w:rPr>
          <w:color w:val="000000"/>
          <w:lang w:eastAsia="zh-CN"/>
        </w:rPr>
        <w:t>3x</w:t>
      </w:r>
      <w:r>
        <w:rPr>
          <w:color w:val="000000"/>
          <w:lang w:eastAsia="zh-CN"/>
        </w:rPr>
        <w:t>﹣</w:t>
      </w:r>
      <w:r>
        <w:rPr>
          <w:color w:val="000000"/>
          <w:lang w:eastAsia="zh-CN"/>
        </w:rPr>
        <w:t>1</w:t>
      </w:r>
      <w:r>
        <w:rPr>
          <w:color w:val="000000"/>
          <w:lang w:eastAsia="zh-CN"/>
        </w:rPr>
        <w:t>）</w:t>
      </w:r>
      <w:r>
        <w:rPr>
          <w:color w:val="000000"/>
          <w:vertAlign w:val="superscript"/>
          <w:lang w:eastAsia="zh-CN"/>
        </w:rPr>
        <w:t>2</w:t>
      </w:r>
      <w:r>
        <w:rPr>
          <w:color w:val="000000"/>
          <w:lang w:eastAsia="zh-CN"/>
        </w:rPr>
        <w:t xml:space="preserve">  </w:t>
      </w:r>
      <w:r>
        <w:rPr>
          <w:color w:val="000000"/>
          <w:lang w:eastAsia="zh-CN"/>
        </w:rPr>
        <w:t>，</w:t>
      </w:r>
      <w:r>
        <w:rPr>
          <w:color w:val="000000"/>
          <w:lang w:eastAsia="zh-CN"/>
        </w:rPr>
        <w:t xml:space="preserve"> </w:t>
      </w:r>
      <w:r>
        <w:rPr>
          <w:color w:val="000000"/>
          <w:lang w:eastAsia="zh-CN"/>
        </w:rPr>
        <w:t>其中</w:t>
      </w:r>
      <w:r>
        <w:rPr>
          <w:color w:val="000000"/>
          <w:lang w:eastAsia="zh-CN"/>
        </w:rPr>
        <w:t>x=</w:t>
      </w:r>
      <w:r>
        <w:rPr>
          <w:color w:val="000000"/>
          <w:lang w:eastAsia="zh-CN"/>
        </w:rPr>
        <w:t>﹣</w:t>
      </w:r>
      <w:r>
        <w:rPr>
          <w:color w:val="000000"/>
          <w:lang w:eastAsia="zh-CN"/>
        </w:rPr>
        <w:t>1</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220</w:t>
      </w:r>
      <w:r>
        <w:rPr>
          <w:color w:val="000000"/>
          <w:lang w:eastAsia="zh-CN"/>
        </w:rPr>
        <w:t>、化简求值：（</w:t>
      </w:r>
      <w:r>
        <w:rPr>
          <w:color w:val="000000"/>
          <w:lang w:eastAsia="zh-CN"/>
        </w:rPr>
        <w:t>2x</w:t>
      </w:r>
      <w:r>
        <w:rPr>
          <w:color w:val="000000"/>
          <w:lang w:eastAsia="zh-CN"/>
        </w:rPr>
        <w:t>﹣</w:t>
      </w:r>
      <w:r>
        <w:rPr>
          <w:color w:val="000000"/>
          <w:lang w:eastAsia="zh-CN"/>
        </w:rPr>
        <w:t>1</w:t>
      </w:r>
      <w:r>
        <w:rPr>
          <w:color w:val="000000"/>
          <w:lang w:eastAsia="zh-CN"/>
        </w:rPr>
        <w:t>）</w:t>
      </w:r>
      <w:r>
        <w:rPr>
          <w:color w:val="000000"/>
          <w:vertAlign w:val="superscript"/>
          <w:lang w:eastAsia="zh-CN"/>
        </w:rPr>
        <w:t>2</w:t>
      </w:r>
      <w:r>
        <w:rPr>
          <w:color w:val="000000"/>
          <w:lang w:eastAsia="zh-CN"/>
        </w:rPr>
        <w:t>﹣（</w:t>
      </w:r>
      <w:r>
        <w:rPr>
          <w:color w:val="000000"/>
          <w:lang w:eastAsia="zh-CN"/>
        </w:rPr>
        <w:t>3x+1</w:t>
      </w:r>
      <w:r>
        <w:rPr>
          <w:color w:val="000000"/>
          <w:lang w:eastAsia="zh-CN"/>
        </w:rPr>
        <w:t>）（</w:t>
      </w:r>
      <w:r>
        <w:rPr>
          <w:color w:val="000000"/>
          <w:lang w:eastAsia="zh-CN"/>
        </w:rPr>
        <w:t>3x</w:t>
      </w:r>
      <w:r>
        <w:rPr>
          <w:color w:val="000000"/>
          <w:lang w:eastAsia="zh-CN"/>
        </w:rPr>
        <w:t>﹣</w:t>
      </w:r>
      <w:r>
        <w:rPr>
          <w:color w:val="000000"/>
          <w:lang w:eastAsia="zh-CN"/>
        </w:rPr>
        <w:t>1</w:t>
      </w:r>
      <w:r>
        <w:rPr>
          <w:color w:val="000000"/>
          <w:lang w:eastAsia="zh-CN"/>
        </w:rPr>
        <w:t>）</w:t>
      </w:r>
      <w:r>
        <w:rPr>
          <w:color w:val="000000"/>
          <w:lang w:eastAsia="zh-CN"/>
        </w:rPr>
        <w:t>+5x</w:t>
      </w:r>
      <w:r>
        <w:rPr>
          <w:color w:val="000000"/>
          <w:lang w:eastAsia="zh-CN"/>
        </w:rPr>
        <w:t>（</w:t>
      </w:r>
      <w:r>
        <w:rPr>
          <w:color w:val="000000"/>
          <w:lang w:eastAsia="zh-CN"/>
        </w:rPr>
        <w:t>x</w:t>
      </w:r>
      <w:r>
        <w:rPr>
          <w:color w:val="000000"/>
          <w:lang w:eastAsia="zh-CN"/>
        </w:rPr>
        <w:t>﹣</w:t>
      </w:r>
      <w:r>
        <w:rPr>
          <w:color w:val="000000"/>
          <w:lang w:eastAsia="zh-CN"/>
        </w:rPr>
        <w:t>1</w:t>
      </w:r>
      <w:r>
        <w:rPr>
          <w:color w:val="000000"/>
          <w:lang w:eastAsia="zh-CN"/>
        </w:rPr>
        <w:t>），</w:t>
      </w:r>
      <w:r>
        <w:rPr>
          <w:color w:val="000000"/>
          <w:lang w:eastAsia="zh-CN"/>
        </w:rPr>
        <w:t>x=</w:t>
      </w:r>
      <w:r>
        <w:rPr>
          <w:color w:val="000000"/>
          <w:lang w:eastAsia="zh-CN"/>
        </w:rPr>
        <w:t>﹣</w:t>
      </w:r>
      <w:r>
        <w:rPr>
          <w:color w:val="000000"/>
          <w:lang w:eastAsia="zh-CN"/>
        </w:rPr>
        <w:t xml:space="preserve"> </w:t>
      </w:r>
      <w:r>
        <w:rPr>
          <w:noProof/>
          <w:lang w:eastAsia="zh-CN"/>
        </w:rPr>
        <w:drawing>
          <wp:inline distT="0" distB="0" distL="0" distR="0">
            <wp:extent cx="124143" cy="267373"/>
            <wp:effectExtent l="0" t="0" r="0" b="0"/>
            <wp:docPr id="3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5"/>
                    <a:stretch>
                      <a:fillRect/>
                    </a:stretch>
                  </pic:blipFill>
                  <pic:spPr>
                    <a:xfrm>
                      <a:off x="0" y="0"/>
                      <a:ext cx="124143" cy="267373"/>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pPr>
      <w:r>
        <w:rPr>
          <w:color w:val="000000"/>
        </w:rPr>
        <w:t>221</w:t>
      </w:r>
      <w:r>
        <w:rPr>
          <w:color w:val="000000"/>
        </w:rPr>
        <w:t>、解方程：</w:t>
      </w:r>
      <w:r>
        <w:rPr>
          <w:color w:val="000000"/>
        </w:rPr>
        <w:t>x</w:t>
      </w:r>
      <w:r>
        <w:rPr>
          <w:color w:val="000000"/>
          <w:vertAlign w:val="superscript"/>
        </w:rPr>
        <w:t>2</w:t>
      </w:r>
      <w:r>
        <w:rPr>
          <w:color w:val="000000"/>
        </w:rPr>
        <w:t>﹣</w:t>
      </w:r>
      <w:r>
        <w:rPr>
          <w:color w:val="000000"/>
        </w:rPr>
        <w:t>6x</w:t>
      </w:r>
      <w:r>
        <w:rPr>
          <w:color w:val="000000"/>
        </w:rPr>
        <w:t>﹣</w:t>
      </w:r>
      <w:r>
        <w:rPr>
          <w:color w:val="000000"/>
        </w:rPr>
        <w:t>1=0</w:t>
      </w:r>
      <w:r>
        <w:rPr>
          <w:color w:val="000000"/>
        </w:rPr>
        <w:t>．</w:t>
      </w:r>
      <w:r>
        <w:rPr>
          <w:color w:val="000000"/>
        </w:rPr>
        <w:t xml:space="preserve">    </w:t>
      </w:r>
    </w:p>
    <w:p w:rsidR="00211199" w:rsidRDefault="0077605C">
      <w:pPr>
        <w:spacing w:after="0"/>
      </w:pPr>
      <w:r>
        <w:rPr>
          <w:color w:val="000000"/>
        </w:rPr>
        <w:t>222</w:t>
      </w:r>
      <w:r>
        <w:rPr>
          <w:color w:val="000000"/>
        </w:rPr>
        <w:t>、解方程：</w:t>
      </w:r>
      <w:r>
        <w:rPr>
          <w:color w:val="000000"/>
        </w:rPr>
        <w:t>x</w:t>
      </w:r>
      <w:r>
        <w:rPr>
          <w:color w:val="000000"/>
        </w:rPr>
        <w:t>（</w:t>
      </w:r>
      <w:r>
        <w:rPr>
          <w:color w:val="000000"/>
        </w:rPr>
        <w:t>2x</w:t>
      </w:r>
      <w:r>
        <w:rPr>
          <w:color w:val="000000"/>
        </w:rPr>
        <w:t>﹣</w:t>
      </w:r>
      <w:r>
        <w:rPr>
          <w:color w:val="000000"/>
        </w:rPr>
        <w:t>3</w:t>
      </w:r>
      <w:r>
        <w:rPr>
          <w:color w:val="000000"/>
        </w:rPr>
        <w:t>）</w:t>
      </w:r>
      <w:r>
        <w:rPr>
          <w:color w:val="000000"/>
        </w:rPr>
        <w:t>=3</w:t>
      </w:r>
      <w:r>
        <w:rPr>
          <w:color w:val="000000"/>
        </w:rPr>
        <w:t>﹣</w:t>
      </w:r>
      <w:r>
        <w:rPr>
          <w:color w:val="000000"/>
        </w:rPr>
        <w:t>2x</w:t>
      </w:r>
      <w:r>
        <w:rPr>
          <w:color w:val="000000"/>
        </w:rPr>
        <w:t>．</w:t>
      </w:r>
      <w:r>
        <w:rPr>
          <w:color w:val="000000"/>
        </w:rPr>
        <w:t xml:space="preserve">    </w:t>
      </w:r>
    </w:p>
    <w:p w:rsidR="00211199" w:rsidRDefault="0077605C">
      <w:pPr>
        <w:spacing w:after="0"/>
      </w:pPr>
      <w:r>
        <w:rPr>
          <w:color w:val="000000"/>
        </w:rPr>
        <w:t>223</w:t>
      </w:r>
      <w:r>
        <w:rPr>
          <w:color w:val="000000"/>
        </w:rPr>
        <w:t>、</w:t>
      </w:r>
      <w:r>
        <w:rPr>
          <w:color w:val="000000"/>
        </w:rPr>
        <w:t>2cos60°</w:t>
      </w:r>
      <w:r>
        <w:rPr>
          <w:color w:val="000000"/>
        </w:rPr>
        <w:t>﹣</w:t>
      </w:r>
      <w:r>
        <w:rPr>
          <w:color w:val="000000"/>
        </w:rPr>
        <w:t>sin</w:t>
      </w:r>
      <w:r>
        <w:rPr>
          <w:color w:val="000000"/>
          <w:vertAlign w:val="superscript"/>
        </w:rPr>
        <w:t>2</w:t>
      </w:r>
      <w:r>
        <w:rPr>
          <w:color w:val="000000"/>
        </w:rPr>
        <w:t>45°+</w:t>
      </w:r>
      <w:r>
        <w:rPr>
          <w:color w:val="000000"/>
        </w:rPr>
        <w:t>（﹣</w:t>
      </w:r>
      <w:r>
        <w:rPr>
          <w:color w:val="000000"/>
        </w:rPr>
        <w:t>tan45°</w:t>
      </w:r>
      <w:r>
        <w:rPr>
          <w:color w:val="000000"/>
        </w:rPr>
        <w:t>）</w:t>
      </w:r>
      <w:r>
        <w:rPr>
          <w:color w:val="000000"/>
          <w:vertAlign w:val="superscript"/>
        </w:rPr>
        <w:t>2016</w:t>
      </w:r>
      <w:r>
        <w:rPr>
          <w:color w:val="000000"/>
        </w:rPr>
        <w:t xml:space="preserve"> </w:t>
      </w:r>
      <w:r>
        <w:rPr>
          <w:color w:val="000000"/>
        </w:rPr>
        <w:t>．</w:t>
      </w:r>
      <w:r>
        <w:rPr>
          <w:color w:val="000000"/>
        </w:rPr>
        <w:t xml:space="preserve">     </w:t>
      </w:r>
    </w:p>
    <w:p w:rsidR="00211199" w:rsidRDefault="0077605C">
      <w:pPr>
        <w:spacing w:after="0"/>
      </w:pPr>
      <w:r>
        <w:rPr>
          <w:color w:val="000000"/>
        </w:rPr>
        <w:t>224</w:t>
      </w:r>
      <w:r>
        <w:rPr>
          <w:color w:val="000000"/>
        </w:rPr>
        <w:t>、计算：</w:t>
      </w:r>
      <w:r>
        <w:rPr>
          <w:color w:val="000000"/>
        </w:rPr>
        <w:t>2sin</w:t>
      </w:r>
      <w:r>
        <w:rPr>
          <w:color w:val="000000"/>
          <w:vertAlign w:val="superscript"/>
        </w:rPr>
        <w:t>2</w:t>
      </w:r>
      <w:r>
        <w:rPr>
          <w:color w:val="000000"/>
        </w:rPr>
        <w:t>45°</w:t>
      </w:r>
      <w:r>
        <w:rPr>
          <w:color w:val="000000"/>
        </w:rPr>
        <w:t>﹣</w:t>
      </w:r>
      <w:r>
        <w:rPr>
          <w:color w:val="000000"/>
        </w:rPr>
        <w:t>tan60°•cos30°</w:t>
      </w:r>
      <w:r>
        <w:rPr>
          <w:color w:val="000000"/>
        </w:rPr>
        <w:t>．</w:t>
      </w:r>
      <w:r>
        <w:rPr>
          <w:color w:val="000000"/>
        </w:rPr>
        <w:t xml:space="preserve">    </w:t>
      </w:r>
    </w:p>
    <w:p w:rsidR="00211199" w:rsidRDefault="0077605C">
      <w:pPr>
        <w:spacing w:after="0"/>
      </w:pPr>
      <w:r>
        <w:rPr>
          <w:color w:val="000000"/>
        </w:rPr>
        <w:t>225</w:t>
      </w:r>
      <w:r>
        <w:rPr>
          <w:color w:val="000000"/>
        </w:rPr>
        <w:t>、计算：﹣</w:t>
      </w:r>
      <w:r>
        <w:rPr>
          <w:color w:val="000000"/>
        </w:rPr>
        <w:t>1</w:t>
      </w:r>
      <w:r>
        <w:rPr>
          <w:color w:val="000000"/>
          <w:vertAlign w:val="superscript"/>
        </w:rPr>
        <w:t>4</w:t>
      </w:r>
      <w:r>
        <w:rPr>
          <w:color w:val="000000"/>
        </w:rPr>
        <w:t>+16÷</w:t>
      </w:r>
      <w:r>
        <w:rPr>
          <w:color w:val="000000"/>
        </w:rPr>
        <w:t>（﹣</w:t>
      </w:r>
      <w:r>
        <w:rPr>
          <w:color w:val="000000"/>
        </w:rPr>
        <w:t>2</w:t>
      </w:r>
      <w:r>
        <w:rPr>
          <w:color w:val="000000"/>
        </w:rPr>
        <w:t>）</w:t>
      </w:r>
      <w:r>
        <w:rPr>
          <w:color w:val="000000"/>
          <w:vertAlign w:val="superscript"/>
        </w:rPr>
        <w:t>3</w:t>
      </w:r>
      <w:r>
        <w:rPr>
          <w:color w:val="000000"/>
        </w:rPr>
        <w:t>×|</w:t>
      </w:r>
      <w:r>
        <w:rPr>
          <w:color w:val="000000"/>
        </w:rPr>
        <w:t>﹣</w:t>
      </w:r>
      <w:r>
        <w:rPr>
          <w:color w:val="000000"/>
        </w:rPr>
        <w:t>3</w:t>
      </w:r>
      <w:r>
        <w:rPr>
          <w:color w:val="000000"/>
        </w:rPr>
        <w:t>﹣</w:t>
      </w:r>
      <w:r>
        <w:rPr>
          <w:color w:val="000000"/>
        </w:rPr>
        <w:t>1|</w:t>
      </w:r>
      <w:r>
        <w:rPr>
          <w:color w:val="000000"/>
        </w:rPr>
        <w:t>．</w:t>
      </w:r>
      <w:r>
        <w:rPr>
          <w:color w:val="000000"/>
        </w:rPr>
        <w:t xml:space="preserve">    </w:t>
      </w:r>
    </w:p>
    <w:p w:rsidR="00211199" w:rsidRDefault="0077605C">
      <w:pPr>
        <w:spacing w:after="0"/>
      </w:pPr>
      <w:r>
        <w:rPr>
          <w:color w:val="000000"/>
        </w:rPr>
        <w:t>226</w:t>
      </w:r>
      <w:r>
        <w:rPr>
          <w:color w:val="000000"/>
        </w:rPr>
        <w:t>、计算：</w:t>
      </w:r>
      <w:r>
        <w:rPr>
          <w:color w:val="000000"/>
        </w:rPr>
        <w:t>sin30°</w:t>
      </w:r>
      <w:r>
        <w:rPr>
          <w:color w:val="000000"/>
        </w:rPr>
        <w:t>﹣</w:t>
      </w:r>
      <w:r>
        <w:rPr>
          <w:color w:val="000000"/>
        </w:rPr>
        <w:t>tan60°tan30°+2cos</w:t>
      </w:r>
      <w:r>
        <w:rPr>
          <w:color w:val="000000"/>
          <w:vertAlign w:val="superscript"/>
        </w:rPr>
        <w:t>2</w:t>
      </w:r>
      <w:r>
        <w:rPr>
          <w:color w:val="000000"/>
        </w:rPr>
        <w:t>30°</w:t>
      </w:r>
      <w:r>
        <w:rPr>
          <w:color w:val="000000"/>
        </w:rPr>
        <w:t>．</w:t>
      </w:r>
      <w:r>
        <w:rPr>
          <w:color w:val="000000"/>
        </w:rPr>
        <w:t xml:space="preserve">    </w:t>
      </w:r>
    </w:p>
    <w:p w:rsidR="00211199" w:rsidRDefault="0077605C">
      <w:pPr>
        <w:spacing w:after="0"/>
      </w:pPr>
      <w:r>
        <w:rPr>
          <w:color w:val="000000"/>
        </w:rPr>
        <w:t>227</w:t>
      </w:r>
      <w:r>
        <w:rPr>
          <w:color w:val="000000"/>
        </w:rPr>
        <w:t>、﹣</w:t>
      </w:r>
      <w:r>
        <w:rPr>
          <w:color w:val="000000"/>
        </w:rPr>
        <w:t>1</w:t>
      </w:r>
      <w:r>
        <w:rPr>
          <w:color w:val="000000"/>
          <w:vertAlign w:val="superscript"/>
        </w:rPr>
        <w:t>2</w:t>
      </w:r>
      <w:r>
        <w:rPr>
          <w:color w:val="000000"/>
        </w:rPr>
        <w:t>﹣（</w:t>
      </w:r>
      <w:r>
        <w:rPr>
          <w:color w:val="000000"/>
        </w:rPr>
        <w:t>1</w:t>
      </w:r>
      <w:r>
        <w:rPr>
          <w:color w:val="000000"/>
        </w:rPr>
        <w:t>﹣</w:t>
      </w:r>
      <w:r>
        <w:rPr>
          <w:color w:val="000000"/>
        </w:rPr>
        <w:t>0.5</w:t>
      </w:r>
      <w:r>
        <w:rPr>
          <w:color w:val="000000"/>
        </w:rPr>
        <w:t>）</w:t>
      </w:r>
      <w:r>
        <w:rPr>
          <w:color w:val="000000"/>
        </w:rPr>
        <w:t xml:space="preserve">× </w:t>
      </w:r>
      <w:r>
        <w:rPr>
          <w:noProof/>
          <w:lang w:eastAsia="zh-CN"/>
        </w:rPr>
        <w:drawing>
          <wp:inline distT="0" distB="0" distL="0" distR="0">
            <wp:extent cx="114592" cy="267373"/>
            <wp:effectExtent l="0" t="0" r="0" b="0"/>
            <wp:docPr id="3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
                    <a:stretch>
                      <a:fillRect/>
                    </a:stretch>
                  </pic:blipFill>
                  <pic:spPr>
                    <a:xfrm>
                      <a:off x="0" y="0"/>
                      <a:ext cx="114592" cy="267373"/>
                    </a:xfrm>
                    <a:prstGeom prst="rect">
                      <a:avLst/>
                    </a:prstGeom>
                  </pic:spPr>
                </pic:pic>
              </a:graphicData>
            </a:graphic>
          </wp:inline>
        </w:drawing>
      </w:r>
      <w:r>
        <w:rPr>
          <w:color w:val="000000"/>
        </w:rPr>
        <w:t>×[2</w:t>
      </w:r>
      <w:r>
        <w:rPr>
          <w:color w:val="000000"/>
        </w:rPr>
        <w:t>﹣（﹣</w:t>
      </w:r>
      <w:r>
        <w:rPr>
          <w:color w:val="000000"/>
        </w:rPr>
        <w:t>3</w:t>
      </w:r>
      <w:r>
        <w:rPr>
          <w:color w:val="000000"/>
        </w:rPr>
        <w:t>）</w:t>
      </w:r>
      <w:r>
        <w:rPr>
          <w:color w:val="000000"/>
          <w:vertAlign w:val="superscript"/>
        </w:rPr>
        <w:t>2</w:t>
      </w:r>
      <w:r>
        <w:rPr>
          <w:color w:val="000000"/>
        </w:rPr>
        <w:t>]</w:t>
      </w:r>
      <w:r>
        <w:rPr>
          <w:color w:val="000000"/>
        </w:rPr>
        <w:t>．</w:t>
      </w:r>
      <w:r>
        <w:rPr>
          <w:color w:val="000000"/>
        </w:rPr>
        <w:t xml:space="preserve">    </w:t>
      </w:r>
    </w:p>
    <w:p w:rsidR="00211199" w:rsidRDefault="0077605C">
      <w:pPr>
        <w:spacing w:after="0"/>
        <w:rPr>
          <w:lang w:eastAsia="zh-CN"/>
        </w:rPr>
      </w:pPr>
      <w:r>
        <w:rPr>
          <w:color w:val="000000"/>
          <w:lang w:eastAsia="zh-CN"/>
        </w:rPr>
        <w:t>228</w:t>
      </w:r>
      <w:r>
        <w:rPr>
          <w:color w:val="000000"/>
          <w:lang w:eastAsia="zh-CN"/>
        </w:rPr>
        <w:t>、已知：</w:t>
      </w:r>
      <w:r>
        <w:rPr>
          <w:color w:val="000000"/>
          <w:lang w:eastAsia="zh-CN"/>
        </w:rPr>
        <w:t>a</w:t>
      </w:r>
      <w:r>
        <w:rPr>
          <w:color w:val="000000"/>
          <w:lang w:eastAsia="zh-CN"/>
        </w:rPr>
        <w:t>，</w:t>
      </w:r>
      <w:r>
        <w:rPr>
          <w:color w:val="000000"/>
          <w:lang w:eastAsia="zh-CN"/>
        </w:rPr>
        <w:t>b</w:t>
      </w:r>
      <w:r>
        <w:rPr>
          <w:color w:val="000000"/>
          <w:lang w:eastAsia="zh-CN"/>
        </w:rPr>
        <w:t>互为相反数，</w:t>
      </w:r>
      <w:r>
        <w:rPr>
          <w:color w:val="000000"/>
          <w:lang w:eastAsia="zh-CN"/>
        </w:rPr>
        <w:t>c</w:t>
      </w:r>
      <w:r>
        <w:rPr>
          <w:color w:val="000000"/>
          <w:lang w:eastAsia="zh-CN"/>
        </w:rPr>
        <w:t>，</w:t>
      </w:r>
      <w:r>
        <w:rPr>
          <w:color w:val="000000"/>
          <w:lang w:eastAsia="zh-CN"/>
        </w:rPr>
        <w:t>d</w:t>
      </w:r>
      <w:r>
        <w:rPr>
          <w:color w:val="000000"/>
          <w:lang w:eastAsia="zh-CN"/>
        </w:rPr>
        <w:t>互为倒数，</w:t>
      </w:r>
      <w:r>
        <w:rPr>
          <w:color w:val="000000"/>
          <w:lang w:eastAsia="zh-CN"/>
        </w:rPr>
        <w:t>x=3</w:t>
      </w:r>
      <w:r>
        <w:rPr>
          <w:color w:val="000000"/>
          <w:lang w:eastAsia="zh-CN"/>
        </w:rPr>
        <w:t>（</w:t>
      </w:r>
      <w:r>
        <w:rPr>
          <w:color w:val="000000"/>
          <w:lang w:eastAsia="zh-CN"/>
        </w:rPr>
        <w:t>a</w:t>
      </w:r>
      <w:r>
        <w:rPr>
          <w:color w:val="000000"/>
          <w:lang w:eastAsia="zh-CN"/>
        </w:rPr>
        <w:t>﹣</w:t>
      </w:r>
      <w:r>
        <w:rPr>
          <w:color w:val="000000"/>
          <w:lang w:eastAsia="zh-CN"/>
        </w:rPr>
        <w:t>1</w:t>
      </w:r>
      <w:r>
        <w:rPr>
          <w:color w:val="000000"/>
          <w:lang w:eastAsia="zh-CN"/>
        </w:rPr>
        <w:t>）﹣（</w:t>
      </w:r>
      <w:r>
        <w:rPr>
          <w:color w:val="000000"/>
          <w:lang w:eastAsia="zh-CN"/>
        </w:rPr>
        <w:t>a</w:t>
      </w:r>
      <w:r>
        <w:rPr>
          <w:color w:val="000000"/>
          <w:lang w:eastAsia="zh-CN"/>
        </w:rPr>
        <w:t>﹣</w:t>
      </w:r>
      <w:r>
        <w:rPr>
          <w:color w:val="000000"/>
          <w:lang w:eastAsia="zh-CN"/>
        </w:rPr>
        <w:t>2b</w:t>
      </w:r>
      <w:r>
        <w:rPr>
          <w:color w:val="000000"/>
          <w:lang w:eastAsia="zh-CN"/>
        </w:rPr>
        <w:t>），</w:t>
      </w:r>
      <w:r>
        <w:rPr>
          <w:color w:val="000000"/>
          <w:lang w:eastAsia="zh-CN"/>
        </w:rPr>
        <w:t>y=c</w:t>
      </w:r>
      <w:r>
        <w:rPr>
          <w:color w:val="000000"/>
          <w:vertAlign w:val="superscript"/>
          <w:lang w:eastAsia="zh-CN"/>
        </w:rPr>
        <w:t>2</w:t>
      </w:r>
      <w:r>
        <w:rPr>
          <w:color w:val="000000"/>
          <w:lang w:eastAsia="zh-CN"/>
        </w:rPr>
        <w:t>d+d</w:t>
      </w:r>
      <w:r>
        <w:rPr>
          <w:color w:val="000000"/>
          <w:vertAlign w:val="superscript"/>
          <w:lang w:eastAsia="zh-CN"/>
        </w:rPr>
        <w:t>2</w:t>
      </w:r>
      <w:r>
        <w:rPr>
          <w:color w:val="000000"/>
          <w:lang w:eastAsia="zh-CN"/>
        </w:rPr>
        <w:t>﹣（</w:t>
      </w:r>
      <w:r>
        <w:rPr>
          <w:color w:val="000000"/>
          <w:lang w:eastAsia="zh-CN"/>
        </w:rPr>
        <w:t xml:space="preserve"> </w:t>
      </w:r>
      <w:r>
        <w:rPr>
          <w:noProof/>
          <w:lang w:eastAsia="zh-CN"/>
        </w:rPr>
        <w:drawing>
          <wp:inline distT="0" distB="0" distL="0" distR="0">
            <wp:extent cx="133693" cy="229184"/>
            <wp:effectExtent l="0" t="0" r="0" b="0"/>
            <wp:docPr id="3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6"/>
                    <a:stretch>
                      <a:fillRect/>
                    </a:stretch>
                  </pic:blipFill>
                  <pic:spPr>
                    <a:xfrm>
                      <a:off x="0" y="0"/>
                      <a:ext cx="133693" cy="229184"/>
                    </a:xfrm>
                    <a:prstGeom prst="rect">
                      <a:avLst/>
                    </a:prstGeom>
                  </pic:spPr>
                </pic:pic>
              </a:graphicData>
            </a:graphic>
          </wp:inline>
        </w:drawing>
      </w:r>
      <w:r>
        <w:rPr>
          <w:color w:val="000000"/>
          <w:lang w:eastAsia="zh-CN"/>
        </w:rPr>
        <w:t>+c</w:t>
      </w:r>
      <w:r>
        <w:rPr>
          <w:color w:val="000000"/>
          <w:lang w:eastAsia="zh-CN"/>
        </w:rPr>
        <w:t>﹣</w:t>
      </w:r>
      <w:r>
        <w:rPr>
          <w:color w:val="000000"/>
          <w:lang w:eastAsia="zh-CN"/>
        </w:rPr>
        <w:t>2</w:t>
      </w:r>
      <w:r>
        <w:rPr>
          <w:color w:val="000000"/>
          <w:lang w:eastAsia="zh-CN"/>
        </w:rPr>
        <w:t>），求：</w:t>
      </w:r>
      <w:r>
        <w:rPr>
          <w:color w:val="000000"/>
          <w:lang w:eastAsia="zh-CN"/>
        </w:rPr>
        <w:t xml:space="preserve"> </w:t>
      </w:r>
      <w:r>
        <w:rPr>
          <w:noProof/>
          <w:lang w:eastAsia="zh-CN"/>
        </w:rPr>
        <w:drawing>
          <wp:inline distT="0" distB="0" distL="0" distR="0">
            <wp:extent cx="353314" cy="296024"/>
            <wp:effectExtent l="0" t="0" r="0" b="0"/>
            <wp:docPr id="3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7"/>
                    <a:stretch>
                      <a:fillRect/>
                    </a:stretch>
                  </pic:blipFill>
                  <pic:spPr>
                    <a:xfrm>
                      <a:off x="0" y="0"/>
                      <a:ext cx="353314" cy="296024"/>
                    </a:xfrm>
                    <a:prstGeom prst="rect">
                      <a:avLst/>
                    </a:prstGeom>
                  </pic:spPr>
                </pic:pic>
              </a:graphicData>
            </a:graphic>
          </wp:inline>
        </w:drawing>
      </w:r>
      <w:r>
        <w:rPr>
          <w:color w:val="000000"/>
          <w:lang w:eastAsia="zh-CN"/>
        </w:rPr>
        <w:t>﹣</w:t>
      </w:r>
      <w:r>
        <w:rPr>
          <w:color w:val="000000"/>
          <w:lang w:eastAsia="zh-CN"/>
        </w:rPr>
        <w:t xml:space="preserve"> </w:t>
      </w:r>
      <w:r>
        <w:rPr>
          <w:noProof/>
          <w:lang w:eastAsia="zh-CN"/>
        </w:rPr>
        <w:drawing>
          <wp:inline distT="0" distB="0" distL="0" distR="0">
            <wp:extent cx="420167" cy="296024"/>
            <wp:effectExtent l="0" t="0" r="0" b="0"/>
            <wp:docPr id="3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8"/>
                    <a:stretch>
                      <a:fillRect/>
                    </a:stretch>
                  </pic:blipFill>
                  <pic:spPr>
                    <a:xfrm>
                      <a:off x="0" y="0"/>
                      <a:ext cx="420167" cy="296024"/>
                    </a:xfrm>
                    <a:prstGeom prst="rect">
                      <a:avLst/>
                    </a:prstGeom>
                  </pic:spPr>
                </pic:pic>
              </a:graphicData>
            </a:graphic>
          </wp:inline>
        </w:drawing>
      </w:r>
      <w:r>
        <w:rPr>
          <w:color w:val="000000"/>
          <w:lang w:eastAsia="zh-CN"/>
        </w:rPr>
        <w:t>的值．</w:t>
      </w:r>
      <w:r>
        <w:rPr>
          <w:color w:val="000000"/>
          <w:lang w:eastAsia="zh-CN"/>
        </w:rPr>
        <w:t xml:space="preserve">    </w:t>
      </w:r>
    </w:p>
    <w:p w:rsidR="00211199" w:rsidRDefault="0077605C">
      <w:pPr>
        <w:spacing w:after="0"/>
        <w:rPr>
          <w:lang w:eastAsia="zh-CN"/>
        </w:rPr>
      </w:pPr>
      <w:r>
        <w:rPr>
          <w:color w:val="000000"/>
          <w:lang w:eastAsia="zh-CN"/>
        </w:rPr>
        <w:t>229</w:t>
      </w:r>
      <w:r>
        <w:rPr>
          <w:color w:val="000000"/>
          <w:lang w:eastAsia="zh-CN"/>
        </w:rPr>
        <w:t>、若有理数</w:t>
      </w:r>
      <w:r>
        <w:rPr>
          <w:color w:val="000000"/>
          <w:lang w:eastAsia="zh-CN"/>
        </w:rPr>
        <w:t>a</w:t>
      </w:r>
      <w:r>
        <w:rPr>
          <w:color w:val="000000"/>
          <w:lang w:eastAsia="zh-CN"/>
        </w:rPr>
        <w:t>、</w:t>
      </w:r>
      <w:r>
        <w:rPr>
          <w:color w:val="000000"/>
          <w:lang w:eastAsia="zh-CN"/>
        </w:rPr>
        <w:t>b</w:t>
      </w:r>
      <w:r>
        <w:rPr>
          <w:color w:val="000000"/>
          <w:lang w:eastAsia="zh-CN"/>
        </w:rPr>
        <w:t>满足：</w:t>
      </w:r>
      <w:r>
        <w:rPr>
          <w:color w:val="000000"/>
          <w:lang w:eastAsia="zh-CN"/>
        </w:rPr>
        <w:t>|a+2|+|b</w:t>
      </w:r>
      <w:r>
        <w:rPr>
          <w:color w:val="000000"/>
          <w:lang w:eastAsia="zh-CN"/>
        </w:rPr>
        <w:t>﹣</w:t>
      </w:r>
      <w:r>
        <w:rPr>
          <w:color w:val="000000"/>
          <w:lang w:eastAsia="zh-CN"/>
        </w:rPr>
        <w:t>2|=0</w:t>
      </w:r>
      <w:r>
        <w:rPr>
          <w:color w:val="000000"/>
          <w:lang w:eastAsia="zh-CN"/>
        </w:rPr>
        <w:t>，求（</w:t>
      </w:r>
      <w:r>
        <w:rPr>
          <w:color w:val="000000"/>
          <w:lang w:eastAsia="zh-CN"/>
        </w:rPr>
        <w:t>a+b</w:t>
      </w:r>
      <w:r>
        <w:rPr>
          <w:color w:val="000000"/>
          <w:lang w:eastAsia="zh-CN"/>
        </w:rPr>
        <w:t>）﹣</w:t>
      </w:r>
      <w:r>
        <w:rPr>
          <w:color w:val="000000"/>
          <w:lang w:eastAsia="zh-CN"/>
        </w:rPr>
        <w:t>ab</w:t>
      </w:r>
      <w:r>
        <w:rPr>
          <w:color w:val="000000"/>
          <w:lang w:eastAsia="zh-CN"/>
        </w:rPr>
        <w:t>的值．</w:t>
      </w:r>
      <w:r>
        <w:rPr>
          <w:color w:val="000000"/>
          <w:lang w:eastAsia="zh-CN"/>
        </w:rPr>
        <w:t xml:space="preserve">    </w:t>
      </w:r>
    </w:p>
    <w:p w:rsidR="00211199" w:rsidRDefault="0077605C">
      <w:pPr>
        <w:spacing w:after="0"/>
        <w:rPr>
          <w:lang w:eastAsia="zh-CN"/>
        </w:rPr>
      </w:pPr>
      <w:r>
        <w:rPr>
          <w:color w:val="000000"/>
          <w:lang w:eastAsia="zh-CN"/>
        </w:rPr>
        <w:lastRenderedPageBreak/>
        <w:t>230</w:t>
      </w:r>
      <w:r>
        <w:rPr>
          <w:color w:val="000000"/>
          <w:lang w:eastAsia="zh-CN"/>
        </w:rPr>
        <w:t>、已知：有理数</w:t>
      </w:r>
      <w:r>
        <w:rPr>
          <w:color w:val="000000"/>
          <w:lang w:eastAsia="zh-CN"/>
        </w:rPr>
        <w:t>m</w:t>
      </w:r>
      <w:r>
        <w:rPr>
          <w:color w:val="000000"/>
          <w:lang w:eastAsia="zh-CN"/>
        </w:rPr>
        <w:t>所表示的点到原点距离</w:t>
      </w:r>
      <w:r>
        <w:rPr>
          <w:color w:val="000000"/>
          <w:lang w:eastAsia="zh-CN"/>
        </w:rPr>
        <w:t>4</w:t>
      </w:r>
      <w:r>
        <w:rPr>
          <w:color w:val="000000"/>
          <w:lang w:eastAsia="zh-CN"/>
        </w:rPr>
        <w:t>个单位，</w:t>
      </w:r>
      <w:r>
        <w:rPr>
          <w:color w:val="000000"/>
          <w:lang w:eastAsia="zh-CN"/>
        </w:rPr>
        <w:t>a</w:t>
      </w:r>
      <w:r>
        <w:rPr>
          <w:color w:val="000000"/>
          <w:lang w:eastAsia="zh-CN"/>
        </w:rPr>
        <w:t>，</w:t>
      </w:r>
      <w:r>
        <w:rPr>
          <w:color w:val="000000"/>
          <w:lang w:eastAsia="zh-CN"/>
        </w:rPr>
        <w:t>b</w:t>
      </w:r>
      <w:r>
        <w:rPr>
          <w:color w:val="000000"/>
          <w:lang w:eastAsia="zh-CN"/>
        </w:rPr>
        <w:t>互为相反数，且都不为零，</w:t>
      </w:r>
      <w:r>
        <w:rPr>
          <w:color w:val="000000"/>
          <w:lang w:eastAsia="zh-CN"/>
        </w:rPr>
        <w:t>c</w:t>
      </w:r>
      <w:r>
        <w:rPr>
          <w:color w:val="000000"/>
          <w:lang w:eastAsia="zh-CN"/>
        </w:rPr>
        <w:t>，</w:t>
      </w:r>
      <w:r>
        <w:rPr>
          <w:color w:val="000000"/>
          <w:lang w:eastAsia="zh-CN"/>
        </w:rPr>
        <w:t>d</w:t>
      </w:r>
      <w:r>
        <w:rPr>
          <w:color w:val="000000"/>
          <w:lang w:eastAsia="zh-CN"/>
        </w:rPr>
        <w:t>互为倒数．求：</w:t>
      </w:r>
      <w:r>
        <w:rPr>
          <w:color w:val="000000"/>
          <w:lang w:eastAsia="zh-CN"/>
        </w:rPr>
        <w:t>2</w:t>
      </w:r>
      <w:r>
        <w:rPr>
          <w:color w:val="000000"/>
          <w:lang w:eastAsia="zh-CN"/>
        </w:rPr>
        <w:t>（</w:t>
      </w:r>
      <w:r>
        <w:rPr>
          <w:color w:val="000000"/>
          <w:lang w:eastAsia="zh-CN"/>
        </w:rPr>
        <w:t>a+b</w:t>
      </w:r>
      <w:r>
        <w:rPr>
          <w:color w:val="000000"/>
          <w:lang w:eastAsia="zh-CN"/>
        </w:rPr>
        <w:t>）﹣（</w:t>
      </w:r>
      <w:r>
        <w:rPr>
          <w:color w:val="000000"/>
          <w:lang w:eastAsia="zh-CN"/>
        </w:rPr>
        <w:t xml:space="preserve"> </w:t>
      </w:r>
      <w:r>
        <w:rPr>
          <w:noProof/>
          <w:lang w:eastAsia="zh-CN"/>
        </w:rPr>
        <w:drawing>
          <wp:inline distT="0" distB="0" distL="0" distR="0">
            <wp:extent cx="124143" cy="229184"/>
            <wp:effectExtent l="0" t="0" r="0" b="0"/>
            <wp:docPr id="36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9"/>
                    <a:stretch>
                      <a:fillRect/>
                    </a:stretch>
                  </pic:blipFill>
                  <pic:spPr>
                    <a:xfrm>
                      <a:off x="0" y="0"/>
                      <a:ext cx="124143" cy="229184"/>
                    </a:xfrm>
                    <a:prstGeom prst="rect">
                      <a:avLst/>
                    </a:prstGeom>
                  </pic:spPr>
                </pic:pic>
              </a:graphicData>
            </a:graphic>
          </wp:inline>
        </w:drawing>
      </w:r>
      <w:r>
        <w:rPr>
          <w:color w:val="000000"/>
          <w:lang w:eastAsia="zh-CN"/>
        </w:rPr>
        <w:t>﹣</w:t>
      </w:r>
      <w:r>
        <w:rPr>
          <w:color w:val="000000"/>
          <w:lang w:eastAsia="zh-CN"/>
        </w:rPr>
        <w:t>3cd</w:t>
      </w:r>
      <w:r>
        <w:rPr>
          <w:color w:val="000000"/>
          <w:lang w:eastAsia="zh-CN"/>
        </w:rPr>
        <w:t>）﹣</w:t>
      </w:r>
      <w:r>
        <w:rPr>
          <w:color w:val="000000"/>
          <w:lang w:eastAsia="zh-CN"/>
        </w:rPr>
        <w:t>m</w:t>
      </w:r>
      <w:r>
        <w:rPr>
          <w:color w:val="000000"/>
          <w:lang w:eastAsia="zh-CN"/>
        </w:rPr>
        <w:t>的值．</w:t>
      </w:r>
      <w:r>
        <w:rPr>
          <w:color w:val="000000"/>
          <w:lang w:eastAsia="zh-CN"/>
        </w:rPr>
        <w:t xml:space="preserve">    </w:t>
      </w:r>
    </w:p>
    <w:p w:rsidR="00211199" w:rsidRDefault="0077605C">
      <w:pPr>
        <w:spacing w:after="0"/>
      </w:pPr>
      <w:r>
        <w:rPr>
          <w:color w:val="000000"/>
        </w:rPr>
        <w:t>231</w:t>
      </w:r>
      <w:r>
        <w:rPr>
          <w:color w:val="000000"/>
        </w:rPr>
        <w:t>、化简：</w:t>
      </w:r>
      <w:r>
        <w:rPr>
          <w:color w:val="000000"/>
        </w:rPr>
        <w:t>3</w:t>
      </w:r>
      <w:r>
        <w:rPr>
          <w:color w:val="000000"/>
        </w:rPr>
        <w:t>（</w:t>
      </w:r>
      <w:r>
        <w:rPr>
          <w:color w:val="000000"/>
        </w:rPr>
        <w:t>2a</w:t>
      </w:r>
      <w:r>
        <w:rPr>
          <w:color w:val="000000"/>
        </w:rPr>
        <w:t>﹣</w:t>
      </w:r>
      <w:r>
        <w:rPr>
          <w:color w:val="000000"/>
        </w:rPr>
        <w:t>4b</w:t>
      </w:r>
      <w:r>
        <w:rPr>
          <w:color w:val="000000"/>
        </w:rPr>
        <w:t>）﹣</w:t>
      </w:r>
      <w:r>
        <w:rPr>
          <w:color w:val="000000"/>
        </w:rPr>
        <w:t>2</w:t>
      </w:r>
      <w:r>
        <w:rPr>
          <w:color w:val="000000"/>
        </w:rPr>
        <w:t>（</w:t>
      </w:r>
      <w:r>
        <w:rPr>
          <w:color w:val="000000"/>
        </w:rPr>
        <w:t>3a+b</w:t>
      </w:r>
      <w:r>
        <w:rPr>
          <w:color w:val="000000"/>
        </w:rPr>
        <w:t>）．</w:t>
      </w:r>
      <w:r>
        <w:rPr>
          <w:color w:val="000000"/>
        </w:rPr>
        <w:t xml:space="preserve">    </w:t>
      </w:r>
    </w:p>
    <w:p w:rsidR="00211199" w:rsidRDefault="0077605C">
      <w:pPr>
        <w:spacing w:after="0"/>
      </w:pPr>
      <w:r>
        <w:rPr>
          <w:color w:val="000000"/>
        </w:rPr>
        <w:t>232</w:t>
      </w:r>
      <w:r>
        <w:rPr>
          <w:color w:val="000000"/>
        </w:rPr>
        <w:t>、（</w:t>
      </w:r>
      <w:r>
        <w:rPr>
          <w:color w:val="000000"/>
        </w:rPr>
        <w:t>6</w:t>
      </w:r>
      <w:r>
        <w:rPr>
          <w:color w:val="000000"/>
        </w:rPr>
        <w:t>分）先化简再求值：</w:t>
      </w:r>
      <w:r>
        <w:rPr>
          <w:color w:val="000000"/>
        </w:rPr>
        <w:t>2</w:t>
      </w:r>
      <w:r>
        <w:rPr>
          <w:color w:val="000000"/>
        </w:rPr>
        <w:t>（</w:t>
      </w:r>
      <w:r>
        <w:rPr>
          <w:color w:val="000000"/>
        </w:rPr>
        <w:t>x</w:t>
      </w:r>
      <w:r>
        <w:rPr>
          <w:color w:val="000000"/>
          <w:vertAlign w:val="superscript"/>
        </w:rPr>
        <w:t>2</w:t>
      </w:r>
      <w:r>
        <w:rPr>
          <w:color w:val="000000"/>
        </w:rPr>
        <w:t>y+xy</w:t>
      </w:r>
      <w:r>
        <w:rPr>
          <w:color w:val="000000"/>
        </w:rPr>
        <w:t>）﹣</w:t>
      </w:r>
      <w:r>
        <w:rPr>
          <w:color w:val="000000"/>
        </w:rPr>
        <w:t>3</w:t>
      </w:r>
      <w:r>
        <w:rPr>
          <w:color w:val="000000"/>
        </w:rPr>
        <w:t>（</w:t>
      </w:r>
      <w:r>
        <w:rPr>
          <w:color w:val="000000"/>
        </w:rPr>
        <w:t>x</w:t>
      </w:r>
      <w:r>
        <w:rPr>
          <w:color w:val="000000"/>
          <w:vertAlign w:val="superscript"/>
        </w:rPr>
        <w:t>2</w:t>
      </w:r>
      <w:r>
        <w:rPr>
          <w:color w:val="000000"/>
        </w:rPr>
        <w:t>y</w:t>
      </w:r>
      <w:r>
        <w:rPr>
          <w:color w:val="000000"/>
        </w:rPr>
        <w:t>﹣</w:t>
      </w:r>
      <w:r>
        <w:rPr>
          <w:color w:val="000000"/>
        </w:rPr>
        <w:t>xy</w:t>
      </w:r>
      <w:r>
        <w:rPr>
          <w:color w:val="000000"/>
        </w:rPr>
        <w:t>）﹣</w:t>
      </w:r>
      <w:r>
        <w:rPr>
          <w:color w:val="000000"/>
        </w:rPr>
        <w:t>4x</w:t>
      </w:r>
      <w:r>
        <w:rPr>
          <w:color w:val="000000"/>
          <w:vertAlign w:val="superscript"/>
        </w:rPr>
        <w:t>2</w:t>
      </w:r>
      <w:r>
        <w:rPr>
          <w:color w:val="000000"/>
        </w:rPr>
        <w:t>y</w:t>
      </w:r>
      <w:r>
        <w:rPr>
          <w:color w:val="000000"/>
        </w:rPr>
        <w:t>，其中</w:t>
      </w:r>
      <w:r>
        <w:rPr>
          <w:color w:val="000000"/>
        </w:rPr>
        <w:t>x=</w:t>
      </w:r>
      <w:r>
        <w:rPr>
          <w:color w:val="000000"/>
        </w:rPr>
        <w:t>﹣</w:t>
      </w:r>
      <w:r>
        <w:rPr>
          <w:color w:val="000000"/>
        </w:rPr>
        <w:t>1</w:t>
      </w:r>
      <w:r>
        <w:rPr>
          <w:color w:val="000000"/>
        </w:rPr>
        <w:t>，</w:t>
      </w:r>
      <w:r>
        <w:rPr>
          <w:color w:val="000000"/>
        </w:rPr>
        <w:t>y=2</w:t>
      </w:r>
      <w:r>
        <w:rPr>
          <w:color w:val="000000"/>
        </w:rPr>
        <w:t>．</w:t>
      </w:r>
      <w:r>
        <w:rPr>
          <w:color w:val="000000"/>
        </w:rPr>
        <w:t xml:space="preserve">    </w:t>
      </w:r>
    </w:p>
    <w:p w:rsidR="00211199" w:rsidRDefault="0077605C">
      <w:pPr>
        <w:spacing w:after="0"/>
        <w:rPr>
          <w:lang w:eastAsia="zh-CN"/>
        </w:rPr>
      </w:pPr>
      <w:r>
        <w:rPr>
          <w:color w:val="000000"/>
          <w:lang w:eastAsia="zh-CN"/>
        </w:rPr>
        <w:t>233</w:t>
      </w:r>
      <w:r>
        <w:rPr>
          <w:color w:val="000000"/>
          <w:lang w:eastAsia="zh-CN"/>
        </w:rPr>
        <w:t>、实数</w:t>
      </w:r>
      <w:r>
        <w:rPr>
          <w:color w:val="000000"/>
          <w:lang w:eastAsia="zh-CN"/>
        </w:rPr>
        <w:t>a</w:t>
      </w:r>
      <w:r>
        <w:rPr>
          <w:color w:val="000000"/>
          <w:lang w:eastAsia="zh-CN"/>
        </w:rPr>
        <w:t>、</w:t>
      </w:r>
      <w:r>
        <w:rPr>
          <w:color w:val="000000"/>
          <w:lang w:eastAsia="zh-CN"/>
        </w:rPr>
        <w:t>b</w:t>
      </w:r>
      <w:r>
        <w:rPr>
          <w:color w:val="000000"/>
          <w:lang w:eastAsia="zh-CN"/>
        </w:rPr>
        <w:t>在数轴上的位置如图所示，化简：</w:t>
      </w:r>
      <w:r>
        <w:rPr>
          <w:color w:val="000000"/>
          <w:lang w:eastAsia="zh-CN"/>
        </w:rPr>
        <w:t>|a+b|</w:t>
      </w:r>
      <w:r>
        <w:rPr>
          <w:color w:val="000000"/>
          <w:lang w:eastAsia="zh-CN"/>
        </w:rPr>
        <w:t>﹣</w:t>
      </w:r>
      <w:r>
        <w:rPr>
          <w:color w:val="000000"/>
          <w:lang w:eastAsia="zh-CN"/>
        </w:rPr>
        <w:t>|a</w:t>
      </w:r>
      <w:r>
        <w:rPr>
          <w:color w:val="000000"/>
          <w:lang w:eastAsia="zh-CN"/>
        </w:rPr>
        <w:t>﹣</w:t>
      </w:r>
      <w:r>
        <w:rPr>
          <w:color w:val="000000"/>
          <w:lang w:eastAsia="zh-CN"/>
        </w:rPr>
        <w:t>b|</w:t>
      </w:r>
      <w:r>
        <w:rPr>
          <w:color w:val="000000"/>
          <w:lang w:eastAsia="zh-CN"/>
        </w:rPr>
        <w:t>﹣</w:t>
      </w:r>
      <w:r>
        <w:rPr>
          <w:color w:val="000000"/>
          <w:lang w:eastAsia="zh-CN"/>
        </w:rPr>
        <w:t>|a|+|b|</w:t>
      </w:r>
      <w:r>
        <w:rPr>
          <w:color w:val="000000"/>
          <w:lang w:eastAsia="zh-CN"/>
        </w:rPr>
        <w:t>．</w:t>
      </w:r>
      <w:r>
        <w:rPr>
          <w:color w:val="000000"/>
          <w:lang w:eastAsia="zh-CN"/>
        </w:rPr>
        <w:t xml:space="preserve">  </w:t>
      </w:r>
      <w:r>
        <w:rPr>
          <w:lang w:eastAsia="zh-CN"/>
        </w:rPr>
        <w:br/>
      </w:r>
      <w:r>
        <w:rPr>
          <w:noProof/>
          <w:lang w:eastAsia="zh-CN"/>
        </w:rPr>
        <w:drawing>
          <wp:inline distT="0" distB="0" distL="0" distR="0">
            <wp:extent cx="2005317" cy="162331"/>
            <wp:effectExtent l="0" t="0" r="0" b="0"/>
            <wp:docPr id="3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0"/>
                    <a:stretch>
                      <a:fillRect/>
                    </a:stretch>
                  </pic:blipFill>
                  <pic:spPr>
                    <a:xfrm>
                      <a:off x="0" y="0"/>
                      <a:ext cx="2005317" cy="162331"/>
                    </a:xfrm>
                    <a:prstGeom prst="rect">
                      <a:avLst/>
                    </a:prstGeom>
                  </pic:spPr>
                </pic:pic>
              </a:graphicData>
            </a:graphic>
          </wp:inline>
        </w:drawing>
      </w:r>
    </w:p>
    <w:p w:rsidR="00211199" w:rsidRDefault="0077605C">
      <w:pPr>
        <w:spacing w:after="0"/>
        <w:rPr>
          <w:lang w:eastAsia="zh-CN"/>
        </w:rPr>
      </w:pPr>
      <w:r>
        <w:rPr>
          <w:color w:val="000000"/>
          <w:lang w:eastAsia="zh-CN"/>
        </w:rPr>
        <w:t>234</w:t>
      </w:r>
      <w:r>
        <w:rPr>
          <w:color w:val="000000"/>
          <w:lang w:eastAsia="zh-CN"/>
        </w:rPr>
        <w:t>、化简：（</w:t>
      </w:r>
      <w:r>
        <w:rPr>
          <w:color w:val="000000"/>
          <w:lang w:eastAsia="zh-CN"/>
        </w:rPr>
        <w:t>3a</w:t>
      </w:r>
      <w:r>
        <w:rPr>
          <w:color w:val="000000"/>
          <w:lang w:eastAsia="zh-CN"/>
        </w:rPr>
        <w:t>﹣</w:t>
      </w:r>
      <w:r>
        <w:rPr>
          <w:color w:val="000000"/>
          <w:lang w:eastAsia="zh-CN"/>
        </w:rPr>
        <w:t>b</w:t>
      </w:r>
      <w:r>
        <w:rPr>
          <w:color w:val="000000"/>
          <w:lang w:eastAsia="zh-CN"/>
        </w:rPr>
        <w:t>）﹣</w:t>
      </w:r>
      <w:r>
        <w:rPr>
          <w:color w:val="000000"/>
          <w:lang w:eastAsia="zh-CN"/>
        </w:rPr>
        <w:t>3</w:t>
      </w:r>
      <w:r>
        <w:rPr>
          <w:color w:val="000000"/>
          <w:lang w:eastAsia="zh-CN"/>
        </w:rPr>
        <w:t>（</w:t>
      </w:r>
      <w:r>
        <w:rPr>
          <w:color w:val="000000"/>
          <w:lang w:eastAsia="zh-CN"/>
        </w:rPr>
        <w:t>a+3b</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235</w:t>
      </w:r>
      <w:r>
        <w:rPr>
          <w:color w:val="000000"/>
          <w:lang w:eastAsia="zh-CN"/>
        </w:rPr>
        <w:t>、计算：﹣</w:t>
      </w:r>
      <w:r>
        <w:rPr>
          <w:color w:val="000000"/>
          <w:lang w:eastAsia="zh-CN"/>
        </w:rPr>
        <w:t>2</w:t>
      </w:r>
      <w:r>
        <w:rPr>
          <w:color w:val="000000"/>
          <w:vertAlign w:val="superscript"/>
          <w:lang w:eastAsia="zh-CN"/>
        </w:rPr>
        <w:t>2</w:t>
      </w:r>
      <w:r>
        <w:rPr>
          <w:color w:val="000000"/>
          <w:lang w:eastAsia="zh-CN"/>
        </w:rPr>
        <w:t>+3×</w:t>
      </w:r>
      <w:r>
        <w:rPr>
          <w:color w:val="000000"/>
          <w:lang w:eastAsia="zh-CN"/>
        </w:rPr>
        <w:t>（﹣</w:t>
      </w:r>
      <w:r>
        <w:rPr>
          <w:color w:val="000000"/>
          <w:lang w:eastAsia="zh-CN"/>
        </w:rPr>
        <w:t>1</w:t>
      </w:r>
      <w:r>
        <w:rPr>
          <w:color w:val="000000"/>
          <w:lang w:eastAsia="zh-CN"/>
        </w:rPr>
        <w:t>）</w:t>
      </w:r>
      <w:r>
        <w:rPr>
          <w:color w:val="000000"/>
          <w:vertAlign w:val="superscript"/>
          <w:lang w:eastAsia="zh-CN"/>
        </w:rPr>
        <w:t>4</w:t>
      </w:r>
      <w:r>
        <w:rPr>
          <w:color w:val="000000"/>
          <w:lang w:eastAsia="zh-CN"/>
        </w:rPr>
        <w:t>﹣（﹣</w:t>
      </w:r>
      <w:r>
        <w:rPr>
          <w:color w:val="000000"/>
          <w:lang w:eastAsia="zh-CN"/>
        </w:rPr>
        <w:t>4</w:t>
      </w:r>
      <w:r>
        <w:rPr>
          <w:color w:val="000000"/>
          <w:lang w:eastAsia="zh-CN"/>
        </w:rPr>
        <w:t>）</w:t>
      </w:r>
      <w:r>
        <w:rPr>
          <w:color w:val="000000"/>
          <w:lang w:eastAsia="zh-CN"/>
        </w:rPr>
        <w:t>×2</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236</w:t>
      </w:r>
      <w:r>
        <w:rPr>
          <w:color w:val="000000"/>
          <w:lang w:eastAsia="zh-CN"/>
        </w:rPr>
        <w:t>、计算：（﹣</w:t>
      </w:r>
      <w:r>
        <w:rPr>
          <w:color w:val="000000"/>
          <w:lang w:eastAsia="zh-CN"/>
        </w:rPr>
        <w:t>1</w:t>
      </w:r>
      <w:r>
        <w:rPr>
          <w:color w:val="000000"/>
          <w:lang w:eastAsia="zh-CN"/>
        </w:rPr>
        <w:t>）</w:t>
      </w:r>
      <w:r>
        <w:rPr>
          <w:color w:val="000000"/>
          <w:vertAlign w:val="superscript"/>
          <w:lang w:eastAsia="zh-CN"/>
        </w:rPr>
        <w:t>2015</w:t>
      </w:r>
      <w:r>
        <w:rPr>
          <w:color w:val="000000"/>
          <w:lang w:eastAsia="zh-CN"/>
        </w:rPr>
        <w:t>+</w:t>
      </w:r>
      <w:r>
        <w:rPr>
          <w:color w:val="000000"/>
          <w:lang w:eastAsia="zh-CN"/>
        </w:rPr>
        <w:t>（﹣</w:t>
      </w:r>
      <w:r>
        <w:rPr>
          <w:color w:val="000000"/>
          <w:lang w:eastAsia="zh-CN"/>
        </w:rPr>
        <w:t>18</w:t>
      </w:r>
      <w:r>
        <w:rPr>
          <w:color w:val="000000"/>
          <w:lang w:eastAsia="zh-CN"/>
        </w:rPr>
        <w:t>）</w:t>
      </w:r>
      <w:r>
        <w:rPr>
          <w:color w:val="000000"/>
          <w:lang w:eastAsia="zh-CN"/>
        </w:rPr>
        <w:t>×|</w:t>
      </w:r>
      <w:r>
        <w:rPr>
          <w:color w:val="000000"/>
          <w:lang w:eastAsia="zh-CN"/>
        </w:rPr>
        <w:t>﹣</w:t>
      </w:r>
      <w:r>
        <w:rPr>
          <w:color w:val="000000"/>
          <w:lang w:eastAsia="zh-CN"/>
        </w:rPr>
        <w:t xml:space="preserve"> </w:t>
      </w:r>
      <w:r>
        <w:rPr>
          <w:noProof/>
          <w:lang w:eastAsia="zh-CN"/>
        </w:rPr>
        <w:drawing>
          <wp:inline distT="0" distB="0" distL="0" distR="0">
            <wp:extent cx="124143" cy="267373"/>
            <wp:effectExtent l="0" t="0" r="0" b="0"/>
            <wp:docPr id="36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1"/>
                    <a:stretch>
                      <a:fillRect/>
                    </a:stretch>
                  </pic:blipFill>
                  <pic:spPr>
                    <a:xfrm>
                      <a:off x="0" y="0"/>
                      <a:ext cx="124143" cy="267373"/>
                    </a:xfrm>
                    <a:prstGeom prst="rect">
                      <a:avLst/>
                    </a:prstGeom>
                  </pic:spPr>
                </pic:pic>
              </a:graphicData>
            </a:graphic>
          </wp:inline>
        </w:drawing>
      </w:r>
      <w:r>
        <w:rPr>
          <w:color w:val="000000"/>
          <w:lang w:eastAsia="zh-CN"/>
        </w:rPr>
        <w:t>|</w:t>
      </w:r>
      <w:r>
        <w:rPr>
          <w:color w:val="000000"/>
          <w:lang w:eastAsia="zh-CN"/>
        </w:rPr>
        <w:t>﹣</w:t>
      </w:r>
      <w:r>
        <w:rPr>
          <w:color w:val="000000"/>
          <w:lang w:eastAsia="zh-CN"/>
        </w:rPr>
        <w:t>4+</w:t>
      </w:r>
      <w:r>
        <w:rPr>
          <w:color w:val="000000"/>
          <w:lang w:eastAsia="zh-CN"/>
        </w:rPr>
        <w:t>（﹣</w:t>
      </w:r>
      <w:r>
        <w:rPr>
          <w:color w:val="000000"/>
          <w:lang w:eastAsia="zh-CN"/>
        </w:rPr>
        <w:t>2</w:t>
      </w:r>
      <w:r>
        <w:rPr>
          <w:color w:val="000000"/>
          <w:lang w:eastAsia="zh-CN"/>
        </w:rPr>
        <w:t>）</w:t>
      </w:r>
      <w:r>
        <w:rPr>
          <w:color w:val="000000"/>
          <w:lang w:eastAsia="zh-CN"/>
        </w:rPr>
        <w:t xml:space="preserve">    </w:t>
      </w:r>
    </w:p>
    <w:p w:rsidR="00211199" w:rsidRDefault="0077605C">
      <w:pPr>
        <w:spacing w:after="0"/>
      </w:pPr>
      <w:r>
        <w:rPr>
          <w:color w:val="000000"/>
        </w:rPr>
        <w:t>237</w:t>
      </w:r>
      <w:r>
        <w:rPr>
          <w:color w:val="000000"/>
        </w:rPr>
        <w:t>、解方程：</w:t>
      </w:r>
      <w:r>
        <w:rPr>
          <w:color w:val="000000"/>
        </w:rPr>
        <w:t xml:space="preserve"> </w:t>
      </w:r>
      <w:r>
        <w:rPr>
          <w:noProof/>
          <w:lang w:eastAsia="zh-CN"/>
        </w:rPr>
        <w:drawing>
          <wp:inline distT="0" distB="0" distL="0" distR="0">
            <wp:extent cx="343764" cy="267373"/>
            <wp:effectExtent l="0" t="0" r="0" b="0"/>
            <wp:docPr id="3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2"/>
                    <a:stretch>
                      <a:fillRect/>
                    </a:stretch>
                  </pic:blipFill>
                  <pic:spPr>
                    <a:xfrm>
                      <a:off x="0" y="0"/>
                      <a:ext cx="343764" cy="267373"/>
                    </a:xfrm>
                    <a:prstGeom prst="rect">
                      <a:avLst/>
                    </a:prstGeom>
                  </pic:spPr>
                </pic:pic>
              </a:graphicData>
            </a:graphic>
          </wp:inline>
        </w:drawing>
      </w:r>
      <w:r>
        <w:rPr>
          <w:color w:val="000000"/>
        </w:rPr>
        <w:t>=2</w:t>
      </w:r>
      <w:r>
        <w:rPr>
          <w:color w:val="000000"/>
        </w:rPr>
        <w:t>﹣</w:t>
      </w:r>
      <w:r>
        <w:rPr>
          <w:color w:val="000000"/>
        </w:rPr>
        <w:t xml:space="preserve"> </w:t>
      </w:r>
      <w:r>
        <w:rPr>
          <w:noProof/>
          <w:lang w:eastAsia="zh-CN"/>
        </w:rPr>
        <w:drawing>
          <wp:inline distT="0" distB="0" distL="0" distR="0">
            <wp:extent cx="334226" cy="267373"/>
            <wp:effectExtent l="0" t="0" r="0" b="0"/>
            <wp:docPr id="3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3"/>
                    <a:stretch>
                      <a:fillRect/>
                    </a:stretch>
                  </pic:blipFill>
                  <pic:spPr>
                    <a:xfrm>
                      <a:off x="0" y="0"/>
                      <a:ext cx="334226" cy="267373"/>
                    </a:xfrm>
                    <a:prstGeom prst="rect">
                      <a:avLst/>
                    </a:prstGeom>
                  </pic:spPr>
                </pic:pic>
              </a:graphicData>
            </a:graphic>
          </wp:inline>
        </w:drawing>
      </w:r>
      <w:r>
        <w:rPr>
          <w:color w:val="000000"/>
        </w:rPr>
        <w:t>．</w:t>
      </w:r>
      <w:r>
        <w:rPr>
          <w:color w:val="000000"/>
        </w:rPr>
        <w:t xml:space="preserve">    </w:t>
      </w:r>
    </w:p>
    <w:p w:rsidR="00211199" w:rsidRDefault="0077605C">
      <w:pPr>
        <w:spacing w:after="0"/>
      </w:pPr>
      <w:r>
        <w:rPr>
          <w:color w:val="000000"/>
        </w:rPr>
        <w:t>238</w:t>
      </w:r>
      <w:r>
        <w:rPr>
          <w:color w:val="000000"/>
        </w:rPr>
        <w:t>、求﹣（</w:t>
      </w:r>
      <w:r>
        <w:rPr>
          <w:color w:val="000000"/>
        </w:rPr>
        <w:t>5a+b</w:t>
      </w:r>
      <w:r>
        <w:rPr>
          <w:color w:val="000000"/>
        </w:rPr>
        <w:t>﹣</w:t>
      </w:r>
      <w:r>
        <w:rPr>
          <w:color w:val="000000"/>
        </w:rPr>
        <w:t>ab</w:t>
      </w:r>
      <w:r>
        <w:rPr>
          <w:color w:val="000000"/>
        </w:rPr>
        <w:t>）﹣（</w:t>
      </w:r>
      <w:r>
        <w:rPr>
          <w:color w:val="000000"/>
        </w:rPr>
        <w:t>2ab</w:t>
      </w:r>
      <w:r>
        <w:rPr>
          <w:color w:val="000000"/>
        </w:rPr>
        <w:t>﹣</w:t>
      </w:r>
      <w:r>
        <w:rPr>
          <w:color w:val="000000"/>
        </w:rPr>
        <w:t>2a</w:t>
      </w:r>
      <w:r>
        <w:rPr>
          <w:color w:val="000000"/>
        </w:rPr>
        <w:t>﹣</w:t>
      </w:r>
      <w:r>
        <w:rPr>
          <w:color w:val="000000"/>
        </w:rPr>
        <w:t>4b</w:t>
      </w:r>
      <w:r>
        <w:rPr>
          <w:color w:val="000000"/>
        </w:rPr>
        <w:t>）</w:t>
      </w:r>
      <w:r>
        <w:rPr>
          <w:color w:val="000000"/>
        </w:rPr>
        <w:t>+</w:t>
      </w:r>
      <w:r>
        <w:rPr>
          <w:color w:val="000000"/>
        </w:rPr>
        <w:t>（</w:t>
      </w:r>
      <w:r>
        <w:rPr>
          <w:color w:val="000000"/>
        </w:rPr>
        <w:t>2b</w:t>
      </w:r>
      <w:r>
        <w:rPr>
          <w:color w:val="000000"/>
        </w:rPr>
        <w:t>﹣</w:t>
      </w:r>
      <w:r>
        <w:rPr>
          <w:color w:val="000000"/>
        </w:rPr>
        <w:t>2a</w:t>
      </w:r>
      <w:r>
        <w:rPr>
          <w:color w:val="000000"/>
        </w:rPr>
        <w:t>﹣</w:t>
      </w:r>
      <w:r>
        <w:rPr>
          <w:color w:val="000000"/>
        </w:rPr>
        <w:t>3ab</w:t>
      </w:r>
      <w:r>
        <w:rPr>
          <w:color w:val="000000"/>
        </w:rPr>
        <w:t>）</w:t>
      </w:r>
      <w:r>
        <w:rPr>
          <w:color w:val="000000"/>
        </w:rPr>
        <w:t xml:space="preserve"> </w:t>
      </w:r>
      <w:r>
        <w:rPr>
          <w:color w:val="000000"/>
        </w:rPr>
        <w:t>的值．（其中</w:t>
      </w:r>
      <w:r>
        <w:rPr>
          <w:color w:val="000000"/>
        </w:rPr>
        <w:t>a</w:t>
      </w:r>
      <w:r>
        <w:rPr>
          <w:color w:val="000000"/>
        </w:rPr>
        <w:t>﹣</w:t>
      </w:r>
      <w:r>
        <w:rPr>
          <w:color w:val="000000"/>
        </w:rPr>
        <w:t>b=5</w:t>
      </w:r>
      <w:r>
        <w:rPr>
          <w:color w:val="000000"/>
        </w:rPr>
        <w:t>，</w:t>
      </w:r>
      <w:r>
        <w:rPr>
          <w:color w:val="000000"/>
        </w:rPr>
        <w:t>ab=</w:t>
      </w:r>
      <w:r>
        <w:rPr>
          <w:color w:val="000000"/>
        </w:rPr>
        <w:t>﹣</w:t>
      </w:r>
      <w:r>
        <w:rPr>
          <w:color w:val="000000"/>
        </w:rPr>
        <w:t>3</w:t>
      </w:r>
      <w:r>
        <w:rPr>
          <w:color w:val="000000"/>
        </w:rPr>
        <w:t>．）</w:t>
      </w:r>
      <w:r>
        <w:rPr>
          <w:color w:val="000000"/>
        </w:rPr>
        <w:t xml:space="preserve">    </w:t>
      </w:r>
    </w:p>
    <w:p w:rsidR="00211199" w:rsidRDefault="0077605C">
      <w:pPr>
        <w:spacing w:after="0"/>
        <w:rPr>
          <w:lang w:eastAsia="zh-CN"/>
        </w:rPr>
      </w:pPr>
      <w:r>
        <w:rPr>
          <w:color w:val="000000"/>
          <w:lang w:eastAsia="zh-CN"/>
        </w:rPr>
        <w:t>239</w:t>
      </w:r>
      <w:r>
        <w:rPr>
          <w:color w:val="000000"/>
          <w:lang w:eastAsia="zh-CN"/>
        </w:rPr>
        <w:t>、解方程：</w:t>
      </w:r>
      <w:r>
        <w:rPr>
          <w:color w:val="000000"/>
          <w:lang w:eastAsia="zh-CN"/>
        </w:rPr>
        <w:t xml:space="preserve"> </w:t>
      </w:r>
      <w:r>
        <w:rPr>
          <w:noProof/>
          <w:lang w:eastAsia="zh-CN"/>
        </w:rPr>
        <w:drawing>
          <wp:inline distT="0" distB="0" distL="0" distR="0">
            <wp:extent cx="993115" cy="267373"/>
            <wp:effectExtent l="0" t="0" r="0" b="0"/>
            <wp:docPr id="3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4"/>
                    <a:stretch>
                      <a:fillRect/>
                    </a:stretch>
                  </pic:blipFill>
                  <pic:spPr>
                    <a:xfrm>
                      <a:off x="0" y="0"/>
                      <a:ext cx="993115" cy="267373"/>
                    </a:xfrm>
                    <a:prstGeom prst="rect">
                      <a:avLst/>
                    </a:prstGeom>
                  </pic:spPr>
                </pic:pic>
              </a:graphicData>
            </a:graphic>
          </wp:inline>
        </w:drawing>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240</w:t>
      </w:r>
      <w:r>
        <w:rPr>
          <w:color w:val="000000"/>
          <w:lang w:eastAsia="zh-CN"/>
        </w:rPr>
        <w:t>、计算：﹣</w:t>
      </w:r>
      <w:r>
        <w:rPr>
          <w:color w:val="000000"/>
          <w:lang w:eastAsia="zh-CN"/>
        </w:rPr>
        <w:t>1</w:t>
      </w:r>
      <w:r>
        <w:rPr>
          <w:color w:val="000000"/>
          <w:vertAlign w:val="superscript"/>
          <w:lang w:eastAsia="zh-CN"/>
        </w:rPr>
        <w:t>2016</w:t>
      </w:r>
      <w:r>
        <w:rPr>
          <w:color w:val="000000"/>
          <w:lang w:eastAsia="zh-CN"/>
        </w:rPr>
        <w:t>+24÷</w:t>
      </w:r>
      <w:r>
        <w:rPr>
          <w:color w:val="000000"/>
          <w:lang w:eastAsia="zh-CN"/>
        </w:rPr>
        <w:t>（﹣</w:t>
      </w:r>
      <w:r>
        <w:rPr>
          <w:color w:val="000000"/>
          <w:lang w:eastAsia="zh-CN"/>
        </w:rPr>
        <w:t>2</w:t>
      </w:r>
      <w:r>
        <w:rPr>
          <w:color w:val="000000"/>
          <w:lang w:eastAsia="zh-CN"/>
        </w:rPr>
        <w:t>）</w:t>
      </w:r>
      <w:r>
        <w:rPr>
          <w:color w:val="000000"/>
          <w:vertAlign w:val="superscript"/>
          <w:lang w:eastAsia="zh-CN"/>
        </w:rPr>
        <w:t>3</w:t>
      </w:r>
      <w:r>
        <w:rPr>
          <w:color w:val="000000"/>
          <w:lang w:eastAsia="zh-CN"/>
        </w:rPr>
        <w:t>﹣</w:t>
      </w:r>
      <w:r>
        <w:rPr>
          <w:color w:val="000000"/>
          <w:lang w:eastAsia="zh-CN"/>
        </w:rPr>
        <w:t>3</w:t>
      </w:r>
      <w:r>
        <w:rPr>
          <w:color w:val="000000"/>
          <w:vertAlign w:val="superscript"/>
          <w:lang w:eastAsia="zh-CN"/>
        </w:rPr>
        <w:t>2</w:t>
      </w:r>
      <w:r>
        <w:rPr>
          <w:color w:val="000000"/>
          <w:lang w:eastAsia="zh-CN"/>
        </w:rPr>
        <w:t>×</w:t>
      </w:r>
      <w:r>
        <w:rPr>
          <w:color w:val="000000"/>
          <w:lang w:eastAsia="zh-CN"/>
        </w:rPr>
        <w:t>（</w:t>
      </w:r>
      <w:r>
        <w:rPr>
          <w:color w:val="000000"/>
          <w:lang w:eastAsia="zh-CN"/>
        </w:rPr>
        <w:t xml:space="preserve"> </w:t>
      </w:r>
      <w:r>
        <w:rPr>
          <w:noProof/>
          <w:lang w:eastAsia="zh-CN"/>
        </w:rPr>
        <w:drawing>
          <wp:inline distT="0" distB="0" distL="0" distR="0">
            <wp:extent cx="114592" cy="267373"/>
            <wp:effectExtent l="0" t="0" r="0" b="0"/>
            <wp:docPr id="36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
                    <a:stretch>
                      <a:fillRect/>
                    </a:stretch>
                  </pic:blipFill>
                  <pic:spPr>
                    <a:xfrm>
                      <a:off x="0" y="0"/>
                      <a:ext cx="114592" cy="267373"/>
                    </a:xfrm>
                    <a:prstGeom prst="rect">
                      <a:avLst/>
                    </a:prstGeom>
                  </pic:spPr>
                </pic:pic>
              </a:graphicData>
            </a:graphic>
          </wp:inline>
        </w:drawing>
      </w:r>
      <w:r>
        <w:rPr>
          <w:color w:val="000000"/>
          <w:lang w:eastAsia="zh-CN"/>
        </w:rPr>
        <w:t>）</w:t>
      </w:r>
      <w:r>
        <w:rPr>
          <w:color w:val="000000"/>
          <w:vertAlign w:val="superscript"/>
          <w:lang w:eastAsia="zh-CN"/>
        </w:rPr>
        <w:t>2</w:t>
      </w:r>
      <w:r>
        <w:rPr>
          <w:color w:val="000000"/>
          <w:lang w:eastAsia="zh-CN"/>
        </w:rPr>
        <w:t xml:space="preserve"> </w:t>
      </w:r>
      <w:r>
        <w:rPr>
          <w:color w:val="000000"/>
          <w:lang w:eastAsia="zh-CN"/>
        </w:rPr>
        <w:t>．</w:t>
      </w:r>
      <w:r>
        <w:rPr>
          <w:color w:val="000000"/>
          <w:lang w:eastAsia="zh-CN"/>
        </w:rPr>
        <w:t xml:space="preserve">     </w:t>
      </w:r>
    </w:p>
    <w:p w:rsidR="00211199" w:rsidRDefault="0077605C">
      <w:pPr>
        <w:spacing w:after="0"/>
        <w:rPr>
          <w:lang w:eastAsia="zh-CN"/>
        </w:rPr>
      </w:pPr>
      <w:r>
        <w:rPr>
          <w:color w:val="000000"/>
          <w:lang w:eastAsia="zh-CN"/>
        </w:rPr>
        <w:t>241</w:t>
      </w:r>
      <w:r>
        <w:rPr>
          <w:color w:val="000000"/>
          <w:lang w:eastAsia="zh-CN"/>
        </w:rPr>
        <w:t>、有理数</w:t>
      </w:r>
      <w:r>
        <w:rPr>
          <w:color w:val="000000"/>
          <w:lang w:eastAsia="zh-CN"/>
        </w:rPr>
        <w:t>a</w:t>
      </w:r>
      <w:r>
        <w:rPr>
          <w:color w:val="000000"/>
          <w:lang w:eastAsia="zh-CN"/>
        </w:rPr>
        <w:t>、</w:t>
      </w:r>
      <w:r>
        <w:rPr>
          <w:color w:val="000000"/>
          <w:lang w:eastAsia="zh-CN"/>
        </w:rPr>
        <w:t>b</w:t>
      </w:r>
      <w:r>
        <w:rPr>
          <w:color w:val="000000"/>
          <w:lang w:eastAsia="zh-CN"/>
        </w:rPr>
        <w:t>、</w:t>
      </w:r>
      <w:r>
        <w:rPr>
          <w:color w:val="000000"/>
          <w:lang w:eastAsia="zh-CN"/>
        </w:rPr>
        <w:t>c</w:t>
      </w:r>
      <w:r>
        <w:rPr>
          <w:color w:val="000000"/>
          <w:lang w:eastAsia="zh-CN"/>
        </w:rPr>
        <w:t>在数轴上的对应点如图所示，化简代数式：</w:t>
      </w:r>
      <w:r>
        <w:rPr>
          <w:color w:val="000000"/>
          <w:lang w:eastAsia="zh-CN"/>
        </w:rPr>
        <w:t>|2a</w:t>
      </w:r>
      <w:r>
        <w:rPr>
          <w:color w:val="000000"/>
          <w:lang w:eastAsia="zh-CN"/>
        </w:rPr>
        <w:t>﹣</w:t>
      </w:r>
      <w:r>
        <w:rPr>
          <w:color w:val="000000"/>
          <w:lang w:eastAsia="zh-CN"/>
        </w:rPr>
        <w:t>b|+|a+b|</w:t>
      </w:r>
      <w:r>
        <w:rPr>
          <w:color w:val="000000"/>
          <w:lang w:eastAsia="zh-CN"/>
        </w:rPr>
        <w:t>﹣</w:t>
      </w:r>
      <w:r>
        <w:rPr>
          <w:color w:val="000000"/>
          <w:lang w:eastAsia="zh-CN"/>
        </w:rPr>
        <w:t>|c</w:t>
      </w:r>
      <w:r>
        <w:rPr>
          <w:color w:val="000000"/>
          <w:lang w:eastAsia="zh-CN"/>
        </w:rPr>
        <w:t>﹣</w:t>
      </w:r>
      <w:r>
        <w:rPr>
          <w:color w:val="000000"/>
          <w:lang w:eastAsia="zh-CN"/>
        </w:rPr>
        <w:t xml:space="preserve">a|  </w:t>
      </w:r>
      <w:r>
        <w:rPr>
          <w:lang w:eastAsia="zh-CN"/>
        </w:rPr>
        <w:br/>
      </w:r>
      <w:r>
        <w:rPr>
          <w:noProof/>
          <w:lang w:eastAsia="zh-CN"/>
        </w:rPr>
        <w:drawing>
          <wp:inline distT="0" distB="0" distL="0" distR="0">
            <wp:extent cx="2081708" cy="200533"/>
            <wp:effectExtent l="0" t="0" r="0" b="0"/>
            <wp:docPr id="3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5"/>
                    <a:stretch>
                      <a:fillRect/>
                    </a:stretch>
                  </pic:blipFill>
                  <pic:spPr>
                    <a:xfrm>
                      <a:off x="0" y="0"/>
                      <a:ext cx="2081708" cy="200533"/>
                    </a:xfrm>
                    <a:prstGeom prst="rect">
                      <a:avLst/>
                    </a:prstGeom>
                  </pic:spPr>
                </pic:pic>
              </a:graphicData>
            </a:graphic>
          </wp:inline>
        </w:drawing>
      </w:r>
    </w:p>
    <w:p w:rsidR="00211199" w:rsidRDefault="0077605C">
      <w:pPr>
        <w:spacing w:after="0"/>
      </w:pPr>
      <w:r>
        <w:rPr>
          <w:color w:val="000000"/>
        </w:rPr>
        <w:t>242</w:t>
      </w:r>
      <w:r>
        <w:rPr>
          <w:color w:val="000000"/>
        </w:rPr>
        <w:t>、已知</w:t>
      </w:r>
      <w:r>
        <w:rPr>
          <w:color w:val="000000"/>
        </w:rPr>
        <w:t>|a</w:t>
      </w:r>
      <w:r>
        <w:rPr>
          <w:color w:val="000000"/>
        </w:rPr>
        <w:t>﹣</w:t>
      </w:r>
      <w:r>
        <w:rPr>
          <w:color w:val="000000"/>
        </w:rPr>
        <w:t>2|+</w:t>
      </w:r>
      <w:r>
        <w:rPr>
          <w:color w:val="000000"/>
        </w:rPr>
        <w:t>（</w:t>
      </w:r>
      <w:r>
        <w:rPr>
          <w:color w:val="000000"/>
        </w:rPr>
        <w:t>b+1</w:t>
      </w:r>
      <w:r>
        <w:rPr>
          <w:color w:val="000000"/>
        </w:rPr>
        <w:t>）</w:t>
      </w:r>
      <w:r>
        <w:rPr>
          <w:color w:val="000000"/>
          <w:vertAlign w:val="superscript"/>
        </w:rPr>
        <w:t>2</w:t>
      </w:r>
      <w:r>
        <w:rPr>
          <w:color w:val="000000"/>
        </w:rPr>
        <w:t>=0</w:t>
      </w:r>
      <w:r>
        <w:rPr>
          <w:color w:val="000000"/>
        </w:rPr>
        <w:t>，求（﹣</w:t>
      </w:r>
      <w:r>
        <w:rPr>
          <w:color w:val="000000"/>
        </w:rPr>
        <w:t>a</w:t>
      </w:r>
      <w:r>
        <w:rPr>
          <w:color w:val="000000"/>
        </w:rPr>
        <w:t>﹣</w:t>
      </w:r>
      <w:r>
        <w:rPr>
          <w:color w:val="000000"/>
        </w:rPr>
        <w:t>b</w:t>
      </w:r>
      <w:r>
        <w:rPr>
          <w:color w:val="000000"/>
        </w:rPr>
        <w:t>）</w:t>
      </w:r>
      <w:r>
        <w:rPr>
          <w:color w:val="000000"/>
          <w:vertAlign w:val="superscript"/>
        </w:rPr>
        <w:t>2004</w:t>
      </w:r>
      <w:r>
        <w:rPr>
          <w:color w:val="000000"/>
        </w:rPr>
        <w:t>+</w:t>
      </w:r>
      <w:r>
        <w:rPr>
          <w:color w:val="000000"/>
        </w:rPr>
        <w:t>（﹣</w:t>
      </w:r>
      <w:r>
        <w:rPr>
          <w:color w:val="000000"/>
        </w:rPr>
        <w:t>1</w:t>
      </w:r>
      <w:r>
        <w:rPr>
          <w:color w:val="000000"/>
        </w:rPr>
        <w:t>）</w:t>
      </w:r>
      <w:r>
        <w:rPr>
          <w:color w:val="000000"/>
          <w:vertAlign w:val="superscript"/>
        </w:rPr>
        <w:t>2004</w:t>
      </w:r>
      <w:r>
        <w:rPr>
          <w:color w:val="000000"/>
        </w:rPr>
        <w:t>+2</w:t>
      </w:r>
      <w:r>
        <w:rPr>
          <w:color w:val="000000"/>
          <w:vertAlign w:val="superscript"/>
        </w:rPr>
        <w:t>8</w:t>
      </w:r>
      <w:r>
        <w:rPr>
          <w:color w:val="000000"/>
        </w:rPr>
        <w:t xml:space="preserve">• </w:t>
      </w:r>
      <w:r>
        <w:rPr>
          <w:noProof/>
          <w:lang w:eastAsia="zh-CN"/>
        </w:rPr>
        <w:drawing>
          <wp:inline distT="0" distB="0" distL="0" distR="0">
            <wp:extent cx="267373" cy="305575"/>
            <wp:effectExtent l="0" t="0" r="0" b="0"/>
            <wp:docPr id="37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6"/>
                    <a:stretch>
                      <a:fillRect/>
                    </a:stretch>
                  </pic:blipFill>
                  <pic:spPr>
                    <a:xfrm>
                      <a:off x="0" y="0"/>
                      <a:ext cx="267373" cy="305575"/>
                    </a:xfrm>
                    <a:prstGeom prst="rect">
                      <a:avLst/>
                    </a:prstGeom>
                  </pic:spPr>
                </pic:pic>
              </a:graphicData>
            </a:graphic>
          </wp:inline>
        </w:drawing>
      </w:r>
      <w:r>
        <w:rPr>
          <w:color w:val="000000"/>
        </w:rPr>
        <w:t>．</w:t>
      </w:r>
      <w:r>
        <w:rPr>
          <w:color w:val="000000"/>
        </w:rPr>
        <w:t xml:space="preserve">    </w:t>
      </w:r>
    </w:p>
    <w:p w:rsidR="00211199" w:rsidRDefault="0077605C">
      <w:pPr>
        <w:spacing w:after="0"/>
      </w:pPr>
      <w:r>
        <w:rPr>
          <w:color w:val="000000"/>
        </w:rPr>
        <w:t>243</w:t>
      </w:r>
      <w:r>
        <w:rPr>
          <w:color w:val="000000"/>
        </w:rPr>
        <w:t>、先化简，再求值：</w:t>
      </w:r>
      <w:r>
        <w:rPr>
          <w:color w:val="000000"/>
        </w:rPr>
        <w:t>y</w:t>
      </w:r>
      <w:r>
        <w:rPr>
          <w:color w:val="000000"/>
        </w:rPr>
        <w:t>（</w:t>
      </w:r>
      <w:r>
        <w:rPr>
          <w:color w:val="000000"/>
        </w:rPr>
        <w:t>x+y</w:t>
      </w:r>
      <w:r>
        <w:rPr>
          <w:color w:val="000000"/>
        </w:rPr>
        <w:t>）</w:t>
      </w:r>
      <w:r>
        <w:rPr>
          <w:color w:val="000000"/>
        </w:rPr>
        <w:t>+</w:t>
      </w:r>
      <w:r>
        <w:rPr>
          <w:color w:val="000000"/>
        </w:rPr>
        <w:t>（</w:t>
      </w:r>
      <w:r>
        <w:rPr>
          <w:color w:val="000000"/>
        </w:rPr>
        <w:t>x+y</w:t>
      </w:r>
      <w:r>
        <w:rPr>
          <w:color w:val="000000"/>
        </w:rPr>
        <w:t>）（</w:t>
      </w:r>
      <w:r>
        <w:rPr>
          <w:color w:val="000000"/>
        </w:rPr>
        <w:t>x</w:t>
      </w:r>
      <w:r>
        <w:rPr>
          <w:color w:val="000000"/>
        </w:rPr>
        <w:t>﹣</w:t>
      </w:r>
      <w:r>
        <w:rPr>
          <w:color w:val="000000"/>
        </w:rPr>
        <w:t>y</w:t>
      </w:r>
      <w:r>
        <w:rPr>
          <w:color w:val="000000"/>
        </w:rPr>
        <w:t>）﹣</w:t>
      </w:r>
      <w:r>
        <w:rPr>
          <w:color w:val="000000"/>
        </w:rPr>
        <w:t>x</w:t>
      </w:r>
      <w:r>
        <w:rPr>
          <w:color w:val="000000"/>
          <w:vertAlign w:val="superscript"/>
        </w:rPr>
        <w:t>2</w:t>
      </w:r>
      <w:r>
        <w:rPr>
          <w:color w:val="000000"/>
        </w:rPr>
        <w:t xml:space="preserve">  </w:t>
      </w:r>
      <w:r>
        <w:rPr>
          <w:color w:val="000000"/>
        </w:rPr>
        <w:t>，</w:t>
      </w:r>
      <w:r>
        <w:rPr>
          <w:color w:val="000000"/>
        </w:rPr>
        <w:t xml:space="preserve"> </w:t>
      </w:r>
      <w:r>
        <w:rPr>
          <w:color w:val="000000"/>
        </w:rPr>
        <w:t>其中</w:t>
      </w:r>
      <w:r>
        <w:rPr>
          <w:color w:val="000000"/>
        </w:rPr>
        <w:t>x=</w:t>
      </w:r>
      <w:r>
        <w:rPr>
          <w:color w:val="000000"/>
        </w:rPr>
        <w:t>﹣</w:t>
      </w:r>
      <w:r>
        <w:rPr>
          <w:color w:val="000000"/>
        </w:rPr>
        <w:t>2</w:t>
      </w:r>
      <w:r>
        <w:rPr>
          <w:color w:val="000000"/>
        </w:rPr>
        <w:t>，</w:t>
      </w:r>
      <w:r>
        <w:rPr>
          <w:color w:val="000000"/>
        </w:rPr>
        <w:t xml:space="preserve">y= </w:t>
      </w:r>
      <w:r>
        <w:rPr>
          <w:noProof/>
          <w:lang w:eastAsia="zh-CN"/>
        </w:rPr>
        <w:drawing>
          <wp:inline distT="0" distB="0" distL="0" distR="0">
            <wp:extent cx="124143" cy="267373"/>
            <wp:effectExtent l="0" t="0" r="0" b="0"/>
            <wp:docPr id="3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24143" cy="267373"/>
                    </a:xfrm>
                    <a:prstGeom prst="rect">
                      <a:avLst/>
                    </a:prstGeom>
                  </pic:spPr>
                </pic:pic>
              </a:graphicData>
            </a:graphic>
          </wp:inline>
        </w:drawing>
      </w:r>
      <w:r>
        <w:rPr>
          <w:color w:val="000000"/>
        </w:rPr>
        <w:t>．</w:t>
      </w:r>
      <w:r>
        <w:rPr>
          <w:color w:val="000000"/>
        </w:rPr>
        <w:t xml:space="preserve">    </w:t>
      </w:r>
    </w:p>
    <w:p w:rsidR="00211199" w:rsidRDefault="0077605C">
      <w:r>
        <w:br w:type="page"/>
      </w:r>
    </w:p>
    <w:p w:rsidR="00211199" w:rsidRDefault="0077605C">
      <w:pPr>
        <w:jc w:val="center"/>
        <w:rPr>
          <w:lang w:eastAsia="zh-CN"/>
        </w:rPr>
      </w:pPr>
      <w:r>
        <w:rPr>
          <w:b/>
          <w:bCs/>
          <w:sz w:val="28"/>
          <w:szCs w:val="28"/>
          <w:lang w:eastAsia="zh-CN"/>
        </w:rPr>
        <w:t>答案解析部分</w:t>
      </w:r>
    </w:p>
    <w:p w:rsidR="00211199" w:rsidRDefault="0077605C">
      <w:pPr>
        <w:rPr>
          <w:lang w:eastAsia="zh-CN"/>
        </w:rPr>
      </w:pPr>
      <w:r>
        <w:rPr>
          <w:lang w:eastAsia="zh-CN"/>
        </w:rPr>
        <w:t>一、计算题</w:t>
      </w:r>
    </w:p>
    <w:p w:rsidR="00211199" w:rsidRDefault="0077605C">
      <w:r>
        <w:t>1</w:t>
      </w:r>
      <w:r>
        <w:t>、</w:t>
      </w:r>
    </w:p>
    <w:p w:rsidR="00211199" w:rsidRDefault="0077605C">
      <w:pPr>
        <w:spacing w:after="0"/>
        <w:rPr>
          <w:lang w:eastAsia="zh-CN"/>
        </w:rPr>
      </w:pPr>
      <w:r>
        <w:rPr>
          <w:color w:val="0000FF"/>
        </w:rPr>
        <w:t>【答案】</w:t>
      </w:r>
      <w:r>
        <w:rPr>
          <w:color w:val="000000"/>
        </w:rPr>
        <w:t>解：原式</w:t>
      </w:r>
      <w:r>
        <w:rPr>
          <w:color w:val="000000"/>
        </w:rPr>
        <w:t>=10+</w:t>
      </w:r>
      <w:r>
        <w:rPr>
          <w:color w:val="000000"/>
        </w:rPr>
        <w:t>（﹣</w:t>
      </w:r>
      <w:r>
        <w:rPr>
          <w:color w:val="000000"/>
        </w:rPr>
        <w:t>24+24</w:t>
      </w:r>
      <w:r>
        <w:rPr>
          <w:color w:val="000000"/>
        </w:rPr>
        <w:t>）</w:t>
      </w:r>
      <w:r>
        <w:rPr>
          <w:color w:val="000000"/>
        </w:rPr>
        <w:t>+</w:t>
      </w:r>
      <w:r>
        <w:rPr>
          <w:color w:val="000000"/>
        </w:rPr>
        <w:t>（﹣</w:t>
      </w:r>
      <w:r>
        <w:rPr>
          <w:color w:val="000000"/>
        </w:rPr>
        <w:t>28+18</w:t>
      </w:r>
      <w:r>
        <w:rPr>
          <w:color w:val="000000"/>
        </w:rPr>
        <w:t>）</w:t>
      </w:r>
      <w:r>
        <w:rPr>
          <w:color w:val="000000"/>
        </w:rPr>
        <w:t>=10</w:t>
      </w:r>
      <w:r>
        <w:rPr>
          <w:color w:val="000000"/>
        </w:rPr>
        <w:t>﹣</w:t>
      </w:r>
      <w:r>
        <w:rPr>
          <w:color w:val="000000"/>
        </w:rPr>
        <w:t>10=0</w:t>
      </w:r>
      <w:r>
        <w:rPr>
          <w:color w:val="000000"/>
        </w:rPr>
        <w:t>．</w:t>
      </w:r>
      <w:r>
        <w:rPr>
          <w:color w:val="000000"/>
        </w:rPr>
        <w:t xml:space="preserve">                    </w:t>
      </w:r>
      <w:r>
        <w:br/>
      </w:r>
      <w:r>
        <w:rPr>
          <w:color w:val="0000FF"/>
          <w:lang w:eastAsia="zh-CN"/>
        </w:rPr>
        <w:t>【考点】</w:t>
      </w:r>
      <w:r>
        <w:rPr>
          <w:color w:val="000000"/>
          <w:lang w:eastAsia="zh-CN"/>
        </w:rPr>
        <w:t>有理数的减法</w:t>
      </w:r>
      <w:r>
        <w:rPr>
          <w:color w:val="000000"/>
          <w:lang w:eastAsia="zh-CN"/>
        </w:rPr>
        <w:t xml:space="preserve">                </w:t>
      </w:r>
      <w:r>
        <w:rPr>
          <w:lang w:eastAsia="zh-CN"/>
        </w:rPr>
        <w:br/>
      </w:r>
      <w:r>
        <w:rPr>
          <w:color w:val="0000FF"/>
          <w:lang w:eastAsia="zh-CN"/>
        </w:rPr>
        <w:t>【解析】</w:t>
      </w:r>
      <w:r>
        <w:rPr>
          <w:color w:val="000000"/>
          <w:lang w:eastAsia="zh-CN"/>
        </w:rPr>
        <w:t>【分析】原式结合后，相加即可得到结果．</w:t>
      </w:r>
      <w:r>
        <w:rPr>
          <w:color w:val="000000"/>
          <w:lang w:eastAsia="zh-CN"/>
        </w:rPr>
        <w:t xml:space="preserve">    </w:t>
      </w:r>
    </w:p>
    <w:p w:rsidR="00211199" w:rsidRDefault="0077605C">
      <w:r>
        <w:t>2</w:t>
      </w:r>
      <w:r>
        <w:t>、</w:t>
      </w:r>
    </w:p>
    <w:p w:rsidR="00211199" w:rsidRDefault="0077605C">
      <w:pPr>
        <w:spacing w:after="0"/>
        <w:rPr>
          <w:lang w:eastAsia="zh-CN"/>
        </w:rPr>
      </w:pPr>
      <w:r>
        <w:rPr>
          <w:color w:val="0000FF"/>
        </w:rPr>
        <w:t>【答案】</w:t>
      </w:r>
      <w:r>
        <w:rPr>
          <w:color w:val="000000"/>
        </w:rPr>
        <w:t>﹣</w:t>
      </w:r>
      <w:r>
        <w:rPr>
          <w:color w:val="000000"/>
        </w:rPr>
        <w:t>3</w:t>
      </w:r>
      <w:r>
        <w:rPr>
          <w:color w:val="000000"/>
        </w:rPr>
        <w:t>；</w:t>
      </w:r>
      <w:r>
        <w:rPr>
          <w:color w:val="000000"/>
        </w:rPr>
        <w:t>3.3</w:t>
      </w:r>
      <w:r>
        <w:rPr>
          <w:color w:val="000000"/>
        </w:rPr>
        <w:t>；﹣</w:t>
      </w:r>
      <w:r>
        <w:rPr>
          <w:color w:val="000000"/>
        </w:rPr>
        <w:t>25</w:t>
      </w:r>
      <w:r>
        <w:rPr>
          <w:color w:val="000000"/>
        </w:rPr>
        <w:t>；－；－</w:t>
      </w:r>
      <w:r>
        <w:rPr>
          <w:color w:val="000000"/>
        </w:rPr>
        <w:t>8</w:t>
      </w:r>
      <w:r>
        <w:rPr>
          <w:color w:val="000000"/>
        </w:rPr>
        <w:t>；５</w:t>
      </w:r>
      <w:r>
        <w:rPr>
          <w:color w:val="000000"/>
        </w:rPr>
        <w:t xml:space="preserve">.                    </w:t>
      </w:r>
      <w:r>
        <w:br/>
      </w:r>
      <w:r>
        <w:rPr>
          <w:color w:val="0000FF"/>
          <w:lang w:eastAsia="zh-CN"/>
        </w:rPr>
        <w:t>【考点】</w:t>
      </w:r>
      <w:r>
        <w:rPr>
          <w:color w:val="000000"/>
          <w:lang w:eastAsia="zh-CN"/>
        </w:rPr>
        <w:t>有理数的减法，有理数的加减混合运算</w:t>
      </w:r>
      <w:r>
        <w:rPr>
          <w:color w:val="000000"/>
          <w:lang w:eastAsia="zh-CN"/>
        </w:rPr>
        <w:t xml:space="preserve">                </w:t>
      </w:r>
      <w:r>
        <w:rPr>
          <w:lang w:eastAsia="zh-CN"/>
        </w:rPr>
        <w:br/>
      </w:r>
      <w:r>
        <w:rPr>
          <w:color w:val="0000FF"/>
          <w:lang w:eastAsia="zh-CN"/>
        </w:rPr>
        <w:t>【解析】</w:t>
      </w:r>
      <w:r>
        <w:rPr>
          <w:color w:val="000000"/>
          <w:lang w:eastAsia="zh-CN"/>
        </w:rPr>
        <w:t>【解答】（</w:t>
      </w:r>
      <w:r>
        <w:rPr>
          <w:color w:val="000000"/>
          <w:lang w:eastAsia="zh-CN"/>
        </w:rPr>
        <w:t>1</w:t>
      </w:r>
      <w:r>
        <w:rPr>
          <w:color w:val="000000"/>
          <w:lang w:eastAsia="zh-CN"/>
        </w:rPr>
        <w:t>）原式</w:t>
      </w:r>
      <w:r>
        <w:rPr>
          <w:color w:val="000000"/>
          <w:lang w:eastAsia="zh-CN"/>
        </w:rPr>
        <w:t>=</w:t>
      </w:r>
      <w:r>
        <w:rPr>
          <w:color w:val="000000"/>
          <w:lang w:eastAsia="zh-CN"/>
        </w:rPr>
        <w:t>（</w:t>
      </w:r>
      <w:r>
        <w:rPr>
          <w:color w:val="000000"/>
          <w:lang w:eastAsia="zh-CN"/>
        </w:rPr>
        <w:t>2+4</w:t>
      </w:r>
      <w:r>
        <w:rPr>
          <w:color w:val="000000"/>
          <w:lang w:eastAsia="zh-CN"/>
        </w:rPr>
        <w:t>）</w:t>
      </w:r>
      <w:r>
        <w:rPr>
          <w:color w:val="000000"/>
          <w:lang w:eastAsia="zh-CN"/>
        </w:rPr>
        <w:t>+</w:t>
      </w:r>
      <w:r>
        <w:rPr>
          <w:color w:val="000000"/>
          <w:lang w:eastAsia="zh-CN"/>
        </w:rPr>
        <w:t>（﹣</w:t>
      </w:r>
      <w:r>
        <w:rPr>
          <w:color w:val="000000"/>
          <w:lang w:eastAsia="zh-CN"/>
        </w:rPr>
        <w:t>1</w:t>
      </w:r>
      <w:r>
        <w:rPr>
          <w:color w:val="000000"/>
          <w:lang w:eastAsia="zh-CN"/>
        </w:rPr>
        <w:t>﹣</w:t>
      </w:r>
      <w:r>
        <w:rPr>
          <w:color w:val="000000"/>
          <w:lang w:eastAsia="zh-CN"/>
        </w:rPr>
        <w:t>3</w:t>
      </w:r>
      <w:r>
        <w:rPr>
          <w:color w:val="000000"/>
          <w:lang w:eastAsia="zh-CN"/>
        </w:rPr>
        <w:t>﹣</w:t>
      </w:r>
      <w:r>
        <w:rPr>
          <w:color w:val="000000"/>
          <w:lang w:eastAsia="zh-CN"/>
        </w:rPr>
        <w:t>5</w:t>
      </w:r>
      <w:r>
        <w:rPr>
          <w:color w:val="000000"/>
          <w:lang w:eastAsia="zh-CN"/>
        </w:rPr>
        <w:t>）</w:t>
      </w:r>
      <w:r>
        <w:rPr>
          <w:color w:val="000000"/>
          <w:lang w:eastAsia="zh-CN"/>
        </w:rPr>
        <w:t>=6</w:t>
      </w:r>
      <w:r>
        <w:rPr>
          <w:color w:val="000000"/>
          <w:lang w:eastAsia="zh-CN"/>
        </w:rPr>
        <w:t>﹣</w:t>
      </w:r>
      <w:r>
        <w:rPr>
          <w:color w:val="000000"/>
          <w:lang w:eastAsia="zh-CN"/>
        </w:rPr>
        <w:t>9=</w:t>
      </w:r>
      <w:r>
        <w:rPr>
          <w:color w:val="000000"/>
          <w:lang w:eastAsia="zh-CN"/>
        </w:rPr>
        <w:t>﹣</w:t>
      </w:r>
      <w:r>
        <w:rPr>
          <w:color w:val="000000"/>
          <w:lang w:eastAsia="zh-CN"/>
        </w:rPr>
        <w:t>3</w:t>
      </w:r>
      <w:r>
        <w:rPr>
          <w:color w:val="000000"/>
          <w:lang w:eastAsia="zh-CN"/>
        </w:rPr>
        <w:t>；</w:t>
      </w:r>
      <w:r>
        <w:rPr>
          <w:lang w:eastAsia="zh-CN"/>
        </w:rPr>
        <w:br/>
      </w:r>
      <w:r>
        <w:rPr>
          <w:color w:val="000000"/>
          <w:lang w:eastAsia="zh-CN"/>
        </w:rPr>
        <w:t>（</w:t>
      </w:r>
      <w:r>
        <w:rPr>
          <w:color w:val="000000"/>
          <w:lang w:eastAsia="zh-CN"/>
        </w:rPr>
        <w:t>2</w:t>
      </w:r>
      <w:r>
        <w:rPr>
          <w:color w:val="000000"/>
          <w:lang w:eastAsia="zh-CN"/>
        </w:rPr>
        <w:t>）原式</w:t>
      </w:r>
      <w:r>
        <w:rPr>
          <w:color w:val="000000"/>
          <w:lang w:eastAsia="zh-CN"/>
        </w:rPr>
        <w:t>=</w:t>
      </w:r>
      <w:r>
        <w:rPr>
          <w:color w:val="000000"/>
          <w:lang w:eastAsia="zh-CN"/>
        </w:rPr>
        <w:t>（</w:t>
      </w:r>
      <w:r>
        <w:rPr>
          <w:color w:val="000000"/>
          <w:lang w:eastAsia="zh-CN"/>
        </w:rPr>
        <w:t>5.7+10.2</w:t>
      </w:r>
      <w:r>
        <w:rPr>
          <w:color w:val="000000"/>
          <w:lang w:eastAsia="zh-CN"/>
        </w:rPr>
        <w:t>）</w:t>
      </w:r>
      <w:r>
        <w:rPr>
          <w:color w:val="000000"/>
          <w:lang w:eastAsia="zh-CN"/>
        </w:rPr>
        <w:t>+</w:t>
      </w:r>
      <w:r>
        <w:rPr>
          <w:color w:val="000000"/>
          <w:lang w:eastAsia="zh-CN"/>
        </w:rPr>
        <w:t>（﹣</w:t>
      </w:r>
      <w:r>
        <w:rPr>
          <w:color w:val="000000"/>
          <w:lang w:eastAsia="zh-CN"/>
        </w:rPr>
        <w:t>4.2</w:t>
      </w:r>
      <w:r>
        <w:rPr>
          <w:color w:val="000000"/>
          <w:lang w:eastAsia="zh-CN"/>
        </w:rPr>
        <w:t>﹣</w:t>
      </w:r>
      <w:r>
        <w:rPr>
          <w:color w:val="000000"/>
          <w:lang w:eastAsia="zh-CN"/>
        </w:rPr>
        <w:t>8.4</w:t>
      </w:r>
      <w:r>
        <w:rPr>
          <w:color w:val="000000"/>
          <w:lang w:eastAsia="zh-CN"/>
        </w:rPr>
        <w:t>）</w:t>
      </w:r>
      <w:r>
        <w:rPr>
          <w:color w:val="000000"/>
          <w:lang w:eastAsia="zh-CN"/>
        </w:rPr>
        <w:t>=15.9</w:t>
      </w:r>
      <w:r>
        <w:rPr>
          <w:color w:val="000000"/>
          <w:lang w:eastAsia="zh-CN"/>
        </w:rPr>
        <w:t>﹣</w:t>
      </w:r>
      <w:r>
        <w:rPr>
          <w:color w:val="000000"/>
          <w:lang w:eastAsia="zh-CN"/>
        </w:rPr>
        <w:t>12.6=3.3</w:t>
      </w:r>
      <w:r>
        <w:rPr>
          <w:color w:val="000000"/>
          <w:lang w:eastAsia="zh-CN"/>
        </w:rPr>
        <w:t>；</w:t>
      </w:r>
      <w:r>
        <w:rPr>
          <w:lang w:eastAsia="zh-CN"/>
        </w:rPr>
        <w:br/>
      </w:r>
      <w:r>
        <w:rPr>
          <w:color w:val="000000"/>
          <w:lang w:eastAsia="zh-CN"/>
        </w:rPr>
        <w:t>（</w:t>
      </w:r>
      <w:r>
        <w:rPr>
          <w:color w:val="000000"/>
          <w:lang w:eastAsia="zh-CN"/>
        </w:rPr>
        <w:t>3</w:t>
      </w:r>
      <w:r>
        <w:rPr>
          <w:color w:val="000000"/>
          <w:lang w:eastAsia="zh-CN"/>
        </w:rPr>
        <w:t>）原式</w:t>
      </w:r>
      <w:r>
        <w:rPr>
          <w:color w:val="000000"/>
          <w:lang w:eastAsia="zh-CN"/>
        </w:rPr>
        <w:t>=</w:t>
      </w:r>
      <w:r>
        <w:rPr>
          <w:color w:val="000000"/>
          <w:lang w:eastAsia="zh-CN"/>
        </w:rPr>
        <w:t>﹣</w:t>
      </w:r>
      <w:r>
        <w:rPr>
          <w:color w:val="000000"/>
          <w:lang w:eastAsia="zh-CN"/>
        </w:rPr>
        <w:t>30</w:t>
      </w:r>
      <w:r>
        <w:rPr>
          <w:color w:val="000000"/>
          <w:lang w:eastAsia="zh-CN"/>
        </w:rPr>
        <w:t>﹣</w:t>
      </w:r>
      <w:r>
        <w:rPr>
          <w:color w:val="000000"/>
          <w:lang w:eastAsia="zh-CN"/>
        </w:rPr>
        <w:t>11+10</w:t>
      </w:r>
      <w:r>
        <w:rPr>
          <w:color w:val="000000"/>
          <w:lang w:eastAsia="zh-CN"/>
        </w:rPr>
        <w:t>﹣</w:t>
      </w:r>
      <w:r>
        <w:rPr>
          <w:color w:val="000000"/>
          <w:lang w:eastAsia="zh-CN"/>
        </w:rPr>
        <w:t>12+18=</w:t>
      </w:r>
      <w:r>
        <w:rPr>
          <w:color w:val="000000"/>
          <w:lang w:eastAsia="zh-CN"/>
        </w:rPr>
        <w:t>（﹣</w:t>
      </w:r>
      <w:r>
        <w:rPr>
          <w:color w:val="000000"/>
          <w:lang w:eastAsia="zh-CN"/>
        </w:rPr>
        <w:t>30</w:t>
      </w:r>
      <w:r>
        <w:rPr>
          <w:color w:val="000000"/>
          <w:lang w:eastAsia="zh-CN"/>
        </w:rPr>
        <w:t>﹣</w:t>
      </w:r>
      <w:r>
        <w:rPr>
          <w:color w:val="000000"/>
          <w:lang w:eastAsia="zh-CN"/>
        </w:rPr>
        <w:t>11</w:t>
      </w:r>
      <w:r>
        <w:rPr>
          <w:color w:val="000000"/>
          <w:lang w:eastAsia="zh-CN"/>
        </w:rPr>
        <w:t>﹣</w:t>
      </w:r>
      <w:r>
        <w:rPr>
          <w:color w:val="000000"/>
          <w:lang w:eastAsia="zh-CN"/>
        </w:rPr>
        <w:t>12</w:t>
      </w:r>
      <w:r>
        <w:rPr>
          <w:color w:val="000000"/>
          <w:lang w:eastAsia="zh-CN"/>
        </w:rPr>
        <w:t>）</w:t>
      </w:r>
      <w:r>
        <w:rPr>
          <w:color w:val="000000"/>
          <w:lang w:eastAsia="zh-CN"/>
        </w:rPr>
        <w:t>+</w:t>
      </w:r>
      <w:r>
        <w:rPr>
          <w:color w:val="000000"/>
          <w:lang w:eastAsia="zh-CN"/>
        </w:rPr>
        <w:t>（</w:t>
      </w:r>
      <w:r>
        <w:rPr>
          <w:color w:val="000000"/>
          <w:lang w:eastAsia="zh-CN"/>
        </w:rPr>
        <w:t>10+18</w:t>
      </w:r>
      <w:r>
        <w:rPr>
          <w:color w:val="000000"/>
          <w:lang w:eastAsia="zh-CN"/>
        </w:rPr>
        <w:t>）</w:t>
      </w:r>
      <w:r>
        <w:rPr>
          <w:color w:val="000000"/>
          <w:lang w:eastAsia="zh-CN"/>
        </w:rPr>
        <w:t>=</w:t>
      </w:r>
      <w:r>
        <w:rPr>
          <w:color w:val="000000"/>
          <w:lang w:eastAsia="zh-CN"/>
        </w:rPr>
        <w:t>﹣</w:t>
      </w:r>
      <w:r>
        <w:rPr>
          <w:color w:val="000000"/>
          <w:lang w:eastAsia="zh-CN"/>
        </w:rPr>
        <w:t>53+28=</w:t>
      </w:r>
      <w:r>
        <w:rPr>
          <w:color w:val="000000"/>
          <w:lang w:eastAsia="zh-CN"/>
        </w:rPr>
        <w:t>﹣</w:t>
      </w:r>
      <w:r>
        <w:rPr>
          <w:color w:val="000000"/>
          <w:lang w:eastAsia="zh-CN"/>
        </w:rPr>
        <w:t>25</w:t>
      </w:r>
      <w:r>
        <w:rPr>
          <w:color w:val="000000"/>
          <w:lang w:eastAsia="zh-CN"/>
        </w:rPr>
        <w:t>；</w:t>
      </w:r>
      <w:r>
        <w:rPr>
          <w:lang w:eastAsia="zh-CN"/>
        </w:rPr>
        <w:br/>
      </w:r>
      <w:r>
        <w:rPr>
          <w:color w:val="000000"/>
          <w:lang w:eastAsia="zh-CN"/>
        </w:rPr>
        <w:t>（</w:t>
      </w:r>
      <w:r>
        <w:rPr>
          <w:color w:val="000000"/>
          <w:lang w:eastAsia="zh-CN"/>
        </w:rPr>
        <w:t>4</w:t>
      </w:r>
      <w:r>
        <w:rPr>
          <w:color w:val="000000"/>
          <w:lang w:eastAsia="zh-CN"/>
        </w:rPr>
        <w:t>）原式</w:t>
      </w:r>
      <w:r>
        <w:rPr>
          <w:color w:val="000000"/>
          <w:lang w:eastAsia="zh-CN"/>
        </w:rPr>
        <w:t>=</w:t>
      </w:r>
      <w:r>
        <w:rPr>
          <w:noProof/>
          <w:lang w:eastAsia="zh-CN"/>
        </w:rPr>
        <w:drawing>
          <wp:inline distT="0" distB="0" distL="0" distR="0">
            <wp:extent cx="1862087" cy="267373"/>
            <wp:effectExtent l="0" t="0" r="0" b="0"/>
            <wp:docPr id="37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7"/>
                    <a:stretch>
                      <a:fillRect/>
                    </a:stretch>
                  </pic:blipFill>
                  <pic:spPr>
                    <a:xfrm>
                      <a:off x="0" y="0"/>
                      <a:ext cx="1862087" cy="267373"/>
                    </a:xfrm>
                    <a:prstGeom prst="rect">
                      <a:avLst/>
                    </a:prstGeom>
                  </pic:spPr>
                </pic:pic>
              </a:graphicData>
            </a:graphic>
          </wp:inline>
        </w:drawing>
      </w:r>
      <w:r>
        <w:rPr>
          <w:color w:val="000000"/>
          <w:lang w:eastAsia="zh-CN"/>
        </w:rPr>
        <w:t>；</w:t>
      </w:r>
      <w:r>
        <w:rPr>
          <w:lang w:eastAsia="zh-CN"/>
        </w:rPr>
        <w:br/>
      </w:r>
      <w:r>
        <w:rPr>
          <w:color w:val="000000"/>
          <w:lang w:eastAsia="zh-CN"/>
        </w:rPr>
        <w:t>（</w:t>
      </w:r>
      <w:r>
        <w:rPr>
          <w:color w:val="000000"/>
          <w:lang w:eastAsia="zh-CN"/>
        </w:rPr>
        <w:t>5</w:t>
      </w:r>
      <w:r>
        <w:rPr>
          <w:color w:val="000000"/>
          <w:lang w:eastAsia="zh-CN"/>
        </w:rPr>
        <w:t>）原式</w:t>
      </w:r>
      <w:r>
        <w:rPr>
          <w:color w:val="000000"/>
          <w:lang w:eastAsia="zh-CN"/>
        </w:rPr>
        <w:t>=</w:t>
      </w:r>
      <w:r>
        <w:rPr>
          <w:noProof/>
          <w:lang w:eastAsia="zh-CN"/>
        </w:rPr>
        <w:drawing>
          <wp:inline distT="0" distB="0" distL="0" distR="0">
            <wp:extent cx="2244052" cy="267373"/>
            <wp:effectExtent l="0" t="0" r="0" b="0"/>
            <wp:docPr id="3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8"/>
                    <a:stretch>
                      <a:fillRect/>
                    </a:stretch>
                  </pic:blipFill>
                  <pic:spPr>
                    <a:xfrm>
                      <a:off x="0" y="0"/>
                      <a:ext cx="2244052" cy="267373"/>
                    </a:xfrm>
                    <a:prstGeom prst="rect">
                      <a:avLst/>
                    </a:prstGeom>
                  </pic:spPr>
                </pic:pic>
              </a:graphicData>
            </a:graphic>
          </wp:inline>
        </w:drawing>
      </w:r>
      <w:r>
        <w:rPr>
          <w:color w:val="000000"/>
          <w:lang w:eastAsia="zh-CN"/>
        </w:rPr>
        <w:t>；</w:t>
      </w:r>
      <w:r>
        <w:rPr>
          <w:lang w:eastAsia="zh-CN"/>
        </w:rPr>
        <w:br/>
      </w:r>
      <w:r>
        <w:rPr>
          <w:color w:val="000000"/>
          <w:lang w:eastAsia="zh-CN"/>
        </w:rPr>
        <w:t>（</w:t>
      </w:r>
      <w:r>
        <w:rPr>
          <w:color w:val="000000"/>
          <w:lang w:eastAsia="zh-CN"/>
        </w:rPr>
        <w:t>6</w:t>
      </w:r>
      <w:r>
        <w:rPr>
          <w:color w:val="000000"/>
          <w:lang w:eastAsia="zh-CN"/>
        </w:rPr>
        <w:t>）原式</w:t>
      </w:r>
      <w:r>
        <w:rPr>
          <w:color w:val="000000"/>
          <w:lang w:eastAsia="zh-CN"/>
        </w:rPr>
        <w:t>=</w:t>
      </w:r>
      <w:r>
        <w:rPr>
          <w:noProof/>
          <w:lang w:eastAsia="zh-CN"/>
        </w:rPr>
        <w:drawing>
          <wp:inline distT="0" distB="0" distL="0" distR="0">
            <wp:extent cx="2139010" cy="267373"/>
            <wp:effectExtent l="0" t="0" r="0" b="0"/>
            <wp:docPr id="37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9"/>
                    <a:stretch>
                      <a:fillRect/>
                    </a:stretch>
                  </pic:blipFill>
                  <pic:spPr>
                    <a:xfrm>
                      <a:off x="0" y="0"/>
                      <a:ext cx="2139010" cy="267373"/>
                    </a:xfrm>
                    <a:prstGeom prst="rect">
                      <a:avLst/>
                    </a:prstGeom>
                  </pic:spPr>
                </pic:pic>
              </a:graphicData>
            </a:graphic>
          </wp:inline>
        </w:drawing>
      </w:r>
      <w:r>
        <w:rPr>
          <w:color w:val="000000"/>
          <w:lang w:eastAsia="zh-CN"/>
        </w:rPr>
        <w:t>.</w:t>
      </w:r>
      <w:r>
        <w:rPr>
          <w:lang w:eastAsia="zh-CN"/>
        </w:rPr>
        <w:br/>
      </w:r>
      <w:r>
        <w:rPr>
          <w:color w:val="000000"/>
          <w:lang w:eastAsia="zh-CN"/>
        </w:rPr>
        <w:t>【分析】（</w:t>
      </w:r>
      <w:r>
        <w:rPr>
          <w:color w:val="000000"/>
          <w:lang w:eastAsia="zh-CN"/>
        </w:rPr>
        <w:t>1</w:t>
      </w:r>
      <w:r>
        <w:rPr>
          <w:color w:val="000000"/>
          <w:lang w:eastAsia="zh-CN"/>
        </w:rPr>
        <w:t>）原式利用加法运算律变形后，相加即可得到结果；</w:t>
      </w:r>
      <w:r>
        <w:rPr>
          <w:lang w:eastAsia="zh-CN"/>
        </w:rPr>
        <w:br/>
      </w:r>
      <w:r>
        <w:rPr>
          <w:color w:val="000000"/>
          <w:lang w:eastAsia="zh-CN"/>
        </w:rPr>
        <w:t>（</w:t>
      </w:r>
      <w:r>
        <w:rPr>
          <w:color w:val="000000"/>
          <w:lang w:eastAsia="zh-CN"/>
        </w:rPr>
        <w:t>2</w:t>
      </w:r>
      <w:r>
        <w:rPr>
          <w:color w:val="000000"/>
          <w:lang w:eastAsia="zh-CN"/>
        </w:rPr>
        <w:t>）原式利用加法运算律变形后，相加即可得到结果；</w:t>
      </w:r>
      <w:r>
        <w:rPr>
          <w:lang w:eastAsia="zh-CN"/>
        </w:rPr>
        <w:br/>
      </w:r>
      <w:r>
        <w:rPr>
          <w:color w:val="000000"/>
          <w:lang w:eastAsia="zh-CN"/>
        </w:rPr>
        <w:t>（</w:t>
      </w:r>
      <w:r>
        <w:rPr>
          <w:color w:val="000000"/>
          <w:lang w:eastAsia="zh-CN"/>
        </w:rPr>
        <w:t>3</w:t>
      </w:r>
      <w:r>
        <w:rPr>
          <w:color w:val="000000"/>
          <w:lang w:eastAsia="zh-CN"/>
        </w:rPr>
        <w:t>）原式利用减法法则变形，再利用加法运算律变形后，相加即可得到结果；</w:t>
      </w:r>
      <w:r>
        <w:rPr>
          <w:lang w:eastAsia="zh-CN"/>
        </w:rPr>
        <w:br/>
      </w:r>
      <w:r>
        <w:rPr>
          <w:color w:val="000000"/>
          <w:lang w:eastAsia="zh-CN"/>
        </w:rPr>
        <w:t>（</w:t>
      </w:r>
      <w:r>
        <w:rPr>
          <w:color w:val="000000"/>
          <w:lang w:eastAsia="zh-CN"/>
        </w:rPr>
        <w:t>4</w:t>
      </w:r>
      <w:r>
        <w:rPr>
          <w:color w:val="000000"/>
          <w:lang w:eastAsia="zh-CN"/>
        </w:rPr>
        <w:t>）原式利用减法法则变形，再利用加法运算律变形后，相加即可得到结果；</w:t>
      </w:r>
      <w:r>
        <w:rPr>
          <w:lang w:eastAsia="zh-CN"/>
        </w:rPr>
        <w:br/>
      </w:r>
      <w:r>
        <w:rPr>
          <w:color w:val="000000"/>
          <w:lang w:eastAsia="zh-CN"/>
        </w:rPr>
        <w:t>（</w:t>
      </w:r>
      <w:r>
        <w:rPr>
          <w:color w:val="000000"/>
          <w:lang w:eastAsia="zh-CN"/>
        </w:rPr>
        <w:t>5</w:t>
      </w:r>
      <w:r>
        <w:rPr>
          <w:color w:val="000000"/>
          <w:lang w:eastAsia="zh-CN"/>
        </w:rPr>
        <w:t>）原式利用绝对值的代数意义化简，计算即可得到结果；</w:t>
      </w:r>
      <w:r>
        <w:rPr>
          <w:lang w:eastAsia="zh-CN"/>
        </w:rPr>
        <w:br/>
      </w:r>
      <w:r>
        <w:rPr>
          <w:color w:val="000000"/>
          <w:lang w:eastAsia="zh-CN"/>
        </w:rPr>
        <w:t>（</w:t>
      </w:r>
      <w:r>
        <w:rPr>
          <w:color w:val="000000"/>
          <w:lang w:eastAsia="zh-CN"/>
        </w:rPr>
        <w:t>6</w:t>
      </w:r>
      <w:r>
        <w:rPr>
          <w:color w:val="000000"/>
          <w:lang w:eastAsia="zh-CN"/>
        </w:rPr>
        <w:t>）原式利用减法法则变形，再利用加法运算律变形后，相加即可得到结果</w:t>
      </w:r>
      <w:r>
        <w:rPr>
          <w:color w:val="000000"/>
          <w:lang w:eastAsia="zh-CN"/>
        </w:rPr>
        <w:t xml:space="preserve">.    </w:t>
      </w:r>
    </w:p>
    <w:p w:rsidR="00211199" w:rsidRDefault="0077605C">
      <w:r>
        <w:t>3</w:t>
      </w:r>
      <w:r>
        <w:t>、</w:t>
      </w:r>
    </w:p>
    <w:p w:rsidR="00211199" w:rsidRDefault="0077605C">
      <w:pPr>
        <w:spacing w:after="0"/>
        <w:rPr>
          <w:lang w:eastAsia="zh-CN"/>
        </w:rPr>
      </w:pPr>
      <w:r>
        <w:rPr>
          <w:color w:val="0000FF"/>
        </w:rPr>
        <w:t>【答案】</w:t>
      </w:r>
      <w:r>
        <w:rPr>
          <w:color w:val="000000"/>
        </w:rPr>
        <w:t>解答：</w:t>
      </w:r>
      <w:r>
        <w:rPr>
          <w:color w:val="000000"/>
        </w:rPr>
        <w:t xml:space="preserve"> </w:t>
      </w:r>
      <w:r>
        <w:rPr>
          <w:color w:val="000000"/>
        </w:rPr>
        <w:t>原式＝</w:t>
      </w:r>
      <w:r>
        <w:rPr>
          <w:color w:val="000000"/>
        </w:rPr>
        <w:t>[(a </w:t>
      </w:r>
      <w:r>
        <w:rPr>
          <w:noProof/>
          <w:lang w:eastAsia="zh-CN"/>
        </w:rPr>
        <w:drawing>
          <wp:inline distT="0" distB="0" distL="0" distR="0">
            <wp:extent cx="114592" cy="190983"/>
            <wp:effectExtent l="0" t="0" r="0" b="0"/>
            <wp:docPr id="3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592" cy="190983"/>
                    </a:xfrm>
                    <a:prstGeom prst="rect">
                      <a:avLst/>
                    </a:prstGeom>
                  </pic:spPr>
                </pic:pic>
              </a:graphicData>
            </a:graphic>
          </wp:inline>
        </w:drawing>
      </w:r>
      <w:r>
        <w:rPr>
          <w:color w:val="000000"/>
        </w:rPr>
        <w:t> ) </w:t>
      </w:r>
      <w:r>
        <w:rPr>
          <w:noProof/>
          <w:lang w:eastAsia="zh-CN"/>
        </w:rPr>
        <w:drawing>
          <wp:inline distT="0" distB="0" distL="0" distR="0">
            <wp:extent cx="105042" cy="190983"/>
            <wp:effectExtent l="0" t="0" r="0" b="0"/>
            <wp:docPr id="37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5042" cy="190983"/>
                    </a:xfrm>
                    <a:prstGeom prst="rect">
                      <a:avLst/>
                    </a:prstGeom>
                  </pic:spPr>
                </pic:pic>
              </a:graphicData>
            </a:graphic>
          </wp:inline>
        </w:drawing>
      </w:r>
      <w:r>
        <w:rPr>
          <w:color w:val="000000"/>
        </w:rPr>
        <w:t> ·(b </w:t>
      </w:r>
      <w:r>
        <w:rPr>
          <w:noProof/>
          <w:lang w:eastAsia="zh-CN"/>
        </w:rPr>
        <w:drawing>
          <wp:inline distT="0" distB="0" distL="0" distR="0">
            <wp:extent cx="105042" cy="190983"/>
            <wp:effectExtent l="0" t="0" r="0" b="0"/>
            <wp:docPr id="3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042" cy="190983"/>
                    </a:xfrm>
                    <a:prstGeom prst="rect">
                      <a:avLst/>
                    </a:prstGeom>
                  </pic:spPr>
                </pic:pic>
              </a:graphicData>
            </a:graphic>
          </wp:inline>
        </w:drawing>
      </w:r>
      <w:r>
        <w:rPr>
          <w:color w:val="000000"/>
        </w:rPr>
        <w:t> ) </w:t>
      </w:r>
      <w:r>
        <w:rPr>
          <w:noProof/>
          <w:lang w:eastAsia="zh-CN"/>
        </w:rPr>
        <w:drawing>
          <wp:inline distT="0" distB="0" distL="0" distR="0">
            <wp:extent cx="85941" cy="190983"/>
            <wp:effectExtent l="0" t="0" r="0" b="0"/>
            <wp:docPr id="3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2"/>
                    <a:stretch>
                      <a:fillRect/>
                    </a:stretch>
                  </pic:blipFill>
                  <pic:spPr>
                    <a:xfrm>
                      <a:off x="0" y="0"/>
                      <a:ext cx="85941" cy="190983"/>
                    </a:xfrm>
                    <a:prstGeom prst="rect">
                      <a:avLst/>
                    </a:prstGeom>
                  </pic:spPr>
                </pic:pic>
              </a:graphicData>
            </a:graphic>
          </wp:inline>
        </w:drawing>
      </w:r>
      <w:r>
        <w:rPr>
          <w:color w:val="000000"/>
        </w:rPr>
        <w:t> ] </w:t>
      </w:r>
      <w:r>
        <w:rPr>
          <w:noProof/>
          <w:lang w:eastAsia="zh-CN"/>
        </w:rPr>
        <w:drawing>
          <wp:inline distT="0" distB="0" distL="0" distR="0">
            <wp:extent cx="105042" cy="190983"/>
            <wp:effectExtent l="0" t="0" r="0" b="0"/>
            <wp:docPr id="3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5042" cy="190983"/>
                    </a:xfrm>
                    <a:prstGeom prst="rect">
                      <a:avLst/>
                    </a:prstGeom>
                  </pic:spPr>
                </pic:pic>
              </a:graphicData>
            </a:graphic>
          </wp:inline>
        </w:drawing>
      </w:r>
      <w:r>
        <w:rPr>
          <w:color w:val="000000"/>
        </w:rPr>
        <w:t> =[2 </w:t>
      </w:r>
      <w:r>
        <w:rPr>
          <w:noProof/>
          <w:lang w:eastAsia="zh-CN"/>
        </w:rPr>
        <w:drawing>
          <wp:inline distT="0" distB="0" distL="0" distR="0">
            <wp:extent cx="105042" cy="190983"/>
            <wp:effectExtent l="0" t="0" r="0" b="0"/>
            <wp:docPr id="38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5042" cy="190983"/>
                    </a:xfrm>
                    <a:prstGeom prst="rect">
                      <a:avLst/>
                    </a:prstGeom>
                  </pic:spPr>
                </pic:pic>
              </a:graphicData>
            </a:graphic>
          </wp:inline>
        </w:drawing>
      </w:r>
      <w:r>
        <w:rPr>
          <w:color w:val="000000"/>
        </w:rPr>
        <w:t> ·3 </w:t>
      </w:r>
      <w:r>
        <w:rPr>
          <w:noProof/>
          <w:lang w:eastAsia="zh-CN"/>
        </w:rPr>
        <w:drawing>
          <wp:inline distT="0" distB="0" distL="0" distR="0">
            <wp:extent cx="85941" cy="190983"/>
            <wp:effectExtent l="0" t="0" r="0" b="0"/>
            <wp:docPr id="3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2"/>
                    <a:stretch>
                      <a:fillRect/>
                    </a:stretch>
                  </pic:blipFill>
                  <pic:spPr>
                    <a:xfrm>
                      <a:off x="0" y="0"/>
                      <a:ext cx="85941" cy="190983"/>
                    </a:xfrm>
                    <a:prstGeom prst="rect">
                      <a:avLst/>
                    </a:prstGeom>
                  </pic:spPr>
                </pic:pic>
              </a:graphicData>
            </a:graphic>
          </wp:inline>
        </w:drawing>
      </w:r>
      <w:r>
        <w:rPr>
          <w:color w:val="000000"/>
        </w:rPr>
        <w:t> ] </w:t>
      </w:r>
      <w:r>
        <w:rPr>
          <w:noProof/>
          <w:lang w:eastAsia="zh-CN"/>
        </w:rPr>
        <w:drawing>
          <wp:inline distT="0" distB="0" distL="0" distR="0">
            <wp:extent cx="105042" cy="190983"/>
            <wp:effectExtent l="0" t="0" r="0" b="0"/>
            <wp:docPr id="38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5042" cy="190983"/>
                    </a:xfrm>
                    <a:prstGeom prst="rect">
                      <a:avLst/>
                    </a:prstGeom>
                  </pic:spPr>
                </pic:pic>
              </a:graphicData>
            </a:graphic>
          </wp:inline>
        </w:drawing>
      </w:r>
      <w:r>
        <w:rPr>
          <w:color w:val="000000"/>
        </w:rPr>
        <w:t> =11664.</w:t>
      </w:r>
      <w:r>
        <w:br/>
      </w:r>
      <w:r>
        <w:rPr>
          <w:color w:val="0000FF"/>
          <w:lang w:eastAsia="zh-CN"/>
        </w:rPr>
        <w:t>【考点】</w:t>
      </w:r>
      <w:r>
        <w:rPr>
          <w:color w:val="000000"/>
          <w:lang w:eastAsia="zh-CN"/>
        </w:rPr>
        <w:t>幂的乘方与积的乘方</w:t>
      </w:r>
      <w:r>
        <w:rPr>
          <w:color w:val="000000"/>
          <w:lang w:eastAsia="zh-CN"/>
        </w:rPr>
        <w:t xml:space="preserve">                </w:t>
      </w:r>
      <w:r>
        <w:rPr>
          <w:lang w:eastAsia="zh-CN"/>
        </w:rPr>
        <w:br/>
      </w:r>
      <w:r>
        <w:rPr>
          <w:color w:val="0000FF"/>
          <w:lang w:eastAsia="zh-CN"/>
        </w:rPr>
        <w:t>【解析】</w:t>
      </w:r>
      <w:r>
        <w:rPr>
          <w:color w:val="000000"/>
          <w:lang w:eastAsia="zh-CN"/>
        </w:rPr>
        <w:t>【分析】原式利用积的乘方运算法则变形，计算即可得到结果</w:t>
      </w:r>
      <w:r>
        <w:rPr>
          <w:color w:val="000000"/>
          <w:lang w:eastAsia="zh-CN"/>
        </w:rPr>
        <w:t xml:space="preserve">.    </w:t>
      </w:r>
    </w:p>
    <w:p w:rsidR="00211199" w:rsidRDefault="0077605C">
      <w:r>
        <w:t>4</w:t>
      </w:r>
      <w:r>
        <w:t>、</w:t>
      </w:r>
    </w:p>
    <w:p w:rsidR="00211199" w:rsidRDefault="0077605C">
      <w:pPr>
        <w:spacing w:after="0"/>
        <w:rPr>
          <w:lang w:eastAsia="zh-CN"/>
        </w:rPr>
      </w:pPr>
      <w:r>
        <w:rPr>
          <w:color w:val="0000FF"/>
        </w:rPr>
        <w:t>【答案】</w:t>
      </w:r>
      <w:r>
        <w:rPr>
          <w:color w:val="000000"/>
        </w:rPr>
        <w:t>解：</w:t>
      </w:r>
      <w:r>
        <w:rPr>
          <w:noProof/>
          <w:lang w:eastAsia="zh-CN"/>
        </w:rPr>
        <w:drawing>
          <wp:inline distT="0" distB="0" distL="0" distR="0">
            <wp:extent cx="1050404" cy="267373"/>
            <wp:effectExtent l="0" t="0" r="0" b="0"/>
            <wp:docPr id="3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0404" cy="267373"/>
                    </a:xfrm>
                    <a:prstGeom prst="rect">
                      <a:avLst/>
                    </a:prstGeom>
                  </pic:spPr>
                </pic:pic>
              </a:graphicData>
            </a:graphic>
          </wp:inline>
        </w:drawing>
      </w:r>
      <w:r>
        <w:rPr>
          <w:color w:val="000000"/>
        </w:rPr>
        <w:t>​</w:t>
      </w:r>
      <w:r>
        <w:br/>
      </w:r>
      <w:r>
        <w:rPr>
          <w:color w:val="000000"/>
        </w:rPr>
        <w:t>=</w:t>
      </w:r>
      <w:r>
        <w:rPr>
          <w:noProof/>
          <w:lang w:eastAsia="zh-CN"/>
        </w:rPr>
        <w:drawing>
          <wp:inline distT="0" distB="0" distL="0" distR="0">
            <wp:extent cx="601599" cy="267373"/>
            <wp:effectExtent l="0" t="0" r="0" b="0"/>
            <wp:docPr id="38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0"/>
                    <a:stretch>
                      <a:fillRect/>
                    </a:stretch>
                  </pic:blipFill>
                  <pic:spPr>
                    <a:xfrm>
                      <a:off x="0" y="0"/>
                      <a:ext cx="601599" cy="267373"/>
                    </a:xfrm>
                    <a:prstGeom prst="rect">
                      <a:avLst/>
                    </a:prstGeom>
                  </pic:spPr>
                </pic:pic>
              </a:graphicData>
            </a:graphic>
          </wp:inline>
        </w:drawing>
      </w:r>
      <w:r>
        <w:rPr>
          <w:color w:val="000000"/>
        </w:rPr>
        <w:t>÷</w:t>
      </w:r>
      <w:r>
        <w:rPr>
          <w:color w:val="000000"/>
        </w:rPr>
        <w:t>（</w:t>
      </w:r>
      <w:r>
        <w:rPr>
          <w:noProof/>
          <w:lang w:eastAsia="zh-CN"/>
        </w:rPr>
        <w:drawing>
          <wp:inline distT="0" distB="0" distL="0" distR="0">
            <wp:extent cx="219634" cy="267373"/>
            <wp:effectExtent l="0" t="0" r="0" b="0"/>
            <wp:docPr id="3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1"/>
                    <a:stretch>
                      <a:fillRect/>
                    </a:stretch>
                  </pic:blipFill>
                  <pic:spPr>
                    <a:xfrm>
                      <a:off x="0" y="0"/>
                      <a:ext cx="219634" cy="267373"/>
                    </a:xfrm>
                    <a:prstGeom prst="rect">
                      <a:avLst/>
                    </a:prstGeom>
                  </pic:spPr>
                </pic:pic>
              </a:graphicData>
            </a:graphic>
          </wp:inline>
        </w:drawing>
      </w:r>
      <w:r>
        <w:rPr>
          <w:color w:val="000000"/>
        </w:rPr>
        <w:t>+</w:t>
      </w:r>
      <w:r>
        <w:rPr>
          <w:noProof/>
          <w:lang w:eastAsia="zh-CN"/>
        </w:rPr>
        <w:drawing>
          <wp:inline distT="0" distB="0" distL="0" distR="0">
            <wp:extent cx="219634" cy="267373"/>
            <wp:effectExtent l="0" t="0" r="0" b="0"/>
            <wp:docPr id="38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19634" cy="267373"/>
                    </a:xfrm>
                    <a:prstGeom prst="rect">
                      <a:avLst/>
                    </a:prstGeom>
                  </pic:spPr>
                </pic:pic>
              </a:graphicData>
            </a:graphic>
          </wp:inline>
        </w:drawing>
      </w:r>
      <w:r>
        <w:rPr>
          <w:color w:val="000000"/>
        </w:rPr>
        <w:t>）</w:t>
      </w:r>
      <w:r>
        <w:br/>
      </w:r>
      <w:r>
        <w:rPr>
          <w:color w:val="000000"/>
        </w:rPr>
        <w:t>=</w:t>
      </w:r>
      <w:r>
        <w:rPr>
          <w:noProof/>
          <w:lang w:eastAsia="zh-CN"/>
        </w:rPr>
        <w:drawing>
          <wp:inline distT="0" distB="0" distL="0" distR="0">
            <wp:extent cx="601599" cy="267373"/>
            <wp:effectExtent l="0" t="0" r="0" b="0"/>
            <wp:docPr id="3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0"/>
                    <a:stretch>
                      <a:fillRect/>
                    </a:stretch>
                  </pic:blipFill>
                  <pic:spPr>
                    <a:xfrm>
                      <a:off x="0" y="0"/>
                      <a:ext cx="601599" cy="267373"/>
                    </a:xfrm>
                    <a:prstGeom prst="rect">
                      <a:avLst/>
                    </a:prstGeom>
                  </pic:spPr>
                </pic:pic>
              </a:graphicData>
            </a:graphic>
          </wp:inline>
        </w:drawing>
      </w:r>
      <w:r>
        <w:rPr>
          <w:color w:val="000000"/>
        </w:rPr>
        <w:t>÷</w:t>
      </w:r>
      <w:r>
        <w:rPr>
          <w:noProof/>
          <w:lang w:eastAsia="zh-CN"/>
        </w:rPr>
        <w:drawing>
          <wp:inline distT="0" distB="0" distL="0" distR="0">
            <wp:extent cx="219634" cy="229184"/>
            <wp:effectExtent l="0" t="0" r="0" b="0"/>
            <wp:docPr id="38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2"/>
                    <a:stretch>
                      <a:fillRect/>
                    </a:stretch>
                  </pic:blipFill>
                  <pic:spPr>
                    <a:xfrm>
                      <a:off x="0" y="0"/>
                      <a:ext cx="219634" cy="229184"/>
                    </a:xfrm>
                    <a:prstGeom prst="rect">
                      <a:avLst/>
                    </a:prstGeom>
                  </pic:spPr>
                </pic:pic>
              </a:graphicData>
            </a:graphic>
          </wp:inline>
        </w:drawing>
      </w:r>
      <w:r>
        <w:br/>
      </w:r>
      <w:r>
        <w:rPr>
          <w:color w:val="000000"/>
        </w:rPr>
        <w:t>=</w:t>
      </w:r>
      <w:r>
        <w:rPr>
          <w:noProof/>
          <w:lang w:eastAsia="zh-CN"/>
        </w:rPr>
        <w:drawing>
          <wp:inline distT="0" distB="0" distL="0" distR="0">
            <wp:extent cx="601599" cy="267373"/>
            <wp:effectExtent l="0" t="0" r="0" b="0"/>
            <wp:docPr id="3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0"/>
                    <a:stretch>
                      <a:fillRect/>
                    </a:stretch>
                  </pic:blipFill>
                  <pic:spPr>
                    <a:xfrm>
                      <a:off x="0" y="0"/>
                      <a:ext cx="601599" cy="267373"/>
                    </a:xfrm>
                    <a:prstGeom prst="rect">
                      <a:avLst/>
                    </a:prstGeom>
                  </pic:spPr>
                </pic:pic>
              </a:graphicData>
            </a:graphic>
          </wp:inline>
        </w:drawing>
      </w:r>
      <w:r>
        <w:rPr>
          <w:color w:val="000000"/>
        </w:rPr>
        <w:t>×</w:t>
      </w:r>
      <w:r>
        <w:rPr>
          <w:noProof/>
          <w:lang w:eastAsia="zh-CN"/>
        </w:rPr>
        <w:drawing>
          <wp:inline distT="0" distB="0" distL="0" distR="0">
            <wp:extent cx="219634" cy="229184"/>
            <wp:effectExtent l="0" t="0" r="0" b="0"/>
            <wp:docPr id="3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3"/>
                    <a:stretch>
                      <a:fillRect/>
                    </a:stretch>
                  </pic:blipFill>
                  <pic:spPr>
                    <a:xfrm>
                      <a:off x="0" y="0"/>
                      <a:ext cx="219634" cy="229184"/>
                    </a:xfrm>
                    <a:prstGeom prst="rect">
                      <a:avLst/>
                    </a:prstGeom>
                  </pic:spPr>
                </pic:pic>
              </a:graphicData>
            </a:graphic>
          </wp:inline>
        </w:drawing>
      </w:r>
      <w:r>
        <w:br/>
      </w:r>
      <w:r>
        <w:rPr>
          <w:color w:val="000000"/>
        </w:rPr>
        <w:lastRenderedPageBreak/>
        <w:t>=</w:t>
      </w:r>
      <w:r>
        <w:rPr>
          <w:noProof/>
          <w:lang w:eastAsia="zh-CN"/>
        </w:rPr>
        <w:drawing>
          <wp:inline distT="0" distB="0" distL="0" distR="0">
            <wp:extent cx="267373" cy="267373"/>
            <wp:effectExtent l="0" t="0" r="0" b="0"/>
            <wp:docPr id="3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4"/>
                    <a:stretch>
                      <a:fillRect/>
                    </a:stretch>
                  </pic:blipFill>
                  <pic:spPr>
                    <a:xfrm>
                      <a:off x="0" y="0"/>
                      <a:ext cx="267373" cy="267373"/>
                    </a:xfrm>
                    <a:prstGeom prst="rect">
                      <a:avLst/>
                    </a:prstGeom>
                  </pic:spPr>
                </pic:pic>
              </a:graphicData>
            </a:graphic>
          </wp:inline>
        </w:drawing>
      </w:r>
      <w:r>
        <w:rPr>
          <w:color w:val="000000"/>
        </w:rPr>
        <w:t>，</w:t>
      </w:r>
      <w:r>
        <w:br/>
      </w:r>
      <w:r>
        <w:rPr>
          <w:color w:val="000000"/>
        </w:rPr>
        <w:t>把</w:t>
      </w:r>
      <w:r>
        <w:rPr>
          <w:noProof/>
          <w:lang w:eastAsia="zh-CN"/>
        </w:rPr>
        <w:drawing>
          <wp:inline distT="0" distB="0" distL="0" distR="0">
            <wp:extent cx="592049" cy="238735"/>
            <wp:effectExtent l="0" t="0" r="0" b="0"/>
            <wp:docPr id="39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049" cy="238735"/>
                    </a:xfrm>
                    <a:prstGeom prst="rect">
                      <a:avLst/>
                    </a:prstGeom>
                  </pic:spPr>
                </pic:pic>
              </a:graphicData>
            </a:graphic>
          </wp:inline>
        </w:drawing>
      </w:r>
      <w:r>
        <w:rPr>
          <w:color w:val="000000"/>
        </w:rPr>
        <w:t>，代入原式</w:t>
      </w:r>
      <w:r>
        <w:rPr>
          <w:color w:val="000000"/>
        </w:rPr>
        <w:t>=</w:t>
      </w:r>
      <w:r>
        <w:rPr>
          <w:noProof/>
          <w:lang w:eastAsia="zh-CN"/>
        </w:rPr>
        <w:drawing>
          <wp:inline distT="0" distB="0" distL="0" distR="0">
            <wp:extent cx="267373" cy="267373"/>
            <wp:effectExtent l="0" t="0" r="0" b="0"/>
            <wp:docPr id="3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4"/>
                    <a:stretch>
                      <a:fillRect/>
                    </a:stretch>
                  </pic:blipFill>
                  <pic:spPr>
                    <a:xfrm>
                      <a:off x="0" y="0"/>
                      <a:ext cx="267373" cy="267373"/>
                    </a:xfrm>
                    <a:prstGeom prst="rect">
                      <a:avLst/>
                    </a:prstGeom>
                  </pic:spPr>
                </pic:pic>
              </a:graphicData>
            </a:graphic>
          </wp:inline>
        </w:drawing>
      </w:r>
      <w:r>
        <w:rPr>
          <w:color w:val="000000"/>
        </w:rPr>
        <w:t>=</w:t>
      </w:r>
      <w:r>
        <w:rPr>
          <w:noProof/>
          <w:lang w:eastAsia="zh-CN"/>
        </w:rPr>
        <w:drawing>
          <wp:inline distT="0" distB="0" distL="0" distR="0">
            <wp:extent cx="458356" cy="372415"/>
            <wp:effectExtent l="0" t="0" r="0" b="0"/>
            <wp:docPr id="3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5"/>
                    <a:stretch>
                      <a:fillRect/>
                    </a:stretch>
                  </pic:blipFill>
                  <pic:spPr>
                    <a:xfrm>
                      <a:off x="0" y="0"/>
                      <a:ext cx="458356" cy="372415"/>
                    </a:xfrm>
                    <a:prstGeom prst="rect">
                      <a:avLst/>
                    </a:prstGeom>
                  </pic:spPr>
                </pic:pic>
              </a:graphicData>
            </a:graphic>
          </wp:inline>
        </w:drawing>
      </w:r>
      <w:r>
        <w:rPr>
          <w:color w:val="000000"/>
        </w:rPr>
        <w:t>=</w:t>
      </w:r>
      <w:r>
        <w:rPr>
          <w:noProof/>
          <w:lang w:eastAsia="zh-CN"/>
        </w:rPr>
        <w:drawing>
          <wp:inline distT="0" distB="0" distL="0" distR="0">
            <wp:extent cx="229184" cy="372415"/>
            <wp:effectExtent l="0" t="0" r="0" b="0"/>
            <wp:docPr id="3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6"/>
                    <a:stretch>
                      <a:fillRect/>
                    </a:stretch>
                  </pic:blipFill>
                  <pic:spPr>
                    <a:xfrm>
                      <a:off x="0" y="0"/>
                      <a:ext cx="229184" cy="372415"/>
                    </a:xfrm>
                    <a:prstGeom prst="rect">
                      <a:avLst/>
                    </a:prstGeom>
                  </pic:spPr>
                </pic:pic>
              </a:graphicData>
            </a:graphic>
          </wp:inline>
        </w:drawing>
      </w:r>
      <w:r>
        <w:rPr>
          <w:color w:val="000000"/>
        </w:rPr>
        <w:t>=</w:t>
      </w:r>
      <w:r>
        <w:rPr>
          <w:noProof/>
          <w:lang w:eastAsia="zh-CN"/>
        </w:rPr>
        <w:drawing>
          <wp:inline distT="0" distB="0" distL="0" distR="0">
            <wp:extent cx="229184" cy="381965"/>
            <wp:effectExtent l="0" t="0" r="0" b="0"/>
            <wp:docPr id="39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7"/>
                    <a:stretch>
                      <a:fillRect/>
                    </a:stretch>
                  </pic:blipFill>
                  <pic:spPr>
                    <a:xfrm>
                      <a:off x="0" y="0"/>
                      <a:ext cx="229184" cy="381965"/>
                    </a:xfrm>
                    <a:prstGeom prst="rect">
                      <a:avLst/>
                    </a:prstGeom>
                  </pic:spPr>
                </pic:pic>
              </a:graphicData>
            </a:graphic>
          </wp:inline>
        </w:drawing>
      </w:r>
      <w:r>
        <w:rPr>
          <w:color w:val="000000"/>
        </w:rPr>
        <w:t>．</w:t>
      </w:r>
      <w:r>
        <w:rPr>
          <w:color w:val="000000"/>
        </w:rPr>
        <w:t xml:space="preserve">                    </w:t>
      </w:r>
      <w:r>
        <w:br/>
      </w:r>
      <w:r>
        <w:rPr>
          <w:color w:val="0000FF"/>
          <w:lang w:eastAsia="zh-CN"/>
        </w:rPr>
        <w:t>【考点】</w:t>
      </w:r>
      <w:r>
        <w:rPr>
          <w:color w:val="000000"/>
          <w:lang w:eastAsia="zh-CN"/>
        </w:rPr>
        <w:t>分式的化简求值</w:t>
      </w:r>
      <w:r>
        <w:rPr>
          <w:color w:val="000000"/>
          <w:lang w:eastAsia="zh-CN"/>
        </w:rPr>
        <w:t xml:space="preserve">                </w:t>
      </w:r>
      <w:r>
        <w:rPr>
          <w:lang w:eastAsia="zh-CN"/>
        </w:rPr>
        <w:br/>
      </w:r>
      <w:r>
        <w:rPr>
          <w:color w:val="0000FF"/>
          <w:lang w:eastAsia="zh-CN"/>
        </w:rPr>
        <w:t>【解析】</w:t>
      </w:r>
      <w:r>
        <w:rPr>
          <w:color w:val="000000"/>
          <w:lang w:eastAsia="zh-CN"/>
        </w:rPr>
        <w:t>【分析】分式的化简，要熟悉混合运算的顺序，分子、分母能因式分解的先因式分解；除法要统一为乘法运算，注意化简后，将</w:t>
      </w:r>
      <w:r>
        <w:rPr>
          <w:noProof/>
          <w:lang w:eastAsia="zh-CN"/>
        </w:rPr>
        <w:drawing>
          <wp:inline distT="0" distB="0" distL="0" distR="0">
            <wp:extent cx="611149" cy="190983"/>
            <wp:effectExtent l="0" t="0" r="0" b="0"/>
            <wp:docPr id="3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8"/>
                    <a:stretch>
                      <a:fillRect/>
                    </a:stretch>
                  </pic:blipFill>
                  <pic:spPr>
                    <a:xfrm>
                      <a:off x="0" y="0"/>
                      <a:ext cx="611149" cy="190983"/>
                    </a:xfrm>
                    <a:prstGeom prst="rect">
                      <a:avLst/>
                    </a:prstGeom>
                  </pic:spPr>
                </pic:pic>
              </a:graphicData>
            </a:graphic>
          </wp:inline>
        </w:drawing>
      </w:r>
      <w:r>
        <w:rPr>
          <w:color w:val="000000"/>
          <w:lang w:eastAsia="zh-CN"/>
        </w:rPr>
        <w:t>，</w:t>
      </w:r>
      <w:r>
        <w:rPr>
          <w:color w:val="000000"/>
          <w:lang w:eastAsia="zh-CN"/>
        </w:rPr>
        <w:t xml:space="preserve"> </w:t>
      </w:r>
      <w:r>
        <w:rPr>
          <w:color w:val="000000"/>
          <w:lang w:eastAsia="zh-CN"/>
        </w:rPr>
        <w:t>代入化简后的式子求出即可．</w:t>
      </w:r>
      <w:r>
        <w:rPr>
          <w:color w:val="000000"/>
          <w:lang w:eastAsia="zh-CN"/>
        </w:rPr>
        <w:t xml:space="preserve">    </w:t>
      </w:r>
    </w:p>
    <w:p w:rsidR="00211199" w:rsidRDefault="0077605C">
      <w:pPr>
        <w:rPr>
          <w:lang w:eastAsia="zh-CN"/>
        </w:rPr>
      </w:pPr>
      <w:r>
        <w:rPr>
          <w:lang w:eastAsia="zh-CN"/>
        </w:rPr>
        <w:t>5</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=4</w:t>
      </w:r>
      <w:r>
        <w:rPr>
          <w:color w:val="000000"/>
          <w:lang w:eastAsia="zh-CN"/>
        </w:rPr>
        <w:t>﹣</w:t>
      </w:r>
      <w:r>
        <w:rPr>
          <w:color w:val="000000"/>
          <w:lang w:eastAsia="zh-CN"/>
        </w:rPr>
        <w:t>1+</w:t>
      </w:r>
      <w:r>
        <w:rPr>
          <w:noProof/>
          <w:lang w:eastAsia="zh-CN"/>
        </w:rPr>
        <w:drawing>
          <wp:inline distT="0" distB="0" distL="0" distR="0">
            <wp:extent cx="143243" cy="181432"/>
            <wp:effectExtent l="0" t="0" r="0" b="0"/>
            <wp:docPr id="39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243" cy="181432"/>
                    </a:xfrm>
                    <a:prstGeom prst="rect">
                      <a:avLst/>
                    </a:prstGeom>
                  </pic:spPr>
                </pic:pic>
              </a:graphicData>
            </a:graphic>
          </wp:inline>
        </w:drawing>
      </w:r>
      <w:r>
        <w:rPr>
          <w:color w:val="000000"/>
          <w:lang w:eastAsia="zh-CN"/>
        </w:rPr>
        <w:t>﹣</w:t>
      </w:r>
      <w:r>
        <w:rPr>
          <w:color w:val="000000"/>
          <w:lang w:eastAsia="zh-CN"/>
        </w:rPr>
        <w:t>1</w:t>
      </w:r>
      <w:r>
        <w:rPr>
          <w:color w:val="000000"/>
          <w:lang w:eastAsia="zh-CN"/>
        </w:rPr>
        <w:t>﹣</w:t>
      </w:r>
      <w:r>
        <w:rPr>
          <w:color w:val="000000"/>
          <w:lang w:eastAsia="zh-CN"/>
        </w:rPr>
        <w:t>2×</w:t>
      </w:r>
      <w:r>
        <w:rPr>
          <w:noProof/>
          <w:lang w:eastAsia="zh-CN"/>
        </w:rPr>
        <w:drawing>
          <wp:inline distT="0" distB="0" distL="0" distR="0">
            <wp:extent cx="219634" cy="353314"/>
            <wp:effectExtent l="0" t="0" r="0" b="0"/>
            <wp:docPr id="3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9"/>
                    <a:stretch>
                      <a:fillRect/>
                    </a:stretch>
                  </pic:blipFill>
                  <pic:spPr>
                    <a:xfrm>
                      <a:off x="0" y="0"/>
                      <a:ext cx="219634" cy="353314"/>
                    </a:xfrm>
                    <a:prstGeom prst="rect">
                      <a:avLst/>
                    </a:prstGeom>
                  </pic:spPr>
                </pic:pic>
              </a:graphicData>
            </a:graphic>
          </wp:inline>
        </w:drawing>
      </w:r>
      <w:r>
        <w:rPr>
          <w:color w:val="000000"/>
          <w:lang w:eastAsia="zh-CN"/>
        </w:rPr>
        <w:t>=2</w:t>
      </w:r>
      <w:r>
        <w:rPr>
          <w:lang w:eastAsia="zh-CN"/>
        </w:rPr>
        <w:br/>
      </w:r>
      <w:r>
        <w:rPr>
          <w:color w:val="0000FF"/>
          <w:lang w:eastAsia="zh-CN"/>
        </w:rPr>
        <w:t>【考点】</w:t>
      </w:r>
      <w:r>
        <w:rPr>
          <w:color w:val="000000"/>
          <w:lang w:eastAsia="zh-CN"/>
        </w:rPr>
        <w:t>实数的运算，零指数幂，负整数指数幂，特殊角的三角函数值</w:t>
      </w:r>
      <w:r>
        <w:rPr>
          <w:color w:val="000000"/>
          <w:lang w:eastAsia="zh-CN"/>
        </w:rPr>
        <w:t xml:space="preserve">                </w:t>
      </w:r>
      <w:r>
        <w:rPr>
          <w:lang w:eastAsia="zh-CN"/>
        </w:rPr>
        <w:br/>
      </w:r>
      <w:r>
        <w:rPr>
          <w:color w:val="0000FF"/>
          <w:lang w:eastAsia="zh-CN"/>
        </w:rPr>
        <w:t>【解析】</w:t>
      </w:r>
      <w:r>
        <w:rPr>
          <w:color w:val="000000"/>
          <w:lang w:eastAsia="zh-CN"/>
        </w:rPr>
        <w:t>【分析】原式第一项利用负整数指数幂法则计算，第二项利用零指数幂法则计算，第三项利用绝对值的代数意义化简，最后一项利用特殊角的三角函数值计算即可得到结果．</w:t>
      </w:r>
      <w:r>
        <w:rPr>
          <w:color w:val="000000"/>
          <w:lang w:eastAsia="zh-CN"/>
        </w:rPr>
        <w:t xml:space="preserve">    </w:t>
      </w:r>
    </w:p>
    <w:p w:rsidR="00211199" w:rsidRDefault="0077605C">
      <w:pPr>
        <w:rPr>
          <w:lang w:eastAsia="zh-CN"/>
        </w:rPr>
      </w:pPr>
      <w:r>
        <w:rPr>
          <w:lang w:eastAsia="zh-CN"/>
        </w:rPr>
        <w:t>6</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color w:val="000000"/>
          <w:lang w:eastAsia="zh-CN"/>
        </w:rPr>
        <w:t>1</w:t>
      </w:r>
      <w:r>
        <w:rPr>
          <w:color w:val="000000"/>
          <w:lang w:eastAsia="zh-CN"/>
        </w:rPr>
        <w:t>）原式</w:t>
      </w:r>
      <w:r>
        <w:rPr>
          <w:color w:val="000000"/>
          <w:lang w:eastAsia="zh-CN"/>
        </w:rPr>
        <w:t>=</w:t>
      </w:r>
      <w:r>
        <w:rPr>
          <w:color w:val="000000"/>
          <w:lang w:eastAsia="zh-CN"/>
        </w:rPr>
        <w:t>﹣</w:t>
      </w:r>
      <w:r>
        <w:rPr>
          <w:color w:val="000000"/>
          <w:lang w:eastAsia="zh-CN"/>
        </w:rPr>
        <w:t>2÷|2</w:t>
      </w:r>
      <w:r>
        <w:rPr>
          <w:noProof/>
          <w:lang w:eastAsia="zh-CN"/>
        </w:rPr>
        <w:drawing>
          <wp:inline distT="0" distB="0" distL="0" distR="0">
            <wp:extent cx="190983" cy="238735"/>
            <wp:effectExtent l="0" t="0" r="0" b="0"/>
            <wp:docPr id="40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lang w:eastAsia="zh-CN"/>
        </w:rPr>
        <w:t>×</w:t>
      </w:r>
      <w:r>
        <w:rPr>
          <w:noProof/>
          <w:lang w:eastAsia="zh-CN"/>
        </w:rPr>
        <w:drawing>
          <wp:inline distT="0" distB="0" distL="0" distR="0">
            <wp:extent cx="229184" cy="381965"/>
            <wp:effectExtent l="0" t="0" r="0" b="0"/>
            <wp:docPr id="4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7"/>
                    <a:stretch>
                      <a:fillRect/>
                    </a:stretch>
                  </pic:blipFill>
                  <pic:spPr>
                    <a:xfrm>
                      <a:off x="0" y="0"/>
                      <a:ext cx="229184" cy="381965"/>
                    </a:xfrm>
                    <a:prstGeom prst="rect">
                      <a:avLst/>
                    </a:prstGeom>
                  </pic:spPr>
                </pic:pic>
              </a:graphicData>
            </a:graphic>
          </wp:inline>
        </w:drawing>
      </w:r>
      <w:r>
        <w:rPr>
          <w:color w:val="000000"/>
          <w:lang w:eastAsia="zh-CN"/>
        </w:rPr>
        <w:t>|</w:t>
      </w:r>
      <w:r>
        <w:rPr>
          <w:color w:val="000000"/>
          <w:lang w:eastAsia="zh-CN"/>
        </w:rPr>
        <w:t>﹣</w:t>
      </w:r>
      <w:r>
        <w:rPr>
          <w:color w:val="000000"/>
          <w:lang w:eastAsia="zh-CN"/>
        </w:rPr>
        <w:t>2÷</w:t>
      </w:r>
      <w:r>
        <w:rPr>
          <w:color w:val="000000"/>
          <w:lang w:eastAsia="zh-CN"/>
        </w:rPr>
        <w:t>（﹣</w:t>
      </w:r>
      <w:r>
        <w:rPr>
          <w:noProof/>
          <w:lang w:eastAsia="zh-CN"/>
        </w:rPr>
        <w:drawing>
          <wp:inline distT="0" distB="0" distL="0" distR="0">
            <wp:extent cx="124143" cy="267373"/>
            <wp:effectExtent l="0" t="0" r="0" b="0"/>
            <wp:docPr id="4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143" cy="267373"/>
                    </a:xfrm>
                    <a:prstGeom prst="rect">
                      <a:avLst/>
                    </a:prstGeom>
                  </pic:spPr>
                </pic:pic>
              </a:graphicData>
            </a:graphic>
          </wp:inline>
        </w:drawing>
      </w:r>
      <w:r>
        <w:rPr>
          <w:color w:val="000000"/>
          <w:lang w:eastAsia="zh-CN"/>
        </w:rPr>
        <w:t>）</w:t>
      </w:r>
      <w:r>
        <w:rPr>
          <w:lang w:eastAsia="zh-CN"/>
        </w:rPr>
        <w:br/>
      </w:r>
      <w:r>
        <w:rPr>
          <w:color w:val="000000"/>
          <w:lang w:eastAsia="zh-CN"/>
        </w:rPr>
        <w:t>               =</w:t>
      </w:r>
      <w:r>
        <w:rPr>
          <w:color w:val="000000"/>
          <w:lang w:eastAsia="zh-CN"/>
        </w:rPr>
        <w:t>﹣</w:t>
      </w:r>
      <w:r>
        <w:rPr>
          <w:color w:val="000000"/>
          <w:lang w:eastAsia="zh-CN"/>
        </w:rPr>
        <w:t>2÷2</w:t>
      </w:r>
      <w:r>
        <w:rPr>
          <w:color w:val="000000"/>
          <w:lang w:eastAsia="zh-CN"/>
        </w:rPr>
        <w:t>﹣</w:t>
      </w:r>
      <w:r>
        <w:rPr>
          <w:color w:val="000000"/>
          <w:lang w:eastAsia="zh-CN"/>
        </w:rPr>
        <w:t>2×</w:t>
      </w:r>
      <w:r>
        <w:rPr>
          <w:color w:val="000000"/>
          <w:lang w:eastAsia="zh-CN"/>
        </w:rPr>
        <w:t>（﹣</w:t>
      </w:r>
      <w:r>
        <w:rPr>
          <w:color w:val="000000"/>
          <w:lang w:eastAsia="zh-CN"/>
        </w:rPr>
        <w:t>2</w:t>
      </w:r>
      <w:r>
        <w:rPr>
          <w:color w:val="000000"/>
          <w:lang w:eastAsia="zh-CN"/>
        </w:rPr>
        <w:t>）</w:t>
      </w:r>
      <w:r>
        <w:rPr>
          <w:lang w:eastAsia="zh-CN"/>
        </w:rPr>
        <w:br/>
      </w:r>
      <w:r>
        <w:rPr>
          <w:color w:val="000000"/>
          <w:lang w:eastAsia="zh-CN"/>
        </w:rPr>
        <w:t>               =</w:t>
      </w:r>
      <w:r>
        <w:rPr>
          <w:color w:val="000000"/>
          <w:lang w:eastAsia="zh-CN"/>
        </w:rPr>
        <w:t>﹣</w:t>
      </w:r>
      <w:r>
        <w:rPr>
          <w:color w:val="000000"/>
          <w:lang w:eastAsia="zh-CN"/>
        </w:rPr>
        <w:t>1+4</w:t>
      </w:r>
      <w:r>
        <w:rPr>
          <w:lang w:eastAsia="zh-CN"/>
        </w:rPr>
        <w:br/>
      </w:r>
      <w:r>
        <w:rPr>
          <w:color w:val="000000"/>
          <w:lang w:eastAsia="zh-CN"/>
        </w:rPr>
        <w:t>               =3</w:t>
      </w:r>
      <w:r>
        <w:rPr>
          <w:color w:val="000000"/>
          <w:lang w:eastAsia="zh-CN"/>
        </w:rPr>
        <w:t>；</w:t>
      </w:r>
      <w:r>
        <w:rPr>
          <w:lang w:eastAsia="zh-CN"/>
        </w:rPr>
        <w:br/>
      </w:r>
      <w:r>
        <w:rPr>
          <w:color w:val="000000"/>
          <w:lang w:eastAsia="zh-CN"/>
        </w:rPr>
        <w:t>（</w:t>
      </w:r>
      <w:r>
        <w:rPr>
          <w:color w:val="000000"/>
          <w:lang w:eastAsia="zh-CN"/>
        </w:rPr>
        <w:t>2</w:t>
      </w:r>
      <w:r>
        <w:rPr>
          <w:color w:val="000000"/>
          <w:lang w:eastAsia="zh-CN"/>
        </w:rPr>
        <w:t>）原式</w:t>
      </w:r>
      <w:r>
        <w:rPr>
          <w:color w:val="000000"/>
          <w:lang w:eastAsia="zh-CN"/>
        </w:rPr>
        <w:t>=</w:t>
      </w:r>
      <w:r>
        <w:rPr>
          <w:noProof/>
          <w:lang w:eastAsia="zh-CN"/>
        </w:rPr>
        <w:drawing>
          <wp:inline distT="0" distB="0" distL="0" distR="0">
            <wp:extent cx="649338" cy="372415"/>
            <wp:effectExtent l="0" t="0" r="0" b="0"/>
            <wp:docPr id="4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0"/>
                    <a:stretch>
                      <a:fillRect/>
                    </a:stretch>
                  </pic:blipFill>
                  <pic:spPr>
                    <a:xfrm>
                      <a:off x="0" y="0"/>
                      <a:ext cx="649338" cy="372415"/>
                    </a:xfrm>
                    <a:prstGeom prst="rect">
                      <a:avLst/>
                    </a:prstGeom>
                  </pic:spPr>
                </pic:pic>
              </a:graphicData>
            </a:graphic>
          </wp:inline>
        </w:drawing>
      </w:r>
      <w:r>
        <w:rPr>
          <w:color w:val="000000"/>
          <w:lang w:eastAsia="zh-CN"/>
        </w:rPr>
        <w:t>•</w:t>
      </w:r>
      <w:r>
        <w:rPr>
          <w:noProof/>
          <w:lang w:eastAsia="zh-CN"/>
        </w:rPr>
        <w:drawing>
          <wp:inline distT="0" distB="0" distL="0" distR="0">
            <wp:extent cx="420167" cy="334226"/>
            <wp:effectExtent l="0" t="0" r="0" b="0"/>
            <wp:docPr id="4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1"/>
                    <a:stretch>
                      <a:fillRect/>
                    </a:stretch>
                  </pic:blipFill>
                  <pic:spPr>
                    <a:xfrm>
                      <a:off x="0" y="0"/>
                      <a:ext cx="420167" cy="334226"/>
                    </a:xfrm>
                    <a:prstGeom prst="rect">
                      <a:avLst/>
                    </a:prstGeom>
                  </pic:spPr>
                </pic:pic>
              </a:graphicData>
            </a:graphic>
          </wp:inline>
        </w:drawing>
      </w:r>
      <w:r>
        <w:rPr>
          <w:lang w:eastAsia="zh-CN"/>
        </w:rPr>
        <w:br/>
      </w:r>
      <w:r>
        <w:rPr>
          <w:color w:val="000000"/>
          <w:lang w:eastAsia="zh-CN"/>
        </w:rPr>
        <w:t>              =</w:t>
      </w:r>
      <w:r>
        <w:rPr>
          <w:noProof/>
          <w:lang w:eastAsia="zh-CN"/>
        </w:rPr>
        <w:drawing>
          <wp:inline distT="0" distB="0" distL="0" distR="0">
            <wp:extent cx="420167" cy="439255"/>
            <wp:effectExtent l="0" t="0" r="0" b="0"/>
            <wp:docPr id="4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2"/>
                    <a:stretch>
                      <a:fillRect/>
                    </a:stretch>
                  </pic:blipFill>
                  <pic:spPr>
                    <a:xfrm>
                      <a:off x="0" y="0"/>
                      <a:ext cx="420167" cy="439255"/>
                    </a:xfrm>
                    <a:prstGeom prst="rect">
                      <a:avLst/>
                    </a:prstGeom>
                  </pic:spPr>
                </pic:pic>
              </a:graphicData>
            </a:graphic>
          </wp:inline>
        </w:drawing>
      </w:r>
      <w:r>
        <w:rPr>
          <w:color w:val="000000"/>
          <w:lang w:eastAsia="zh-CN"/>
        </w:rPr>
        <w:t>•</w:t>
      </w:r>
      <w:r>
        <w:rPr>
          <w:noProof/>
          <w:lang w:eastAsia="zh-CN"/>
        </w:rPr>
        <w:drawing>
          <wp:inline distT="0" distB="0" distL="0" distR="0">
            <wp:extent cx="420167" cy="334226"/>
            <wp:effectExtent l="0" t="0" r="0" b="0"/>
            <wp:docPr id="4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1"/>
                    <a:stretch>
                      <a:fillRect/>
                    </a:stretch>
                  </pic:blipFill>
                  <pic:spPr>
                    <a:xfrm>
                      <a:off x="0" y="0"/>
                      <a:ext cx="420167" cy="334226"/>
                    </a:xfrm>
                    <a:prstGeom prst="rect">
                      <a:avLst/>
                    </a:prstGeom>
                  </pic:spPr>
                </pic:pic>
              </a:graphicData>
            </a:graphic>
          </wp:inline>
        </w:drawing>
      </w:r>
      <w:r>
        <w:rPr>
          <w:lang w:eastAsia="zh-CN"/>
        </w:rPr>
        <w:br/>
      </w:r>
      <w:r>
        <w:rPr>
          <w:color w:val="000000"/>
          <w:lang w:eastAsia="zh-CN"/>
        </w:rPr>
        <w:t>              =</w:t>
      </w:r>
      <w:r>
        <w:rPr>
          <w:noProof/>
          <w:lang w:eastAsia="zh-CN"/>
        </w:rPr>
        <w:drawing>
          <wp:inline distT="0" distB="0" distL="0" distR="0">
            <wp:extent cx="429717" cy="334226"/>
            <wp:effectExtent l="0" t="0" r="0" b="0"/>
            <wp:docPr id="4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3"/>
                    <a:stretch>
                      <a:fillRect/>
                    </a:stretch>
                  </pic:blipFill>
                  <pic:spPr>
                    <a:xfrm>
                      <a:off x="0" y="0"/>
                      <a:ext cx="429717" cy="334226"/>
                    </a:xfrm>
                    <a:prstGeom prst="rect">
                      <a:avLst/>
                    </a:prstGeom>
                  </pic:spPr>
                </pic:pic>
              </a:graphicData>
            </a:graphic>
          </wp:inline>
        </w:drawing>
      </w:r>
      <w:r>
        <w:rPr>
          <w:color w:val="000000"/>
          <w:lang w:eastAsia="zh-CN"/>
        </w:rPr>
        <w:t>，</w:t>
      </w:r>
      <w:r>
        <w:rPr>
          <w:lang w:eastAsia="zh-CN"/>
        </w:rPr>
        <w:br/>
      </w:r>
      <w:r>
        <w:rPr>
          <w:color w:val="000000"/>
          <w:lang w:eastAsia="zh-CN"/>
        </w:rPr>
        <w:t xml:space="preserve">             </w:t>
      </w:r>
      <w:r>
        <w:rPr>
          <w:color w:val="000000"/>
          <w:lang w:eastAsia="zh-CN"/>
        </w:rPr>
        <w:t>当</w:t>
      </w:r>
      <w:r>
        <w:rPr>
          <w:color w:val="000000"/>
          <w:lang w:eastAsia="zh-CN"/>
        </w:rPr>
        <w:t>x=1</w:t>
      </w:r>
      <w:r>
        <w:rPr>
          <w:color w:val="000000"/>
          <w:lang w:eastAsia="zh-CN"/>
        </w:rPr>
        <w:t>时，原式</w:t>
      </w:r>
      <w:r>
        <w:rPr>
          <w:color w:val="000000"/>
          <w:lang w:eastAsia="zh-CN"/>
        </w:rPr>
        <w:t>=1</w:t>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实数的运算，分式的化简求值，负整数指数幂，特殊角的三角函数值</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）分别根据数的开方法则、特殊角的三角函数值、负整数指数幂的运算法则计算出各数，再根据实数混合运算的法则进行计算即可；</w:t>
      </w:r>
      <w:r>
        <w:rPr>
          <w:lang w:eastAsia="zh-CN"/>
        </w:rPr>
        <w:br/>
      </w:r>
      <w:r>
        <w:rPr>
          <w:color w:val="000000"/>
          <w:lang w:eastAsia="zh-CN"/>
        </w:rPr>
        <w:t xml:space="preserve">            </w:t>
      </w:r>
      <w:r>
        <w:rPr>
          <w:color w:val="000000"/>
          <w:lang w:eastAsia="zh-CN"/>
        </w:rPr>
        <w:t>（</w:t>
      </w:r>
      <w:r>
        <w:rPr>
          <w:color w:val="000000"/>
          <w:lang w:eastAsia="zh-CN"/>
        </w:rPr>
        <w:t>2</w:t>
      </w:r>
      <w:r>
        <w:rPr>
          <w:color w:val="000000"/>
          <w:lang w:eastAsia="zh-CN"/>
        </w:rPr>
        <w:t>）先根据分式混合运算的法则把原式进行化简，再选取合适的</w:t>
      </w:r>
      <w:r>
        <w:rPr>
          <w:color w:val="000000"/>
          <w:lang w:eastAsia="zh-CN"/>
        </w:rPr>
        <w:t>x</w:t>
      </w:r>
      <w:r>
        <w:rPr>
          <w:color w:val="000000"/>
          <w:lang w:eastAsia="zh-CN"/>
        </w:rPr>
        <w:t>的值代入进行计算即可．</w:t>
      </w:r>
      <w:r>
        <w:rPr>
          <w:color w:val="000000"/>
          <w:lang w:eastAsia="zh-CN"/>
        </w:rPr>
        <w:t xml:space="preserve">    </w:t>
      </w:r>
    </w:p>
    <w:p w:rsidR="00211199" w:rsidRDefault="0077605C">
      <w:pPr>
        <w:rPr>
          <w:lang w:eastAsia="zh-CN"/>
        </w:rPr>
      </w:pPr>
      <w:r>
        <w:rPr>
          <w:lang w:eastAsia="zh-CN"/>
        </w:rPr>
        <w:t>7</w:t>
      </w:r>
      <w:r>
        <w:rPr>
          <w:lang w:eastAsia="zh-CN"/>
        </w:rPr>
        <w:t>、</w:t>
      </w:r>
    </w:p>
    <w:p w:rsidR="00211199" w:rsidRDefault="0077605C">
      <w:pPr>
        <w:spacing w:after="0"/>
        <w:rPr>
          <w:lang w:eastAsia="zh-CN"/>
        </w:rPr>
      </w:pPr>
      <w:r>
        <w:rPr>
          <w:color w:val="0000FF"/>
          <w:lang w:eastAsia="zh-CN"/>
        </w:rPr>
        <w:t>【答案】</w:t>
      </w:r>
      <w:r>
        <w:rPr>
          <w:color w:val="000000"/>
          <w:lang w:eastAsia="zh-CN"/>
        </w:rPr>
        <w:t>【解答】解：方程两边同乘以</w:t>
      </w:r>
      <w:r>
        <w:rPr>
          <w:color w:val="000000"/>
          <w:lang w:eastAsia="zh-CN"/>
        </w:rPr>
        <w:t>x</w:t>
      </w:r>
      <w:r>
        <w:rPr>
          <w:color w:val="000000"/>
          <w:lang w:eastAsia="zh-CN"/>
        </w:rPr>
        <w:t>（</w:t>
      </w:r>
      <w:r>
        <w:rPr>
          <w:color w:val="000000"/>
          <w:lang w:eastAsia="zh-CN"/>
        </w:rPr>
        <w:t>x</w:t>
      </w:r>
      <w:r>
        <w:rPr>
          <w:color w:val="000000"/>
          <w:lang w:eastAsia="zh-CN"/>
        </w:rPr>
        <w:t>﹣</w:t>
      </w:r>
      <w:r>
        <w:rPr>
          <w:color w:val="000000"/>
          <w:lang w:eastAsia="zh-CN"/>
        </w:rPr>
        <w:t>3</w:t>
      </w:r>
      <w:r>
        <w:rPr>
          <w:color w:val="000000"/>
          <w:lang w:eastAsia="zh-CN"/>
        </w:rPr>
        <w:t>），得</w:t>
      </w:r>
      <w:r>
        <w:rPr>
          <w:color w:val="000000"/>
          <w:lang w:eastAsia="zh-CN"/>
        </w:rPr>
        <w:t>2x=3</w:t>
      </w:r>
      <w:r>
        <w:rPr>
          <w:color w:val="000000"/>
          <w:lang w:eastAsia="zh-CN"/>
        </w:rPr>
        <w:t>（</w:t>
      </w:r>
      <w:r>
        <w:rPr>
          <w:color w:val="000000"/>
          <w:lang w:eastAsia="zh-CN"/>
        </w:rPr>
        <w:t>x</w:t>
      </w:r>
      <w:r>
        <w:rPr>
          <w:color w:val="000000"/>
          <w:lang w:eastAsia="zh-CN"/>
        </w:rPr>
        <w:t>﹣</w:t>
      </w:r>
      <w:r>
        <w:rPr>
          <w:color w:val="000000"/>
          <w:lang w:eastAsia="zh-CN"/>
        </w:rPr>
        <w:t>3</w:t>
      </w:r>
      <w:r>
        <w:rPr>
          <w:color w:val="000000"/>
          <w:lang w:eastAsia="zh-CN"/>
        </w:rPr>
        <w:t>）．</w:t>
      </w:r>
      <w:r>
        <w:rPr>
          <w:lang w:eastAsia="zh-CN"/>
        </w:rPr>
        <w:br/>
      </w:r>
      <w:r>
        <w:rPr>
          <w:color w:val="000000"/>
          <w:lang w:eastAsia="zh-CN"/>
        </w:rPr>
        <w:t>解这个方程，得</w:t>
      </w:r>
      <w:r>
        <w:rPr>
          <w:color w:val="000000"/>
          <w:lang w:eastAsia="zh-CN"/>
        </w:rPr>
        <w:t>x=9</w:t>
      </w:r>
      <w:r>
        <w:rPr>
          <w:color w:val="000000"/>
          <w:lang w:eastAsia="zh-CN"/>
        </w:rPr>
        <w:t>．</w:t>
      </w:r>
      <w:r>
        <w:rPr>
          <w:lang w:eastAsia="zh-CN"/>
        </w:rPr>
        <w:br/>
      </w:r>
      <w:r>
        <w:rPr>
          <w:color w:val="000000"/>
          <w:lang w:eastAsia="zh-CN"/>
        </w:rPr>
        <w:t>检验：将</w:t>
      </w:r>
      <w:r>
        <w:rPr>
          <w:color w:val="000000"/>
          <w:lang w:eastAsia="zh-CN"/>
        </w:rPr>
        <w:t>x=9</w:t>
      </w:r>
      <w:r>
        <w:rPr>
          <w:color w:val="000000"/>
          <w:lang w:eastAsia="zh-CN"/>
        </w:rPr>
        <w:t>代入</w:t>
      </w:r>
      <w:r>
        <w:rPr>
          <w:color w:val="000000"/>
          <w:lang w:eastAsia="zh-CN"/>
        </w:rPr>
        <w:t>x</w:t>
      </w:r>
      <w:r>
        <w:rPr>
          <w:color w:val="000000"/>
          <w:lang w:eastAsia="zh-CN"/>
        </w:rPr>
        <w:t>（</w:t>
      </w:r>
      <w:r>
        <w:rPr>
          <w:color w:val="000000"/>
          <w:lang w:eastAsia="zh-CN"/>
        </w:rPr>
        <w:t>x</w:t>
      </w:r>
      <w:r>
        <w:rPr>
          <w:color w:val="000000"/>
          <w:lang w:eastAsia="zh-CN"/>
        </w:rPr>
        <w:t>﹣</w:t>
      </w:r>
      <w:r>
        <w:rPr>
          <w:color w:val="000000"/>
          <w:lang w:eastAsia="zh-CN"/>
        </w:rPr>
        <w:t>3</w:t>
      </w:r>
      <w:r>
        <w:rPr>
          <w:color w:val="000000"/>
          <w:lang w:eastAsia="zh-CN"/>
        </w:rPr>
        <w:t>）知，</w:t>
      </w:r>
      <w:r>
        <w:rPr>
          <w:color w:val="000000"/>
          <w:lang w:eastAsia="zh-CN"/>
        </w:rPr>
        <w:t>x</w:t>
      </w:r>
      <w:r>
        <w:rPr>
          <w:color w:val="000000"/>
          <w:lang w:eastAsia="zh-CN"/>
        </w:rPr>
        <w:t>（</w:t>
      </w:r>
      <w:r>
        <w:rPr>
          <w:color w:val="000000"/>
          <w:lang w:eastAsia="zh-CN"/>
        </w:rPr>
        <w:t>x</w:t>
      </w:r>
      <w:r>
        <w:rPr>
          <w:color w:val="000000"/>
          <w:lang w:eastAsia="zh-CN"/>
        </w:rPr>
        <w:t>﹣</w:t>
      </w:r>
      <w:r>
        <w:rPr>
          <w:color w:val="000000"/>
          <w:lang w:eastAsia="zh-CN"/>
        </w:rPr>
        <w:t>3</w:t>
      </w:r>
      <w:r>
        <w:rPr>
          <w:color w:val="000000"/>
          <w:lang w:eastAsia="zh-CN"/>
        </w:rPr>
        <w:t>）</w:t>
      </w:r>
      <w:r>
        <w:rPr>
          <w:color w:val="000000"/>
          <w:lang w:eastAsia="zh-CN"/>
        </w:rPr>
        <w:t>≠0</w:t>
      </w:r>
      <w:r>
        <w:rPr>
          <w:color w:val="000000"/>
          <w:lang w:eastAsia="zh-CN"/>
        </w:rPr>
        <w:t>．</w:t>
      </w:r>
      <w:r>
        <w:rPr>
          <w:lang w:eastAsia="zh-CN"/>
        </w:rPr>
        <w:br/>
      </w:r>
      <w:r>
        <w:rPr>
          <w:color w:val="000000"/>
          <w:lang w:eastAsia="zh-CN"/>
        </w:rPr>
        <w:t>所以</w:t>
      </w:r>
      <w:r>
        <w:rPr>
          <w:color w:val="000000"/>
          <w:lang w:eastAsia="zh-CN"/>
        </w:rPr>
        <w:t>x=9</w:t>
      </w:r>
      <w:r>
        <w:rPr>
          <w:color w:val="000000"/>
          <w:lang w:eastAsia="zh-CN"/>
        </w:rPr>
        <w:t>是原方程的根．</w:t>
      </w:r>
      <w:r>
        <w:rPr>
          <w:color w:val="000000"/>
          <w:lang w:eastAsia="zh-CN"/>
        </w:rPr>
        <w:t xml:space="preserve">                    </w:t>
      </w:r>
      <w:r>
        <w:rPr>
          <w:lang w:eastAsia="zh-CN"/>
        </w:rPr>
        <w:br/>
      </w:r>
      <w:r>
        <w:rPr>
          <w:color w:val="0000FF"/>
          <w:lang w:eastAsia="zh-CN"/>
        </w:rPr>
        <w:t>【考点】</w:t>
      </w:r>
      <w:r>
        <w:rPr>
          <w:color w:val="000000"/>
          <w:lang w:eastAsia="zh-CN"/>
        </w:rPr>
        <w:t>解分式方程</w:t>
      </w:r>
      <w:r>
        <w:rPr>
          <w:color w:val="000000"/>
          <w:lang w:eastAsia="zh-CN"/>
        </w:rPr>
        <w:t xml:space="preserve">                </w:t>
      </w:r>
      <w:r>
        <w:rPr>
          <w:lang w:eastAsia="zh-CN"/>
        </w:rPr>
        <w:br/>
      </w:r>
      <w:r>
        <w:rPr>
          <w:color w:val="0000FF"/>
          <w:lang w:eastAsia="zh-CN"/>
        </w:rPr>
        <w:t>【解析】</w:t>
      </w:r>
      <w:r>
        <w:rPr>
          <w:color w:val="000000"/>
          <w:lang w:eastAsia="zh-CN"/>
        </w:rPr>
        <w:t>【解答】方程两边同乘以</w:t>
      </w:r>
      <w:r>
        <w:rPr>
          <w:color w:val="000000"/>
          <w:lang w:eastAsia="zh-CN"/>
        </w:rPr>
        <w:t>x</w:t>
      </w:r>
      <w:r>
        <w:rPr>
          <w:color w:val="000000"/>
          <w:lang w:eastAsia="zh-CN"/>
        </w:rPr>
        <w:t>（</w:t>
      </w:r>
      <w:r>
        <w:rPr>
          <w:color w:val="000000"/>
          <w:lang w:eastAsia="zh-CN"/>
        </w:rPr>
        <w:t>x</w:t>
      </w:r>
      <w:r>
        <w:rPr>
          <w:color w:val="000000"/>
          <w:lang w:eastAsia="zh-CN"/>
        </w:rPr>
        <w:t>﹣</w:t>
      </w:r>
      <w:r>
        <w:rPr>
          <w:color w:val="000000"/>
          <w:lang w:eastAsia="zh-CN"/>
        </w:rPr>
        <w:t>3</w:t>
      </w:r>
      <w:r>
        <w:rPr>
          <w:color w:val="000000"/>
          <w:lang w:eastAsia="zh-CN"/>
        </w:rPr>
        <w:t>），得</w:t>
      </w:r>
      <w:r>
        <w:rPr>
          <w:color w:val="000000"/>
          <w:lang w:eastAsia="zh-CN"/>
        </w:rPr>
        <w:t>2x=3</w:t>
      </w:r>
      <w:r>
        <w:rPr>
          <w:color w:val="000000"/>
          <w:lang w:eastAsia="zh-CN"/>
        </w:rPr>
        <w:t>（</w:t>
      </w:r>
      <w:r>
        <w:rPr>
          <w:color w:val="000000"/>
          <w:lang w:eastAsia="zh-CN"/>
        </w:rPr>
        <w:t>x</w:t>
      </w:r>
      <w:r>
        <w:rPr>
          <w:color w:val="000000"/>
          <w:lang w:eastAsia="zh-CN"/>
        </w:rPr>
        <w:t>﹣</w:t>
      </w:r>
      <w:r>
        <w:rPr>
          <w:color w:val="000000"/>
          <w:lang w:eastAsia="zh-CN"/>
        </w:rPr>
        <w:t>3</w:t>
      </w:r>
      <w:r>
        <w:rPr>
          <w:color w:val="000000"/>
          <w:lang w:eastAsia="zh-CN"/>
        </w:rPr>
        <w:t>）．</w:t>
      </w:r>
      <w:r>
        <w:rPr>
          <w:lang w:eastAsia="zh-CN"/>
        </w:rPr>
        <w:br/>
      </w:r>
      <w:r>
        <w:rPr>
          <w:color w:val="000000"/>
          <w:lang w:eastAsia="zh-CN"/>
        </w:rPr>
        <w:t>解这个方程，得</w:t>
      </w:r>
      <w:r>
        <w:rPr>
          <w:color w:val="000000"/>
          <w:lang w:eastAsia="zh-CN"/>
        </w:rPr>
        <w:t>x=9</w:t>
      </w:r>
      <w:r>
        <w:rPr>
          <w:color w:val="000000"/>
          <w:lang w:eastAsia="zh-CN"/>
        </w:rPr>
        <w:t>．</w:t>
      </w:r>
      <w:r>
        <w:rPr>
          <w:lang w:eastAsia="zh-CN"/>
        </w:rPr>
        <w:br/>
      </w:r>
      <w:r>
        <w:rPr>
          <w:color w:val="000000"/>
          <w:lang w:eastAsia="zh-CN"/>
        </w:rPr>
        <w:t>检验：将</w:t>
      </w:r>
      <w:r>
        <w:rPr>
          <w:color w:val="000000"/>
          <w:lang w:eastAsia="zh-CN"/>
        </w:rPr>
        <w:t>x=9</w:t>
      </w:r>
      <w:r>
        <w:rPr>
          <w:color w:val="000000"/>
          <w:lang w:eastAsia="zh-CN"/>
        </w:rPr>
        <w:t>代入</w:t>
      </w:r>
      <w:r>
        <w:rPr>
          <w:color w:val="000000"/>
          <w:lang w:eastAsia="zh-CN"/>
        </w:rPr>
        <w:t>x</w:t>
      </w:r>
      <w:r>
        <w:rPr>
          <w:color w:val="000000"/>
          <w:lang w:eastAsia="zh-CN"/>
        </w:rPr>
        <w:t>（</w:t>
      </w:r>
      <w:r>
        <w:rPr>
          <w:color w:val="000000"/>
          <w:lang w:eastAsia="zh-CN"/>
        </w:rPr>
        <w:t>x</w:t>
      </w:r>
      <w:r>
        <w:rPr>
          <w:color w:val="000000"/>
          <w:lang w:eastAsia="zh-CN"/>
        </w:rPr>
        <w:t>﹣</w:t>
      </w:r>
      <w:r>
        <w:rPr>
          <w:color w:val="000000"/>
          <w:lang w:eastAsia="zh-CN"/>
        </w:rPr>
        <w:t>3</w:t>
      </w:r>
      <w:r>
        <w:rPr>
          <w:color w:val="000000"/>
          <w:lang w:eastAsia="zh-CN"/>
        </w:rPr>
        <w:t>）知，</w:t>
      </w:r>
      <w:r>
        <w:rPr>
          <w:color w:val="000000"/>
          <w:lang w:eastAsia="zh-CN"/>
        </w:rPr>
        <w:t>x</w:t>
      </w:r>
      <w:r>
        <w:rPr>
          <w:color w:val="000000"/>
          <w:lang w:eastAsia="zh-CN"/>
        </w:rPr>
        <w:t>（</w:t>
      </w:r>
      <w:r>
        <w:rPr>
          <w:color w:val="000000"/>
          <w:lang w:eastAsia="zh-CN"/>
        </w:rPr>
        <w:t>x</w:t>
      </w:r>
      <w:r>
        <w:rPr>
          <w:color w:val="000000"/>
          <w:lang w:eastAsia="zh-CN"/>
        </w:rPr>
        <w:t>﹣</w:t>
      </w:r>
      <w:r>
        <w:rPr>
          <w:color w:val="000000"/>
          <w:lang w:eastAsia="zh-CN"/>
        </w:rPr>
        <w:t>3</w:t>
      </w:r>
      <w:r>
        <w:rPr>
          <w:color w:val="000000"/>
          <w:lang w:eastAsia="zh-CN"/>
        </w:rPr>
        <w:t>）</w:t>
      </w:r>
      <w:r>
        <w:rPr>
          <w:color w:val="000000"/>
          <w:lang w:eastAsia="zh-CN"/>
        </w:rPr>
        <w:t>≠0</w:t>
      </w:r>
      <w:r>
        <w:rPr>
          <w:color w:val="000000"/>
          <w:lang w:eastAsia="zh-CN"/>
        </w:rPr>
        <w:t>．</w:t>
      </w:r>
      <w:r>
        <w:rPr>
          <w:lang w:eastAsia="zh-CN"/>
        </w:rPr>
        <w:br/>
      </w:r>
      <w:r>
        <w:rPr>
          <w:color w:val="000000"/>
          <w:lang w:eastAsia="zh-CN"/>
        </w:rPr>
        <w:lastRenderedPageBreak/>
        <w:t>所以</w:t>
      </w:r>
      <w:r>
        <w:rPr>
          <w:color w:val="000000"/>
          <w:lang w:eastAsia="zh-CN"/>
        </w:rPr>
        <w:t>x=9</w:t>
      </w:r>
      <w:r>
        <w:rPr>
          <w:color w:val="000000"/>
          <w:lang w:eastAsia="zh-CN"/>
        </w:rPr>
        <w:t>是原方程的根．</w:t>
      </w:r>
      <w:r>
        <w:rPr>
          <w:lang w:eastAsia="zh-CN"/>
        </w:rPr>
        <w:br/>
      </w:r>
      <w:r>
        <w:rPr>
          <w:color w:val="000000"/>
          <w:lang w:eastAsia="zh-CN"/>
        </w:rPr>
        <w:t>【分析】观察可得最简公分母是</w:t>
      </w:r>
      <w:r>
        <w:rPr>
          <w:color w:val="000000"/>
          <w:lang w:eastAsia="zh-CN"/>
        </w:rPr>
        <w:t>x</w:t>
      </w:r>
      <w:r>
        <w:rPr>
          <w:color w:val="000000"/>
          <w:lang w:eastAsia="zh-CN"/>
        </w:rPr>
        <w:t>（</w:t>
      </w:r>
      <w:r>
        <w:rPr>
          <w:color w:val="000000"/>
          <w:lang w:eastAsia="zh-CN"/>
        </w:rPr>
        <w:t>x</w:t>
      </w:r>
      <w:r>
        <w:rPr>
          <w:color w:val="000000"/>
          <w:lang w:eastAsia="zh-CN"/>
        </w:rPr>
        <w:t>﹣</w:t>
      </w:r>
      <w:r>
        <w:rPr>
          <w:color w:val="000000"/>
          <w:lang w:eastAsia="zh-CN"/>
        </w:rPr>
        <w:t>3</w:t>
      </w:r>
      <w:r>
        <w:rPr>
          <w:color w:val="000000"/>
          <w:lang w:eastAsia="zh-CN"/>
        </w:rPr>
        <w:t>），方程两边乘最简公分母，可以把分式方程转化为整式方程求解．</w:t>
      </w:r>
      <w:r>
        <w:rPr>
          <w:color w:val="000000"/>
          <w:lang w:eastAsia="zh-CN"/>
        </w:rPr>
        <w:t xml:space="preserve">    </w:t>
      </w:r>
    </w:p>
    <w:p w:rsidR="00211199" w:rsidRDefault="0077605C">
      <w:r>
        <w:t>8</w:t>
      </w:r>
      <w:r>
        <w:t>、</w:t>
      </w:r>
    </w:p>
    <w:p w:rsidR="00211199" w:rsidRDefault="0077605C">
      <w:pPr>
        <w:spacing w:after="0"/>
        <w:rPr>
          <w:lang w:eastAsia="zh-CN"/>
        </w:rPr>
      </w:pPr>
      <w:r>
        <w:rPr>
          <w:color w:val="0000FF"/>
        </w:rPr>
        <w:t>【答案】</w:t>
      </w:r>
      <w:r>
        <w:rPr>
          <w:color w:val="000000"/>
        </w:rPr>
        <w:t>【解答】解：原式</w:t>
      </w:r>
      <w:r>
        <w:rPr>
          <w:color w:val="000000"/>
        </w:rPr>
        <w:t>=</w:t>
      </w:r>
      <w:r>
        <w:rPr>
          <w:noProof/>
          <w:lang w:eastAsia="zh-CN"/>
        </w:rPr>
        <w:drawing>
          <wp:inline distT="0" distB="0" distL="0" distR="0">
            <wp:extent cx="181432" cy="238735"/>
            <wp:effectExtent l="0" t="0" r="0" b="0"/>
            <wp:docPr id="4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rPr>
        <w:t>﹣</w:t>
      </w:r>
      <w:r>
        <w:rPr>
          <w:color w:val="000000"/>
        </w:rPr>
        <w:t>1+1</w:t>
      </w:r>
      <w:r>
        <w:rPr>
          <w:color w:val="000000"/>
        </w:rPr>
        <w:t>﹣（﹣</w:t>
      </w:r>
      <w:r>
        <w:rPr>
          <w:color w:val="000000"/>
        </w:rPr>
        <w:t>3</w:t>
      </w:r>
      <w:r>
        <w:rPr>
          <w:color w:val="000000"/>
        </w:rPr>
        <w:t>）﹣</w:t>
      </w:r>
      <w:r>
        <w:rPr>
          <w:color w:val="000000"/>
        </w:rPr>
        <w:t>3×</w:t>
      </w:r>
      <w:r>
        <w:rPr>
          <w:noProof/>
          <w:lang w:eastAsia="zh-CN"/>
        </w:rPr>
        <w:drawing>
          <wp:inline distT="0" distB="0" distL="0" distR="0">
            <wp:extent cx="229184" cy="381965"/>
            <wp:effectExtent l="0" t="0" r="0" b="0"/>
            <wp:docPr id="4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4"/>
                    <a:stretch>
                      <a:fillRect/>
                    </a:stretch>
                  </pic:blipFill>
                  <pic:spPr>
                    <a:xfrm>
                      <a:off x="0" y="0"/>
                      <a:ext cx="229184" cy="381965"/>
                    </a:xfrm>
                    <a:prstGeom prst="rect">
                      <a:avLst/>
                    </a:prstGeom>
                  </pic:spPr>
                </pic:pic>
              </a:graphicData>
            </a:graphic>
          </wp:inline>
        </w:drawing>
      </w:r>
      <w:r>
        <w:rPr>
          <w:color w:val="000000"/>
        </w:rPr>
        <w:t>=</w:t>
      </w:r>
      <w:r>
        <w:rPr>
          <w:noProof/>
          <w:lang w:eastAsia="zh-CN"/>
        </w:rPr>
        <w:drawing>
          <wp:inline distT="0" distB="0" distL="0" distR="0">
            <wp:extent cx="181432" cy="238735"/>
            <wp:effectExtent l="0" t="0" r="0" b="0"/>
            <wp:docPr id="4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rPr>
        <w:t>+3</w:t>
      </w:r>
      <w:r>
        <w:rPr>
          <w:color w:val="000000"/>
        </w:rPr>
        <w:t>﹣</w:t>
      </w:r>
      <w:r>
        <w:rPr>
          <w:noProof/>
          <w:lang w:eastAsia="zh-CN"/>
        </w:rPr>
        <w:drawing>
          <wp:inline distT="0" distB="0" distL="0" distR="0">
            <wp:extent cx="181432" cy="238735"/>
            <wp:effectExtent l="0" t="0" r="0" b="0"/>
            <wp:docPr id="4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rPr>
        <w:t>=3</w:t>
      </w:r>
      <w:r>
        <w:rPr>
          <w:color w:val="000000"/>
        </w:rPr>
        <w:t>．</w:t>
      </w:r>
      <w:r>
        <w:rPr>
          <w:color w:val="000000"/>
        </w:rPr>
        <w:t xml:space="preserve">                    </w:t>
      </w:r>
      <w:r>
        <w:br/>
      </w:r>
      <w:r>
        <w:rPr>
          <w:color w:val="0000FF"/>
          <w:lang w:eastAsia="zh-CN"/>
        </w:rPr>
        <w:t>【考点】</w:t>
      </w:r>
      <w:r>
        <w:rPr>
          <w:color w:val="000000"/>
          <w:lang w:eastAsia="zh-CN"/>
        </w:rPr>
        <w:t>实数的运算，零指数幂，负整数指数幂，特殊角的三角函数值</w:t>
      </w:r>
      <w:r>
        <w:rPr>
          <w:color w:val="000000"/>
          <w:lang w:eastAsia="zh-CN"/>
        </w:rPr>
        <w:t xml:space="preserve">                </w:t>
      </w:r>
      <w:r>
        <w:rPr>
          <w:lang w:eastAsia="zh-CN"/>
        </w:rPr>
        <w:br/>
      </w:r>
      <w:r>
        <w:rPr>
          <w:color w:val="0000FF"/>
          <w:lang w:eastAsia="zh-CN"/>
        </w:rPr>
        <w:t>【解析】</w:t>
      </w:r>
      <w:r>
        <w:rPr>
          <w:color w:val="000000"/>
          <w:lang w:eastAsia="zh-CN"/>
        </w:rPr>
        <w:t>【分析】根据绝对值的概念、零指数幂、负整数指数幂的法则，以及特殊三角函数值计算即可．</w:t>
      </w:r>
      <w:r>
        <w:rPr>
          <w:color w:val="000000"/>
          <w:lang w:eastAsia="zh-CN"/>
        </w:rPr>
        <w:t xml:space="preserve">    </w:t>
      </w:r>
    </w:p>
    <w:p w:rsidR="00211199" w:rsidRDefault="0077605C">
      <w:r>
        <w:t>9</w:t>
      </w:r>
      <w:r>
        <w:t>、</w:t>
      </w:r>
    </w:p>
    <w:p w:rsidR="00211199" w:rsidRDefault="0077605C">
      <w:pPr>
        <w:spacing w:after="0"/>
        <w:rPr>
          <w:lang w:eastAsia="zh-CN"/>
        </w:rPr>
      </w:pPr>
      <w:r>
        <w:rPr>
          <w:color w:val="0000FF"/>
        </w:rPr>
        <w:t>【答案】</w:t>
      </w:r>
      <w:r>
        <w:rPr>
          <w:color w:val="000000"/>
        </w:rPr>
        <w:t>【解答】解：原式</w:t>
      </w:r>
      <w:r>
        <w:rPr>
          <w:color w:val="000000"/>
        </w:rPr>
        <w:t>=1+2</w:t>
      </w:r>
      <w:r>
        <w:rPr>
          <w:color w:val="000000"/>
        </w:rPr>
        <w:t>﹣</w:t>
      </w:r>
      <w:r>
        <w:rPr>
          <w:color w:val="000000"/>
        </w:rPr>
        <w:t>1</w:t>
      </w:r>
      <w:r>
        <w:rPr>
          <w:color w:val="000000"/>
        </w:rPr>
        <w:t>﹣</w:t>
      </w:r>
      <w:r>
        <w:rPr>
          <w:noProof/>
          <w:lang w:eastAsia="zh-CN"/>
        </w:rPr>
        <w:drawing>
          <wp:inline distT="0" distB="0" distL="0" distR="0">
            <wp:extent cx="143243" cy="181432"/>
            <wp:effectExtent l="0" t="0" r="0" b="0"/>
            <wp:docPr id="4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rPr>
        <w:t>×</w:t>
      </w:r>
      <w:r>
        <w:rPr>
          <w:noProof/>
          <w:lang w:eastAsia="zh-CN"/>
        </w:rPr>
        <w:drawing>
          <wp:inline distT="0" distB="0" distL="0" distR="0">
            <wp:extent cx="143243" cy="181432"/>
            <wp:effectExtent l="0" t="0" r="0" b="0"/>
            <wp:docPr id="4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rPr>
        <w:t>​</w:t>
      </w:r>
      <w:r>
        <w:br/>
      </w:r>
      <w:r>
        <w:rPr>
          <w:color w:val="000000"/>
        </w:rPr>
        <w:t>=2</w:t>
      </w:r>
      <w:r>
        <w:rPr>
          <w:color w:val="000000"/>
        </w:rPr>
        <w:t>﹣</w:t>
      </w:r>
      <w:r>
        <w:rPr>
          <w:color w:val="000000"/>
        </w:rPr>
        <w:t>3</w:t>
      </w:r>
      <w:r>
        <w:br/>
      </w:r>
      <w:r>
        <w:rPr>
          <w:color w:val="000000"/>
        </w:rPr>
        <w:t>=</w:t>
      </w:r>
      <w:r>
        <w:rPr>
          <w:color w:val="000000"/>
        </w:rPr>
        <w:t>﹣</w:t>
      </w:r>
      <w:r>
        <w:rPr>
          <w:color w:val="000000"/>
        </w:rPr>
        <w:t>1</w:t>
      </w:r>
      <w:r>
        <w:rPr>
          <w:color w:val="000000"/>
        </w:rPr>
        <w:t>．</w:t>
      </w:r>
      <w:r>
        <w:rPr>
          <w:color w:val="000000"/>
        </w:rPr>
        <w:t xml:space="preserve">                    </w:t>
      </w:r>
      <w:r>
        <w:br/>
      </w:r>
      <w:r>
        <w:rPr>
          <w:color w:val="0000FF"/>
          <w:lang w:eastAsia="zh-CN"/>
        </w:rPr>
        <w:t>【考点】</w:t>
      </w:r>
      <w:r>
        <w:rPr>
          <w:color w:val="000000"/>
          <w:lang w:eastAsia="zh-CN"/>
        </w:rPr>
        <w:t>实数的运算，零指数幂，特殊角的三角函数值</w:t>
      </w:r>
      <w:r>
        <w:rPr>
          <w:color w:val="000000"/>
          <w:lang w:eastAsia="zh-CN"/>
        </w:rPr>
        <w:t xml:space="preserve">                </w:t>
      </w:r>
      <w:r>
        <w:rPr>
          <w:lang w:eastAsia="zh-CN"/>
        </w:rPr>
        <w:br/>
      </w:r>
      <w:r>
        <w:rPr>
          <w:color w:val="0000FF"/>
          <w:lang w:eastAsia="zh-CN"/>
        </w:rPr>
        <w:t>【解析】</w:t>
      </w:r>
      <w:r>
        <w:rPr>
          <w:color w:val="000000"/>
          <w:lang w:eastAsia="zh-CN"/>
        </w:rPr>
        <w:t>【分析】原式第一项利用零指数幂法则计算，第二项利用算术平方根定义计算，第三项利用乘方的意义化简，最后一项利用特殊角的三角函数值计算即可得到结果．</w:t>
      </w:r>
      <w:r>
        <w:rPr>
          <w:color w:val="000000"/>
          <w:lang w:eastAsia="zh-CN"/>
        </w:rPr>
        <w:t xml:space="preserve">    </w:t>
      </w:r>
    </w:p>
    <w:p w:rsidR="00211199" w:rsidRDefault="0077605C">
      <w:r>
        <w:t>10</w:t>
      </w:r>
      <w:r>
        <w:t>、</w:t>
      </w:r>
    </w:p>
    <w:p w:rsidR="00066D2B" w:rsidRDefault="0077605C">
      <w:pPr>
        <w:spacing w:after="0"/>
        <w:rPr>
          <w:color w:val="000000"/>
          <w:lang w:eastAsia="zh-CN"/>
        </w:rPr>
      </w:pPr>
      <w:r>
        <w:rPr>
          <w:color w:val="0000FF"/>
        </w:rPr>
        <w:t>【答案】</w:t>
      </w:r>
      <w:r>
        <w:rPr>
          <w:color w:val="000000"/>
        </w:rPr>
        <w:t>【解答】解：原式</w:t>
      </w:r>
      <w:r>
        <w:rPr>
          <w:color w:val="000000"/>
        </w:rPr>
        <w:t>=1+3+4×</w:t>
      </w:r>
      <w:r>
        <w:rPr>
          <w:noProof/>
          <w:lang w:eastAsia="zh-CN"/>
        </w:rPr>
        <w:drawing>
          <wp:inline distT="0" distB="0" distL="0" distR="0">
            <wp:extent cx="229184" cy="381965"/>
            <wp:effectExtent l="0" t="0" r="0" b="0"/>
            <wp:docPr id="4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5"/>
                    <a:stretch>
                      <a:fillRect/>
                    </a:stretch>
                  </pic:blipFill>
                  <pic:spPr>
                    <a:xfrm>
                      <a:off x="0" y="0"/>
                      <a:ext cx="229184" cy="381965"/>
                    </a:xfrm>
                    <a:prstGeom prst="rect">
                      <a:avLst/>
                    </a:prstGeom>
                  </pic:spPr>
                </pic:pic>
              </a:graphicData>
            </a:graphic>
          </wp:inline>
        </w:drawing>
      </w:r>
      <w:r>
        <w:rPr>
          <w:color w:val="000000"/>
        </w:rPr>
        <w:t>﹣</w:t>
      </w:r>
      <w:r>
        <w:rPr>
          <w:color w:val="000000"/>
        </w:rPr>
        <w:t>2</w:t>
      </w:r>
      <w:r>
        <w:rPr>
          <w:noProof/>
          <w:lang w:eastAsia="zh-CN"/>
        </w:rPr>
        <w:drawing>
          <wp:inline distT="0" distB="0" distL="0" distR="0">
            <wp:extent cx="181432" cy="238735"/>
            <wp:effectExtent l="0" t="0" r="0" b="0"/>
            <wp:docPr id="4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rPr>
        <w:t>​</w:t>
      </w:r>
      <w:r>
        <w:br/>
      </w:r>
      <w:r>
        <w:rPr>
          <w:color w:val="000000"/>
        </w:rPr>
        <w:t>=4</w:t>
      </w:r>
      <w:r>
        <w:rPr>
          <w:color w:val="000000"/>
        </w:rPr>
        <w:t>．</w:t>
      </w:r>
      <w:r>
        <w:rPr>
          <w:color w:val="000000"/>
        </w:rPr>
        <w:t xml:space="preserve">                     </w:t>
      </w:r>
      <w:r>
        <w:br/>
      </w:r>
      <w:r>
        <w:rPr>
          <w:color w:val="0000FF"/>
          <w:lang w:eastAsia="zh-CN"/>
        </w:rPr>
        <w:t>【考点】</w:t>
      </w:r>
      <w:r>
        <w:rPr>
          <w:color w:val="000000"/>
          <w:lang w:eastAsia="zh-CN"/>
        </w:rPr>
        <w:t>实数的运算，零指数幂，负整数指数幂，特殊角的三角函数值</w:t>
      </w:r>
      <w:r>
        <w:rPr>
          <w:color w:val="000000"/>
          <w:lang w:eastAsia="zh-CN"/>
        </w:rPr>
        <w:t xml:space="preserve">                </w:t>
      </w:r>
      <w:r>
        <w:rPr>
          <w:lang w:eastAsia="zh-CN"/>
        </w:rPr>
        <w:br/>
      </w:r>
      <w:r>
        <w:rPr>
          <w:color w:val="0000FF"/>
          <w:lang w:eastAsia="zh-CN"/>
        </w:rPr>
        <w:t>【解析】</w:t>
      </w:r>
      <w:r>
        <w:rPr>
          <w:color w:val="000000"/>
          <w:lang w:eastAsia="zh-CN"/>
        </w:rPr>
        <w:t>【分析】原式第一项利用零指数幂法则计算，第二项利用负指数幂法则计算，第三项利用特殊角的三角函数值计算，最后一项利用绝对值的代数意义化简，计算即可得到结果．</w:t>
      </w:r>
      <w:r>
        <w:rPr>
          <w:color w:val="000000"/>
          <w:lang w:eastAsia="zh-CN"/>
        </w:rPr>
        <w:t xml:space="preserve">  </w:t>
      </w:r>
    </w:p>
    <w:p w:rsidR="00211199" w:rsidRDefault="00066D2B">
      <w:pPr>
        <w:spacing w:after="0"/>
        <w:rPr>
          <w:color w:val="000000"/>
          <w:lang w:eastAsia="zh-CN"/>
        </w:rPr>
      </w:pPr>
      <w:r>
        <w:rPr>
          <w:rFonts w:hint="eastAsia"/>
          <w:color w:val="000000"/>
          <w:lang w:eastAsia="zh-CN"/>
        </w:rPr>
        <w:t>已用</w:t>
      </w:r>
      <w:r w:rsidR="0077605C">
        <w:rPr>
          <w:color w:val="000000"/>
          <w:lang w:eastAsia="zh-CN"/>
        </w:rPr>
        <w:t xml:space="preserve">  </w:t>
      </w: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lang w:eastAsia="zh-CN"/>
        </w:rPr>
      </w:pPr>
    </w:p>
    <w:p w:rsidR="00211199" w:rsidRDefault="00066D2B">
      <w:pPr>
        <w:rPr>
          <w:lang w:eastAsia="zh-CN"/>
        </w:rPr>
      </w:pPr>
      <w:r>
        <w:rPr>
          <w:lang w:eastAsia="zh-CN"/>
        </w:rPr>
        <w:lastRenderedPageBreak/>
        <w:t>1</w:t>
      </w:r>
      <w:r w:rsidR="0077605C">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w:t>
      </w:r>
      <w:r>
        <w:rPr>
          <w:noProof/>
          <w:lang w:eastAsia="zh-CN"/>
        </w:rPr>
        <w:drawing>
          <wp:inline distT="0" distB="0" distL="0" distR="0">
            <wp:extent cx="372415" cy="286474"/>
            <wp:effectExtent l="0" t="0" r="0" b="0"/>
            <wp:docPr id="4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6"/>
                    <a:stretch>
                      <a:fillRect/>
                    </a:stretch>
                  </pic:blipFill>
                  <pic:spPr>
                    <a:xfrm>
                      <a:off x="0" y="0"/>
                      <a:ext cx="372415" cy="286474"/>
                    </a:xfrm>
                    <a:prstGeom prst="rect">
                      <a:avLst/>
                    </a:prstGeom>
                  </pic:spPr>
                </pic:pic>
              </a:graphicData>
            </a:graphic>
          </wp:inline>
        </w:drawing>
      </w:r>
      <w:r>
        <w:rPr>
          <w:color w:val="000000"/>
          <w:lang w:eastAsia="zh-CN"/>
        </w:rPr>
        <w:t>•</w:t>
      </w:r>
      <w:r>
        <w:rPr>
          <w:noProof/>
          <w:lang w:eastAsia="zh-CN"/>
        </w:rPr>
        <w:drawing>
          <wp:inline distT="0" distB="0" distL="0" distR="0">
            <wp:extent cx="219634" cy="257823"/>
            <wp:effectExtent l="0" t="0" r="0" b="0"/>
            <wp:docPr id="4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7"/>
                    <a:stretch>
                      <a:fillRect/>
                    </a:stretch>
                  </pic:blipFill>
                  <pic:spPr>
                    <a:xfrm>
                      <a:off x="0" y="0"/>
                      <a:ext cx="219634" cy="257823"/>
                    </a:xfrm>
                    <a:prstGeom prst="rect">
                      <a:avLst/>
                    </a:prstGeom>
                  </pic:spPr>
                </pic:pic>
              </a:graphicData>
            </a:graphic>
          </wp:inline>
        </w:drawing>
      </w:r>
      <w:r>
        <w:rPr>
          <w:color w:val="000000"/>
          <w:lang w:eastAsia="zh-CN"/>
        </w:rPr>
        <w:t>=</w:t>
      </w:r>
      <w:r>
        <w:rPr>
          <w:noProof/>
          <w:lang w:eastAsia="zh-CN"/>
        </w:rPr>
        <w:drawing>
          <wp:inline distT="0" distB="0" distL="0" distR="0">
            <wp:extent cx="229184" cy="248272"/>
            <wp:effectExtent l="0" t="0" r="0" b="0"/>
            <wp:docPr id="4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8"/>
                    <a:stretch>
                      <a:fillRect/>
                    </a:stretch>
                  </pic:blipFill>
                  <pic:spPr>
                    <a:xfrm>
                      <a:off x="0" y="0"/>
                      <a:ext cx="229184" cy="248272"/>
                    </a:xfrm>
                    <a:prstGeom prst="rect">
                      <a:avLst/>
                    </a:prstGeom>
                  </pic:spPr>
                </pic:pic>
              </a:graphicData>
            </a:graphic>
          </wp:inline>
        </w:drawing>
      </w:r>
      <w:r>
        <w:rPr>
          <w:color w:val="000000"/>
          <w:lang w:eastAsia="zh-CN"/>
        </w:rPr>
        <w:t>，</w:t>
      </w:r>
      <w:r>
        <w:rPr>
          <w:lang w:eastAsia="zh-CN"/>
        </w:rPr>
        <w:br/>
      </w:r>
      <w:r>
        <w:rPr>
          <w:color w:val="000000"/>
          <w:lang w:eastAsia="zh-CN"/>
        </w:rPr>
        <w:t>当</w:t>
      </w:r>
      <w:r>
        <w:rPr>
          <w:color w:val="000000"/>
          <w:lang w:eastAsia="zh-CN"/>
        </w:rPr>
        <w:t>x=2+</w:t>
      </w:r>
      <w:r>
        <w:rPr>
          <w:noProof/>
          <w:lang w:eastAsia="zh-CN"/>
        </w:rPr>
        <w:drawing>
          <wp:inline distT="0" distB="0" distL="0" distR="0">
            <wp:extent cx="143243" cy="181432"/>
            <wp:effectExtent l="0" t="0" r="0" b="0"/>
            <wp:docPr id="4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lang w:eastAsia="zh-CN"/>
        </w:rPr>
        <w:t>，</w:t>
      </w:r>
      <w:r>
        <w:rPr>
          <w:color w:val="000000"/>
          <w:lang w:eastAsia="zh-CN"/>
        </w:rPr>
        <w:t>y=4×</w:t>
      </w:r>
      <w:r>
        <w:rPr>
          <w:noProof/>
          <w:lang w:eastAsia="zh-CN"/>
        </w:rPr>
        <w:drawing>
          <wp:inline distT="0" distB="0" distL="0" distR="0">
            <wp:extent cx="114592" cy="248272"/>
            <wp:effectExtent l="0" t="0" r="0" b="0"/>
            <wp:docPr id="4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4592" cy="248272"/>
                    </a:xfrm>
                    <a:prstGeom prst="rect">
                      <a:avLst/>
                    </a:prstGeom>
                  </pic:spPr>
                </pic:pic>
              </a:graphicData>
            </a:graphic>
          </wp:inline>
        </w:drawing>
      </w:r>
      <w:r>
        <w:rPr>
          <w:color w:val="000000"/>
          <w:lang w:eastAsia="zh-CN"/>
        </w:rPr>
        <w:t>=2</w:t>
      </w:r>
      <w:r>
        <w:rPr>
          <w:color w:val="000000"/>
          <w:lang w:eastAsia="zh-CN"/>
        </w:rPr>
        <w:t>时，原式</w:t>
      </w:r>
      <w:r>
        <w:rPr>
          <w:color w:val="000000"/>
          <w:lang w:eastAsia="zh-CN"/>
        </w:rPr>
        <w:t>=</w:t>
      </w:r>
      <w:r>
        <w:rPr>
          <w:noProof/>
          <w:lang w:eastAsia="zh-CN"/>
        </w:rPr>
        <w:drawing>
          <wp:inline distT="0" distB="0" distL="0" distR="0">
            <wp:extent cx="143243" cy="181432"/>
            <wp:effectExtent l="0" t="0" r="0" b="0"/>
            <wp:docPr id="4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分式的化简求值，特殊角的三角函数值</w:t>
      </w:r>
      <w:r>
        <w:rPr>
          <w:color w:val="000000"/>
          <w:lang w:eastAsia="zh-CN"/>
        </w:rPr>
        <w:t xml:space="preserve">                </w:t>
      </w:r>
      <w:r>
        <w:rPr>
          <w:lang w:eastAsia="zh-CN"/>
        </w:rPr>
        <w:br/>
      </w:r>
      <w:r>
        <w:rPr>
          <w:color w:val="0000FF"/>
          <w:lang w:eastAsia="zh-CN"/>
        </w:rPr>
        <w:t>【解析】</w:t>
      </w:r>
      <w:r>
        <w:rPr>
          <w:color w:val="000000"/>
          <w:lang w:eastAsia="zh-CN"/>
        </w:rPr>
        <w:t>【分析】原式括号中两项通分并利用同分母分式的减法法则计算，同时利用除法法则变形，约分得到最简结果，把</w:t>
      </w:r>
      <w:r>
        <w:rPr>
          <w:color w:val="000000"/>
          <w:lang w:eastAsia="zh-CN"/>
        </w:rPr>
        <w:t>x</w:t>
      </w:r>
      <w:r>
        <w:rPr>
          <w:color w:val="000000"/>
          <w:lang w:eastAsia="zh-CN"/>
        </w:rPr>
        <w:t>与</w:t>
      </w:r>
      <w:r>
        <w:rPr>
          <w:color w:val="000000"/>
          <w:lang w:eastAsia="zh-CN"/>
        </w:rPr>
        <w:t>y</w:t>
      </w:r>
      <w:r>
        <w:rPr>
          <w:color w:val="000000"/>
          <w:lang w:eastAsia="zh-CN"/>
        </w:rPr>
        <w:t>的值代入计算即可求出值．</w:t>
      </w:r>
      <w:r>
        <w:rPr>
          <w:color w:val="000000"/>
          <w:lang w:eastAsia="zh-CN"/>
        </w:rPr>
        <w:t xml:space="preserve">    </w:t>
      </w:r>
    </w:p>
    <w:p w:rsidR="00211199" w:rsidRDefault="0077605C">
      <w:pPr>
        <w:rPr>
          <w:lang w:eastAsia="zh-CN"/>
        </w:rPr>
      </w:pPr>
      <w:r>
        <w:rPr>
          <w:lang w:eastAsia="zh-CN"/>
        </w:rPr>
        <w:t>2</w:t>
      </w:r>
      <w:r>
        <w:rPr>
          <w:lang w:eastAsia="zh-CN"/>
        </w:rPr>
        <w:t>、</w:t>
      </w:r>
    </w:p>
    <w:p w:rsidR="00211199" w:rsidRDefault="0077605C">
      <w:pPr>
        <w:spacing w:after="0"/>
        <w:rPr>
          <w:color w:val="000000"/>
          <w:lang w:eastAsia="zh-CN"/>
        </w:rPr>
      </w:pPr>
      <w:r>
        <w:rPr>
          <w:color w:val="0000FF"/>
          <w:lang w:eastAsia="zh-CN"/>
        </w:rPr>
        <w:t>【答案】</w:t>
      </w:r>
      <w:r>
        <w:rPr>
          <w:color w:val="000000"/>
          <w:lang w:eastAsia="zh-CN"/>
        </w:rPr>
        <w:t>解：</w:t>
      </w:r>
      <w:r>
        <w:rPr>
          <w:lang w:eastAsia="zh-CN"/>
        </w:rPr>
        <w:br/>
      </w:r>
      <w:r>
        <w:rPr>
          <w:noProof/>
          <w:lang w:eastAsia="zh-CN"/>
        </w:rPr>
        <w:drawing>
          <wp:inline distT="0" distB="0" distL="0" distR="0">
            <wp:extent cx="1413269" cy="592049"/>
            <wp:effectExtent l="0" t="0" r="0" b="0"/>
            <wp:docPr id="4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9"/>
                    <a:stretch>
                      <a:fillRect/>
                    </a:stretch>
                  </pic:blipFill>
                  <pic:spPr>
                    <a:xfrm>
                      <a:off x="0" y="0"/>
                      <a:ext cx="1413269" cy="592049"/>
                    </a:xfrm>
                    <a:prstGeom prst="rect">
                      <a:avLst/>
                    </a:prstGeom>
                  </pic:spPr>
                </pic:pic>
              </a:graphicData>
            </a:graphic>
          </wp:inline>
        </w:drawing>
      </w:r>
      <w:r>
        <w:rPr>
          <w:color w:val="000000"/>
          <w:lang w:eastAsia="zh-CN"/>
        </w:rPr>
        <w:t>​</w:t>
      </w:r>
      <w:r>
        <w:rPr>
          <w:lang w:eastAsia="zh-CN"/>
        </w:rPr>
        <w:br/>
      </w:r>
      <w:r>
        <w:rPr>
          <w:color w:val="000000"/>
          <w:lang w:eastAsia="zh-CN"/>
        </w:rPr>
        <w:t>由</w:t>
      </w:r>
      <w:r>
        <w:rPr>
          <w:color w:val="000000"/>
          <w:lang w:eastAsia="zh-CN"/>
        </w:rPr>
        <w:t>①</w:t>
      </w:r>
      <w:r>
        <w:rPr>
          <w:color w:val="000000"/>
          <w:lang w:eastAsia="zh-CN"/>
        </w:rPr>
        <w:t>得：</w:t>
      </w:r>
      <w:r>
        <w:rPr>
          <w:color w:val="000000"/>
          <w:lang w:eastAsia="zh-CN"/>
        </w:rPr>
        <w:t>x≥2</w:t>
      </w:r>
      <w:r>
        <w:rPr>
          <w:color w:val="000000"/>
          <w:lang w:eastAsia="zh-CN"/>
        </w:rPr>
        <w:t>，</w:t>
      </w:r>
      <w:r>
        <w:rPr>
          <w:lang w:eastAsia="zh-CN"/>
        </w:rPr>
        <w:br/>
      </w:r>
      <w:r>
        <w:rPr>
          <w:color w:val="000000"/>
          <w:lang w:eastAsia="zh-CN"/>
        </w:rPr>
        <w:t>由</w:t>
      </w:r>
      <w:r>
        <w:rPr>
          <w:color w:val="000000"/>
          <w:lang w:eastAsia="zh-CN"/>
        </w:rPr>
        <w:t>②</w:t>
      </w:r>
      <w:r>
        <w:rPr>
          <w:color w:val="000000"/>
          <w:lang w:eastAsia="zh-CN"/>
        </w:rPr>
        <w:t>得：</w:t>
      </w:r>
      <w:r>
        <w:rPr>
          <w:color w:val="000000"/>
          <w:lang w:eastAsia="zh-CN"/>
        </w:rPr>
        <w:t>x</w:t>
      </w:r>
      <w:r>
        <w:rPr>
          <w:color w:val="000000"/>
          <w:lang w:eastAsia="zh-CN"/>
        </w:rPr>
        <w:t>＜</w:t>
      </w:r>
      <w:r>
        <w:rPr>
          <w:color w:val="000000"/>
          <w:lang w:eastAsia="zh-CN"/>
        </w:rPr>
        <w:t>4</w:t>
      </w:r>
      <w:r>
        <w:rPr>
          <w:color w:val="000000"/>
          <w:lang w:eastAsia="zh-CN"/>
        </w:rPr>
        <w:t>，</w:t>
      </w:r>
      <w:r>
        <w:rPr>
          <w:lang w:eastAsia="zh-CN"/>
        </w:rPr>
        <w:br/>
      </w:r>
      <w:r>
        <w:rPr>
          <w:color w:val="000000"/>
          <w:lang w:eastAsia="zh-CN"/>
        </w:rPr>
        <w:t>所以这个不等式组的解集为：</w:t>
      </w:r>
      <w:r>
        <w:rPr>
          <w:color w:val="000000"/>
          <w:lang w:eastAsia="zh-CN"/>
        </w:rPr>
        <w:t>2≤x</w:t>
      </w:r>
      <w:r>
        <w:rPr>
          <w:color w:val="000000"/>
          <w:lang w:eastAsia="zh-CN"/>
        </w:rPr>
        <w:t>＜</w:t>
      </w:r>
      <w:r>
        <w:rPr>
          <w:color w:val="000000"/>
          <w:lang w:eastAsia="zh-CN"/>
        </w:rPr>
        <w:t>4</w:t>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解一元一次不等式组</w:t>
      </w:r>
      <w:r>
        <w:rPr>
          <w:color w:val="000000"/>
          <w:lang w:eastAsia="zh-CN"/>
        </w:rPr>
        <w:t xml:space="preserve">                </w:t>
      </w:r>
      <w:r>
        <w:rPr>
          <w:lang w:eastAsia="zh-CN"/>
        </w:rPr>
        <w:br/>
      </w:r>
      <w:r>
        <w:rPr>
          <w:color w:val="0000FF"/>
          <w:lang w:eastAsia="zh-CN"/>
        </w:rPr>
        <w:t>【解析】</w:t>
      </w:r>
      <w:r>
        <w:rPr>
          <w:color w:val="000000"/>
          <w:lang w:eastAsia="zh-CN"/>
        </w:rPr>
        <w:t>【解答】先解不等式组中每一个不等式的解集，再利用求不等式组解集的口诀</w:t>
      </w:r>
      <w:r>
        <w:rPr>
          <w:color w:val="000000"/>
          <w:lang w:eastAsia="zh-CN"/>
        </w:rPr>
        <w:t>“</w:t>
      </w:r>
      <w:r>
        <w:rPr>
          <w:color w:val="000000"/>
          <w:lang w:eastAsia="zh-CN"/>
        </w:rPr>
        <w:t>大小小大中间找</w:t>
      </w:r>
      <w:r>
        <w:rPr>
          <w:color w:val="000000"/>
          <w:lang w:eastAsia="zh-CN"/>
        </w:rPr>
        <w:t>”</w:t>
      </w:r>
      <w:r>
        <w:rPr>
          <w:color w:val="000000"/>
          <w:lang w:eastAsia="zh-CN"/>
        </w:rPr>
        <w:t>即可确定结果．</w:t>
      </w:r>
      <w:r>
        <w:rPr>
          <w:lang w:eastAsia="zh-CN"/>
        </w:rPr>
        <w:br/>
      </w:r>
      <w:r>
        <w:rPr>
          <w:color w:val="000000"/>
          <w:lang w:eastAsia="zh-CN"/>
        </w:rPr>
        <w:t>【分析】此题考查了不等式组的解法，分别求出不等式解，再找公共部分即可</w:t>
      </w:r>
      <w:r>
        <w:rPr>
          <w:color w:val="000000"/>
          <w:lang w:eastAsia="zh-CN"/>
        </w:rPr>
        <w:t xml:space="preserve">.    </w:t>
      </w: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lang w:eastAsia="zh-CN"/>
        </w:rPr>
      </w:pPr>
    </w:p>
    <w:p w:rsidR="00211199" w:rsidRDefault="0077605C">
      <w:r>
        <w:lastRenderedPageBreak/>
        <w:t>3</w:t>
      </w:r>
      <w:r>
        <w:t>、</w:t>
      </w:r>
    </w:p>
    <w:p w:rsidR="00211199" w:rsidRDefault="0077605C">
      <w:pPr>
        <w:spacing w:after="0"/>
        <w:rPr>
          <w:lang w:eastAsia="zh-CN"/>
        </w:rPr>
      </w:pPr>
      <w:r>
        <w:rPr>
          <w:color w:val="0000FF"/>
        </w:rPr>
        <w:t>【答案】</w:t>
      </w:r>
      <w:r>
        <w:rPr>
          <w:color w:val="000000"/>
        </w:rPr>
        <w:t>解：原式</w:t>
      </w:r>
      <w:r>
        <w:rPr>
          <w:color w:val="000000"/>
        </w:rPr>
        <w:t>=</w:t>
      </w:r>
      <w:r>
        <w:rPr>
          <w:noProof/>
          <w:lang w:eastAsia="zh-CN"/>
        </w:rPr>
        <w:drawing>
          <wp:inline distT="0" distB="0" distL="0" distR="0">
            <wp:extent cx="448805" cy="439255"/>
            <wp:effectExtent l="0" t="0" r="0" b="0"/>
            <wp:docPr id="4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0"/>
                    <a:stretch>
                      <a:fillRect/>
                    </a:stretch>
                  </pic:blipFill>
                  <pic:spPr>
                    <a:xfrm>
                      <a:off x="0" y="0"/>
                      <a:ext cx="448805" cy="439255"/>
                    </a:xfrm>
                    <a:prstGeom prst="rect">
                      <a:avLst/>
                    </a:prstGeom>
                  </pic:spPr>
                </pic:pic>
              </a:graphicData>
            </a:graphic>
          </wp:inline>
        </w:drawing>
      </w:r>
      <w:r>
        <w:rPr>
          <w:color w:val="000000"/>
        </w:rPr>
        <w:t>÷</w:t>
      </w:r>
      <w:r>
        <w:rPr>
          <w:noProof/>
          <w:lang w:eastAsia="zh-CN"/>
        </w:rPr>
        <w:drawing>
          <wp:inline distT="0" distB="0" distL="0" distR="0">
            <wp:extent cx="668439" cy="334226"/>
            <wp:effectExtent l="0" t="0" r="0" b="0"/>
            <wp:docPr id="4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1"/>
                    <a:stretch>
                      <a:fillRect/>
                    </a:stretch>
                  </pic:blipFill>
                  <pic:spPr>
                    <a:xfrm>
                      <a:off x="0" y="0"/>
                      <a:ext cx="668439" cy="334226"/>
                    </a:xfrm>
                    <a:prstGeom prst="rect">
                      <a:avLst/>
                    </a:prstGeom>
                  </pic:spPr>
                </pic:pic>
              </a:graphicData>
            </a:graphic>
          </wp:inline>
        </w:drawing>
      </w:r>
      <w:r>
        <w:rPr>
          <w:color w:val="000000"/>
        </w:rPr>
        <w:t>=</w:t>
      </w:r>
      <w:r>
        <w:rPr>
          <w:noProof/>
          <w:lang w:eastAsia="zh-CN"/>
        </w:rPr>
        <w:drawing>
          <wp:inline distT="0" distB="0" distL="0" distR="0">
            <wp:extent cx="343764" cy="334226"/>
            <wp:effectExtent l="0" t="0" r="0" b="0"/>
            <wp:docPr id="4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2"/>
                    <a:stretch>
                      <a:fillRect/>
                    </a:stretch>
                  </pic:blipFill>
                  <pic:spPr>
                    <a:xfrm>
                      <a:off x="0" y="0"/>
                      <a:ext cx="343764" cy="334226"/>
                    </a:xfrm>
                    <a:prstGeom prst="rect">
                      <a:avLst/>
                    </a:prstGeom>
                  </pic:spPr>
                </pic:pic>
              </a:graphicData>
            </a:graphic>
          </wp:inline>
        </w:drawing>
      </w:r>
      <w:r>
        <w:rPr>
          <w:color w:val="000000"/>
        </w:rPr>
        <w:t>•</w:t>
      </w:r>
      <w:r>
        <w:rPr>
          <w:noProof/>
          <w:lang w:eastAsia="zh-CN"/>
        </w:rPr>
        <w:drawing>
          <wp:inline distT="0" distB="0" distL="0" distR="0">
            <wp:extent cx="668439" cy="334226"/>
            <wp:effectExtent l="0" t="0" r="0" b="0"/>
            <wp:docPr id="4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3"/>
                    <a:stretch>
                      <a:fillRect/>
                    </a:stretch>
                  </pic:blipFill>
                  <pic:spPr>
                    <a:xfrm>
                      <a:off x="0" y="0"/>
                      <a:ext cx="668439" cy="334226"/>
                    </a:xfrm>
                    <a:prstGeom prst="rect">
                      <a:avLst/>
                    </a:prstGeom>
                  </pic:spPr>
                </pic:pic>
              </a:graphicData>
            </a:graphic>
          </wp:inline>
        </w:drawing>
      </w:r>
      <w:r>
        <w:rPr>
          <w:color w:val="000000"/>
        </w:rPr>
        <w:t>=</w:t>
      </w:r>
      <w:r>
        <w:rPr>
          <w:color w:val="000000"/>
        </w:rPr>
        <w:t>﹣</w:t>
      </w:r>
      <w:r>
        <w:rPr>
          <w:noProof/>
          <w:lang w:eastAsia="zh-CN"/>
        </w:rPr>
        <w:drawing>
          <wp:inline distT="0" distB="0" distL="0" distR="0">
            <wp:extent cx="305575" cy="267373"/>
            <wp:effectExtent l="0" t="0" r="0" b="0"/>
            <wp:docPr id="4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4"/>
                    <a:stretch>
                      <a:fillRect/>
                    </a:stretch>
                  </pic:blipFill>
                  <pic:spPr>
                    <a:xfrm>
                      <a:off x="0" y="0"/>
                      <a:ext cx="305575" cy="267373"/>
                    </a:xfrm>
                    <a:prstGeom prst="rect">
                      <a:avLst/>
                    </a:prstGeom>
                  </pic:spPr>
                </pic:pic>
              </a:graphicData>
            </a:graphic>
          </wp:inline>
        </w:drawing>
      </w:r>
      <w:r>
        <w:rPr>
          <w:color w:val="000000"/>
        </w:rPr>
        <w:t>．</w:t>
      </w:r>
      <w:r>
        <w:rPr>
          <w:color w:val="000000"/>
        </w:rPr>
        <w:t xml:space="preserve">                    </w:t>
      </w:r>
      <w:r>
        <w:br/>
      </w:r>
      <w:r>
        <w:rPr>
          <w:color w:val="0000FF"/>
          <w:lang w:eastAsia="zh-CN"/>
        </w:rPr>
        <w:t>【考点】</w:t>
      </w:r>
      <w:r>
        <w:rPr>
          <w:color w:val="000000"/>
          <w:lang w:eastAsia="zh-CN"/>
        </w:rPr>
        <w:t>分式的混合运算</w:t>
      </w:r>
      <w:r>
        <w:rPr>
          <w:color w:val="000000"/>
          <w:lang w:eastAsia="zh-CN"/>
        </w:rPr>
        <w:t xml:space="preserve">                </w:t>
      </w:r>
      <w:r>
        <w:rPr>
          <w:lang w:eastAsia="zh-CN"/>
        </w:rPr>
        <w:br/>
      </w:r>
      <w:r>
        <w:rPr>
          <w:color w:val="0000FF"/>
          <w:lang w:eastAsia="zh-CN"/>
        </w:rPr>
        <w:t>【解析】</w:t>
      </w:r>
      <w:r>
        <w:rPr>
          <w:color w:val="000000"/>
          <w:lang w:eastAsia="zh-CN"/>
        </w:rPr>
        <w:t>【分析】原式括号中两项通分并利用同分母分式的减法法则计算，同时利用除法法则变形，约分即可得到结果</w:t>
      </w:r>
      <w:r>
        <w:rPr>
          <w:color w:val="000000"/>
          <w:lang w:eastAsia="zh-CN"/>
        </w:rPr>
        <w:t xml:space="preserve">.    </w:t>
      </w:r>
    </w:p>
    <w:p w:rsidR="00211199" w:rsidRDefault="0077605C">
      <w:r>
        <w:t>4</w:t>
      </w:r>
      <w:r>
        <w:t>、</w:t>
      </w:r>
    </w:p>
    <w:p w:rsidR="00211199" w:rsidRDefault="0077605C">
      <w:pPr>
        <w:spacing w:after="0"/>
        <w:rPr>
          <w:lang w:eastAsia="zh-CN"/>
        </w:rPr>
      </w:pPr>
      <w:r>
        <w:rPr>
          <w:color w:val="0000FF"/>
        </w:rPr>
        <w:t>【答案】</w:t>
      </w:r>
      <w:r>
        <w:rPr>
          <w:color w:val="000000"/>
        </w:rPr>
        <w:t>【解答】解：原式</w:t>
      </w:r>
      <w:r>
        <w:rPr>
          <w:color w:val="000000"/>
        </w:rPr>
        <w:t>=9+1</w:t>
      </w:r>
      <w:r>
        <w:rPr>
          <w:color w:val="000000"/>
        </w:rPr>
        <w:t>﹣（</w:t>
      </w:r>
      <w:r>
        <w:rPr>
          <w:color w:val="000000"/>
        </w:rPr>
        <w:t>2</w:t>
      </w:r>
      <w:r>
        <w:rPr>
          <w:color w:val="000000"/>
        </w:rPr>
        <w:t>﹣</w:t>
      </w:r>
      <w:r>
        <w:rPr>
          <w:noProof/>
          <w:lang w:eastAsia="zh-CN"/>
        </w:rPr>
        <w:drawing>
          <wp:inline distT="0" distB="0" distL="0" distR="0">
            <wp:extent cx="143243" cy="181432"/>
            <wp:effectExtent l="0" t="0" r="0" b="0"/>
            <wp:docPr id="4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rPr>
        <w:t>）</w:t>
      </w:r>
      <w:r>
        <w:rPr>
          <w:color w:val="000000"/>
        </w:rPr>
        <w:t>+2×</w:t>
      </w:r>
      <w:r>
        <w:rPr>
          <w:noProof/>
          <w:lang w:eastAsia="zh-CN"/>
        </w:rPr>
        <w:drawing>
          <wp:inline distT="0" distB="0" distL="0" distR="0">
            <wp:extent cx="210083" cy="353314"/>
            <wp:effectExtent l="0" t="0" r="0" b="0"/>
            <wp:docPr id="4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5"/>
                    <a:stretch>
                      <a:fillRect/>
                    </a:stretch>
                  </pic:blipFill>
                  <pic:spPr>
                    <a:xfrm>
                      <a:off x="0" y="0"/>
                      <a:ext cx="210083" cy="353314"/>
                    </a:xfrm>
                    <a:prstGeom prst="rect">
                      <a:avLst/>
                    </a:prstGeom>
                  </pic:spPr>
                </pic:pic>
              </a:graphicData>
            </a:graphic>
          </wp:inline>
        </w:drawing>
      </w:r>
      <w:r>
        <w:rPr>
          <w:color w:val="000000"/>
        </w:rPr>
        <w:t>​</w:t>
      </w:r>
      <w:r>
        <w:br/>
      </w:r>
      <w:r>
        <w:rPr>
          <w:color w:val="000000"/>
        </w:rPr>
        <w:t>=8+</w:t>
      </w:r>
      <w:r>
        <w:rPr>
          <w:noProof/>
          <w:lang w:eastAsia="zh-CN"/>
        </w:rPr>
        <w:drawing>
          <wp:inline distT="0" distB="0" distL="0" distR="0">
            <wp:extent cx="200533" cy="181432"/>
            <wp:effectExtent l="0" t="0" r="0" b="0"/>
            <wp:docPr id="4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6"/>
                    <a:stretch>
                      <a:fillRect/>
                    </a:stretch>
                  </pic:blipFill>
                  <pic:spPr>
                    <a:xfrm>
                      <a:off x="0" y="0"/>
                      <a:ext cx="200533" cy="181432"/>
                    </a:xfrm>
                    <a:prstGeom prst="rect">
                      <a:avLst/>
                    </a:prstGeom>
                  </pic:spPr>
                </pic:pic>
              </a:graphicData>
            </a:graphic>
          </wp:inline>
        </w:drawing>
      </w:r>
      <w:r>
        <w:rPr>
          <w:color w:val="000000"/>
        </w:rPr>
        <w:t>．</w:t>
      </w:r>
      <w:r>
        <w:rPr>
          <w:color w:val="000000"/>
        </w:rPr>
        <w:t xml:space="preserve">                    </w:t>
      </w:r>
      <w:r>
        <w:br/>
      </w:r>
      <w:r>
        <w:rPr>
          <w:color w:val="0000FF"/>
          <w:lang w:eastAsia="zh-CN"/>
        </w:rPr>
        <w:t>【考点】</w:t>
      </w:r>
      <w:r>
        <w:rPr>
          <w:color w:val="000000"/>
          <w:lang w:eastAsia="zh-CN"/>
        </w:rPr>
        <w:t>实数的运算，零指数幂，负整数指数幂，特殊角的三角函数值</w:t>
      </w:r>
      <w:r>
        <w:rPr>
          <w:color w:val="000000"/>
          <w:lang w:eastAsia="zh-CN"/>
        </w:rPr>
        <w:t xml:space="preserve">                </w:t>
      </w:r>
      <w:r>
        <w:rPr>
          <w:lang w:eastAsia="zh-CN"/>
        </w:rPr>
        <w:br/>
      </w:r>
      <w:r>
        <w:rPr>
          <w:color w:val="0000FF"/>
          <w:lang w:eastAsia="zh-CN"/>
        </w:rPr>
        <w:t>【解析】</w:t>
      </w:r>
      <w:r>
        <w:rPr>
          <w:color w:val="000000"/>
          <w:lang w:eastAsia="zh-CN"/>
        </w:rPr>
        <w:t>【分析】根据特殊角的三角函数值、</w:t>
      </w:r>
      <w:r>
        <w:rPr>
          <w:color w:val="000000"/>
          <w:lang w:eastAsia="zh-CN"/>
        </w:rPr>
        <w:t>0</w:t>
      </w:r>
      <w:r>
        <w:rPr>
          <w:color w:val="000000"/>
          <w:lang w:eastAsia="zh-CN"/>
        </w:rPr>
        <w:t>指数幂、绝对值的定义解答．</w:t>
      </w:r>
      <w:r>
        <w:rPr>
          <w:color w:val="000000"/>
          <w:lang w:eastAsia="zh-CN"/>
        </w:rPr>
        <w:t xml:space="preserve">    </w:t>
      </w:r>
    </w:p>
    <w:p w:rsidR="00211199" w:rsidRDefault="0077605C">
      <w:pPr>
        <w:rPr>
          <w:lang w:eastAsia="zh-CN"/>
        </w:rPr>
      </w:pPr>
      <w:r>
        <w:rPr>
          <w:lang w:eastAsia="zh-CN"/>
        </w:rPr>
        <w:t>5</w:t>
      </w:r>
      <w:r>
        <w:rPr>
          <w:lang w:eastAsia="zh-CN"/>
        </w:rPr>
        <w:t>、</w:t>
      </w:r>
    </w:p>
    <w:p w:rsidR="00211199" w:rsidRDefault="0077605C">
      <w:pPr>
        <w:spacing w:after="0"/>
        <w:rPr>
          <w:color w:val="000000"/>
          <w:lang w:eastAsia="zh-CN"/>
        </w:rPr>
      </w:pPr>
      <w:r>
        <w:rPr>
          <w:color w:val="0000FF"/>
          <w:lang w:eastAsia="zh-CN"/>
        </w:rPr>
        <w:t>【答案】</w:t>
      </w:r>
      <w:r>
        <w:rPr>
          <w:color w:val="000000"/>
          <w:lang w:eastAsia="zh-CN"/>
        </w:rPr>
        <w:t>【解答】解：原式</w:t>
      </w:r>
      <w:r>
        <w:rPr>
          <w:color w:val="000000"/>
          <w:lang w:eastAsia="zh-CN"/>
        </w:rPr>
        <w:t>=</w:t>
      </w:r>
      <w:r>
        <w:rPr>
          <w:noProof/>
          <w:lang w:eastAsia="zh-CN"/>
        </w:rPr>
        <w:drawing>
          <wp:inline distT="0" distB="0" distL="0" distR="0">
            <wp:extent cx="754380" cy="229184"/>
            <wp:effectExtent l="0" t="0" r="0" b="0"/>
            <wp:docPr id="4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7"/>
                    <a:stretch>
                      <a:fillRect/>
                    </a:stretch>
                  </pic:blipFill>
                  <pic:spPr>
                    <a:xfrm>
                      <a:off x="0" y="0"/>
                      <a:ext cx="754380" cy="229184"/>
                    </a:xfrm>
                    <a:prstGeom prst="rect">
                      <a:avLst/>
                    </a:prstGeom>
                  </pic:spPr>
                </pic:pic>
              </a:graphicData>
            </a:graphic>
          </wp:inline>
        </w:drawing>
      </w:r>
      <w:r>
        <w:rPr>
          <w:lang w:eastAsia="zh-CN"/>
        </w:rPr>
        <w:br/>
      </w:r>
      <w:r>
        <w:rPr>
          <w:color w:val="000000"/>
          <w:lang w:eastAsia="zh-CN"/>
        </w:rPr>
        <w:t>=</w:t>
      </w:r>
      <w:r>
        <w:rPr>
          <w:noProof/>
          <w:lang w:eastAsia="zh-CN"/>
        </w:rPr>
        <w:drawing>
          <wp:inline distT="0" distB="0" distL="0" distR="0">
            <wp:extent cx="487007" cy="210083"/>
            <wp:effectExtent l="0" t="0" r="0" b="0"/>
            <wp:docPr id="4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8"/>
                    <a:stretch>
                      <a:fillRect/>
                    </a:stretch>
                  </pic:blipFill>
                  <pic:spPr>
                    <a:xfrm>
                      <a:off x="0" y="0"/>
                      <a:ext cx="487007" cy="210083"/>
                    </a:xfrm>
                    <a:prstGeom prst="rect">
                      <a:avLst/>
                    </a:prstGeom>
                  </pic:spPr>
                </pic:pic>
              </a:graphicData>
            </a:graphic>
          </wp:inline>
        </w:drawing>
      </w:r>
      <w:r>
        <w:rPr>
          <w:lang w:eastAsia="zh-CN"/>
        </w:rPr>
        <w:br/>
      </w:r>
      <w:r>
        <w:rPr>
          <w:color w:val="000000"/>
          <w:lang w:eastAsia="zh-CN"/>
        </w:rPr>
        <w:t>=a</w:t>
      </w:r>
      <w:r>
        <w:rPr>
          <w:color w:val="000000"/>
          <w:lang w:eastAsia="zh-CN"/>
        </w:rPr>
        <w:t>﹣</w:t>
      </w:r>
      <w:r>
        <w:rPr>
          <w:color w:val="000000"/>
          <w:lang w:eastAsia="zh-CN"/>
        </w:rPr>
        <w:t>2</w:t>
      </w:r>
      <w:r>
        <w:rPr>
          <w:color w:val="000000"/>
          <w:lang w:eastAsia="zh-CN"/>
        </w:rPr>
        <w:t>，</w:t>
      </w:r>
      <w:r>
        <w:rPr>
          <w:lang w:eastAsia="zh-CN"/>
        </w:rPr>
        <w:br/>
      </w:r>
      <w:r>
        <w:rPr>
          <w:color w:val="000000"/>
          <w:lang w:eastAsia="zh-CN"/>
        </w:rPr>
        <w:t>当</w:t>
      </w:r>
      <w:r>
        <w:rPr>
          <w:color w:val="000000"/>
          <w:lang w:eastAsia="zh-CN"/>
        </w:rPr>
        <w:t>a=2+</w:t>
      </w:r>
      <w:r>
        <w:rPr>
          <w:noProof/>
          <w:lang w:eastAsia="zh-CN"/>
        </w:rPr>
        <w:drawing>
          <wp:inline distT="0" distB="0" distL="0" distR="0">
            <wp:extent cx="143243" cy="181432"/>
            <wp:effectExtent l="0" t="0" r="0" b="0"/>
            <wp:docPr id="4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lang w:eastAsia="zh-CN"/>
        </w:rPr>
        <w:t>时，原式</w:t>
      </w:r>
      <w:r>
        <w:rPr>
          <w:color w:val="000000"/>
          <w:lang w:eastAsia="zh-CN"/>
        </w:rPr>
        <w:t>=2+</w:t>
      </w:r>
      <w:r>
        <w:rPr>
          <w:noProof/>
          <w:lang w:eastAsia="zh-CN"/>
        </w:rPr>
        <w:drawing>
          <wp:inline distT="0" distB="0" distL="0" distR="0">
            <wp:extent cx="143243" cy="181432"/>
            <wp:effectExtent l="0" t="0" r="0" b="0"/>
            <wp:docPr id="4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lang w:eastAsia="zh-CN"/>
        </w:rPr>
        <w:t>﹣</w:t>
      </w:r>
      <w:r>
        <w:rPr>
          <w:color w:val="000000"/>
          <w:lang w:eastAsia="zh-CN"/>
        </w:rPr>
        <w:t>2=</w:t>
      </w:r>
      <w:r>
        <w:rPr>
          <w:noProof/>
          <w:lang w:eastAsia="zh-CN"/>
        </w:rPr>
        <w:drawing>
          <wp:inline distT="0" distB="0" distL="0" distR="0">
            <wp:extent cx="143243" cy="181432"/>
            <wp:effectExtent l="0" t="0" r="0" b="0"/>
            <wp:docPr id="4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lang w:eastAsia="zh-CN"/>
        </w:rPr>
        <w:t>​</w:t>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分式的化简求值</w:t>
      </w:r>
      <w:r>
        <w:rPr>
          <w:color w:val="000000"/>
          <w:lang w:eastAsia="zh-CN"/>
        </w:rPr>
        <w:t xml:space="preserve">                </w:t>
      </w:r>
      <w:r>
        <w:rPr>
          <w:lang w:eastAsia="zh-CN"/>
        </w:rPr>
        <w:br/>
      </w:r>
      <w:r>
        <w:rPr>
          <w:color w:val="0000FF"/>
          <w:lang w:eastAsia="zh-CN"/>
        </w:rPr>
        <w:t>【解析】</w:t>
      </w:r>
      <w:r>
        <w:rPr>
          <w:color w:val="000000"/>
          <w:lang w:eastAsia="zh-CN"/>
        </w:rPr>
        <w:t>【分析】先根据分式混合运算的法则把原式进行化简，再把</w:t>
      </w:r>
      <w:r>
        <w:rPr>
          <w:color w:val="000000"/>
          <w:lang w:eastAsia="zh-CN"/>
        </w:rPr>
        <w:t>a</w:t>
      </w:r>
      <w:r>
        <w:rPr>
          <w:color w:val="000000"/>
          <w:lang w:eastAsia="zh-CN"/>
        </w:rPr>
        <w:t>的值代入进行计算即可．</w:t>
      </w:r>
      <w:r>
        <w:rPr>
          <w:color w:val="000000"/>
          <w:lang w:eastAsia="zh-CN"/>
        </w:rPr>
        <w:t xml:space="preserve">    </w:t>
      </w: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color w:val="000000"/>
          <w:lang w:eastAsia="zh-CN"/>
        </w:rPr>
      </w:pPr>
    </w:p>
    <w:p w:rsidR="00066D2B" w:rsidRDefault="00066D2B">
      <w:pPr>
        <w:spacing w:after="0"/>
        <w:rPr>
          <w:lang w:eastAsia="zh-CN"/>
        </w:rPr>
      </w:pPr>
    </w:p>
    <w:p w:rsidR="00211199" w:rsidRDefault="0077605C">
      <w:r>
        <w:lastRenderedPageBreak/>
        <w:t>6</w:t>
      </w:r>
      <w:r>
        <w:t>、</w:t>
      </w:r>
    </w:p>
    <w:p w:rsidR="00211199" w:rsidRDefault="0077605C">
      <w:pPr>
        <w:spacing w:after="0"/>
        <w:rPr>
          <w:lang w:eastAsia="zh-CN"/>
        </w:rPr>
      </w:pPr>
      <w:r>
        <w:rPr>
          <w:color w:val="0000FF"/>
        </w:rPr>
        <w:t>【答案】</w:t>
      </w:r>
      <w:r>
        <w:rPr>
          <w:color w:val="000000"/>
        </w:rPr>
        <w:t>解：原式</w:t>
      </w:r>
      <w:r>
        <w:rPr>
          <w:color w:val="000000"/>
        </w:rPr>
        <w:t>=</w:t>
      </w:r>
      <w:r>
        <w:rPr>
          <w:noProof/>
          <w:lang w:eastAsia="zh-CN"/>
        </w:rPr>
        <w:drawing>
          <wp:inline distT="0" distB="0" distL="0" distR="0">
            <wp:extent cx="744830" cy="238735"/>
            <wp:effectExtent l="0" t="0" r="0" b="0"/>
            <wp:docPr id="4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9"/>
                    <a:stretch>
                      <a:fillRect/>
                    </a:stretch>
                  </pic:blipFill>
                  <pic:spPr>
                    <a:xfrm>
                      <a:off x="0" y="0"/>
                      <a:ext cx="744830" cy="238735"/>
                    </a:xfrm>
                    <a:prstGeom prst="rect">
                      <a:avLst/>
                    </a:prstGeom>
                  </pic:spPr>
                </pic:pic>
              </a:graphicData>
            </a:graphic>
          </wp:inline>
        </w:drawing>
      </w:r>
      <w:r>
        <w:rPr>
          <w:color w:val="000000"/>
        </w:rPr>
        <w:t>=</w:t>
      </w:r>
      <w:r>
        <w:rPr>
          <w:noProof/>
          <w:lang w:eastAsia="zh-CN"/>
        </w:rPr>
        <w:drawing>
          <wp:inline distT="0" distB="0" distL="0" distR="0">
            <wp:extent cx="190983" cy="238735"/>
            <wp:effectExtent l="0" t="0" r="0" b="0"/>
            <wp:docPr id="4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90983" cy="238735"/>
                    </a:xfrm>
                    <a:prstGeom prst="rect">
                      <a:avLst/>
                    </a:prstGeom>
                  </pic:spPr>
                </pic:pic>
              </a:graphicData>
            </a:graphic>
          </wp:inline>
        </w:drawing>
      </w:r>
      <w:r>
        <w:rPr>
          <w:color w:val="000000"/>
        </w:rPr>
        <w:t>​</w:t>
      </w:r>
      <w:r>
        <w:rPr>
          <w:color w:val="000000"/>
        </w:rPr>
        <w:t>．</w:t>
      </w:r>
      <w:r>
        <w:rPr>
          <w:color w:val="000000"/>
        </w:rPr>
        <w:t xml:space="preserve">                    </w:t>
      </w:r>
      <w:r>
        <w:br/>
      </w:r>
      <w:r>
        <w:rPr>
          <w:color w:val="0000FF"/>
          <w:lang w:eastAsia="zh-CN"/>
        </w:rPr>
        <w:t>【考点】</w:t>
      </w:r>
      <w:r>
        <w:rPr>
          <w:color w:val="000000"/>
          <w:lang w:eastAsia="zh-CN"/>
        </w:rPr>
        <w:t>实数的运算</w:t>
      </w:r>
      <w:r>
        <w:rPr>
          <w:color w:val="000000"/>
          <w:lang w:eastAsia="zh-CN"/>
        </w:rPr>
        <w:t xml:space="preserve">                </w:t>
      </w:r>
      <w:r>
        <w:rPr>
          <w:lang w:eastAsia="zh-CN"/>
        </w:rPr>
        <w:br/>
      </w:r>
      <w:r>
        <w:rPr>
          <w:color w:val="0000FF"/>
          <w:lang w:eastAsia="zh-CN"/>
        </w:rPr>
        <w:t>【解析】</w:t>
      </w:r>
      <w:r>
        <w:rPr>
          <w:color w:val="000000"/>
          <w:lang w:eastAsia="zh-CN"/>
        </w:rPr>
        <w:t>【解答】原式第一项利用乘方的意义化简，第二项利用绝对值的代数意义化简，最后一项利用立方根定义计算即可得到结果．</w:t>
      </w:r>
      <w:r>
        <w:rPr>
          <w:lang w:eastAsia="zh-CN"/>
        </w:rPr>
        <w:br/>
      </w:r>
      <w:r>
        <w:rPr>
          <w:color w:val="000000"/>
          <w:lang w:eastAsia="zh-CN"/>
        </w:rPr>
        <w:t>【分析】此题考查了实数的运算，包括乘方，绝对值的非负性，立方根等知识点</w:t>
      </w:r>
      <w:r>
        <w:rPr>
          <w:color w:val="000000"/>
          <w:lang w:eastAsia="zh-CN"/>
        </w:rPr>
        <w:t xml:space="preserve">.    </w:t>
      </w:r>
    </w:p>
    <w:p w:rsidR="00211199" w:rsidRDefault="0077605C">
      <w:pPr>
        <w:rPr>
          <w:lang w:eastAsia="zh-CN"/>
        </w:rPr>
      </w:pPr>
      <w:r>
        <w:rPr>
          <w:lang w:eastAsia="zh-CN"/>
        </w:rPr>
        <w:t>7</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=4</w:t>
      </w:r>
      <w:r>
        <w:rPr>
          <w:color w:val="000000"/>
          <w:lang w:eastAsia="zh-CN"/>
        </w:rPr>
        <w:t>﹣</w:t>
      </w:r>
      <w:r>
        <w:rPr>
          <w:color w:val="000000"/>
          <w:lang w:eastAsia="zh-CN"/>
        </w:rPr>
        <w:t>1+2</w:t>
      </w:r>
      <w:r>
        <w:rPr>
          <w:color w:val="000000"/>
          <w:lang w:eastAsia="zh-CN"/>
        </w:rPr>
        <w:t>﹣</w:t>
      </w:r>
      <w:r>
        <w:rPr>
          <w:noProof/>
          <w:lang w:eastAsia="zh-CN"/>
        </w:rPr>
        <w:drawing>
          <wp:inline distT="0" distB="0" distL="0" distR="0">
            <wp:extent cx="143243" cy="181432"/>
            <wp:effectExtent l="0" t="0" r="0" b="0"/>
            <wp:docPr id="4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lang w:eastAsia="zh-CN"/>
        </w:rPr>
        <w:t>+4×</w:t>
      </w:r>
      <w:r>
        <w:rPr>
          <w:noProof/>
          <w:lang w:eastAsia="zh-CN"/>
        </w:rPr>
        <w:drawing>
          <wp:inline distT="0" distB="0" distL="0" distR="0">
            <wp:extent cx="210083" cy="353314"/>
            <wp:effectExtent l="0" t="0" r="0" b="0"/>
            <wp:docPr id="4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5"/>
                    <a:stretch>
                      <a:fillRect/>
                    </a:stretch>
                  </pic:blipFill>
                  <pic:spPr>
                    <a:xfrm>
                      <a:off x="0" y="0"/>
                      <a:ext cx="210083" cy="353314"/>
                    </a:xfrm>
                    <a:prstGeom prst="rect">
                      <a:avLst/>
                    </a:prstGeom>
                  </pic:spPr>
                </pic:pic>
              </a:graphicData>
            </a:graphic>
          </wp:inline>
        </w:drawing>
      </w:r>
      <w:r>
        <w:rPr>
          <w:color w:val="000000"/>
          <w:lang w:eastAsia="zh-CN"/>
        </w:rPr>
        <w:t>=5+</w:t>
      </w:r>
      <w:r>
        <w:rPr>
          <w:noProof/>
          <w:lang w:eastAsia="zh-CN"/>
        </w:rPr>
        <w:drawing>
          <wp:inline distT="0" distB="0" distL="0" distR="0">
            <wp:extent cx="143243" cy="181432"/>
            <wp:effectExtent l="0" t="0" r="0" b="0"/>
            <wp:docPr id="4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lang w:eastAsia="zh-CN"/>
        </w:rPr>
        <w:t xml:space="preserve">​                    </w:t>
      </w:r>
      <w:r>
        <w:rPr>
          <w:lang w:eastAsia="zh-CN"/>
        </w:rPr>
        <w:br/>
      </w:r>
      <w:r>
        <w:rPr>
          <w:color w:val="0000FF"/>
          <w:lang w:eastAsia="zh-CN"/>
        </w:rPr>
        <w:t>【考点】</w:t>
      </w:r>
      <w:r>
        <w:rPr>
          <w:color w:val="000000"/>
          <w:lang w:eastAsia="zh-CN"/>
        </w:rPr>
        <w:t>实数的运算，零指数幂，负整数指数幂，特殊角的三角函数值</w:t>
      </w:r>
      <w:r>
        <w:rPr>
          <w:color w:val="000000"/>
          <w:lang w:eastAsia="zh-CN"/>
        </w:rPr>
        <w:t xml:space="preserve">                </w:t>
      </w:r>
      <w:r>
        <w:rPr>
          <w:lang w:eastAsia="zh-CN"/>
        </w:rPr>
        <w:br/>
      </w:r>
      <w:r>
        <w:rPr>
          <w:color w:val="0000FF"/>
          <w:lang w:eastAsia="zh-CN"/>
        </w:rPr>
        <w:t>【解析】</w:t>
      </w:r>
      <w:r>
        <w:rPr>
          <w:color w:val="000000"/>
          <w:lang w:eastAsia="zh-CN"/>
        </w:rPr>
        <w:t>【分析】原式第一项利用负整数指数幂法则计算，第二项利用零指数幂法则计算，第三项利用绝对值的代数意义化简，最后一项利用特殊角的三角函数值计算即可得到结果．</w:t>
      </w:r>
      <w:r>
        <w:rPr>
          <w:color w:val="000000"/>
          <w:lang w:eastAsia="zh-CN"/>
        </w:rPr>
        <w:t xml:space="preserve">    </w:t>
      </w:r>
    </w:p>
    <w:p w:rsidR="00211199" w:rsidRDefault="0077605C">
      <w:pPr>
        <w:rPr>
          <w:lang w:eastAsia="zh-CN"/>
        </w:rPr>
      </w:pPr>
      <w:r>
        <w:rPr>
          <w:lang w:eastAsia="zh-CN"/>
        </w:rPr>
        <w:t>8</w:t>
      </w:r>
      <w:r>
        <w:rPr>
          <w:lang w:eastAsia="zh-CN"/>
        </w:rPr>
        <w:t>、</w:t>
      </w:r>
    </w:p>
    <w:p w:rsidR="00211199" w:rsidRDefault="0077605C">
      <w:pPr>
        <w:spacing w:after="0"/>
        <w:rPr>
          <w:lang w:eastAsia="zh-CN"/>
        </w:rPr>
      </w:pPr>
      <w:r>
        <w:rPr>
          <w:color w:val="0000FF"/>
          <w:lang w:eastAsia="zh-CN"/>
        </w:rPr>
        <w:t>【答案】</w:t>
      </w:r>
      <w:r>
        <w:rPr>
          <w:color w:val="000000"/>
          <w:lang w:eastAsia="zh-CN"/>
        </w:rPr>
        <w:t>解：方程两边同乘以</w:t>
      </w:r>
      <w:r>
        <w:rPr>
          <w:color w:val="000000"/>
          <w:lang w:eastAsia="zh-CN"/>
        </w:rPr>
        <w:t xml:space="preserve"> </w:t>
      </w:r>
      <w:r>
        <w:rPr>
          <w:color w:val="000000"/>
          <w:lang w:eastAsia="zh-CN"/>
        </w:rPr>
        <w:t>（</w:t>
      </w:r>
      <w:r>
        <w:rPr>
          <w:color w:val="000000"/>
          <w:lang w:eastAsia="zh-CN"/>
        </w:rPr>
        <w:t>x</w:t>
      </w:r>
      <w:r>
        <w:rPr>
          <w:color w:val="000000"/>
          <w:lang w:eastAsia="zh-CN"/>
        </w:rPr>
        <w:t>﹣</w:t>
      </w:r>
      <w:r>
        <w:rPr>
          <w:color w:val="000000"/>
          <w:lang w:eastAsia="zh-CN"/>
        </w:rPr>
        <w:t>2</w:t>
      </w:r>
      <w:r>
        <w:rPr>
          <w:color w:val="000000"/>
          <w:lang w:eastAsia="zh-CN"/>
        </w:rPr>
        <w:t>）得，</w:t>
      </w:r>
      <w:r>
        <w:rPr>
          <w:lang w:eastAsia="zh-CN"/>
        </w:rPr>
        <w:br/>
      </w:r>
      <w:r>
        <w:rPr>
          <w:color w:val="000000"/>
          <w:lang w:eastAsia="zh-CN"/>
        </w:rPr>
        <w:t>（</w:t>
      </w:r>
      <w:r>
        <w:rPr>
          <w:color w:val="000000"/>
          <w:lang w:eastAsia="zh-CN"/>
        </w:rPr>
        <w:t>x</w:t>
      </w:r>
      <w:r>
        <w:rPr>
          <w:color w:val="000000"/>
          <w:lang w:eastAsia="zh-CN"/>
        </w:rPr>
        <w:t>﹣</w:t>
      </w:r>
      <w:r>
        <w:rPr>
          <w:color w:val="000000"/>
          <w:lang w:eastAsia="zh-CN"/>
        </w:rPr>
        <w:t>2</w:t>
      </w:r>
      <w:r>
        <w:rPr>
          <w:color w:val="000000"/>
          <w:lang w:eastAsia="zh-CN"/>
        </w:rPr>
        <w:t>）</w:t>
      </w:r>
      <w:r>
        <w:rPr>
          <w:color w:val="000000"/>
          <w:lang w:eastAsia="zh-CN"/>
        </w:rPr>
        <w:t>+3x=6</w:t>
      </w:r>
      <w:r>
        <w:rPr>
          <w:color w:val="000000"/>
          <w:lang w:eastAsia="zh-CN"/>
        </w:rPr>
        <w:t>，</w:t>
      </w:r>
      <w:r>
        <w:rPr>
          <w:lang w:eastAsia="zh-CN"/>
        </w:rPr>
        <w:br/>
      </w:r>
      <w:r>
        <w:rPr>
          <w:color w:val="000000"/>
          <w:lang w:eastAsia="zh-CN"/>
        </w:rPr>
        <w:t>解得；</w:t>
      </w:r>
      <w:r>
        <w:rPr>
          <w:color w:val="000000"/>
          <w:lang w:eastAsia="zh-CN"/>
        </w:rPr>
        <w:t>x=2</w:t>
      </w:r>
      <w:r>
        <w:rPr>
          <w:color w:val="000000"/>
          <w:lang w:eastAsia="zh-CN"/>
        </w:rPr>
        <w:t>，</w:t>
      </w:r>
      <w:r>
        <w:rPr>
          <w:lang w:eastAsia="zh-CN"/>
        </w:rPr>
        <w:br/>
      </w:r>
      <w:r>
        <w:rPr>
          <w:color w:val="000000"/>
          <w:lang w:eastAsia="zh-CN"/>
        </w:rPr>
        <w:t>检验：当</w:t>
      </w:r>
      <w:r>
        <w:rPr>
          <w:color w:val="000000"/>
          <w:lang w:eastAsia="zh-CN"/>
        </w:rPr>
        <w:t>x=2</w:t>
      </w:r>
      <w:r>
        <w:rPr>
          <w:color w:val="000000"/>
          <w:lang w:eastAsia="zh-CN"/>
        </w:rPr>
        <w:t>时，</w:t>
      </w:r>
      <w:r>
        <w:rPr>
          <w:color w:val="000000"/>
          <w:lang w:eastAsia="zh-CN"/>
        </w:rPr>
        <w:t>x</w:t>
      </w:r>
      <w:r>
        <w:rPr>
          <w:color w:val="000000"/>
          <w:lang w:eastAsia="zh-CN"/>
        </w:rPr>
        <w:t>﹣</w:t>
      </w:r>
      <w:r>
        <w:rPr>
          <w:color w:val="000000"/>
          <w:lang w:eastAsia="zh-CN"/>
        </w:rPr>
        <w:t>2=0</w:t>
      </w:r>
      <w:r>
        <w:rPr>
          <w:color w:val="000000"/>
          <w:lang w:eastAsia="zh-CN"/>
        </w:rPr>
        <w:t>，</w:t>
      </w:r>
      <w:r>
        <w:rPr>
          <w:lang w:eastAsia="zh-CN"/>
        </w:rPr>
        <w:br/>
      </w:r>
      <w:r>
        <w:rPr>
          <w:color w:val="000000"/>
          <w:lang w:eastAsia="zh-CN"/>
        </w:rPr>
        <w:t>∴x=2</w:t>
      </w:r>
      <w:r>
        <w:rPr>
          <w:color w:val="000000"/>
          <w:lang w:eastAsia="zh-CN"/>
        </w:rPr>
        <w:t>不是原分式方程的解，</w:t>
      </w:r>
      <w:r>
        <w:rPr>
          <w:lang w:eastAsia="zh-CN"/>
        </w:rPr>
        <w:br/>
      </w:r>
      <w:r>
        <w:rPr>
          <w:color w:val="000000"/>
          <w:lang w:eastAsia="zh-CN"/>
        </w:rPr>
        <w:t>∴</w:t>
      </w:r>
      <w:r>
        <w:rPr>
          <w:color w:val="000000"/>
          <w:lang w:eastAsia="zh-CN"/>
        </w:rPr>
        <w:t>原分式方程无解．</w:t>
      </w:r>
      <w:r>
        <w:rPr>
          <w:color w:val="000000"/>
          <w:lang w:eastAsia="zh-CN"/>
        </w:rPr>
        <w:t xml:space="preserve">                    </w:t>
      </w:r>
      <w:r>
        <w:rPr>
          <w:lang w:eastAsia="zh-CN"/>
        </w:rPr>
        <w:br/>
      </w:r>
      <w:r>
        <w:rPr>
          <w:color w:val="0000FF"/>
          <w:lang w:eastAsia="zh-CN"/>
        </w:rPr>
        <w:t>【考点】</w:t>
      </w:r>
      <w:r>
        <w:rPr>
          <w:color w:val="000000"/>
          <w:lang w:eastAsia="zh-CN"/>
        </w:rPr>
        <w:t>解分式方程</w:t>
      </w:r>
      <w:r>
        <w:rPr>
          <w:color w:val="000000"/>
          <w:lang w:eastAsia="zh-CN"/>
        </w:rPr>
        <w:t xml:space="preserve">                </w:t>
      </w:r>
      <w:r>
        <w:rPr>
          <w:lang w:eastAsia="zh-CN"/>
        </w:rPr>
        <w:br/>
      </w:r>
      <w:r>
        <w:rPr>
          <w:color w:val="0000FF"/>
          <w:lang w:eastAsia="zh-CN"/>
        </w:rPr>
        <w:t>【解析】</w:t>
      </w:r>
      <w:r>
        <w:rPr>
          <w:color w:val="000000"/>
          <w:lang w:eastAsia="zh-CN"/>
        </w:rPr>
        <w:t>【分析】根据解分式方程的步骤进行解答，注意进行检验．</w:t>
      </w:r>
      <w:r>
        <w:rPr>
          <w:color w:val="000000"/>
          <w:lang w:eastAsia="zh-CN"/>
        </w:rPr>
        <w:t xml:space="preserve">    </w:t>
      </w:r>
    </w:p>
    <w:p w:rsidR="00211199" w:rsidRDefault="0077605C">
      <w:r>
        <w:t>9</w:t>
      </w:r>
      <w:r>
        <w:t>、</w:t>
      </w:r>
    </w:p>
    <w:p w:rsidR="00211199" w:rsidRDefault="0077605C">
      <w:pPr>
        <w:spacing w:after="0"/>
        <w:rPr>
          <w:lang w:eastAsia="zh-CN"/>
        </w:rPr>
      </w:pPr>
      <w:r>
        <w:rPr>
          <w:color w:val="0000FF"/>
        </w:rPr>
        <w:t>【答案】</w:t>
      </w:r>
      <w:r>
        <w:rPr>
          <w:color w:val="000000"/>
        </w:rPr>
        <w:t>解：原式</w:t>
      </w:r>
      <w:r>
        <w:rPr>
          <w:color w:val="000000"/>
        </w:rPr>
        <w:t>=3</w:t>
      </w:r>
      <w:r>
        <w:rPr>
          <w:color w:val="000000"/>
        </w:rPr>
        <w:t>﹣</w:t>
      </w:r>
      <w:r>
        <w:rPr>
          <w:color w:val="000000"/>
        </w:rPr>
        <w:t>1+5=7</w:t>
      </w:r>
      <w:r>
        <w:rPr>
          <w:color w:val="000000"/>
        </w:rPr>
        <w:t>．</w:t>
      </w:r>
      <w:r>
        <w:rPr>
          <w:color w:val="000000"/>
        </w:rPr>
        <w:t xml:space="preserve">                    </w:t>
      </w:r>
      <w:r>
        <w:br/>
      </w:r>
      <w:r>
        <w:rPr>
          <w:color w:val="0000FF"/>
          <w:lang w:eastAsia="zh-CN"/>
        </w:rPr>
        <w:t>【考点】</w:t>
      </w:r>
      <w:r>
        <w:rPr>
          <w:color w:val="000000"/>
          <w:lang w:eastAsia="zh-CN"/>
        </w:rPr>
        <w:t>实数的运算，零指数幂</w:t>
      </w:r>
      <w:r>
        <w:rPr>
          <w:color w:val="000000"/>
          <w:lang w:eastAsia="zh-CN"/>
        </w:rPr>
        <w:t xml:space="preserve">                </w:t>
      </w:r>
      <w:r>
        <w:rPr>
          <w:lang w:eastAsia="zh-CN"/>
        </w:rPr>
        <w:br/>
      </w:r>
      <w:r>
        <w:rPr>
          <w:color w:val="0000FF"/>
          <w:lang w:eastAsia="zh-CN"/>
        </w:rPr>
        <w:t>【解析】</w:t>
      </w:r>
      <w:r>
        <w:rPr>
          <w:color w:val="000000"/>
          <w:lang w:eastAsia="zh-CN"/>
        </w:rPr>
        <w:t>【分析】先根据绝对值，零指数幂，二次根式的性质求出每一部分的值，再代入求出即可．</w:t>
      </w:r>
      <w:r>
        <w:rPr>
          <w:color w:val="000000"/>
          <w:lang w:eastAsia="zh-CN"/>
        </w:rPr>
        <w:t xml:space="preserve">    </w:t>
      </w:r>
    </w:p>
    <w:p w:rsidR="00211199" w:rsidRDefault="00066D2B">
      <w:r>
        <w:rPr>
          <w:rFonts w:hint="eastAsia"/>
          <w:lang w:eastAsia="zh-CN"/>
        </w:rPr>
        <w:t>1</w:t>
      </w:r>
      <w:r w:rsidR="0077605C">
        <w:t>0</w:t>
      </w:r>
      <w:r w:rsidR="0077605C">
        <w:t>、</w:t>
      </w:r>
    </w:p>
    <w:p w:rsidR="00211199" w:rsidRDefault="0077605C">
      <w:pPr>
        <w:spacing w:after="0"/>
        <w:rPr>
          <w:color w:val="000000"/>
          <w:lang w:eastAsia="zh-CN"/>
        </w:rPr>
      </w:pPr>
      <w:r>
        <w:rPr>
          <w:color w:val="0000FF"/>
        </w:rPr>
        <w:t>【答案】</w:t>
      </w:r>
      <w:r>
        <w:rPr>
          <w:color w:val="000000"/>
        </w:rPr>
        <w:t>【解答】解：原式</w:t>
      </w:r>
      <w:r>
        <w:rPr>
          <w:color w:val="000000"/>
        </w:rPr>
        <w:t>=1</w:t>
      </w:r>
      <w:r>
        <w:rPr>
          <w:color w:val="000000"/>
        </w:rPr>
        <w:t>﹣</w:t>
      </w:r>
      <w:r>
        <w:rPr>
          <w:color w:val="000000"/>
        </w:rPr>
        <w:t>2</w:t>
      </w:r>
      <w:r>
        <w:rPr>
          <w:color w:val="000000"/>
        </w:rPr>
        <w:t>﹣</w:t>
      </w:r>
      <w:r>
        <w:rPr>
          <w:color w:val="000000"/>
        </w:rPr>
        <w:t>2×</w:t>
      </w:r>
      <w:r>
        <w:rPr>
          <w:noProof/>
          <w:lang w:eastAsia="zh-CN"/>
        </w:rPr>
        <w:drawing>
          <wp:inline distT="0" distB="0" distL="0" distR="0">
            <wp:extent cx="114592" cy="248272"/>
            <wp:effectExtent l="0" t="0" r="0" b="0"/>
            <wp:docPr id="4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4592" cy="248272"/>
                    </a:xfrm>
                    <a:prstGeom prst="rect">
                      <a:avLst/>
                    </a:prstGeom>
                  </pic:spPr>
                </pic:pic>
              </a:graphicData>
            </a:graphic>
          </wp:inline>
        </w:drawing>
      </w:r>
      <w:r>
        <w:rPr>
          <w:color w:val="000000"/>
        </w:rPr>
        <w:t>​+3</w:t>
      </w:r>
      <w:r>
        <w:br/>
      </w:r>
      <w:r>
        <w:rPr>
          <w:color w:val="000000"/>
        </w:rPr>
        <w:t>=1</w:t>
      </w:r>
      <w:r>
        <w:rPr>
          <w:color w:val="000000"/>
        </w:rPr>
        <w:t>﹣</w:t>
      </w:r>
      <w:r>
        <w:rPr>
          <w:color w:val="000000"/>
        </w:rPr>
        <w:t>2</w:t>
      </w:r>
      <w:r>
        <w:rPr>
          <w:color w:val="000000"/>
        </w:rPr>
        <w:t>﹣</w:t>
      </w:r>
      <w:r>
        <w:rPr>
          <w:color w:val="000000"/>
        </w:rPr>
        <w:t>1+3</w:t>
      </w:r>
      <w:r>
        <w:br/>
      </w:r>
      <w:r>
        <w:rPr>
          <w:color w:val="000000"/>
        </w:rPr>
        <w:t>=1</w:t>
      </w:r>
      <w:r>
        <w:rPr>
          <w:color w:val="000000"/>
        </w:rPr>
        <w:t>．</w:t>
      </w:r>
      <w:r>
        <w:rPr>
          <w:color w:val="000000"/>
        </w:rPr>
        <w:t xml:space="preserve">                    </w:t>
      </w:r>
      <w:r>
        <w:br/>
      </w:r>
      <w:r>
        <w:rPr>
          <w:color w:val="0000FF"/>
          <w:lang w:eastAsia="zh-CN"/>
        </w:rPr>
        <w:t>【考点】</w:t>
      </w:r>
      <w:r>
        <w:rPr>
          <w:color w:val="000000"/>
          <w:lang w:eastAsia="zh-CN"/>
        </w:rPr>
        <w:t>实数的运算，零指数幂，负整数指数幂，特殊角的三角函数值</w:t>
      </w:r>
      <w:r>
        <w:rPr>
          <w:color w:val="000000"/>
          <w:lang w:eastAsia="zh-CN"/>
        </w:rPr>
        <w:t xml:space="preserve">                </w:t>
      </w:r>
      <w:r>
        <w:rPr>
          <w:lang w:eastAsia="zh-CN"/>
        </w:rPr>
        <w:br/>
      </w:r>
      <w:r>
        <w:rPr>
          <w:color w:val="0000FF"/>
          <w:lang w:eastAsia="zh-CN"/>
        </w:rPr>
        <w:t>【解析】</w:t>
      </w:r>
      <w:r>
        <w:rPr>
          <w:color w:val="000000"/>
          <w:lang w:eastAsia="zh-CN"/>
        </w:rPr>
        <w:t>【分析】根据零整数指数幂、负整数指数幂、绝对值和三角函数计算即可．</w:t>
      </w:r>
      <w:r>
        <w:rPr>
          <w:color w:val="000000"/>
          <w:lang w:eastAsia="zh-CN"/>
        </w:rPr>
        <w:t xml:space="preserve">    </w:t>
      </w:r>
    </w:p>
    <w:p w:rsidR="00A4740F" w:rsidRDefault="00A4740F">
      <w:pPr>
        <w:spacing w:after="0"/>
        <w:rPr>
          <w:color w:val="000000"/>
          <w:lang w:eastAsia="zh-CN"/>
        </w:rPr>
      </w:pPr>
      <w:r>
        <w:rPr>
          <w:rFonts w:hint="eastAsia"/>
          <w:color w:val="000000"/>
          <w:lang w:eastAsia="zh-CN"/>
        </w:rPr>
        <w:t>已用</w:t>
      </w: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lang w:eastAsia="zh-CN"/>
        </w:rPr>
      </w:pPr>
    </w:p>
    <w:p w:rsidR="00211199" w:rsidRDefault="0077605C">
      <w:pPr>
        <w:rPr>
          <w:lang w:eastAsia="zh-CN"/>
        </w:rPr>
      </w:pPr>
      <w:r>
        <w:rPr>
          <w:lang w:eastAsia="zh-CN"/>
        </w:rPr>
        <w:lastRenderedPageBreak/>
        <w:t>1</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noProof/>
          <w:lang w:eastAsia="zh-CN"/>
        </w:rPr>
        <w:drawing>
          <wp:inline distT="0" distB="0" distL="0" distR="0">
            <wp:extent cx="611149" cy="162331"/>
            <wp:effectExtent l="0" t="0" r="0" b="0"/>
            <wp:docPr id="4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1149" cy="162331"/>
                    </a:xfrm>
                    <a:prstGeom prst="rect">
                      <a:avLst/>
                    </a:prstGeom>
                  </pic:spPr>
                </pic:pic>
              </a:graphicData>
            </a:graphic>
          </wp:inline>
        </w:drawing>
      </w:r>
      <w:r>
        <w:rPr>
          <w:color w:val="000000"/>
          <w:lang w:eastAsia="zh-CN"/>
        </w:rPr>
        <w:t>=</w:t>
      </w:r>
      <w:r>
        <w:rPr>
          <w:noProof/>
          <w:lang w:eastAsia="zh-CN"/>
        </w:rPr>
        <w:drawing>
          <wp:inline distT="0" distB="0" distL="0" distR="0">
            <wp:extent cx="343764" cy="219634"/>
            <wp:effectExtent l="0" t="0" r="0" b="0"/>
            <wp:docPr id="4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0"/>
                    <a:stretch>
                      <a:fillRect/>
                    </a:stretch>
                  </pic:blipFill>
                  <pic:spPr>
                    <a:xfrm>
                      <a:off x="0" y="0"/>
                      <a:ext cx="343764" cy="219634"/>
                    </a:xfrm>
                    <a:prstGeom prst="rect">
                      <a:avLst/>
                    </a:prstGeom>
                  </pic:spPr>
                </pic:pic>
              </a:graphicData>
            </a:graphic>
          </wp:inline>
        </w:drawing>
      </w:r>
      <w:r>
        <w:rPr>
          <w:color w:val="000000"/>
          <w:lang w:eastAsia="zh-CN"/>
        </w:rPr>
        <w:t>•</w:t>
      </w:r>
      <w:r>
        <w:rPr>
          <w:noProof/>
          <w:lang w:eastAsia="zh-CN"/>
        </w:rPr>
        <w:drawing>
          <wp:inline distT="0" distB="0" distL="0" distR="0">
            <wp:extent cx="238735" cy="181432"/>
            <wp:effectExtent l="0" t="0" r="0" b="0"/>
            <wp:docPr id="4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1"/>
                    <a:stretch>
                      <a:fillRect/>
                    </a:stretch>
                  </pic:blipFill>
                  <pic:spPr>
                    <a:xfrm>
                      <a:off x="0" y="0"/>
                      <a:ext cx="238735" cy="181432"/>
                    </a:xfrm>
                    <a:prstGeom prst="rect">
                      <a:avLst/>
                    </a:prstGeom>
                  </pic:spPr>
                </pic:pic>
              </a:graphicData>
            </a:graphic>
          </wp:inline>
        </w:drawing>
      </w:r>
      <w:r>
        <w:rPr>
          <w:color w:val="000000"/>
          <w:lang w:eastAsia="zh-CN"/>
        </w:rPr>
        <w:t>=</w:t>
      </w:r>
      <w:r>
        <w:rPr>
          <w:noProof/>
          <w:lang w:eastAsia="zh-CN"/>
        </w:rPr>
        <w:drawing>
          <wp:inline distT="0" distB="0" distL="0" distR="0">
            <wp:extent cx="76391" cy="143243"/>
            <wp:effectExtent l="0" t="0" r="0" b="0"/>
            <wp:docPr id="4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76391" cy="143243"/>
                    </a:xfrm>
                    <a:prstGeom prst="rect">
                      <a:avLst/>
                    </a:prstGeom>
                  </pic:spPr>
                </pic:pic>
              </a:graphicData>
            </a:graphic>
          </wp:inline>
        </w:drawing>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分式的乘除法</w:t>
      </w:r>
      <w:r>
        <w:rPr>
          <w:color w:val="000000"/>
          <w:lang w:eastAsia="zh-CN"/>
        </w:rPr>
        <w:t xml:space="preserve">                </w:t>
      </w:r>
      <w:r>
        <w:rPr>
          <w:lang w:eastAsia="zh-CN"/>
        </w:rPr>
        <w:br/>
      </w:r>
      <w:r>
        <w:rPr>
          <w:color w:val="0000FF"/>
          <w:lang w:eastAsia="zh-CN"/>
        </w:rPr>
        <w:t>【解析】</w:t>
      </w:r>
      <w:r>
        <w:rPr>
          <w:color w:val="000000"/>
          <w:lang w:eastAsia="zh-CN"/>
        </w:rPr>
        <w:t>【分析】将每个分式的分子、分母分解因式后将除法变为乘法后约分即可．</w:t>
      </w:r>
      <w:r>
        <w:rPr>
          <w:color w:val="000000"/>
          <w:lang w:eastAsia="zh-CN"/>
        </w:rPr>
        <w:t xml:space="preserve">    </w:t>
      </w:r>
    </w:p>
    <w:p w:rsidR="00211199" w:rsidRDefault="0077605C">
      <w:pPr>
        <w:rPr>
          <w:lang w:eastAsia="zh-CN"/>
        </w:rPr>
      </w:pPr>
      <w:r>
        <w:rPr>
          <w:lang w:eastAsia="zh-CN"/>
        </w:rPr>
        <w:t>2</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color w:val="000000"/>
          <w:lang w:eastAsia="zh-CN"/>
        </w:rPr>
        <w:t>1</w:t>
      </w:r>
      <w:r>
        <w:rPr>
          <w:color w:val="000000"/>
          <w:lang w:eastAsia="zh-CN"/>
        </w:rPr>
        <w:t>）原式</w:t>
      </w:r>
      <w:r>
        <w:rPr>
          <w:color w:val="000000"/>
          <w:lang w:eastAsia="zh-CN"/>
        </w:rPr>
        <w:t>=</w:t>
      </w:r>
      <w:r>
        <w:rPr>
          <w:color w:val="000000"/>
          <w:lang w:eastAsia="zh-CN"/>
        </w:rPr>
        <w:t>﹣</w:t>
      </w:r>
      <w:r>
        <w:rPr>
          <w:color w:val="000000"/>
          <w:lang w:eastAsia="zh-CN"/>
        </w:rPr>
        <w:t>4×</w:t>
      </w:r>
      <w:r>
        <w:rPr>
          <w:noProof/>
          <w:lang w:eastAsia="zh-CN"/>
        </w:rPr>
        <w:drawing>
          <wp:inline distT="0" distB="0" distL="0" distR="0">
            <wp:extent cx="76391" cy="162331"/>
            <wp:effectExtent l="0" t="0" r="0" b="0"/>
            <wp:docPr id="4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2"/>
                    <a:stretch>
                      <a:fillRect/>
                    </a:stretch>
                  </pic:blipFill>
                  <pic:spPr>
                    <a:xfrm>
                      <a:off x="0" y="0"/>
                      <a:ext cx="76391" cy="162331"/>
                    </a:xfrm>
                    <a:prstGeom prst="rect">
                      <a:avLst/>
                    </a:prstGeom>
                  </pic:spPr>
                </pic:pic>
              </a:graphicData>
            </a:graphic>
          </wp:inline>
        </w:drawing>
      </w:r>
      <w:r>
        <w:rPr>
          <w:color w:val="000000"/>
          <w:lang w:eastAsia="zh-CN"/>
        </w:rPr>
        <w:t>​</w:t>
      </w:r>
      <w:r>
        <w:rPr>
          <w:color w:val="000000"/>
          <w:lang w:eastAsia="zh-CN"/>
        </w:rPr>
        <w:t>﹣</w:t>
      </w:r>
      <w:r>
        <w:rPr>
          <w:noProof/>
          <w:lang w:eastAsia="zh-CN"/>
        </w:rPr>
        <w:drawing>
          <wp:inline distT="0" distB="0" distL="0" distR="0">
            <wp:extent cx="76391" cy="162331"/>
            <wp:effectExtent l="0" t="0" r="0" b="0"/>
            <wp:docPr id="4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76391" cy="162331"/>
                    </a:xfrm>
                    <a:prstGeom prst="rect">
                      <a:avLst/>
                    </a:prstGeom>
                  </pic:spPr>
                </pic:pic>
              </a:graphicData>
            </a:graphic>
          </wp:inline>
        </w:drawing>
      </w:r>
      <w:r>
        <w:rPr>
          <w:color w:val="000000"/>
          <w:lang w:eastAsia="zh-CN"/>
        </w:rPr>
        <w:t>÷</w:t>
      </w:r>
      <w:r>
        <w:rPr>
          <w:color w:val="000000"/>
          <w:lang w:eastAsia="zh-CN"/>
        </w:rPr>
        <w:t>（﹣</w:t>
      </w:r>
      <w:r>
        <w:rPr>
          <w:noProof/>
          <w:lang w:eastAsia="zh-CN"/>
        </w:rPr>
        <w:drawing>
          <wp:inline distT="0" distB="0" distL="0" distR="0">
            <wp:extent cx="76391" cy="162331"/>
            <wp:effectExtent l="0" t="0" r="0" b="0"/>
            <wp:docPr id="4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3"/>
                    <a:stretch>
                      <a:fillRect/>
                    </a:stretch>
                  </pic:blipFill>
                  <pic:spPr>
                    <a:xfrm>
                      <a:off x="0" y="0"/>
                      <a:ext cx="76391" cy="162331"/>
                    </a:xfrm>
                    <a:prstGeom prst="rect">
                      <a:avLst/>
                    </a:prstGeom>
                  </pic:spPr>
                </pic:pic>
              </a:graphicData>
            </a:graphic>
          </wp:inline>
        </w:drawing>
      </w:r>
      <w:r>
        <w:rPr>
          <w:color w:val="000000"/>
          <w:lang w:eastAsia="zh-CN"/>
        </w:rPr>
        <w:t>）</w:t>
      </w:r>
      <w:r>
        <w:rPr>
          <w:color w:val="000000"/>
          <w:lang w:eastAsia="zh-CN"/>
        </w:rPr>
        <w:t>=</w:t>
      </w:r>
      <w:r>
        <w:rPr>
          <w:color w:val="000000"/>
          <w:lang w:eastAsia="zh-CN"/>
        </w:rPr>
        <w:t>﹣</w:t>
      </w:r>
      <w:r>
        <w:rPr>
          <w:color w:val="000000"/>
          <w:lang w:eastAsia="zh-CN"/>
        </w:rPr>
        <w:t>9+4=</w:t>
      </w:r>
      <w:r>
        <w:rPr>
          <w:color w:val="000000"/>
          <w:lang w:eastAsia="zh-CN"/>
        </w:rPr>
        <w:t>﹣</w:t>
      </w:r>
      <w:r>
        <w:rPr>
          <w:color w:val="000000"/>
          <w:lang w:eastAsia="zh-CN"/>
        </w:rPr>
        <w:t>5</w:t>
      </w:r>
      <w:r>
        <w:rPr>
          <w:color w:val="000000"/>
          <w:lang w:eastAsia="zh-CN"/>
        </w:rPr>
        <w:t>；</w:t>
      </w:r>
      <w:r>
        <w:rPr>
          <w:lang w:eastAsia="zh-CN"/>
        </w:rPr>
        <w:br/>
      </w:r>
      <w:r>
        <w:rPr>
          <w:color w:val="000000"/>
          <w:lang w:eastAsia="zh-CN"/>
        </w:rPr>
        <w:t>（</w:t>
      </w:r>
      <w:r>
        <w:rPr>
          <w:color w:val="000000"/>
          <w:lang w:eastAsia="zh-CN"/>
        </w:rPr>
        <w:t>2</w:t>
      </w:r>
      <w:r>
        <w:rPr>
          <w:color w:val="000000"/>
          <w:lang w:eastAsia="zh-CN"/>
        </w:rPr>
        <w:t>）去分母得：</w:t>
      </w:r>
      <w:r>
        <w:rPr>
          <w:color w:val="000000"/>
          <w:lang w:eastAsia="zh-CN"/>
        </w:rPr>
        <w:t>2=2x</w:t>
      </w:r>
      <w:r>
        <w:rPr>
          <w:color w:val="000000"/>
          <w:lang w:eastAsia="zh-CN"/>
        </w:rPr>
        <w:t>﹣</w:t>
      </w:r>
      <w:r>
        <w:rPr>
          <w:color w:val="000000"/>
          <w:lang w:eastAsia="zh-CN"/>
        </w:rPr>
        <w:t>1</w:t>
      </w:r>
      <w:r>
        <w:rPr>
          <w:color w:val="000000"/>
          <w:lang w:eastAsia="zh-CN"/>
        </w:rPr>
        <w:t>﹣</w:t>
      </w:r>
      <w:r>
        <w:rPr>
          <w:color w:val="000000"/>
          <w:lang w:eastAsia="zh-CN"/>
        </w:rPr>
        <w:t>3</w:t>
      </w:r>
      <w:r>
        <w:rPr>
          <w:color w:val="000000"/>
          <w:lang w:eastAsia="zh-CN"/>
        </w:rPr>
        <w:t>，</w:t>
      </w:r>
      <w:r>
        <w:rPr>
          <w:lang w:eastAsia="zh-CN"/>
        </w:rPr>
        <w:br/>
      </w:r>
      <w:r>
        <w:rPr>
          <w:color w:val="000000"/>
          <w:lang w:eastAsia="zh-CN"/>
        </w:rPr>
        <w:t>解得：</w:t>
      </w:r>
      <w:r>
        <w:rPr>
          <w:color w:val="000000"/>
          <w:lang w:eastAsia="zh-CN"/>
        </w:rPr>
        <w:t>x=3</w:t>
      </w:r>
      <w:r>
        <w:rPr>
          <w:color w:val="000000"/>
          <w:lang w:eastAsia="zh-CN"/>
        </w:rPr>
        <w:t>，</w:t>
      </w:r>
      <w:r>
        <w:rPr>
          <w:lang w:eastAsia="zh-CN"/>
        </w:rPr>
        <w:br/>
      </w:r>
      <w:r>
        <w:rPr>
          <w:color w:val="000000"/>
          <w:lang w:eastAsia="zh-CN"/>
        </w:rPr>
        <w:t>经检验</w:t>
      </w:r>
      <w:r>
        <w:rPr>
          <w:color w:val="000000"/>
          <w:lang w:eastAsia="zh-CN"/>
        </w:rPr>
        <w:t>x=3</w:t>
      </w:r>
      <w:r>
        <w:rPr>
          <w:color w:val="000000"/>
          <w:lang w:eastAsia="zh-CN"/>
        </w:rPr>
        <w:t>是分式方程的解．</w:t>
      </w:r>
      <w:r>
        <w:rPr>
          <w:color w:val="000000"/>
          <w:lang w:eastAsia="zh-CN"/>
        </w:rPr>
        <w:t xml:space="preserve">                    </w:t>
      </w:r>
      <w:r>
        <w:rPr>
          <w:lang w:eastAsia="zh-CN"/>
        </w:rPr>
        <w:br/>
      </w:r>
      <w:r>
        <w:rPr>
          <w:color w:val="0000FF"/>
          <w:lang w:eastAsia="zh-CN"/>
        </w:rPr>
        <w:t>【考点】</w:t>
      </w:r>
      <w:r>
        <w:rPr>
          <w:color w:val="000000"/>
          <w:lang w:eastAsia="zh-CN"/>
        </w:rPr>
        <w:t>有理数的混合运算，负整数指数幂，解分式方程</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）原式先计算乘方运算，再计算乘除运算，最后算加减运算即可得到结果；</w:t>
      </w:r>
      <w:r>
        <w:rPr>
          <w:lang w:eastAsia="zh-CN"/>
        </w:rPr>
        <w:br/>
      </w:r>
      <w:r>
        <w:rPr>
          <w:color w:val="000000"/>
          <w:lang w:eastAsia="zh-CN"/>
        </w:rPr>
        <w:t>（</w:t>
      </w:r>
      <w:r>
        <w:rPr>
          <w:color w:val="000000"/>
          <w:lang w:eastAsia="zh-CN"/>
        </w:rPr>
        <w:t>2</w:t>
      </w:r>
      <w:r>
        <w:rPr>
          <w:color w:val="000000"/>
          <w:lang w:eastAsia="zh-CN"/>
        </w:rPr>
        <w:t>）分式方程去分母转化为整式方程，求出整式方程的解得到</w:t>
      </w:r>
      <w:r>
        <w:rPr>
          <w:color w:val="000000"/>
          <w:lang w:eastAsia="zh-CN"/>
        </w:rPr>
        <w:t>x</w:t>
      </w:r>
      <w:r>
        <w:rPr>
          <w:color w:val="000000"/>
          <w:lang w:eastAsia="zh-CN"/>
        </w:rPr>
        <w:t>的值，经检验即可得到分式方程的解．</w:t>
      </w:r>
      <w:r>
        <w:rPr>
          <w:color w:val="000000"/>
          <w:lang w:eastAsia="zh-CN"/>
        </w:rPr>
        <w:t xml:space="preserve">    </w:t>
      </w:r>
    </w:p>
    <w:p w:rsidR="00211199" w:rsidRDefault="0077605C">
      <w:r>
        <w:t>3</w:t>
      </w:r>
      <w:r>
        <w:t>、</w:t>
      </w:r>
    </w:p>
    <w:p w:rsidR="00211199" w:rsidRDefault="0077605C">
      <w:pPr>
        <w:spacing w:after="0"/>
        <w:rPr>
          <w:color w:val="000000"/>
          <w:lang w:eastAsia="zh-CN"/>
        </w:rPr>
      </w:pPr>
      <w:r>
        <w:rPr>
          <w:color w:val="0000FF"/>
        </w:rPr>
        <w:t>【答案】</w:t>
      </w:r>
      <w:r>
        <w:rPr>
          <w:color w:val="000000"/>
        </w:rPr>
        <w:t>解：原式</w:t>
      </w:r>
      <w:r>
        <w:rPr>
          <w:color w:val="000000"/>
        </w:rPr>
        <w:t>=</w:t>
      </w:r>
      <w:r>
        <w:rPr>
          <w:noProof/>
          <w:lang w:eastAsia="zh-CN"/>
        </w:rPr>
        <w:drawing>
          <wp:inline distT="0" distB="0" distL="0" distR="0">
            <wp:extent cx="190983" cy="238735"/>
            <wp:effectExtent l="0" t="0" r="0" b="0"/>
            <wp:docPr id="4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rPr>
        <w:t>﹣</w:t>
      </w:r>
      <w:r>
        <w:rPr>
          <w:color w:val="000000"/>
        </w:rPr>
        <w:t>1+2</w:t>
      </w:r>
      <w:r>
        <w:rPr>
          <w:noProof/>
          <w:lang w:eastAsia="zh-CN"/>
        </w:rPr>
        <w:drawing>
          <wp:inline distT="0" distB="0" distL="0" distR="0">
            <wp:extent cx="190983" cy="238735"/>
            <wp:effectExtent l="0" t="0" r="0" b="0"/>
            <wp:docPr id="45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rPr>
        <w:t>+1=3</w:t>
      </w:r>
      <w:r>
        <w:rPr>
          <w:noProof/>
          <w:lang w:eastAsia="zh-CN"/>
        </w:rPr>
        <w:drawing>
          <wp:inline distT="0" distB="0" distL="0" distR="0">
            <wp:extent cx="190983" cy="238735"/>
            <wp:effectExtent l="0" t="0" r="0" b="0"/>
            <wp:docPr id="4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rPr>
        <w:t>；</w:t>
      </w:r>
      <w:r>
        <w:br/>
      </w:r>
      <w:r>
        <w:rPr>
          <w:color w:val="000000"/>
        </w:rPr>
        <w:t>原式</w:t>
      </w:r>
      <w:r>
        <w:rPr>
          <w:color w:val="000000"/>
        </w:rPr>
        <w:t>=a</w:t>
      </w:r>
      <w:r>
        <w:rPr>
          <w:color w:val="000000"/>
          <w:vertAlign w:val="superscript"/>
        </w:rPr>
        <w:t>2</w:t>
      </w:r>
      <w:r>
        <w:rPr>
          <w:color w:val="000000"/>
        </w:rPr>
        <w:t>﹣</w:t>
      </w:r>
      <w:r>
        <w:rPr>
          <w:color w:val="000000"/>
        </w:rPr>
        <w:t>2ab</w:t>
      </w:r>
      <w:r>
        <w:rPr>
          <w:color w:val="000000"/>
        </w:rPr>
        <w:t>﹣</w:t>
      </w:r>
      <w:r>
        <w:rPr>
          <w:color w:val="000000"/>
        </w:rPr>
        <w:t>b</w:t>
      </w:r>
      <w:r>
        <w:rPr>
          <w:color w:val="000000"/>
          <w:vertAlign w:val="superscript"/>
        </w:rPr>
        <w:t>2</w:t>
      </w:r>
      <w:r>
        <w:rPr>
          <w:color w:val="000000"/>
        </w:rPr>
        <w:t>﹣</w:t>
      </w:r>
      <w:r>
        <w:rPr>
          <w:color w:val="000000"/>
        </w:rPr>
        <w:t>a</w:t>
      </w:r>
      <w:r>
        <w:rPr>
          <w:color w:val="000000"/>
          <w:vertAlign w:val="superscript"/>
        </w:rPr>
        <w:t>2</w:t>
      </w:r>
      <w:r>
        <w:rPr>
          <w:color w:val="000000"/>
        </w:rPr>
        <w:t>+2ab</w:t>
      </w:r>
      <w:r>
        <w:rPr>
          <w:color w:val="000000"/>
        </w:rPr>
        <w:t>﹣</w:t>
      </w:r>
      <w:r>
        <w:rPr>
          <w:color w:val="000000"/>
        </w:rPr>
        <w:t>b</w:t>
      </w:r>
      <w:r>
        <w:rPr>
          <w:color w:val="000000"/>
          <w:vertAlign w:val="superscript"/>
        </w:rPr>
        <w:t>2</w:t>
      </w:r>
      <w:r>
        <w:rPr>
          <w:color w:val="000000"/>
        </w:rPr>
        <w:t>=</w:t>
      </w:r>
      <w:r>
        <w:rPr>
          <w:color w:val="000000"/>
        </w:rPr>
        <w:t>﹣</w:t>
      </w:r>
      <w:r>
        <w:rPr>
          <w:color w:val="000000"/>
        </w:rPr>
        <w:t>2b</w:t>
      </w:r>
      <w:r>
        <w:rPr>
          <w:color w:val="000000"/>
          <w:vertAlign w:val="superscript"/>
        </w:rPr>
        <w:t>2</w:t>
      </w:r>
      <w:r>
        <w:rPr>
          <w:color w:val="000000"/>
        </w:rPr>
        <w:t>．</w:t>
      </w:r>
      <w:r>
        <w:rPr>
          <w:color w:val="000000"/>
        </w:rPr>
        <w:t xml:space="preserve"> </w:t>
      </w:r>
      <w:r>
        <w:br/>
      </w:r>
      <w:r>
        <w:rPr>
          <w:color w:val="0000FF"/>
          <w:lang w:eastAsia="zh-CN"/>
        </w:rPr>
        <w:t>【考点】</w:t>
      </w:r>
      <w:r>
        <w:rPr>
          <w:color w:val="000000"/>
          <w:lang w:eastAsia="zh-CN"/>
        </w:rPr>
        <w:t>实数的运算，整式的混合运算，零指数幂</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）原式第一项利用绝对值的代数意义化简，第二项化为最简二次根式，第三项利用零指数幂法则计算即可得到结果；</w:t>
      </w:r>
      <w:r>
        <w:rPr>
          <w:lang w:eastAsia="zh-CN"/>
        </w:rPr>
        <w:br/>
      </w:r>
      <w:r>
        <w:rPr>
          <w:color w:val="000000"/>
          <w:lang w:eastAsia="zh-CN"/>
        </w:rPr>
        <w:t>（</w:t>
      </w:r>
      <w:r>
        <w:rPr>
          <w:color w:val="000000"/>
          <w:lang w:eastAsia="zh-CN"/>
        </w:rPr>
        <w:t>2</w:t>
      </w:r>
      <w:r>
        <w:rPr>
          <w:color w:val="000000"/>
          <w:lang w:eastAsia="zh-CN"/>
        </w:rPr>
        <w:t>）原式第一项利用多项式除以单项式法则计算，第二项利用完全平方公式化简，去括号合并即可得到结果．</w:t>
      </w:r>
      <w:r>
        <w:rPr>
          <w:color w:val="000000"/>
          <w:lang w:eastAsia="zh-CN"/>
        </w:rPr>
        <w:t xml:space="preserve">    </w:t>
      </w: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lang w:eastAsia="zh-CN"/>
        </w:rPr>
      </w:pPr>
    </w:p>
    <w:p w:rsidR="00211199" w:rsidRDefault="0077605C">
      <w:r>
        <w:lastRenderedPageBreak/>
        <w:t>4</w:t>
      </w:r>
      <w:r>
        <w:t>、</w:t>
      </w:r>
    </w:p>
    <w:p w:rsidR="00211199" w:rsidRDefault="0077605C">
      <w:pPr>
        <w:spacing w:after="0"/>
        <w:rPr>
          <w:lang w:eastAsia="zh-CN"/>
        </w:rPr>
      </w:pPr>
      <w:r>
        <w:rPr>
          <w:color w:val="0000FF"/>
        </w:rPr>
        <w:t>【答案】</w:t>
      </w:r>
      <w:r>
        <w:rPr>
          <w:color w:val="000000"/>
        </w:rPr>
        <w:t>解：（</w:t>
      </w:r>
      <w:r>
        <w:rPr>
          <w:color w:val="000000"/>
        </w:rPr>
        <w:t>a+2</w:t>
      </w:r>
      <w:r>
        <w:rPr>
          <w:color w:val="000000"/>
        </w:rPr>
        <w:t>﹣</w:t>
      </w:r>
      <w:r>
        <w:rPr>
          <w:noProof/>
          <w:lang w:eastAsia="zh-CN"/>
        </w:rPr>
        <w:drawing>
          <wp:inline distT="0" distB="0" distL="0" distR="0">
            <wp:extent cx="229184" cy="267373"/>
            <wp:effectExtent l="0" t="0" r="0" b="0"/>
            <wp:docPr id="45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9184" cy="267373"/>
                    </a:xfrm>
                    <a:prstGeom prst="rect">
                      <a:avLst/>
                    </a:prstGeom>
                  </pic:spPr>
                </pic:pic>
              </a:graphicData>
            </a:graphic>
          </wp:inline>
        </w:drawing>
      </w:r>
      <w:r>
        <w:rPr>
          <w:color w:val="000000"/>
        </w:rPr>
        <w:t>）</w:t>
      </w:r>
      <w:r>
        <w:rPr>
          <w:color w:val="000000"/>
        </w:rPr>
        <w:t>•</w:t>
      </w:r>
      <w:r>
        <w:rPr>
          <w:noProof/>
          <w:lang w:eastAsia="zh-CN"/>
        </w:rPr>
        <w:drawing>
          <wp:inline distT="0" distB="0" distL="0" distR="0">
            <wp:extent cx="305575" cy="267373"/>
            <wp:effectExtent l="0" t="0" r="0" b="0"/>
            <wp:docPr id="4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05575" cy="267373"/>
                    </a:xfrm>
                    <a:prstGeom prst="rect">
                      <a:avLst/>
                    </a:prstGeom>
                  </pic:spPr>
                </pic:pic>
              </a:graphicData>
            </a:graphic>
          </wp:inline>
        </w:drawing>
      </w:r>
      <w:r>
        <w:br/>
      </w:r>
      <w:r>
        <w:rPr>
          <w:color w:val="000000"/>
        </w:rPr>
        <w:t>=[</w:t>
      </w:r>
      <w:r>
        <w:rPr>
          <w:noProof/>
          <w:lang w:eastAsia="zh-CN"/>
        </w:rPr>
        <w:drawing>
          <wp:inline distT="0" distB="0" distL="0" distR="0">
            <wp:extent cx="620700" cy="305575"/>
            <wp:effectExtent l="0" t="0" r="0" b="0"/>
            <wp:docPr id="45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4"/>
                    <a:stretch>
                      <a:fillRect/>
                    </a:stretch>
                  </pic:blipFill>
                  <pic:spPr>
                    <a:xfrm>
                      <a:off x="0" y="0"/>
                      <a:ext cx="620700" cy="305575"/>
                    </a:xfrm>
                    <a:prstGeom prst="rect">
                      <a:avLst/>
                    </a:prstGeom>
                  </pic:spPr>
                </pic:pic>
              </a:graphicData>
            </a:graphic>
          </wp:inline>
        </w:drawing>
      </w:r>
      <w:r>
        <w:rPr>
          <w:color w:val="000000"/>
        </w:rPr>
        <w:t>﹣</w:t>
      </w:r>
      <w:r>
        <w:rPr>
          <w:noProof/>
          <w:lang w:eastAsia="zh-CN"/>
        </w:rPr>
        <w:drawing>
          <wp:inline distT="0" distB="0" distL="0" distR="0">
            <wp:extent cx="229184" cy="267373"/>
            <wp:effectExtent l="0" t="0" r="0" b="0"/>
            <wp:docPr id="4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9184" cy="267373"/>
                    </a:xfrm>
                    <a:prstGeom prst="rect">
                      <a:avLst/>
                    </a:prstGeom>
                  </pic:spPr>
                </pic:pic>
              </a:graphicData>
            </a:graphic>
          </wp:inline>
        </w:drawing>
      </w:r>
      <w:r>
        <w:rPr>
          <w:color w:val="000000"/>
        </w:rPr>
        <w:t>]×</w:t>
      </w:r>
      <w:r>
        <w:rPr>
          <w:noProof/>
          <w:lang w:eastAsia="zh-CN"/>
        </w:rPr>
        <w:drawing>
          <wp:inline distT="0" distB="0" distL="0" distR="0">
            <wp:extent cx="381965" cy="305575"/>
            <wp:effectExtent l="0" t="0" r="0" b="0"/>
            <wp:docPr id="45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5"/>
                    <a:stretch>
                      <a:fillRect/>
                    </a:stretch>
                  </pic:blipFill>
                  <pic:spPr>
                    <a:xfrm>
                      <a:off x="0" y="0"/>
                      <a:ext cx="381965" cy="305575"/>
                    </a:xfrm>
                    <a:prstGeom prst="rect">
                      <a:avLst/>
                    </a:prstGeom>
                  </pic:spPr>
                </pic:pic>
              </a:graphicData>
            </a:graphic>
          </wp:inline>
        </w:drawing>
      </w:r>
      <w:r>
        <w:br/>
      </w:r>
      <w:r>
        <w:rPr>
          <w:color w:val="000000"/>
        </w:rPr>
        <w:t>=</w:t>
      </w:r>
      <w:r>
        <w:rPr>
          <w:noProof/>
          <w:lang w:eastAsia="zh-CN"/>
        </w:rPr>
        <w:drawing>
          <wp:inline distT="0" distB="0" distL="0" distR="0">
            <wp:extent cx="611149" cy="305575"/>
            <wp:effectExtent l="0" t="0" r="0" b="0"/>
            <wp:docPr id="4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6"/>
                    <a:stretch>
                      <a:fillRect/>
                    </a:stretch>
                  </pic:blipFill>
                  <pic:spPr>
                    <a:xfrm>
                      <a:off x="0" y="0"/>
                      <a:ext cx="611149" cy="305575"/>
                    </a:xfrm>
                    <a:prstGeom prst="rect">
                      <a:avLst/>
                    </a:prstGeom>
                  </pic:spPr>
                </pic:pic>
              </a:graphicData>
            </a:graphic>
          </wp:inline>
        </w:drawing>
      </w:r>
      <w:r>
        <w:rPr>
          <w:color w:val="000000"/>
        </w:rPr>
        <w:t>×</w:t>
      </w:r>
      <w:r>
        <w:rPr>
          <w:noProof/>
          <w:lang w:eastAsia="zh-CN"/>
        </w:rPr>
        <w:drawing>
          <wp:inline distT="0" distB="0" distL="0" distR="0">
            <wp:extent cx="381965" cy="305575"/>
            <wp:effectExtent l="0" t="0" r="0" b="0"/>
            <wp:docPr id="4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5"/>
                    <a:stretch>
                      <a:fillRect/>
                    </a:stretch>
                  </pic:blipFill>
                  <pic:spPr>
                    <a:xfrm>
                      <a:off x="0" y="0"/>
                      <a:ext cx="381965" cy="305575"/>
                    </a:xfrm>
                    <a:prstGeom prst="rect">
                      <a:avLst/>
                    </a:prstGeom>
                  </pic:spPr>
                </pic:pic>
              </a:graphicData>
            </a:graphic>
          </wp:inline>
        </w:drawing>
      </w:r>
      <w:r>
        <w:br/>
      </w:r>
      <w:r>
        <w:rPr>
          <w:color w:val="000000"/>
        </w:rPr>
        <w:t>=</w:t>
      </w:r>
      <w:r>
        <w:rPr>
          <w:color w:val="000000"/>
        </w:rPr>
        <w:t>﹣</w:t>
      </w:r>
      <w:r>
        <w:rPr>
          <w:color w:val="000000"/>
        </w:rPr>
        <w:t>2a</w:t>
      </w:r>
      <w:r>
        <w:rPr>
          <w:color w:val="000000"/>
        </w:rPr>
        <w:t>﹣</w:t>
      </w:r>
      <w:r>
        <w:rPr>
          <w:color w:val="000000"/>
        </w:rPr>
        <w:t>6</w:t>
      </w:r>
      <w:r>
        <w:rPr>
          <w:color w:val="000000"/>
        </w:rPr>
        <w:t>．</w:t>
      </w:r>
      <w:r>
        <w:rPr>
          <w:color w:val="000000"/>
        </w:rPr>
        <w:t xml:space="preserve">                    </w:t>
      </w:r>
      <w:r>
        <w:br/>
      </w:r>
      <w:r>
        <w:rPr>
          <w:color w:val="0000FF"/>
          <w:lang w:eastAsia="zh-CN"/>
        </w:rPr>
        <w:t>【考点】</w:t>
      </w:r>
      <w:r>
        <w:rPr>
          <w:color w:val="000000"/>
          <w:lang w:eastAsia="zh-CN"/>
        </w:rPr>
        <w:t>分式的混合运算</w:t>
      </w:r>
      <w:r>
        <w:rPr>
          <w:color w:val="000000"/>
          <w:lang w:eastAsia="zh-CN"/>
        </w:rPr>
        <w:t xml:space="preserve">                </w:t>
      </w:r>
      <w:r>
        <w:rPr>
          <w:lang w:eastAsia="zh-CN"/>
        </w:rPr>
        <w:br/>
      </w:r>
      <w:r>
        <w:rPr>
          <w:color w:val="0000FF"/>
          <w:lang w:eastAsia="zh-CN"/>
        </w:rPr>
        <w:t>【解析】</w:t>
      </w:r>
      <w:r>
        <w:rPr>
          <w:color w:val="000000"/>
          <w:lang w:eastAsia="zh-CN"/>
        </w:rPr>
        <w:t>【分析】首先将括号里面通分运算，进而利用分式的性质化简求出即可．</w:t>
      </w:r>
      <w:r>
        <w:rPr>
          <w:color w:val="000000"/>
          <w:lang w:eastAsia="zh-CN"/>
        </w:rPr>
        <w:t xml:space="preserve">    </w:t>
      </w:r>
    </w:p>
    <w:p w:rsidR="00211199" w:rsidRDefault="0077605C">
      <w:r>
        <w:t>5</w:t>
      </w:r>
      <w:r>
        <w:t>、</w:t>
      </w:r>
    </w:p>
    <w:p w:rsidR="00A4740F" w:rsidRDefault="0077605C">
      <w:pPr>
        <w:spacing w:after="0"/>
        <w:rPr>
          <w:color w:val="000000"/>
          <w:lang w:eastAsia="zh-CN"/>
        </w:rPr>
      </w:pPr>
      <w:r>
        <w:rPr>
          <w:color w:val="0000FF"/>
        </w:rPr>
        <w:t>【答案】</w:t>
      </w:r>
      <w:r>
        <w:rPr>
          <w:color w:val="000000"/>
        </w:rPr>
        <w:t>【解答】解：原式</w:t>
      </w:r>
      <w:r>
        <w:rPr>
          <w:color w:val="000000"/>
        </w:rPr>
        <w:t>=</w:t>
      </w:r>
      <w:r>
        <w:rPr>
          <w:noProof/>
          <w:lang w:eastAsia="zh-CN"/>
        </w:rPr>
        <w:drawing>
          <wp:inline distT="0" distB="0" distL="0" distR="0">
            <wp:extent cx="334226" cy="305575"/>
            <wp:effectExtent l="0" t="0" r="0" b="0"/>
            <wp:docPr id="4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7"/>
                    <a:stretch>
                      <a:fillRect/>
                    </a:stretch>
                  </pic:blipFill>
                  <pic:spPr>
                    <a:xfrm>
                      <a:off x="0" y="0"/>
                      <a:ext cx="334226" cy="305575"/>
                    </a:xfrm>
                    <a:prstGeom prst="rect">
                      <a:avLst/>
                    </a:prstGeom>
                  </pic:spPr>
                </pic:pic>
              </a:graphicData>
            </a:graphic>
          </wp:inline>
        </w:drawing>
      </w:r>
      <w:r>
        <w:rPr>
          <w:color w:val="000000"/>
        </w:rPr>
        <w:t>=</w:t>
      </w:r>
      <w:r>
        <w:rPr>
          <w:noProof/>
          <w:lang w:eastAsia="zh-CN"/>
        </w:rPr>
        <w:drawing>
          <wp:inline distT="0" distB="0" distL="0" distR="0">
            <wp:extent cx="620700" cy="334226"/>
            <wp:effectExtent l="0" t="0" r="0" b="0"/>
            <wp:docPr id="4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8"/>
                    <a:stretch>
                      <a:fillRect/>
                    </a:stretch>
                  </pic:blipFill>
                  <pic:spPr>
                    <a:xfrm>
                      <a:off x="0" y="0"/>
                      <a:ext cx="620700" cy="334226"/>
                    </a:xfrm>
                    <a:prstGeom prst="rect">
                      <a:avLst/>
                    </a:prstGeom>
                  </pic:spPr>
                </pic:pic>
              </a:graphicData>
            </a:graphic>
          </wp:inline>
        </w:drawing>
      </w:r>
      <w:r>
        <w:rPr>
          <w:color w:val="000000"/>
        </w:rPr>
        <w:t>=a+b</w:t>
      </w:r>
      <w:r>
        <w:rPr>
          <w:color w:val="000000"/>
        </w:rPr>
        <w:t>．</w:t>
      </w:r>
      <w:r>
        <w:rPr>
          <w:color w:val="000000"/>
        </w:rPr>
        <w:t xml:space="preserve">                    </w:t>
      </w:r>
      <w:r>
        <w:br/>
      </w:r>
      <w:r>
        <w:rPr>
          <w:color w:val="0000FF"/>
          <w:lang w:eastAsia="zh-CN"/>
        </w:rPr>
        <w:t>【考点】</w:t>
      </w:r>
      <w:r>
        <w:rPr>
          <w:color w:val="000000"/>
          <w:lang w:eastAsia="zh-CN"/>
        </w:rPr>
        <w:t>分式的加减法</w:t>
      </w:r>
      <w:r>
        <w:rPr>
          <w:color w:val="000000"/>
          <w:lang w:eastAsia="zh-CN"/>
        </w:rPr>
        <w:t xml:space="preserve">                </w:t>
      </w:r>
      <w:r>
        <w:rPr>
          <w:lang w:eastAsia="zh-CN"/>
        </w:rPr>
        <w:br/>
      </w:r>
      <w:r>
        <w:rPr>
          <w:color w:val="0000FF"/>
          <w:lang w:eastAsia="zh-CN"/>
        </w:rPr>
        <w:t>【解析】</w:t>
      </w:r>
      <w:r>
        <w:rPr>
          <w:color w:val="000000"/>
          <w:lang w:eastAsia="zh-CN"/>
        </w:rPr>
        <w:t>【分析】原式利用同分母分式的减法法则计算，约分即可得到结果．</w:t>
      </w:r>
      <w:r>
        <w:rPr>
          <w:color w:val="000000"/>
          <w:lang w:eastAsia="zh-CN"/>
        </w:rPr>
        <w:t xml:space="preserve">   </w:t>
      </w:r>
    </w:p>
    <w:p w:rsidR="00A4740F" w:rsidRDefault="00A4740F">
      <w:pPr>
        <w:spacing w:after="0"/>
        <w:rPr>
          <w:color w:val="000000"/>
          <w:lang w:eastAsia="zh-CN"/>
        </w:rPr>
      </w:pPr>
    </w:p>
    <w:p w:rsidR="00211199" w:rsidRDefault="0077605C">
      <w:pPr>
        <w:spacing w:after="0"/>
        <w:rPr>
          <w:color w:val="000000"/>
          <w:lang w:eastAsia="zh-CN"/>
        </w:rPr>
      </w:pPr>
      <w:r>
        <w:rPr>
          <w:color w:val="000000"/>
          <w:lang w:eastAsia="zh-CN"/>
        </w:rPr>
        <w:t xml:space="preserve"> </w:t>
      </w: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lang w:eastAsia="zh-CN"/>
        </w:rPr>
      </w:pPr>
    </w:p>
    <w:p w:rsidR="00211199" w:rsidRDefault="0077605C">
      <w:pPr>
        <w:rPr>
          <w:lang w:eastAsia="zh-CN"/>
        </w:rPr>
      </w:pPr>
      <w:r>
        <w:rPr>
          <w:lang w:eastAsia="zh-CN"/>
        </w:rPr>
        <w:lastRenderedPageBreak/>
        <w:t>6</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color w:val="000000"/>
          <w:lang w:eastAsia="zh-CN"/>
        </w:rPr>
        <w:t>1</w:t>
      </w:r>
      <w:r>
        <w:rPr>
          <w:color w:val="000000"/>
          <w:lang w:eastAsia="zh-CN"/>
        </w:rPr>
        <w:t>）原式</w:t>
      </w:r>
      <w:r>
        <w:rPr>
          <w:color w:val="000000"/>
          <w:lang w:eastAsia="zh-CN"/>
        </w:rPr>
        <w:t>=2</w:t>
      </w:r>
      <w:r>
        <w:rPr>
          <w:color w:val="000000"/>
          <w:lang w:eastAsia="zh-CN"/>
        </w:rPr>
        <w:t>﹣</w:t>
      </w:r>
      <w:r>
        <w:rPr>
          <w:noProof/>
          <w:lang w:eastAsia="zh-CN"/>
        </w:rPr>
        <w:drawing>
          <wp:inline distT="0" distB="0" distL="0" distR="0">
            <wp:extent cx="190983" cy="238735"/>
            <wp:effectExtent l="0" t="0" r="0" b="0"/>
            <wp:docPr id="4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lang w:eastAsia="zh-CN"/>
        </w:rPr>
        <w:t>+2×</w:t>
      </w:r>
      <w:r>
        <w:rPr>
          <w:noProof/>
          <w:lang w:eastAsia="zh-CN"/>
        </w:rPr>
        <w:drawing>
          <wp:inline distT="0" distB="0" distL="0" distR="0">
            <wp:extent cx="229184" cy="381965"/>
            <wp:effectExtent l="0" t="0" r="0" b="0"/>
            <wp:docPr id="46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7"/>
                    <a:stretch>
                      <a:fillRect/>
                    </a:stretch>
                  </pic:blipFill>
                  <pic:spPr>
                    <a:xfrm>
                      <a:off x="0" y="0"/>
                      <a:ext cx="229184" cy="381965"/>
                    </a:xfrm>
                    <a:prstGeom prst="rect">
                      <a:avLst/>
                    </a:prstGeom>
                  </pic:spPr>
                </pic:pic>
              </a:graphicData>
            </a:graphic>
          </wp:inline>
        </w:drawing>
      </w:r>
      <w:r>
        <w:rPr>
          <w:color w:val="000000"/>
          <w:lang w:eastAsia="zh-CN"/>
        </w:rPr>
        <w:t>﹣</w:t>
      </w:r>
      <w:r>
        <w:rPr>
          <w:color w:val="000000"/>
          <w:lang w:eastAsia="zh-CN"/>
        </w:rPr>
        <w:t>2+2=2</w:t>
      </w:r>
      <w:r>
        <w:rPr>
          <w:color w:val="000000"/>
          <w:lang w:eastAsia="zh-CN"/>
        </w:rPr>
        <w:t>；</w:t>
      </w:r>
      <w:r>
        <w:rPr>
          <w:lang w:eastAsia="zh-CN"/>
        </w:rPr>
        <w:br/>
      </w:r>
      <w:r>
        <w:rPr>
          <w:color w:val="000000"/>
          <w:lang w:eastAsia="zh-CN"/>
        </w:rPr>
        <w:t>（</w:t>
      </w:r>
      <w:r>
        <w:rPr>
          <w:color w:val="000000"/>
          <w:lang w:eastAsia="zh-CN"/>
        </w:rPr>
        <w:t>2</w:t>
      </w:r>
      <w:r>
        <w:rPr>
          <w:color w:val="000000"/>
          <w:lang w:eastAsia="zh-CN"/>
        </w:rPr>
        <w:t>）原式</w:t>
      </w:r>
      <w:r>
        <w:rPr>
          <w:color w:val="000000"/>
          <w:lang w:eastAsia="zh-CN"/>
        </w:rPr>
        <w:t>=</w:t>
      </w:r>
      <w:r>
        <w:rPr>
          <w:noProof/>
          <w:lang w:eastAsia="zh-CN"/>
        </w:rPr>
        <w:drawing>
          <wp:inline distT="0" distB="0" distL="0" distR="0">
            <wp:extent cx="238735" cy="267373"/>
            <wp:effectExtent l="0" t="0" r="0" b="0"/>
            <wp:docPr id="4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9"/>
                    <a:stretch>
                      <a:fillRect/>
                    </a:stretch>
                  </pic:blipFill>
                  <pic:spPr>
                    <a:xfrm>
                      <a:off x="0" y="0"/>
                      <a:ext cx="238735" cy="267373"/>
                    </a:xfrm>
                    <a:prstGeom prst="rect">
                      <a:avLst/>
                    </a:prstGeom>
                  </pic:spPr>
                </pic:pic>
              </a:graphicData>
            </a:graphic>
          </wp:inline>
        </w:drawing>
      </w:r>
      <w:r>
        <w:rPr>
          <w:noProof/>
          <w:lang w:eastAsia="zh-CN"/>
        </w:rPr>
        <w:drawing>
          <wp:inline distT="0" distB="0" distL="0" distR="0">
            <wp:extent cx="66840" cy="85941"/>
            <wp:effectExtent l="0" t="0" r="0" b="0"/>
            <wp:docPr id="46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0"/>
                    <a:stretch>
                      <a:fillRect/>
                    </a:stretch>
                  </pic:blipFill>
                  <pic:spPr>
                    <a:xfrm>
                      <a:off x="0" y="0"/>
                      <a:ext cx="66840" cy="85941"/>
                    </a:xfrm>
                    <a:prstGeom prst="rect">
                      <a:avLst/>
                    </a:prstGeom>
                  </pic:spPr>
                </pic:pic>
              </a:graphicData>
            </a:graphic>
          </wp:inline>
        </w:drawing>
      </w:r>
      <w:r>
        <w:rPr>
          <w:color w:val="000000"/>
          <w:lang w:eastAsia="zh-CN"/>
        </w:rPr>
        <w:t>•</w:t>
      </w:r>
      <w:r>
        <w:rPr>
          <w:noProof/>
          <w:lang w:eastAsia="zh-CN"/>
        </w:rPr>
        <w:drawing>
          <wp:inline distT="0" distB="0" distL="0" distR="0">
            <wp:extent cx="601599" cy="372415"/>
            <wp:effectExtent l="0" t="0" r="0" b="0"/>
            <wp:docPr id="4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1"/>
                    <a:stretch>
                      <a:fillRect/>
                    </a:stretch>
                  </pic:blipFill>
                  <pic:spPr>
                    <a:xfrm>
                      <a:off x="0" y="0"/>
                      <a:ext cx="601599" cy="372415"/>
                    </a:xfrm>
                    <a:prstGeom prst="rect">
                      <a:avLst/>
                    </a:prstGeom>
                  </pic:spPr>
                </pic:pic>
              </a:graphicData>
            </a:graphic>
          </wp:inline>
        </w:drawing>
      </w:r>
      <w:r>
        <w:rPr>
          <w:color w:val="000000"/>
          <w:lang w:eastAsia="zh-CN"/>
        </w:rPr>
        <w:t>=</w:t>
      </w:r>
      <w:r>
        <w:rPr>
          <w:noProof/>
          <w:lang w:eastAsia="zh-CN"/>
        </w:rPr>
        <w:drawing>
          <wp:inline distT="0" distB="0" distL="0" distR="0">
            <wp:extent cx="267373" cy="267373"/>
            <wp:effectExtent l="0" t="0" r="0" b="0"/>
            <wp:docPr id="4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2"/>
                    <a:stretch>
                      <a:fillRect/>
                    </a:stretch>
                  </pic:blipFill>
                  <pic:spPr>
                    <a:xfrm>
                      <a:off x="0" y="0"/>
                      <a:ext cx="267373" cy="267373"/>
                    </a:xfrm>
                    <a:prstGeom prst="rect">
                      <a:avLst/>
                    </a:prstGeom>
                  </pic:spPr>
                </pic:pic>
              </a:graphicData>
            </a:graphic>
          </wp:inline>
        </w:drawing>
      </w:r>
      <w:r>
        <w:rPr>
          <w:color w:val="000000"/>
          <w:lang w:eastAsia="zh-CN"/>
        </w:rPr>
        <w:t>，</w:t>
      </w:r>
      <w:r>
        <w:rPr>
          <w:color w:val="000000"/>
          <w:lang w:eastAsia="zh-CN"/>
        </w:rPr>
        <w:t xml:space="preserve"> </w:t>
      </w:r>
      <w:r>
        <w:rPr>
          <w:lang w:eastAsia="zh-CN"/>
        </w:rPr>
        <w:br/>
      </w:r>
      <w:r>
        <w:rPr>
          <w:color w:val="000000"/>
          <w:lang w:eastAsia="zh-CN"/>
        </w:rPr>
        <w:t>当</w:t>
      </w:r>
      <w:r>
        <w:rPr>
          <w:color w:val="000000"/>
          <w:lang w:eastAsia="zh-CN"/>
        </w:rPr>
        <w:t>x=</w:t>
      </w:r>
      <w:r>
        <w:rPr>
          <w:color w:val="000000"/>
          <w:lang w:eastAsia="zh-CN"/>
        </w:rPr>
        <w:t>﹣</w:t>
      </w:r>
      <w:r>
        <w:rPr>
          <w:color w:val="000000"/>
          <w:lang w:eastAsia="zh-CN"/>
        </w:rPr>
        <w:t>2</w:t>
      </w:r>
      <w:r>
        <w:rPr>
          <w:color w:val="000000"/>
          <w:lang w:eastAsia="zh-CN"/>
        </w:rPr>
        <w:t>时，原式</w:t>
      </w:r>
      <w:r>
        <w:rPr>
          <w:color w:val="000000"/>
          <w:lang w:eastAsia="zh-CN"/>
        </w:rPr>
        <w:t>=</w:t>
      </w:r>
      <w:r>
        <w:rPr>
          <w:noProof/>
          <w:lang w:eastAsia="zh-CN"/>
        </w:rPr>
        <w:drawing>
          <wp:inline distT="0" distB="0" distL="0" distR="0">
            <wp:extent cx="124143" cy="267373"/>
            <wp:effectExtent l="0" t="0" r="0" b="0"/>
            <wp:docPr id="4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3"/>
                    <a:stretch>
                      <a:fillRect/>
                    </a:stretch>
                  </pic:blipFill>
                  <pic:spPr>
                    <a:xfrm>
                      <a:off x="0" y="0"/>
                      <a:ext cx="124143" cy="267373"/>
                    </a:xfrm>
                    <a:prstGeom prst="rect">
                      <a:avLst/>
                    </a:prstGeom>
                  </pic:spPr>
                </pic:pic>
              </a:graphicData>
            </a:graphic>
          </wp:inline>
        </w:drawing>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实数的运算，分式的化简求值，负整数指数幂，特殊角的三角函数值</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）原式第一项利用绝对值的代数意义化简，第二项利用特殊角的三角函数值计算，第三项利用立方根定义计算，最后一项利用负整数指数幂法则计算即可得到结果；</w:t>
      </w:r>
      <w:r>
        <w:rPr>
          <w:lang w:eastAsia="zh-CN"/>
        </w:rPr>
        <w:br/>
      </w:r>
      <w:r>
        <w:rPr>
          <w:color w:val="000000"/>
          <w:lang w:eastAsia="zh-CN"/>
        </w:rPr>
        <w:t>（</w:t>
      </w:r>
      <w:r>
        <w:rPr>
          <w:color w:val="000000"/>
          <w:lang w:eastAsia="zh-CN"/>
        </w:rPr>
        <w:t>2</w:t>
      </w:r>
      <w:r>
        <w:rPr>
          <w:color w:val="000000"/>
          <w:lang w:eastAsia="zh-CN"/>
        </w:rPr>
        <w:t>）原式括号中两项通分并利用同分母分式的减法法则计算，同时利用除法法则变形，约分得到最简结果，把</w:t>
      </w:r>
      <w:r>
        <w:rPr>
          <w:color w:val="000000"/>
          <w:lang w:eastAsia="zh-CN"/>
        </w:rPr>
        <w:t>x</w:t>
      </w:r>
      <w:r>
        <w:rPr>
          <w:color w:val="000000"/>
          <w:lang w:eastAsia="zh-CN"/>
        </w:rPr>
        <w:t>的值代入计算即可求出值．</w:t>
      </w:r>
      <w:r>
        <w:rPr>
          <w:color w:val="000000"/>
          <w:lang w:eastAsia="zh-CN"/>
        </w:rPr>
        <w:t xml:space="preserve">    </w:t>
      </w:r>
    </w:p>
    <w:p w:rsidR="00211199" w:rsidRDefault="0077605C">
      <w:pPr>
        <w:rPr>
          <w:lang w:eastAsia="zh-CN"/>
        </w:rPr>
      </w:pPr>
      <w:r>
        <w:rPr>
          <w:lang w:eastAsia="zh-CN"/>
        </w:rPr>
        <w:t>7</w:t>
      </w:r>
      <w:r>
        <w:rPr>
          <w:lang w:eastAsia="zh-CN"/>
        </w:rPr>
        <w:t>、</w:t>
      </w:r>
    </w:p>
    <w:p w:rsidR="00211199" w:rsidRDefault="0077605C">
      <w:pPr>
        <w:spacing w:after="0"/>
        <w:rPr>
          <w:color w:val="000000"/>
          <w:lang w:eastAsia="zh-CN"/>
        </w:rPr>
      </w:pPr>
      <w:r>
        <w:rPr>
          <w:color w:val="0000FF"/>
          <w:lang w:eastAsia="zh-CN"/>
        </w:rPr>
        <w:t>【答案】</w:t>
      </w:r>
      <w:r>
        <w:rPr>
          <w:color w:val="000000"/>
          <w:lang w:eastAsia="zh-CN"/>
        </w:rPr>
        <w:t>解：原式</w:t>
      </w:r>
      <w:r>
        <w:rPr>
          <w:color w:val="000000"/>
          <w:lang w:eastAsia="zh-CN"/>
        </w:rPr>
        <w:t>=</w:t>
      </w:r>
      <w:r>
        <w:rPr>
          <w:noProof/>
          <w:lang w:eastAsia="zh-CN"/>
        </w:rPr>
        <w:drawing>
          <wp:inline distT="0" distB="0" distL="0" distR="0">
            <wp:extent cx="458356" cy="334226"/>
            <wp:effectExtent l="0" t="0" r="0" b="0"/>
            <wp:docPr id="46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4"/>
                    <a:stretch>
                      <a:fillRect/>
                    </a:stretch>
                  </pic:blipFill>
                  <pic:spPr>
                    <a:xfrm>
                      <a:off x="0" y="0"/>
                      <a:ext cx="458356" cy="334226"/>
                    </a:xfrm>
                    <a:prstGeom prst="rect">
                      <a:avLst/>
                    </a:prstGeom>
                  </pic:spPr>
                </pic:pic>
              </a:graphicData>
            </a:graphic>
          </wp:inline>
        </w:drawing>
      </w:r>
      <w:r>
        <w:rPr>
          <w:color w:val="000000"/>
          <w:lang w:eastAsia="zh-CN"/>
        </w:rPr>
        <w:t>•</w:t>
      </w:r>
      <w:r>
        <w:rPr>
          <w:noProof/>
          <w:lang w:eastAsia="zh-CN"/>
        </w:rPr>
        <w:drawing>
          <wp:inline distT="0" distB="0" distL="0" distR="0">
            <wp:extent cx="391516" cy="334226"/>
            <wp:effectExtent l="0" t="0" r="0" b="0"/>
            <wp:docPr id="4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5"/>
                    <a:stretch>
                      <a:fillRect/>
                    </a:stretch>
                  </pic:blipFill>
                  <pic:spPr>
                    <a:xfrm>
                      <a:off x="0" y="0"/>
                      <a:ext cx="391516" cy="334226"/>
                    </a:xfrm>
                    <a:prstGeom prst="rect">
                      <a:avLst/>
                    </a:prstGeom>
                  </pic:spPr>
                </pic:pic>
              </a:graphicData>
            </a:graphic>
          </wp:inline>
        </w:drawing>
      </w:r>
      <w:r>
        <w:rPr>
          <w:color w:val="000000"/>
          <w:lang w:eastAsia="zh-CN"/>
        </w:rPr>
        <w:t>=</w:t>
      </w:r>
      <w:r>
        <w:rPr>
          <w:noProof/>
          <w:lang w:eastAsia="zh-CN"/>
        </w:rPr>
        <w:drawing>
          <wp:inline distT="0" distB="0" distL="0" distR="0">
            <wp:extent cx="238735" cy="267373"/>
            <wp:effectExtent l="0" t="0" r="0" b="0"/>
            <wp:docPr id="47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6"/>
                    <a:stretch>
                      <a:fillRect/>
                    </a:stretch>
                  </pic:blipFill>
                  <pic:spPr>
                    <a:xfrm>
                      <a:off x="0" y="0"/>
                      <a:ext cx="238735" cy="267373"/>
                    </a:xfrm>
                    <a:prstGeom prst="rect">
                      <a:avLst/>
                    </a:prstGeom>
                  </pic:spPr>
                </pic:pic>
              </a:graphicData>
            </a:graphic>
          </wp:inline>
        </w:drawing>
      </w:r>
      <w:r>
        <w:rPr>
          <w:color w:val="000000"/>
          <w:lang w:eastAsia="zh-CN"/>
        </w:rPr>
        <w:t>，</w:t>
      </w:r>
      <w:r>
        <w:rPr>
          <w:lang w:eastAsia="zh-CN"/>
        </w:rPr>
        <w:br/>
      </w:r>
      <w:r>
        <w:rPr>
          <w:color w:val="000000"/>
          <w:lang w:eastAsia="zh-CN"/>
        </w:rPr>
        <w:t>当</w:t>
      </w:r>
      <w:r>
        <w:rPr>
          <w:color w:val="000000"/>
          <w:lang w:eastAsia="zh-CN"/>
        </w:rPr>
        <w:t>x=1</w:t>
      </w:r>
      <w:r>
        <w:rPr>
          <w:color w:val="000000"/>
          <w:lang w:eastAsia="zh-CN"/>
        </w:rPr>
        <w:t>时，原式</w:t>
      </w:r>
      <w:r>
        <w:rPr>
          <w:color w:val="000000"/>
          <w:lang w:eastAsia="zh-CN"/>
        </w:rPr>
        <w:t>=</w:t>
      </w:r>
      <w:r>
        <w:rPr>
          <w:noProof/>
          <w:lang w:eastAsia="zh-CN"/>
        </w:rPr>
        <w:drawing>
          <wp:inline distT="0" distB="0" distL="0" distR="0">
            <wp:extent cx="124143" cy="267373"/>
            <wp:effectExtent l="0" t="0" r="0" b="0"/>
            <wp:docPr id="4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7"/>
                    <a:stretch>
                      <a:fillRect/>
                    </a:stretch>
                  </pic:blipFill>
                  <pic:spPr>
                    <a:xfrm>
                      <a:off x="0" y="0"/>
                      <a:ext cx="124143" cy="267373"/>
                    </a:xfrm>
                    <a:prstGeom prst="rect">
                      <a:avLst/>
                    </a:prstGeom>
                  </pic:spPr>
                </pic:pic>
              </a:graphicData>
            </a:graphic>
          </wp:inline>
        </w:drawing>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绝对值，分式的化简求值，二次根式的加减法，特殊角的三角函数值</w:t>
      </w:r>
      <w:r>
        <w:rPr>
          <w:color w:val="000000"/>
          <w:lang w:eastAsia="zh-CN"/>
        </w:rPr>
        <w:t xml:space="preserve">                </w:t>
      </w:r>
      <w:r>
        <w:rPr>
          <w:lang w:eastAsia="zh-CN"/>
        </w:rPr>
        <w:br/>
      </w:r>
      <w:r>
        <w:rPr>
          <w:color w:val="0000FF"/>
          <w:lang w:eastAsia="zh-CN"/>
        </w:rPr>
        <w:t>【解析】</w:t>
      </w:r>
      <w:r>
        <w:rPr>
          <w:color w:val="000000"/>
          <w:lang w:eastAsia="zh-CN"/>
        </w:rPr>
        <w:t>【分析】原式括号中两项通分并利用同分母分式的减法法则计算，约分得到最简结果，把</w:t>
      </w:r>
      <w:r>
        <w:rPr>
          <w:color w:val="000000"/>
          <w:lang w:eastAsia="zh-CN"/>
        </w:rPr>
        <w:t>x=1</w:t>
      </w:r>
      <w:r>
        <w:rPr>
          <w:color w:val="000000"/>
          <w:lang w:eastAsia="zh-CN"/>
        </w:rPr>
        <w:t>代入计算即可求出值．</w:t>
      </w:r>
      <w:r>
        <w:rPr>
          <w:color w:val="000000"/>
          <w:lang w:eastAsia="zh-CN"/>
        </w:rPr>
        <w:t xml:space="preserve">    </w:t>
      </w: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color w:val="000000"/>
          <w:lang w:eastAsia="zh-CN"/>
        </w:rPr>
      </w:pPr>
    </w:p>
    <w:p w:rsidR="00A4740F" w:rsidRDefault="00A4740F">
      <w:pPr>
        <w:spacing w:after="0"/>
        <w:rPr>
          <w:lang w:eastAsia="zh-CN"/>
        </w:rPr>
      </w:pPr>
    </w:p>
    <w:p w:rsidR="00211199" w:rsidRDefault="0077605C">
      <w:pPr>
        <w:rPr>
          <w:lang w:eastAsia="zh-CN"/>
        </w:rPr>
      </w:pPr>
      <w:r>
        <w:rPr>
          <w:lang w:eastAsia="zh-CN"/>
        </w:rPr>
        <w:lastRenderedPageBreak/>
        <w:t>8</w:t>
      </w:r>
      <w:r>
        <w:rPr>
          <w:lang w:eastAsia="zh-CN"/>
        </w:rPr>
        <w:t>、</w:t>
      </w:r>
    </w:p>
    <w:p w:rsidR="00211199" w:rsidRDefault="0077605C">
      <w:pPr>
        <w:spacing w:after="0"/>
        <w:rPr>
          <w:lang w:eastAsia="zh-CN"/>
        </w:rPr>
      </w:pPr>
      <w:r>
        <w:rPr>
          <w:color w:val="0000FF"/>
          <w:lang w:eastAsia="zh-CN"/>
        </w:rPr>
        <w:t>【答案】</w:t>
      </w:r>
      <w:r>
        <w:rPr>
          <w:color w:val="000000"/>
          <w:lang w:eastAsia="zh-CN"/>
        </w:rPr>
        <w:t>【解答】解：</w:t>
      </w:r>
      <w:r>
        <w:rPr>
          <w:color w:val="000000"/>
          <w:lang w:eastAsia="zh-CN"/>
        </w:rPr>
        <w:t>②</w:t>
      </w:r>
      <w:r>
        <w:rPr>
          <w:color w:val="000000"/>
          <w:lang w:eastAsia="zh-CN"/>
        </w:rPr>
        <w:t>﹣</w:t>
      </w:r>
      <w:r>
        <w:rPr>
          <w:color w:val="000000"/>
          <w:lang w:eastAsia="zh-CN"/>
        </w:rPr>
        <w:t>①</w:t>
      </w:r>
      <w:r>
        <w:rPr>
          <w:color w:val="000000"/>
          <w:lang w:eastAsia="zh-CN"/>
        </w:rPr>
        <w:t>得：</w:t>
      </w:r>
      <w:r>
        <w:rPr>
          <w:color w:val="000000"/>
          <w:lang w:eastAsia="zh-CN"/>
        </w:rPr>
        <w:t>5y=5</w:t>
      </w:r>
      <w:r>
        <w:rPr>
          <w:color w:val="000000"/>
          <w:lang w:eastAsia="zh-CN"/>
        </w:rPr>
        <w:t>，即</w:t>
      </w:r>
      <w:r>
        <w:rPr>
          <w:color w:val="000000"/>
          <w:lang w:eastAsia="zh-CN"/>
        </w:rPr>
        <w:t>y=1</w:t>
      </w:r>
      <w:r>
        <w:rPr>
          <w:color w:val="000000"/>
          <w:lang w:eastAsia="zh-CN"/>
        </w:rPr>
        <w:t>，</w:t>
      </w:r>
      <w:r>
        <w:rPr>
          <w:lang w:eastAsia="zh-CN"/>
        </w:rPr>
        <w:br/>
      </w:r>
      <w:r>
        <w:rPr>
          <w:color w:val="000000"/>
          <w:lang w:eastAsia="zh-CN"/>
        </w:rPr>
        <w:t>把</w:t>
      </w:r>
      <w:r>
        <w:rPr>
          <w:color w:val="000000"/>
          <w:lang w:eastAsia="zh-CN"/>
        </w:rPr>
        <w:t>y=1</w:t>
      </w:r>
      <w:r>
        <w:rPr>
          <w:color w:val="000000"/>
          <w:lang w:eastAsia="zh-CN"/>
        </w:rPr>
        <w:t>代入</w:t>
      </w:r>
      <w:r>
        <w:rPr>
          <w:color w:val="000000"/>
          <w:lang w:eastAsia="zh-CN"/>
        </w:rPr>
        <w:t>①</w:t>
      </w:r>
      <w:r>
        <w:rPr>
          <w:color w:val="000000"/>
          <w:lang w:eastAsia="zh-CN"/>
        </w:rPr>
        <w:t>得：</w:t>
      </w:r>
      <w:r>
        <w:rPr>
          <w:color w:val="000000"/>
          <w:lang w:eastAsia="zh-CN"/>
        </w:rPr>
        <w:t>x=3</w:t>
      </w:r>
      <w:r>
        <w:rPr>
          <w:color w:val="000000"/>
          <w:lang w:eastAsia="zh-CN"/>
        </w:rPr>
        <w:t>，</w:t>
      </w:r>
      <w:r>
        <w:rPr>
          <w:lang w:eastAsia="zh-CN"/>
        </w:rPr>
        <w:br/>
      </w:r>
      <w:r>
        <w:rPr>
          <w:color w:val="000000"/>
          <w:lang w:eastAsia="zh-CN"/>
        </w:rPr>
        <w:t>则方程组的解为</w:t>
      </w:r>
      <w:r>
        <w:rPr>
          <w:noProof/>
          <w:lang w:eastAsia="zh-CN"/>
        </w:rPr>
        <w:drawing>
          <wp:inline distT="0" distB="0" distL="0" distR="0">
            <wp:extent cx="467906" cy="343764"/>
            <wp:effectExtent l="0" t="0" r="0" b="0"/>
            <wp:docPr id="47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8"/>
                    <a:stretch>
                      <a:fillRect/>
                    </a:stretch>
                  </pic:blipFill>
                  <pic:spPr>
                    <a:xfrm>
                      <a:off x="0" y="0"/>
                      <a:ext cx="467906" cy="343764"/>
                    </a:xfrm>
                    <a:prstGeom prst="rect">
                      <a:avLst/>
                    </a:prstGeom>
                  </pic:spPr>
                </pic:pic>
              </a:graphicData>
            </a:graphic>
          </wp:inline>
        </w:drawing>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解二元一次方程组</w:t>
      </w:r>
      <w:r>
        <w:rPr>
          <w:color w:val="000000"/>
          <w:lang w:eastAsia="zh-CN"/>
        </w:rPr>
        <w:t xml:space="preserve">                </w:t>
      </w:r>
      <w:r>
        <w:rPr>
          <w:lang w:eastAsia="zh-CN"/>
        </w:rPr>
        <w:br/>
      </w:r>
      <w:r>
        <w:rPr>
          <w:color w:val="0000FF"/>
          <w:lang w:eastAsia="zh-CN"/>
        </w:rPr>
        <w:t>【解析】</w:t>
      </w:r>
      <w:r>
        <w:rPr>
          <w:color w:val="000000"/>
          <w:lang w:eastAsia="zh-CN"/>
        </w:rPr>
        <w:t>【分析】方程组利用加减消元法求出解即可．</w:t>
      </w:r>
      <w:r>
        <w:rPr>
          <w:color w:val="000000"/>
          <w:lang w:eastAsia="zh-CN"/>
        </w:rPr>
        <w:t xml:space="preserve">    </w:t>
      </w:r>
    </w:p>
    <w:p w:rsidR="00211199" w:rsidRDefault="0077605C">
      <w:pPr>
        <w:rPr>
          <w:lang w:eastAsia="zh-CN"/>
        </w:rPr>
      </w:pPr>
      <w:r>
        <w:rPr>
          <w:lang w:eastAsia="zh-CN"/>
        </w:rPr>
        <w:t>9</w:t>
      </w:r>
      <w:r>
        <w:rPr>
          <w:lang w:eastAsia="zh-CN"/>
        </w:rPr>
        <w:t>、</w:t>
      </w:r>
    </w:p>
    <w:p w:rsidR="00211199" w:rsidRDefault="0077605C">
      <w:pPr>
        <w:spacing w:after="0"/>
        <w:rPr>
          <w:lang w:eastAsia="zh-CN"/>
        </w:rPr>
      </w:pPr>
      <w:r>
        <w:rPr>
          <w:color w:val="0000FF"/>
          <w:lang w:eastAsia="zh-CN"/>
        </w:rPr>
        <w:t>【答案】</w:t>
      </w:r>
      <w:r>
        <w:rPr>
          <w:color w:val="000000"/>
          <w:lang w:eastAsia="zh-CN"/>
        </w:rPr>
        <w:t>【解答】解：原式</w:t>
      </w:r>
      <w:r>
        <w:rPr>
          <w:color w:val="000000"/>
          <w:lang w:eastAsia="zh-CN"/>
        </w:rPr>
        <w:t>=1+</w:t>
      </w:r>
      <w:r>
        <w:rPr>
          <w:noProof/>
          <w:lang w:eastAsia="zh-CN"/>
        </w:rPr>
        <w:drawing>
          <wp:inline distT="0" distB="0" distL="0" distR="0">
            <wp:extent cx="257823" cy="238735"/>
            <wp:effectExtent l="0" t="0" r="0" b="0"/>
            <wp:docPr id="4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9"/>
                    <a:stretch>
                      <a:fillRect/>
                    </a:stretch>
                  </pic:blipFill>
                  <pic:spPr>
                    <a:xfrm>
                      <a:off x="0" y="0"/>
                      <a:ext cx="257823" cy="238735"/>
                    </a:xfrm>
                    <a:prstGeom prst="rect">
                      <a:avLst/>
                    </a:prstGeom>
                  </pic:spPr>
                </pic:pic>
              </a:graphicData>
            </a:graphic>
          </wp:inline>
        </w:drawing>
      </w:r>
      <w:r>
        <w:rPr>
          <w:color w:val="000000"/>
          <w:lang w:eastAsia="zh-CN"/>
        </w:rPr>
        <w:t>﹣</w:t>
      </w:r>
      <w:r>
        <w:rPr>
          <w:color w:val="000000"/>
          <w:lang w:eastAsia="zh-CN"/>
        </w:rPr>
        <w:t>1</w:t>
      </w:r>
      <w:r>
        <w:rPr>
          <w:lang w:eastAsia="zh-CN"/>
        </w:rPr>
        <w:br/>
      </w:r>
      <w:r>
        <w:rPr>
          <w:color w:val="000000"/>
          <w:lang w:eastAsia="zh-CN"/>
        </w:rPr>
        <w:t>=</w:t>
      </w:r>
      <w:r>
        <w:rPr>
          <w:noProof/>
          <w:lang w:eastAsia="zh-CN"/>
        </w:rPr>
        <w:drawing>
          <wp:inline distT="0" distB="0" distL="0" distR="0">
            <wp:extent cx="257823" cy="238735"/>
            <wp:effectExtent l="0" t="0" r="0" b="0"/>
            <wp:docPr id="47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9"/>
                    <a:stretch>
                      <a:fillRect/>
                    </a:stretch>
                  </pic:blipFill>
                  <pic:spPr>
                    <a:xfrm>
                      <a:off x="0" y="0"/>
                      <a:ext cx="257823" cy="238735"/>
                    </a:xfrm>
                    <a:prstGeom prst="rect">
                      <a:avLst/>
                    </a:prstGeom>
                  </pic:spPr>
                </pic:pic>
              </a:graphicData>
            </a:graphic>
          </wp:inline>
        </w:drawing>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实数的运算</w:t>
      </w:r>
      <w:r>
        <w:rPr>
          <w:color w:val="000000"/>
          <w:lang w:eastAsia="zh-CN"/>
        </w:rPr>
        <w:t xml:space="preserve">                </w:t>
      </w:r>
      <w:r>
        <w:rPr>
          <w:lang w:eastAsia="zh-CN"/>
        </w:rPr>
        <w:br/>
      </w:r>
      <w:r>
        <w:rPr>
          <w:color w:val="0000FF"/>
          <w:lang w:eastAsia="zh-CN"/>
        </w:rPr>
        <w:t>【解析】</w:t>
      </w:r>
      <w:r>
        <w:rPr>
          <w:color w:val="000000"/>
          <w:lang w:eastAsia="zh-CN"/>
        </w:rPr>
        <w:t>【分析】先算乘方、化简二次根式与乘法，最后算加法</w:t>
      </w:r>
      <w:r>
        <w:rPr>
          <w:color w:val="000000"/>
          <w:lang w:eastAsia="zh-CN"/>
        </w:rPr>
        <w:t xml:space="preserve">    </w:t>
      </w:r>
    </w:p>
    <w:p w:rsidR="00211199" w:rsidRDefault="00A4740F">
      <w:pPr>
        <w:rPr>
          <w:lang w:eastAsia="zh-CN"/>
        </w:rPr>
      </w:pPr>
      <w:r>
        <w:rPr>
          <w:rFonts w:hint="eastAsia"/>
          <w:lang w:eastAsia="zh-CN"/>
        </w:rPr>
        <w:t>1</w:t>
      </w:r>
      <w:r w:rsidR="0077605C">
        <w:rPr>
          <w:lang w:eastAsia="zh-CN"/>
        </w:rPr>
        <w:t>0</w:t>
      </w:r>
      <w:r w:rsidR="0077605C">
        <w:rPr>
          <w:lang w:eastAsia="zh-CN"/>
        </w:rPr>
        <w:t>、</w:t>
      </w:r>
    </w:p>
    <w:p w:rsidR="00211199" w:rsidRDefault="0077605C">
      <w:pPr>
        <w:spacing w:after="0"/>
        <w:rPr>
          <w:color w:val="000000"/>
          <w:lang w:eastAsia="zh-CN"/>
        </w:rPr>
      </w:pPr>
      <w:r>
        <w:rPr>
          <w:color w:val="0000FF"/>
          <w:lang w:eastAsia="zh-CN"/>
        </w:rPr>
        <w:t>【答案】</w:t>
      </w:r>
      <w:r>
        <w:rPr>
          <w:color w:val="000000"/>
          <w:lang w:eastAsia="zh-CN"/>
        </w:rPr>
        <w:t>解：方程两边乘以（</w:t>
      </w:r>
      <w:r>
        <w:rPr>
          <w:color w:val="000000"/>
          <w:lang w:eastAsia="zh-CN"/>
        </w:rPr>
        <w:t>x+1</w:t>
      </w:r>
      <w:r>
        <w:rPr>
          <w:color w:val="000000"/>
          <w:lang w:eastAsia="zh-CN"/>
        </w:rPr>
        <w:t>）（</w:t>
      </w:r>
      <w:r>
        <w:rPr>
          <w:color w:val="000000"/>
          <w:lang w:eastAsia="zh-CN"/>
        </w:rPr>
        <w:t>x</w:t>
      </w:r>
      <w:r>
        <w:rPr>
          <w:color w:val="000000"/>
          <w:lang w:eastAsia="zh-CN"/>
        </w:rPr>
        <w:t>﹣</w:t>
      </w:r>
      <w:r>
        <w:rPr>
          <w:color w:val="000000"/>
          <w:lang w:eastAsia="zh-CN"/>
        </w:rPr>
        <w:t>1</w:t>
      </w:r>
      <w:r>
        <w:rPr>
          <w:color w:val="000000"/>
          <w:lang w:eastAsia="zh-CN"/>
        </w:rPr>
        <w:t>）得：（</w:t>
      </w:r>
      <w:r>
        <w:rPr>
          <w:color w:val="000000"/>
          <w:lang w:eastAsia="zh-CN"/>
        </w:rPr>
        <w:t>x+1</w:t>
      </w:r>
      <w:r>
        <w:rPr>
          <w:color w:val="000000"/>
          <w:lang w:eastAsia="zh-CN"/>
        </w:rPr>
        <w:t>）</w:t>
      </w:r>
      <w:r>
        <w:rPr>
          <w:color w:val="000000"/>
          <w:vertAlign w:val="superscript"/>
          <w:lang w:eastAsia="zh-CN"/>
        </w:rPr>
        <w:t>2</w:t>
      </w:r>
      <w:r>
        <w:rPr>
          <w:color w:val="000000"/>
          <w:lang w:eastAsia="zh-CN"/>
        </w:rPr>
        <w:t>+4=</w:t>
      </w:r>
      <w:r>
        <w:rPr>
          <w:color w:val="000000"/>
          <w:lang w:eastAsia="zh-CN"/>
        </w:rPr>
        <w:t>（</w:t>
      </w:r>
      <w:r>
        <w:rPr>
          <w:color w:val="000000"/>
          <w:lang w:eastAsia="zh-CN"/>
        </w:rPr>
        <w:t>x+1</w:t>
      </w:r>
      <w:r>
        <w:rPr>
          <w:color w:val="000000"/>
          <w:lang w:eastAsia="zh-CN"/>
        </w:rPr>
        <w:t>）（</w:t>
      </w:r>
      <w:r>
        <w:rPr>
          <w:color w:val="000000"/>
          <w:lang w:eastAsia="zh-CN"/>
        </w:rPr>
        <w:t>x</w:t>
      </w:r>
      <w:r>
        <w:rPr>
          <w:color w:val="000000"/>
          <w:lang w:eastAsia="zh-CN"/>
        </w:rPr>
        <w:t>﹣</w:t>
      </w:r>
      <w:r>
        <w:rPr>
          <w:color w:val="000000"/>
          <w:lang w:eastAsia="zh-CN"/>
        </w:rPr>
        <w:t>1</w:t>
      </w:r>
      <w:r>
        <w:rPr>
          <w:color w:val="000000"/>
          <w:lang w:eastAsia="zh-CN"/>
        </w:rPr>
        <w:t>），</w:t>
      </w:r>
      <w:r>
        <w:rPr>
          <w:lang w:eastAsia="zh-CN"/>
        </w:rPr>
        <w:br/>
      </w:r>
      <w:r>
        <w:rPr>
          <w:color w:val="000000"/>
          <w:lang w:eastAsia="zh-CN"/>
        </w:rPr>
        <w:t>解这个方程得：</w:t>
      </w:r>
      <w:r>
        <w:rPr>
          <w:color w:val="000000"/>
          <w:lang w:eastAsia="zh-CN"/>
        </w:rPr>
        <w:t>x=</w:t>
      </w:r>
      <w:r>
        <w:rPr>
          <w:color w:val="000000"/>
          <w:lang w:eastAsia="zh-CN"/>
        </w:rPr>
        <w:t>﹣</w:t>
      </w:r>
      <w:r>
        <w:rPr>
          <w:color w:val="000000"/>
          <w:lang w:eastAsia="zh-CN"/>
        </w:rPr>
        <w:t>3</w:t>
      </w:r>
      <w:r>
        <w:rPr>
          <w:color w:val="000000"/>
          <w:lang w:eastAsia="zh-CN"/>
        </w:rPr>
        <w:t>，</w:t>
      </w:r>
      <w:r>
        <w:rPr>
          <w:lang w:eastAsia="zh-CN"/>
        </w:rPr>
        <w:br/>
      </w:r>
      <w:r>
        <w:rPr>
          <w:color w:val="000000"/>
          <w:lang w:eastAsia="zh-CN"/>
        </w:rPr>
        <w:t>检验：当</w:t>
      </w:r>
      <w:r>
        <w:rPr>
          <w:color w:val="000000"/>
          <w:lang w:eastAsia="zh-CN"/>
        </w:rPr>
        <w:t>x=</w:t>
      </w:r>
      <w:r>
        <w:rPr>
          <w:color w:val="000000"/>
          <w:lang w:eastAsia="zh-CN"/>
        </w:rPr>
        <w:t>﹣</w:t>
      </w:r>
      <w:r>
        <w:rPr>
          <w:color w:val="000000"/>
          <w:lang w:eastAsia="zh-CN"/>
        </w:rPr>
        <w:t>3</w:t>
      </w:r>
      <w:r>
        <w:rPr>
          <w:color w:val="000000"/>
          <w:lang w:eastAsia="zh-CN"/>
        </w:rPr>
        <w:t>时，（</w:t>
      </w:r>
      <w:r>
        <w:rPr>
          <w:color w:val="000000"/>
          <w:lang w:eastAsia="zh-CN"/>
        </w:rPr>
        <w:t>x+1</w:t>
      </w:r>
      <w:r>
        <w:rPr>
          <w:color w:val="000000"/>
          <w:lang w:eastAsia="zh-CN"/>
        </w:rPr>
        <w:t>）（</w:t>
      </w:r>
      <w:r>
        <w:rPr>
          <w:color w:val="000000"/>
          <w:lang w:eastAsia="zh-CN"/>
        </w:rPr>
        <w:t>x</w:t>
      </w:r>
      <w:r>
        <w:rPr>
          <w:color w:val="000000"/>
          <w:lang w:eastAsia="zh-CN"/>
        </w:rPr>
        <w:t>﹣</w:t>
      </w:r>
      <w:r>
        <w:rPr>
          <w:color w:val="000000"/>
          <w:lang w:eastAsia="zh-CN"/>
        </w:rPr>
        <w:t>1</w:t>
      </w:r>
      <w:r>
        <w:rPr>
          <w:color w:val="000000"/>
          <w:lang w:eastAsia="zh-CN"/>
        </w:rPr>
        <w:t>）</w:t>
      </w:r>
      <w:r>
        <w:rPr>
          <w:color w:val="000000"/>
          <w:lang w:eastAsia="zh-CN"/>
        </w:rPr>
        <w:t>≠0</w:t>
      </w:r>
      <w:r>
        <w:rPr>
          <w:color w:val="000000"/>
          <w:lang w:eastAsia="zh-CN"/>
        </w:rPr>
        <w:t>，</w:t>
      </w:r>
      <w:r>
        <w:rPr>
          <w:lang w:eastAsia="zh-CN"/>
        </w:rPr>
        <w:br/>
      </w:r>
      <w:r>
        <w:rPr>
          <w:color w:val="000000"/>
          <w:lang w:eastAsia="zh-CN"/>
        </w:rPr>
        <w:t>x=</w:t>
      </w:r>
      <w:r>
        <w:rPr>
          <w:color w:val="000000"/>
          <w:lang w:eastAsia="zh-CN"/>
        </w:rPr>
        <w:t>﹣</w:t>
      </w:r>
      <w:r>
        <w:rPr>
          <w:color w:val="000000"/>
          <w:lang w:eastAsia="zh-CN"/>
        </w:rPr>
        <w:t>3</w:t>
      </w:r>
      <w:r>
        <w:rPr>
          <w:color w:val="000000"/>
          <w:lang w:eastAsia="zh-CN"/>
        </w:rPr>
        <w:t>是原方程的解；</w:t>
      </w:r>
      <w:r>
        <w:rPr>
          <w:lang w:eastAsia="zh-CN"/>
        </w:rPr>
        <w:br/>
      </w:r>
      <w:r>
        <w:rPr>
          <w:color w:val="000000"/>
          <w:lang w:eastAsia="zh-CN"/>
        </w:rPr>
        <w:t>∴</w:t>
      </w:r>
      <w:r>
        <w:rPr>
          <w:color w:val="000000"/>
          <w:lang w:eastAsia="zh-CN"/>
        </w:rPr>
        <w:t>原方程的解是：</w:t>
      </w:r>
      <w:r>
        <w:rPr>
          <w:color w:val="000000"/>
          <w:lang w:eastAsia="zh-CN"/>
        </w:rPr>
        <w:t>x=</w:t>
      </w:r>
      <w:r>
        <w:rPr>
          <w:color w:val="000000"/>
          <w:lang w:eastAsia="zh-CN"/>
        </w:rPr>
        <w:t>﹣</w:t>
      </w:r>
      <w:r>
        <w:rPr>
          <w:color w:val="000000"/>
          <w:lang w:eastAsia="zh-CN"/>
        </w:rPr>
        <w:t>3</w:t>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解分式方程</w:t>
      </w:r>
      <w:r>
        <w:rPr>
          <w:color w:val="000000"/>
          <w:lang w:eastAsia="zh-CN"/>
        </w:rPr>
        <w:t xml:space="preserve">                </w:t>
      </w:r>
      <w:r>
        <w:rPr>
          <w:lang w:eastAsia="zh-CN"/>
        </w:rPr>
        <w:br/>
      </w:r>
      <w:r>
        <w:rPr>
          <w:color w:val="0000FF"/>
          <w:lang w:eastAsia="zh-CN"/>
        </w:rPr>
        <w:t>【解析】</w:t>
      </w:r>
      <w:r>
        <w:rPr>
          <w:color w:val="000000"/>
          <w:lang w:eastAsia="zh-CN"/>
        </w:rPr>
        <w:t>【分析】首先方程两边乘以最简公分母，把分式方程化成整式方程，求出整式方程的解，再代入最简公分母检验即可．</w:t>
      </w:r>
      <w:r>
        <w:rPr>
          <w:color w:val="000000"/>
          <w:lang w:eastAsia="zh-CN"/>
        </w:rPr>
        <w:t xml:space="preserve">    </w:t>
      </w:r>
    </w:p>
    <w:p w:rsidR="00BF77A0" w:rsidRDefault="00BF77A0">
      <w:pPr>
        <w:spacing w:after="0"/>
        <w:rPr>
          <w:color w:val="000000"/>
          <w:lang w:eastAsia="zh-CN"/>
        </w:rPr>
      </w:pPr>
      <w:r>
        <w:rPr>
          <w:rFonts w:hint="eastAsia"/>
          <w:color w:val="000000"/>
          <w:lang w:eastAsia="zh-CN"/>
        </w:rPr>
        <w:t>已用</w:t>
      </w: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lang w:eastAsia="zh-CN"/>
        </w:rPr>
      </w:pPr>
    </w:p>
    <w:p w:rsidR="00211199" w:rsidRDefault="0077605C">
      <w:pPr>
        <w:rPr>
          <w:lang w:eastAsia="zh-CN"/>
        </w:rPr>
      </w:pPr>
      <w:r>
        <w:rPr>
          <w:lang w:eastAsia="zh-CN"/>
        </w:rPr>
        <w:lastRenderedPageBreak/>
        <w:t>1</w:t>
      </w:r>
      <w:r>
        <w:rPr>
          <w:lang w:eastAsia="zh-CN"/>
        </w:rPr>
        <w:t>、</w:t>
      </w:r>
    </w:p>
    <w:p w:rsidR="00211199" w:rsidRDefault="0077605C">
      <w:pPr>
        <w:spacing w:after="0"/>
        <w:rPr>
          <w:lang w:eastAsia="zh-CN"/>
        </w:rPr>
      </w:pPr>
      <w:r>
        <w:rPr>
          <w:color w:val="0000FF"/>
          <w:lang w:eastAsia="zh-CN"/>
        </w:rPr>
        <w:t>【答案】</w:t>
      </w:r>
      <w:r>
        <w:rPr>
          <w:color w:val="000000"/>
          <w:lang w:eastAsia="zh-CN"/>
        </w:rPr>
        <w:t>【解答】解：原式</w:t>
      </w:r>
      <w:r>
        <w:rPr>
          <w:color w:val="000000"/>
          <w:lang w:eastAsia="zh-CN"/>
        </w:rPr>
        <w:t>=2×</w:t>
      </w:r>
      <w:r>
        <w:rPr>
          <w:noProof/>
          <w:lang w:eastAsia="zh-CN"/>
        </w:rPr>
        <w:drawing>
          <wp:inline distT="0" distB="0" distL="0" distR="0">
            <wp:extent cx="229184" cy="381965"/>
            <wp:effectExtent l="0" t="0" r="0" b="0"/>
            <wp:docPr id="4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0"/>
                    <a:stretch>
                      <a:fillRect/>
                    </a:stretch>
                  </pic:blipFill>
                  <pic:spPr>
                    <a:xfrm>
                      <a:off x="0" y="0"/>
                      <a:ext cx="229184" cy="381965"/>
                    </a:xfrm>
                    <a:prstGeom prst="rect">
                      <a:avLst/>
                    </a:prstGeom>
                  </pic:spPr>
                </pic:pic>
              </a:graphicData>
            </a:graphic>
          </wp:inline>
        </w:drawing>
      </w:r>
      <w:r>
        <w:rPr>
          <w:color w:val="000000"/>
          <w:lang w:eastAsia="zh-CN"/>
        </w:rPr>
        <w:t>﹣</w:t>
      </w:r>
      <w:r>
        <w:rPr>
          <w:color w:val="000000"/>
          <w:lang w:eastAsia="zh-CN"/>
        </w:rPr>
        <w:t>1+</w:t>
      </w:r>
      <w:r>
        <w:rPr>
          <w:noProof/>
          <w:lang w:eastAsia="zh-CN"/>
        </w:rPr>
        <w:drawing>
          <wp:inline distT="0" distB="0" distL="0" distR="0">
            <wp:extent cx="124143" cy="267373"/>
            <wp:effectExtent l="0" t="0" r="0" b="0"/>
            <wp:docPr id="47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24143" cy="267373"/>
                    </a:xfrm>
                    <a:prstGeom prst="rect">
                      <a:avLst/>
                    </a:prstGeom>
                  </pic:spPr>
                </pic:pic>
              </a:graphicData>
            </a:graphic>
          </wp:inline>
        </w:drawing>
      </w:r>
      <w:r>
        <w:rPr>
          <w:color w:val="000000"/>
          <w:lang w:eastAsia="zh-CN"/>
        </w:rPr>
        <w:t>+2=</w:t>
      </w:r>
      <w:r>
        <w:rPr>
          <w:noProof/>
          <w:lang w:eastAsia="zh-CN"/>
        </w:rPr>
        <w:drawing>
          <wp:inline distT="0" distB="0" distL="0" distR="0">
            <wp:extent cx="190983" cy="238735"/>
            <wp:effectExtent l="0" t="0" r="0" b="0"/>
            <wp:docPr id="4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90983" cy="238735"/>
                    </a:xfrm>
                    <a:prstGeom prst="rect">
                      <a:avLst/>
                    </a:prstGeom>
                  </pic:spPr>
                </pic:pic>
              </a:graphicData>
            </a:graphic>
          </wp:inline>
        </w:drawing>
      </w:r>
      <w:r>
        <w:rPr>
          <w:color w:val="000000"/>
          <w:lang w:eastAsia="zh-CN"/>
        </w:rPr>
        <w:t>+</w:t>
      </w:r>
      <w:r>
        <w:rPr>
          <w:noProof/>
          <w:lang w:eastAsia="zh-CN"/>
        </w:rPr>
        <w:drawing>
          <wp:inline distT="0" distB="0" distL="0" distR="0">
            <wp:extent cx="124143" cy="267373"/>
            <wp:effectExtent l="0" t="0" r="0" b="0"/>
            <wp:docPr id="4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7"/>
                    <a:stretch>
                      <a:fillRect/>
                    </a:stretch>
                  </pic:blipFill>
                  <pic:spPr>
                    <a:xfrm>
                      <a:off x="0" y="0"/>
                      <a:ext cx="124143" cy="267373"/>
                    </a:xfrm>
                    <a:prstGeom prst="rect">
                      <a:avLst/>
                    </a:prstGeom>
                  </pic:spPr>
                </pic:pic>
              </a:graphicData>
            </a:graphic>
          </wp:inline>
        </w:drawing>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实数的运算，零指数幂，负整数指数幂</w:t>
      </w:r>
      <w:r>
        <w:rPr>
          <w:color w:val="000000"/>
          <w:lang w:eastAsia="zh-CN"/>
        </w:rPr>
        <w:t xml:space="preserve">                </w:t>
      </w:r>
      <w:r>
        <w:rPr>
          <w:lang w:eastAsia="zh-CN"/>
        </w:rPr>
        <w:br/>
      </w:r>
      <w:r>
        <w:rPr>
          <w:color w:val="0000FF"/>
          <w:lang w:eastAsia="zh-CN"/>
        </w:rPr>
        <w:t>【解析】</w:t>
      </w:r>
      <w:r>
        <w:rPr>
          <w:color w:val="000000"/>
          <w:lang w:eastAsia="zh-CN"/>
        </w:rPr>
        <w:t>【分析】原式第一项利用特殊角的三角函数值计算，第二项利用零指数幂法则计算，第三项利用算术平方根定义计算，最后一项利用负整数指数幂法则计算即可得到结果</w:t>
      </w:r>
      <w:r>
        <w:rPr>
          <w:color w:val="000000"/>
          <w:lang w:eastAsia="zh-CN"/>
        </w:rPr>
        <w:t xml:space="preserve">.    </w:t>
      </w:r>
    </w:p>
    <w:p w:rsidR="00211199" w:rsidRDefault="0077605C">
      <w:r>
        <w:t>2</w:t>
      </w:r>
      <w:r>
        <w:t>、</w:t>
      </w:r>
    </w:p>
    <w:p w:rsidR="00BF77A0" w:rsidRPr="00BF77A0" w:rsidRDefault="0077605C">
      <w:pPr>
        <w:spacing w:after="0"/>
        <w:rPr>
          <w:color w:val="000000"/>
          <w:lang w:eastAsia="zh-CN"/>
        </w:rPr>
      </w:pPr>
      <w:r>
        <w:rPr>
          <w:color w:val="0000FF"/>
        </w:rPr>
        <w:t>【答案】</w:t>
      </w:r>
      <w:r>
        <w:rPr>
          <w:color w:val="000000"/>
        </w:rPr>
        <w:t>解：原式</w:t>
      </w:r>
      <w:r>
        <w:rPr>
          <w:color w:val="000000"/>
        </w:rPr>
        <w:t>=</w:t>
      </w:r>
      <w:r>
        <w:rPr>
          <w:noProof/>
          <w:lang w:eastAsia="zh-CN"/>
        </w:rPr>
        <w:drawing>
          <wp:inline distT="0" distB="0" distL="0" distR="0">
            <wp:extent cx="429717" cy="334226"/>
            <wp:effectExtent l="0" t="0" r="0" b="0"/>
            <wp:docPr id="4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1"/>
                    <a:stretch>
                      <a:fillRect/>
                    </a:stretch>
                  </pic:blipFill>
                  <pic:spPr>
                    <a:xfrm>
                      <a:off x="0" y="0"/>
                      <a:ext cx="429717" cy="334226"/>
                    </a:xfrm>
                    <a:prstGeom prst="rect">
                      <a:avLst/>
                    </a:prstGeom>
                  </pic:spPr>
                </pic:pic>
              </a:graphicData>
            </a:graphic>
          </wp:inline>
        </w:drawing>
      </w:r>
      <w:r>
        <w:rPr>
          <w:color w:val="000000"/>
        </w:rPr>
        <w:t>÷</w:t>
      </w:r>
      <w:r>
        <w:rPr>
          <w:noProof/>
          <w:lang w:eastAsia="zh-CN"/>
        </w:rPr>
        <w:drawing>
          <wp:inline distT="0" distB="0" distL="0" distR="0">
            <wp:extent cx="391516" cy="267373"/>
            <wp:effectExtent l="0" t="0" r="0" b="0"/>
            <wp:docPr id="48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2"/>
                    <a:stretch>
                      <a:fillRect/>
                    </a:stretch>
                  </pic:blipFill>
                  <pic:spPr>
                    <a:xfrm>
                      <a:off x="0" y="0"/>
                      <a:ext cx="391516" cy="267373"/>
                    </a:xfrm>
                    <a:prstGeom prst="rect">
                      <a:avLst/>
                    </a:prstGeom>
                  </pic:spPr>
                </pic:pic>
              </a:graphicData>
            </a:graphic>
          </wp:inline>
        </w:drawing>
      </w:r>
      <w:r>
        <w:rPr>
          <w:color w:val="000000"/>
        </w:rPr>
        <w:t>=</w:t>
      </w:r>
      <w:r>
        <w:rPr>
          <w:noProof/>
          <w:lang w:eastAsia="zh-CN"/>
        </w:rPr>
        <w:drawing>
          <wp:inline distT="0" distB="0" distL="0" distR="0">
            <wp:extent cx="429717" cy="334226"/>
            <wp:effectExtent l="0" t="0" r="0" b="0"/>
            <wp:docPr id="4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1"/>
                    <a:stretch>
                      <a:fillRect/>
                    </a:stretch>
                  </pic:blipFill>
                  <pic:spPr>
                    <a:xfrm>
                      <a:off x="0" y="0"/>
                      <a:ext cx="429717" cy="334226"/>
                    </a:xfrm>
                    <a:prstGeom prst="rect">
                      <a:avLst/>
                    </a:prstGeom>
                  </pic:spPr>
                </pic:pic>
              </a:graphicData>
            </a:graphic>
          </wp:inline>
        </w:drawing>
      </w:r>
      <w:r>
        <w:rPr>
          <w:color w:val="000000"/>
        </w:rPr>
        <w:t>•</w:t>
      </w:r>
      <w:r>
        <w:rPr>
          <w:noProof/>
          <w:lang w:eastAsia="zh-CN"/>
        </w:rPr>
        <w:drawing>
          <wp:inline distT="0" distB="0" distL="0" distR="0">
            <wp:extent cx="296024" cy="229184"/>
            <wp:effectExtent l="0" t="0" r="0" b="0"/>
            <wp:docPr id="48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3"/>
                    <a:stretch>
                      <a:fillRect/>
                    </a:stretch>
                  </pic:blipFill>
                  <pic:spPr>
                    <a:xfrm>
                      <a:off x="0" y="0"/>
                      <a:ext cx="296024" cy="229184"/>
                    </a:xfrm>
                    <a:prstGeom prst="rect">
                      <a:avLst/>
                    </a:prstGeom>
                  </pic:spPr>
                </pic:pic>
              </a:graphicData>
            </a:graphic>
          </wp:inline>
        </w:drawing>
      </w:r>
      <w:r>
        <w:rPr>
          <w:color w:val="000000"/>
        </w:rPr>
        <w:t>=</w:t>
      </w:r>
      <w:r>
        <w:rPr>
          <w:noProof/>
          <w:lang w:eastAsia="zh-CN"/>
        </w:rPr>
        <w:drawing>
          <wp:inline distT="0" distB="0" distL="0" distR="0">
            <wp:extent cx="296024" cy="229184"/>
            <wp:effectExtent l="0" t="0" r="0" b="0"/>
            <wp:docPr id="4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4"/>
                    <a:stretch>
                      <a:fillRect/>
                    </a:stretch>
                  </pic:blipFill>
                  <pic:spPr>
                    <a:xfrm>
                      <a:off x="0" y="0"/>
                      <a:ext cx="296024" cy="229184"/>
                    </a:xfrm>
                    <a:prstGeom prst="rect">
                      <a:avLst/>
                    </a:prstGeom>
                  </pic:spPr>
                </pic:pic>
              </a:graphicData>
            </a:graphic>
          </wp:inline>
        </w:drawing>
      </w:r>
      <w:r>
        <w:rPr>
          <w:color w:val="000000"/>
        </w:rPr>
        <w:t>．</w:t>
      </w:r>
      <w:r>
        <w:rPr>
          <w:color w:val="000000"/>
        </w:rPr>
        <w:t xml:space="preserve">                    </w:t>
      </w:r>
      <w:r>
        <w:br/>
      </w:r>
      <w:r>
        <w:rPr>
          <w:color w:val="0000FF"/>
          <w:lang w:eastAsia="zh-CN"/>
        </w:rPr>
        <w:t>【考点】</w:t>
      </w:r>
      <w:r>
        <w:rPr>
          <w:color w:val="000000"/>
          <w:lang w:eastAsia="zh-CN"/>
        </w:rPr>
        <w:t>分式的混合运算</w:t>
      </w:r>
      <w:r>
        <w:rPr>
          <w:color w:val="000000"/>
          <w:lang w:eastAsia="zh-CN"/>
        </w:rPr>
        <w:t xml:space="preserve">                </w:t>
      </w:r>
      <w:r>
        <w:rPr>
          <w:lang w:eastAsia="zh-CN"/>
        </w:rPr>
        <w:br/>
      </w:r>
      <w:r>
        <w:rPr>
          <w:color w:val="0000FF"/>
          <w:lang w:eastAsia="zh-CN"/>
        </w:rPr>
        <w:t>【解析】</w:t>
      </w:r>
      <w:r>
        <w:rPr>
          <w:color w:val="000000"/>
          <w:lang w:eastAsia="zh-CN"/>
        </w:rPr>
        <w:t>【分析】原式括号中两项通分并利用同分母分式的减法法则计算，同时利用除法法则变形，约分即可得到结果．</w:t>
      </w:r>
      <w:r>
        <w:rPr>
          <w:color w:val="000000"/>
          <w:lang w:eastAsia="zh-CN"/>
        </w:rPr>
        <w:t xml:space="preserve">    </w:t>
      </w:r>
    </w:p>
    <w:p w:rsidR="00211199" w:rsidRDefault="0077605C">
      <w:r>
        <w:t>3</w:t>
      </w:r>
      <w:r>
        <w:t>、</w:t>
      </w:r>
    </w:p>
    <w:p w:rsidR="00211199" w:rsidRDefault="0077605C">
      <w:pPr>
        <w:spacing w:after="0"/>
        <w:rPr>
          <w:lang w:eastAsia="zh-CN"/>
        </w:rPr>
      </w:pPr>
      <w:r>
        <w:rPr>
          <w:color w:val="0000FF"/>
        </w:rPr>
        <w:t>【答案】</w:t>
      </w:r>
      <w:r>
        <w:rPr>
          <w:color w:val="000000"/>
        </w:rPr>
        <w:t>解：原式</w:t>
      </w:r>
      <w:r>
        <w:rPr>
          <w:color w:val="000000"/>
        </w:rPr>
        <w:t>=</w:t>
      </w:r>
      <w:r>
        <w:rPr>
          <w:color w:val="000000"/>
        </w:rPr>
        <w:t>（</w:t>
      </w:r>
      <w:r>
        <w:rPr>
          <w:color w:val="000000"/>
        </w:rPr>
        <w:t>x+y</w:t>
      </w:r>
      <w:r>
        <w:rPr>
          <w:color w:val="000000"/>
        </w:rPr>
        <w:t>）（</w:t>
      </w:r>
      <w:r>
        <w:rPr>
          <w:color w:val="000000"/>
        </w:rPr>
        <w:t>x</w:t>
      </w:r>
      <w:r>
        <w:rPr>
          <w:color w:val="000000"/>
        </w:rPr>
        <w:t>﹣</w:t>
      </w:r>
      <w:r>
        <w:rPr>
          <w:color w:val="000000"/>
        </w:rPr>
        <w:t>2y</w:t>
      </w:r>
      <w:r>
        <w:rPr>
          <w:color w:val="000000"/>
        </w:rPr>
        <w:t>）</w:t>
      </w:r>
      <w:r>
        <w:rPr>
          <w:color w:val="000000"/>
        </w:rPr>
        <w:t>+3y</w:t>
      </w:r>
      <w:r>
        <w:rPr>
          <w:color w:val="000000"/>
        </w:rPr>
        <w:t>（</w:t>
      </w:r>
      <w:r>
        <w:rPr>
          <w:color w:val="000000"/>
        </w:rPr>
        <w:t>x+y</w:t>
      </w:r>
      <w:r>
        <w:rPr>
          <w:color w:val="000000"/>
        </w:rPr>
        <w:t>）</w:t>
      </w:r>
      <w:r>
        <w:rPr>
          <w:color w:val="000000"/>
        </w:rPr>
        <w:t>=</w:t>
      </w:r>
      <w:r>
        <w:rPr>
          <w:color w:val="000000"/>
        </w:rPr>
        <w:t>（</w:t>
      </w:r>
      <w:r>
        <w:rPr>
          <w:color w:val="000000"/>
        </w:rPr>
        <w:t>x+y</w:t>
      </w:r>
      <w:r>
        <w:rPr>
          <w:color w:val="000000"/>
        </w:rPr>
        <w:t>）</w:t>
      </w:r>
      <w:r>
        <w:rPr>
          <w:color w:val="000000"/>
          <w:vertAlign w:val="superscript"/>
        </w:rPr>
        <w:t>2</w:t>
      </w:r>
      <w:r>
        <w:rPr>
          <w:color w:val="000000"/>
        </w:rPr>
        <w:t xml:space="preserve">  </w:t>
      </w:r>
      <w:r>
        <w:rPr>
          <w:color w:val="000000"/>
        </w:rPr>
        <w:t>，</w:t>
      </w:r>
      <w:r>
        <w:rPr>
          <w:color w:val="000000"/>
        </w:rPr>
        <w:t xml:space="preserve"> </w:t>
      </w:r>
      <w:r>
        <w:br/>
      </w:r>
      <w:r>
        <w:rPr>
          <w:color w:val="000000"/>
        </w:rPr>
        <w:t>当</w:t>
      </w:r>
      <w:r>
        <w:rPr>
          <w:color w:val="000000"/>
        </w:rPr>
        <w:t>y=ax</w:t>
      </w:r>
      <w:r>
        <w:rPr>
          <w:color w:val="000000"/>
        </w:rPr>
        <w:t>，代入原式得（</w:t>
      </w:r>
      <w:r>
        <w:rPr>
          <w:color w:val="000000"/>
        </w:rPr>
        <w:t>1+a</w:t>
      </w:r>
      <w:r>
        <w:rPr>
          <w:color w:val="000000"/>
        </w:rPr>
        <w:t>）</w:t>
      </w:r>
      <w:r>
        <w:rPr>
          <w:color w:val="000000"/>
          <w:vertAlign w:val="superscript"/>
        </w:rPr>
        <w:t>2</w:t>
      </w:r>
      <w:r>
        <w:rPr>
          <w:color w:val="000000"/>
        </w:rPr>
        <w:t>x</w:t>
      </w:r>
      <w:r>
        <w:rPr>
          <w:color w:val="000000"/>
          <w:vertAlign w:val="superscript"/>
        </w:rPr>
        <w:t>2</w:t>
      </w:r>
      <w:r>
        <w:rPr>
          <w:color w:val="000000"/>
        </w:rPr>
        <w:t>=x</w:t>
      </w:r>
      <w:r>
        <w:rPr>
          <w:color w:val="000000"/>
          <w:vertAlign w:val="superscript"/>
        </w:rPr>
        <w:t>2</w:t>
      </w:r>
      <w:r>
        <w:rPr>
          <w:color w:val="000000"/>
        </w:rPr>
        <w:t xml:space="preserve">  </w:t>
      </w:r>
      <w:r>
        <w:rPr>
          <w:color w:val="000000"/>
        </w:rPr>
        <w:t>，</w:t>
      </w:r>
      <w:r>
        <w:rPr>
          <w:color w:val="000000"/>
        </w:rPr>
        <w:t xml:space="preserve"> </w:t>
      </w:r>
      <w:r>
        <w:br/>
      </w:r>
      <w:r>
        <w:rPr>
          <w:color w:val="000000"/>
        </w:rPr>
        <w:t>即（</w:t>
      </w:r>
      <w:r>
        <w:rPr>
          <w:color w:val="000000"/>
        </w:rPr>
        <w:t>1+a</w:t>
      </w:r>
      <w:r>
        <w:rPr>
          <w:color w:val="000000"/>
        </w:rPr>
        <w:t>）</w:t>
      </w:r>
      <w:r>
        <w:rPr>
          <w:color w:val="000000"/>
          <w:vertAlign w:val="superscript"/>
        </w:rPr>
        <w:t>2</w:t>
      </w:r>
      <w:r>
        <w:rPr>
          <w:color w:val="000000"/>
        </w:rPr>
        <w:t>=1</w:t>
      </w:r>
      <w:r>
        <w:rPr>
          <w:color w:val="000000"/>
        </w:rPr>
        <w:t>，</w:t>
      </w:r>
      <w:r>
        <w:br/>
      </w:r>
      <w:r>
        <w:rPr>
          <w:color w:val="000000"/>
        </w:rPr>
        <w:t>解得：</w:t>
      </w:r>
      <w:r>
        <w:rPr>
          <w:color w:val="000000"/>
        </w:rPr>
        <w:t>a=</w:t>
      </w:r>
      <w:r>
        <w:rPr>
          <w:color w:val="000000"/>
        </w:rPr>
        <w:t>﹣</w:t>
      </w:r>
      <w:r>
        <w:rPr>
          <w:color w:val="000000"/>
        </w:rPr>
        <w:t>2</w:t>
      </w:r>
      <w:r>
        <w:rPr>
          <w:color w:val="000000"/>
        </w:rPr>
        <w:t>或</w:t>
      </w:r>
      <w:r>
        <w:rPr>
          <w:color w:val="000000"/>
        </w:rPr>
        <w:t>0</w:t>
      </w:r>
      <w:r>
        <w:rPr>
          <w:color w:val="000000"/>
        </w:rPr>
        <w:t>．</w:t>
      </w:r>
      <w:r>
        <w:rPr>
          <w:color w:val="000000"/>
        </w:rPr>
        <w:t xml:space="preserve">                    </w:t>
      </w:r>
      <w:r>
        <w:br/>
      </w:r>
      <w:r>
        <w:rPr>
          <w:color w:val="0000FF"/>
        </w:rPr>
        <w:t>【考点】</w:t>
      </w:r>
      <w:r>
        <w:rPr>
          <w:color w:val="000000"/>
        </w:rPr>
        <w:t>平方根，整式的混合运算</w:t>
      </w:r>
      <w:r>
        <w:rPr>
          <w:color w:val="000000"/>
        </w:rPr>
        <w:t xml:space="preserve">                </w:t>
      </w:r>
      <w:r>
        <w:br/>
      </w:r>
      <w:r>
        <w:rPr>
          <w:color w:val="0000FF"/>
        </w:rPr>
        <w:t>【解析】</w:t>
      </w:r>
      <w:r>
        <w:rPr>
          <w:color w:val="000000"/>
        </w:rPr>
        <w:t>【解答】解：原式</w:t>
      </w:r>
      <w:r>
        <w:rPr>
          <w:color w:val="000000"/>
        </w:rPr>
        <w:t>=</w:t>
      </w:r>
      <w:r>
        <w:rPr>
          <w:color w:val="000000"/>
        </w:rPr>
        <w:t>（</w:t>
      </w:r>
      <w:r>
        <w:rPr>
          <w:color w:val="000000"/>
        </w:rPr>
        <w:t>x+y</w:t>
      </w:r>
      <w:r>
        <w:rPr>
          <w:color w:val="000000"/>
        </w:rPr>
        <w:t>）（</w:t>
      </w:r>
      <w:r>
        <w:rPr>
          <w:color w:val="000000"/>
        </w:rPr>
        <w:t>x</w:t>
      </w:r>
      <w:r>
        <w:rPr>
          <w:color w:val="000000"/>
        </w:rPr>
        <w:t>﹣</w:t>
      </w:r>
      <w:r>
        <w:rPr>
          <w:color w:val="000000"/>
        </w:rPr>
        <w:t>2y</w:t>
      </w:r>
      <w:r>
        <w:rPr>
          <w:color w:val="000000"/>
        </w:rPr>
        <w:t>）</w:t>
      </w:r>
      <w:r>
        <w:rPr>
          <w:color w:val="000000"/>
        </w:rPr>
        <w:t>+3y</w:t>
      </w:r>
      <w:r>
        <w:rPr>
          <w:color w:val="000000"/>
        </w:rPr>
        <w:t>（</w:t>
      </w:r>
      <w:r>
        <w:rPr>
          <w:color w:val="000000"/>
        </w:rPr>
        <w:t>x+y</w:t>
      </w:r>
      <w:r>
        <w:rPr>
          <w:color w:val="000000"/>
        </w:rPr>
        <w:t>）</w:t>
      </w:r>
      <w:r>
        <w:rPr>
          <w:color w:val="000000"/>
        </w:rPr>
        <w:t>=</w:t>
      </w:r>
      <w:r>
        <w:rPr>
          <w:color w:val="000000"/>
        </w:rPr>
        <w:t>（</w:t>
      </w:r>
      <w:r>
        <w:rPr>
          <w:color w:val="000000"/>
        </w:rPr>
        <w:t>x+y</w:t>
      </w:r>
      <w:r>
        <w:rPr>
          <w:color w:val="000000"/>
        </w:rPr>
        <w:t>）</w:t>
      </w:r>
      <w:r>
        <w:rPr>
          <w:color w:val="000000"/>
          <w:vertAlign w:val="superscript"/>
        </w:rPr>
        <w:t>2</w:t>
      </w:r>
      <w:r>
        <w:rPr>
          <w:color w:val="000000"/>
        </w:rPr>
        <w:t xml:space="preserve">  </w:t>
      </w:r>
      <w:r>
        <w:rPr>
          <w:color w:val="000000"/>
        </w:rPr>
        <w:t>，</w:t>
      </w:r>
      <w:r>
        <w:rPr>
          <w:color w:val="000000"/>
        </w:rPr>
        <w:t xml:space="preserve"> </w:t>
      </w:r>
      <w:r>
        <w:br/>
      </w:r>
      <w:r>
        <w:rPr>
          <w:color w:val="000000"/>
        </w:rPr>
        <w:t>当</w:t>
      </w:r>
      <w:r>
        <w:rPr>
          <w:color w:val="000000"/>
        </w:rPr>
        <w:t>y=ax</w:t>
      </w:r>
      <w:r>
        <w:rPr>
          <w:color w:val="000000"/>
        </w:rPr>
        <w:t>，代入原式得（</w:t>
      </w:r>
      <w:r>
        <w:rPr>
          <w:color w:val="000000"/>
        </w:rPr>
        <w:t>1+a</w:t>
      </w:r>
      <w:r>
        <w:rPr>
          <w:color w:val="000000"/>
        </w:rPr>
        <w:t>）</w:t>
      </w:r>
      <w:r>
        <w:rPr>
          <w:color w:val="000000"/>
          <w:vertAlign w:val="superscript"/>
        </w:rPr>
        <w:t>2</w:t>
      </w:r>
      <w:r>
        <w:rPr>
          <w:color w:val="000000"/>
        </w:rPr>
        <w:t>x</w:t>
      </w:r>
      <w:r>
        <w:rPr>
          <w:color w:val="000000"/>
          <w:vertAlign w:val="superscript"/>
        </w:rPr>
        <w:t>2</w:t>
      </w:r>
      <w:r>
        <w:rPr>
          <w:color w:val="000000"/>
        </w:rPr>
        <w:t>=x</w:t>
      </w:r>
      <w:r>
        <w:rPr>
          <w:color w:val="000000"/>
          <w:vertAlign w:val="superscript"/>
        </w:rPr>
        <w:t>2</w:t>
      </w:r>
      <w:r>
        <w:rPr>
          <w:color w:val="000000"/>
        </w:rPr>
        <w:t xml:space="preserve">  </w:t>
      </w:r>
      <w:r>
        <w:rPr>
          <w:color w:val="000000"/>
        </w:rPr>
        <w:t>，</w:t>
      </w:r>
      <w:r>
        <w:rPr>
          <w:color w:val="000000"/>
        </w:rPr>
        <w:t xml:space="preserve"> </w:t>
      </w:r>
      <w:r>
        <w:br/>
      </w:r>
      <w:r>
        <w:rPr>
          <w:color w:val="000000"/>
        </w:rPr>
        <w:t>即（</w:t>
      </w:r>
      <w:r>
        <w:rPr>
          <w:color w:val="000000"/>
        </w:rPr>
        <w:t>1+a</w:t>
      </w:r>
      <w:r>
        <w:rPr>
          <w:color w:val="000000"/>
        </w:rPr>
        <w:t>）</w:t>
      </w:r>
      <w:r>
        <w:rPr>
          <w:color w:val="000000"/>
          <w:vertAlign w:val="superscript"/>
        </w:rPr>
        <w:t>2</w:t>
      </w:r>
      <w:r>
        <w:rPr>
          <w:color w:val="000000"/>
        </w:rPr>
        <w:t>=1</w:t>
      </w:r>
      <w:r>
        <w:rPr>
          <w:color w:val="000000"/>
        </w:rPr>
        <w:t>，</w:t>
      </w:r>
      <w:r>
        <w:br/>
      </w:r>
      <w:r>
        <w:rPr>
          <w:color w:val="000000"/>
        </w:rPr>
        <w:t>解得：</w:t>
      </w:r>
      <w:r>
        <w:rPr>
          <w:color w:val="000000"/>
        </w:rPr>
        <w:t>a=</w:t>
      </w:r>
      <w:r>
        <w:rPr>
          <w:color w:val="000000"/>
        </w:rPr>
        <w:t>﹣</w:t>
      </w:r>
      <w:r>
        <w:rPr>
          <w:color w:val="000000"/>
        </w:rPr>
        <w:t>2</w:t>
      </w:r>
      <w:r>
        <w:rPr>
          <w:color w:val="000000"/>
        </w:rPr>
        <w:t>或</w:t>
      </w:r>
      <w:r>
        <w:rPr>
          <w:color w:val="000000"/>
        </w:rPr>
        <w:t>0</w:t>
      </w:r>
      <w:r>
        <w:rPr>
          <w:color w:val="000000"/>
        </w:rPr>
        <w:t>．</w:t>
      </w:r>
      <w:r>
        <w:br/>
      </w:r>
      <w:r>
        <w:rPr>
          <w:color w:val="000000"/>
          <w:lang w:eastAsia="zh-CN"/>
        </w:rPr>
        <w:t>【分析】先利用因式分解得到原式（</w:t>
      </w:r>
      <w:r>
        <w:rPr>
          <w:color w:val="000000"/>
          <w:lang w:eastAsia="zh-CN"/>
        </w:rPr>
        <w:t>x+y</w:t>
      </w:r>
      <w:r>
        <w:rPr>
          <w:color w:val="000000"/>
          <w:lang w:eastAsia="zh-CN"/>
        </w:rPr>
        <w:t>）（</w:t>
      </w:r>
      <w:r>
        <w:rPr>
          <w:color w:val="000000"/>
          <w:lang w:eastAsia="zh-CN"/>
        </w:rPr>
        <w:t>x</w:t>
      </w:r>
      <w:r>
        <w:rPr>
          <w:color w:val="000000"/>
          <w:lang w:eastAsia="zh-CN"/>
        </w:rPr>
        <w:t>﹣</w:t>
      </w:r>
      <w:r>
        <w:rPr>
          <w:color w:val="000000"/>
          <w:lang w:eastAsia="zh-CN"/>
        </w:rPr>
        <w:t>2y</w:t>
      </w:r>
      <w:r>
        <w:rPr>
          <w:color w:val="000000"/>
          <w:lang w:eastAsia="zh-CN"/>
        </w:rPr>
        <w:t>）</w:t>
      </w:r>
      <w:r>
        <w:rPr>
          <w:color w:val="000000"/>
          <w:lang w:eastAsia="zh-CN"/>
        </w:rPr>
        <w:t>+3y</w:t>
      </w:r>
      <w:r>
        <w:rPr>
          <w:color w:val="000000"/>
          <w:lang w:eastAsia="zh-CN"/>
        </w:rPr>
        <w:t>（</w:t>
      </w:r>
      <w:r>
        <w:rPr>
          <w:color w:val="000000"/>
          <w:lang w:eastAsia="zh-CN"/>
        </w:rPr>
        <w:t>x+y</w:t>
      </w:r>
      <w:r>
        <w:rPr>
          <w:color w:val="000000"/>
          <w:lang w:eastAsia="zh-CN"/>
        </w:rPr>
        <w:t>）</w:t>
      </w:r>
      <w:r>
        <w:rPr>
          <w:color w:val="000000"/>
          <w:lang w:eastAsia="zh-CN"/>
        </w:rPr>
        <w:t>=</w:t>
      </w:r>
      <w:r>
        <w:rPr>
          <w:color w:val="000000"/>
          <w:lang w:eastAsia="zh-CN"/>
        </w:rPr>
        <w:t>（</w:t>
      </w:r>
      <w:r>
        <w:rPr>
          <w:color w:val="000000"/>
          <w:lang w:eastAsia="zh-CN"/>
        </w:rPr>
        <w:t>x+y</w:t>
      </w:r>
      <w:r>
        <w:rPr>
          <w:color w:val="000000"/>
          <w:lang w:eastAsia="zh-CN"/>
        </w:rPr>
        <w:t>）</w:t>
      </w:r>
      <w:r>
        <w:rPr>
          <w:color w:val="000000"/>
          <w:vertAlign w:val="superscript"/>
          <w:lang w:eastAsia="zh-CN"/>
        </w:rPr>
        <w:t>2</w:t>
      </w:r>
      <w:r>
        <w:rPr>
          <w:color w:val="000000"/>
          <w:lang w:eastAsia="zh-CN"/>
        </w:rPr>
        <w:t xml:space="preserve">  </w:t>
      </w:r>
      <w:r>
        <w:rPr>
          <w:color w:val="000000"/>
          <w:lang w:eastAsia="zh-CN"/>
        </w:rPr>
        <w:t>，</w:t>
      </w:r>
      <w:r>
        <w:rPr>
          <w:color w:val="000000"/>
          <w:lang w:eastAsia="zh-CN"/>
        </w:rPr>
        <w:t xml:space="preserve"> </w:t>
      </w:r>
      <w:r>
        <w:rPr>
          <w:color w:val="000000"/>
          <w:lang w:eastAsia="zh-CN"/>
        </w:rPr>
        <w:t>再把当</w:t>
      </w:r>
      <w:r>
        <w:rPr>
          <w:color w:val="000000"/>
          <w:lang w:eastAsia="zh-CN"/>
        </w:rPr>
        <w:t>y=ax</w:t>
      </w:r>
      <w:r>
        <w:rPr>
          <w:color w:val="000000"/>
          <w:lang w:eastAsia="zh-CN"/>
        </w:rPr>
        <w:t>代入得到原式</w:t>
      </w:r>
      <w:r>
        <w:rPr>
          <w:color w:val="000000"/>
          <w:lang w:eastAsia="zh-CN"/>
        </w:rPr>
        <w:t>=</w:t>
      </w:r>
      <w:r>
        <w:rPr>
          <w:color w:val="000000"/>
          <w:lang w:eastAsia="zh-CN"/>
        </w:rPr>
        <w:t>（</w:t>
      </w:r>
      <w:r>
        <w:rPr>
          <w:color w:val="000000"/>
          <w:lang w:eastAsia="zh-CN"/>
        </w:rPr>
        <w:t>a+1</w:t>
      </w:r>
      <w:r>
        <w:rPr>
          <w:color w:val="000000"/>
          <w:lang w:eastAsia="zh-CN"/>
        </w:rPr>
        <w:t>）</w:t>
      </w:r>
      <w:r>
        <w:rPr>
          <w:color w:val="000000"/>
          <w:vertAlign w:val="superscript"/>
          <w:lang w:eastAsia="zh-CN"/>
        </w:rPr>
        <w:t>2</w:t>
      </w:r>
      <w:r>
        <w:rPr>
          <w:color w:val="000000"/>
          <w:lang w:eastAsia="zh-CN"/>
        </w:rPr>
        <w:t>x</w:t>
      </w:r>
      <w:r>
        <w:rPr>
          <w:color w:val="000000"/>
          <w:vertAlign w:val="superscript"/>
          <w:lang w:eastAsia="zh-CN"/>
        </w:rPr>
        <w:t>2</w:t>
      </w:r>
      <w:r>
        <w:rPr>
          <w:color w:val="000000"/>
          <w:lang w:eastAsia="zh-CN"/>
        </w:rPr>
        <w:t xml:space="preserve">  </w:t>
      </w:r>
      <w:r>
        <w:rPr>
          <w:color w:val="000000"/>
          <w:lang w:eastAsia="zh-CN"/>
        </w:rPr>
        <w:t>，</w:t>
      </w:r>
      <w:r>
        <w:rPr>
          <w:color w:val="000000"/>
          <w:lang w:eastAsia="zh-CN"/>
        </w:rPr>
        <w:t xml:space="preserve"> </w:t>
      </w:r>
      <w:r>
        <w:rPr>
          <w:color w:val="000000"/>
          <w:lang w:eastAsia="zh-CN"/>
        </w:rPr>
        <w:t>所以当（</w:t>
      </w:r>
      <w:r>
        <w:rPr>
          <w:color w:val="000000"/>
          <w:lang w:eastAsia="zh-CN"/>
        </w:rPr>
        <w:t>a+1</w:t>
      </w:r>
      <w:r>
        <w:rPr>
          <w:color w:val="000000"/>
          <w:lang w:eastAsia="zh-CN"/>
        </w:rPr>
        <w:t>）</w:t>
      </w:r>
      <w:r>
        <w:rPr>
          <w:color w:val="000000"/>
          <w:vertAlign w:val="superscript"/>
          <w:lang w:eastAsia="zh-CN"/>
        </w:rPr>
        <w:t>2</w:t>
      </w:r>
      <w:r>
        <w:rPr>
          <w:color w:val="000000"/>
          <w:lang w:eastAsia="zh-CN"/>
        </w:rPr>
        <w:t>=1</w:t>
      </w:r>
      <w:r>
        <w:rPr>
          <w:color w:val="000000"/>
          <w:lang w:eastAsia="zh-CN"/>
        </w:rPr>
        <w:t>满足条件，然后解关于</w:t>
      </w:r>
      <w:r>
        <w:rPr>
          <w:color w:val="000000"/>
          <w:lang w:eastAsia="zh-CN"/>
        </w:rPr>
        <w:t>a</w:t>
      </w:r>
      <w:r>
        <w:rPr>
          <w:color w:val="000000"/>
          <w:lang w:eastAsia="zh-CN"/>
        </w:rPr>
        <w:t>的方程即可．</w:t>
      </w:r>
      <w:r>
        <w:rPr>
          <w:color w:val="000000"/>
          <w:lang w:eastAsia="zh-CN"/>
        </w:rPr>
        <w:t xml:space="preserve">    </w:t>
      </w:r>
    </w:p>
    <w:p w:rsidR="00211199" w:rsidRDefault="0077605C">
      <w:pPr>
        <w:rPr>
          <w:lang w:eastAsia="zh-CN"/>
        </w:rPr>
      </w:pPr>
      <w:r>
        <w:rPr>
          <w:lang w:eastAsia="zh-CN"/>
        </w:rPr>
        <w:t>4</w:t>
      </w:r>
      <w:r>
        <w:rPr>
          <w:lang w:eastAsia="zh-CN"/>
        </w:rPr>
        <w:t>、</w:t>
      </w:r>
    </w:p>
    <w:p w:rsidR="00211199" w:rsidRDefault="0077605C">
      <w:pPr>
        <w:spacing w:after="0"/>
        <w:rPr>
          <w:color w:val="000000"/>
          <w:lang w:eastAsia="zh-CN"/>
        </w:rPr>
      </w:pPr>
      <w:r>
        <w:rPr>
          <w:color w:val="0000FF"/>
          <w:lang w:eastAsia="zh-CN"/>
        </w:rPr>
        <w:t>【答案】</w:t>
      </w:r>
      <w:r>
        <w:rPr>
          <w:color w:val="000000"/>
          <w:lang w:eastAsia="zh-CN"/>
        </w:rPr>
        <w:t>解：原式</w:t>
      </w:r>
      <w:r>
        <w:rPr>
          <w:color w:val="000000"/>
          <w:lang w:eastAsia="zh-CN"/>
        </w:rPr>
        <w:t>=</w:t>
      </w:r>
      <w:r>
        <w:rPr>
          <w:noProof/>
          <w:lang w:eastAsia="zh-CN"/>
        </w:rPr>
        <w:drawing>
          <wp:inline distT="0" distB="0" distL="0" distR="0">
            <wp:extent cx="620700" cy="305575"/>
            <wp:effectExtent l="0" t="0" r="0" b="0"/>
            <wp:docPr id="48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5"/>
                    <a:stretch>
                      <a:fillRect/>
                    </a:stretch>
                  </pic:blipFill>
                  <pic:spPr>
                    <a:xfrm>
                      <a:off x="0" y="0"/>
                      <a:ext cx="620700" cy="305575"/>
                    </a:xfrm>
                    <a:prstGeom prst="rect">
                      <a:avLst/>
                    </a:prstGeom>
                  </pic:spPr>
                </pic:pic>
              </a:graphicData>
            </a:graphic>
          </wp:inline>
        </w:drawing>
      </w:r>
      <w:r>
        <w:rPr>
          <w:color w:val="000000"/>
          <w:lang w:eastAsia="zh-CN"/>
        </w:rPr>
        <w:t>÷</w:t>
      </w:r>
      <w:r>
        <w:rPr>
          <w:noProof/>
          <w:lang w:eastAsia="zh-CN"/>
        </w:rPr>
        <w:drawing>
          <wp:inline distT="0" distB="0" distL="0" distR="0">
            <wp:extent cx="229184" cy="267373"/>
            <wp:effectExtent l="0" t="0" r="0" b="0"/>
            <wp:docPr id="4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6"/>
                    <a:stretch>
                      <a:fillRect/>
                    </a:stretch>
                  </pic:blipFill>
                  <pic:spPr>
                    <a:xfrm>
                      <a:off x="0" y="0"/>
                      <a:ext cx="229184" cy="267373"/>
                    </a:xfrm>
                    <a:prstGeom prst="rect">
                      <a:avLst/>
                    </a:prstGeom>
                  </pic:spPr>
                </pic:pic>
              </a:graphicData>
            </a:graphic>
          </wp:inline>
        </w:drawing>
      </w:r>
      <w:r>
        <w:rPr>
          <w:lang w:eastAsia="zh-CN"/>
        </w:rPr>
        <w:br/>
      </w:r>
      <w:r>
        <w:rPr>
          <w:color w:val="000000"/>
          <w:lang w:eastAsia="zh-CN"/>
        </w:rPr>
        <w:t>=</w:t>
      </w:r>
      <w:r>
        <w:rPr>
          <w:noProof/>
          <w:lang w:eastAsia="zh-CN"/>
        </w:rPr>
        <w:drawing>
          <wp:inline distT="0" distB="0" distL="0" distR="0">
            <wp:extent cx="620700" cy="305575"/>
            <wp:effectExtent l="0" t="0" r="0" b="0"/>
            <wp:docPr id="48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5"/>
                    <a:stretch>
                      <a:fillRect/>
                    </a:stretch>
                  </pic:blipFill>
                  <pic:spPr>
                    <a:xfrm>
                      <a:off x="0" y="0"/>
                      <a:ext cx="620700" cy="305575"/>
                    </a:xfrm>
                    <a:prstGeom prst="rect">
                      <a:avLst/>
                    </a:prstGeom>
                  </pic:spPr>
                </pic:pic>
              </a:graphicData>
            </a:graphic>
          </wp:inline>
        </w:drawing>
      </w:r>
      <w:r>
        <w:rPr>
          <w:color w:val="000000"/>
          <w:lang w:eastAsia="zh-CN"/>
        </w:rPr>
        <w:t>•</w:t>
      </w:r>
      <w:r>
        <w:rPr>
          <w:noProof/>
          <w:lang w:eastAsia="zh-CN"/>
        </w:rPr>
        <w:drawing>
          <wp:inline distT="0" distB="0" distL="0" distR="0">
            <wp:extent cx="229184" cy="267373"/>
            <wp:effectExtent l="0" t="0" r="0" b="0"/>
            <wp:docPr id="4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7"/>
                    <a:stretch>
                      <a:fillRect/>
                    </a:stretch>
                  </pic:blipFill>
                  <pic:spPr>
                    <a:xfrm>
                      <a:off x="0" y="0"/>
                      <a:ext cx="229184" cy="267373"/>
                    </a:xfrm>
                    <a:prstGeom prst="rect">
                      <a:avLst/>
                    </a:prstGeom>
                  </pic:spPr>
                </pic:pic>
              </a:graphicData>
            </a:graphic>
          </wp:inline>
        </w:drawing>
      </w:r>
      <w:r>
        <w:rPr>
          <w:lang w:eastAsia="zh-CN"/>
        </w:rPr>
        <w:br/>
      </w:r>
      <w:r>
        <w:rPr>
          <w:color w:val="000000"/>
          <w:lang w:eastAsia="zh-CN"/>
        </w:rPr>
        <w:t>=</w:t>
      </w:r>
      <w:r>
        <w:rPr>
          <w:noProof/>
          <w:lang w:eastAsia="zh-CN"/>
        </w:rPr>
        <w:drawing>
          <wp:inline distT="0" distB="0" distL="0" distR="0">
            <wp:extent cx="276924" cy="267373"/>
            <wp:effectExtent l="0" t="0" r="0" b="0"/>
            <wp:docPr id="48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8"/>
                    <a:stretch>
                      <a:fillRect/>
                    </a:stretch>
                  </pic:blipFill>
                  <pic:spPr>
                    <a:xfrm>
                      <a:off x="0" y="0"/>
                      <a:ext cx="276924" cy="267373"/>
                    </a:xfrm>
                    <a:prstGeom prst="rect">
                      <a:avLst/>
                    </a:prstGeom>
                  </pic:spPr>
                </pic:pic>
              </a:graphicData>
            </a:graphic>
          </wp:inline>
        </w:drawing>
      </w:r>
      <w:r>
        <w:rPr>
          <w:color w:val="000000"/>
          <w:lang w:eastAsia="zh-CN"/>
        </w:rPr>
        <w:t>，</w:t>
      </w:r>
      <w:r>
        <w:rPr>
          <w:lang w:eastAsia="zh-CN"/>
        </w:rPr>
        <w:br/>
      </w:r>
      <w:r>
        <w:rPr>
          <w:color w:val="000000"/>
          <w:lang w:eastAsia="zh-CN"/>
        </w:rPr>
        <w:t>当</w:t>
      </w:r>
      <w:r>
        <w:rPr>
          <w:color w:val="000000"/>
          <w:lang w:eastAsia="zh-CN"/>
        </w:rPr>
        <w:t>a=</w:t>
      </w:r>
      <w:r>
        <w:rPr>
          <w:noProof/>
          <w:lang w:eastAsia="zh-CN"/>
        </w:rPr>
        <w:drawing>
          <wp:inline distT="0" distB="0" distL="0" distR="0">
            <wp:extent cx="181432" cy="238735"/>
            <wp:effectExtent l="0" t="0" r="0" b="0"/>
            <wp:docPr id="4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lang w:eastAsia="zh-CN"/>
        </w:rPr>
        <w:t>﹣</w:t>
      </w:r>
      <w:r>
        <w:rPr>
          <w:color w:val="000000"/>
          <w:lang w:eastAsia="zh-CN"/>
        </w:rPr>
        <w:t>2</w:t>
      </w:r>
      <w:r>
        <w:rPr>
          <w:color w:val="000000"/>
          <w:lang w:eastAsia="zh-CN"/>
        </w:rPr>
        <w:t>时，原式</w:t>
      </w:r>
      <w:r>
        <w:rPr>
          <w:color w:val="000000"/>
          <w:lang w:eastAsia="zh-CN"/>
        </w:rPr>
        <w:t>=</w:t>
      </w:r>
      <w:r>
        <w:rPr>
          <w:noProof/>
          <w:lang w:eastAsia="zh-CN"/>
        </w:rPr>
        <w:drawing>
          <wp:inline distT="0" distB="0" distL="0" distR="0">
            <wp:extent cx="477457" cy="372415"/>
            <wp:effectExtent l="0" t="0" r="0" b="0"/>
            <wp:docPr id="4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9"/>
                    <a:stretch>
                      <a:fillRect/>
                    </a:stretch>
                  </pic:blipFill>
                  <pic:spPr>
                    <a:xfrm>
                      <a:off x="0" y="0"/>
                      <a:ext cx="477457" cy="372415"/>
                    </a:xfrm>
                    <a:prstGeom prst="rect">
                      <a:avLst/>
                    </a:prstGeom>
                  </pic:spPr>
                </pic:pic>
              </a:graphicData>
            </a:graphic>
          </wp:inline>
        </w:drawing>
      </w:r>
      <w:r>
        <w:rPr>
          <w:color w:val="000000"/>
          <w:lang w:eastAsia="zh-CN"/>
        </w:rPr>
        <w:t>=</w:t>
      </w:r>
      <w:r>
        <w:rPr>
          <w:noProof/>
          <w:lang w:eastAsia="zh-CN"/>
        </w:rPr>
        <w:drawing>
          <wp:inline distT="0" distB="0" distL="0" distR="0">
            <wp:extent cx="229184" cy="381965"/>
            <wp:effectExtent l="0" t="0" r="0" b="0"/>
            <wp:docPr id="4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4"/>
                    <a:stretch>
                      <a:fillRect/>
                    </a:stretch>
                  </pic:blipFill>
                  <pic:spPr>
                    <a:xfrm>
                      <a:off x="0" y="0"/>
                      <a:ext cx="229184" cy="381965"/>
                    </a:xfrm>
                    <a:prstGeom prst="rect">
                      <a:avLst/>
                    </a:prstGeom>
                  </pic:spPr>
                </pic:pic>
              </a:graphicData>
            </a:graphic>
          </wp:inline>
        </w:drawing>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分式的化简求值</w:t>
      </w:r>
      <w:r>
        <w:rPr>
          <w:color w:val="000000"/>
          <w:lang w:eastAsia="zh-CN"/>
        </w:rPr>
        <w:t xml:space="preserve">                </w:t>
      </w:r>
      <w:r>
        <w:rPr>
          <w:lang w:eastAsia="zh-CN"/>
        </w:rPr>
        <w:br/>
      </w:r>
      <w:r>
        <w:rPr>
          <w:color w:val="0000FF"/>
          <w:lang w:eastAsia="zh-CN"/>
        </w:rPr>
        <w:t>【解析】</w:t>
      </w:r>
      <w:r>
        <w:rPr>
          <w:color w:val="000000"/>
          <w:lang w:eastAsia="zh-CN"/>
        </w:rPr>
        <w:t>【分析】先根据分式混合运算的法则把原式进行化简，再把</w:t>
      </w:r>
      <w:r>
        <w:rPr>
          <w:color w:val="000000"/>
          <w:lang w:eastAsia="zh-CN"/>
        </w:rPr>
        <w:t>a</w:t>
      </w:r>
      <w:r>
        <w:rPr>
          <w:color w:val="000000"/>
          <w:lang w:eastAsia="zh-CN"/>
        </w:rPr>
        <w:t>的值代入进行计算即可．</w:t>
      </w:r>
      <w:r>
        <w:rPr>
          <w:color w:val="000000"/>
          <w:lang w:eastAsia="zh-CN"/>
        </w:rPr>
        <w:t xml:space="preserve">    </w:t>
      </w: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lang w:eastAsia="zh-CN"/>
        </w:rPr>
      </w:pPr>
    </w:p>
    <w:p w:rsidR="00211199" w:rsidRDefault="0077605C">
      <w:pPr>
        <w:rPr>
          <w:lang w:eastAsia="zh-CN"/>
        </w:rPr>
      </w:pPr>
      <w:r>
        <w:rPr>
          <w:lang w:eastAsia="zh-CN"/>
        </w:rPr>
        <w:lastRenderedPageBreak/>
        <w:t>5</w:t>
      </w:r>
      <w:r>
        <w:rPr>
          <w:lang w:eastAsia="zh-CN"/>
        </w:rPr>
        <w:t>、</w:t>
      </w:r>
    </w:p>
    <w:p w:rsidR="00211199" w:rsidRDefault="0077605C">
      <w:pPr>
        <w:spacing w:after="0"/>
        <w:rPr>
          <w:lang w:eastAsia="zh-CN"/>
        </w:rPr>
      </w:pPr>
      <w:r>
        <w:rPr>
          <w:color w:val="0000FF"/>
          <w:lang w:eastAsia="zh-CN"/>
        </w:rPr>
        <w:t>【答案】</w:t>
      </w:r>
      <w:r>
        <w:rPr>
          <w:color w:val="000000"/>
          <w:lang w:eastAsia="zh-CN"/>
        </w:rPr>
        <w:t>解：方程两边同乘（</w:t>
      </w:r>
      <w:r>
        <w:rPr>
          <w:color w:val="000000"/>
          <w:lang w:eastAsia="zh-CN"/>
        </w:rPr>
        <w:t>x</w:t>
      </w:r>
      <w:r>
        <w:rPr>
          <w:color w:val="000000"/>
          <w:lang w:eastAsia="zh-CN"/>
        </w:rPr>
        <w:t>﹣</w:t>
      </w:r>
      <w:r>
        <w:rPr>
          <w:color w:val="000000"/>
          <w:lang w:eastAsia="zh-CN"/>
        </w:rPr>
        <w:t>3</w:t>
      </w:r>
      <w:r>
        <w:rPr>
          <w:color w:val="000000"/>
          <w:lang w:eastAsia="zh-CN"/>
        </w:rPr>
        <w:t>），</w:t>
      </w:r>
      <w:r>
        <w:rPr>
          <w:lang w:eastAsia="zh-CN"/>
        </w:rPr>
        <w:br/>
      </w:r>
      <w:r>
        <w:rPr>
          <w:color w:val="000000"/>
          <w:lang w:eastAsia="zh-CN"/>
        </w:rPr>
        <w:t>得：</w:t>
      </w:r>
      <w:r>
        <w:rPr>
          <w:color w:val="000000"/>
          <w:lang w:eastAsia="zh-CN"/>
        </w:rPr>
        <w:t>2</w:t>
      </w:r>
      <w:r>
        <w:rPr>
          <w:color w:val="000000"/>
          <w:lang w:eastAsia="zh-CN"/>
        </w:rPr>
        <w:t>﹣</w:t>
      </w:r>
      <w:r>
        <w:rPr>
          <w:color w:val="000000"/>
          <w:lang w:eastAsia="zh-CN"/>
        </w:rPr>
        <w:t>x</w:t>
      </w:r>
      <w:r>
        <w:rPr>
          <w:color w:val="000000"/>
          <w:lang w:eastAsia="zh-CN"/>
        </w:rPr>
        <w:t>﹣</w:t>
      </w:r>
      <w:r>
        <w:rPr>
          <w:color w:val="000000"/>
          <w:lang w:eastAsia="zh-CN"/>
        </w:rPr>
        <w:t>1=x</w:t>
      </w:r>
      <w:r>
        <w:rPr>
          <w:color w:val="000000"/>
          <w:lang w:eastAsia="zh-CN"/>
        </w:rPr>
        <w:t>﹣</w:t>
      </w:r>
      <w:r>
        <w:rPr>
          <w:color w:val="000000"/>
          <w:lang w:eastAsia="zh-CN"/>
        </w:rPr>
        <w:t>3</w:t>
      </w:r>
      <w:r>
        <w:rPr>
          <w:color w:val="000000"/>
          <w:lang w:eastAsia="zh-CN"/>
        </w:rPr>
        <w:t>，</w:t>
      </w:r>
      <w:r>
        <w:rPr>
          <w:lang w:eastAsia="zh-CN"/>
        </w:rPr>
        <w:br/>
      </w:r>
      <w:r>
        <w:rPr>
          <w:color w:val="000000"/>
          <w:lang w:eastAsia="zh-CN"/>
        </w:rPr>
        <w:t>整理解得：</w:t>
      </w:r>
      <w:r>
        <w:rPr>
          <w:color w:val="000000"/>
          <w:lang w:eastAsia="zh-CN"/>
        </w:rPr>
        <w:t>x=2</w:t>
      </w:r>
      <w:r>
        <w:rPr>
          <w:color w:val="000000"/>
          <w:lang w:eastAsia="zh-CN"/>
        </w:rPr>
        <w:t>，</w:t>
      </w:r>
      <w:r>
        <w:rPr>
          <w:lang w:eastAsia="zh-CN"/>
        </w:rPr>
        <w:br/>
      </w:r>
      <w:r>
        <w:rPr>
          <w:color w:val="000000"/>
          <w:lang w:eastAsia="zh-CN"/>
        </w:rPr>
        <w:t>经检验：</w:t>
      </w:r>
      <w:r>
        <w:rPr>
          <w:color w:val="000000"/>
          <w:lang w:eastAsia="zh-CN"/>
        </w:rPr>
        <w:t>x=2</w:t>
      </w:r>
      <w:r>
        <w:rPr>
          <w:color w:val="000000"/>
          <w:lang w:eastAsia="zh-CN"/>
        </w:rPr>
        <w:t>是原方程的解．</w:t>
      </w:r>
      <w:r>
        <w:rPr>
          <w:color w:val="000000"/>
          <w:lang w:eastAsia="zh-CN"/>
        </w:rPr>
        <w:t xml:space="preserve">                    </w:t>
      </w:r>
      <w:r>
        <w:rPr>
          <w:lang w:eastAsia="zh-CN"/>
        </w:rPr>
        <w:br/>
      </w:r>
      <w:r>
        <w:rPr>
          <w:color w:val="0000FF"/>
          <w:lang w:eastAsia="zh-CN"/>
        </w:rPr>
        <w:t>【考点】</w:t>
      </w:r>
      <w:r>
        <w:rPr>
          <w:color w:val="000000"/>
          <w:lang w:eastAsia="zh-CN"/>
        </w:rPr>
        <w:t>解分式方程</w:t>
      </w:r>
      <w:r>
        <w:rPr>
          <w:color w:val="000000"/>
          <w:lang w:eastAsia="zh-CN"/>
        </w:rPr>
        <w:t xml:space="preserve">                </w:t>
      </w:r>
      <w:r>
        <w:rPr>
          <w:lang w:eastAsia="zh-CN"/>
        </w:rPr>
        <w:br/>
      </w:r>
      <w:r>
        <w:rPr>
          <w:color w:val="0000FF"/>
          <w:lang w:eastAsia="zh-CN"/>
        </w:rPr>
        <w:t>【解析】</w:t>
      </w:r>
      <w:r>
        <w:rPr>
          <w:color w:val="000000"/>
          <w:lang w:eastAsia="zh-CN"/>
        </w:rPr>
        <w:t>【分析】本题考查解分式方程的能力，因为</w:t>
      </w:r>
      <w:r>
        <w:rPr>
          <w:color w:val="000000"/>
          <w:lang w:eastAsia="zh-CN"/>
        </w:rPr>
        <w:t>3</w:t>
      </w:r>
      <w:r>
        <w:rPr>
          <w:color w:val="000000"/>
          <w:lang w:eastAsia="zh-CN"/>
        </w:rPr>
        <w:t>﹣</w:t>
      </w:r>
      <w:r>
        <w:rPr>
          <w:color w:val="000000"/>
          <w:lang w:eastAsia="zh-CN"/>
        </w:rPr>
        <w:t>x=</w:t>
      </w:r>
      <w:r>
        <w:rPr>
          <w:color w:val="000000"/>
          <w:lang w:eastAsia="zh-CN"/>
        </w:rPr>
        <w:t>﹣（</w:t>
      </w:r>
      <w:r>
        <w:rPr>
          <w:color w:val="000000"/>
          <w:lang w:eastAsia="zh-CN"/>
        </w:rPr>
        <w:t>x</w:t>
      </w:r>
      <w:r>
        <w:rPr>
          <w:color w:val="000000"/>
          <w:lang w:eastAsia="zh-CN"/>
        </w:rPr>
        <w:t>﹣</w:t>
      </w:r>
      <w:r>
        <w:rPr>
          <w:color w:val="000000"/>
          <w:lang w:eastAsia="zh-CN"/>
        </w:rPr>
        <w:t>3</w:t>
      </w:r>
      <w:r>
        <w:rPr>
          <w:color w:val="000000"/>
          <w:lang w:eastAsia="zh-CN"/>
        </w:rPr>
        <w:t>），所以可得方程最简公分母为（</w:t>
      </w:r>
      <w:r>
        <w:rPr>
          <w:color w:val="000000"/>
          <w:lang w:eastAsia="zh-CN"/>
        </w:rPr>
        <w:t>x</w:t>
      </w:r>
      <w:r>
        <w:rPr>
          <w:color w:val="000000"/>
          <w:lang w:eastAsia="zh-CN"/>
        </w:rPr>
        <w:t>﹣</w:t>
      </w:r>
      <w:r>
        <w:rPr>
          <w:color w:val="000000"/>
          <w:lang w:eastAsia="zh-CN"/>
        </w:rPr>
        <w:t>3</w:t>
      </w:r>
      <w:r>
        <w:rPr>
          <w:color w:val="000000"/>
          <w:lang w:eastAsia="zh-CN"/>
        </w:rPr>
        <w:t>），方程两边同乘（</w:t>
      </w:r>
      <w:r>
        <w:rPr>
          <w:color w:val="000000"/>
          <w:lang w:eastAsia="zh-CN"/>
        </w:rPr>
        <w:t>x</w:t>
      </w:r>
      <w:r>
        <w:rPr>
          <w:color w:val="000000"/>
          <w:lang w:eastAsia="zh-CN"/>
        </w:rPr>
        <w:t>﹣</w:t>
      </w:r>
      <w:r>
        <w:rPr>
          <w:color w:val="000000"/>
          <w:lang w:eastAsia="zh-CN"/>
        </w:rPr>
        <w:t>3</w:t>
      </w:r>
      <w:r>
        <w:rPr>
          <w:color w:val="000000"/>
          <w:lang w:eastAsia="zh-CN"/>
        </w:rPr>
        <w:t>）将分式方程转化为整式方程求解，要注意检验．</w:t>
      </w:r>
      <w:r>
        <w:rPr>
          <w:color w:val="000000"/>
          <w:lang w:eastAsia="zh-CN"/>
        </w:rPr>
        <w:t xml:space="preserve">    </w:t>
      </w:r>
    </w:p>
    <w:p w:rsidR="00211199" w:rsidRDefault="0077605C">
      <w:pPr>
        <w:rPr>
          <w:lang w:eastAsia="zh-CN"/>
        </w:rPr>
      </w:pPr>
      <w:r>
        <w:rPr>
          <w:lang w:eastAsia="zh-CN"/>
        </w:rPr>
        <w:t>6</w:t>
      </w:r>
      <w:r>
        <w:rPr>
          <w:lang w:eastAsia="zh-CN"/>
        </w:rPr>
        <w:t>、</w:t>
      </w:r>
    </w:p>
    <w:p w:rsidR="00211199" w:rsidRDefault="0077605C">
      <w:pPr>
        <w:spacing w:after="0"/>
        <w:rPr>
          <w:color w:val="000000"/>
          <w:lang w:eastAsia="zh-CN"/>
        </w:rPr>
      </w:pPr>
      <w:r>
        <w:rPr>
          <w:color w:val="0000FF"/>
          <w:lang w:eastAsia="zh-CN"/>
        </w:rPr>
        <w:t>【答案】</w:t>
      </w:r>
      <w:r>
        <w:rPr>
          <w:color w:val="000000"/>
          <w:lang w:eastAsia="zh-CN"/>
        </w:rPr>
        <w:t>解：去分母得，</w:t>
      </w:r>
      <w:r>
        <w:rPr>
          <w:color w:val="000000"/>
          <w:lang w:eastAsia="zh-CN"/>
        </w:rPr>
        <w:t>4</w:t>
      </w:r>
      <w:r>
        <w:rPr>
          <w:color w:val="000000"/>
          <w:lang w:eastAsia="zh-CN"/>
        </w:rPr>
        <w:t>（</w:t>
      </w:r>
      <w:r>
        <w:rPr>
          <w:color w:val="000000"/>
          <w:lang w:eastAsia="zh-CN"/>
        </w:rPr>
        <w:t>2x</w:t>
      </w:r>
      <w:r>
        <w:rPr>
          <w:color w:val="000000"/>
          <w:lang w:eastAsia="zh-CN"/>
        </w:rPr>
        <w:t>﹣</w:t>
      </w:r>
      <w:r>
        <w:rPr>
          <w:color w:val="000000"/>
          <w:lang w:eastAsia="zh-CN"/>
        </w:rPr>
        <w:t>1</w:t>
      </w:r>
      <w:r>
        <w:rPr>
          <w:color w:val="000000"/>
          <w:lang w:eastAsia="zh-CN"/>
        </w:rPr>
        <w:t>）</w:t>
      </w:r>
      <w:r>
        <w:rPr>
          <w:color w:val="000000"/>
          <w:lang w:eastAsia="zh-CN"/>
        </w:rPr>
        <w:t>≤3</w:t>
      </w:r>
      <w:r>
        <w:rPr>
          <w:color w:val="000000"/>
          <w:lang w:eastAsia="zh-CN"/>
        </w:rPr>
        <w:t>（</w:t>
      </w:r>
      <w:r>
        <w:rPr>
          <w:color w:val="000000"/>
          <w:lang w:eastAsia="zh-CN"/>
        </w:rPr>
        <w:t>3x+2</w:t>
      </w:r>
      <w:r>
        <w:rPr>
          <w:color w:val="000000"/>
          <w:lang w:eastAsia="zh-CN"/>
        </w:rPr>
        <w:t>）﹣</w:t>
      </w:r>
      <w:r>
        <w:rPr>
          <w:color w:val="000000"/>
          <w:lang w:eastAsia="zh-CN"/>
        </w:rPr>
        <w:t>12</w:t>
      </w:r>
      <w:r>
        <w:rPr>
          <w:color w:val="000000"/>
          <w:lang w:eastAsia="zh-CN"/>
        </w:rPr>
        <w:t>，</w:t>
      </w:r>
      <w:r>
        <w:rPr>
          <w:lang w:eastAsia="zh-CN"/>
        </w:rPr>
        <w:br/>
      </w:r>
      <w:r>
        <w:rPr>
          <w:color w:val="000000"/>
          <w:lang w:eastAsia="zh-CN"/>
        </w:rPr>
        <w:t>去括号得，</w:t>
      </w:r>
      <w:r>
        <w:rPr>
          <w:color w:val="000000"/>
          <w:lang w:eastAsia="zh-CN"/>
        </w:rPr>
        <w:t>8x</w:t>
      </w:r>
      <w:r>
        <w:rPr>
          <w:color w:val="000000"/>
          <w:lang w:eastAsia="zh-CN"/>
        </w:rPr>
        <w:t>﹣</w:t>
      </w:r>
      <w:r>
        <w:rPr>
          <w:color w:val="000000"/>
          <w:lang w:eastAsia="zh-CN"/>
        </w:rPr>
        <w:t>4≤9x+6</w:t>
      </w:r>
      <w:r>
        <w:rPr>
          <w:color w:val="000000"/>
          <w:lang w:eastAsia="zh-CN"/>
        </w:rPr>
        <w:t>﹣</w:t>
      </w:r>
      <w:r>
        <w:rPr>
          <w:color w:val="000000"/>
          <w:lang w:eastAsia="zh-CN"/>
        </w:rPr>
        <w:t>12</w:t>
      </w:r>
      <w:r>
        <w:rPr>
          <w:color w:val="000000"/>
          <w:lang w:eastAsia="zh-CN"/>
        </w:rPr>
        <w:t>，</w:t>
      </w:r>
      <w:r>
        <w:rPr>
          <w:lang w:eastAsia="zh-CN"/>
        </w:rPr>
        <w:br/>
      </w:r>
      <w:r>
        <w:rPr>
          <w:color w:val="000000"/>
          <w:lang w:eastAsia="zh-CN"/>
        </w:rPr>
        <w:t>移项得，</w:t>
      </w:r>
      <w:r>
        <w:rPr>
          <w:color w:val="000000"/>
          <w:lang w:eastAsia="zh-CN"/>
        </w:rPr>
        <w:t>8x</w:t>
      </w:r>
      <w:r>
        <w:rPr>
          <w:color w:val="000000"/>
          <w:lang w:eastAsia="zh-CN"/>
        </w:rPr>
        <w:t>﹣</w:t>
      </w:r>
      <w:r>
        <w:rPr>
          <w:color w:val="000000"/>
          <w:lang w:eastAsia="zh-CN"/>
        </w:rPr>
        <w:t>9x≤6</w:t>
      </w:r>
      <w:r>
        <w:rPr>
          <w:color w:val="000000"/>
          <w:lang w:eastAsia="zh-CN"/>
        </w:rPr>
        <w:t>﹣</w:t>
      </w:r>
      <w:r>
        <w:rPr>
          <w:color w:val="000000"/>
          <w:lang w:eastAsia="zh-CN"/>
        </w:rPr>
        <w:t>12+4</w:t>
      </w:r>
      <w:r>
        <w:rPr>
          <w:color w:val="000000"/>
          <w:lang w:eastAsia="zh-CN"/>
        </w:rPr>
        <w:t>，</w:t>
      </w:r>
      <w:r>
        <w:rPr>
          <w:lang w:eastAsia="zh-CN"/>
        </w:rPr>
        <w:br/>
      </w:r>
      <w:r>
        <w:rPr>
          <w:color w:val="000000"/>
          <w:lang w:eastAsia="zh-CN"/>
        </w:rPr>
        <w:t>合并同类项得，﹣</w:t>
      </w:r>
      <w:r>
        <w:rPr>
          <w:color w:val="000000"/>
          <w:lang w:eastAsia="zh-CN"/>
        </w:rPr>
        <w:t>x≤</w:t>
      </w:r>
      <w:r>
        <w:rPr>
          <w:color w:val="000000"/>
          <w:lang w:eastAsia="zh-CN"/>
        </w:rPr>
        <w:t>﹣</w:t>
      </w:r>
      <w:r>
        <w:rPr>
          <w:color w:val="000000"/>
          <w:lang w:eastAsia="zh-CN"/>
        </w:rPr>
        <w:t>2</w:t>
      </w:r>
      <w:r>
        <w:rPr>
          <w:color w:val="000000"/>
          <w:lang w:eastAsia="zh-CN"/>
        </w:rPr>
        <w:t>，</w:t>
      </w:r>
      <w:r>
        <w:rPr>
          <w:lang w:eastAsia="zh-CN"/>
        </w:rPr>
        <w:br/>
      </w:r>
      <w:r>
        <w:rPr>
          <w:color w:val="000000"/>
          <w:lang w:eastAsia="zh-CN"/>
        </w:rPr>
        <w:t>把</w:t>
      </w:r>
      <w:r>
        <w:rPr>
          <w:color w:val="000000"/>
          <w:lang w:eastAsia="zh-CN"/>
        </w:rPr>
        <w:t>x</w:t>
      </w:r>
      <w:r>
        <w:rPr>
          <w:color w:val="000000"/>
          <w:lang w:eastAsia="zh-CN"/>
        </w:rPr>
        <w:t>的系数化为</w:t>
      </w:r>
      <w:r>
        <w:rPr>
          <w:color w:val="000000"/>
          <w:lang w:eastAsia="zh-CN"/>
        </w:rPr>
        <w:t>1</w:t>
      </w:r>
      <w:r>
        <w:rPr>
          <w:color w:val="000000"/>
          <w:lang w:eastAsia="zh-CN"/>
        </w:rPr>
        <w:t>得，</w:t>
      </w:r>
      <w:r>
        <w:rPr>
          <w:color w:val="000000"/>
          <w:lang w:eastAsia="zh-CN"/>
        </w:rPr>
        <w:t>x≥2</w:t>
      </w:r>
      <w:r>
        <w:rPr>
          <w:color w:val="000000"/>
          <w:lang w:eastAsia="zh-CN"/>
        </w:rPr>
        <w:t>．</w:t>
      </w:r>
      <w:r>
        <w:rPr>
          <w:lang w:eastAsia="zh-CN"/>
        </w:rPr>
        <w:br/>
      </w:r>
      <w:r>
        <w:rPr>
          <w:color w:val="000000"/>
          <w:lang w:eastAsia="zh-CN"/>
        </w:rPr>
        <w:t>在数轴上表示为：</w:t>
      </w:r>
      <w:r>
        <w:rPr>
          <w:lang w:eastAsia="zh-CN"/>
        </w:rPr>
        <w:br/>
      </w:r>
      <w:r>
        <w:rPr>
          <w:noProof/>
          <w:lang w:eastAsia="zh-CN"/>
        </w:rPr>
        <w:drawing>
          <wp:inline distT="0" distB="0" distL="0" distR="0">
            <wp:extent cx="1862087" cy="219634"/>
            <wp:effectExtent l="0" t="0" r="0" b="0"/>
            <wp:docPr id="49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0"/>
                    <a:stretch>
                      <a:fillRect/>
                    </a:stretch>
                  </pic:blipFill>
                  <pic:spPr>
                    <a:xfrm>
                      <a:off x="0" y="0"/>
                      <a:ext cx="1862087" cy="219634"/>
                    </a:xfrm>
                    <a:prstGeom prst="rect">
                      <a:avLst/>
                    </a:prstGeom>
                  </pic:spPr>
                </pic:pic>
              </a:graphicData>
            </a:graphic>
          </wp:inline>
        </w:drawing>
      </w:r>
      <w:r>
        <w:rPr>
          <w:lang w:eastAsia="zh-CN"/>
        </w:rPr>
        <w:br/>
      </w:r>
      <w:r>
        <w:rPr>
          <w:color w:val="0000FF"/>
          <w:lang w:eastAsia="zh-CN"/>
        </w:rPr>
        <w:t>【考点】</w:t>
      </w:r>
      <w:r>
        <w:rPr>
          <w:color w:val="000000"/>
          <w:lang w:eastAsia="zh-CN"/>
        </w:rPr>
        <w:t>在数轴上表示不等式的解集，解一元一次不等式</w:t>
      </w:r>
      <w:r>
        <w:rPr>
          <w:color w:val="000000"/>
          <w:lang w:eastAsia="zh-CN"/>
        </w:rPr>
        <w:t xml:space="preserve">                </w:t>
      </w:r>
      <w:r>
        <w:rPr>
          <w:lang w:eastAsia="zh-CN"/>
        </w:rPr>
        <w:br/>
      </w:r>
      <w:r>
        <w:rPr>
          <w:color w:val="0000FF"/>
          <w:lang w:eastAsia="zh-CN"/>
        </w:rPr>
        <w:t>【解析】</w:t>
      </w:r>
      <w:r>
        <w:rPr>
          <w:color w:val="000000"/>
          <w:lang w:eastAsia="zh-CN"/>
        </w:rPr>
        <w:t>【分析】先去分母，再去括号，移项、合并同类项，把</w:t>
      </w:r>
      <w:r>
        <w:rPr>
          <w:color w:val="000000"/>
          <w:lang w:eastAsia="zh-CN"/>
        </w:rPr>
        <w:t>x</w:t>
      </w:r>
      <w:r>
        <w:rPr>
          <w:color w:val="000000"/>
          <w:lang w:eastAsia="zh-CN"/>
        </w:rPr>
        <w:t>的系数化为</w:t>
      </w:r>
      <w:r>
        <w:rPr>
          <w:color w:val="000000"/>
          <w:lang w:eastAsia="zh-CN"/>
        </w:rPr>
        <w:t>1</w:t>
      </w:r>
      <w:r>
        <w:rPr>
          <w:color w:val="000000"/>
          <w:lang w:eastAsia="zh-CN"/>
        </w:rPr>
        <w:t>即可．</w:t>
      </w:r>
      <w:r>
        <w:rPr>
          <w:color w:val="000000"/>
          <w:lang w:eastAsia="zh-CN"/>
        </w:rPr>
        <w:t xml:space="preserve">    </w:t>
      </w: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lang w:eastAsia="zh-CN"/>
        </w:rPr>
      </w:pPr>
    </w:p>
    <w:p w:rsidR="00211199" w:rsidRDefault="0077605C">
      <w:r>
        <w:lastRenderedPageBreak/>
        <w:t>7</w:t>
      </w:r>
      <w:r>
        <w:t>、</w:t>
      </w:r>
    </w:p>
    <w:p w:rsidR="00211199" w:rsidRDefault="0077605C">
      <w:pPr>
        <w:spacing w:after="0"/>
        <w:rPr>
          <w:lang w:eastAsia="zh-CN"/>
        </w:rPr>
      </w:pPr>
      <w:r>
        <w:rPr>
          <w:color w:val="0000FF"/>
        </w:rPr>
        <w:t>【答案】</w:t>
      </w:r>
      <w:r>
        <w:rPr>
          <w:color w:val="000000"/>
        </w:rPr>
        <w:t>【解答】解：原式</w:t>
      </w:r>
      <w:r>
        <w:rPr>
          <w:color w:val="000000"/>
        </w:rPr>
        <w:t>=1</w:t>
      </w:r>
      <w:r>
        <w:rPr>
          <w:color w:val="000000"/>
        </w:rPr>
        <w:t>﹣</w:t>
      </w:r>
      <w:r>
        <w:rPr>
          <w:color w:val="000000"/>
        </w:rPr>
        <w:t>3+</w:t>
      </w:r>
      <w:r>
        <w:rPr>
          <w:noProof/>
          <w:lang w:eastAsia="zh-CN"/>
        </w:rPr>
        <w:drawing>
          <wp:inline distT="0" distB="0" distL="0" distR="0">
            <wp:extent cx="143243" cy="181432"/>
            <wp:effectExtent l="0" t="0" r="0" b="0"/>
            <wp:docPr id="4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rPr>
        <w:t>﹣</w:t>
      </w:r>
      <w:r>
        <w:rPr>
          <w:color w:val="000000"/>
        </w:rPr>
        <w:t>1</w:t>
      </w:r>
      <w:r>
        <w:rPr>
          <w:color w:val="000000"/>
        </w:rPr>
        <w:t>﹣</w:t>
      </w:r>
      <w:r>
        <w:rPr>
          <w:noProof/>
          <w:lang w:eastAsia="zh-CN"/>
        </w:rPr>
        <w:drawing>
          <wp:inline distT="0" distB="0" distL="0" distR="0">
            <wp:extent cx="143243" cy="181432"/>
            <wp:effectExtent l="0" t="0" r="0" b="0"/>
            <wp:docPr id="4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rPr>
        <w:t>+</w:t>
      </w:r>
      <w:r>
        <w:rPr>
          <w:noProof/>
          <w:lang w:eastAsia="zh-CN"/>
        </w:rPr>
        <w:drawing>
          <wp:inline distT="0" distB="0" distL="0" distR="0">
            <wp:extent cx="200533" cy="181432"/>
            <wp:effectExtent l="0" t="0" r="0" b="0"/>
            <wp:docPr id="4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6"/>
                    <a:stretch>
                      <a:fillRect/>
                    </a:stretch>
                  </pic:blipFill>
                  <pic:spPr>
                    <a:xfrm>
                      <a:off x="0" y="0"/>
                      <a:ext cx="200533" cy="181432"/>
                    </a:xfrm>
                    <a:prstGeom prst="rect">
                      <a:avLst/>
                    </a:prstGeom>
                  </pic:spPr>
                </pic:pic>
              </a:graphicData>
            </a:graphic>
          </wp:inline>
        </w:drawing>
      </w:r>
      <w:r>
        <w:rPr>
          <w:color w:val="000000"/>
        </w:rPr>
        <w:t>=</w:t>
      </w:r>
      <w:r>
        <w:rPr>
          <w:noProof/>
          <w:lang w:eastAsia="zh-CN"/>
        </w:rPr>
        <w:drawing>
          <wp:inline distT="0" distB="0" distL="0" distR="0">
            <wp:extent cx="200533" cy="181432"/>
            <wp:effectExtent l="0" t="0" r="0" b="0"/>
            <wp:docPr id="49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6"/>
                    <a:stretch>
                      <a:fillRect/>
                    </a:stretch>
                  </pic:blipFill>
                  <pic:spPr>
                    <a:xfrm>
                      <a:off x="0" y="0"/>
                      <a:ext cx="200533" cy="181432"/>
                    </a:xfrm>
                    <a:prstGeom prst="rect">
                      <a:avLst/>
                    </a:prstGeom>
                  </pic:spPr>
                </pic:pic>
              </a:graphicData>
            </a:graphic>
          </wp:inline>
        </w:drawing>
      </w:r>
      <w:r>
        <w:rPr>
          <w:color w:val="000000"/>
        </w:rPr>
        <w:t>﹣</w:t>
      </w:r>
      <w:r>
        <w:rPr>
          <w:color w:val="000000"/>
        </w:rPr>
        <w:t>3</w:t>
      </w:r>
      <w:r>
        <w:rPr>
          <w:color w:val="000000"/>
        </w:rPr>
        <w:t>．</w:t>
      </w:r>
      <w:r>
        <w:rPr>
          <w:color w:val="000000"/>
        </w:rPr>
        <w:t xml:space="preserve">                    </w:t>
      </w:r>
      <w:r>
        <w:br/>
      </w:r>
      <w:r>
        <w:rPr>
          <w:color w:val="0000FF"/>
          <w:lang w:eastAsia="zh-CN"/>
        </w:rPr>
        <w:t>【考点】</w:t>
      </w:r>
      <w:r>
        <w:rPr>
          <w:color w:val="000000"/>
          <w:lang w:eastAsia="zh-CN"/>
        </w:rPr>
        <w:t>实数的运算，零指数幂，负整数指数幂，特殊角的三角函数值</w:t>
      </w:r>
      <w:r>
        <w:rPr>
          <w:color w:val="000000"/>
          <w:lang w:eastAsia="zh-CN"/>
        </w:rPr>
        <w:t xml:space="preserve">                </w:t>
      </w:r>
      <w:r>
        <w:rPr>
          <w:lang w:eastAsia="zh-CN"/>
        </w:rPr>
        <w:br/>
      </w:r>
      <w:r>
        <w:rPr>
          <w:color w:val="0000FF"/>
          <w:lang w:eastAsia="zh-CN"/>
        </w:rPr>
        <w:t>【解析】</w:t>
      </w:r>
      <w:r>
        <w:rPr>
          <w:color w:val="000000"/>
          <w:lang w:eastAsia="zh-CN"/>
        </w:rPr>
        <w:t>【分析】原式第一项利用零指数幂法则计算，第二项利用负整数指数幂法则计算，第三项利用绝对值的代数意义化简，第四项利用特殊角的三角函数值计算，最后一项利用二次根式性质化简，计算即可得到结果．</w:t>
      </w:r>
      <w:r>
        <w:rPr>
          <w:color w:val="000000"/>
          <w:lang w:eastAsia="zh-CN"/>
        </w:rPr>
        <w:t xml:space="preserve">    </w:t>
      </w:r>
    </w:p>
    <w:p w:rsidR="00211199" w:rsidRDefault="0077605C">
      <w:pPr>
        <w:rPr>
          <w:lang w:eastAsia="zh-CN"/>
        </w:rPr>
      </w:pPr>
      <w:r>
        <w:rPr>
          <w:lang w:eastAsia="zh-CN"/>
        </w:rPr>
        <w:t>8</w:t>
      </w:r>
      <w:r>
        <w:rPr>
          <w:lang w:eastAsia="zh-CN"/>
        </w:rPr>
        <w:t>、</w:t>
      </w:r>
    </w:p>
    <w:p w:rsidR="00BF77A0" w:rsidRDefault="0077605C">
      <w:pPr>
        <w:spacing w:after="0"/>
        <w:rPr>
          <w:color w:val="000000"/>
          <w:lang w:eastAsia="zh-CN"/>
        </w:rPr>
      </w:pPr>
      <w:r>
        <w:rPr>
          <w:color w:val="0000FF"/>
          <w:lang w:eastAsia="zh-CN"/>
        </w:rPr>
        <w:t>【答案】</w:t>
      </w:r>
      <w:r>
        <w:rPr>
          <w:color w:val="000000"/>
          <w:lang w:eastAsia="zh-CN"/>
        </w:rPr>
        <w:t>解：（</w:t>
      </w:r>
      <w:r>
        <w:rPr>
          <w:color w:val="000000"/>
          <w:lang w:eastAsia="zh-CN"/>
        </w:rPr>
        <w:t>1</w:t>
      </w:r>
      <w:r>
        <w:rPr>
          <w:color w:val="000000"/>
          <w:lang w:eastAsia="zh-CN"/>
        </w:rPr>
        <w:t>）（</w:t>
      </w:r>
      <w:r>
        <w:rPr>
          <w:noProof/>
          <w:lang w:eastAsia="zh-CN"/>
        </w:rPr>
        <w:drawing>
          <wp:inline distT="0" distB="0" distL="0" distR="0">
            <wp:extent cx="467906" cy="267373"/>
            <wp:effectExtent l="0" t="0" r="0" b="0"/>
            <wp:docPr id="4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67906" cy="267373"/>
                    </a:xfrm>
                    <a:prstGeom prst="rect">
                      <a:avLst/>
                    </a:prstGeom>
                  </pic:spPr>
                </pic:pic>
              </a:graphicData>
            </a:graphic>
          </wp:inline>
        </w:drawing>
      </w:r>
      <w:r>
        <w:rPr>
          <w:color w:val="000000"/>
          <w:lang w:eastAsia="zh-CN"/>
        </w:rPr>
        <w:t>﹣</w:t>
      </w:r>
      <w:r>
        <w:rPr>
          <w:noProof/>
          <w:lang w:eastAsia="zh-CN"/>
        </w:rPr>
        <w:drawing>
          <wp:inline distT="0" distB="0" distL="0" distR="0">
            <wp:extent cx="496557" cy="267373"/>
            <wp:effectExtent l="0" t="0" r="0" b="0"/>
            <wp:docPr id="49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96557" cy="267373"/>
                    </a:xfrm>
                    <a:prstGeom prst="rect">
                      <a:avLst/>
                    </a:prstGeom>
                  </pic:spPr>
                </pic:pic>
              </a:graphicData>
            </a:graphic>
          </wp:inline>
        </w:drawing>
      </w:r>
      <w:r>
        <w:rPr>
          <w:color w:val="000000"/>
          <w:lang w:eastAsia="zh-CN"/>
        </w:rPr>
        <w:t>）</w:t>
      </w:r>
      <w:r>
        <w:rPr>
          <w:color w:val="000000"/>
          <w:lang w:eastAsia="zh-CN"/>
        </w:rPr>
        <w:t>÷</w:t>
      </w:r>
      <w:r>
        <w:rPr>
          <w:noProof/>
          <w:lang w:eastAsia="zh-CN"/>
        </w:rPr>
        <w:drawing>
          <wp:inline distT="0" distB="0" distL="0" distR="0">
            <wp:extent cx="267373" cy="229184"/>
            <wp:effectExtent l="0" t="0" r="0" b="0"/>
            <wp:docPr id="4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67373" cy="229184"/>
                    </a:xfrm>
                    <a:prstGeom prst="rect">
                      <a:avLst/>
                    </a:prstGeom>
                  </pic:spPr>
                </pic:pic>
              </a:graphicData>
            </a:graphic>
          </wp:inline>
        </w:drawing>
      </w:r>
      <w:r>
        <w:rPr>
          <w:lang w:eastAsia="zh-CN"/>
        </w:rPr>
        <w:br/>
      </w:r>
      <w:r>
        <w:rPr>
          <w:color w:val="000000"/>
          <w:lang w:eastAsia="zh-CN"/>
        </w:rPr>
        <w:t>=[</w:t>
      </w:r>
      <w:r>
        <w:rPr>
          <w:noProof/>
          <w:lang w:eastAsia="zh-CN"/>
        </w:rPr>
        <w:drawing>
          <wp:inline distT="0" distB="0" distL="0" distR="0">
            <wp:extent cx="601599" cy="343764"/>
            <wp:effectExtent l="0" t="0" r="0" b="0"/>
            <wp:docPr id="50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1"/>
                    <a:stretch>
                      <a:fillRect/>
                    </a:stretch>
                  </pic:blipFill>
                  <pic:spPr>
                    <a:xfrm>
                      <a:off x="0" y="0"/>
                      <a:ext cx="601599" cy="343764"/>
                    </a:xfrm>
                    <a:prstGeom prst="rect">
                      <a:avLst/>
                    </a:prstGeom>
                  </pic:spPr>
                </pic:pic>
              </a:graphicData>
            </a:graphic>
          </wp:inline>
        </w:drawing>
      </w:r>
      <w:r>
        <w:rPr>
          <w:color w:val="000000"/>
          <w:lang w:eastAsia="zh-CN"/>
        </w:rPr>
        <w:t>﹣</w:t>
      </w:r>
      <w:r>
        <w:rPr>
          <w:noProof/>
          <w:lang w:eastAsia="zh-CN"/>
        </w:rPr>
        <w:drawing>
          <wp:inline distT="0" distB="0" distL="0" distR="0">
            <wp:extent cx="372415" cy="372415"/>
            <wp:effectExtent l="0" t="0" r="0" b="0"/>
            <wp:docPr id="5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2"/>
                    <a:stretch>
                      <a:fillRect/>
                    </a:stretch>
                  </pic:blipFill>
                  <pic:spPr>
                    <a:xfrm>
                      <a:off x="0" y="0"/>
                      <a:ext cx="372415" cy="372415"/>
                    </a:xfrm>
                    <a:prstGeom prst="rect">
                      <a:avLst/>
                    </a:prstGeom>
                  </pic:spPr>
                </pic:pic>
              </a:graphicData>
            </a:graphic>
          </wp:inline>
        </w:drawing>
      </w:r>
      <w:r>
        <w:rPr>
          <w:color w:val="000000"/>
          <w:lang w:eastAsia="zh-CN"/>
        </w:rPr>
        <w:t>]•</w:t>
      </w:r>
      <w:r>
        <w:rPr>
          <w:noProof/>
          <w:lang w:eastAsia="zh-CN"/>
        </w:rPr>
        <w:drawing>
          <wp:inline distT="0" distB="0" distL="0" distR="0">
            <wp:extent cx="267373" cy="229184"/>
            <wp:effectExtent l="0" t="0" r="0" b="0"/>
            <wp:docPr id="5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3"/>
                    <a:stretch>
                      <a:fillRect/>
                    </a:stretch>
                  </pic:blipFill>
                  <pic:spPr>
                    <a:xfrm>
                      <a:off x="0" y="0"/>
                      <a:ext cx="267373" cy="229184"/>
                    </a:xfrm>
                    <a:prstGeom prst="rect">
                      <a:avLst/>
                    </a:prstGeom>
                  </pic:spPr>
                </pic:pic>
              </a:graphicData>
            </a:graphic>
          </wp:inline>
        </w:drawing>
      </w:r>
      <w:r>
        <w:rPr>
          <w:lang w:eastAsia="zh-CN"/>
        </w:rPr>
        <w:br/>
      </w:r>
      <w:r>
        <w:rPr>
          <w:color w:val="000000"/>
          <w:lang w:eastAsia="zh-CN"/>
        </w:rPr>
        <w:t>=</w:t>
      </w:r>
      <w:r>
        <w:rPr>
          <w:color w:val="000000"/>
          <w:lang w:eastAsia="zh-CN"/>
        </w:rPr>
        <w:t>（</w:t>
      </w:r>
      <w:r>
        <w:rPr>
          <w:noProof/>
          <w:lang w:eastAsia="zh-CN"/>
        </w:rPr>
        <w:drawing>
          <wp:inline distT="0" distB="0" distL="0" distR="0">
            <wp:extent cx="219634" cy="267373"/>
            <wp:effectExtent l="0" t="0" r="0" b="0"/>
            <wp:docPr id="5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4"/>
                    <a:stretch>
                      <a:fillRect/>
                    </a:stretch>
                  </pic:blipFill>
                  <pic:spPr>
                    <a:xfrm>
                      <a:off x="0" y="0"/>
                      <a:ext cx="219634" cy="267373"/>
                    </a:xfrm>
                    <a:prstGeom prst="rect">
                      <a:avLst/>
                    </a:prstGeom>
                  </pic:spPr>
                </pic:pic>
              </a:graphicData>
            </a:graphic>
          </wp:inline>
        </w:drawing>
      </w:r>
      <w:r>
        <w:rPr>
          <w:color w:val="000000"/>
          <w:lang w:eastAsia="zh-CN"/>
        </w:rPr>
        <w:t>﹣</w:t>
      </w:r>
      <w:r>
        <w:rPr>
          <w:noProof/>
          <w:lang w:eastAsia="zh-CN"/>
        </w:rPr>
        <w:drawing>
          <wp:inline distT="0" distB="0" distL="0" distR="0">
            <wp:extent cx="219634" cy="229184"/>
            <wp:effectExtent l="0" t="0" r="0" b="0"/>
            <wp:docPr id="5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2"/>
                    <a:stretch>
                      <a:fillRect/>
                    </a:stretch>
                  </pic:blipFill>
                  <pic:spPr>
                    <a:xfrm>
                      <a:off x="0" y="0"/>
                      <a:ext cx="219634" cy="229184"/>
                    </a:xfrm>
                    <a:prstGeom prst="rect">
                      <a:avLst/>
                    </a:prstGeom>
                  </pic:spPr>
                </pic:pic>
              </a:graphicData>
            </a:graphic>
          </wp:inline>
        </w:drawing>
      </w:r>
      <w:r>
        <w:rPr>
          <w:color w:val="000000"/>
          <w:lang w:eastAsia="zh-CN"/>
        </w:rPr>
        <w:t>）</w:t>
      </w:r>
      <w:r>
        <w:rPr>
          <w:color w:val="000000"/>
          <w:lang w:eastAsia="zh-CN"/>
        </w:rPr>
        <w:t>•</w:t>
      </w:r>
      <w:r>
        <w:rPr>
          <w:noProof/>
          <w:lang w:eastAsia="zh-CN"/>
        </w:rPr>
        <w:drawing>
          <wp:inline distT="0" distB="0" distL="0" distR="0">
            <wp:extent cx="267373" cy="229184"/>
            <wp:effectExtent l="0" t="0" r="0" b="0"/>
            <wp:docPr id="5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3"/>
                    <a:stretch>
                      <a:fillRect/>
                    </a:stretch>
                  </pic:blipFill>
                  <pic:spPr>
                    <a:xfrm>
                      <a:off x="0" y="0"/>
                      <a:ext cx="267373" cy="229184"/>
                    </a:xfrm>
                    <a:prstGeom prst="rect">
                      <a:avLst/>
                    </a:prstGeom>
                  </pic:spPr>
                </pic:pic>
              </a:graphicData>
            </a:graphic>
          </wp:inline>
        </w:drawing>
      </w:r>
      <w:r>
        <w:rPr>
          <w:lang w:eastAsia="zh-CN"/>
        </w:rPr>
        <w:br/>
      </w:r>
      <w:r>
        <w:rPr>
          <w:color w:val="000000"/>
          <w:lang w:eastAsia="zh-CN"/>
        </w:rPr>
        <w:t>=</w:t>
      </w:r>
      <w:r>
        <w:rPr>
          <w:noProof/>
          <w:lang w:eastAsia="zh-CN"/>
        </w:rPr>
        <w:drawing>
          <wp:inline distT="0" distB="0" distL="0" distR="0">
            <wp:extent cx="219634" cy="229184"/>
            <wp:effectExtent l="0" t="0" r="0" b="0"/>
            <wp:docPr id="5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2"/>
                    <a:stretch>
                      <a:fillRect/>
                    </a:stretch>
                  </pic:blipFill>
                  <pic:spPr>
                    <a:xfrm>
                      <a:off x="0" y="0"/>
                      <a:ext cx="219634" cy="229184"/>
                    </a:xfrm>
                    <a:prstGeom prst="rect">
                      <a:avLst/>
                    </a:prstGeom>
                  </pic:spPr>
                </pic:pic>
              </a:graphicData>
            </a:graphic>
          </wp:inline>
        </w:drawing>
      </w:r>
      <w:r>
        <w:rPr>
          <w:color w:val="000000"/>
          <w:lang w:eastAsia="zh-CN"/>
        </w:rPr>
        <w:t>•</w:t>
      </w:r>
      <w:r>
        <w:rPr>
          <w:noProof/>
          <w:lang w:eastAsia="zh-CN"/>
        </w:rPr>
        <w:drawing>
          <wp:inline distT="0" distB="0" distL="0" distR="0">
            <wp:extent cx="267373" cy="229184"/>
            <wp:effectExtent l="0" t="0" r="0" b="0"/>
            <wp:docPr id="5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3"/>
                    <a:stretch>
                      <a:fillRect/>
                    </a:stretch>
                  </pic:blipFill>
                  <pic:spPr>
                    <a:xfrm>
                      <a:off x="0" y="0"/>
                      <a:ext cx="267373" cy="229184"/>
                    </a:xfrm>
                    <a:prstGeom prst="rect">
                      <a:avLst/>
                    </a:prstGeom>
                  </pic:spPr>
                </pic:pic>
              </a:graphicData>
            </a:graphic>
          </wp:inline>
        </w:drawing>
      </w:r>
      <w:r>
        <w:rPr>
          <w:lang w:eastAsia="zh-CN"/>
        </w:rPr>
        <w:br/>
      </w:r>
      <w:r>
        <w:rPr>
          <w:color w:val="000000"/>
          <w:lang w:eastAsia="zh-CN"/>
        </w:rPr>
        <w:t>=</w:t>
      </w:r>
      <w:r>
        <w:rPr>
          <w:noProof/>
          <w:lang w:eastAsia="zh-CN"/>
        </w:rPr>
        <w:drawing>
          <wp:inline distT="0" distB="0" distL="0" distR="0">
            <wp:extent cx="267373" cy="267373"/>
            <wp:effectExtent l="0" t="0" r="0" b="0"/>
            <wp:docPr id="5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67373" cy="267373"/>
                    </a:xfrm>
                    <a:prstGeom prst="rect">
                      <a:avLst/>
                    </a:prstGeom>
                  </pic:spPr>
                </pic:pic>
              </a:graphicData>
            </a:graphic>
          </wp:inline>
        </w:drawing>
      </w:r>
      <w:r>
        <w:rPr>
          <w:color w:val="000000"/>
          <w:lang w:eastAsia="zh-CN"/>
        </w:rPr>
        <w:t>．</w:t>
      </w:r>
      <w:r>
        <w:rPr>
          <w:lang w:eastAsia="zh-CN"/>
        </w:rPr>
        <w:br/>
      </w:r>
      <w:r>
        <w:rPr>
          <w:color w:val="000000"/>
          <w:lang w:eastAsia="zh-CN"/>
        </w:rPr>
        <w:t>当</w:t>
      </w:r>
      <w:r>
        <w:rPr>
          <w:color w:val="000000"/>
          <w:lang w:eastAsia="zh-CN"/>
        </w:rPr>
        <w:t>x=3</w:t>
      </w:r>
      <w:r>
        <w:rPr>
          <w:color w:val="000000"/>
          <w:lang w:eastAsia="zh-CN"/>
        </w:rPr>
        <w:t>时，原式</w:t>
      </w:r>
      <w:r>
        <w:rPr>
          <w:color w:val="000000"/>
          <w:lang w:eastAsia="zh-CN"/>
        </w:rPr>
        <w:t>=</w:t>
      </w:r>
      <w:r>
        <w:rPr>
          <w:noProof/>
          <w:lang w:eastAsia="zh-CN"/>
        </w:rPr>
        <w:drawing>
          <wp:inline distT="0" distB="0" distL="0" distR="0">
            <wp:extent cx="257823" cy="267373"/>
            <wp:effectExtent l="0" t="0" r="0" b="0"/>
            <wp:docPr id="5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5"/>
                    <a:stretch>
                      <a:fillRect/>
                    </a:stretch>
                  </pic:blipFill>
                  <pic:spPr>
                    <a:xfrm>
                      <a:off x="0" y="0"/>
                      <a:ext cx="257823" cy="267373"/>
                    </a:xfrm>
                    <a:prstGeom prst="rect">
                      <a:avLst/>
                    </a:prstGeom>
                  </pic:spPr>
                </pic:pic>
              </a:graphicData>
            </a:graphic>
          </wp:inline>
        </w:drawing>
      </w:r>
      <w:r>
        <w:rPr>
          <w:color w:val="000000"/>
          <w:lang w:eastAsia="zh-CN"/>
        </w:rPr>
        <w:t>=2</w:t>
      </w:r>
      <w:r>
        <w:rPr>
          <w:color w:val="000000"/>
          <w:lang w:eastAsia="zh-CN"/>
        </w:rPr>
        <w:t>；</w:t>
      </w:r>
      <w:r>
        <w:rPr>
          <w:lang w:eastAsia="zh-CN"/>
        </w:rPr>
        <w:br/>
      </w:r>
      <w:r>
        <w:rPr>
          <w:color w:val="000000"/>
          <w:lang w:eastAsia="zh-CN"/>
        </w:rPr>
        <w:t>（</w:t>
      </w:r>
      <w:r>
        <w:rPr>
          <w:color w:val="000000"/>
          <w:lang w:eastAsia="zh-CN"/>
        </w:rPr>
        <w:t>2</w:t>
      </w:r>
      <w:r>
        <w:rPr>
          <w:color w:val="000000"/>
          <w:lang w:eastAsia="zh-CN"/>
        </w:rPr>
        <w:t>）如果</w:t>
      </w:r>
      <w:r>
        <w:rPr>
          <w:noProof/>
          <w:lang w:eastAsia="zh-CN"/>
        </w:rPr>
        <w:drawing>
          <wp:inline distT="0" distB="0" distL="0" distR="0">
            <wp:extent cx="267373" cy="267373"/>
            <wp:effectExtent l="0" t="0" r="0" b="0"/>
            <wp:docPr id="5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67373" cy="267373"/>
                    </a:xfrm>
                    <a:prstGeom prst="rect">
                      <a:avLst/>
                    </a:prstGeom>
                  </pic:spPr>
                </pic:pic>
              </a:graphicData>
            </a:graphic>
          </wp:inline>
        </w:drawing>
      </w:r>
      <w:r>
        <w:rPr>
          <w:color w:val="000000"/>
          <w:lang w:eastAsia="zh-CN"/>
        </w:rPr>
        <w:t>=</w:t>
      </w:r>
      <w:r>
        <w:rPr>
          <w:color w:val="000000"/>
          <w:lang w:eastAsia="zh-CN"/>
        </w:rPr>
        <w:t>﹣</w:t>
      </w:r>
      <w:r>
        <w:rPr>
          <w:color w:val="000000"/>
          <w:lang w:eastAsia="zh-CN"/>
        </w:rPr>
        <w:t>1</w:t>
      </w:r>
      <w:r>
        <w:rPr>
          <w:color w:val="000000"/>
          <w:lang w:eastAsia="zh-CN"/>
        </w:rPr>
        <w:t>，那么</w:t>
      </w:r>
      <w:r>
        <w:rPr>
          <w:color w:val="000000"/>
          <w:lang w:eastAsia="zh-CN"/>
        </w:rPr>
        <w:t>x+1=</w:t>
      </w:r>
      <w:r>
        <w:rPr>
          <w:color w:val="000000"/>
          <w:lang w:eastAsia="zh-CN"/>
        </w:rPr>
        <w:t>﹣（</w:t>
      </w:r>
      <w:r>
        <w:rPr>
          <w:color w:val="000000"/>
          <w:lang w:eastAsia="zh-CN"/>
        </w:rPr>
        <w:t>x</w:t>
      </w:r>
      <w:r>
        <w:rPr>
          <w:color w:val="000000"/>
          <w:lang w:eastAsia="zh-CN"/>
        </w:rPr>
        <w:t>﹣</w:t>
      </w:r>
      <w:r>
        <w:rPr>
          <w:color w:val="000000"/>
          <w:lang w:eastAsia="zh-CN"/>
        </w:rPr>
        <w:t>1</w:t>
      </w:r>
      <w:r>
        <w:rPr>
          <w:color w:val="000000"/>
          <w:lang w:eastAsia="zh-CN"/>
        </w:rPr>
        <w:t>），</w:t>
      </w:r>
      <w:r>
        <w:rPr>
          <w:lang w:eastAsia="zh-CN"/>
        </w:rPr>
        <w:br/>
      </w:r>
      <w:r>
        <w:rPr>
          <w:color w:val="000000"/>
          <w:lang w:eastAsia="zh-CN"/>
        </w:rPr>
        <w:t>解得：</w:t>
      </w:r>
      <w:r>
        <w:rPr>
          <w:color w:val="000000"/>
          <w:lang w:eastAsia="zh-CN"/>
        </w:rPr>
        <w:t>x=0</w:t>
      </w:r>
      <w:r>
        <w:rPr>
          <w:color w:val="000000"/>
          <w:lang w:eastAsia="zh-CN"/>
        </w:rPr>
        <w:t>，</w:t>
      </w:r>
      <w:r>
        <w:rPr>
          <w:lang w:eastAsia="zh-CN"/>
        </w:rPr>
        <w:br/>
      </w:r>
      <w:r>
        <w:rPr>
          <w:color w:val="000000"/>
          <w:lang w:eastAsia="zh-CN"/>
        </w:rPr>
        <w:t>当</w:t>
      </w:r>
      <w:r>
        <w:rPr>
          <w:color w:val="000000"/>
          <w:lang w:eastAsia="zh-CN"/>
        </w:rPr>
        <w:t>x=0</w:t>
      </w:r>
      <w:r>
        <w:rPr>
          <w:color w:val="000000"/>
          <w:lang w:eastAsia="zh-CN"/>
        </w:rPr>
        <w:t>时，除式</w:t>
      </w:r>
      <w:r>
        <w:rPr>
          <w:noProof/>
          <w:lang w:eastAsia="zh-CN"/>
        </w:rPr>
        <w:drawing>
          <wp:inline distT="0" distB="0" distL="0" distR="0">
            <wp:extent cx="267373" cy="229184"/>
            <wp:effectExtent l="0" t="0" r="0" b="0"/>
            <wp:docPr id="5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67373" cy="229184"/>
                    </a:xfrm>
                    <a:prstGeom prst="rect">
                      <a:avLst/>
                    </a:prstGeom>
                  </pic:spPr>
                </pic:pic>
              </a:graphicData>
            </a:graphic>
          </wp:inline>
        </w:drawing>
      </w:r>
      <w:r>
        <w:rPr>
          <w:color w:val="000000"/>
          <w:lang w:eastAsia="zh-CN"/>
        </w:rPr>
        <w:t>=0</w:t>
      </w:r>
      <w:r>
        <w:rPr>
          <w:color w:val="000000"/>
          <w:lang w:eastAsia="zh-CN"/>
        </w:rPr>
        <w:t>，原式无意义，</w:t>
      </w:r>
      <w:r>
        <w:rPr>
          <w:lang w:eastAsia="zh-CN"/>
        </w:rPr>
        <w:br/>
      </w:r>
      <w:r>
        <w:rPr>
          <w:color w:val="000000"/>
          <w:lang w:eastAsia="zh-CN"/>
        </w:rPr>
        <w:t>故原代数式的值不能等于﹣</w:t>
      </w:r>
      <w:r>
        <w:rPr>
          <w:color w:val="000000"/>
          <w:lang w:eastAsia="zh-CN"/>
        </w:rPr>
        <w:t>1</w:t>
      </w:r>
      <w:r>
        <w:rPr>
          <w:color w:val="000000"/>
          <w:lang w:eastAsia="zh-CN"/>
        </w:rPr>
        <w:t>．</w:t>
      </w: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BF77A0" w:rsidRDefault="00BF77A0">
      <w:pPr>
        <w:spacing w:after="0"/>
        <w:rPr>
          <w:color w:val="000000"/>
          <w:lang w:eastAsia="zh-CN"/>
        </w:rPr>
      </w:pPr>
    </w:p>
    <w:p w:rsidR="00211199" w:rsidRDefault="0077605C">
      <w:pPr>
        <w:spacing w:after="0"/>
        <w:rPr>
          <w:lang w:eastAsia="zh-CN"/>
        </w:rPr>
      </w:pPr>
      <w:r>
        <w:rPr>
          <w:color w:val="000000"/>
          <w:lang w:eastAsia="zh-CN"/>
        </w:rPr>
        <w:lastRenderedPageBreak/>
        <w:t xml:space="preserve">                    </w:t>
      </w:r>
      <w:r>
        <w:rPr>
          <w:lang w:eastAsia="zh-CN"/>
        </w:rPr>
        <w:br/>
      </w:r>
      <w:r>
        <w:rPr>
          <w:color w:val="0000FF"/>
          <w:lang w:eastAsia="zh-CN"/>
        </w:rPr>
        <w:t>【考点】</w:t>
      </w:r>
      <w:r>
        <w:rPr>
          <w:color w:val="000000"/>
          <w:lang w:eastAsia="zh-CN"/>
        </w:rPr>
        <w:t>分式的化简求值</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）这是个分式除法与减法混合运算题，运算顺序是先做括号内的减法，此时要注意把各分子、分母先因式分解，约分后再做减法运算；做除法时要注意先把除法运算转化为乘法运算，然后约分化为最简形式，再将</w:t>
      </w:r>
      <w:r>
        <w:rPr>
          <w:color w:val="000000"/>
          <w:lang w:eastAsia="zh-CN"/>
        </w:rPr>
        <w:t>x=3</w:t>
      </w:r>
      <w:r>
        <w:rPr>
          <w:color w:val="000000"/>
          <w:lang w:eastAsia="zh-CN"/>
        </w:rPr>
        <w:t>代入计算即可；</w:t>
      </w:r>
      <w:r>
        <w:rPr>
          <w:lang w:eastAsia="zh-CN"/>
        </w:rPr>
        <w:br/>
      </w:r>
      <w:r>
        <w:rPr>
          <w:color w:val="000000"/>
          <w:lang w:eastAsia="zh-CN"/>
        </w:rPr>
        <w:t>（</w:t>
      </w:r>
      <w:r>
        <w:rPr>
          <w:color w:val="000000"/>
          <w:lang w:eastAsia="zh-CN"/>
        </w:rPr>
        <w:t>2</w:t>
      </w:r>
      <w:r>
        <w:rPr>
          <w:color w:val="000000"/>
          <w:lang w:eastAsia="zh-CN"/>
        </w:rPr>
        <w:t>）如果</w:t>
      </w:r>
      <w:r>
        <w:rPr>
          <w:noProof/>
          <w:lang w:eastAsia="zh-CN"/>
        </w:rPr>
        <w:drawing>
          <wp:inline distT="0" distB="0" distL="0" distR="0">
            <wp:extent cx="267373" cy="267373"/>
            <wp:effectExtent l="0" t="0" r="0" b="0"/>
            <wp:docPr id="5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67373" cy="267373"/>
                    </a:xfrm>
                    <a:prstGeom prst="rect">
                      <a:avLst/>
                    </a:prstGeom>
                  </pic:spPr>
                </pic:pic>
              </a:graphicData>
            </a:graphic>
          </wp:inline>
        </w:drawing>
      </w:r>
      <w:r>
        <w:rPr>
          <w:color w:val="000000"/>
          <w:lang w:eastAsia="zh-CN"/>
        </w:rPr>
        <w:t>=</w:t>
      </w:r>
      <w:r>
        <w:rPr>
          <w:color w:val="000000"/>
          <w:lang w:eastAsia="zh-CN"/>
        </w:rPr>
        <w:t>﹣</w:t>
      </w:r>
      <w:r>
        <w:rPr>
          <w:color w:val="000000"/>
          <w:lang w:eastAsia="zh-CN"/>
        </w:rPr>
        <w:t>1</w:t>
      </w:r>
      <w:r>
        <w:rPr>
          <w:color w:val="000000"/>
          <w:lang w:eastAsia="zh-CN"/>
        </w:rPr>
        <w:t>，求出</w:t>
      </w:r>
      <w:r>
        <w:rPr>
          <w:color w:val="000000"/>
          <w:lang w:eastAsia="zh-CN"/>
        </w:rPr>
        <w:t>x=0</w:t>
      </w:r>
      <w:r>
        <w:rPr>
          <w:color w:val="000000"/>
          <w:lang w:eastAsia="zh-CN"/>
        </w:rPr>
        <w:t>，此时除式</w:t>
      </w:r>
      <w:r>
        <w:rPr>
          <w:noProof/>
          <w:lang w:eastAsia="zh-CN"/>
        </w:rPr>
        <w:drawing>
          <wp:inline distT="0" distB="0" distL="0" distR="0">
            <wp:extent cx="267373" cy="229184"/>
            <wp:effectExtent l="0" t="0" r="0" b="0"/>
            <wp:docPr id="5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67373" cy="229184"/>
                    </a:xfrm>
                    <a:prstGeom prst="rect">
                      <a:avLst/>
                    </a:prstGeom>
                  </pic:spPr>
                </pic:pic>
              </a:graphicData>
            </a:graphic>
          </wp:inline>
        </w:drawing>
      </w:r>
      <w:r>
        <w:rPr>
          <w:color w:val="000000"/>
          <w:lang w:eastAsia="zh-CN"/>
        </w:rPr>
        <w:t>=0</w:t>
      </w:r>
      <w:r>
        <w:rPr>
          <w:color w:val="000000"/>
          <w:lang w:eastAsia="zh-CN"/>
        </w:rPr>
        <w:t>，原式无意义，从而得出原代数式的值不能等于﹣</w:t>
      </w:r>
      <w:r>
        <w:rPr>
          <w:color w:val="000000"/>
          <w:lang w:eastAsia="zh-CN"/>
        </w:rPr>
        <w:t>1</w:t>
      </w:r>
      <w:r>
        <w:rPr>
          <w:color w:val="000000"/>
          <w:lang w:eastAsia="zh-CN"/>
        </w:rPr>
        <w:t>．</w:t>
      </w:r>
      <w:r>
        <w:rPr>
          <w:color w:val="000000"/>
          <w:lang w:eastAsia="zh-CN"/>
        </w:rPr>
        <w:t xml:space="preserve">    </w:t>
      </w:r>
    </w:p>
    <w:p w:rsidR="00211199" w:rsidRDefault="0077605C">
      <w:pPr>
        <w:rPr>
          <w:lang w:eastAsia="zh-CN"/>
        </w:rPr>
      </w:pPr>
      <w:r>
        <w:rPr>
          <w:lang w:eastAsia="zh-CN"/>
        </w:rPr>
        <w:t>9</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color w:val="000000"/>
          <w:lang w:eastAsia="zh-CN"/>
        </w:rPr>
        <w:t>∵10x</w:t>
      </w:r>
      <w:r>
        <w:rPr>
          <w:color w:val="000000"/>
          <w:lang w:eastAsia="zh-CN"/>
        </w:rPr>
        <w:t>﹣</w:t>
      </w:r>
      <w:r>
        <w:rPr>
          <w:color w:val="000000"/>
          <w:lang w:eastAsia="zh-CN"/>
        </w:rPr>
        <w:t>3=x</w:t>
      </w:r>
      <w:r>
        <w:rPr>
          <w:lang w:eastAsia="zh-CN"/>
        </w:rPr>
        <w:br/>
      </w:r>
      <w:r>
        <w:rPr>
          <w:color w:val="000000"/>
          <w:lang w:eastAsia="zh-CN"/>
        </w:rPr>
        <w:t>两边同时加上</w:t>
      </w:r>
      <w:r>
        <w:rPr>
          <w:color w:val="000000"/>
          <w:lang w:eastAsia="zh-CN"/>
        </w:rPr>
        <w:t>-x+3</w:t>
      </w:r>
      <w:r>
        <w:rPr>
          <w:color w:val="000000"/>
          <w:lang w:eastAsia="zh-CN"/>
        </w:rPr>
        <w:t>，</w:t>
      </w:r>
      <w:r>
        <w:rPr>
          <w:lang w:eastAsia="zh-CN"/>
        </w:rPr>
        <w:br/>
      </w:r>
      <w:r>
        <w:rPr>
          <w:color w:val="000000"/>
          <w:lang w:eastAsia="zh-CN"/>
        </w:rPr>
        <w:t>∴10x</w:t>
      </w:r>
      <w:r>
        <w:rPr>
          <w:color w:val="000000"/>
          <w:lang w:eastAsia="zh-CN"/>
        </w:rPr>
        <w:t>﹣</w:t>
      </w:r>
      <w:r>
        <w:rPr>
          <w:color w:val="000000"/>
          <w:lang w:eastAsia="zh-CN"/>
        </w:rPr>
        <w:t>3</w:t>
      </w:r>
      <w:r>
        <w:rPr>
          <w:color w:val="000000"/>
          <w:lang w:eastAsia="zh-CN"/>
        </w:rPr>
        <w:t>﹣</w:t>
      </w:r>
      <w:r>
        <w:rPr>
          <w:color w:val="000000"/>
          <w:lang w:eastAsia="zh-CN"/>
        </w:rPr>
        <w:t>x+3=x</w:t>
      </w:r>
      <w:r>
        <w:rPr>
          <w:color w:val="000000"/>
          <w:lang w:eastAsia="zh-CN"/>
        </w:rPr>
        <w:t>﹣</w:t>
      </w:r>
      <w:r>
        <w:rPr>
          <w:color w:val="000000"/>
          <w:lang w:eastAsia="zh-CN"/>
        </w:rPr>
        <w:t>x+3</w:t>
      </w:r>
      <w:r>
        <w:rPr>
          <w:color w:val="000000"/>
          <w:lang w:eastAsia="zh-CN"/>
        </w:rPr>
        <w:t>，</w:t>
      </w:r>
      <w:r>
        <w:rPr>
          <w:lang w:eastAsia="zh-CN"/>
        </w:rPr>
        <w:br/>
      </w:r>
      <w:r>
        <w:rPr>
          <w:color w:val="000000"/>
          <w:lang w:eastAsia="zh-CN"/>
        </w:rPr>
        <w:t>∴9x=3</w:t>
      </w:r>
      <w:r>
        <w:rPr>
          <w:color w:val="000000"/>
          <w:lang w:eastAsia="zh-CN"/>
        </w:rPr>
        <w:t>，</w:t>
      </w:r>
      <w:r>
        <w:rPr>
          <w:lang w:eastAsia="zh-CN"/>
        </w:rPr>
        <w:br/>
      </w:r>
      <w:r>
        <w:rPr>
          <w:color w:val="000000"/>
          <w:lang w:eastAsia="zh-CN"/>
        </w:rPr>
        <w:t>∴x=</w:t>
      </w:r>
      <w:r>
        <w:rPr>
          <w:noProof/>
          <w:lang w:eastAsia="zh-CN"/>
        </w:rPr>
        <w:drawing>
          <wp:inline distT="0" distB="0" distL="0" distR="0">
            <wp:extent cx="401066" cy="267373"/>
            <wp:effectExtent l="0" t="0" r="0" b="0"/>
            <wp:docPr id="5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6"/>
                    <a:stretch>
                      <a:fillRect/>
                    </a:stretch>
                  </pic:blipFill>
                  <pic:spPr>
                    <a:xfrm>
                      <a:off x="0" y="0"/>
                      <a:ext cx="401066" cy="267373"/>
                    </a:xfrm>
                    <a:prstGeom prst="rect">
                      <a:avLst/>
                    </a:prstGeom>
                  </pic:spPr>
                </pic:pic>
              </a:graphicData>
            </a:graphic>
          </wp:inline>
        </w:drawing>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等式的性质</w:t>
      </w:r>
      <w:r>
        <w:rPr>
          <w:color w:val="000000"/>
          <w:lang w:eastAsia="zh-CN"/>
        </w:rPr>
        <w:t xml:space="preserve">                </w:t>
      </w:r>
      <w:r>
        <w:rPr>
          <w:lang w:eastAsia="zh-CN"/>
        </w:rPr>
        <w:br/>
      </w:r>
      <w:r>
        <w:rPr>
          <w:color w:val="0000FF"/>
          <w:lang w:eastAsia="zh-CN"/>
        </w:rPr>
        <w:t>【解析】</w:t>
      </w:r>
      <w:r>
        <w:rPr>
          <w:color w:val="000000"/>
          <w:lang w:eastAsia="zh-CN"/>
        </w:rPr>
        <w:t>【解答】本题需利用等式的性质对等式进行变形，从而解决问题．</w:t>
      </w:r>
      <w:r>
        <w:rPr>
          <w:lang w:eastAsia="zh-CN"/>
        </w:rPr>
        <w:br/>
      </w:r>
      <w:r>
        <w:rPr>
          <w:color w:val="000000"/>
          <w:lang w:eastAsia="zh-CN"/>
        </w:rPr>
        <w:t>【分析】此题考查了等式的性质，等式两边同时加减乘除一个数或字母，等式仍成立</w:t>
      </w:r>
      <w:r>
        <w:rPr>
          <w:color w:val="000000"/>
          <w:lang w:eastAsia="zh-CN"/>
        </w:rPr>
        <w:t xml:space="preserve">.    </w:t>
      </w:r>
    </w:p>
    <w:p w:rsidR="00211199" w:rsidRDefault="00BF77A0">
      <w:pPr>
        <w:rPr>
          <w:lang w:eastAsia="zh-CN"/>
        </w:rPr>
      </w:pPr>
      <w:r>
        <w:rPr>
          <w:rFonts w:hint="eastAsia"/>
          <w:lang w:eastAsia="zh-CN"/>
        </w:rPr>
        <w:t>1</w:t>
      </w:r>
      <w:r w:rsidR="0077605C">
        <w:rPr>
          <w:lang w:eastAsia="zh-CN"/>
        </w:rPr>
        <w:t>0</w:t>
      </w:r>
      <w:r w:rsidR="0077605C">
        <w:rPr>
          <w:lang w:eastAsia="zh-CN"/>
        </w:rPr>
        <w:t>、</w:t>
      </w:r>
    </w:p>
    <w:p w:rsidR="00211199" w:rsidRDefault="0077605C">
      <w:pPr>
        <w:spacing w:after="0"/>
        <w:rPr>
          <w:rFonts w:hint="eastAsia"/>
          <w:color w:val="000000"/>
          <w:lang w:eastAsia="zh-CN"/>
        </w:rPr>
      </w:pPr>
      <w:r>
        <w:rPr>
          <w:color w:val="0000FF"/>
          <w:lang w:eastAsia="zh-CN"/>
        </w:rPr>
        <w:t>【答案】</w:t>
      </w:r>
      <w:r>
        <w:rPr>
          <w:color w:val="000000"/>
          <w:lang w:eastAsia="zh-CN"/>
        </w:rPr>
        <w:t>解：（</w:t>
      </w:r>
      <w:r>
        <w:rPr>
          <w:color w:val="000000"/>
          <w:lang w:eastAsia="zh-CN"/>
        </w:rPr>
        <w:t>1</w:t>
      </w:r>
      <w:r>
        <w:rPr>
          <w:color w:val="000000"/>
          <w:lang w:eastAsia="zh-CN"/>
        </w:rPr>
        <w:t>）当</w:t>
      </w:r>
      <w:r>
        <w:rPr>
          <w:color w:val="000000"/>
          <w:lang w:eastAsia="zh-CN"/>
        </w:rPr>
        <w:t>a=3</w:t>
      </w:r>
      <w:r>
        <w:rPr>
          <w:color w:val="000000"/>
          <w:lang w:eastAsia="zh-CN"/>
        </w:rPr>
        <w:t>时，</w:t>
      </w:r>
      <w:r>
        <w:rPr>
          <w:color w:val="000000"/>
          <w:lang w:eastAsia="zh-CN"/>
        </w:rPr>
        <w:t>M=</w:t>
      </w:r>
      <w:r>
        <w:rPr>
          <w:noProof/>
          <w:lang w:eastAsia="zh-CN"/>
        </w:rPr>
        <w:drawing>
          <wp:inline distT="0" distB="0" distL="0" distR="0">
            <wp:extent cx="544297" cy="267373"/>
            <wp:effectExtent l="0" t="0" r="0" b="0"/>
            <wp:docPr id="5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7"/>
                    <a:stretch>
                      <a:fillRect/>
                    </a:stretch>
                  </pic:blipFill>
                  <pic:spPr>
                    <a:xfrm>
                      <a:off x="0" y="0"/>
                      <a:ext cx="544297" cy="267373"/>
                    </a:xfrm>
                    <a:prstGeom prst="rect">
                      <a:avLst/>
                    </a:prstGeom>
                  </pic:spPr>
                </pic:pic>
              </a:graphicData>
            </a:graphic>
          </wp:inline>
        </w:drawing>
      </w:r>
      <w:r>
        <w:rPr>
          <w:color w:val="000000"/>
          <w:lang w:eastAsia="zh-CN"/>
        </w:rPr>
        <w:t>，</w:t>
      </w:r>
      <w:r>
        <w:rPr>
          <w:color w:val="000000"/>
          <w:lang w:eastAsia="zh-CN"/>
        </w:rPr>
        <w:t>N=</w:t>
      </w:r>
      <w:r>
        <w:rPr>
          <w:noProof/>
          <w:lang w:eastAsia="zh-CN"/>
        </w:rPr>
        <w:drawing>
          <wp:inline distT="0" distB="0" distL="0" distR="0">
            <wp:extent cx="544297" cy="267373"/>
            <wp:effectExtent l="0" t="0" r="0" b="0"/>
            <wp:docPr id="5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8"/>
                    <a:stretch>
                      <a:fillRect/>
                    </a:stretch>
                  </pic:blipFill>
                  <pic:spPr>
                    <a:xfrm>
                      <a:off x="0" y="0"/>
                      <a:ext cx="544297" cy="267373"/>
                    </a:xfrm>
                    <a:prstGeom prst="rect">
                      <a:avLst/>
                    </a:prstGeom>
                  </pic:spPr>
                </pic:pic>
              </a:graphicData>
            </a:graphic>
          </wp:inline>
        </w:drawing>
      </w:r>
      <w:r>
        <w:rPr>
          <w:lang w:eastAsia="zh-CN"/>
        </w:rPr>
        <w:br/>
      </w:r>
      <w:r>
        <w:rPr>
          <w:color w:val="0000FF"/>
          <w:lang w:eastAsia="zh-CN"/>
        </w:rPr>
        <w:t>【考点】</w:t>
      </w:r>
      <w:r>
        <w:rPr>
          <w:color w:val="000000"/>
          <w:lang w:eastAsia="zh-CN"/>
        </w:rPr>
        <w:t>分式的乘除法</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）直接将</w:t>
      </w:r>
      <w:r>
        <w:rPr>
          <w:color w:val="000000"/>
          <w:lang w:eastAsia="zh-CN"/>
        </w:rPr>
        <w:t>a=3</w:t>
      </w:r>
      <w:r>
        <w:rPr>
          <w:color w:val="000000"/>
          <w:lang w:eastAsia="zh-CN"/>
        </w:rPr>
        <w:t>代入原式求出</w:t>
      </w:r>
      <w:r>
        <w:rPr>
          <w:color w:val="000000"/>
          <w:lang w:eastAsia="zh-CN"/>
        </w:rPr>
        <w:t>M</w:t>
      </w:r>
      <w:r>
        <w:rPr>
          <w:color w:val="000000"/>
          <w:lang w:eastAsia="zh-CN"/>
        </w:rPr>
        <w:t>，</w:t>
      </w:r>
      <w:r>
        <w:rPr>
          <w:color w:val="000000"/>
          <w:lang w:eastAsia="zh-CN"/>
        </w:rPr>
        <w:t>N</w:t>
      </w:r>
      <w:r>
        <w:rPr>
          <w:color w:val="000000"/>
          <w:lang w:eastAsia="zh-CN"/>
        </w:rPr>
        <w:t>的值即可；</w:t>
      </w:r>
      <w:r>
        <w:rPr>
          <w:color w:val="000000"/>
          <w:lang w:eastAsia="zh-CN"/>
        </w:rPr>
        <w:t xml:space="preserve">    </w:t>
      </w:r>
    </w:p>
    <w:p w:rsidR="001A6FA2" w:rsidRDefault="001A6FA2">
      <w:pPr>
        <w:spacing w:after="0"/>
        <w:rPr>
          <w:lang w:eastAsia="zh-CN"/>
        </w:rPr>
      </w:pPr>
      <w:r>
        <w:rPr>
          <w:rFonts w:hint="eastAsia"/>
          <w:lang w:eastAsia="zh-CN"/>
        </w:rPr>
        <w:t>已用</w:t>
      </w:r>
    </w:p>
    <w:p w:rsidR="00211199" w:rsidRDefault="0077605C">
      <w:pPr>
        <w:rPr>
          <w:lang w:eastAsia="zh-CN"/>
        </w:rPr>
      </w:pPr>
      <w:r>
        <w:rPr>
          <w:lang w:eastAsia="zh-CN"/>
        </w:rPr>
        <w:t>1</w:t>
      </w:r>
      <w:r>
        <w:rPr>
          <w:lang w:eastAsia="zh-CN"/>
        </w:rPr>
        <w:t>、</w:t>
      </w:r>
    </w:p>
    <w:p w:rsidR="00211199" w:rsidRDefault="0077605C">
      <w:pPr>
        <w:spacing w:after="0"/>
        <w:rPr>
          <w:lang w:eastAsia="zh-CN"/>
        </w:rPr>
      </w:pPr>
      <w:r>
        <w:rPr>
          <w:color w:val="0000FF"/>
          <w:lang w:eastAsia="zh-CN"/>
        </w:rPr>
        <w:t>【答案】</w:t>
      </w:r>
      <w:r>
        <w:rPr>
          <w:color w:val="000000"/>
          <w:lang w:eastAsia="zh-CN"/>
        </w:rPr>
        <w:t>解：由题意得：</w:t>
      </w:r>
      <w:r>
        <w:rPr>
          <w:color w:val="000000"/>
          <w:lang w:eastAsia="zh-CN"/>
        </w:rPr>
        <w:t>k</w:t>
      </w:r>
      <w:r>
        <w:rPr>
          <w:color w:val="000000"/>
          <w:vertAlign w:val="superscript"/>
          <w:lang w:eastAsia="zh-CN"/>
        </w:rPr>
        <w:t>2</w:t>
      </w:r>
      <w:r>
        <w:rPr>
          <w:color w:val="000000"/>
          <w:lang w:eastAsia="zh-CN"/>
        </w:rPr>
        <w:t>﹣</w:t>
      </w:r>
      <w:r>
        <w:rPr>
          <w:color w:val="000000"/>
          <w:lang w:eastAsia="zh-CN"/>
        </w:rPr>
        <w:t>3k+4=2</w:t>
      </w:r>
      <w:r>
        <w:rPr>
          <w:color w:val="000000"/>
          <w:lang w:eastAsia="zh-CN"/>
        </w:rPr>
        <w:t>，且</w:t>
      </w:r>
      <w:r>
        <w:rPr>
          <w:color w:val="000000"/>
          <w:lang w:eastAsia="zh-CN"/>
        </w:rPr>
        <w:t>k</w:t>
      </w:r>
      <w:r>
        <w:rPr>
          <w:color w:val="000000"/>
          <w:lang w:eastAsia="zh-CN"/>
        </w:rPr>
        <w:t>﹣</w:t>
      </w:r>
      <w:r>
        <w:rPr>
          <w:color w:val="000000"/>
          <w:lang w:eastAsia="zh-CN"/>
        </w:rPr>
        <w:t>1≠0</w:t>
      </w:r>
      <w:r>
        <w:rPr>
          <w:color w:val="000000"/>
          <w:lang w:eastAsia="zh-CN"/>
        </w:rPr>
        <w:t>，</w:t>
      </w:r>
      <w:r>
        <w:rPr>
          <w:lang w:eastAsia="zh-CN"/>
        </w:rPr>
        <w:br/>
      </w:r>
      <w:r>
        <w:rPr>
          <w:color w:val="000000"/>
          <w:lang w:eastAsia="zh-CN"/>
        </w:rPr>
        <w:t>解得：</w:t>
      </w:r>
      <w:r>
        <w:rPr>
          <w:color w:val="000000"/>
          <w:lang w:eastAsia="zh-CN"/>
        </w:rPr>
        <w:t>k=2</w:t>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二次函数的定义</w:t>
      </w:r>
      <w:r>
        <w:rPr>
          <w:color w:val="000000"/>
          <w:lang w:eastAsia="zh-CN"/>
        </w:rPr>
        <w:t xml:space="preserve">                </w:t>
      </w:r>
      <w:r>
        <w:rPr>
          <w:lang w:eastAsia="zh-CN"/>
        </w:rPr>
        <w:br/>
      </w:r>
      <w:r>
        <w:rPr>
          <w:color w:val="0000FF"/>
          <w:lang w:eastAsia="zh-CN"/>
        </w:rPr>
        <w:t>【解析】</w:t>
      </w:r>
      <w:r>
        <w:rPr>
          <w:color w:val="000000"/>
          <w:lang w:eastAsia="zh-CN"/>
        </w:rPr>
        <w:t>【分析】根据二次函数的定义：一般地，形如</w:t>
      </w:r>
      <w:r>
        <w:rPr>
          <w:color w:val="000000"/>
          <w:lang w:eastAsia="zh-CN"/>
        </w:rPr>
        <w:t>y=ax</w:t>
      </w:r>
      <w:r>
        <w:rPr>
          <w:color w:val="000000"/>
          <w:vertAlign w:val="superscript"/>
          <w:lang w:eastAsia="zh-CN"/>
        </w:rPr>
        <w:t>2</w:t>
      </w:r>
      <w:r>
        <w:rPr>
          <w:color w:val="000000"/>
          <w:lang w:eastAsia="zh-CN"/>
        </w:rPr>
        <w:t>+bx+c</w:t>
      </w:r>
      <w:r>
        <w:rPr>
          <w:color w:val="000000"/>
          <w:lang w:eastAsia="zh-CN"/>
        </w:rPr>
        <w:t>（</w:t>
      </w:r>
      <w:r>
        <w:rPr>
          <w:color w:val="000000"/>
          <w:lang w:eastAsia="zh-CN"/>
        </w:rPr>
        <w:t>a</w:t>
      </w:r>
      <w:r>
        <w:rPr>
          <w:color w:val="000000"/>
          <w:lang w:eastAsia="zh-CN"/>
        </w:rPr>
        <w:t>、</w:t>
      </w:r>
      <w:r>
        <w:rPr>
          <w:color w:val="000000"/>
          <w:lang w:eastAsia="zh-CN"/>
        </w:rPr>
        <w:t>b</w:t>
      </w:r>
      <w:r>
        <w:rPr>
          <w:color w:val="000000"/>
          <w:lang w:eastAsia="zh-CN"/>
        </w:rPr>
        <w:t>、</w:t>
      </w:r>
      <w:r>
        <w:rPr>
          <w:color w:val="000000"/>
          <w:lang w:eastAsia="zh-CN"/>
        </w:rPr>
        <w:t>c</w:t>
      </w:r>
      <w:r>
        <w:rPr>
          <w:color w:val="000000"/>
          <w:lang w:eastAsia="zh-CN"/>
        </w:rPr>
        <w:t>是常数，</w:t>
      </w:r>
      <w:r>
        <w:rPr>
          <w:color w:val="000000"/>
          <w:lang w:eastAsia="zh-CN"/>
        </w:rPr>
        <w:t>a≠0</w:t>
      </w:r>
      <w:r>
        <w:rPr>
          <w:color w:val="000000"/>
          <w:lang w:eastAsia="zh-CN"/>
        </w:rPr>
        <w:t>）的函数，叫做二次函数可得</w:t>
      </w:r>
      <w:r>
        <w:rPr>
          <w:color w:val="000000"/>
          <w:lang w:eastAsia="zh-CN"/>
        </w:rPr>
        <w:t>k</w:t>
      </w:r>
      <w:r>
        <w:rPr>
          <w:color w:val="000000"/>
          <w:vertAlign w:val="superscript"/>
          <w:lang w:eastAsia="zh-CN"/>
        </w:rPr>
        <w:t>2</w:t>
      </w:r>
      <w:r>
        <w:rPr>
          <w:color w:val="000000"/>
          <w:lang w:eastAsia="zh-CN"/>
        </w:rPr>
        <w:t>﹣</w:t>
      </w:r>
      <w:r>
        <w:rPr>
          <w:color w:val="000000"/>
          <w:lang w:eastAsia="zh-CN"/>
        </w:rPr>
        <w:t>3k+4=2</w:t>
      </w:r>
      <w:r>
        <w:rPr>
          <w:color w:val="000000"/>
          <w:lang w:eastAsia="zh-CN"/>
        </w:rPr>
        <w:t>，且</w:t>
      </w:r>
      <w:r>
        <w:rPr>
          <w:color w:val="000000"/>
          <w:lang w:eastAsia="zh-CN"/>
        </w:rPr>
        <w:t>k</w:t>
      </w:r>
      <w:r>
        <w:rPr>
          <w:color w:val="000000"/>
          <w:lang w:eastAsia="zh-CN"/>
        </w:rPr>
        <w:t>﹣</w:t>
      </w:r>
      <w:r>
        <w:rPr>
          <w:color w:val="000000"/>
          <w:lang w:eastAsia="zh-CN"/>
        </w:rPr>
        <w:t>1≠0</w:t>
      </w:r>
      <w:r>
        <w:rPr>
          <w:color w:val="000000"/>
          <w:lang w:eastAsia="zh-CN"/>
        </w:rPr>
        <w:t>，再解即可；</w:t>
      </w:r>
      <w:r>
        <w:rPr>
          <w:color w:val="000000"/>
          <w:lang w:eastAsia="zh-CN"/>
        </w:rPr>
        <w:t xml:space="preserve">    </w:t>
      </w:r>
    </w:p>
    <w:p w:rsidR="00211199" w:rsidRDefault="0077605C">
      <w:r>
        <w:t>2</w:t>
      </w:r>
      <w:r>
        <w:t>、</w:t>
      </w:r>
    </w:p>
    <w:p w:rsidR="00211199" w:rsidRDefault="0077605C">
      <w:pPr>
        <w:spacing w:after="0"/>
        <w:rPr>
          <w:lang w:eastAsia="zh-CN"/>
        </w:rPr>
      </w:pPr>
      <w:r>
        <w:rPr>
          <w:color w:val="0000FF"/>
        </w:rPr>
        <w:t>【答案】</w:t>
      </w:r>
      <w:r>
        <w:rPr>
          <w:color w:val="000000"/>
        </w:rPr>
        <w:t>解：</w:t>
      </w:r>
      <w:r>
        <w:rPr>
          <w:color w:val="000000"/>
        </w:rPr>
        <w:t>∵x</w:t>
      </w:r>
      <w:r>
        <w:rPr>
          <w:color w:val="000000"/>
        </w:rPr>
        <w:t>（</w:t>
      </w:r>
      <w:r>
        <w:rPr>
          <w:color w:val="000000"/>
        </w:rPr>
        <w:t>x-2</w:t>
      </w:r>
      <w:r>
        <w:rPr>
          <w:color w:val="000000"/>
        </w:rPr>
        <w:t>）</w:t>
      </w:r>
      <w:r>
        <w:rPr>
          <w:color w:val="000000"/>
        </w:rPr>
        <w:t>+x-2=0</w:t>
      </w:r>
      <w:r>
        <w:rPr>
          <w:color w:val="000000"/>
        </w:rPr>
        <w:t>，</w:t>
      </w:r>
      <w:r>
        <w:br/>
      </w:r>
      <w:r>
        <w:rPr>
          <w:color w:val="000000"/>
        </w:rPr>
        <w:t>∴</w:t>
      </w:r>
      <w:r>
        <w:rPr>
          <w:color w:val="000000"/>
        </w:rPr>
        <w:t>（</w:t>
      </w:r>
      <w:r>
        <w:rPr>
          <w:color w:val="000000"/>
        </w:rPr>
        <w:t>x-2</w:t>
      </w:r>
      <w:r>
        <w:rPr>
          <w:color w:val="000000"/>
        </w:rPr>
        <w:t>）（</w:t>
      </w:r>
      <w:r>
        <w:rPr>
          <w:color w:val="000000"/>
        </w:rPr>
        <w:t>x+1</w:t>
      </w:r>
      <w:r>
        <w:rPr>
          <w:color w:val="000000"/>
        </w:rPr>
        <w:t>）</w:t>
      </w:r>
      <w:r>
        <w:rPr>
          <w:color w:val="000000"/>
        </w:rPr>
        <w:t>=0</w:t>
      </w:r>
      <w:r>
        <w:rPr>
          <w:color w:val="000000"/>
        </w:rPr>
        <w:t>，</w:t>
      </w:r>
      <w:r>
        <w:br/>
      </w:r>
      <w:r>
        <w:rPr>
          <w:color w:val="000000"/>
        </w:rPr>
        <w:t>∴x-2=0</w:t>
      </w:r>
      <w:r>
        <w:rPr>
          <w:color w:val="000000"/>
        </w:rPr>
        <w:t>，</w:t>
      </w:r>
      <w:r>
        <w:rPr>
          <w:color w:val="000000"/>
        </w:rPr>
        <w:t>x+1=0</w:t>
      </w:r>
      <w:r>
        <w:rPr>
          <w:color w:val="000000"/>
        </w:rPr>
        <w:t>，</w:t>
      </w:r>
      <w:r>
        <w:br/>
      </w:r>
      <w:r>
        <w:rPr>
          <w:color w:val="000000"/>
        </w:rPr>
        <w:t>∴x</w:t>
      </w:r>
      <w:r>
        <w:rPr>
          <w:color w:val="000000"/>
          <w:vertAlign w:val="subscript"/>
        </w:rPr>
        <w:t>1</w:t>
      </w:r>
      <w:r>
        <w:rPr>
          <w:color w:val="000000"/>
        </w:rPr>
        <w:t>=2</w:t>
      </w:r>
      <w:r>
        <w:rPr>
          <w:color w:val="000000"/>
        </w:rPr>
        <w:t>，</w:t>
      </w:r>
      <w:r>
        <w:rPr>
          <w:color w:val="000000"/>
        </w:rPr>
        <w:t>x</w:t>
      </w:r>
      <w:r>
        <w:rPr>
          <w:color w:val="000000"/>
          <w:vertAlign w:val="subscript"/>
        </w:rPr>
        <w:t>2</w:t>
      </w:r>
      <w:r>
        <w:rPr>
          <w:color w:val="000000"/>
        </w:rPr>
        <w:t>=-1</w:t>
      </w:r>
      <w:r>
        <w:rPr>
          <w:color w:val="000000"/>
        </w:rPr>
        <w:t>。</w:t>
      </w:r>
      <w:r>
        <w:rPr>
          <w:color w:val="000000"/>
        </w:rPr>
        <w:t xml:space="preserve">                    </w:t>
      </w:r>
      <w:r>
        <w:br/>
      </w:r>
      <w:r>
        <w:rPr>
          <w:color w:val="0000FF"/>
          <w:lang w:eastAsia="zh-CN"/>
        </w:rPr>
        <w:t>【考点】</w:t>
      </w:r>
      <w:r>
        <w:rPr>
          <w:color w:val="000000"/>
          <w:lang w:eastAsia="zh-CN"/>
        </w:rPr>
        <w:t>解一元二次方程</w:t>
      </w:r>
      <w:r>
        <w:rPr>
          <w:color w:val="000000"/>
          <w:lang w:eastAsia="zh-CN"/>
        </w:rPr>
        <w:t>-</w:t>
      </w:r>
      <w:r>
        <w:rPr>
          <w:color w:val="000000"/>
          <w:lang w:eastAsia="zh-CN"/>
        </w:rPr>
        <w:t>因式分解法</w:t>
      </w:r>
      <w:r>
        <w:rPr>
          <w:color w:val="000000"/>
          <w:lang w:eastAsia="zh-CN"/>
        </w:rPr>
        <w:t xml:space="preserve">                </w:t>
      </w:r>
      <w:r>
        <w:rPr>
          <w:lang w:eastAsia="zh-CN"/>
        </w:rPr>
        <w:br/>
      </w:r>
      <w:r>
        <w:rPr>
          <w:color w:val="0000FF"/>
          <w:lang w:eastAsia="zh-CN"/>
        </w:rPr>
        <w:t>【解析】</w:t>
      </w:r>
      <w:r>
        <w:rPr>
          <w:color w:val="000000"/>
          <w:lang w:eastAsia="zh-CN"/>
        </w:rPr>
        <w:t>【解答】把方程的左边分解因式得到（</w:t>
      </w:r>
      <w:r>
        <w:rPr>
          <w:color w:val="000000"/>
          <w:lang w:eastAsia="zh-CN"/>
        </w:rPr>
        <w:t>x-2</w:t>
      </w:r>
      <w:r>
        <w:rPr>
          <w:color w:val="000000"/>
          <w:lang w:eastAsia="zh-CN"/>
        </w:rPr>
        <w:t>）（</w:t>
      </w:r>
      <w:r>
        <w:rPr>
          <w:color w:val="000000"/>
          <w:lang w:eastAsia="zh-CN"/>
        </w:rPr>
        <w:t>x+1</w:t>
      </w:r>
      <w:r>
        <w:rPr>
          <w:color w:val="000000"/>
          <w:lang w:eastAsia="zh-CN"/>
        </w:rPr>
        <w:t>）</w:t>
      </w:r>
      <w:r>
        <w:rPr>
          <w:color w:val="000000"/>
          <w:lang w:eastAsia="zh-CN"/>
        </w:rPr>
        <w:t>=0</w:t>
      </w:r>
      <w:r>
        <w:rPr>
          <w:color w:val="000000"/>
          <w:lang w:eastAsia="zh-CN"/>
        </w:rPr>
        <w:t>，推出方程</w:t>
      </w:r>
      <w:r>
        <w:rPr>
          <w:color w:val="000000"/>
          <w:lang w:eastAsia="zh-CN"/>
        </w:rPr>
        <w:t>x-2=0</w:t>
      </w:r>
      <w:r>
        <w:rPr>
          <w:color w:val="000000"/>
          <w:lang w:eastAsia="zh-CN"/>
        </w:rPr>
        <w:t>，</w:t>
      </w:r>
      <w:r>
        <w:rPr>
          <w:color w:val="000000"/>
          <w:lang w:eastAsia="zh-CN"/>
        </w:rPr>
        <w:t>x+1=0</w:t>
      </w:r>
      <w:r>
        <w:rPr>
          <w:color w:val="000000"/>
          <w:lang w:eastAsia="zh-CN"/>
        </w:rPr>
        <w:t>，求出方程的解即可。</w:t>
      </w:r>
      <w:r>
        <w:rPr>
          <w:lang w:eastAsia="zh-CN"/>
        </w:rPr>
        <w:br/>
      </w:r>
      <w:r>
        <w:rPr>
          <w:color w:val="000000"/>
          <w:lang w:eastAsia="zh-CN"/>
        </w:rPr>
        <w:lastRenderedPageBreak/>
        <w:t>【分析】本题主要考查对解一元二次方程，解一元一次方程，等式的选择等知识点的理解和掌握，能把一元二次方程转换成一元一次方程是解此题的关键。</w:t>
      </w:r>
      <w:r>
        <w:rPr>
          <w:color w:val="000000"/>
          <w:lang w:eastAsia="zh-CN"/>
        </w:rPr>
        <w:t xml:space="preserve">    </w:t>
      </w:r>
    </w:p>
    <w:p w:rsidR="00211199" w:rsidRDefault="0077605C">
      <w:pPr>
        <w:rPr>
          <w:lang w:eastAsia="zh-CN"/>
        </w:rPr>
      </w:pPr>
      <w:r>
        <w:rPr>
          <w:lang w:eastAsia="zh-CN"/>
        </w:rPr>
        <w:t>3</w:t>
      </w:r>
      <w:r>
        <w:rPr>
          <w:lang w:eastAsia="zh-CN"/>
        </w:rPr>
        <w:t>、</w:t>
      </w:r>
    </w:p>
    <w:p w:rsidR="00211199" w:rsidRDefault="0077605C">
      <w:pPr>
        <w:spacing w:after="0"/>
      </w:pPr>
      <w:r>
        <w:rPr>
          <w:color w:val="0000FF"/>
          <w:lang w:eastAsia="zh-CN"/>
        </w:rPr>
        <w:t>【答案】</w:t>
      </w:r>
      <w:r>
        <w:rPr>
          <w:noProof/>
          <w:lang w:eastAsia="zh-CN"/>
        </w:rPr>
        <w:drawing>
          <wp:inline distT="0" distB="0" distL="0" distR="0">
            <wp:extent cx="1260488" cy="267373"/>
            <wp:effectExtent l="0" t="0" r="0" b="0"/>
            <wp:docPr id="5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260488" cy="267373"/>
                    </a:xfrm>
                    <a:prstGeom prst="rect">
                      <a:avLst/>
                    </a:prstGeom>
                  </pic:spPr>
                </pic:pic>
              </a:graphicData>
            </a:graphic>
          </wp:inline>
        </w:drawing>
      </w:r>
      <w:r>
        <w:rPr>
          <w:lang w:eastAsia="zh-CN"/>
        </w:rPr>
        <w:br/>
      </w:r>
      <w:r>
        <w:rPr>
          <w:noProof/>
          <w:lang w:eastAsia="zh-CN"/>
        </w:rPr>
        <w:drawing>
          <wp:inline distT="0" distB="0" distL="0" distR="0">
            <wp:extent cx="1604251" cy="372415"/>
            <wp:effectExtent l="0" t="0" r="0" b="0"/>
            <wp:docPr id="5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9"/>
                    <a:stretch>
                      <a:fillRect/>
                    </a:stretch>
                  </pic:blipFill>
                  <pic:spPr>
                    <a:xfrm>
                      <a:off x="0" y="0"/>
                      <a:ext cx="1604251" cy="372415"/>
                    </a:xfrm>
                    <a:prstGeom prst="rect">
                      <a:avLst/>
                    </a:prstGeom>
                  </pic:spPr>
                </pic:pic>
              </a:graphicData>
            </a:graphic>
          </wp:inline>
        </w:drawing>
      </w:r>
      <w:r>
        <w:rPr>
          <w:lang w:eastAsia="zh-CN"/>
        </w:rPr>
        <w:br/>
      </w:r>
      <w:r>
        <w:rPr>
          <w:noProof/>
          <w:lang w:eastAsia="zh-CN"/>
        </w:rPr>
        <w:drawing>
          <wp:inline distT="0" distB="0" distL="0" distR="0">
            <wp:extent cx="744830" cy="267373"/>
            <wp:effectExtent l="0" t="0" r="0" b="0"/>
            <wp:docPr id="5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0"/>
                    <a:stretch>
                      <a:fillRect/>
                    </a:stretch>
                  </pic:blipFill>
                  <pic:spPr>
                    <a:xfrm>
                      <a:off x="0" y="0"/>
                      <a:ext cx="744830" cy="267373"/>
                    </a:xfrm>
                    <a:prstGeom prst="rect">
                      <a:avLst/>
                    </a:prstGeom>
                  </pic:spPr>
                </pic:pic>
              </a:graphicData>
            </a:graphic>
          </wp:inline>
        </w:drawing>
      </w:r>
      <w:r>
        <w:rPr>
          <w:lang w:eastAsia="zh-CN"/>
        </w:rPr>
        <w:br/>
      </w:r>
      <w:r>
        <w:rPr>
          <w:noProof/>
          <w:lang w:eastAsia="zh-CN"/>
        </w:rPr>
        <w:drawing>
          <wp:inline distT="0" distB="0" distL="0" distR="0">
            <wp:extent cx="487007" cy="267373"/>
            <wp:effectExtent l="0" t="0" r="0" b="0"/>
            <wp:docPr id="5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1"/>
                    <a:stretch>
                      <a:fillRect/>
                    </a:stretch>
                  </pic:blipFill>
                  <pic:spPr>
                    <a:xfrm>
                      <a:off x="0" y="0"/>
                      <a:ext cx="487007" cy="267373"/>
                    </a:xfrm>
                    <a:prstGeom prst="rect">
                      <a:avLst/>
                    </a:prstGeom>
                  </pic:spPr>
                </pic:pic>
              </a:graphicData>
            </a:graphic>
          </wp:inline>
        </w:drawing>
      </w:r>
      <w:r>
        <w:rPr>
          <w:lang w:eastAsia="zh-CN"/>
        </w:rPr>
        <w:br/>
      </w:r>
      <w:r>
        <w:rPr>
          <w:color w:val="000000"/>
          <w:lang w:eastAsia="zh-CN"/>
        </w:rPr>
        <w:t>再把</w:t>
      </w:r>
      <w:r>
        <w:rPr>
          <w:noProof/>
          <w:lang w:eastAsia="zh-CN"/>
        </w:rPr>
        <w:drawing>
          <wp:inline distT="0" distB="0" distL="0" distR="0">
            <wp:extent cx="639788" cy="238735"/>
            <wp:effectExtent l="0" t="0" r="0" b="0"/>
            <wp:docPr id="5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639788" cy="238735"/>
                    </a:xfrm>
                    <a:prstGeom prst="rect">
                      <a:avLst/>
                    </a:prstGeom>
                  </pic:spPr>
                </pic:pic>
              </a:graphicData>
            </a:graphic>
          </wp:inline>
        </w:drawing>
      </w:r>
      <w:r>
        <w:rPr>
          <w:color w:val="000000"/>
          <w:lang w:eastAsia="zh-CN"/>
        </w:rPr>
        <w:t>代入得值为：</w:t>
      </w:r>
      <w:r>
        <w:rPr>
          <w:noProof/>
          <w:lang w:eastAsia="zh-CN"/>
        </w:rPr>
        <w:drawing>
          <wp:inline distT="0" distB="0" distL="0" distR="0">
            <wp:extent cx="334226" cy="381965"/>
            <wp:effectExtent l="0" t="0" r="0" b="0"/>
            <wp:docPr id="5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2"/>
                    <a:stretch>
                      <a:fillRect/>
                    </a:stretch>
                  </pic:blipFill>
                  <pic:spPr>
                    <a:xfrm>
                      <a:off x="0" y="0"/>
                      <a:ext cx="334226" cy="381965"/>
                    </a:xfrm>
                    <a:prstGeom prst="rect">
                      <a:avLst/>
                    </a:prstGeom>
                  </pic:spPr>
                </pic:pic>
              </a:graphicData>
            </a:graphic>
          </wp:inline>
        </w:drawing>
      </w:r>
      <w:r>
        <w:rPr>
          <w:lang w:eastAsia="zh-CN"/>
        </w:rPr>
        <w:br/>
      </w:r>
      <w:r>
        <w:rPr>
          <w:color w:val="0000FF"/>
          <w:lang w:eastAsia="zh-CN"/>
        </w:rPr>
        <w:t>【考点】</w:t>
      </w:r>
      <w:r>
        <w:rPr>
          <w:color w:val="000000"/>
          <w:lang w:eastAsia="zh-CN"/>
        </w:rPr>
        <w:t>分式的化简求值</w:t>
      </w:r>
      <w:r>
        <w:rPr>
          <w:color w:val="000000"/>
          <w:lang w:eastAsia="zh-CN"/>
        </w:rPr>
        <w:t xml:space="preserve">                </w:t>
      </w:r>
      <w:r>
        <w:rPr>
          <w:lang w:eastAsia="zh-CN"/>
        </w:rPr>
        <w:br/>
      </w:r>
      <w:r>
        <w:rPr>
          <w:color w:val="0000FF"/>
          <w:lang w:eastAsia="zh-CN"/>
        </w:rPr>
        <w:t>【解析】</w:t>
      </w:r>
      <w:r>
        <w:rPr>
          <w:color w:val="000000"/>
          <w:lang w:eastAsia="zh-CN"/>
        </w:rPr>
        <w:t>【解答】先将分式能约分的进行约分，化到最简，再将所给</w:t>
      </w:r>
      <w:r>
        <w:rPr>
          <w:color w:val="000000"/>
          <w:lang w:eastAsia="zh-CN"/>
        </w:rPr>
        <w:t>x</w:t>
      </w:r>
      <w:r>
        <w:rPr>
          <w:color w:val="000000"/>
          <w:lang w:eastAsia="zh-CN"/>
        </w:rPr>
        <w:t>值代入即可。</w:t>
      </w:r>
      <w:r>
        <w:rPr>
          <w:lang w:eastAsia="zh-CN"/>
        </w:rPr>
        <w:br/>
      </w:r>
      <w:r>
        <w:rPr>
          <w:color w:val="000000"/>
        </w:rPr>
        <w:t>【分析】此题考查了分式的化简求值。</w:t>
      </w:r>
      <w:r>
        <w:rPr>
          <w:color w:val="000000"/>
        </w:rPr>
        <w:t xml:space="preserve">    </w:t>
      </w:r>
    </w:p>
    <w:p w:rsidR="00211199" w:rsidRDefault="0077605C">
      <w:r>
        <w:t>4</w:t>
      </w:r>
      <w:r>
        <w:t>、</w:t>
      </w:r>
    </w:p>
    <w:p w:rsidR="00211199" w:rsidRDefault="0077605C">
      <w:pPr>
        <w:spacing w:after="0"/>
        <w:rPr>
          <w:lang w:eastAsia="zh-CN"/>
        </w:rPr>
      </w:pPr>
      <w:r>
        <w:rPr>
          <w:color w:val="0000FF"/>
        </w:rPr>
        <w:t>【答案】</w:t>
      </w:r>
      <w:r>
        <w:rPr>
          <w:color w:val="000000"/>
        </w:rPr>
        <w:t>解：将</w:t>
      </w:r>
      <w:r>
        <w:rPr>
          <w:color w:val="000000"/>
        </w:rPr>
        <w:t>a+b=3</w:t>
      </w:r>
      <w:r>
        <w:rPr>
          <w:color w:val="000000"/>
        </w:rPr>
        <w:t>两边平方得：（</w:t>
      </w:r>
      <w:r>
        <w:rPr>
          <w:color w:val="000000"/>
        </w:rPr>
        <w:t>a+b</w:t>
      </w:r>
      <w:r>
        <w:rPr>
          <w:color w:val="000000"/>
        </w:rPr>
        <w:t>）</w:t>
      </w:r>
      <w:r>
        <w:rPr>
          <w:color w:val="000000"/>
          <w:vertAlign w:val="superscript"/>
        </w:rPr>
        <w:t>2</w:t>
      </w:r>
      <w:r>
        <w:rPr>
          <w:color w:val="000000"/>
        </w:rPr>
        <w:t>=9</w:t>
      </w:r>
      <w:r>
        <w:rPr>
          <w:color w:val="000000"/>
        </w:rPr>
        <w:t>，即</w:t>
      </w:r>
      <w:r>
        <w:rPr>
          <w:color w:val="000000"/>
        </w:rPr>
        <w:t>a</w:t>
      </w:r>
      <w:r>
        <w:rPr>
          <w:color w:val="000000"/>
          <w:vertAlign w:val="superscript"/>
        </w:rPr>
        <w:t>2</w:t>
      </w:r>
      <w:r>
        <w:rPr>
          <w:color w:val="000000"/>
        </w:rPr>
        <w:t>+2ab+b</w:t>
      </w:r>
      <w:r>
        <w:rPr>
          <w:color w:val="000000"/>
          <w:vertAlign w:val="superscript"/>
        </w:rPr>
        <w:t>2</w:t>
      </w:r>
      <w:r>
        <w:rPr>
          <w:color w:val="000000"/>
        </w:rPr>
        <w:t>=9</w:t>
      </w:r>
      <w:r>
        <w:rPr>
          <w:color w:val="000000"/>
        </w:rPr>
        <w:t>，</w:t>
      </w:r>
      <w:r>
        <w:br/>
      </w:r>
      <w:r>
        <w:rPr>
          <w:color w:val="000000"/>
        </w:rPr>
        <w:t>∵ab=-2</w:t>
      </w:r>
      <w:r>
        <w:rPr>
          <w:color w:val="000000"/>
        </w:rPr>
        <w:t>，</w:t>
      </w:r>
      <w:r>
        <w:br/>
      </w:r>
      <w:r>
        <w:rPr>
          <w:color w:val="000000"/>
        </w:rPr>
        <w:t>∴a</w:t>
      </w:r>
      <w:r>
        <w:rPr>
          <w:color w:val="000000"/>
          <w:vertAlign w:val="superscript"/>
        </w:rPr>
        <w:t>2</w:t>
      </w:r>
      <w:r>
        <w:rPr>
          <w:color w:val="000000"/>
        </w:rPr>
        <w:t>+b</w:t>
      </w:r>
      <w:r>
        <w:rPr>
          <w:color w:val="000000"/>
          <w:vertAlign w:val="superscript"/>
        </w:rPr>
        <w:t>2</w:t>
      </w:r>
      <w:r>
        <w:rPr>
          <w:color w:val="000000"/>
        </w:rPr>
        <w:t>=13</w:t>
      </w:r>
      <w:r>
        <w:rPr>
          <w:color w:val="000000"/>
        </w:rPr>
        <w:t>，</w:t>
      </w:r>
      <w:r>
        <w:br/>
      </w:r>
      <w:r>
        <w:rPr>
          <w:color w:val="000000"/>
        </w:rPr>
        <w:t>则</w:t>
      </w:r>
      <w:r>
        <w:rPr>
          <w:color w:val="000000"/>
        </w:rPr>
        <w:t>a</w:t>
      </w:r>
      <w:r>
        <w:rPr>
          <w:color w:val="000000"/>
          <w:vertAlign w:val="superscript"/>
        </w:rPr>
        <w:t>2</w:t>
      </w:r>
      <w:r>
        <w:rPr>
          <w:color w:val="000000"/>
        </w:rPr>
        <w:t>+b</w:t>
      </w:r>
      <w:r>
        <w:rPr>
          <w:color w:val="000000"/>
          <w:vertAlign w:val="superscript"/>
        </w:rPr>
        <w:t>2</w:t>
      </w:r>
      <w:r>
        <w:rPr>
          <w:color w:val="000000"/>
        </w:rPr>
        <w:t>+ab=13-2=11</w:t>
      </w:r>
      <w:r>
        <w:rPr>
          <w:color w:val="000000"/>
        </w:rPr>
        <w:t>．</w:t>
      </w:r>
      <w:r>
        <w:br/>
      </w:r>
      <w:r>
        <w:rPr>
          <w:color w:val="000000"/>
        </w:rPr>
        <w:t>故答案为：</w:t>
      </w:r>
      <w:r>
        <w:rPr>
          <w:color w:val="000000"/>
        </w:rPr>
        <w:t>11</w:t>
      </w:r>
      <w:r>
        <w:rPr>
          <w:color w:val="000000"/>
        </w:rPr>
        <w:t>．</w:t>
      </w:r>
      <w:r>
        <w:rPr>
          <w:color w:val="000000"/>
        </w:rPr>
        <w:t xml:space="preserve">                    </w:t>
      </w:r>
      <w:r>
        <w:br/>
      </w:r>
      <w:r>
        <w:rPr>
          <w:color w:val="0000FF"/>
          <w:lang w:eastAsia="zh-CN"/>
        </w:rPr>
        <w:t>【考点】</w:t>
      </w:r>
      <w:r>
        <w:rPr>
          <w:color w:val="000000"/>
          <w:lang w:eastAsia="zh-CN"/>
        </w:rPr>
        <w:t>完全平方公式</w:t>
      </w:r>
      <w:r>
        <w:rPr>
          <w:color w:val="000000"/>
          <w:lang w:eastAsia="zh-CN"/>
        </w:rPr>
        <w:t xml:space="preserve">                </w:t>
      </w:r>
      <w:r>
        <w:rPr>
          <w:lang w:eastAsia="zh-CN"/>
        </w:rPr>
        <w:br/>
      </w:r>
      <w:r>
        <w:rPr>
          <w:color w:val="0000FF"/>
          <w:lang w:eastAsia="zh-CN"/>
        </w:rPr>
        <w:t>【解析】</w:t>
      </w:r>
      <w:r>
        <w:rPr>
          <w:color w:val="000000"/>
          <w:lang w:eastAsia="zh-CN"/>
        </w:rPr>
        <w:t>【解答】将第一个等式左右两边平方，利用完全平方公式化简，把</w:t>
      </w:r>
      <w:r>
        <w:rPr>
          <w:color w:val="000000"/>
          <w:lang w:eastAsia="zh-CN"/>
        </w:rPr>
        <w:t>ab=1</w:t>
      </w:r>
      <w:r>
        <w:rPr>
          <w:color w:val="000000"/>
          <w:lang w:eastAsia="zh-CN"/>
        </w:rPr>
        <w:t>代入求出</w:t>
      </w:r>
      <w:r>
        <w:rPr>
          <w:color w:val="000000"/>
          <w:lang w:eastAsia="zh-CN"/>
        </w:rPr>
        <w:t>a</w:t>
      </w:r>
      <w:r>
        <w:rPr>
          <w:color w:val="000000"/>
          <w:vertAlign w:val="superscript"/>
          <w:lang w:eastAsia="zh-CN"/>
        </w:rPr>
        <w:t>2</w:t>
      </w:r>
      <w:r>
        <w:rPr>
          <w:color w:val="000000"/>
          <w:lang w:eastAsia="zh-CN"/>
        </w:rPr>
        <w:t>+b</w:t>
      </w:r>
      <w:r>
        <w:rPr>
          <w:color w:val="000000"/>
          <w:vertAlign w:val="superscript"/>
          <w:lang w:eastAsia="zh-CN"/>
        </w:rPr>
        <w:t>2</w:t>
      </w:r>
      <w:r>
        <w:rPr>
          <w:color w:val="000000"/>
          <w:lang w:eastAsia="zh-CN"/>
        </w:rPr>
        <w:t>的值，将各自的值代入所求式子中计算，即可求出值．</w:t>
      </w:r>
      <w:r>
        <w:rPr>
          <w:lang w:eastAsia="zh-CN"/>
        </w:rPr>
        <w:br/>
      </w:r>
      <w:r>
        <w:rPr>
          <w:color w:val="000000"/>
          <w:lang w:eastAsia="zh-CN"/>
        </w:rPr>
        <w:t>【分析】此题考查了完全平方公式的应用</w:t>
      </w:r>
      <w:r>
        <w:rPr>
          <w:color w:val="000000"/>
          <w:lang w:eastAsia="zh-CN"/>
        </w:rPr>
        <w:t xml:space="preserve">.    </w:t>
      </w:r>
    </w:p>
    <w:p w:rsidR="00211199" w:rsidRDefault="0077605C">
      <w:pPr>
        <w:rPr>
          <w:lang w:eastAsia="zh-CN"/>
        </w:rPr>
      </w:pPr>
      <w:r>
        <w:rPr>
          <w:lang w:eastAsia="zh-CN"/>
        </w:rPr>
        <w:t>5</w:t>
      </w:r>
      <w:r>
        <w:rPr>
          <w:lang w:eastAsia="zh-CN"/>
        </w:rPr>
        <w:t>、</w:t>
      </w:r>
    </w:p>
    <w:p w:rsidR="00211199" w:rsidRDefault="0077605C">
      <w:pPr>
        <w:spacing w:after="0"/>
        <w:rPr>
          <w:lang w:eastAsia="zh-CN"/>
        </w:rPr>
      </w:pPr>
      <w:r>
        <w:rPr>
          <w:color w:val="0000FF"/>
          <w:lang w:eastAsia="zh-CN"/>
        </w:rPr>
        <w:t>【答案】</w:t>
      </w:r>
      <w:r>
        <w:rPr>
          <w:color w:val="000000"/>
          <w:lang w:eastAsia="zh-CN"/>
        </w:rPr>
        <w:t>（</w:t>
      </w:r>
      <w:r>
        <w:rPr>
          <w:color w:val="000000"/>
          <w:lang w:eastAsia="zh-CN"/>
        </w:rPr>
        <w:t>1</w:t>
      </w:r>
      <w:r>
        <w:rPr>
          <w:color w:val="000000"/>
          <w:lang w:eastAsia="zh-CN"/>
        </w:rPr>
        <w:t>）</w:t>
      </w:r>
      <w:r>
        <w:rPr>
          <w:noProof/>
          <w:lang w:eastAsia="zh-CN"/>
        </w:rPr>
        <w:drawing>
          <wp:inline distT="0" distB="0" distL="0" distR="0">
            <wp:extent cx="1002665" cy="458356"/>
            <wp:effectExtent l="0" t="0" r="0" b="0"/>
            <wp:docPr id="5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3"/>
                    <a:stretch>
                      <a:fillRect/>
                    </a:stretch>
                  </pic:blipFill>
                  <pic:spPr>
                    <a:xfrm>
                      <a:off x="0" y="0"/>
                      <a:ext cx="1002665" cy="458356"/>
                    </a:xfrm>
                    <a:prstGeom prst="rect">
                      <a:avLst/>
                    </a:prstGeom>
                  </pic:spPr>
                </pic:pic>
              </a:graphicData>
            </a:graphic>
          </wp:inline>
        </w:drawing>
      </w:r>
      <w:r>
        <w:rPr>
          <w:lang w:eastAsia="zh-CN"/>
        </w:rPr>
        <w:br/>
      </w:r>
      <w:r>
        <w:rPr>
          <w:color w:val="000000"/>
          <w:lang w:eastAsia="zh-CN"/>
        </w:rPr>
        <w:t>解：由</w:t>
      </w:r>
      <w:r>
        <w:rPr>
          <w:color w:val="000000"/>
          <w:lang w:eastAsia="zh-CN"/>
        </w:rPr>
        <w:t>①</w:t>
      </w:r>
      <w:r>
        <w:rPr>
          <w:color w:val="000000"/>
          <w:lang w:eastAsia="zh-CN"/>
        </w:rPr>
        <w:t>得：</w:t>
      </w:r>
      <w:r>
        <w:rPr>
          <w:color w:val="000000"/>
          <w:lang w:eastAsia="zh-CN"/>
        </w:rPr>
        <w:t>6x+4y=10……③</w:t>
      </w:r>
      <w:r>
        <w:rPr>
          <w:lang w:eastAsia="zh-CN"/>
        </w:rPr>
        <w:br/>
      </w:r>
      <w:r>
        <w:rPr>
          <w:color w:val="000000"/>
          <w:lang w:eastAsia="zh-CN"/>
        </w:rPr>
        <w:t>由</w:t>
      </w:r>
      <w:r>
        <w:rPr>
          <w:color w:val="000000"/>
          <w:lang w:eastAsia="zh-CN"/>
        </w:rPr>
        <w:t>②</w:t>
      </w:r>
      <w:r>
        <w:rPr>
          <w:color w:val="000000"/>
          <w:lang w:eastAsia="zh-CN"/>
        </w:rPr>
        <w:t>得：</w:t>
      </w:r>
      <w:r>
        <w:rPr>
          <w:color w:val="000000"/>
          <w:lang w:eastAsia="zh-CN"/>
        </w:rPr>
        <w:t>6x+15y=21……④</w:t>
      </w:r>
      <w:r>
        <w:rPr>
          <w:lang w:eastAsia="zh-CN"/>
        </w:rPr>
        <w:br/>
      </w:r>
      <w:r>
        <w:rPr>
          <w:color w:val="000000"/>
          <w:lang w:eastAsia="zh-CN"/>
        </w:rPr>
        <w:t>④-③</w:t>
      </w:r>
      <w:r>
        <w:rPr>
          <w:color w:val="000000"/>
          <w:lang w:eastAsia="zh-CN"/>
        </w:rPr>
        <w:t>得：</w:t>
      </w:r>
      <w:r>
        <w:rPr>
          <w:color w:val="000000"/>
          <w:lang w:eastAsia="zh-CN"/>
        </w:rPr>
        <w:t>11y=11</w:t>
      </w:r>
      <w:r>
        <w:rPr>
          <w:color w:val="000000"/>
          <w:lang w:eastAsia="zh-CN"/>
        </w:rPr>
        <w:t>，即：</w:t>
      </w:r>
      <w:r>
        <w:rPr>
          <w:color w:val="000000"/>
          <w:lang w:eastAsia="zh-CN"/>
        </w:rPr>
        <w:t>y=1</w:t>
      </w:r>
      <w:r>
        <w:rPr>
          <w:lang w:eastAsia="zh-CN"/>
        </w:rPr>
        <w:br/>
      </w:r>
      <w:r>
        <w:rPr>
          <w:color w:val="000000"/>
          <w:lang w:eastAsia="zh-CN"/>
        </w:rPr>
        <w:t>把</w:t>
      </w:r>
      <w:r>
        <w:rPr>
          <w:color w:val="000000"/>
          <w:lang w:eastAsia="zh-CN"/>
        </w:rPr>
        <w:t>y=1</w:t>
      </w:r>
      <w:r>
        <w:rPr>
          <w:color w:val="000000"/>
          <w:lang w:eastAsia="zh-CN"/>
        </w:rPr>
        <w:t>代入到</w:t>
      </w:r>
      <w:r>
        <w:rPr>
          <w:color w:val="000000"/>
          <w:lang w:eastAsia="zh-CN"/>
        </w:rPr>
        <w:t>①</w:t>
      </w:r>
      <w:r>
        <w:rPr>
          <w:color w:val="000000"/>
          <w:lang w:eastAsia="zh-CN"/>
        </w:rPr>
        <w:t>，得：</w:t>
      </w:r>
      <w:r>
        <w:rPr>
          <w:color w:val="000000"/>
          <w:lang w:eastAsia="zh-CN"/>
        </w:rPr>
        <w:t>x=1</w:t>
      </w:r>
      <w:r>
        <w:rPr>
          <w:lang w:eastAsia="zh-CN"/>
        </w:rPr>
        <w:br/>
      </w:r>
      <w:r>
        <w:rPr>
          <w:color w:val="000000"/>
          <w:lang w:eastAsia="zh-CN"/>
        </w:rPr>
        <w:t>∴</w:t>
      </w:r>
      <w:r>
        <w:rPr>
          <w:color w:val="000000"/>
          <w:lang w:eastAsia="zh-CN"/>
        </w:rPr>
        <w:t>方程组的解为：</w:t>
      </w:r>
      <w:r>
        <w:rPr>
          <w:lang w:eastAsia="zh-CN"/>
        </w:rPr>
        <w:br/>
      </w:r>
      <w:r>
        <w:rPr>
          <w:noProof/>
          <w:lang w:eastAsia="zh-CN"/>
        </w:rPr>
        <w:drawing>
          <wp:inline distT="0" distB="0" distL="0" distR="0">
            <wp:extent cx="467906" cy="343764"/>
            <wp:effectExtent l="0" t="0" r="0" b="0"/>
            <wp:docPr id="5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4"/>
                    <a:stretch>
                      <a:fillRect/>
                    </a:stretch>
                  </pic:blipFill>
                  <pic:spPr>
                    <a:xfrm>
                      <a:off x="0" y="0"/>
                      <a:ext cx="467906" cy="343764"/>
                    </a:xfrm>
                    <a:prstGeom prst="rect">
                      <a:avLst/>
                    </a:prstGeom>
                  </pic:spPr>
                </pic:pic>
              </a:graphicData>
            </a:graphic>
          </wp:inline>
        </w:drawing>
      </w:r>
      <w:r>
        <w:rPr>
          <w:lang w:eastAsia="zh-CN"/>
        </w:rPr>
        <w:br/>
      </w:r>
      <w:r>
        <w:rPr>
          <w:color w:val="000000"/>
          <w:lang w:eastAsia="zh-CN"/>
        </w:rPr>
        <w:t>（</w:t>
      </w:r>
      <w:r>
        <w:rPr>
          <w:color w:val="000000"/>
          <w:lang w:eastAsia="zh-CN"/>
        </w:rPr>
        <w:t>2</w:t>
      </w:r>
      <w:r>
        <w:rPr>
          <w:color w:val="000000"/>
          <w:lang w:eastAsia="zh-CN"/>
        </w:rPr>
        <w:t>）</w:t>
      </w:r>
      <w:r>
        <w:rPr>
          <w:noProof/>
          <w:lang w:eastAsia="zh-CN"/>
        </w:rPr>
        <w:drawing>
          <wp:inline distT="0" distB="0" distL="0" distR="0">
            <wp:extent cx="1222286" cy="458356"/>
            <wp:effectExtent l="0" t="0" r="0" b="0"/>
            <wp:docPr id="5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5"/>
                    <a:stretch>
                      <a:fillRect/>
                    </a:stretch>
                  </pic:blipFill>
                  <pic:spPr>
                    <a:xfrm>
                      <a:off x="0" y="0"/>
                      <a:ext cx="1222286" cy="458356"/>
                    </a:xfrm>
                    <a:prstGeom prst="rect">
                      <a:avLst/>
                    </a:prstGeom>
                  </pic:spPr>
                </pic:pic>
              </a:graphicData>
            </a:graphic>
          </wp:inline>
        </w:drawing>
      </w:r>
      <w:r>
        <w:rPr>
          <w:lang w:eastAsia="zh-CN"/>
        </w:rPr>
        <w:br/>
      </w:r>
      <w:r>
        <w:rPr>
          <w:color w:val="000000"/>
          <w:lang w:eastAsia="zh-CN"/>
        </w:rPr>
        <w:t>解：化简，得：</w:t>
      </w:r>
      <w:r>
        <w:rPr>
          <w:lang w:eastAsia="zh-CN"/>
        </w:rPr>
        <w:br/>
      </w:r>
      <w:r>
        <w:rPr>
          <w:noProof/>
          <w:lang w:eastAsia="zh-CN"/>
        </w:rPr>
        <w:lastRenderedPageBreak/>
        <w:drawing>
          <wp:inline distT="0" distB="0" distL="0" distR="0">
            <wp:extent cx="1441920" cy="487007"/>
            <wp:effectExtent l="0" t="0" r="0" b="0"/>
            <wp:docPr id="5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6"/>
                    <a:stretch>
                      <a:fillRect/>
                    </a:stretch>
                  </pic:blipFill>
                  <pic:spPr>
                    <a:xfrm>
                      <a:off x="0" y="0"/>
                      <a:ext cx="1441920" cy="487007"/>
                    </a:xfrm>
                    <a:prstGeom prst="rect">
                      <a:avLst/>
                    </a:prstGeom>
                  </pic:spPr>
                </pic:pic>
              </a:graphicData>
            </a:graphic>
          </wp:inline>
        </w:drawing>
      </w:r>
      <w:r>
        <w:rPr>
          <w:lang w:eastAsia="zh-CN"/>
        </w:rPr>
        <w:br/>
      </w:r>
      <w:r>
        <w:rPr>
          <w:color w:val="000000"/>
          <w:lang w:eastAsia="zh-CN"/>
        </w:rPr>
        <w:t>由</w:t>
      </w:r>
      <w:r>
        <w:rPr>
          <w:color w:val="000000"/>
          <w:lang w:eastAsia="zh-CN"/>
        </w:rPr>
        <w:t>①-②</w:t>
      </w:r>
      <w:r>
        <w:rPr>
          <w:color w:val="000000"/>
          <w:lang w:eastAsia="zh-CN"/>
        </w:rPr>
        <w:t>，得：</w:t>
      </w:r>
      <w:r>
        <w:rPr>
          <w:color w:val="000000"/>
          <w:lang w:eastAsia="zh-CN"/>
        </w:rPr>
        <w:t>y=-23</w:t>
      </w:r>
      <w:r>
        <w:rPr>
          <w:lang w:eastAsia="zh-CN"/>
        </w:rPr>
        <w:br/>
      </w:r>
      <w:r>
        <w:rPr>
          <w:color w:val="000000"/>
          <w:lang w:eastAsia="zh-CN"/>
        </w:rPr>
        <w:t>把</w:t>
      </w:r>
      <w:r>
        <w:rPr>
          <w:color w:val="000000"/>
          <w:lang w:eastAsia="zh-CN"/>
        </w:rPr>
        <w:t>y=-23</w:t>
      </w:r>
      <w:r>
        <w:rPr>
          <w:color w:val="000000"/>
          <w:lang w:eastAsia="zh-CN"/>
        </w:rPr>
        <w:t>代入到</w:t>
      </w:r>
      <w:r>
        <w:rPr>
          <w:color w:val="000000"/>
          <w:lang w:eastAsia="zh-CN"/>
        </w:rPr>
        <w:t>①</w:t>
      </w:r>
      <w:r>
        <w:rPr>
          <w:color w:val="000000"/>
          <w:lang w:eastAsia="zh-CN"/>
        </w:rPr>
        <w:t>中，得：</w:t>
      </w:r>
      <w:r>
        <w:rPr>
          <w:color w:val="000000"/>
          <w:lang w:eastAsia="zh-CN"/>
        </w:rPr>
        <w:t>x=-35</w:t>
      </w:r>
      <w:r>
        <w:rPr>
          <w:lang w:eastAsia="zh-CN"/>
        </w:rPr>
        <w:br/>
      </w:r>
      <w:r>
        <w:rPr>
          <w:color w:val="000000"/>
          <w:lang w:eastAsia="zh-CN"/>
        </w:rPr>
        <w:t>∴</w:t>
      </w:r>
      <w:r>
        <w:rPr>
          <w:noProof/>
          <w:lang w:eastAsia="zh-CN"/>
        </w:rPr>
        <w:drawing>
          <wp:inline distT="0" distB="0" distL="0" distR="0">
            <wp:extent cx="658889" cy="343764"/>
            <wp:effectExtent l="0" t="0" r="0" b="0"/>
            <wp:docPr id="5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7"/>
                    <a:stretch>
                      <a:fillRect/>
                    </a:stretch>
                  </pic:blipFill>
                  <pic:spPr>
                    <a:xfrm>
                      <a:off x="0" y="0"/>
                      <a:ext cx="658889" cy="343764"/>
                    </a:xfrm>
                    <a:prstGeom prst="rect">
                      <a:avLst/>
                    </a:prstGeom>
                  </pic:spPr>
                </pic:pic>
              </a:graphicData>
            </a:graphic>
          </wp:inline>
        </w:drawing>
      </w:r>
      <w:r>
        <w:rPr>
          <w:lang w:eastAsia="zh-CN"/>
        </w:rPr>
        <w:br/>
      </w:r>
      <w:r>
        <w:rPr>
          <w:color w:val="000000"/>
          <w:lang w:eastAsia="zh-CN"/>
        </w:rPr>
        <w:t>（</w:t>
      </w:r>
      <w:r>
        <w:rPr>
          <w:color w:val="000000"/>
          <w:lang w:eastAsia="zh-CN"/>
        </w:rPr>
        <w:t>3</w:t>
      </w:r>
      <w:r>
        <w:rPr>
          <w:color w:val="000000"/>
          <w:lang w:eastAsia="zh-CN"/>
        </w:rPr>
        <w:t>）</w:t>
      </w:r>
      <w:r>
        <w:rPr>
          <w:noProof/>
          <w:lang w:eastAsia="zh-CN"/>
        </w:rPr>
        <w:drawing>
          <wp:inline distT="0" distB="0" distL="0" distR="0">
            <wp:extent cx="1212736" cy="381965"/>
            <wp:effectExtent l="0" t="0" r="0" b="0"/>
            <wp:docPr id="5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1212736" cy="381965"/>
                    </a:xfrm>
                    <a:prstGeom prst="rect">
                      <a:avLst/>
                    </a:prstGeom>
                  </pic:spPr>
                </pic:pic>
              </a:graphicData>
            </a:graphic>
          </wp:inline>
        </w:drawing>
      </w:r>
      <w:r>
        <w:rPr>
          <w:lang w:eastAsia="zh-CN"/>
        </w:rPr>
        <w:br/>
      </w:r>
      <w:r>
        <w:rPr>
          <w:color w:val="000000"/>
          <w:lang w:eastAsia="zh-CN"/>
        </w:rPr>
        <w:t>解：化简，得：</w:t>
      </w:r>
      <w:r>
        <w:rPr>
          <w:lang w:eastAsia="zh-CN"/>
        </w:rPr>
        <w:br/>
      </w:r>
      <w:r>
        <w:rPr>
          <w:noProof/>
          <w:lang w:eastAsia="zh-CN"/>
        </w:rPr>
        <w:drawing>
          <wp:inline distT="0" distB="0" distL="0" distR="0">
            <wp:extent cx="1098156" cy="458356"/>
            <wp:effectExtent l="0" t="0" r="0" b="0"/>
            <wp:docPr id="5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8"/>
                    <a:stretch>
                      <a:fillRect/>
                    </a:stretch>
                  </pic:blipFill>
                  <pic:spPr>
                    <a:xfrm>
                      <a:off x="0" y="0"/>
                      <a:ext cx="1098156" cy="458356"/>
                    </a:xfrm>
                    <a:prstGeom prst="rect">
                      <a:avLst/>
                    </a:prstGeom>
                  </pic:spPr>
                </pic:pic>
              </a:graphicData>
            </a:graphic>
          </wp:inline>
        </w:drawing>
      </w:r>
      <w:r>
        <w:rPr>
          <w:lang w:eastAsia="zh-CN"/>
        </w:rPr>
        <w:br/>
      </w:r>
      <w:r>
        <w:rPr>
          <w:color w:val="000000"/>
          <w:lang w:eastAsia="zh-CN"/>
        </w:rPr>
        <w:t>由</w:t>
      </w:r>
      <w:r>
        <w:rPr>
          <w:color w:val="000000"/>
          <w:lang w:eastAsia="zh-CN"/>
        </w:rPr>
        <w:t>①×2-②×3</w:t>
      </w:r>
      <w:r>
        <w:rPr>
          <w:color w:val="000000"/>
          <w:lang w:eastAsia="zh-CN"/>
        </w:rPr>
        <w:t>，得：</w:t>
      </w:r>
      <w:r>
        <w:rPr>
          <w:lang w:eastAsia="zh-CN"/>
        </w:rPr>
        <w:br/>
      </w:r>
      <w:r>
        <w:rPr>
          <w:color w:val="000000"/>
          <w:lang w:eastAsia="zh-CN"/>
        </w:rPr>
        <w:t>5y=-7</w:t>
      </w:r>
      <w:r>
        <w:rPr>
          <w:color w:val="000000"/>
          <w:lang w:eastAsia="zh-CN"/>
        </w:rPr>
        <w:t>，即：</w:t>
      </w:r>
      <w:r>
        <w:rPr>
          <w:color w:val="000000"/>
          <w:lang w:eastAsia="zh-CN"/>
        </w:rPr>
        <w:t>y=</w:t>
      </w:r>
      <w:r>
        <w:rPr>
          <w:noProof/>
          <w:lang w:eastAsia="zh-CN"/>
        </w:rPr>
        <w:drawing>
          <wp:inline distT="0" distB="0" distL="0" distR="0">
            <wp:extent cx="229184" cy="267373"/>
            <wp:effectExtent l="0" t="0" r="0" b="0"/>
            <wp:docPr id="5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9"/>
                    <a:stretch>
                      <a:fillRect/>
                    </a:stretch>
                  </pic:blipFill>
                  <pic:spPr>
                    <a:xfrm>
                      <a:off x="0" y="0"/>
                      <a:ext cx="229184" cy="267373"/>
                    </a:xfrm>
                    <a:prstGeom prst="rect">
                      <a:avLst/>
                    </a:prstGeom>
                  </pic:spPr>
                </pic:pic>
              </a:graphicData>
            </a:graphic>
          </wp:inline>
        </w:drawing>
      </w:r>
      <w:r>
        <w:rPr>
          <w:lang w:eastAsia="zh-CN"/>
        </w:rPr>
        <w:br/>
      </w:r>
      <w:r>
        <w:rPr>
          <w:color w:val="000000"/>
          <w:lang w:eastAsia="zh-CN"/>
        </w:rPr>
        <w:t>把</w:t>
      </w:r>
      <w:r>
        <w:rPr>
          <w:color w:val="000000"/>
          <w:lang w:eastAsia="zh-CN"/>
        </w:rPr>
        <w:t>y=</w:t>
      </w:r>
      <w:r>
        <w:rPr>
          <w:noProof/>
          <w:lang w:eastAsia="zh-CN"/>
        </w:rPr>
        <w:drawing>
          <wp:inline distT="0" distB="0" distL="0" distR="0">
            <wp:extent cx="229184" cy="267373"/>
            <wp:effectExtent l="0" t="0" r="0" b="0"/>
            <wp:docPr id="5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9"/>
                    <a:stretch>
                      <a:fillRect/>
                    </a:stretch>
                  </pic:blipFill>
                  <pic:spPr>
                    <a:xfrm>
                      <a:off x="0" y="0"/>
                      <a:ext cx="229184" cy="267373"/>
                    </a:xfrm>
                    <a:prstGeom prst="rect">
                      <a:avLst/>
                    </a:prstGeom>
                  </pic:spPr>
                </pic:pic>
              </a:graphicData>
            </a:graphic>
          </wp:inline>
        </w:drawing>
      </w:r>
      <w:r>
        <w:rPr>
          <w:color w:val="000000"/>
          <w:lang w:eastAsia="zh-CN"/>
        </w:rPr>
        <w:t>代入到</w:t>
      </w:r>
      <w:r>
        <w:rPr>
          <w:color w:val="000000"/>
          <w:lang w:eastAsia="zh-CN"/>
        </w:rPr>
        <w:t>3x+2y=-1</w:t>
      </w:r>
      <w:r>
        <w:rPr>
          <w:color w:val="000000"/>
          <w:lang w:eastAsia="zh-CN"/>
        </w:rPr>
        <w:t>中，得：</w:t>
      </w:r>
      <w:r>
        <w:rPr>
          <w:color w:val="000000"/>
          <w:lang w:eastAsia="zh-CN"/>
        </w:rPr>
        <w:t>x=</w:t>
      </w:r>
      <w:r>
        <w:rPr>
          <w:noProof/>
          <w:lang w:eastAsia="zh-CN"/>
        </w:rPr>
        <w:drawing>
          <wp:inline distT="0" distB="0" distL="0" distR="0">
            <wp:extent cx="124143" cy="267373"/>
            <wp:effectExtent l="0" t="0" r="0" b="0"/>
            <wp:docPr id="5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8"/>
                    <a:stretch>
                      <a:fillRect/>
                    </a:stretch>
                  </pic:blipFill>
                  <pic:spPr>
                    <a:xfrm>
                      <a:off x="0" y="0"/>
                      <a:ext cx="124143" cy="267373"/>
                    </a:xfrm>
                    <a:prstGeom prst="rect">
                      <a:avLst/>
                    </a:prstGeom>
                  </pic:spPr>
                </pic:pic>
              </a:graphicData>
            </a:graphic>
          </wp:inline>
        </w:drawing>
      </w:r>
      <w:r>
        <w:rPr>
          <w:lang w:eastAsia="zh-CN"/>
        </w:rPr>
        <w:br/>
      </w:r>
      <w:r>
        <w:rPr>
          <w:color w:val="000000"/>
          <w:lang w:eastAsia="zh-CN"/>
        </w:rPr>
        <w:t>∴</w:t>
      </w:r>
      <w:r>
        <w:rPr>
          <w:color w:val="000000"/>
          <w:lang w:eastAsia="zh-CN"/>
        </w:rPr>
        <w:t>方程组的解为：</w:t>
      </w:r>
      <w:r>
        <w:rPr>
          <w:lang w:eastAsia="zh-CN"/>
        </w:rPr>
        <w:br/>
      </w:r>
      <w:r>
        <w:rPr>
          <w:noProof/>
          <w:lang w:eastAsia="zh-CN"/>
        </w:rPr>
        <w:drawing>
          <wp:inline distT="0" distB="0" distL="0" distR="0">
            <wp:extent cx="620700" cy="601599"/>
            <wp:effectExtent l="0" t="0" r="0" b="0"/>
            <wp:docPr id="5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0"/>
                    <a:stretch>
                      <a:fillRect/>
                    </a:stretch>
                  </pic:blipFill>
                  <pic:spPr>
                    <a:xfrm>
                      <a:off x="0" y="0"/>
                      <a:ext cx="620700" cy="601599"/>
                    </a:xfrm>
                    <a:prstGeom prst="rect">
                      <a:avLst/>
                    </a:prstGeom>
                  </pic:spPr>
                </pic:pic>
              </a:graphicData>
            </a:graphic>
          </wp:inline>
        </w:drawing>
      </w:r>
      <w:r>
        <w:rPr>
          <w:lang w:eastAsia="zh-CN"/>
        </w:rPr>
        <w:br/>
      </w:r>
      <w:r>
        <w:rPr>
          <w:color w:val="000000"/>
          <w:lang w:eastAsia="zh-CN"/>
        </w:rPr>
        <w:t>（</w:t>
      </w:r>
      <w:r>
        <w:rPr>
          <w:color w:val="000000"/>
          <w:lang w:eastAsia="zh-CN"/>
        </w:rPr>
        <w:t>4</w:t>
      </w:r>
      <w:r>
        <w:rPr>
          <w:color w:val="000000"/>
          <w:lang w:eastAsia="zh-CN"/>
        </w:rPr>
        <w:t>）</w:t>
      </w:r>
      <w:r>
        <w:rPr>
          <w:noProof/>
          <w:lang w:eastAsia="zh-CN"/>
        </w:rPr>
        <w:drawing>
          <wp:inline distT="0" distB="0" distL="0" distR="0">
            <wp:extent cx="868972" cy="611149"/>
            <wp:effectExtent l="0" t="0" r="0" b="0"/>
            <wp:docPr id="5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868972" cy="611149"/>
                    </a:xfrm>
                    <a:prstGeom prst="rect">
                      <a:avLst/>
                    </a:prstGeom>
                  </pic:spPr>
                </pic:pic>
              </a:graphicData>
            </a:graphic>
          </wp:inline>
        </w:drawing>
      </w:r>
      <w:r>
        <w:rPr>
          <w:lang w:eastAsia="zh-CN"/>
        </w:rPr>
        <w:br/>
      </w:r>
      <w:r>
        <w:rPr>
          <w:color w:val="000000"/>
          <w:lang w:eastAsia="zh-CN"/>
        </w:rPr>
        <w:t>解：化简，得：</w:t>
      </w:r>
      <w:r>
        <w:rPr>
          <w:lang w:eastAsia="zh-CN"/>
        </w:rPr>
        <w:br/>
      </w:r>
      <w:r>
        <w:rPr>
          <w:noProof/>
          <w:lang w:eastAsia="zh-CN"/>
        </w:rPr>
        <w:drawing>
          <wp:inline distT="0" distB="0" distL="0" distR="0">
            <wp:extent cx="1021753" cy="725729"/>
            <wp:effectExtent l="0" t="0" r="0" b="0"/>
            <wp:docPr id="5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1"/>
                    <a:stretch>
                      <a:fillRect/>
                    </a:stretch>
                  </pic:blipFill>
                  <pic:spPr>
                    <a:xfrm>
                      <a:off x="0" y="0"/>
                      <a:ext cx="1021753" cy="725729"/>
                    </a:xfrm>
                    <a:prstGeom prst="rect">
                      <a:avLst/>
                    </a:prstGeom>
                  </pic:spPr>
                </pic:pic>
              </a:graphicData>
            </a:graphic>
          </wp:inline>
        </w:drawing>
      </w:r>
      <w:r>
        <w:rPr>
          <w:lang w:eastAsia="zh-CN"/>
        </w:rPr>
        <w:br/>
      </w:r>
      <w:r>
        <w:rPr>
          <w:color w:val="000000"/>
          <w:lang w:eastAsia="zh-CN"/>
        </w:rPr>
        <w:t>把</w:t>
      </w:r>
      <w:r>
        <w:rPr>
          <w:color w:val="000000"/>
          <w:lang w:eastAsia="zh-CN"/>
        </w:rPr>
        <w:t>②</w:t>
      </w:r>
      <w:r>
        <w:rPr>
          <w:color w:val="000000"/>
          <w:lang w:eastAsia="zh-CN"/>
        </w:rPr>
        <w:t>、</w:t>
      </w:r>
      <w:r>
        <w:rPr>
          <w:color w:val="000000"/>
          <w:lang w:eastAsia="zh-CN"/>
        </w:rPr>
        <w:t>③</w:t>
      </w:r>
      <w:r>
        <w:rPr>
          <w:color w:val="000000"/>
          <w:lang w:eastAsia="zh-CN"/>
        </w:rPr>
        <w:t>代入到</w:t>
      </w:r>
      <w:r>
        <w:rPr>
          <w:color w:val="000000"/>
          <w:lang w:eastAsia="zh-CN"/>
        </w:rPr>
        <w:t>①</w:t>
      </w:r>
      <w:r>
        <w:rPr>
          <w:color w:val="000000"/>
          <w:lang w:eastAsia="zh-CN"/>
        </w:rPr>
        <w:t>中，得：</w:t>
      </w:r>
      <w:r>
        <w:rPr>
          <w:lang w:eastAsia="zh-CN"/>
        </w:rPr>
        <w:br/>
      </w:r>
      <w:r>
        <w:rPr>
          <w:color w:val="000000"/>
          <w:lang w:eastAsia="zh-CN"/>
        </w:rPr>
        <w:t>(6-y)-y+(3y-8)=0</w:t>
      </w:r>
      <w:r>
        <w:rPr>
          <w:lang w:eastAsia="zh-CN"/>
        </w:rPr>
        <w:br/>
      </w:r>
      <w:r>
        <w:rPr>
          <w:color w:val="000000"/>
          <w:lang w:eastAsia="zh-CN"/>
        </w:rPr>
        <w:t>解之得：</w:t>
      </w:r>
      <w:r>
        <w:rPr>
          <w:color w:val="000000"/>
          <w:lang w:eastAsia="zh-CN"/>
        </w:rPr>
        <w:t>y=2</w:t>
      </w:r>
      <w:r>
        <w:rPr>
          <w:lang w:eastAsia="zh-CN"/>
        </w:rPr>
        <w:br/>
      </w:r>
      <w:r>
        <w:rPr>
          <w:color w:val="000000"/>
          <w:lang w:eastAsia="zh-CN"/>
        </w:rPr>
        <w:t>把</w:t>
      </w:r>
      <w:r>
        <w:rPr>
          <w:color w:val="000000"/>
          <w:lang w:eastAsia="zh-CN"/>
        </w:rPr>
        <w:t>y=2</w:t>
      </w:r>
      <w:r>
        <w:rPr>
          <w:color w:val="000000"/>
          <w:lang w:eastAsia="zh-CN"/>
        </w:rPr>
        <w:t>分别代入到</w:t>
      </w:r>
      <w:r>
        <w:rPr>
          <w:color w:val="000000"/>
          <w:lang w:eastAsia="zh-CN"/>
        </w:rPr>
        <w:t>②</w:t>
      </w:r>
      <w:r>
        <w:rPr>
          <w:color w:val="000000"/>
          <w:lang w:eastAsia="zh-CN"/>
        </w:rPr>
        <w:t>、</w:t>
      </w:r>
      <w:r>
        <w:rPr>
          <w:color w:val="000000"/>
          <w:lang w:eastAsia="zh-CN"/>
        </w:rPr>
        <w:t>③</w:t>
      </w:r>
      <w:r>
        <w:rPr>
          <w:color w:val="000000"/>
          <w:lang w:eastAsia="zh-CN"/>
        </w:rPr>
        <w:t>中，得：</w:t>
      </w:r>
      <w:r>
        <w:rPr>
          <w:lang w:eastAsia="zh-CN"/>
        </w:rPr>
        <w:br/>
      </w:r>
      <w:r>
        <w:rPr>
          <w:color w:val="000000"/>
          <w:lang w:eastAsia="zh-CN"/>
        </w:rPr>
        <w:t>x=4</w:t>
      </w:r>
      <w:r>
        <w:rPr>
          <w:color w:val="000000"/>
          <w:lang w:eastAsia="zh-CN"/>
        </w:rPr>
        <w:t>，</w:t>
      </w:r>
      <w:r>
        <w:rPr>
          <w:color w:val="000000"/>
          <w:lang w:eastAsia="zh-CN"/>
        </w:rPr>
        <w:t>z=-2</w:t>
      </w:r>
      <w:r>
        <w:rPr>
          <w:lang w:eastAsia="zh-CN"/>
        </w:rPr>
        <w:br/>
      </w:r>
      <w:r>
        <w:rPr>
          <w:color w:val="000000"/>
          <w:lang w:eastAsia="zh-CN"/>
        </w:rPr>
        <w:t>∴</w:t>
      </w:r>
      <w:r>
        <w:rPr>
          <w:color w:val="000000"/>
          <w:lang w:eastAsia="zh-CN"/>
        </w:rPr>
        <w:t>方程组的解为：</w:t>
      </w:r>
      <w:r>
        <w:rPr>
          <w:lang w:eastAsia="zh-CN"/>
        </w:rPr>
        <w:br/>
      </w:r>
      <w:r>
        <w:rPr>
          <w:noProof/>
          <w:lang w:eastAsia="zh-CN"/>
        </w:rPr>
        <w:drawing>
          <wp:inline distT="0" distB="0" distL="0" distR="0">
            <wp:extent cx="563397" cy="534746"/>
            <wp:effectExtent l="0" t="0" r="0" b="0"/>
            <wp:docPr id="5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2"/>
                    <a:stretch>
                      <a:fillRect/>
                    </a:stretch>
                  </pic:blipFill>
                  <pic:spPr>
                    <a:xfrm>
                      <a:off x="0" y="0"/>
                      <a:ext cx="563397" cy="534746"/>
                    </a:xfrm>
                    <a:prstGeom prst="rect">
                      <a:avLst/>
                    </a:prstGeom>
                  </pic:spPr>
                </pic:pic>
              </a:graphicData>
            </a:graphic>
          </wp:inline>
        </w:drawing>
      </w:r>
      <w:r>
        <w:rPr>
          <w:lang w:eastAsia="zh-CN"/>
        </w:rPr>
        <w:br/>
      </w:r>
      <w:r>
        <w:rPr>
          <w:color w:val="0000FF"/>
          <w:lang w:eastAsia="zh-CN"/>
        </w:rPr>
        <w:t>【考点】</w:t>
      </w:r>
      <w:r>
        <w:rPr>
          <w:color w:val="000000"/>
          <w:lang w:eastAsia="zh-CN"/>
        </w:rPr>
        <w:t>解二元一次方程组，解三元一次方程组</w:t>
      </w:r>
      <w:r>
        <w:rPr>
          <w:color w:val="000000"/>
          <w:lang w:eastAsia="zh-CN"/>
        </w:rPr>
        <w:t xml:space="preserve">                </w:t>
      </w:r>
      <w:r>
        <w:rPr>
          <w:lang w:eastAsia="zh-CN"/>
        </w:rPr>
        <w:br/>
      </w:r>
      <w:r>
        <w:rPr>
          <w:color w:val="0000FF"/>
          <w:lang w:eastAsia="zh-CN"/>
        </w:rPr>
        <w:t>【解析】</w:t>
      </w:r>
      <w:r>
        <w:rPr>
          <w:color w:val="000000"/>
          <w:lang w:eastAsia="zh-CN"/>
        </w:rPr>
        <w:t>【分析】根据题目特点利用加减法、代入法解方程组，根据方程组的特点寻求最简单的解法。</w:t>
      </w:r>
      <w:r>
        <w:rPr>
          <w:color w:val="000000"/>
          <w:lang w:eastAsia="zh-CN"/>
        </w:rPr>
        <w:t xml:space="preserve">    </w:t>
      </w:r>
    </w:p>
    <w:p w:rsidR="00211199" w:rsidRDefault="0077605C">
      <w:pPr>
        <w:rPr>
          <w:lang w:eastAsia="zh-CN"/>
        </w:rPr>
      </w:pPr>
      <w:r>
        <w:rPr>
          <w:lang w:eastAsia="zh-CN"/>
        </w:rPr>
        <w:lastRenderedPageBreak/>
        <w:t>6</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noProof/>
          <w:lang w:eastAsia="zh-CN"/>
        </w:rPr>
        <w:drawing>
          <wp:inline distT="0" distB="0" distL="0" distR="0">
            <wp:extent cx="2415934" cy="276924"/>
            <wp:effectExtent l="0" t="0" r="0" b="0"/>
            <wp:docPr id="5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415934" cy="276924"/>
                    </a:xfrm>
                    <a:prstGeom prst="rect">
                      <a:avLst/>
                    </a:prstGeom>
                  </pic:spPr>
                </pic:pic>
              </a:graphicData>
            </a:graphic>
          </wp:inline>
        </w:drawing>
      </w:r>
      <w:r>
        <w:rPr>
          <w:lang w:eastAsia="zh-CN"/>
        </w:rPr>
        <w:br/>
      </w:r>
      <w:r>
        <w:rPr>
          <w:color w:val="000000"/>
          <w:lang w:eastAsia="zh-CN"/>
        </w:rPr>
        <w:t>=2+2×</w:t>
      </w:r>
      <w:r>
        <w:rPr>
          <w:noProof/>
          <w:lang w:eastAsia="zh-CN"/>
        </w:rPr>
        <w:drawing>
          <wp:inline distT="0" distB="0" distL="0" distR="0">
            <wp:extent cx="124143" cy="267373"/>
            <wp:effectExtent l="0" t="0" r="0" b="0"/>
            <wp:docPr id="5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143" cy="267373"/>
                    </a:xfrm>
                    <a:prstGeom prst="rect">
                      <a:avLst/>
                    </a:prstGeom>
                  </pic:spPr>
                </pic:pic>
              </a:graphicData>
            </a:graphic>
          </wp:inline>
        </w:drawing>
      </w:r>
      <w:r>
        <w:rPr>
          <w:color w:val="000000"/>
          <w:lang w:eastAsia="zh-CN"/>
        </w:rPr>
        <w:t>-3+1</w:t>
      </w:r>
      <w:r>
        <w:rPr>
          <w:lang w:eastAsia="zh-CN"/>
        </w:rPr>
        <w:br/>
      </w:r>
      <w:r>
        <w:rPr>
          <w:color w:val="000000"/>
          <w:lang w:eastAsia="zh-CN"/>
        </w:rPr>
        <w:t xml:space="preserve">=1                    </w:t>
      </w:r>
      <w:r>
        <w:rPr>
          <w:lang w:eastAsia="zh-CN"/>
        </w:rPr>
        <w:br/>
      </w:r>
      <w:r>
        <w:rPr>
          <w:color w:val="0000FF"/>
          <w:lang w:eastAsia="zh-CN"/>
        </w:rPr>
        <w:t>【考点】</w:t>
      </w:r>
      <w:r>
        <w:rPr>
          <w:color w:val="000000"/>
          <w:lang w:eastAsia="zh-CN"/>
        </w:rPr>
        <w:t>绝对值，实数的运算，零指数幂，负整数指数幂，特殊角的三角函数值</w:t>
      </w:r>
      <w:r>
        <w:rPr>
          <w:color w:val="000000"/>
          <w:lang w:eastAsia="zh-CN"/>
        </w:rPr>
        <w:t xml:space="preserve">                </w:t>
      </w:r>
      <w:r>
        <w:rPr>
          <w:lang w:eastAsia="zh-CN"/>
        </w:rPr>
        <w:br/>
      </w:r>
      <w:r>
        <w:rPr>
          <w:color w:val="0000FF"/>
          <w:lang w:eastAsia="zh-CN"/>
        </w:rPr>
        <w:t>【解析】</w:t>
      </w:r>
      <w:r>
        <w:rPr>
          <w:color w:val="000000"/>
          <w:lang w:eastAsia="zh-CN"/>
        </w:rPr>
        <w:t>【分析】考查特殊角的三角函数值，结合实数运算。</w:t>
      </w:r>
    </w:p>
    <w:p w:rsidR="00211199" w:rsidRDefault="0077605C">
      <w:pPr>
        <w:rPr>
          <w:lang w:eastAsia="zh-CN"/>
        </w:rPr>
      </w:pPr>
      <w:r>
        <w:rPr>
          <w:lang w:eastAsia="zh-CN"/>
        </w:rPr>
        <w:t>7</w:t>
      </w:r>
      <w:r>
        <w:rPr>
          <w:lang w:eastAsia="zh-CN"/>
        </w:rPr>
        <w:t>、</w:t>
      </w:r>
    </w:p>
    <w:p w:rsidR="00211199" w:rsidRDefault="0077605C">
      <w:pPr>
        <w:spacing w:after="0"/>
        <w:rPr>
          <w:lang w:eastAsia="zh-CN"/>
        </w:rPr>
      </w:pPr>
      <w:r>
        <w:rPr>
          <w:color w:val="0000FF"/>
          <w:lang w:eastAsia="zh-CN"/>
        </w:rPr>
        <w:t>【答案】</w:t>
      </w:r>
      <w:r>
        <w:rPr>
          <w:color w:val="000000"/>
          <w:lang w:eastAsia="zh-CN"/>
        </w:rPr>
        <w:t>（</w:t>
      </w:r>
      <w:r>
        <w:rPr>
          <w:color w:val="000000"/>
          <w:lang w:eastAsia="zh-CN"/>
        </w:rPr>
        <w:t>1</w:t>
      </w:r>
      <w:r>
        <w:rPr>
          <w:color w:val="000000"/>
          <w:lang w:eastAsia="zh-CN"/>
        </w:rPr>
        <w:t>）</w:t>
      </w:r>
      <w:r>
        <w:rPr>
          <w:noProof/>
          <w:lang w:eastAsia="zh-CN"/>
        </w:rPr>
        <w:drawing>
          <wp:inline distT="0" distB="0" distL="0" distR="0">
            <wp:extent cx="1069505" cy="487007"/>
            <wp:effectExtent l="0" t="0" r="0" b="0"/>
            <wp:docPr id="5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3"/>
                    <a:stretch>
                      <a:fillRect/>
                    </a:stretch>
                  </pic:blipFill>
                  <pic:spPr>
                    <a:xfrm>
                      <a:off x="0" y="0"/>
                      <a:ext cx="1069505" cy="487007"/>
                    </a:xfrm>
                    <a:prstGeom prst="rect">
                      <a:avLst/>
                    </a:prstGeom>
                  </pic:spPr>
                </pic:pic>
              </a:graphicData>
            </a:graphic>
          </wp:inline>
        </w:drawing>
      </w:r>
      <w:r>
        <w:rPr>
          <w:lang w:eastAsia="zh-CN"/>
        </w:rPr>
        <w:br/>
      </w:r>
      <w:r>
        <w:rPr>
          <w:color w:val="000000"/>
          <w:lang w:eastAsia="zh-CN"/>
        </w:rPr>
        <w:t>由</w:t>
      </w:r>
      <w:r>
        <w:rPr>
          <w:color w:val="000000"/>
          <w:lang w:eastAsia="zh-CN"/>
        </w:rPr>
        <w:t>①—②</w:t>
      </w:r>
      <w:r>
        <w:rPr>
          <w:color w:val="000000"/>
          <w:lang w:eastAsia="zh-CN"/>
        </w:rPr>
        <w:t>得</w:t>
      </w:r>
      <w:r>
        <w:rPr>
          <w:lang w:eastAsia="zh-CN"/>
        </w:rPr>
        <w:br/>
      </w:r>
      <w:r>
        <w:rPr>
          <w:color w:val="000000"/>
          <w:lang w:eastAsia="zh-CN"/>
        </w:rPr>
        <w:t>4y=12</w:t>
      </w:r>
      <w:r>
        <w:rPr>
          <w:lang w:eastAsia="zh-CN"/>
        </w:rPr>
        <w:br/>
      </w:r>
      <w:r>
        <w:rPr>
          <w:color w:val="000000"/>
          <w:lang w:eastAsia="zh-CN"/>
        </w:rPr>
        <w:t>y=3</w:t>
      </w:r>
      <w:r>
        <w:rPr>
          <w:color w:val="000000"/>
          <w:lang w:eastAsia="zh-CN"/>
        </w:rPr>
        <w:t>再将</w:t>
      </w:r>
      <w:r>
        <w:rPr>
          <w:color w:val="000000"/>
          <w:lang w:eastAsia="zh-CN"/>
        </w:rPr>
        <w:t>y=3</w:t>
      </w:r>
      <w:r>
        <w:rPr>
          <w:color w:val="000000"/>
          <w:lang w:eastAsia="zh-CN"/>
        </w:rPr>
        <w:t>代入</w:t>
      </w:r>
      <w:r>
        <w:rPr>
          <w:color w:val="000000"/>
          <w:lang w:eastAsia="zh-CN"/>
        </w:rPr>
        <w:t>①</w:t>
      </w:r>
      <w:r>
        <w:rPr>
          <w:color w:val="000000"/>
          <w:lang w:eastAsia="zh-CN"/>
        </w:rPr>
        <w:t>得</w:t>
      </w:r>
      <w:r>
        <w:rPr>
          <w:color w:val="000000"/>
          <w:lang w:eastAsia="zh-CN"/>
        </w:rPr>
        <w:t>x=1</w:t>
      </w:r>
      <w:r>
        <w:rPr>
          <w:lang w:eastAsia="zh-CN"/>
        </w:rPr>
        <w:br/>
      </w:r>
      <w:r>
        <w:rPr>
          <w:color w:val="000000"/>
          <w:lang w:eastAsia="zh-CN"/>
        </w:rPr>
        <w:t>（</w:t>
      </w:r>
      <w:r>
        <w:rPr>
          <w:color w:val="000000"/>
          <w:lang w:eastAsia="zh-CN"/>
        </w:rPr>
        <w:t>2</w:t>
      </w:r>
      <w:r>
        <w:rPr>
          <w:color w:val="000000"/>
          <w:lang w:eastAsia="zh-CN"/>
        </w:rPr>
        <w:t>）</w:t>
      </w:r>
      <w:r>
        <w:rPr>
          <w:noProof/>
          <w:lang w:eastAsia="zh-CN"/>
        </w:rPr>
        <w:drawing>
          <wp:inline distT="0" distB="0" distL="0" distR="0">
            <wp:extent cx="840321" cy="391516"/>
            <wp:effectExtent l="0" t="0" r="0" b="0"/>
            <wp:docPr id="5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4"/>
                    <a:stretch>
                      <a:fillRect/>
                    </a:stretch>
                  </pic:blipFill>
                  <pic:spPr>
                    <a:xfrm>
                      <a:off x="0" y="0"/>
                      <a:ext cx="840321" cy="391516"/>
                    </a:xfrm>
                    <a:prstGeom prst="rect">
                      <a:avLst/>
                    </a:prstGeom>
                  </pic:spPr>
                </pic:pic>
              </a:graphicData>
            </a:graphic>
          </wp:inline>
        </w:drawing>
      </w:r>
      <w:r>
        <w:rPr>
          <w:lang w:eastAsia="zh-CN"/>
        </w:rPr>
        <w:br/>
      </w:r>
      <w:r>
        <w:rPr>
          <w:noProof/>
          <w:lang w:eastAsia="zh-CN"/>
        </w:rPr>
        <w:drawing>
          <wp:inline distT="0" distB="0" distL="0" distR="0">
            <wp:extent cx="1021753" cy="1938477"/>
            <wp:effectExtent l="0" t="0" r="0" b="0"/>
            <wp:docPr id="5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5"/>
                    <a:stretch>
                      <a:fillRect/>
                    </a:stretch>
                  </pic:blipFill>
                  <pic:spPr>
                    <a:xfrm>
                      <a:off x="0" y="0"/>
                      <a:ext cx="1021753" cy="1938477"/>
                    </a:xfrm>
                    <a:prstGeom prst="rect">
                      <a:avLst/>
                    </a:prstGeom>
                  </pic:spPr>
                </pic:pic>
              </a:graphicData>
            </a:graphic>
          </wp:inline>
        </w:drawing>
      </w:r>
      <w:r>
        <w:rPr>
          <w:lang w:eastAsia="zh-CN"/>
        </w:rPr>
        <w:br/>
      </w:r>
      <w:r>
        <w:rPr>
          <w:color w:val="0000FF"/>
          <w:lang w:eastAsia="zh-CN"/>
        </w:rPr>
        <w:t>【考点】</w:t>
      </w:r>
      <w:r>
        <w:rPr>
          <w:color w:val="000000"/>
          <w:lang w:eastAsia="zh-CN"/>
        </w:rPr>
        <w:t>解二元一次方程组，解分式方程</w:t>
      </w:r>
      <w:r>
        <w:rPr>
          <w:color w:val="000000"/>
          <w:lang w:eastAsia="zh-CN"/>
        </w:rPr>
        <w:t xml:space="preserve">                </w:t>
      </w:r>
      <w:r>
        <w:rPr>
          <w:lang w:eastAsia="zh-CN"/>
        </w:rPr>
        <w:br/>
      </w:r>
      <w:r>
        <w:rPr>
          <w:color w:val="0000FF"/>
          <w:lang w:eastAsia="zh-CN"/>
        </w:rPr>
        <w:t>【解析】</w:t>
      </w:r>
      <w:r>
        <w:rPr>
          <w:color w:val="000000"/>
          <w:lang w:eastAsia="zh-CN"/>
        </w:rPr>
        <w:t>【分析】考查解二元一次方程，注意方法及运算法则。</w:t>
      </w:r>
    </w:p>
    <w:p w:rsidR="00211199" w:rsidRDefault="0077605C">
      <w:pPr>
        <w:rPr>
          <w:lang w:eastAsia="zh-CN"/>
        </w:rPr>
      </w:pPr>
      <w:r>
        <w:rPr>
          <w:lang w:eastAsia="zh-CN"/>
        </w:rPr>
        <w:t>8</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color w:val="000000"/>
          <w:lang w:eastAsia="zh-CN"/>
        </w:rPr>
        <w:t>x</w:t>
      </w:r>
      <w:r>
        <w:rPr>
          <w:color w:val="000000"/>
          <w:vertAlign w:val="superscript"/>
          <w:lang w:eastAsia="zh-CN"/>
        </w:rPr>
        <w:t>2</w:t>
      </w:r>
      <w:r>
        <w:rPr>
          <w:color w:val="000000"/>
          <w:lang w:eastAsia="zh-CN"/>
        </w:rPr>
        <w:t>－</w:t>
      </w:r>
      <w:r>
        <w:rPr>
          <w:color w:val="000000"/>
          <w:lang w:eastAsia="zh-CN"/>
        </w:rPr>
        <w:t>4(x</w:t>
      </w:r>
      <w:r>
        <w:rPr>
          <w:color w:val="000000"/>
          <w:lang w:eastAsia="zh-CN"/>
        </w:rPr>
        <w:t>－</w:t>
      </w:r>
      <w:r>
        <w:rPr>
          <w:color w:val="000000"/>
          <w:lang w:eastAsia="zh-CN"/>
        </w:rPr>
        <w:t>1)</w:t>
      </w:r>
      <w:r>
        <w:rPr>
          <w:lang w:eastAsia="zh-CN"/>
        </w:rPr>
        <w:br/>
      </w:r>
      <w:r>
        <w:rPr>
          <w:noProof/>
          <w:lang w:eastAsia="zh-CN"/>
        </w:rPr>
        <w:drawing>
          <wp:inline distT="0" distB="0" distL="0" distR="0">
            <wp:extent cx="773481" cy="124143"/>
            <wp:effectExtent l="0" t="0" r="0" b="0"/>
            <wp:docPr id="5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6"/>
                    <a:stretch>
                      <a:fillRect/>
                    </a:stretch>
                  </pic:blipFill>
                  <pic:spPr>
                    <a:xfrm>
                      <a:off x="0" y="0"/>
                      <a:ext cx="773481" cy="124143"/>
                    </a:xfrm>
                    <a:prstGeom prst="rect">
                      <a:avLst/>
                    </a:prstGeom>
                  </pic:spPr>
                </pic:pic>
              </a:graphicData>
            </a:graphic>
          </wp:inline>
        </w:drawing>
      </w:r>
      <w:r>
        <w:rPr>
          <w:lang w:eastAsia="zh-CN"/>
        </w:rPr>
        <w:br/>
      </w:r>
      <w:r>
        <w:rPr>
          <w:noProof/>
          <w:lang w:eastAsia="zh-CN"/>
        </w:rPr>
        <w:drawing>
          <wp:inline distT="0" distB="0" distL="0" distR="0">
            <wp:extent cx="668439" cy="190983"/>
            <wp:effectExtent l="0" t="0" r="0" b="0"/>
            <wp:docPr id="5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7"/>
                    <a:stretch>
                      <a:fillRect/>
                    </a:stretch>
                  </pic:blipFill>
                  <pic:spPr>
                    <a:xfrm>
                      <a:off x="0" y="0"/>
                      <a:ext cx="668439" cy="190983"/>
                    </a:xfrm>
                    <a:prstGeom prst="rect">
                      <a:avLst/>
                    </a:prstGeom>
                  </pic:spPr>
                </pic:pic>
              </a:graphicData>
            </a:graphic>
          </wp:inline>
        </w:drawing>
      </w:r>
      <w:r>
        <w:rPr>
          <w:lang w:eastAsia="zh-CN"/>
        </w:rPr>
        <w:br/>
      </w:r>
      <w:r>
        <w:rPr>
          <w:color w:val="0000FF"/>
          <w:lang w:eastAsia="zh-CN"/>
        </w:rPr>
        <w:t>【考点】</w:t>
      </w:r>
      <w:r>
        <w:rPr>
          <w:color w:val="000000"/>
          <w:lang w:eastAsia="zh-CN"/>
        </w:rPr>
        <w:t>因式分解</w:t>
      </w:r>
      <w:r>
        <w:rPr>
          <w:color w:val="000000"/>
          <w:lang w:eastAsia="zh-CN"/>
        </w:rPr>
        <w:t>-</w:t>
      </w:r>
      <w:r>
        <w:rPr>
          <w:color w:val="000000"/>
          <w:lang w:eastAsia="zh-CN"/>
        </w:rPr>
        <w:t>运用公式法</w:t>
      </w:r>
      <w:r>
        <w:rPr>
          <w:color w:val="000000"/>
          <w:lang w:eastAsia="zh-CN"/>
        </w:rPr>
        <w:t xml:space="preserve">                </w:t>
      </w:r>
      <w:r>
        <w:rPr>
          <w:lang w:eastAsia="zh-CN"/>
        </w:rPr>
        <w:br/>
      </w:r>
      <w:r>
        <w:rPr>
          <w:color w:val="0000FF"/>
          <w:lang w:eastAsia="zh-CN"/>
        </w:rPr>
        <w:t>【解析】</w:t>
      </w:r>
      <w:r>
        <w:rPr>
          <w:color w:val="000000"/>
          <w:lang w:eastAsia="zh-CN"/>
        </w:rPr>
        <w:t>【分析】考查因式分解</w:t>
      </w:r>
      <w:r>
        <w:rPr>
          <w:color w:val="000000"/>
          <w:lang w:eastAsia="zh-CN"/>
        </w:rPr>
        <w:t>-</w:t>
      </w:r>
      <w:r>
        <w:rPr>
          <w:color w:val="000000"/>
          <w:lang w:eastAsia="zh-CN"/>
        </w:rPr>
        <w:t>运用公式</w:t>
      </w:r>
    </w:p>
    <w:p w:rsidR="00211199" w:rsidRDefault="0077605C">
      <w:r>
        <w:t>9</w:t>
      </w:r>
      <w:r>
        <w:t>、</w:t>
      </w:r>
    </w:p>
    <w:p w:rsidR="00211199" w:rsidRDefault="0077605C">
      <w:pPr>
        <w:spacing w:after="0"/>
        <w:rPr>
          <w:lang w:eastAsia="zh-CN"/>
        </w:rPr>
      </w:pPr>
      <w:r>
        <w:rPr>
          <w:color w:val="0000FF"/>
        </w:rPr>
        <w:t>【答案】</w:t>
      </w:r>
      <w:r>
        <w:rPr>
          <w:color w:val="000000"/>
        </w:rPr>
        <w:t>解：（</w:t>
      </w:r>
      <w:r>
        <w:rPr>
          <w:color w:val="000000"/>
        </w:rPr>
        <w:t>1</w:t>
      </w:r>
      <w:r>
        <w:rPr>
          <w:color w:val="000000"/>
        </w:rPr>
        <w:t>）</w:t>
      </w:r>
      <w:r>
        <w:rPr>
          <w:color w:val="000000"/>
        </w:rPr>
        <w:t>a</w:t>
      </w:r>
      <w:r>
        <w:rPr>
          <w:color w:val="000000"/>
          <w:vertAlign w:val="superscript"/>
        </w:rPr>
        <w:t>3</w:t>
      </w:r>
      <w:r>
        <w:rPr>
          <w:color w:val="000000"/>
        </w:rPr>
        <w:t>﹣</w:t>
      </w:r>
      <w:r>
        <w:rPr>
          <w:color w:val="000000"/>
        </w:rPr>
        <w:t>16a=a</w:t>
      </w:r>
      <w:r>
        <w:rPr>
          <w:color w:val="000000"/>
        </w:rPr>
        <w:t>（</w:t>
      </w:r>
      <w:r>
        <w:rPr>
          <w:color w:val="000000"/>
        </w:rPr>
        <w:t>a</w:t>
      </w:r>
      <w:r>
        <w:rPr>
          <w:color w:val="000000"/>
          <w:vertAlign w:val="superscript"/>
        </w:rPr>
        <w:t>2</w:t>
      </w:r>
      <w:r>
        <w:rPr>
          <w:color w:val="000000"/>
        </w:rPr>
        <w:t>﹣</w:t>
      </w:r>
      <w:r>
        <w:rPr>
          <w:color w:val="000000"/>
        </w:rPr>
        <w:t>16</w:t>
      </w:r>
      <w:r>
        <w:rPr>
          <w:color w:val="000000"/>
        </w:rPr>
        <w:t>）</w:t>
      </w:r>
      <w:r>
        <w:rPr>
          <w:color w:val="000000"/>
        </w:rPr>
        <w:t>=a</w:t>
      </w:r>
      <w:r>
        <w:rPr>
          <w:color w:val="000000"/>
        </w:rPr>
        <w:t>（</w:t>
      </w:r>
      <w:r>
        <w:rPr>
          <w:color w:val="000000"/>
        </w:rPr>
        <w:t>a+4</w:t>
      </w:r>
      <w:r>
        <w:rPr>
          <w:color w:val="000000"/>
        </w:rPr>
        <w:t>）（</w:t>
      </w:r>
      <w:r>
        <w:rPr>
          <w:color w:val="000000"/>
        </w:rPr>
        <w:t>a</w:t>
      </w:r>
      <w:r>
        <w:rPr>
          <w:color w:val="000000"/>
        </w:rPr>
        <w:t>﹣</w:t>
      </w:r>
      <w:r>
        <w:rPr>
          <w:color w:val="000000"/>
        </w:rPr>
        <w:t>4</w:t>
      </w:r>
      <w:r>
        <w:rPr>
          <w:color w:val="000000"/>
        </w:rPr>
        <w:t>）；</w:t>
      </w:r>
      <w:r>
        <w:rPr>
          <w:color w:val="000000"/>
        </w:rPr>
        <w:t>                  </w:t>
      </w:r>
      <w:r>
        <w:br/>
      </w:r>
      <w:r>
        <w:rPr>
          <w:color w:val="000000"/>
        </w:rPr>
        <w:t>（</w:t>
      </w:r>
      <w:r>
        <w:rPr>
          <w:color w:val="000000"/>
        </w:rPr>
        <w:t>2</w:t>
      </w:r>
      <w:r>
        <w:rPr>
          <w:color w:val="000000"/>
        </w:rPr>
        <w:t>）</w:t>
      </w:r>
      <w:r>
        <w:rPr>
          <w:color w:val="000000"/>
        </w:rPr>
        <w:t>4ab+1</w:t>
      </w:r>
      <w:r>
        <w:rPr>
          <w:color w:val="000000"/>
        </w:rPr>
        <w:t>﹣</w:t>
      </w:r>
      <w:r>
        <w:rPr>
          <w:color w:val="000000"/>
        </w:rPr>
        <w:t>a</w:t>
      </w:r>
      <w:r>
        <w:rPr>
          <w:color w:val="000000"/>
          <w:vertAlign w:val="superscript"/>
        </w:rPr>
        <w:t>2</w:t>
      </w:r>
      <w:r>
        <w:rPr>
          <w:color w:val="000000"/>
        </w:rPr>
        <w:t>﹣</w:t>
      </w:r>
      <w:r>
        <w:rPr>
          <w:color w:val="000000"/>
        </w:rPr>
        <w:t>4b</w:t>
      </w:r>
      <w:r>
        <w:rPr>
          <w:color w:val="000000"/>
          <w:vertAlign w:val="superscript"/>
        </w:rPr>
        <w:t>2</w:t>
      </w:r>
      <w:r>
        <w:rPr>
          <w:color w:val="000000"/>
        </w:rPr>
        <w:t>=1</w:t>
      </w:r>
      <w:r>
        <w:rPr>
          <w:color w:val="000000"/>
        </w:rPr>
        <w:t>﹣（﹣</w:t>
      </w:r>
      <w:r>
        <w:rPr>
          <w:color w:val="000000"/>
        </w:rPr>
        <w:t>4ab+a</w:t>
      </w:r>
      <w:r>
        <w:rPr>
          <w:color w:val="000000"/>
          <w:vertAlign w:val="superscript"/>
        </w:rPr>
        <w:t>2</w:t>
      </w:r>
      <w:r>
        <w:rPr>
          <w:color w:val="000000"/>
        </w:rPr>
        <w:t>+4b</w:t>
      </w:r>
      <w:r>
        <w:rPr>
          <w:color w:val="000000"/>
          <w:vertAlign w:val="superscript"/>
        </w:rPr>
        <w:t>2</w:t>
      </w:r>
      <w:r>
        <w:rPr>
          <w:color w:val="000000"/>
        </w:rPr>
        <w:t>）</w:t>
      </w:r>
      <w:r>
        <w:rPr>
          <w:color w:val="000000"/>
        </w:rPr>
        <w:t>=1</w:t>
      </w:r>
      <w:r>
        <w:rPr>
          <w:color w:val="000000"/>
        </w:rPr>
        <w:t>﹣（</w:t>
      </w:r>
      <w:r>
        <w:rPr>
          <w:color w:val="000000"/>
        </w:rPr>
        <w:t>a</w:t>
      </w:r>
      <w:r>
        <w:rPr>
          <w:color w:val="000000"/>
        </w:rPr>
        <w:t>﹣</w:t>
      </w:r>
      <w:r>
        <w:rPr>
          <w:color w:val="000000"/>
        </w:rPr>
        <w:t>2b</w:t>
      </w:r>
      <w:r>
        <w:rPr>
          <w:color w:val="000000"/>
        </w:rPr>
        <w:t>）</w:t>
      </w:r>
      <w:r>
        <w:rPr>
          <w:color w:val="000000"/>
          <w:vertAlign w:val="superscript"/>
        </w:rPr>
        <w:t>2</w:t>
      </w:r>
      <w:r>
        <w:rPr>
          <w:color w:val="000000"/>
        </w:rPr>
        <w:t>=</w:t>
      </w:r>
      <w:r>
        <w:rPr>
          <w:color w:val="000000"/>
        </w:rPr>
        <w:t>（</w:t>
      </w:r>
      <w:r>
        <w:rPr>
          <w:color w:val="000000"/>
        </w:rPr>
        <w:t>1+a</w:t>
      </w:r>
      <w:r>
        <w:rPr>
          <w:color w:val="000000"/>
        </w:rPr>
        <w:t>﹣</w:t>
      </w:r>
      <w:r>
        <w:rPr>
          <w:color w:val="000000"/>
        </w:rPr>
        <w:t>2b</w:t>
      </w:r>
      <w:r>
        <w:rPr>
          <w:color w:val="000000"/>
        </w:rPr>
        <w:t>）（</w:t>
      </w:r>
      <w:r>
        <w:rPr>
          <w:color w:val="000000"/>
        </w:rPr>
        <w:t>1</w:t>
      </w:r>
      <w:r>
        <w:rPr>
          <w:color w:val="000000"/>
        </w:rPr>
        <w:t>﹣</w:t>
      </w:r>
      <w:r>
        <w:rPr>
          <w:color w:val="000000"/>
        </w:rPr>
        <w:t>a+2b</w:t>
      </w:r>
      <w:r>
        <w:rPr>
          <w:color w:val="000000"/>
        </w:rPr>
        <w:t>）；</w:t>
      </w:r>
      <w:r>
        <w:br/>
      </w:r>
      <w:r>
        <w:rPr>
          <w:color w:val="000000"/>
        </w:rPr>
        <w:t>（</w:t>
      </w:r>
      <w:r>
        <w:rPr>
          <w:color w:val="000000"/>
        </w:rPr>
        <w:t>3</w:t>
      </w:r>
      <w:r>
        <w:rPr>
          <w:color w:val="000000"/>
        </w:rPr>
        <w:t>）</w:t>
      </w:r>
      <w:r>
        <w:rPr>
          <w:color w:val="000000"/>
        </w:rPr>
        <w:t>9</w:t>
      </w:r>
      <w:r>
        <w:rPr>
          <w:color w:val="000000"/>
        </w:rPr>
        <w:t>（</w:t>
      </w:r>
      <w:r>
        <w:rPr>
          <w:color w:val="000000"/>
        </w:rPr>
        <w:t>a</w:t>
      </w:r>
      <w:r>
        <w:rPr>
          <w:color w:val="000000"/>
        </w:rPr>
        <w:t>﹣</w:t>
      </w:r>
      <w:r>
        <w:rPr>
          <w:color w:val="000000"/>
        </w:rPr>
        <w:t>b</w:t>
      </w:r>
      <w:r>
        <w:rPr>
          <w:color w:val="000000"/>
        </w:rPr>
        <w:t>）</w:t>
      </w:r>
      <w:r>
        <w:rPr>
          <w:color w:val="000000"/>
          <w:vertAlign w:val="superscript"/>
        </w:rPr>
        <w:t>2</w:t>
      </w:r>
      <w:r>
        <w:rPr>
          <w:color w:val="000000"/>
        </w:rPr>
        <w:t>+12</w:t>
      </w:r>
      <w:r>
        <w:rPr>
          <w:color w:val="000000"/>
        </w:rPr>
        <w:t>（</w:t>
      </w:r>
      <w:r>
        <w:rPr>
          <w:color w:val="000000"/>
        </w:rPr>
        <w:t>a</w:t>
      </w:r>
      <w:r>
        <w:rPr>
          <w:color w:val="000000"/>
          <w:vertAlign w:val="superscript"/>
        </w:rPr>
        <w:t>2</w:t>
      </w:r>
      <w:r>
        <w:rPr>
          <w:color w:val="000000"/>
        </w:rPr>
        <w:t>﹣</w:t>
      </w:r>
      <w:r>
        <w:rPr>
          <w:color w:val="000000"/>
        </w:rPr>
        <w:t>b</w:t>
      </w:r>
      <w:r>
        <w:rPr>
          <w:color w:val="000000"/>
          <w:vertAlign w:val="superscript"/>
        </w:rPr>
        <w:t>2</w:t>
      </w:r>
      <w:r>
        <w:rPr>
          <w:color w:val="000000"/>
        </w:rPr>
        <w:t>）</w:t>
      </w:r>
      <w:r>
        <w:rPr>
          <w:color w:val="000000"/>
        </w:rPr>
        <w:t>+4</w:t>
      </w:r>
      <w:r>
        <w:rPr>
          <w:color w:val="000000"/>
        </w:rPr>
        <w:t>（</w:t>
      </w:r>
      <w:r>
        <w:rPr>
          <w:color w:val="000000"/>
        </w:rPr>
        <w:t>a+b</w:t>
      </w:r>
      <w:r>
        <w:rPr>
          <w:color w:val="000000"/>
        </w:rPr>
        <w:t>）</w:t>
      </w:r>
      <w:r>
        <w:rPr>
          <w:color w:val="000000"/>
          <w:vertAlign w:val="superscript"/>
        </w:rPr>
        <w:t>2</w:t>
      </w:r>
      <w:r>
        <w:rPr>
          <w:color w:val="000000"/>
        </w:rPr>
        <w:t>=[3</w:t>
      </w:r>
      <w:r>
        <w:rPr>
          <w:color w:val="000000"/>
        </w:rPr>
        <w:t>（</w:t>
      </w:r>
      <w:r>
        <w:rPr>
          <w:color w:val="000000"/>
        </w:rPr>
        <w:t>a</w:t>
      </w:r>
      <w:r>
        <w:rPr>
          <w:color w:val="000000"/>
        </w:rPr>
        <w:t>﹣</w:t>
      </w:r>
      <w:r>
        <w:rPr>
          <w:color w:val="000000"/>
        </w:rPr>
        <w:t>b</w:t>
      </w:r>
      <w:r>
        <w:rPr>
          <w:color w:val="000000"/>
        </w:rPr>
        <w:t>）</w:t>
      </w:r>
      <w:r>
        <w:rPr>
          <w:color w:val="000000"/>
        </w:rPr>
        <w:t>]</w:t>
      </w:r>
      <w:r>
        <w:rPr>
          <w:color w:val="000000"/>
          <w:vertAlign w:val="superscript"/>
        </w:rPr>
        <w:t>2</w:t>
      </w:r>
      <w:r>
        <w:rPr>
          <w:color w:val="000000"/>
        </w:rPr>
        <w:t>+2×3</w:t>
      </w:r>
      <w:r>
        <w:rPr>
          <w:color w:val="000000"/>
        </w:rPr>
        <w:t>（</w:t>
      </w:r>
      <w:r>
        <w:rPr>
          <w:color w:val="000000"/>
        </w:rPr>
        <w:t>a</w:t>
      </w:r>
      <w:r>
        <w:rPr>
          <w:color w:val="000000"/>
        </w:rPr>
        <w:t>﹣</w:t>
      </w:r>
      <w:r>
        <w:rPr>
          <w:color w:val="000000"/>
        </w:rPr>
        <w:t>b</w:t>
      </w:r>
      <w:r>
        <w:rPr>
          <w:color w:val="000000"/>
        </w:rPr>
        <w:t>）</w:t>
      </w:r>
      <w:r>
        <w:rPr>
          <w:color w:val="000000"/>
        </w:rPr>
        <w:t>×2</w:t>
      </w:r>
      <w:r>
        <w:rPr>
          <w:color w:val="000000"/>
        </w:rPr>
        <w:t>（</w:t>
      </w:r>
      <w:r>
        <w:rPr>
          <w:color w:val="000000"/>
        </w:rPr>
        <w:t>a+b</w:t>
      </w:r>
      <w:r>
        <w:rPr>
          <w:color w:val="000000"/>
        </w:rPr>
        <w:t>）</w:t>
      </w:r>
      <w:r>
        <w:rPr>
          <w:color w:val="000000"/>
        </w:rPr>
        <w:t>+[2</w:t>
      </w:r>
      <w:r>
        <w:rPr>
          <w:color w:val="000000"/>
        </w:rPr>
        <w:t>（</w:t>
      </w:r>
      <w:r>
        <w:rPr>
          <w:color w:val="000000"/>
        </w:rPr>
        <w:t>a+b</w:t>
      </w:r>
      <w:r>
        <w:rPr>
          <w:color w:val="000000"/>
        </w:rPr>
        <w:t>）</w:t>
      </w:r>
      <w:r>
        <w:rPr>
          <w:color w:val="000000"/>
        </w:rPr>
        <w:t>]</w:t>
      </w:r>
      <w:r>
        <w:rPr>
          <w:color w:val="000000"/>
          <w:vertAlign w:val="superscript"/>
        </w:rPr>
        <w:t>2</w:t>
      </w:r>
      <w:r>
        <w:rPr>
          <w:color w:val="000000"/>
        </w:rPr>
        <w:t>=[3</w:t>
      </w:r>
      <w:r>
        <w:rPr>
          <w:color w:val="000000"/>
        </w:rPr>
        <w:t>（</w:t>
      </w:r>
      <w:r>
        <w:rPr>
          <w:color w:val="000000"/>
        </w:rPr>
        <w:t>a</w:t>
      </w:r>
      <w:r>
        <w:rPr>
          <w:color w:val="000000"/>
        </w:rPr>
        <w:t>﹣</w:t>
      </w:r>
      <w:r>
        <w:rPr>
          <w:color w:val="000000"/>
        </w:rPr>
        <w:t>b</w:t>
      </w:r>
      <w:r>
        <w:rPr>
          <w:color w:val="000000"/>
        </w:rPr>
        <w:t>）</w:t>
      </w:r>
      <w:r>
        <w:rPr>
          <w:color w:val="000000"/>
        </w:rPr>
        <w:t>+2</w:t>
      </w:r>
      <w:r>
        <w:rPr>
          <w:color w:val="000000"/>
        </w:rPr>
        <w:t>（</w:t>
      </w:r>
      <w:r>
        <w:rPr>
          <w:color w:val="000000"/>
        </w:rPr>
        <w:t>a+b</w:t>
      </w:r>
      <w:r>
        <w:rPr>
          <w:color w:val="000000"/>
        </w:rPr>
        <w:t>）</w:t>
      </w:r>
      <w:r>
        <w:rPr>
          <w:color w:val="000000"/>
        </w:rPr>
        <w:t>]</w:t>
      </w:r>
      <w:r>
        <w:rPr>
          <w:color w:val="000000"/>
          <w:vertAlign w:val="superscript"/>
        </w:rPr>
        <w:t>2</w:t>
      </w:r>
      <w:r>
        <w:rPr>
          <w:color w:val="000000"/>
        </w:rPr>
        <w:t>=</w:t>
      </w:r>
      <w:r>
        <w:rPr>
          <w:color w:val="000000"/>
        </w:rPr>
        <w:t>（</w:t>
      </w:r>
      <w:r>
        <w:rPr>
          <w:color w:val="000000"/>
        </w:rPr>
        <w:t>5a</w:t>
      </w:r>
      <w:r>
        <w:rPr>
          <w:color w:val="000000"/>
        </w:rPr>
        <w:t>﹣</w:t>
      </w:r>
      <w:r>
        <w:rPr>
          <w:color w:val="000000"/>
        </w:rPr>
        <w:t>b</w:t>
      </w:r>
      <w:r>
        <w:rPr>
          <w:color w:val="000000"/>
        </w:rPr>
        <w:t>）</w:t>
      </w:r>
      <w:r>
        <w:rPr>
          <w:color w:val="000000"/>
          <w:vertAlign w:val="superscript"/>
        </w:rPr>
        <w:t>2</w:t>
      </w:r>
      <w:r>
        <w:rPr>
          <w:color w:val="000000"/>
        </w:rPr>
        <w:t>；</w:t>
      </w:r>
      <w:r>
        <w:br/>
      </w:r>
      <w:r>
        <w:rPr>
          <w:color w:val="000000"/>
        </w:rPr>
        <w:lastRenderedPageBreak/>
        <w:t>（</w:t>
      </w:r>
      <w:r>
        <w:rPr>
          <w:color w:val="000000"/>
        </w:rPr>
        <w:t>4</w:t>
      </w:r>
      <w:r>
        <w:rPr>
          <w:color w:val="000000"/>
        </w:rPr>
        <w:t>）</w:t>
      </w:r>
      <w:r>
        <w:rPr>
          <w:color w:val="000000"/>
        </w:rPr>
        <w:t>x</w:t>
      </w:r>
      <w:r>
        <w:rPr>
          <w:color w:val="000000"/>
          <w:vertAlign w:val="superscript"/>
        </w:rPr>
        <w:t>2</w:t>
      </w:r>
      <w:r>
        <w:rPr>
          <w:color w:val="000000"/>
        </w:rPr>
        <w:t>﹣</w:t>
      </w:r>
      <w:r>
        <w:rPr>
          <w:color w:val="000000"/>
        </w:rPr>
        <w:t>2xy+y</w:t>
      </w:r>
      <w:r>
        <w:rPr>
          <w:color w:val="000000"/>
          <w:vertAlign w:val="superscript"/>
        </w:rPr>
        <w:t>2</w:t>
      </w:r>
      <w:r>
        <w:rPr>
          <w:color w:val="000000"/>
        </w:rPr>
        <w:t>+2x</w:t>
      </w:r>
      <w:r>
        <w:rPr>
          <w:color w:val="000000"/>
        </w:rPr>
        <w:t>﹣</w:t>
      </w:r>
      <w:r>
        <w:rPr>
          <w:color w:val="000000"/>
        </w:rPr>
        <w:t>2y+1=</w:t>
      </w:r>
      <w:r>
        <w:rPr>
          <w:color w:val="000000"/>
        </w:rPr>
        <w:t>（</w:t>
      </w:r>
      <w:r>
        <w:rPr>
          <w:color w:val="000000"/>
        </w:rPr>
        <w:t>x</w:t>
      </w:r>
      <w:r>
        <w:rPr>
          <w:color w:val="000000"/>
        </w:rPr>
        <w:t>﹣</w:t>
      </w:r>
      <w:r>
        <w:rPr>
          <w:color w:val="000000"/>
        </w:rPr>
        <w:t>y</w:t>
      </w:r>
      <w:r>
        <w:rPr>
          <w:color w:val="000000"/>
        </w:rPr>
        <w:t>）</w:t>
      </w:r>
      <w:r>
        <w:rPr>
          <w:color w:val="000000"/>
          <w:vertAlign w:val="superscript"/>
        </w:rPr>
        <w:t>2</w:t>
      </w:r>
      <w:r>
        <w:rPr>
          <w:color w:val="000000"/>
        </w:rPr>
        <w:t>+2</w:t>
      </w:r>
      <w:r>
        <w:rPr>
          <w:color w:val="000000"/>
        </w:rPr>
        <w:t>（</w:t>
      </w:r>
      <w:r>
        <w:rPr>
          <w:color w:val="000000"/>
        </w:rPr>
        <w:t>x</w:t>
      </w:r>
      <w:r>
        <w:rPr>
          <w:color w:val="000000"/>
        </w:rPr>
        <w:t>﹣</w:t>
      </w:r>
      <w:r>
        <w:rPr>
          <w:color w:val="000000"/>
        </w:rPr>
        <w:t>y</w:t>
      </w:r>
      <w:r>
        <w:rPr>
          <w:color w:val="000000"/>
        </w:rPr>
        <w:t>）</w:t>
      </w:r>
      <w:r>
        <w:rPr>
          <w:color w:val="000000"/>
        </w:rPr>
        <w:t>+1=</w:t>
      </w:r>
      <w:r>
        <w:rPr>
          <w:color w:val="000000"/>
        </w:rPr>
        <w:t>（</w:t>
      </w:r>
      <w:r>
        <w:rPr>
          <w:color w:val="000000"/>
        </w:rPr>
        <w:t>x</w:t>
      </w:r>
      <w:r>
        <w:rPr>
          <w:color w:val="000000"/>
        </w:rPr>
        <w:t>﹣</w:t>
      </w:r>
      <w:r>
        <w:rPr>
          <w:color w:val="000000"/>
        </w:rPr>
        <w:t>y+1</w:t>
      </w:r>
      <w:r>
        <w:rPr>
          <w:color w:val="000000"/>
        </w:rPr>
        <w:t>）</w:t>
      </w:r>
      <w:r>
        <w:rPr>
          <w:color w:val="000000"/>
          <w:vertAlign w:val="superscript"/>
        </w:rPr>
        <w:t>2</w:t>
      </w:r>
      <w:r>
        <w:rPr>
          <w:color w:val="000000"/>
        </w:rPr>
        <w:t>；</w:t>
      </w:r>
      <w:r>
        <w:br/>
      </w:r>
      <w:r>
        <w:rPr>
          <w:color w:val="000000"/>
        </w:rPr>
        <w:t>（</w:t>
      </w:r>
      <w:r>
        <w:rPr>
          <w:color w:val="000000"/>
        </w:rPr>
        <w:t>5</w:t>
      </w:r>
      <w:r>
        <w:rPr>
          <w:color w:val="000000"/>
        </w:rPr>
        <w:t>）（</w:t>
      </w:r>
      <w:r>
        <w:rPr>
          <w:color w:val="000000"/>
        </w:rPr>
        <w:t>x</w:t>
      </w:r>
      <w:r>
        <w:rPr>
          <w:color w:val="000000"/>
          <w:vertAlign w:val="superscript"/>
        </w:rPr>
        <w:t>2</w:t>
      </w:r>
      <w:r>
        <w:rPr>
          <w:color w:val="000000"/>
        </w:rPr>
        <w:t>﹣</w:t>
      </w:r>
      <w:r>
        <w:rPr>
          <w:color w:val="000000"/>
        </w:rPr>
        <w:t>2x</w:t>
      </w:r>
      <w:r>
        <w:rPr>
          <w:color w:val="000000"/>
        </w:rPr>
        <w:t>）</w:t>
      </w:r>
      <w:r>
        <w:rPr>
          <w:color w:val="000000"/>
          <w:vertAlign w:val="superscript"/>
        </w:rPr>
        <w:t>2</w:t>
      </w:r>
      <w:r>
        <w:rPr>
          <w:color w:val="000000"/>
        </w:rPr>
        <w:t>+2x</w:t>
      </w:r>
      <w:r>
        <w:rPr>
          <w:color w:val="000000"/>
          <w:vertAlign w:val="superscript"/>
        </w:rPr>
        <w:t>2</w:t>
      </w:r>
      <w:r>
        <w:rPr>
          <w:color w:val="000000"/>
        </w:rPr>
        <w:t>﹣</w:t>
      </w:r>
      <w:r>
        <w:rPr>
          <w:color w:val="000000"/>
        </w:rPr>
        <w:t>4x+1=</w:t>
      </w:r>
      <w:r>
        <w:rPr>
          <w:color w:val="000000"/>
        </w:rPr>
        <w:t>（</w:t>
      </w:r>
      <w:r>
        <w:rPr>
          <w:color w:val="000000"/>
        </w:rPr>
        <w:t>x</w:t>
      </w:r>
      <w:r>
        <w:rPr>
          <w:color w:val="000000"/>
          <w:vertAlign w:val="superscript"/>
        </w:rPr>
        <w:t>2</w:t>
      </w:r>
      <w:r>
        <w:rPr>
          <w:color w:val="000000"/>
        </w:rPr>
        <w:t>﹣</w:t>
      </w:r>
      <w:r>
        <w:rPr>
          <w:color w:val="000000"/>
        </w:rPr>
        <w:t>2x</w:t>
      </w:r>
      <w:r>
        <w:rPr>
          <w:color w:val="000000"/>
        </w:rPr>
        <w:t>）</w:t>
      </w:r>
      <w:r>
        <w:rPr>
          <w:color w:val="000000"/>
          <w:vertAlign w:val="superscript"/>
        </w:rPr>
        <w:t>2</w:t>
      </w:r>
      <w:r>
        <w:rPr>
          <w:color w:val="000000"/>
        </w:rPr>
        <w:t>+2</w:t>
      </w:r>
      <w:r>
        <w:rPr>
          <w:color w:val="000000"/>
        </w:rPr>
        <w:t>（</w:t>
      </w:r>
      <w:r>
        <w:rPr>
          <w:color w:val="000000"/>
        </w:rPr>
        <w:t>x</w:t>
      </w:r>
      <w:r>
        <w:rPr>
          <w:color w:val="000000"/>
          <w:vertAlign w:val="superscript"/>
        </w:rPr>
        <w:t>2</w:t>
      </w:r>
      <w:r>
        <w:rPr>
          <w:color w:val="000000"/>
        </w:rPr>
        <w:t>﹣</w:t>
      </w:r>
      <w:r>
        <w:rPr>
          <w:color w:val="000000"/>
        </w:rPr>
        <w:t>2x</w:t>
      </w:r>
      <w:r>
        <w:rPr>
          <w:color w:val="000000"/>
        </w:rPr>
        <w:t>）</w:t>
      </w:r>
      <w:r>
        <w:rPr>
          <w:color w:val="000000"/>
        </w:rPr>
        <w:t>+1=</w:t>
      </w:r>
      <w:r>
        <w:rPr>
          <w:color w:val="000000"/>
        </w:rPr>
        <w:t>（</w:t>
      </w:r>
      <w:r>
        <w:rPr>
          <w:color w:val="000000"/>
        </w:rPr>
        <w:t>x</w:t>
      </w:r>
      <w:r>
        <w:rPr>
          <w:color w:val="000000"/>
          <w:vertAlign w:val="superscript"/>
        </w:rPr>
        <w:t>2</w:t>
      </w:r>
      <w:r>
        <w:rPr>
          <w:color w:val="000000"/>
        </w:rPr>
        <w:t>﹣</w:t>
      </w:r>
      <w:r>
        <w:rPr>
          <w:color w:val="000000"/>
        </w:rPr>
        <w:t>2x+1</w:t>
      </w:r>
      <w:r>
        <w:rPr>
          <w:color w:val="000000"/>
        </w:rPr>
        <w:t>）</w:t>
      </w:r>
      <w:r>
        <w:rPr>
          <w:color w:val="000000"/>
          <w:vertAlign w:val="superscript"/>
        </w:rPr>
        <w:t>2</w:t>
      </w:r>
      <w:r>
        <w:rPr>
          <w:color w:val="000000"/>
        </w:rPr>
        <w:t>=</w:t>
      </w:r>
      <w:r>
        <w:rPr>
          <w:color w:val="000000"/>
        </w:rPr>
        <w:t>（</w:t>
      </w:r>
      <w:r>
        <w:rPr>
          <w:color w:val="000000"/>
        </w:rPr>
        <w:t>x</w:t>
      </w:r>
      <w:r>
        <w:rPr>
          <w:color w:val="000000"/>
        </w:rPr>
        <w:t>﹣</w:t>
      </w:r>
      <w:r>
        <w:rPr>
          <w:color w:val="000000"/>
        </w:rPr>
        <w:t>1</w:t>
      </w:r>
      <w:r>
        <w:rPr>
          <w:color w:val="000000"/>
        </w:rPr>
        <w:t>）</w:t>
      </w:r>
      <w:r>
        <w:rPr>
          <w:color w:val="000000"/>
          <w:vertAlign w:val="superscript"/>
        </w:rPr>
        <w:t>4</w:t>
      </w:r>
      <w:r>
        <w:rPr>
          <w:color w:val="000000"/>
        </w:rPr>
        <w:t>；</w:t>
      </w:r>
      <w:r>
        <w:br/>
      </w:r>
      <w:r>
        <w:rPr>
          <w:color w:val="000000"/>
        </w:rPr>
        <w:t>（</w:t>
      </w:r>
      <w:r>
        <w:rPr>
          <w:color w:val="000000"/>
        </w:rPr>
        <w:t>6</w:t>
      </w:r>
      <w:r>
        <w:rPr>
          <w:color w:val="000000"/>
        </w:rPr>
        <w:t>）</w:t>
      </w:r>
      <w:r>
        <w:rPr>
          <w:color w:val="000000"/>
        </w:rPr>
        <w:t>49</w:t>
      </w:r>
      <w:r>
        <w:rPr>
          <w:color w:val="000000"/>
        </w:rPr>
        <w:t>（</w:t>
      </w:r>
      <w:r>
        <w:rPr>
          <w:color w:val="000000"/>
        </w:rPr>
        <w:t>x</w:t>
      </w:r>
      <w:r>
        <w:rPr>
          <w:color w:val="000000"/>
        </w:rPr>
        <w:t>﹣</w:t>
      </w:r>
      <w:r>
        <w:rPr>
          <w:color w:val="000000"/>
        </w:rPr>
        <w:t>y</w:t>
      </w:r>
      <w:r>
        <w:rPr>
          <w:color w:val="000000"/>
        </w:rPr>
        <w:t>）</w:t>
      </w:r>
      <w:r>
        <w:rPr>
          <w:color w:val="000000"/>
          <w:vertAlign w:val="superscript"/>
        </w:rPr>
        <w:t>2</w:t>
      </w:r>
      <w:r>
        <w:rPr>
          <w:color w:val="000000"/>
        </w:rPr>
        <w:t>﹣</w:t>
      </w:r>
      <w:r>
        <w:rPr>
          <w:color w:val="000000"/>
        </w:rPr>
        <w:t>25</w:t>
      </w:r>
      <w:r>
        <w:rPr>
          <w:color w:val="000000"/>
        </w:rPr>
        <w:t>（</w:t>
      </w:r>
      <w:r>
        <w:rPr>
          <w:color w:val="000000"/>
        </w:rPr>
        <w:t>x+y</w:t>
      </w:r>
      <w:r>
        <w:rPr>
          <w:color w:val="000000"/>
        </w:rPr>
        <w:t>）</w:t>
      </w:r>
      <w:r>
        <w:rPr>
          <w:color w:val="000000"/>
          <w:vertAlign w:val="superscript"/>
        </w:rPr>
        <w:t>2</w:t>
      </w:r>
      <w:r>
        <w:rPr>
          <w:color w:val="000000"/>
        </w:rPr>
        <w:t>=[7</w:t>
      </w:r>
      <w:r>
        <w:rPr>
          <w:color w:val="000000"/>
        </w:rPr>
        <w:t>（</w:t>
      </w:r>
      <w:r>
        <w:rPr>
          <w:color w:val="000000"/>
        </w:rPr>
        <w:t>x</w:t>
      </w:r>
      <w:r>
        <w:rPr>
          <w:color w:val="000000"/>
        </w:rPr>
        <w:t>﹣</w:t>
      </w:r>
      <w:r>
        <w:rPr>
          <w:color w:val="000000"/>
        </w:rPr>
        <w:t>y</w:t>
      </w:r>
      <w:r>
        <w:rPr>
          <w:color w:val="000000"/>
        </w:rPr>
        <w:t>）</w:t>
      </w:r>
      <w:r>
        <w:rPr>
          <w:color w:val="000000"/>
        </w:rPr>
        <w:t>]</w:t>
      </w:r>
      <w:r>
        <w:rPr>
          <w:color w:val="000000"/>
          <w:vertAlign w:val="superscript"/>
        </w:rPr>
        <w:t>2</w:t>
      </w:r>
      <w:r>
        <w:rPr>
          <w:color w:val="000000"/>
        </w:rPr>
        <w:t>﹣</w:t>
      </w:r>
      <w:r>
        <w:rPr>
          <w:color w:val="000000"/>
        </w:rPr>
        <w:t>[5</w:t>
      </w:r>
      <w:r>
        <w:rPr>
          <w:color w:val="000000"/>
        </w:rPr>
        <w:t>（</w:t>
      </w:r>
      <w:r>
        <w:rPr>
          <w:color w:val="000000"/>
        </w:rPr>
        <w:t>x+y</w:t>
      </w:r>
      <w:r>
        <w:rPr>
          <w:color w:val="000000"/>
        </w:rPr>
        <w:t>）</w:t>
      </w:r>
      <w:r>
        <w:rPr>
          <w:color w:val="000000"/>
        </w:rPr>
        <w:t>]</w:t>
      </w:r>
      <w:r>
        <w:rPr>
          <w:color w:val="000000"/>
          <w:vertAlign w:val="superscript"/>
        </w:rPr>
        <w:t>2</w:t>
      </w:r>
      <w:r>
        <w:rPr>
          <w:color w:val="000000"/>
        </w:rPr>
        <w:t>=[7</w:t>
      </w:r>
      <w:r>
        <w:rPr>
          <w:color w:val="000000"/>
        </w:rPr>
        <w:t>（</w:t>
      </w:r>
      <w:r>
        <w:rPr>
          <w:color w:val="000000"/>
        </w:rPr>
        <w:t>x</w:t>
      </w:r>
      <w:r>
        <w:rPr>
          <w:color w:val="000000"/>
        </w:rPr>
        <w:t>﹣</w:t>
      </w:r>
      <w:r>
        <w:rPr>
          <w:color w:val="000000"/>
        </w:rPr>
        <w:t>y</w:t>
      </w:r>
      <w:r>
        <w:rPr>
          <w:color w:val="000000"/>
        </w:rPr>
        <w:t>）</w:t>
      </w:r>
      <w:r>
        <w:rPr>
          <w:color w:val="000000"/>
        </w:rPr>
        <w:t>+5</w:t>
      </w:r>
      <w:r>
        <w:rPr>
          <w:color w:val="000000"/>
        </w:rPr>
        <w:t>（</w:t>
      </w:r>
      <w:r>
        <w:rPr>
          <w:color w:val="000000"/>
        </w:rPr>
        <w:t>x+y</w:t>
      </w:r>
      <w:r>
        <w:rPr>
          <w:color w:val="000000"/>
        </w:rPr>
        <w:t>）</w:t>
      </w:r>
      <w:r>
        <w:rPr>
          <w:color w:val="000000"/>
        </w:rPr>
        <w:t>][7</w:t>
      </w:r>
      <w:r>
        <w:rPr>
          <w:color w:val="000000"/>
        </w:rPr>
        <w:t>（</w:t>
      </w:r>
      <w:r>
        <w:rPr>
          <w:color w:val="000000"/>
        </w:rPr>
        <w:t>x</w:t>
      </w:r>
      <w:r>
        <w:rPr>
          <w:color w:val="000000"/>
        </w:rPr>
        <w:t>﹣</w:t>
      </w:r>
      <w:r>
        <w:rPr>
          <w:color w:val="000000"/>
        </w:rPr>
        <w:t>y</w:t>
      </w:r>
      <w:r>
        <w:rPr>
          <w:color w:val="000000"/>
        </w:rPr>
        <w:t>）﹣</w:t>
      </w:r>
      <w:r>
        <w:rPr>
          <w:color w:val="000000"/>
        </w:rPr>
        <w:t>5</w:t>
      </w:r>
      <w:r>
        <w:rPr>
          <w:color w:val="000000"/>
        </w:rPr>
        <w:t>（</w:t>
      </w:r>
      <w:r>
        <w:rPr>
          <w:color w:val="000000"/>
        </w:rPr>
        <w:t>x+y</w:t>
      </w:r>
      <w:r>
        <w:rPr>
          <w:color w:val="000000"/>
        </w:rPr>
        <w:t>）</w:t>
      </w:r>
      <w:r>
        <w:rPr>
          <w:color w:val="000000"/>
        </w:rPr>
        <w:t>]=</w:t>
      </w:r>
      <w:r>
        <w:rPr>
          <w:color w:val="000000"/>
        </w:rPr>
        <w:t>（</w:t>
      </w:r>
      <w:r>
        <w:rPr>
          <w:color w:val="000000"/>
        </w:rPr>
        <w:t>12x</w:t>
      </w:r>
      <w:r>
        <w:rPr>
          <w:color w:val="000000"/>
        </w:rPr>
        <w:t>﹣</w:t>
      </w:r>
      <w:r>
        <w:rPr>
          <w:color w:val="000000"/>
        </w:rPr>
        <w:t>2y</w:t>
      </w:r>
      <w:r>
        <w:rPr>
          <w:color w:val="000000"/>
        </w:rPr>
        <w:t>）（</w:t>
      </w:r>
      <w:r>
        <w:rPr>
          <w:color w:val="000000"/>
        </w:rPr>
        <w:t>2x</w:t>
      </w:r>
      <w:r>
        <w:rPr>
          <w:color w:val="000000"/>
        </w:rPr>
        <w:t>﹣</w:t>
      </w:r>
      <w:r>
        <w:rPr>
          <w:color w:val="000000"/>
        </w:rPr>
        <w:t>12y</w:t>
      </w:r>
      <w:r>
        <w:rPr>
          <w:color w:val="000000"/>
        </w:rPr>
        <w:t>）</w:t>
      </w:r>
      <w:r>
        <w:rPr>
          <w:color w:val="000000"/>
        </w:rPr>
        <w:t>=4</w:t>
      </w:r>
      <w:r>
        <w:rPr>
          <w:color w:val="000000"/>
        </w:rPr>
        <w:t>（</w:t>
      </w:r>
      <w:r>
        <w:rPr>
          <w:color w:val="000000"/>
        </w:rPr>
        <w:t>6x</w:t>
      </w:r>
      <w:r>
        <w:rPr>
          <w:color w:val="000000"/>
        </w:rPr>
        <w:t>﹣</w:t>
      </w:r>
      <w:r>
        <w:rPr>
          <w:color w:val="000000"/>
        </w:rPr>
        <w:t>y</w:t>
      </w:r>
      <w:r>
        <w:rPr>
          <w:color w:val="000000"/>
        </w:rPr>
        <w:t>）（</w:t>
      </w:r>
      <w:r>
        <w:rPr>
          <w:color w:val="000000"/>
        </w:rPr>
        <w:t>x</w:t>
      </w:r>
      <w:r>
        <w:rPr>
          <w:color w:val="000000"/>
        </w:rPr>
        <w:t>﹣</w:t>
      </w:r>
      <w:r>
        <w:rPr>
          <w:color w:val="000000"/>
        </w:rPr>
        <w:t>6y</w:t>
      </w:r>
      <w:r>
        <w:rPr>
          <w:color w:val="000000"/>
        </w:rPr>
        <w:t>）；</w:t>
      </w:r>
      <w:r>
        <w:br/>
      </w:r>
      <w:r>
        <w:rPr>
          <w:color w:val="000000"/>
        </w:rPr>
        <w:t>（</w:t>
      </w:r>
      <w:r>
        <w:rPr>
          <w:color w:val="000000"/>
        </w:rPr>
        <w:t>7</w:t>
      </w:r>
      <w:r>
        <w:rPr>
          <w:color w:val="000000"/>
        </w:rPr>
        <w:t>）</w:t>
      </w:r>
      <w:r>
        <w:rPr>
          <w:color w:val="000000"/>
        </w:rPr>
        <w:t>81x</w:t>
      </w:r>
      <w:r>
        <w:rPr>
          <w:color w:val="000000"/>
          <w:vertAlign w:val="superscript"/>
        </w:rPr>
        <w:t>5</w:t>
      </w:r>
      <w:r>
        <w:rPr>
          <w:color w:val="000000"/>
        </w:rPr>
        <w:t>y</w:t>
      </w:r>
      <w:r>
        <w:rPr>
          <w:color w:val="000000"/>
          <w:vertAlign w:val="superscript"/>
        </w:rPr>
        <w:t>5</w:t>
      </w:r>
      <w:r>
        <w:rPr>
          <w:color w:val="000000"/>
        </w:rPr>
        <w:t>﹣</w:t>
      </w:r>
      <w:r>
        <w:rPr>
          <w:color w:val="000000"/>
        </w:rPr>
        <w:t>16xy=xy</w:t>
      </w:r>
      <w:r>
        <w:rPr>
          <w:color w:val="000000"/>
        </w:rPr>
        <w:t>（</w:t>
      </w:r>
      <w:r>
        <w:rPr>
          <w:color w:val="000000"/>
        </w:rPr>
        <w:t>81x</w:t>
      </w:r>
      <w:r>
        <w:rPr>
          <w:color w:val="000000"/>
          <w:vertAlign w:val="superscript"/>
        </w:rPr>
        <w:t>4</w:t>
      </w:r>
      <w:r>
        <w:rPr>
          <w:color w:val="000000"/>
        </w:rPr>
        <w:t>y</w:t>
      </w:r>
      <w:r>
        <w:rPr>
          <w:color w:val="000000"/>
          <w:vertAlign w:val="superscript"/>
        </w:rPr>
        <w:t>4</w:t>
      </w:r>
      <w:r>
        <w:rPr>
          <w:color w:val="000000"/>
        </w:rPr>
        <w:t>﹣</w:t>
      </w:r>
      <w:r>
        <w:rPr>
          <w:color w:val="000000"/>
        </w:rPr>
        <w:t>16</w:t>
      </w:r>
      <w:r>
        <w:rPr>
          <w:color w:val="000000"/>
        </w:rPr>
        <w:t>）</w:t>
      </w:r>
      <w:r>
        <w:rPr>
          <w:color w:val="000000"/>
        </w:rPr>
        <w:t>=xy</w:t>
      </w:r>
      <w:r>
        <w:rPr>
          <w:color w:val="000000"/>
        </w:rPr>
        <w:t>（</w:t>
      </w:r>
      <w:r>
        <w:rPr>
          <w:color w:val="000000"/>
        </w:rPr>
        <w:t>9x</w:t>
      </w:r>
      <w:r>
        <w:rPr>
          <w:color w:val="000000"/>
          <w:vertAlign w:val="superscript"/>
        </w:rPr>
        <w:t>2</w:t>
      </w:r>
      <w:r>
        <w:rPr>
          <w:color w:val="000000"/>
        </w:rPr>
        <w:t>y</w:t>
      </w:r>
      <w:r>
        <w:rPr>
          <w:color w:val="000000"/>
          <w:vertAlign w:val="superscript"/>
        </w:rPr>
        <w:t>2</w:t>
      </w:r>
      <w:r>
        <w:rPr>
          <w:color w:val="000000"/>
        </w:rPr>
        <w:t>+4</w:t>
      </w:r>
      <w:r>
        <w:rPr>
          <w:color w:val="000000"/>
        </w:rPr>
        <w:t>）（</w:t>
      </w:r>
      <w:r>
        <w:rPr>
          <w:color w:val="000000"/>
        </w:rPr>
        <w:t>9x</w:t>
      </w:r>
      <w:r>
        <w:rPr>
          <w:color w:val="000000"/>
          <w:vertAlign w:val="superscript"/>
        </w:rPr>
        <w:t>2</w:t>
      </w:r>
      <w:r>
        <w:rPr>
          <w:color w:val="000000"/>
        </w:rPr>
        <w:t>y</w:t>
      </w:r>
      <w:r>
        <w:rPr>
          <w:color w:val="000000"/>
          <w:vertAlign w:val="superscript"/>
        </w:rPr>
        <w:t>2</w:t>
      </w:r>
      <w:r>
        <w:rPr>
          <w:color w:val="000000"/>
        </w:rPr>
        <w:t>﹣</w:t>
      </w:r>
      <w:r>
        <w:rPr>
          <w:color w:val="000000"/>
        </w:rPr>
        <w:t>4</w:t>
      </w:r>
      <w:r>
        <w:rPr>
          <w:color w:val="000000"/>
        </w:rPr>
        <w:t>）</w:t>
      </w:r>
      <w:r>
        <w:rPr>
          <w:color w:val="000000"/>
        </w:rPr>
        <w:t>=xy</w:t>
      </w:r>
      <w:r>
        <w:rPr>
          <w:color w:val="000000"/>
        </w:rPr>
        <w:t>（</w:t>
      </w:r>
      <w:r>
        <w:rPr>
          <w:color w:val="000000"/>
        </w:rPr>
        <w:t>9x</w:t>
      </w:r>
      <w:r>
        <w:rPr>
          <w:color w:val="000000"/>
          <w:vertAlign w:val="superscript"/>
        </w:rPr>
        <w:t>2</w:t>
      </w:r>
      <w:r>
        <w:rPr>
          <w:color w:val="000000"/>
        </w:rPr>
        <w:t>y</w:t>
      </w:r>
      <w:r>
        <w:rPr>
          <w:color w:val="000000"/>
          <w:vertAlign w:val="superscript"/>
        </w:rPr>
        <w:t>2</w:t>
      </w:r>
      <w:r>
        <w:rPr>
          <w:color w:val="000000"/>
        </w:rPr>
        <w:t>+4</w:t>
      </w:r>
      <w:r>
        <w:rPr>
          <w:color w:val="000000"/>
        </w:rPr>
        <w:t>）（</w:t>
      </w:r>
      <w:r>
        <w:rPr>
          <w:color w:val="000000"/>
        </w:rPr>
        <w:t>3xy+2</w:t>
      </w:r>
      <w:r>
        <w:rPr>
          <w:color w:val="000000"/>
        </w:rPr>
        <w:t>）（</w:t>
      </w:r>
      <w:r>
        <w:rPr>
          <w:color w:val="000000"/>
        </w:rPr>
        <w:t>3xy</w:t>
      </w:r>
      <w:r>
        <w:rPr>
          <w:color w:val="000000"/>
        </w:rPr>
        <w:t>﹣</w:t>
      </w:r>
      <w:r>
        <w:rPr>
          <w:color w:val="000000"/>
        </w:rPr>
        <w:t>2</w:t>
      </w:r>
      <w:r>
        <w:rPr>
          <w:color w:val="000000"/>
        </w:rPr>
        <w:t>）；</w:t>
      </w:r>
      <w:r>
        <w:br/>
      </w:r>
      <w:r>
        <w:rPr>
          <w:color w:val="000000"/>
        </w:rPr>
        <w:t>（</w:t>
      </w:r>
      <w:r>
        <w:rPr>
          <w:color w:val="000000"/>
        </w:rPr>
        <w:t>8</w:t>
      </w:r>
      <w:r>
        <w:rPr>
          <w:color w:val="000000"/>
        </w:rPr>
        <w:t>）（</w:t>
      </w:r>
      <w:r>
        <w:rPr>
          <w:color w:val="000000"/>
        </w:rPr>
        <w:t>x</w:t>
      </w:r>
      <w:r>
        <w:rPr>
          <w:color w:val="000000"/>
          <w:vertAlign w:val="superscript"/>
        </w:rPr>
        <w:t>2</w:t>
      </w:r>
      <w:r>
        <w:rPr>
          <w:color w:val="000000"/>
        </w:rPr>
        <w:t>﹣</w:t>
      </w:r>
      <w:r>
        <w:rPr>
          <w:color w:val="000000"/>
        </w:rPr>
        <w:t>5x</w:t>
      </w:r>
      <w:r>
        <w:rPr>
          <w:color w:val="000000"/>
        </w:rPr>
        <w:t>）</w:t>
      </w:r>
      <w:r>
        <w:rPr>
          <w:color w:val="000000"/>
          <w:vertAlign w:val="superscript"/>
        </w:rPr>
        <w:t>2</w:t>
      </w:r>
      <w:r>
        <w:rPr>
          <w:color w:val="000000"/>
        </w:rPr>
        <w:t>﹣</w:t>
      </w:r>
      <w:r>
        <w:rPr>
          <w:color w:val="000000"/>
        </w:rPr>
        <w:t>36=</w:t>
      </w:r>
      <w:r>
        <w:rPr>
          <w:color w:val="000000"/>
        </w:rPr>
        <w:t>（</w:t>
      </w:r>
      <w:r>
        <w:rPr>
          <w:color w:val="000000"/>
        </w:rPr>
        <w:t>x</w:t>
      </w:r>
      <w:r>
        <w:rPr>
          <w:color w:val="000000"/>
          <w:vertAlign w:val="superscript"/>
        </w:rPr>
        <w:t>2</w:t>
      </w:r>
      <w:r>
        <w:rPr>
          <w:color w:val="000000"/>
        </w:rPr>
        <w:t>﹣</w:t>
      </w:r>
      <w:r>
        <w:rPr>
          <w:color w:val="000000"/>
        </w:rPr>
        <w:t>5x+6</w:t>
      </w:r>
      <w:r>
        <w:rPr>
          <w:color w:val="000000"/>
        </w:rPr>
        <w:t>）（</w:t>
      </w:r>
      <w:r>
        <w:rPr>
          <w:color w:val="000000"/>
        </w:rPr>
        <w:t>x</w:t>
      </w:r>
      <w:r>
        <w:rPr>
          <w:color w:val="000000"/>
          <w:vertAlign w:val="superscript"/>
        </w:rPr>
        <w:t>2</w:t>
      </w:r>
      <w:r>
        <w:rPr>
          <w:color w:val="000000"/>
        </w:rPr>
        <w:t>﹣</w:t>
      </w:r>
      <w:r>
        <w:rPr>
          <w:color w:val="000000"/>
        </w:rPr>
        <w:t>5x</w:t>
      </w:r>
      <w:r>
        <w:rPr>
          <w:color w:val="000000"/>
        </w:rPr>
        <w:t>﹣</w:t>
      </w:r>
      <w:r>
        <w:rPr>
          <w:color w:val="000000"/>
        </w:rPr>
        <w:t>6</w:t>
      </w:r>
      <w:r>
        <w:rPr>
          <w:color w:val="000000"/>
        </w:rPr>
        <w:t>）</w:t>
      </w:r>
      <w:r>
        <w:rPr>
          <w:color w:val="000000"/>
        </w:rPr>
        <w:t>=</w:t>
      </w:r>
      <w:r>
        <w:rPr>
          <w:color w:val="000000"/>
        </w:rPr>
        <w:t>（</w:t>
      </w:r>
      <w:r>
        <w:rPr>
          <w:color w:val="000000"/>
        </w:rPr>
        <w:t>x</w:t>
      </w:r>
      <w:r>
        <w:rPr>
          <w:color w:val="000000"/>
        </w:rPr>
        <w:t>﹣</w:t>
      </w:r>
      <w:r>
        <w:rPr>
          <w:color w:val="000000"/>
        </w:rPr>
        <w:t>2</w:t>
      </w:r>
      <w:r>
        <w:rPr>
          <w:color w:val="000000"/>
        </w:rPr>
        <w:t>）（</w:t>
      </w:r>
      <w:r>
        <w:rPr>
          <w:color w:val="000000"/>
        </w:rPr>
        <w:t>x</w:t>
      </w:r>
      <w:r>
        <w:rPr>
          <w:color w:val="000000"/>
        </w:rPr>
        <w:t>﹣</w:t>
      </w:r>
      <w:r>
        <w:rPr>
          <w:color w:val="000000"/>
        </w:rPr>
        <w:t>3</w:t>
      </w:r>
      <w:r>
        <w:rPr>
          <w:color w:val="000000"/>
        </w:rPr>
        <w:t>）（</w:t>
      </w:r>
      <w:r>
        <w:rPr>
          <w:color w:val="000000"/>
        </w:rPr>
        <w:t>x</w:t>
      </w:r>
      <w:r>
        <w:rPr>
          <w:color w:val="000000"/>
        </w:rPr>
        <w:t>﹣</w:t>
      </w:r>
      <w:r>
        <w:rPr>
          <w:color w:val="000000"/>
        </w:rPr>
        <w:t>6</w:t>
      </w:r>
      <w:r>
        <w:rPr>
          <w:color w:val="000000"/>
        </w:rPr>
        <w:t>）（</w:t>
      </w:r>
      <w:r>
        <w:rPr>
          <w:color w:val="000000"/>
        </w:rPr>
        <w:t>x+1</w:t>
      </w:r>
      <w:r>
        <w:rPr>
          <w:color w:val="000000"/>
        </w:rPr>
        <w:t>）</w:t>
      </w:r>
      <w:r>
        <w:rPr>
          <w:color w:val="000000"/>
        </w:rPr>
        <w:t xml:space="preserve">                    </w:t>
      </w:r>
      <w:r>
        <w:br/>
      </w:r>
      <w:r>
        <w:rPr>
          <w:color w:val="0000FF"/>
        </w:rPr>
        <w:t>【考点】</w:t>
      </w:r>
      <w:r>
        <w:rPr>
          <w:color w:val="000000"/>
        </w:rPr>
        <w:t>因式分解</w:t>
      </w:r>
      <w:r>
        <w:rPr>
          <w:color w:val="000000"/>
        </w:rPr>
        <w:t>-</w:t>
      </w:r>
      <w:r>
        <w:rPr>
          <w:color w:val="000000"/>
        </w:rPr>
        <w:t>提公因式法，因式分解</w:t>
      </w:r>
      <w:r>
        <w:rPr>
          <w:color w:val="000000"/>
        </w:rPr>
        <w:t>-</w:t>
      </w:r>
      <w:r>
        <w:rPr>
          <w:color w:val="000000"/>
        </w:rPr>
        <w:t>运用公式法，提公因式法与公式法的综合运用，因式分解</w:t>
      </w:r>
      <w:r>
        <w:rPr>
          <w:color w:val="000000"/>
        </w:rPr>
        <w:t>-</w:t>
      </w:r>
      <w:r>
        <w:rPr>
          <w:color w:val="000000"/>
        </w:rPr>
        <w:t>十字相乘法，因式分解</w:t>
      </w:r>
      <w:r>
        <w:rPr>
          <w:color w:val="000000"/>
        </w:rPr>
        <w:t>-</w:t>
      </w:r>
      <w:r>
        <w:rPr>
          <w:color w:val="000000"/>
        </w:rPr>
        <w:t>分组分解法</w:t>
      </w:r>
      <w:r>
        <w:rPr>
          <w:color w:val="000000"/>
        </w:rPr>
        <w:t xml:space="preserve">                </w:t>
      </w:r>
      <w:r>
        <w:br/>
      </w:r>
      <w:r>
        <w:rPr>
          <w:color w:val="0000FF"/>
        </w:rPr>
        <w:t>【解析】</w:t>
      </w:r>
      <w:r>
        <w:rPr>
          <w:color w:val="000000"/>
        </w:rPr>
        <w:t>【解答】（</w:t>
      </w:r>
      <w:r>
        <w:rPr>
          <w:color w:val="000000"/>
        </w:rPr>
        <w:t>1</w:t>
      </w:r>
      <w:r>
        <w:rPr>
          <w:color w:val="000000"/>
        </w:rPr>
        <w:t>）先提取公因式</w:t>
      </w:r>
      <w:r>
        <w:rPr>
          <w:color w:val="000000"/>
        </w:rPr>
        <w:t>a</w:t>
      </w:r>
      <w:r>
        <w:rPr>
          <w:color w:val="000000"/>
        </w:rPr>
        <w:t>，再对余下的多项式利用平方差公式继续分解；</w:t>
      </w:r>
      <w:r>
        <w:br/>
      </w:r>
      <w:r>
        <w:rPr>
          <w:color w:val="000000"/>
        </w:rPr>
        <w:t>（</w:t>
      </w:r>
      <w:r>
        <w:rPr>
          <w:color w:val="000000"/>
        </w:rPr>
        <w:t>2</w:t>
      </w:r>
      <w:r>
        <w:rPr>
          <w:color w:val="000000"/>
        </w:rPr>
        <w:t>）先将第一、三、四项作为一组，提取﹣</w:t>
      </w:r>
      <w:r>
        <w:rPr>
          <w:color w:val="000000"/>
        </w:rPr>
        <w:t>1</w:t>
      </w:r>
      <w:r>
        <w:rPr>
          <w:color w:val="000000"/>
        </w:rPr>
        <w:t>后写成完全平方式，再利用平方差公式分解；</w:t>
      </w:r>
      <w:r>
        <w:br/>
      </w:r>
      <w:r>
        <w:rPr>
          <w:color w:val="000000"/>
        </w:rPr>
        <w:t>（</w:t>
      </w:r>
      <w:r>
        <w:rPr>
          <w:color w:val="000000"/>
        </w:rPr>
        <w:t>3</w:t>
      </w:r>
      <w:r>
        <w:rPr>
          <w:color w:val="000000"/>
        </w:rPr>
        <w:t>）将（</w:t>
      </w:r>
      <w:r>
        <w:rPr>
          <w:color w:val="000000"/>
        </w:rPr>
        <w:t>a+b</w:t>
      </w:r>
      <w:r>
        <w:rPr>
          <w:color w:val="000000"/>
        </w:rPr>
        <w:t>），（</w:t>
      </w:r>
      <w:r>
        <w:rPr>
          <w:color w:val="000000"/>
        </w:rPr>
        <w:t>a</w:t>
      </w:r>
      <w:r>
        <w:rPr>
          <w:color w:val="000000"/>
        </w:rPr>
        <w:t>﹣</w:t>
      </w:r>
      <w:r>
        <w:rPr>
          <w:color w:val="000000"/>
        </w:rPr>
        <w:t>b</w:t>
      </w:r>
      <w:r>
        <w:rPr>
          <w:color w:val="000000"/>
        </w:rPr>
        <w:t>）看作一个整体，利用完全平方公式分解因式；</w:t>
      </w:r>
      <w:r>
        <w:br/>
      </w:r>
      <w:r>
        <w:rPr>
          <w:color w:val="000000"/>
        </w:rPr>
        <w:t>（</w:t>
      </w:r>
      <w:r>
        <w:rPr>
          <w:color w:val="000000"/>
        </w:rPr>
        <w:t>4</w:t>
      </w:r>
      <w:r>
        <w:rPr>
          <w:color w:val="000000"/>
        </w:rPr>
        <w:t>）</w:t>
      </w:r>
      <w:r>
        <w:rPr>
          <w:color w:val="000000"/>
        </w:rPr>
        <w:t>x</w:t>
      </w:r>
      <w:r>
        <w:rPr>
          <w:color w:val="000000"/>
          <w:vertAlign w:val="superscript"/>
        </w:rPr>
        <w:t>2</w:t>
      </w:r>
      <w:r>
        <w:rPr>
          <w:color w:val="000000"/>
        </w:rPr>
        <w:t>﹣</w:t>
      </w:r>
      <w:r>
        <w:rPr>
          <w:color w:val="000000"/>
        </w:rPr>
        <w:t>2xy+y</w:t>
      </w:r>
      <w:r>
        <w:rPr>
          <w:color w:val="000000"/>
          <w:vertAlign w:val="superscript"/>
        </w:rPr>
        <w:t>2</w:t>
      </w:r>
      <w:r>
        <w:rPr>
          <w:color w:val="000000"/>
        </w:rPr>
        <w:t>+2x</w:t>
      </w:r>
      <w:r>
        <w:rPr>
          <w:color w:val="000000"/>
        </w:rPr>
        <w:t>﹣</w:t>
      </w:r>
      <w:r>
        <w:rPr>
          <w:color w:val="000000"/>
        </w:rPr>
        <w:t>2y+1</w:t>
      </w:r>
      <w:r>
        <w:rPr>
          <w:color w:val="000000"/>
        </w:rPr>
        <w:t>变形为（</w:t>
      </w:r>
      <w:r>
        <w:rPr>
          <w:color w:val="000000"/>
        </w:rPr>
        <w:t>x</w:t>
      </w:r>
      <w:r>
        <w:rPr>
          <w:color w:val="000000"/>
        </w:rPr>
        <w:t>﹣</w:t>
      </w:r>
      <w:r>
        <w:rPr>
          <w:color w:val="000000"/>
        </w:rPr>
        <w:t>y</w:t>
      </w:r>
      <w:r>
        <w:rPr>
          <w:color w:val="000000"/>
        </w:rPr>
        <w:t>）</w:t>
      </w:r>
      <w:r>
        <w:rPr>
          <w:color w:val="000000"/>
          <w:vertAlign w:val="superscript"/>
        </w:rPr>
        <w:t>2</w:t>
      </w:r>
      <w:r>
        <w:rPr>
          <w:color w:val="000000"/>
        </w:rPr>
        <w:t>+2</w:t>
      </w:r>
      <w:r>
        <w:rPr>
          <w:color w:val="000000"/>
        </w:rPr>
        <w:t>（</w:t>
      </w:r>
      <w:r>
        <w:rPr>
          <w:color w:val="000000"/>
        </w:rPr>
        <w:t>x</w:t>
      </w:r>
      <w:r>
        <w:rPr>
          <w:color w:val="000000"/>
        </w:rPr>
        <w:t>﹣</w:t>
      </w:r>
      <w:r>
        <w:rPr>
          <w:color w:val="000000"/>
        </w:rPr>
        <w:t>y</w:t>
      </w:r>
      <w:r>
        <w:rPr>
          <w:color w:val="000000"/>
        </w:rPr>
        <w:t>）</w:t>
      </w:r>
      <w:r>
        <w:rPr>
          <w:color w:val="000000"/>
        </w:rPr>
        <w:t>+1</w:t>
      </w:r>
      <w:r>
        <w:rPr>
          <w:color w:val="000000"/>
        </w:rPr>
        <w:t>，利用完全平方公式分解因式；</w:t>
      </w:r>
      <w:r>
        <w:br/>
      </w:r>
      <w:r>
        <w:rPr>
          <w:color w:val="000000"/>
        </w:rPr>
        <w:t>（</w:t>
      </w:r>
      <w:r>
        <w:rPr>
          <w:color w:val="000000"/>
        </w:rPr>
        <w:t>5</w:t>
      </w:r>
      <w:r>
        <w:rPr>
          <w:color w:val="000000"/>
        </w:rPr>
        <w:t>）利用完全平方公式分解因式；</w:t>
      </w:r>
      <w:r>
        <w:br/>
      </w:r>
      <w:r>
        <w:rPr>
          <w:color w:val="000000"/>
        </w:rPr>
        <w:t>（</w:t>
      </w:r>
      <w:r>
        <w:rPr>
          <w:color w:val="000000"/>
        </w:rPr>
        <w:t>6</w:t>
      </w:r>
      <w:r>
        <w:rPr>
          <w:color w:val="000000"/>
        </w:rPr>
        <w:t>）利用平方差公式分解因式；</w:t>
      </w:r>
      <w:r>
        <w:br/>
      </w:r>
      <w:r>
        <w:rPr>
          <w:color w:val="000000"/>
        </w:rPr>
        <w:t>（</w:t>
      </w:r>
      <w:r>
        <w:rPr>
          <w:color w:val="000000"/>
        </w:rPr>
        <w:t>7</w:t>
      </w:r>
      <w:r>
        <w:rPr>
          <w:color w:val="000000"/>
        </w:rPr>
        <w:t>）先提取公因式</w:t>
      </w:r>
      <w:r>
        <w:rPr>
          <w:color w:val="000000"/>
        </w:rPr>
        <w:t>xy</w:t>
      </w:r>
      <w:r>
        <w:rPr>
          <w:color w:val="000000"/>
        </w:rPr>
        <w:t>，再对余下的多项式利用平方差公式继续分解；</w:t>
      </w:r>
      <w:r>
        <w:br/>
      </w:r>
      <w:r>
        <w:rPr>
          <w:color w:val="000000"/>
        </w:rPr>
        <w:t>（</w:t>
      </w:r>
      <w:r>
        <w:rPr>
          <w:color w:val="000000"/>
        </w:rPr>
        <w:t>8</w:t>
      </w:r>
      <w:r>
        <w:rPr>
          <w:color w:val="000000"/>
        </w:rPr>
        <w:t>）利用平方差公式分解因式，再利用十字相乘法公式分解因式．</w:t>
      </w:r>
      <w:r>
        <w:br/>
      </w:r>
      <w:r>
        <w:rPr>
          <w:color w:val="000000"/>
          <w:lang w:eastAsia="zh-CN"/>
        </w:rPr>
        <w:t>【分析】本题考查了提公因式法与公式法的综合应用，一个多项式有公因式首先提取公因式，然后再用其他方法进行因式分解，同时因式分解要彻底，直到不能分解为止．注意一个多项式采取什么方法进行因式分解要根据题目的特点而定，所以要认真观察式子的特点．</w:t>
      </w:r>
      <w:r>
        <w:rPr>
          <w:color w:val="000000"/>
          <w:lang w:eastAsia="zh-CN"/>
        </w:rPr>
        <w:t xml:space="preserve">    </w:t>
      </w:r>
    </w:p>
    <w:p w:rsidR="00211199" w:rsidRDefault="001A6FA2">
      <w:r>
        <w:rPr>
          <w:rFonts w:hint="eastAsia"/>
          <w:lang w:eastAsia="zh-CN"/>
        </w:rPr>
        <w:t>1</w:t>
      </w:r>
      <w:r w:rsidR="0077605C">
        <w:t>0</w:t>
      </w:r>
      <w:r w:rsidR="0077605C">
        <w:t>、</w:t>
      </w:r>
    </w:p>
    <w:p w:rsidR="00211199" w:rsidRDefault="0077605C">
      <w:pPr>
        <w:spacing w:after="0"/>
        <w:rPr>
          <w:rFonts w:hint="eastAsia"/>
          <w:color w:val="000000"/>
          <w:lang w:eastAsia="zh-CN"/>
        </w:rPr>
      </w:pPr>
      <w:r>
        <w:rPr>
          <w:color w:val="0000FF"/>
        </w:rPr>
        <w:t>【答案】</w:t>
      </w:r>
      <w:r>
        <w:rPr>
          <w:color w:val="000000"/>
        </w:rPr>
        <w:t>2m</w:t>
      </w:r>
      <w:r>
        <w:rPr>
          <w:color w:val="000000"/>
        </w:rPr>
        <w:t>（</w:t>
      </w:r>
      <w:r>
        <w:rPr>
          <w:color w:val="000000"/>
        </w:rPr>
        <w:t>a</w:t>
      </w:r>
      <w:r>
        <w:rPr>
          <w:color w:val="000000"/>
        </w:rPr>
        <w:t>﹣</w:t>
      </w:r>
      <w:r>
        <w:rPr>
          <w:color w:val="000000"/>
        </w:rPr>
        <w:t>b</w:t>
      </w:r>
      <w:r>
        <w:rPr>
          <w:color w:val="000000"/>
        </w:rPr>
        <w:t>）﹣</w:t>
      </w:r>
      <w:r>
        <w:rPr>
          <w:color w:val="000000"/>
        </w:rPr>
        <w:t>3n</w:t>
      </w:r>
      <w:r>
        <w:rPr>
          <w:color w:val="000000"/>
        </w:rPr>
        <w:t>（</w:t>
      </w:r>
      <w:r>
        <w:rPr>
          <w:color w:val="000000"/>
        </w:rPr>
        <w:t>a</w:t>
      </w:r>
      <w:r>
        <w:rPr>
          <w:color w:val="000000"/>
        </w:rPr>
        <w:t>﹣</w:t>
      </w:r>
      <w:r>
        <w:rPr>
          <w:color w:val="000000"/>
        </w:rPr>
        <w:t>b</w:t>
      </w:r>
      <w:r>
        <w:rPr>
          <w:color w:val="000000"/>
        </w:rPr>
        <w:t>），</w:t>
      </w:r>
      <w:r>
        <w:br/>
      </w:r>
      <w:r>
        <w:rPr>
          <w:color w:val="000000"/>
        </w:rPr>
        <w:t>=</w:t>
      </w:r>
      <w:r>
        <w:rPr>
          <w:color w:val="000000"/>
        </w:rPr>
        <w:t>（</w:t>
      </w:r>
      <w:r>
        <w:rPr>
          <w:color w:val="000000"/>
        </w:rPr>
        <w:t>a</w:t>
      </w:r>
      <w:r>
        <w:rPr>
          <w:color w:val="000000"/>
        </w:rPr>
        <w:t>﹣</w:t>
      </w:r>
      <w:r>
        <w:rPr>
          <w:color w:val="000000"/>
        </w:rPr>
        <w:t>b</w:t>
      </w:r>
      <w:r>
        <w:rPr>
          <w:color w:val="000000"/>
        </w:rPr>
        <w:t>）（</w:t>
      </w:r>
      <w:r>
        <w:rPr>
          <w:color w:val="000000"/>
        </w:rPr>
        <w:t>2m</w:t>
      </w:r>
      <w:r>
        <w:rPr>
          <w:color w:val="000000"/>
        </w:rPr>
        <w:t>﹣</w:t>
      </w:r>
      <w:r>
        <w:rPr>
          <w:color w:val="000000"/>
        </w:rPr>
        <w:t>3n</w:t>
      </w:r>
      <w:r>
        <w:rPr>
          <w:color w:val="000000"/>
        </w:rPr>
        <w:t>）．</w:t>
      </w:r>
      <w:r>
        <w:rPr>
          <w:color w:val="000000"/>
        </w:rPr>
        <w:t xml:space="preserve">                    </w:t>
      </w:r>
      <w:r>
        <w:br/>
      </w:r>
      <w:r>
        <w:rPr>
          <w:color w:val="0000FF"/>
          <w:lang w:eastAsia="zh-CN"/>
        </w:rPr>
        <w:t>【考点】</w:t>
      </w:r>
      <w:r>
        <w:rPr>
          <w:color w:val="000000"/>
          <w:lang w:eastAsia="zh-CN"/>
        </w:rPr>
        <w:t>因式分解</w:t>
      </w:r>
      <w:r>
        <w:rPr>
          <w:color w:val="000000"/>
          <w:lang w:eastAsia="zh-CN"/>
        </w:rPr>
        <w:t>-</w:t>
      </w:r>
      <w:r>
        <w:rPr>
          <w:color w:val="000000"/>
          <w:lang w:eastAsia="zh-CN"/>
        </w:rPr>
        <w:t>提公因式法</w:t>
      </w:r>
      <w:r>
        <w:rPr>
          <w:color w:val="000000"/>
          <w:lang w:eastAsia="zh-CN"/>
        </w:rPr>
        <w:t xml:space="preserve">                </w:t>
      </w:r>
      <w:r>
        <w:rPr>
          <w:lang w:eastAsia="zh-CN"/>
        </w:rPr>
        <w:br/>
      </w:r>
      <w:r>
        <w:rPr>
          <w:color w:val="0000FF"/>
          <w:lang w:eastAsia="zh-CN"/>
        </w:rPr>
        <w:t>【解析】</w:t>
      </w:r>
      <w:r>
        <w:rPr>
          <w:color w:val="000000"/>
          <w:lang w:eastAsia="zh-CN"/>
        </w:rPr>
        <w:t>【分析】直接提取公因式（</w:t>
      </w:r>
      <w:r>
        <w:rPr>
          <w:color w:val="000000"/>
          <w:lang w:eastAsia="zh-CN"/>
        </w:rPr>
        <w:t>a</w:t>
      </w:r>
      <w:r>
        <w:rPr>
          <w:color w:val="000000"/>
          <w:lang w:eastAsia="zh-CN"/>
        </w:rPr>
        <w:t>﹣</w:t>
      </w:r>
      <w:r>
        <w:rPr>
          <w:color w:val="000000"/>
          <w:lang w:eastAsia="zh-CN"/>
        </w:rPr>
        <w:t>b</w:t>
      </w:r>
      <w:r>
        <w:rPr>
          <w:color w:val="000000"/>
          <w:lang w:eastAsia="zh-CN"/>
        </w:rPr>
        <w:t>），然后整理即可．</w:t>
      </w:r>
      <w:r>
        <w:rPr>
          <w:lang w:eastAsia="zh-CN"/>
        </w:rPr>
        <w:br/>
      </w:r>
      <w:r>
        <w:rPr>
          <w:color w:val="000000"/>
          <w:lang w:eastAsia="zh-CN"/>
        </w:rPr>
        <w:t> </w:t>
      </w:r>
      <w:r>
        <w:rPr>
          <w:color w:val="000000"/>
          <w:lang w:eastAsia="zh-CN"/>
        </w:rPr>
        <w:t>本题主要考查了提公因式法分解因式，准确找出公因式是解题的关键，是基础题．</w:t>
      </w:r>
      <w:r>
        <w:rPr>
          <w:color w:val="000000"/>
          <w:lang w:eastAsia="zh-CN"/>
        </w:rPr>
        <w:t xml:space="preserve">    </w:t>
      </w:r>
    </w:p>
    <w:p w:rsidR="001A6FA2" w:rsidRDefault="001A6FA2">
      <w:pPr>
        <w:spacing w:after="0"/>
        <w:rPr>
          <w:lang w:eastAsia="zh-CN"/>
        </w:rPr>
      </w:pPr>
    </w:p>
    <w:p w:rsidR="00211199" w:rsidRDefault="0077605C">
      <w:r>
        <w:t>51</w:t>
      </w:r>
      <w:r>
        <w:t>、</w:t>
      </w:r>
    </w:p>
    <w:p w:rsidR="00211199" w:rsidRDefault="0077605C">
      <w:pPr>
        <w:spacing w:after="0"/>
        <w:rPr>
          <w:lang w:eastAsia="zh-CN"/>
        </w:rPr>
      </w:pPr>
      <w:r>
        <w:rPr>
          <w:color w:val="0000FF"/>
        </w:rPr>
        <w:t>【答案】</w:t>
      </w:r>
      <w:r>
        <w:rPr>
          <w:color w:val="000000"/>
        </w:rPr>
        <w:t>解：（</w:t>
      </w:r>
      <w:r>
        <w:rPr>
          <w:color w:val="000000"/>
        </w:rPr>
        <w:t>1</w:t>
      </w:r>
      <w:r>
        <w:rPr>
          <w:color w:val="000000"/>
        </w:rPr>
        <w:t>）</w:t>
      </w:r>
      <w:r>
        <w:rPr>
          <w:color w:val="000000"/>
        </w:rPr>
        <w:t>3a</w:t>
      </w:r>
      <w:r>
        <w:rPr>
          <w:color w:val="000000"/>
          <w:vertAlign w:val="superscript"/>
        </w:rPr>
        <w:t>3</w:t>
      </w:r>
      <w:r>
        <w:rPr>
          <w:color w:val="000000"/>
        </w:rPr>
        <w:t>b</w:t>
      </w:r>
      <w:r>
        <w:rPr>
          <w:color w:val="000000"/>
          <w:vertAlign w:val="superscript"/>
        </w:rPr>
        <w:t>2</w:t>
      </w:r>
      <w:r>
        <w:rPr>
          <w:color w:val="000000"/>
        </w:rPr>
        <w:t>÷a</w:t>
      </w:r>
      <w:r>
        <w:rPr>
          <w:color w:val="000000"/>
          <w:vertAlign w:val="superscript"/>
        </w:rPr>
        <w:t>2</w:t>
      </w:r>
      <w:r>
        <w:rPr>
          <w:color w:val="000000"/>
        </w:rPr>
        <w:t>﹣</w:t>
      </w:r>
      <w:r>
        <w:rPr>
          <w:color w:val="000000"/>
        </w:rPr>
        <w:t>b</w:t>
      </w:r>
      <w:r>
        <w:rPr>
          <w:color w:val="000000"/>
        </w:rPr>
        <w:t>（</w:t>
      </w:r>
      <w:r>
        <w:rPr>
          <w:color w:val="000000"/>
        </w:rPr>
        <w:t>a</w:t>
      </w:r>
      <w:r>
        <w:rPr>
          <w:color w:val="000000"/>
          <w:vertAlign w:val="superscript"/>
        </w:rPr>
        <w:t>2</w:t>
      </w:r>
      <w:r>
        <w:rPr>
          <w:color w:val="000000"/>
        </w:rPr>
        <w:t>b</w:t>
      </w:r>
      <w:r>
        <w:rPr>
          <w:color w:val="000000"/>
        </w:rPr>
        <w:t>﹣</w:t>
      </w:r>
      <w:r>
        <w:rPr>
          <w:color w:val="000000"/>
        </w:rPr>
        <w:t>3ab</w:t>
      </w:r>
      <w:r>
        <w:rPr>
          <w:color w:val="000000"/>
        </w:rPr>
        <w:t>﹣</w:t>
      </w:r>
      <w:r>
        <w:rPr>
          <w:color w:val="000000"/>
        </w:rPr>
        <w:t>5a</w:t>
      </w:r>
      <w:r>
        <w:rPr>
          <w:color w:val="000000"/>
          <w:vertAlign w:val="superscript"/>
        </w:rPr>
        <w:t>2</w:t>
      </w:r>
      <w:r>
        <w:rPr>
          <w:color w:val="000000"/>
        </w:rPr>
        <w:t>b</w:t>
      </w:r>
      <w:r>
        <w:rPr>
          <w:color w:val="000000"/>
        </w:rPr>
        <w:t>），</w:t>
      </w:r>
      <w:r>
        <w:br/>
      </w:r>
      <w:r>
        <w:rPr>
          <w:color w:val="000000"/>
        </w:rPr>
        <w:t>=3ab</w:t>
      </w:r>
      <w:r>
        <w:rPr>
          <w:color w:val="000000"/>
          <w:vertAlign w:val="superscript"/>
        </w:rPr>
        <w:t>2</w:t>
      </w:r>
      <w:r>
        <w:rPr>
          <w:color w:val="000000"/>
        </w:rPr>
        <w:t>﹣</w:t>
      </w:r>
      <w:r>
        <w:rPr>
          <w:color w:val="000000"/>
        </w:rPr>
        <w:t>a</w:t>
      </w:r>
      <w:r>
        <w:rPr>
          <w:color w:val="000000"/>
          <w:vertAlign w:val="superscript"/>
        </w:rPr>
        <w:t>2</w:t>
      </w:r>
      <w:r>
        <w:rPr>
          <w:color w:val="000000"/>
        </w:rPr>
        <w:t>b</w:t>
      </w:r>
      <w:r>
        <w:rPr>
          <w:color w:val="000000"/>
          <w:vertAlign w:val="superscript"/>
        </w:rPr>
        <w:t>2</w:t>
      </w:r>
      <w:r>
        <w:rPr>
          <w:color w:val="000000"/>
        </w:rPr>
        <w:t>+3ab</w:t>
      </w:r>
      <w:r>
        <w:rPr>
          <w:color w:val="000000"/>
          <w:vertAlign w:val="superscript"/>
        </w:rPr>
        <w:t>2</w:t>
      </w:r>
      <w:r>
        <w:rPr>
          <w:color w:val="000000"/>
        </w:rPr>
        <w:t>+5a</w:t>
      </w:r>
      <w:r>
        <w:rPr>
          <w:color w:val="000000"/>
          <w:vertAlign w:val="superscript"/>
        </w:rPr>
        <w:t>2</w:t>
      </w:r>
      <w:r>
        <w:rPr>
          <w:color w:val="000000"/>
        </w:rPr>
        <w:t>b</w:t>
      </w:r>
      <w:r>
        <w:rPr>
          <w:color w:val="000000"/>
          <w:vertAlign w:val="superscript"/>
        </w:rPr>
        <w:t>2</w:t>
      </w:r>
      <w:r>
        <w:rPr>
          <w:color w:val="000000"/>
        </w:rPr>
        <w:t xml:space="preserve">  </w:t>
      </w:r>
      <w:r>
        <w:rPr>
          <w:color w:val="000000"/>
        </w:rPr>
        <w:t>，</w:t>
      </w:r>
      <w:r>
        <w:rPr>
          <w:color w:val="000000"/>
        </w:rPr>
        <w:t xml:space="preserve"> </w:t>
      </w:r>
      <w:r>
        <w:br/>
      </w:r>
      <w:r>
        <w:rPr>
          <w:color w:val="000000"/>
        </w:rPr>
        <w:t>=6ab</w:t>
      </w:r>
      <w:r>
        <w:rPr>
          <w:color w:val="000000"/>
          <w:vertAlign w:val="superscript"/>
        </w:rPr>
        <w:t>2</w:t>
      </w:r>
      <w:r>
        <w:rPr>
          <w:color w:val="000000"/>
        </w:rPr>
        <w:t>+4a</w:t>
      </w:r>
      <w:r>
        <w:rPr>
          <w:color w:val="000000"/>
          <w:vertAlign w:val="superscript"/>
        </w:rPr>
        <w:t>2</w:t>
      </w:r>
      <w:r>
        <w:rPr>
          <w:color w:val="000000"/>
        </w:rPr>
        <w:t>b</w:t>
      </w:r>
      <w:r>
        <w:rPr>
          <w:color w:val="000000"/>
          <w:vertAlign w:val="superscript"/>
        </w:rPr>
        <w:t>2</w:t>
      </w:r>
      <w:r>
        <w:rPr>
          <w:color w:val="000000"/>
        </w:rPr>
        <w:t>；</w:t>
      </w:r>
      <w:r>
        <w:br/>
      </w:r>
      <w:r>
        <w:rPr>
          <w:color w:val="000000"/>
        </w:rPr>
        <w:t>（</w:t>
      </w:r>
      <w:r>
        <w:rPr>
          <w:color w:val="000000"/>
        </w:rPr>
        <w:t>2</w:t>
      </w:r>
      <w:r>
        <w:rPr>
          <w:color w:val="000000"/>
        </w:rPr>
        <w:t>）</w:t>
      </w:r>
      <w:r>
        <w:rPr>
          <w:color w:val="000000"/>
        </w:rPr>
        <w:t>n</w:t>
      </w:r>
      <w:r>
        <w:rPr>
          <w:color w:val="000000"/>
          <w:vertAlign w:val="superscript"/>
        </w:rPr>
        <w:t>2</w:t>
      </w:r>
      <w:r>
        <w:rPr>
          <w:color w:val="000000"/>
        </w:rPr>
        <w:t>（</w:t>
      </w:r>
      <w:r>
        <w:rPr>
          <w:color w:val="000000"/>
        </w:rPr>
        <w:t>m</w:t>
      </w:r>
      <w:r>
        <w:rPr>
          <w:color w:val="000000"/>
        </w:rPr>
        <w:t>﹣</w:t>
      </w:r>
      <w:r>
        <w:rPr>
          <w:color w:val="000000"/>
        </w:rPr>
        <w:t>2</w:t>
      </w:r>
      <w:r>
        <w:rPr>
          <w:color w:val="000000"/>
        </w:rPr>
        <w:t>）﹣</w:t>
      </w:r>
      <w:r>
        <w:rPr>
          <w:color w:val="000000"/>
        </w:rPr>
        <w:t>n</w:t>
      </w:r>
      <w:r>
        <w:rPr>
          <w:color w:val="000000"/>
        </w:rPr>
        <w:t>（</w:t>
      </w:r>
      <w:r>
        <w:rPr>
          <w:color w:val="000000"/>
        </w:rPr>
        <w:t>2</w:t>
      </w:r>
      <w:r>
        <w:rPr>
          <w:color w:val="000000"/>
        </w:rPr>
        <w:t>﹣</w:t>
      </w:r>
      <w:r>
        <w:rPr>
          <w:color w:val="000000"/>
        </w:rPr>
        <w:t>m</w:t>
      </w:r>
      <w:r>
        <w:rPr>
          <w:color w:val="000000"/>
        </w:rPr>
        <w:t>），</w:t>
      </w:r>
      <w:r>
        <w:br/>
      </w:r>
      <w:r>
        <w:rPr>
          <w:color w:val="000000"/>
        </w:rPr>
        <w:t>=n</w:t>
      </w:r>
      <w:r>
        <w:rPr>
          <w:color w:val="000000"/>
          <w:vertAlign w:val="superscript"/>
        </w:rPr>
        <w:t>2</w:t>
      </w:r>
      <w:r>
        <w:rPr>
          <w:color w:val="000000"/>
        </w:rPr>
        <w:t>（</w:t>
      </w:r>
      <w:r>
        <w:rPr>
          <w:color w:val="000000"/>
        </w:rPr>
        <w:t>m</w:t>
      </w:r>
      <w:r>
        <w:rPr>
          <w:color w:val="000000"/>
        </w:rPr>
        <w:t>﹣</w:t>
      </w:r>
      <w:r>
        <w:rPr>
          <w:color w:val="000000"/>
        </w:rPr>
        <w:t>2</w:t>
      </w:r>
      <w:r>
        <w:rPr>
          <w:color w:val="000000"/>
        </w:rPr>
        <w:t>）</w:t>
      </w:r>
      <w:r>
        <w:rPr>
          <w:color w:val="000000"/>
        </w:rPr>
        <w:t>+n</w:t>
      </w:r>
      <w:r>
        <w:rPr>
          <w:color w:val="000000"/>
        </w:rPr>
        <w:t>（</w:t>
      </w:r>
      <w:r>
        <w:rPr>
          <w:color w:val="000000"/>
        </w:rPr>
        <w:t>m</w:t>
      </w:r>
      <w:r>
        <w:rPr>
          <w:color w:val="000000"/>
        </w:rPr>
        <w:t>﹣</w:t>
      </w:r>
      <w:r>
        <w:rPr>
          <w:color w:val="000000"/>
        </w:rPr>
        <w:t>2</w:t>
      </w:r>
      <w:r>
        <w:rPr>
          <w:color w:val="000000"/>
        </w:rPr>
        <w:t>），</w:t>
      </w:r>
      <w:r>
        <w:br/>
      </w:r>
      <w:r>
        <w:rPr>
          <w:color w:val="000000"/>
        </w:rPr>
        <w:t>=n</w:t>
      </w:r>
      <w:r>
        <w:rPr>
          <w:color w:val="000000"/>
        </w:rPr>
        <w:t>（</w:t>
      </w:r>
      <w:r>
        <w:rPr>
          <w:color w:val="000000"/>
        </w:rPr>
        <w:t>n+1</w:t>
      </w:r>
      <w:r>
        <w:rPr>
          <w:color w:val="000000"/>
        </w:rPr>
        <w:t>）（</w:t>
      </w:r>
      <w:r>
        <w:rPr>
          <w:color w:val="000000"/>
        </w:rPr>
        <w:t>m</w:t>
      </w:r>
      <w:r>
        <w:rPr>
          <w:color w:val="000000"/>
        </w:rPr>
        <w:t>﹣</w:t>
      </w:r>
      <w:r>
        <w:rPr>
          <w:color w:val="000000"/>
        </w:rPr>
        <w:t>2</w:t>
      </w:r>
      <w:r>
        <w:rPr>
          <w:color w:val="000000"/>
        </w:rPr>
        <w:t>）．</w:t>
      </w:r>
      <w:r>
        <w:rPr>
          <w:color w:val="000000"/>
        </w:rPr>
        <w:t xml:space="preserve">                    </w:t>
      </w:r>
      <w:r>
        <w:br/>
      </w:r>
      <w:r>
        <w:rPr>
          <w:color w:val="0000FF"/>
          <w:lang w:eastAsia="zh-CN"/>
        </w:rPr>
        <w:t>【考点】</w:t>
      </w:r>
      <w:r>
        <w:rPr>
          <w:color w:val="000000"/>
          <w:lang w:eastAsia="zh-CN"/>
        </w:rPr>
        <w:t>整式的混合运算，因式分解</w:t>
      </w:r>
      <w:r>
        <w:rPr>
          <w:color w:val="000000"/>
          <w:lang w:eastAsia="zh-CN"/>
        </w:rPr>
        <w:t>-</w:t>
      </w:r>
      <w:r>
        <w:rPr>
          <w:color w:val="000000"/>
          <w:lang w:eastAsia="zh-CN"/>
        </w:rPr>
        <w:t>提公因式法</w:t>
      </w:r>
      <w:r>
        <w:rPr>
          <w:color w:val="000000"/>
          <w:lang w:eastAsia="zh-CN"/>
        </w:rPr>
        <w:t xml:space="preserve">                </w:t>
      </w:r>
      <w:r>
        <w:rPr>
          <w:lang w:eastAsia="zh-CN"/>
        </w:rPr>
        <w:br/>
      </w:r>
      <w:r>
        <w:rPr>
          <w:color w:val="0000FF"/>
          <w:lang w:eastAsia="zh-CN"/>
        </w:rPr>
        <w:t>【解析】</w:t>
      </w:r>
      <w:r>
        <w:rPr>
          <w:color w:val="000000"/>
          <w:lang w:eastAsia="zh-CN"/>
        </w:rPr>
        <w:t>【解答】（</w:t>
      </w:r>
      <w:r>
        <w:rPr>
          <w:color w:val="000000"/>
          <w:lang w:eastAsia="zh-CN"/>
        </w:rPr>
        <w:t>1</w:t>
      </w:r>
      <w:r>
        <w:rPr>
          <w:color w:val="000000"/>
          <w:lang w:eastAsia="zh-CN"/>
        </w:rPr>
        <w:t>）对于整式的混合运算，先算乘方，再算乘除，最后算加减的顺序直接进行计算即可；</w:t>
      </w:r>
      <w:r>
        <w:rPr>
          <w:lang w:eastAsia="zh-CN"/>
        </w:rPr>
        <w:br/>
      </w:r>
      <w:r>
        <w:rPr>
          <w:color w:val="000000"/>
          <w:lang w:eastAsia="zh-CN"/>
        </w:rPr>
        <w:t>（</w:t>
      </w:r>
      <w:r>
        <w:rPr>
          <w:color w:val="000000"/>
          <w:lang w:eastAsia="zh-CN"/>
        </w:rPr>
        <w:t>2</w:t>
      </w:r>
      <w:r>
        <w:rPr>
          <w:color w:val="000000"/>
          <w:lang w:eastAsia="zh-CN"/>
        </w:rPr>
        <w:t>）单项式与多项式相乘，用单项式与多项式的每一项相乘，再把所得的积相加．</w:t>
      </w:r>
      <w:r>
        <w:rPr>
          <w:lang w:eastAsia="zh-CN"/>
        </w:rPr>
        <w:br/>
      </w:r>
      <w:r>
        <w:rPr>
          <w:color w:val="000000"/>
          <w:lang w:eastAsia="zh-CN"/>
        </w:rPr>
        <w:lastRenderedPageBreak/>
        <w:t> </w:t>
      </w:r>
      <w:r>
        <w:rPr>
          <w:color w:val="000000"/>
          <w:lang w:eastAsia="zh-CN"/>
        </w:rPr>
        <w:t>【分析】本题考查了单项式的除法，单项式乘多项式，提公因式法分解因式，因式分解时，有公因式的应先提公因式，再运用公式法分解因式．常用的有平方差公式和完全平方公式，一般二项式用平方差公式．</w:t>
      </w:r>
      <w:r>
        <w:rPr>
          <w:color w:val="000000"/>
          <w:lang w:eastAsia="zh-CN"/>
        </w:rPr>
        <w:t xml:space="preserve">    </w:t>
      </w:r>
    </w:p>
    <w:p w:rsidR="00211199" w:rsidRDefault="0077605C">
      <w:r>
        <w:t>52</w:t>
      </w:r>
      <w:r>
        <w:t>、</w:t>
      </w:r>
    </w:p>
    <w:p w:rsidR="00211199" w:rsidRDefault="0077605C">
      <w:pPr>
        <w:spacing w:after="0"/>
        <w:rPr>
          <w:lang w:eastAsia="zh-CN"/>
        </w:rPr>
      </w:pPr>
      <w:r>
        <w:rPr>
          <w:color w:val="0000FF"/>
        </w:rPr>
        <w:t>【答案】</w:t>
      </w:r>
      <w:r>
        <w:rPr>
          <w:color w:val="000000"/>
        </w:rPr>
        <w:t>解：（</w:t>
      </w:r>
      <w:r>
        <w:rPr>
          <w:color w:val="000000"/>
        </w:rPr>
        <w:t>1</w:t>
      </w:r>
      <w:r>
        <w:rPr>
          <w:color w:val="000000"/>
        </w:rPr>
        <w:t>）</w:t>
      </w:r>
      <w:r>
        <w:rPr>
          <w:color w:val="000000"/>
        </w:rPr>
        <w:t>a</w:t>
      </w:r>
      <w:r>
        <w:rPr>
          <w:color w:val="000000"/>
          <w:vertAlign w:val="superscript"/>
        </w:rPr>
        <w:t>2</w:t>
      </w:r>
      <w:r>
        <w:rPr>
          <w:color w:val="000000"/>
        </w:rPr>
        <w:t>b+ab</w:t>
      </w:r>
      <w:r>
        <w:rPr>
          <w:color w:val="000000"/>
          <w:vertAlign w:val="superscript"/>
        </w:rPr>
        <w:t>2</w:t>
      </w:r>
      <w:r>
        <w:rPr>
          <w:color w:val="000000"/>
        </w:rPr>
        <w:t>=ab</w:t>
      </w:r>
      <w:r>
        <w:rPr>
          <w:color w:val="000000"/>
        </w:rPr>
        <w:t>（</w:t>
      </w:r>
      <w:r>
        <w:rPr>
          <w:color w:val="000000"/>
        </w:rPr>
        <w:t>a+b</w:t>
      </w:r>
      <w:r>
        <w:rPr>
          <w:color w:val="000000"/>
        </w:rPr>
        <w:t>）</w:t>
      </w:r>
      <w:r>
        <w:rPr>
          <w:color w:val="000000"/>
        </w:rPr>
        <w:t>=2×3=6</w:t>
      </w:r>
      <w:r>
        <w:rPr>
          <w:color w:val="000000"/>
        </w:rPr>
        <w:t>；</w:t>
      </w:r>
      <w:r>
        <w:br/>
      </w:r>
      <w:r>
        <w:rPr>
          <w:color w:val="000000"/>
        </w:rPr>
        <w:t>（</w:t>
      </w:r>
      <w:r>
        <w:rPr>
          <w:color w:val="000000"/>
        </w:rPr>
        <w:t>2</w:t>
      </w:r>
      <w:r>
        <w:rPr>
          <w:color w:val="000000"/>
        </w:rPr>
        <w:t>）</w:t>
      </w:r>
      <w:r>
        <w:rPr>
          <w:color w:val="000000"/>
        </w:rPr>
        <w:t>∵</w:t>
      </w:r>
      <w:r>
        <w:rPr>
          <w:color w:val="000000"/>
        </w:rPr>
        <w:t>（</w:t>
      </w:r>
      <w:r>
        <w:rPr>
          <w:color w:val="000000"/>
        </w:rPr>
        <w:t>a+b</w:t>
      </w:r>
      <w:r>
        <w:rPr>
          <w:color w:val="000000"/>
        </w:rPr>
        <w:t>）</w:t>
      </w:r>
      <w:r>
        <w:rPr>
          <w:color w:val="000000"/>
          <w:vertAlign w:val="superscript"/>
        </w:rPr>
        <w:t>2</w:t>
      </w:r>
      <w:r>
        <w:rPr>
          <w:color w:val="000000"/>
        </w:rPr>
        <w:t>=a</w:t>
      </w:r>
      <w:r>
        <w:rPr>
          <w:color w:val="000000"/>
          <w:vertAlign w:val="superscript"/>
        </w:rPr>
        <w:t>2</w:t>
      </w:r>
      <w:r>
        <w:rPr>
          <w:color w:val="000000"/>
        </w:rPr>
        <w:t>+2ab+b</w:t>
      </w:r>
      <w:r>
        <w:rPr>
          <w:color w:val="000000"/>
          <w:vertAlign w:val="superscript"/>
        </w:rPr>
        <w:t>2</w:t>
      </w:r>
      <w:r>
        <w:br/>
      </w:r>
      <w:r>
        <w:rPr>
          <w:color w:val="000000"/>
        </w:rPr>
        <w:t>∴a</w:t>
      </w:r>
      <w:r>
        <w:rPr>
          <w:color w:val="000000"/>
          <w:vertAlign w:val="superscript"/>
        </w:rPr>
        <w:t>2</w:t>
      </w:r>
      <w:r>
        <w:rPr>
          <w:color w:val="000000"/>
        </w:rPr>
        <w:t>+b</w:t>
      </w:r>
      <w:r>
        <w:rPr>
          <w:color w:val="000000"/>
          <w:vertAlign w:val="superscript"/>
        </w:rPr>
        <w:t>2</w:t>
      </w:r>
      <w:r>
        <w:rPr>
          <w:color w:val="000000"/>
        </w:rPr>
        <w:t>=</w:t>
      </w:r>
      <w:r>
        <w:rPr>
          <w:color w:val="000000"/>
        </w:rPr>
        <w:t>（</w:t>
      </w:r>
      <w:r>
        <w:rPr>
          <w:color w:val="000000"/>
        </w:rPr>
        <w:t>a+b</w:t>
      </w:r>
      <w:r>
        <w:rPr>
          <w:color w:val="000000"/>
        </w:rPr>
        <w:t>）</w:t>
      </w:r>
      <w:r>
        <w:rPr>
          <w:color w:val="000000"/>
          <w:vertAlign w:val="superscript"/>
        </w:rPr>
        <w:t>2</w:t>
      </w:r>
      <w:r>
        <w:rPr>
          <w:color w:val="000000"/>
        </w:rPr>
        <w:t>﹣</w:t>
      </w:r>
      <w:r>
        <w:rPr>
          <w:color w:val="000000"/>
        </w:rPr>
        <w:t>2ab</w:t>
      </w:r>
      <w:r>
        <w:rPr>
          <w:color w:val="000000"/>
        </w:rPr>
        <w:t>，</w:t>
      </w:r>
      <w:r>
        <w:br/>
      </w:r>
      <w:r>
        <w:rPr>
          <w:color w:val="000000"/>
        </w:rPr>
        <w:t>=3</w:t>
      </w:r>
      <w:r>
        <w:rPr>
          <w:color w:val="000000"/>
          <w:vertAlign w:val="superscript"/>
        </w:rPr>
        <w:t>2</w:t>
      </w:r>
      <w:r>
        <w:rPr>
          <w:color w:val="000000"/>
        </w:rPr>
        <w:t>﹣</w:t>
      </w:r>
      <w:r>
        <w:rPr>
          <w:color w:val="000000"/>
        </w:rPr>
        <w:t>2×2</w:t>
      </w:r>
      <w:r>
        <w:rPr>
          <w:color w:val="000000"/>
        </w:rPr>
        <w:t>，</w:t>
      </w:r>
      <w:r>
        <w:br/>
      </w:r>
      <w:r>
        <w:rPr>
          <w:color w:val="000000"/>
        </w:rPr>
        <w:t>=5</w:t>
      </w:r>
      <w:r>
        <w:rPr>
          <w:color w:val="000000"/>
        </w:rPr>
        <w:t>．</w:t>
      </w:r>
      <w:r>
        <w:rPr>
          <w:color w:val="000000"/>
        </w:rPr>
        <w:t xml:space="preserve">                    </w:t>
      </w:r>
      <w:r>
        <w:br/>
      </w:r>
      <w:r>
        <w:rPr>
          <w:color w:val="0000FF"/>
          <w:lang w:eastAsia="zh-CN"/>
        </w:rPr>
        <w:t>【考点】</w:t>
      </w:r>
      <w:r>
        <w:rPr>
          <w:color w:val="000000"/>
          <w:lang w:eastAsia="zh-CN"/>
        </w:rPr>
        <w:t>完全平方公式，因式分解的应用</w:t>
      </w:r>
      <w:r>
        <w:rPr>
          <w:color w:val="000000"/>
          <w:lang w:eastAsia="zh-CN"/>
        </w:rPr>
        <w:t xml:space="preserve">                </w:t>
      </w:r>
      <w:r>
        <w:rPr>
          <w:lang w:eastAsia="zh-CN"/>
        </w:rPr>
        <w:br/>
      </w:r>
      <w:r>
        <w:rPr>
          <w:color w:val="0000FF"/>
          <w:lang w:eastAsia="zh-CN"/>
        </w:rPr>
        <w:t>【解析】</w:t>
      </w:r>
      <w:r>
        <w:rPr>
          <w:color w:val="000000"/>
          <w:lang w:eastAsia="zh-CN"/>
        </w:rPr>
        <w:t>【解答】（</w:t>
      </w:r>
      <w:r>
        <w:rPr>
          <w:color w:val="000000"/>
          <w:lang w:eastAsia="zh-CN"/>
        </w:rPr>
        <w:t>1</w:t>
      </w:r>
      <w:r>
        <w:rPr>
          <w:color w:val="000000"/>
          <w:lang w:eastAsia="zh-CN"/>
        </w:rPr>
        <w:t>）把代数式提取公因式</w:t>
      </w:r>
      <w:r>
        <w:rPr>
          <w:color w:val="000000"/>
          <w:lang w:eastAsia="zh-CN"/>
        </w:rPr>
        <w:t>ab</w:t>
      </w:r>
      <w:r>
        <w:rPr>
          <w:color w:val="000000"/>
          <w:lang w:eastAsia="zh-CN"/>
        </w:rPr>
        <w:t>后把</w:t>
      </w:r>
      <w:r>
        <w:rPr>
          <w:color w:val="000000"/>
          <w:lang w:eastAsia="zh-CN"/>
        </w:rPr>
        <w:t>a+b=3</w:t>
      </w:r>
      <w:r>
        <w:rPr>
          <w:color w:val="000000"/>
          <w:lang w:eastAsia="zh-CN"/>
        </w:rPr>
        <w:t>，</w:t>
      </w:r>
      <w:r>
        <w:rPr>
          <w:color w:val="000000"/>
          <w:lang w:eastAsia="zh-CN"/>
        </w:rPr>
        <w:t>ab=2</w:t>
      </w:r>
      <w:r>
        <w:rPr>
          <w:color w:val="000000"/>
          <w:lang w:eastAsia="zh-CN"/>
        </w:rPr>
        <w:t>整体代入求解；</w:t>
      </w:r>
      <w:r>
        <w:rPr>
          <w:lang w:eastAsia="zh-CN"/>
        </w:rPr>
        <w:br/>
      </w:r>
      <w:r>
        <w:rPr>
          <w:color w:val="000000"/>
          <w:lang w:eastAsia="zh-CN"/>
        </w:rPr>
        <w:t>（</w:t>
      </w:r>
      <w:r>
        <w:rPr>
          <w:color w:val="000000"/>
          <w:lang w:eastAsia="zh-CN"/>
        </w:rPr>
        <w:t>2</w:t>
      </w:r>
      <w:r>
        <w:rPr>
          <w:color w:val="000000"/>
          <w:lang w:eastAsia="zh-CN"/>
        </w:rPr>
        <w:t>）利用完全平方公式把代数式化为已知的形式求解．</w:t>
      </w:r>
      <w:r>
        <w:rPr>
          <w:lang w:eastAsia="zh-CN"/>
        </w:rPr>
        <w:br/>
      </w:r>
      <w:r>
        <w:rPr>
          <w:color w:val="000000"/>
          <w:lang w:eastAsia="zh-CN"/>
        </w:rPr>
        <w:t>【分析】本题考查了提公因式法分解因式，完全平方公式，关键是将原式整理成已知条件的形式，即转化为两数和与两数积的形式，将</w:t>
      </w:r>
      <w:r>
        <w:rPr>
          <w:color w:val="000000"/>
          <w:lang w:eastAsia="zh-CN"/>
        </w:rPr>
        <w:t>a+b=3</w:t>
      </w:r>
      <w:r>
        <w:rPr>
          <w:color w:val="000000"/>
          <w:lang w:eastAsia="zh-CN"/>
        </w:rPr>
        <w:t>，</w:t>
      </w:r>
      <w:r>
        <w:rPr>
          <w:color w:val="000000"/>
          <w:lang w:eastAsia="zh-CN"/>
        </w:rPr>
        <w:t>ab=2</w:t>
      </w:r>
      <w:r>
        <w:rPr>
          <w:color w:val="000000"/>
          <w:lang w:eastAsia="zh-CN"/>
        </w:rPr>
        <w:t>整体代入解答．</w:t>
      </w:r>
      <w:r>
        <w:rPr>
          <w:color w:val="000000"/>
          <w:lang w:eastAsia="zh-CN"/>
        </w:rPr>
        <w:t xml:space="preserve">    </w:t>
      </w:r>
    </w:p>
    <w:p w:rsidR="00211199" w:rsidRDefault="0077605C">
      <w:pPr>
        <w:rPr>
          <w:lang w:eastAsia="zh-CN"/>
        </w:rPr>
      </w:pPr>
      <w:r>
        <w:rPr>
          <w:lang w:eastAsia="zh-CN"/>
        </w:rPr>
        <w:t>53</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w:t>
      </w:r>
      <w:r>
        <w:rPr>
          <w:noProof/>
          <w:lang w:eastAsia="zh-CN"/>
        </w:rPr>
        <w:drawing>
          <wp:inline distT="0" distB="0" distL="0" distR="0">
            <wp:extent cx="1079056" cy="181432"/>
            <wp:effectExtent l="0" t="0" r="0" b="0"/>
            <wp:docPr id="5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8"/>
                    <a:stretch>
                      <a:fillRect/>
                    </a:stretch>
                  </pic:blipFill>
                  <pic:spPr>
                    <a:xfrm>
                      <a:off x="0" y="0"/>
                      <a:ext cx="1079056" cy="181432"/>
                    </a:xfrm>
                    <a:prstGeom prst="rect">
                      <a:avLst/>
                    </a:prstGeom>
                  </pic:spPr>
                </pic:pic>
              </a:graphicData>
            </a:graphic>
          </wp:inline>
        </w:drawing>
      </w:r>
      <w:r>
        <w:rPr>
          <w:lang w:eastAsia="zh-CN"/>
        </w:rPr>
        <w:br/>
      </w:r>
      <w:r>
        <w:rPr>
          <w:color w:val="000000"/>
          <w:lang w:eastAsia="zh-CN"/>
        </w:rPr>
        <w:t>=</w:t>
      </w:r>
      <w:r>
        <w:rPr>
          <w:noProof/>
          <w:lang w:eastAsia="zh-CN"/>
        </w:rPr>
        <w:drawing>
          <wp:inline distT="0" distB="0" distL="0" distR="0">
            <wp:extent cx="267373" cy="181432"/>
            <wp:effectExtent l="0" t="0" r="0" b="0"/>
            <wp:docPr id="5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9"/>
                    <a:stretch>
                      <a:fillRect/>
                    </a:stretch>
                  </pic:blipFill>
                  <pic:spPr>
                    <a:xfrm>
                      <a:off x="0" y="0"/>
                      <a:ext cx="267373" cy="181432"/>
                    </a:xfrm>
                    <a:prstGeom prst="rect">
                      <a:avLst/>
                    </a:prstGeom>
                  </pic:spPr>
                </pic:pic>
              </a:graphicData>
            </a:graphic>
          </wp:inline>
        </w:drawing>
      </w:r>
      <w:r>
        <w:rPr>
          <w:lang w:eastAsia="zh-CN"/>
        </w:rPr>
        <w:br/>
      </w:r>
      <w:r>
        <w:rPr>
          <w:color w:val="0000FF"/>
          <w:lang w:eastAsia="zh-CN"/>
        </w:rPr>
        <w:t>【考点】</w:t>
      </w:r>
      <w:r>
        <w:rPr>
          <w:color w:val="000000"/>
          <w:lang w:eastAsia="zh-CN"/>
        </w:rPr>
        <w:t>二次根式的混合运算</w:t>
      </w:r>
      <w:r>
        <w:rPr>
          <w:color w:val="000000"/>
          <w:lang w:eastAsia="zh-CN"/>
        </w:rPr>
        <w:t xml:space="preserve">                </w:t>
      </w:r>
      <w:r>
        <w:rPr>
          <w:lang w:eastAsia="zh-CN"/>
        </w:rPr>
        <w:br/>
      </w:r>
      <w:r>
        <w:rPr>
          <w:color w:val="0000FF"/>
          <w:lang w:eastAsia="zh-CN"/>
        </w:rPr>
        <w:t>【解析】</w:t>
      </w:r>
      <w:r>
        <w:rPr>
          <w:color w:val="000000"/>
          <w:lang w:eastAsia="zh-CN"/>
        </w:rPr>
        <w:t>【解答】根据二次根式及非零数的零次幂的意义进行计算即可得出答案。</w:t>
      </w:r>
      <w:r>
        <w:rPr>
          <w:lang w:eastAsia="zh-CN"/>
        </w:rPr>
        <w:br/>
      </w:r>
      <w:r>
        <w:rPr>
          <w:color w:val="000000"/>
          <w:lang w:eastAsia="zh-CN"/>
        </w:rPr>
        <w:t>【分析】此题考查了二次根式的混合运算，解题时注意符号的变化。</w:t>
      </w:r>
      <w:r>
        <w:rPr>
          <w:color w:val="000000"/>
          <w:lang w:eastAsia="zh-CN"/>
        </w:rPr>
        <w:t xml:space="preserve">    </w:t>
      </w:r>
    </w:p>
    <w:p w:rsidR="00211199" w:rsidRDefault="0077605C">
      <w:pPr>
        <w:rPr>
          <w:lang w:eastAsia="zh-CN"/>
        </w:rPr>
      </w:pPr>
      <w:r>
        <w:rPr>
          <w:lang w:eastAsia="zh-CN"/>
        </w:rPr>
        <w:t>54</w:t>
      </w:r>
      <w:r>
        <w:rPr>
          <w:lang w:eastAsia="zh-CN"/>
        </w:rPr>
        <w:t>、</w:t>
      </w:r>
    </w:p>
    <w:p w:rsidR="00211199" w:rsidRDefault="0077605C">
      <w:pPr>
        <w:spacing w:after="0"/>
        <w:rPr>
          <w:lang w:eastAsia="zh-CN"/>
        </w:rPr>
      </w:pPr>
      <w:r>
        <w:rPr>
          <w:color w:val="0000FF"/>
          <w:lang w:eastAsia="zh-CN"/>
        </w:rPr>
        <w:t>【答案】</w:t>
      </w:r>
      <w:r>
        <w:rPr>
          <w:color w:val="000000"/>
          <w:lang w:eastAsia="zh-CN"/>
        </w:rPr>
        <w:t>（</w:t>
      </w:r>
      <w:r>
        <w:rPr>
          <w:color w:val="000000"/>
          <w:lang w:eastAsia="zh-CN"/>
        </w:rPr>
        <w:t>1</w:t>
      </w:r>
      <w:r>
        <w:rPr>
          <w:color w:val="000000"/>
          <w:lang w:eastAsia="zh-CN"/>
        </w:rPr>
        <w:t>）原式</w:t>
      </w:r>
      <w:r>
        <w:rPr>
          <w:color w:val="000000"/>
          <w:lang w:eastAsia="zh-CN"/>
        </w:rPr>
        <w:t>=</w:t>
      </w:r>
      <w:r>
        <w:rPr>
          <w:noProof/>
          <w:lang w:eastAsia="zh-CN"/>
        </w:rPr>
        <w:drawing>
          <wp:inline distT="0" distB="0" distL="0" distR="0">
            <wp:extent cx="1126795" cy="238735"/>
            <wp:effectExtent l="0" t="0" r="0" b="0"/>
            <wp:docPr id="5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0"/>
                    <a:stretch>
                      <a:fillRect/>
                    </a:stretch>
                  </pic:blipFill>
                  <pic:spPr>
                    <a:xfrm>
                      <a:off x="0" y="0"/>
                      <a:ext cx="1126795" cy="238735"/>
                    </a:xfrm>
                    <a:prstGeom prst="rect">
                      <a:avLst/>
                    </a:prstGeom>
                  </pic:spPr>
                </pic:pic>
              </a:graphicData>
            </a:graphic>
          </wp:inline>
        </w:drawing>
      </w:r>
      <w:r>
        <w:rPr>
          <w:noProof/>
          <w:lang w:eastAsia="zh-CN"/>
        </w:rPr>
        <w:drawing>
          <wp:inline distT="0" distB="0" distL="0" distR="0">
            <wp:extent cx="993115" cy="238735"/>
            <wp:effectExtent l="0" t="0" r="0" b="0"/>
            <wp:docPr id="5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1"/>
                    <a:stretch>
                      <a:fillRect/>
                    </a:stretch>
                  </pic:blipFill>
                  <pic:spPr>
                    <a:xfrm>
                      <a:off x="0" y="0"/>
                      <a:ext cx="993115" cy="238735"/>
                    </a:xfrm>
                    <a:prstGeom prst="rect">
                      <a:avLst/>
                    </a:prstGeom>
                  </pic:spPr>
                </pic:pic>
              </a:graphicData>
            </a:graphic>
          </wp:inline>
        </w:drawing>
      </w:r>
      <w:r>
        <w:rPr>
          <w:lang w:eastAsia="zh-CN"/>
        </w:rPr>
        <w:br/>
      </w:r>
      <w:r>
        <w:rPr>
          <w:color w:val="000000"/>
          <w:lang w:eastAsia="zh-CN"/>
        </w:rPr>
        <w:t>             =</w:t>
      </w:r>
      <w:r>
        <w:rPr>
          <w:noProof/>
          <w:lang w:eastAsia="zh-CN"/>
        </w:rPr>
        <w:drawing>
          <wp:inline distT="0" distB="0" distL="0" distR="0">
            <wp:extent cx="1250937" cy="276924"/>
            <wp:effectExtent l="0" t="0" r="0" b="0"/>
            <wp:docPr id="5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2"/>
                    <a:stretch>
                      <a:fillRect/>
                    </a:stretch>
                  </pic:blipFill>
                  <pic:spPr>
                    <a:xfrm>
                      <a:off x="0" y="0"/>
                      <a:ext cx="1250937" cy="276924"/>
                    </a:xfrm>
                    <a:prstGeom prst="rect">
                      <a:avLst/>
                    </a:prstGeom>
                  </pic:spPr>
                </pic:pic>
              </a:graphicData>
            </a:graphic>
          </wp:inline>
        </w:drawing>
      </w:r>
      <w:r>
        <w:rPr>
          <w:lang w:eastAsia="zh-CN"/>
        </w:rPr>
        <w:br/>
      </w:r>
      <w:r>
        <w:rPr>
          <w:color w:val="000000"/>
          <w:lang w:eastAsia="zh-CN"/>
        </w:rPr>
        <w:t>             =</w:t>
      </w:r>
      <w:r>
        <w:rPr>
          <w:noProof/>
          <w:lang w:eastAsia="zh-CN"/>
        </w:rPr>
        <w:drawing>
          <wp:inline distT="0" distB="0" distL="0" distR="0">
            <wp:extent cx="1231837" cy="238735"/>
            <wp:effectExtent l="0" t="0" r="0" b="0"/>
            <wp:docPr id="5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3"/>
                    <a:stretch>
                      <a:fillRect/>
                    </a:stretch>
                  </pic:blipFill>
                  <pic:spPr>
                    <a:xfrm>
                      <a:off x="0" y="0"/>
                      <a:ext cx="1231837" cy="238735"/>
                    </a:xfrm>
                    <a:prstGeom prst="rect">
                      <a:avLst/>
                    </a:prstGeom>
                  </pic:spPr>
                </pic:pic>
              </a:graphicData>
            </a:graphic>
          </wp:inline>
        </w:drawing>
      </w:r>
      <w:r>
        <w:rPr>
          <w:lang w:eastAsia="zh-CN"/>
        </w:rPr>
        <w:br/>
      </w:r>
      <w:r>
        <w:rPr>
          <w:color w:val="000000"/>
          <w:lang w:eastAsia="zh-CN"/>
        </w:rPr>
        <w:t>（</w:t>
      </w:r>
      <w:r>
        <w:rPr>
          <w:color w:val="000000"/>
          <w:lang w:eastAsia="zh-CN"/>
        </w:rPr>
        <w:t>2</w:t>
      </w:r>
      <w:r>
        <w:rPr>
          <w:color w:val="000000"/>
          <w:lang w:eastAsia="zh-CN"/>
        </w:rPr>
        <w:t>）原式</w:t>
      </w:r>
      <w:r>
        <w:rPr>
          <w:color w:val="000000"/>
          <w:lang w:eastAsia="zh-CN"/>
        </w:rPr>
        <w:t>=</w:t>
      </w:r>
      <w:r>
        <w:rPr>
          <w:noProof/>
          <w:lang w:eastAsia="zh-CN"/>
        </w:rPr>
        <w:drawing>
          <wp:inline distT="0" distB="0" distL="0" distR="0">
            <wp:extent cx="1470571" cy="238735"/>
            <wp:effectExtent l="0" t="0" r="0" b="0"/>
            <wp:docPr id="55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4"/>
                    <a:stretch>
                      <a:fillRect/>
                    </a:stretch>
                  </pic:blipFill>
                  <pic:spPr>
                    <a:xfrm>
                      <a:off x="0" y="0"/>
                      <a:ext cx="1470571" cy="238735"/>
                    </a:xfrm>
                    <a:prstGeom prst="rect">
                      <a:avLst/>
                    </a:prstGeom>
                  </pic:spPr>
                </pic:pic>
              </a:graphicData>
            </a:graphic>
          </wp:inline>
        </w:drawing>
      </w:r>
      <w:r>
        <w:rPr>
          <w:lang w:eastAsia="zh-CN"/>
        </w:rPr>
        <w:br/>
      </w:r>
      <w:r>
        <w:rPr>
          <w:color w:val="000000"/>
          <w:lang w:eastAsia="zh-CN"/>
        </w:rPr>
        <w:t xml:space="preserve">             </w:t>
      </w:r>
      <w:r>
        <w:rPr>
          <w:lang w:eastAsia="zh-CN"/>
        </w:rPr>
        <w:t>[MISSING IMAGE: ,  ]</w:t>
      </w:r>
      <w:r>
        <w:rPr>
          <w:lang w:eastAsia="zh-CN"/>
        </w:rPr>
        <w:br/>
      </w:r>
      <w:r>
        <w:rPr>
          <w:lang w:eastAsia="zh-CN"/>
        </w:rPr>
        <w:br/>
      </w:r>
      <w:r>
        <w:rPr>
          <w:color w:val="0000FF"/>
          <w:lang w:eastAsia="zh-CN"/>
        </w:rPr>
        <w:t>【考点】</w:t>
      </w:r>
      <w:r>
        <w:rPr>
          <w:color w:val="000000"/>
          <w:lang w:eastAsia="zh-CN"/>
        </w:rPr>
        <w:t>二次根式的混合运算</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( 1 )</w:t>
      </w:r>
      <w:r>
        <w:rPr>
          <w:color w:val="000000"/>
          <w:lang w:eastAsia="zh-CN"/>
        </w:rPr>
        <w:t>把括号内的项进行组合，利用平方差公式进行计算即可得到答案；</w:t>
      </w:r>
      <w:r>
        <w:rPr>
          <w:lang w:eastAsia="zh-CN"/>
        </w:rPr>
        <w:br/>
      </w:r>
      <w:r>
        <w:rPr>
          <w:color w:val="000000"/>
          <w:lang w:eastAsia="zh-CN"/>
        </w:rPr>
        <w:t>（</w:t>
      </w:r>
      <w:r>
        <w:rPr>
          <w:color w:val="000000"/>
          <w:lang w:eastAsia="zh-CN"/>
        </w:rPr>
        <w:t>2</w:t>
      </w:r>
      <w:r>
        <w:rPr>
          <w:color w:val="000000"/>
          <w:lang w:eastAsia="zh-CN"/>
        </w:rPr>
        <w:t>）把二次根式化简后，合并同类二次根式，再进行计算即可求出答案．</w:t>
      </w:r>
      <w:r>
        <w:rPr>
          <w:color w:val="000000"/>
          <w:lang w:eastAsia="zh-CN"/>
        </w:rPr>
        <w:t xml:space="preserve">    </w:t>
      </w:r>
    </w:p>
    <w:p w:rsidR="00211199" w:rsidRDefault="0077605C">
      <w:pPr>
        <w:rPr>
          <w:lang w:eastAsia="zh-CN"/>
        </w:rPr>
      </w:pPr>
      <w:r>
        <w:rPr>
          <w:lang w:eastAsia="zh-CN"/>
        </w:rPr>
        <w:t>55</w:t>
      </w:r>
      <w:r>
        <w:rPr>
          <w:lang w:eastAsia="zh-CN"/>
        </w:rPr>
        <w:t>、</w:t>
      </w:r>
    </w:p>
    <w:p w:rsidR="00211199" w:rsidRDefault="0077605C">
      <w:pPr>
        <w:spacing w:after="0"/>
        <w:rPr>
          <w:lang w:eastAsia="zh-CN"/>
        </w:rPr>
      </w:pPr>
      <w:r>
        <w:rPr>
          <w:color w:val="0000FF"/>
          <w:lang w:eastAsia="zh-CN"/>
        </w:rPr>
        <w:t>【答案】</w:t>
      </w:r>
      <w:r>
        <w:rPr>
          <w:color w:val="000000"/>
          <w:lang w:eastAsia="zh-CN"/>
        </w:rPr>
        <w:t>(1)</w:t>
      </w:r>
      <w:r>
        <w:rPr>
          <w:noProof/>
          <w:lang w:eastAsia="zh-CN"/>
        </w:rPr>
        <w:drawing>
          <wp:inline distT="0" distB="0" distL="0" distR="0">
            <wp:extent cx="181432" cy="114592"/>
            <wp:effectExtent l="0" t="0" r="0" b="0"/>
            <wp:docPr id="5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5"/>
                    <a:stretch>
                      <a:fillRect/>
                    </a:stretch>
                  </pic:blipFill>
                  <pic:spPr>
                    <a:xfrm>
                      <a:off x="0" y="0"/>
                      <a:ext cx="181432" cy="114592"/>
                    </a:xfrm>
                    <a:prstGeom prst="rect">
                      <a:avLst/>
                    </a:prstGeom>
                  </pic:spPr>
                </pic:pic>
              </a:graphicData>
            </a:graphic>
          </wp:inline>
        </w:drawing>
      </w:r>
      <w:r>
        <w:rPr>
          <w:lang w:eastAsia="zh-CN"/>
        </w:rPr>
        <w:br/>
      </w:r>
      <w:r>
        <w:rPr>
          <w:color w:val="000000"/>
          <w:lang w:eastAsia="zh-CN"/>
        </w:rPr>
        <w:t>(2)</w:t>
      </w:r>
      <w:r>
        <w:rPr>
          <w:noProof/>
          <w:lang w:eastAsia="zh-CN"/>
        </w:rPr>
        <w:drawing>
          <wp:inline distT="0" distB="0" distL="0" distR="0">
            <wp:extent cx="171882" cy="114592"/>
            <wp:effectExtent l="0" t="0" r="0" b="0"/>
            <wp:docPr id="55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6"/>
                    <a:stretch>
                      <a:fillRect/>
                    </a:stretch>
                  </pic:blipFill>
                  <pic:spPr>
                    <a:xfrm>
                      <a:off x="0" y="0"/>
                      <a:ext cx="171882" cy="114592"/>
                    </a:xfrm>
                    <a:prstGeom prst="rect">
                      <a:avLst/>
                    </a:prstGeom>
                  </pic:spPr>
                </pic:pic>
              </a:graphicData>
            </a:graphic>
          </wp:inline>
        </w:drawing>
      </w:r>
      <w:r>
        <w:rPr>
          <w:lang w:eastAsia="zh-CN"/>
        </w:rPr>
        <w:br/>
      </w:r>
      <w:r>
        <w:rPr>
          <w:color w:val="0000FF"/>
          <w:lang w:eastAsia="zh-CN"/>
        </w:rPr>
        <w:t>【考点】</w:t>
      </w:r>
      <w:r>
        <w:rPr>
          <w:color w:val="000000"/>
          <w:lang w:eastAsia="zh-CN"/>
        </w:rPr>
        <w:t>二次根式的化简求值</w:t>
      </w:r>
      <w:r>
        <w:rPr>
          <w:color w:val="000000"/>
          <w:lang w:eastAsia="zh-CN"/>
        </w:rPr>
        <w:t xml:space="preserve">                </w:t>
      </w:r>
      <w:r>
        <w:rPr>
          <w:lang w:eastAsia="zh-CN"/>
        </w:rPr>
        <w:br/>
      </w:r>
      <w:r>
        <w:rPr>
          <w:color w:val="0000FF"/>
          <w:lang w:eastAsia="zh-CN"/>
        </w:rPr>
        <w:t>【解析】</w:t>
      </w:r>
      <w:r>
        <w:rPr>
          <w:color w:val="000000"/>
          <w:lang w:eastAsia="zh-CN"/>
        </w:rPr>
        <w:t>【解答】</w:t>
      </w:r>
      <w:r>
        <w:rPr>
          <w:color w:val="000000"/>
          <w:lang w:eastAsia="zh-CN"/>
        </w:rPr>
        <w:t>(1)</w:t>
      </w:r>
      <w:r>
        <w:rPr>
          <w:color w:val="000000"/>
          <w:lang w:eastAsia="zh-CN"/>
        </w:rPr>
        <w:t>原式</w:t>
      </w:r>
      <w:r>
        <w:rPr>
          <w:color w:val="000000"/>
          <w:lang w:eastAsia="zh-CN"/>
        </w:rPr>
        <w:t>= - 3 + 1 - 2 = - 4</w:t>
      </w:r>
      <w:r>
        <w:rPr>
          <w:lang w:eastAsia="zh-CN"/>
        </w:rPr>
        <w:br/>
      </w:r>
      <w:r>
        <w:rPr>
          <w:color w:val="000000"/>
          <w:lang w:eastAsia="zh-CN"/>
        </w:rPr>
        <w:lastRenderedPageBreak/>
        <w:t>            (2)</w:t>
      </w:r>
      <w:r>
        <w:rPr>
          <w:color w:val="000000"/>
          <w:lang w:eastAsia="zh-CN"/>
        </w:rPr>
        <w:t>当</w:t>
      </w:r>
      <w:r>
        <w:rPr>
          <w:color w:val="000000"/>
          <w:lang w:eastAsia="zh-CN"/>
        </w:rPr>
        <w:t xml:space="preserve"> x = </w:t>
      </w:r>
      <w:r>
        <w:rPr>
          <w:noProof/>
          <w:lang w:eastAsia="zh-CN"/>
        </w:rPr>
        <w:drawing>
          <wp:inline distT="0" distB="0" distL="0" distR="0">
            <wp:extent cx="181432" cy="238735"/>
            <wp:effectExtent l="0" t="0" r="0" b="0"/>
            <wp:docPr id="5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lang w:eastAsia="zh-CN"/>
        </w:rPr>
        <w:t xml:space="preserve">+ 1 </w:t>
      </w:r>
      <w:r>
        <w:rPr>
          <w:color w:val="000000"/>
          <w:lang w:eastAsia="zh-CN"/>
        </w:rPr>
        <w:t>时</w:t>
      </w:r>
      <w:r>
        <w:rPr>
          <w:color w:val="000000"/>
          <w:lang w:eastAsia="zh-CN"/>
        </w:rPr>
        <w:t xml:space="preserve">, x </w:t>
      </w:r>
      <w:r>
        <w:rPr>
          <w:color w:val="000000"/>
          <w:vertAlign w:val="superscript"/>
          <w:lang w:eastAsia="zh-CN"/>
        </w:rPr>
        <w:t>2</w:t>
      </w:r>
      <w:r>
        <w:rPr>
          <w:color w:val="000000"/>
          <w:lang w:eastAsia="zh-CN"/>
        </w:rPr>
        <w:t xml:space="preserve"> - 2 x - 3 = ( x - 1 ) </w:t>
      </w:r>
      <w:r>
        <w:rPr>
          <w:color w:val="000000"/>
          <w:vertAlign w:val="superscript"/>
          <w:lang w:eastAsia="zh-CN"/>
        </w:rPr>
        <w:t>2</w:t>
      </w:r>
      <w:r>
        <w:rPr>
          <w:color w:val="000000"/>
          <w:lang w:eastAsia="zh-CN"/>
        </w:rPr>
        <w:t xml:space="preserve"> - 4 = ( </w:t>
      </w:r>
      <w:r>
        <w:rPr>
          <w:noProof/>
          <w:lang w:eastAsia="zh-CN"/>
        </w:rPr>
        <w:drawing>
          <wp:inline distT="0" distB="0" distL="0" distR="0">
            <wp:extent cx="181432" cy="238735"/>
            <wp:effectExtent l="0" t="0" r="0" b="0"/>
            <wp:docPr id="55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lang w:eastAsia="zh-CN"/>
        </w:rPr>
        <w:t>)</w:t>
      </w:r>
      <w:r>
        <w:rPr>
          <w:color w:val="000000"/>
          <w:vertAlign w:val="superscript"/>
          <w:lang w:eastAsia="zh-CN"/>
        </w:rPr>
        <w:t xml:space="preserve"> 2</w:t>
      </w:r>
      <w:r>
        <w:rPr>
          <w:color w:val="000000"/>
          <w:lang w:eastAsia="zh-CN"/>
        </w:rPr>
        <w:t xml:space="preserve"> - 4 = 3 - 4 = - 1 .</w:t>
      </w:r>
      <w:r>
        <w:rPr>
          <w:lang w:eastAsia="zh-CN"/>
        </w:rPr>
        <w:br/>
      </w:r>
      <w:r>
        <w:rPr>
          <w:color w:val="000000"/>
          <w:lang w:eastAsia="zh-CN"/>
        </w:rPr>
        <w:t>【分析】</w:t>
      </w:r>
      <w:r>
        <w:rPr>
          <w:color w:val="000000"/>
          <w:lang w:eastAsia="zh-CN"/>
        </w:rPr>
        <w:t>(1)</w:t>
      </w:r>
      <w:r>
        <w:rPr>
          <w:color w:val="000000"/>
          <w:lang w:eastAsia="zh-CN"/>
        </w:rPr>
        <w:t>针对负整数指数幂，零指数幂，二次根式化简</w:t>
      </w:r>
      <w:r>
        <w:rPr>
          <w:color w:val="000000"/>
          <w:lang w:eastAsia="zh-CN"/>
        </w:rPr>
        <w:t>3</w:t>
      </w:r>
      <w:r>
        <w:rPr>
          <w:color w:val="000000"/>
          <w:lang w:eastAsia="zh-CN"/>
        </w:rPr>
        <w:t>个考点分别进行计算，然后根据实数的运算法则求得计算结果</w:t>
      </w:r>
      <w:r>
        <w:rPr>
          <w:color w:val="000000"/>
          <w:lang w:eastAsia="zh-CN"/>
        </w:rPr>
        <w:t>;</w:t>
      </w:r>
      <w:r>
        <w:rPr>
          <w:lang w:eastAsia="zh-CN"/>
        </w:rPr>
        <w:br/>
      </w:r>
      <w:r>
        <w:rPr>
          <w:color w:val="000000"/>
          <w:lang w:eastAsia="zh-CN"/>
        </w:rPr>
        <w:t>            (2)</w:t>
      </w:r>
      <w:r>
        <w:rPr>
          <w:color w:val="000000"/>
          <w:lang w:eastAsia="zh-CN"/>
        </w:rPr>
        <w:t>应用配方法进行简便运算</w:t>
      </w:r>
      <w:r>
        <w:rPr>
          <w:color w:val="000000"/>
          <w:lang w:eastAsia="zh-CN"/>
        </w:rPr>
        <w:t xml:space="preserve">.    </w:t>
      </w:r>
    </w:p>
    <w:p w:rsidR="00211199" w:rsidRDefault="0077605C">
      <w:r>
        <w:t>56</w:t>
      </w:r>
      <w:r>
        <w:t>、</w:t>
      </w:r>
    </w:p>
    <w:p w:rsidR="00211199" w:rsidRDefault="0077605C">
      <w:pPr>
        <w:spacing w:after="0"/>
        <w:rPr>
          <w:lang w:eastAsia="zh-CN"/>
        </w:rPr>
      </w:pPr>
      <w:r>
        <w:rPr>
          <w:color w:val="0000FF"/>
        </w:rPr>
        <w:t>【答案】</w:t>
      </w:r>
      <w:r>
        <w:rPr>
          <w:color w:val="000000"/>
        </w:rPr>
        <w:t>解：</w:t>
      </w:r>
      <w:r>
        <w:rPr>
          <w:color w:val="000000"/>
        </w:rPr>
        <w:t>∵x=</w:t>
      </w:r>
      <w:r>
        <w:rPr>
          <w:noProof/>
          <w:lang w:eastAsia="zh-CN"/>
        </w:rPr>
        <w:drawing>
          <wp:inline distT="0" distB="0" distL="0" distR="0">
            <wp:extent cx="190983" cy="238735"/>
            <wp:effectExtent l="0" t="0" r="0" b="0"/>
            <wp:docPr id="5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90983" cy="238735"/>
                    </a:xfrm>
                    <a:prstGeom prst="rect">
                      <a:avLst/>
                    </a:prstGeom>
                  </pic:spPr>
                </pic:pic>
              </a:graphicData>
            </a:graphic>
          </wp:inline>
        </w:drawing>
      </w:r>
      <w:r>
        <w:rPr>
          <w:color w:val="000000"/>
        </w:rPr>
        <w:t>-1,∴0</w:t>
      </w:r>
      <w:r>
        <w:rPr>
          <w:color w:val="000000"/>
        </w:rPr>
        <w:t>＜</w:t>
      </w:r>
      <w:r>
        <w:rPr>
          <w:color w:val="000000"/>
        </w:rPr>
        <w:t>x</w:t>
      </w:r>
      <w:r>
        <w:rPr>
          <w:color w:val="000000"/>
        </w:rPr>
        <w:t>＜</w:t>
      </w:r>
      <w:r>
        <w:rPr>
          <w:color w:val="000000"/>
        </w:rPr>
        <w:t>1.</w:t>
      </w:r>
      <w:r>
        <w:br/>
      </w:r>
      <w:r>
        <w:rPr>
          <w:color w:val="000000"/>
          <w:lang w:eastAsia="zh-CN"/>
        </w:rPr>
        <w:t>∴</w:t>
      </w:r>
      <w:r>
        <w:rPr>
          <w:color w:val="000000"/>
          <w:lang w:eastAsia="zh-CN"/>
        </w:rPr>
        <w:t>原式</w:t>
      </w:r>
      <w:r>
        <w:rPr>
          <w:color w:val="000000"/>
          <w:lang w:eastAsia="zh-CN"/>
        </w:rPr>
        <w:t>=</w:t>
      </w:r>
      <w:r>
        <w:rPr>
          <w:noProof/>
          <w:lang w:eastAsia="zh-CN"/>
        </w:rPr>
        <w:drawing>
          <wp:inline distT="0" distB="0" distL="0" distR="0">
            <wp:extent cx="1327328" cy="305575"/>
            <wp:effectExtent l="0" t="0" r="0" b="0"/>
            <wp:docPr id="55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7"/>
                    <a:stretch>
                      <a:fillRect/>
                    </a:stretch>
                  </pic:blipFill>
                  <pic:spPr>
                    <a:xfrm>
                      <a:off x="0" y="0"/>
                      <a:ext cx="1327328" cy="305575"/>
                    </a:xfrm>
                    <a:prstGeom prst="rect">
                      <a:avLst/>
                    </a:prstGeom>
                  </pic:spPr>
                </pic:pic>
              </a:graphicData>
            </a:graphic>
          </wp:inline>
        </w:drawing>
      </w:r>
      <w:r>
        <w:rPr>
          <w:lang w:eastAsia="zh-CN"/>
        </w:rPr>
        <w:br/>
      </w:r>
      <w:r>
        <w:rPr>
          <w:color w:val="000000"/>
          <w:lang w:eastAsia="zh-CN"/>
        </w:rPr>
        <w:t>=</w:t>
      </w:r>
      <w:r>
        <w:rPr>
          <w:noProof/>
          <w:lang w:eastAsia="zh-CN"/>
        </w:rPr>
        <w:drawing>
          <wp:inline distT="0" distB="0" distL="0" distR="0">
            <wp:extent cx="620700" cy="267373"/>
            <wp:effectExtent l="0" t="0" r="0" b="0"/>
            <wp:docPr id="5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8"/>
                    <a:stretch>
                      <a:fillRect/>
                    </a:stretch>
                  </pic:blipFill>
                  <pic:spPr>
                    <a:xfrm>
                      <a:off x="0" y="0"/>
                      <a:ext cx="620700" cy="267373"/>
                    </a:xfrm>
                    <a:prstGeom prst="rect">
                      <a:avLst/>
                    </a:prstGeom>
                  </pic:spPr>
                </pic:pic>
              </a:graphicData>
            </a:graphic>
          </wp:inline>
        </w:drawing>
      </w:r>
      <w:r>
        <w:rPr>
          <w:lang w:eastAsia="zh-CN"/>
        </w:rPr>
        <w:br/>
      </w:r>
      <w:r>
        <w:rPr>
          <w:color w:val="000000"/>
          <w:lang w:eastAsia="zh-CN"/>
        </w:rPr>
        <w:t>=</w:t>
      </w:r>
      <w:r>
        <w:rPr>
          <w:noProof/>
          <w:lang w:eastAsia="zh-CN"/>
        </w:rPr>
        <w:drawing>
          <wp:inline distT="0" distB="0" distL="0" distR="0">
            <wp:extent cx="267373" cy="267373"/>
            <wp:effectExtent l="0" t="0" r="0" b="0"/>
            <wp:docPr id="5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9"/>
                    <a:stretch>
                      <a:fillRect/>
                    </a:stretch>
                  </pic:blipFill>
                  <pic:spPr>
                    <a:xfrm>
                      <a:off x="0" y="0"/>
                      <a:ext cx="267373" cy="267373"/>
                    </a:xfrm>
                    <a:prstGeom prst="rect">
                      <a:avLst/>
                    </a:prstGeom>
                  </pic:spPr>
                </pic:pic>
              </a:graphicData>
            </a:graphic>
          </wp:inline>
        </w:drawing>
      </w:r>
      <w:r>
        <w:rPr>
          <w:lang w:eastAsia="zh-CN"/>
        </w:rPr>
        <w:br/>
      </w:r>
      <w:r>
        <w:rPr>
          <w:color w:val="000000"/>
          <w:lang w:eastAsia="zh-CN"/>
        </w:rPr>
        <w:t>当</w:t>
      </w:r>
      <w:r>
        <w:rPr>
          <w:color w:val="000000"/>
          <w:lang w:eastAsia="zh-CN"/>
        </w:rPr>
        <w:t>x=</w:t>
      </w:r>
      <w:r>
        <w:rPr>
          <w:noProof/>
          <w:lang w:eastAsia="zh-CN"/>
        </w:rPr>
        <w:drawing>
          <wp:inline distT="0" distB="0" distL="0" distR="0">
            <wp:extent cx="190983" cy="238735"/>
            <wp:effectExtent l="0" t="0" r="0" b="0"/>
            <wp:docPr id="5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90983" cy="238735"/>
                    </a:xfrm>
                    <a:prstGeom prst="rect">
                      <a:avLst/>
                    </a:prstGeom>
                  </pic:spPr>
                </pic:pic>
              </a:graphicData>
            </a:graphic>
          </wp:inline>
        </w:drawing>
      </w:r>
      <w:r>
        <w:rPr>
          <w:color w:val="000000"/>
          <w:lang w:eastAsia="zh-CN"/>
        </w:rPr>
        <w:t>-1</w:t>
      </w:r>
      <w:r>
        <w:rPr>
          <w:color w:val="000000"/>
          <w:lang w:eastAsia="zh-CN"/>
        </w:rPr>
        <w:t>时</w:t>
      </w:r>
      <w:r>
        <w:rPr>
          <w:color w:val="000000"/>
          <w:lang w:eastAsia="zh-CN"/>
        </w:rPr>
        <w:t>,</w:t>
      </w:r>
      <w:r>
        <w:rPr>
          <w:color w:val="000000"/>
          <w:lang w:eastAsia="zh-CN"/>
        </w:rPr>
        <w:t>原式</w:t>
      </w:r>
      <w:r>
        <w:rPr>
          <w:color w:val="000000"/>
          <w:lang w:eastAsia="zh-CN"/>
        </w:rPr>
        <w:t>=</w:t>
      </w:r>
      <w:r>
        <w:rPr>
          <w:noProof/>
          <w:lang w:eastAsia="zh-CN"/>
        </w:rPr>
        <w:drawing>
          <wp:inline distT="0" distB="0" distL="0" distR="0">
            <wp:extent cx="334226" cy="487007"/>
            <wp:effectExtent l="0" t="0" r="0" b="0"/>
            <wp:docPr id="5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0"/>
                    <a:stretch>
                      <a:fillRect/>
                    </a:stretch>
                  </pic:blipFill>
                  <pic:spPr>
                    <a:xfrm>
                      <a:off x="0" y="0"/>
                      <a:ext cx="334226" cy="487007"/>
                    </a:xfrm>
                    <a:prstGeom prst="rect">
                      <a:avLst/>
                    </a:prstGeom>
                  </pic:spPr>
                </pic:pic>
              </a:graphicData>
            </a:graphic>
          </wp:inline>
        </w:drawing>
      </w:r>
      <w:r>
        <w:rPr>
          <w:color w:val="000000"/>
          <w:lang w:eastAsia="zh-CN"/>
        </w:rPr>
        <w:t>=</w:t>
      </w:r>
      <w:r>
        <w:rPr>
          <w:noProof/>
          <w:lang w:eastAsia="zh-CN"/>
        </w:rPr>
        <w:drawing>
          <wp:inline distT="0" distB="0" distL="0" distR="0">
            <wp:extent cx="401066" cy="381965"/>
            <wp:effectExtent l="0" t="0" r="0" b="0"/>
            <wp:docPr id="5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1"/>
                    <a:stretch>
                      <a:fillRect/>
                    </a:stretch>
                  </pic:blipFill>
                  <pic:spPr>
                    <a:xfrm>
                      <a:off x="0" y="0"/>
                      <a:ext cx="401066" cy="381965"/>
                    </a:xfrm>
                    <a:prstGeom prst="rect">
                      <a:avLst/>
                    </a:prstGeom>
                  </pic:spPr>
                </pic:pic>
              </a:graphicData>
            </a:graphic>
          </wp:inline>
        </w:drawing>
      </w:r>
      <w:r>
        <w:rPr>
          <w:color w:val="000000"/>
          <w:lang w:eastAsia="zh-CN"/>
        </w:rPr>
        <w:t>=1-</w:t>
      </w:r>
      <w:r>
        <w:rPr>
          <w:noProof/>
          <w:lang w:eastAsia="zh-CN"/>
        </w:rPr>
        <w:drawing>
          <wp:inline distT="0" distB="0" distL="0" distR="0">
            <wp:extent cx="190983" cy="238735"/>
            <wp:effectExtent l="0" t="0" r="0" b="0"/>
            <wp:docPr id="56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90983" cy="238735"/>
                    </a:xfrm>
                    <a:prstGeom prst="rect">
                      <a:avLst/>
                    </a:prstGeom>
                  </pic:spPr>
                </pic:pic>
              </a:graphicData>
            </a:graphic>
          </wp:inline>
        </w:drawing>
      </w:r>
      <w:r>
        <w:rPr>
          <w:lang w:eastAsia="zh-CN"/>
        </w:rPr>
        <w:br/>
      </w:r>
      <w:r>
        <w:rPr>
          <w:color w:val="0000FF"/>
          <w:lang w:eastAsia="zh-CN"/>
        </w:rPr>
        <w:t>【考点】</w:t>
      </w:r>
      <w:r>
        <w:rPr>
          <w:color w:val="000000"/>
          <w:lang w:eastAsia="zh-CN"/>
        </w:rPr>
        <w:t>分式的化简求值</w:t>
      </w:r>
      <w:r>
        <w:rPr>
          <w:color w:val="000000"/>
          <w:lang w:eastAsia="zh-CN"/>
        </w:rPr>
        <w:t xml:space="preserve">                </w:t>
      </w:r>
      <w:r>
        <w:rPr>
          <w:lang w:eastAsia="zh-CN"/>
        </w:rPr>
        <w:br/>
      </w:r>
      <w:r>
        <w:rPr>
          <w:color w:val="0000FF"/>
          <w:lang w:eastAsia="zh-CN"/>
        </w:rPr>
        <w:t>【解析】</w:t>
      </w:r>
      <w:r>
        <w:rPr>
          <w:color w:val="000000"/>
          <w:lang w:eastAsia="zh-CN"/>
        </w:rPr>
        <w:t>【解答】</w:t>
      </w:r>
      <w:r>
        <w:rPr>
          <w:color w:val="000000"/>
          <w:lang w:eastAsia="zh-CN"/>
        </w:rPr>
        <w:t>∵</w:t>
      </w:r>
      <w:r>
        <w:rPr>
          <w:noProof/>
          <w:lang w:eastAsia="zh-CN"/>
        </w:rPr>
        <w:drawing>
          <wp:inline distT="0" distB="0" distL="0" distR="0">
            <wp:extent cx="611149" cy="200533"/>
            <wp:effectExtent l="0" t="0" r="0" b="0"/>
            <wp:docPr id="5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2"/>
                    <a:stretch>
                      <a:fillRect/>
                    </a:stretch>
                  </pic:blipFill>
                  <pic:spPr>
                    <a:xfrm>
                      <a:off x="0" y="0"/>
                      <a:ext cx="611149" cy="200533"/>
                    </a:xfrm>
                    <a:prstGeom prst="rect">
                      <a:avLst/>
                    </a:prstGeom>
                  </pic:spPr>
                </pic:pic>
              </a:graphicData>
            </a:graphic>
          </wp:inline>
        </w:drawing>
      </w:r>
      <w:r>
        <w:rPr>
          <w:color w:val="000000"/>
          <w:lang w:eastAsia="zh-CN"/>
        </w:rPr>
        <w:t>,∴0</w:t>
      </w:r>
      <w:r>
        <w:rPr>
          <w:color w:val="000000"/>
          <w:lang w:eastAsia="zh-CN"/>
        </w:rPr>
        <w:t>＜</w:t>
      </w:r>
      <w:r>
        <w:rPr>
          <w:color w:val="000000"/>
          <w:lang w:eastAsia="zh-CN"/>
        </w:rPr>
        <w:t>x</w:t>
      </w:r>
      <w:r>
        <w:rPr>
          <w:color w:val="000000"/>
          <w:lang w:eastAsia="zh-CN"/>
        </w:rPr>
        <w:t>＜</w:t>
      </w:r>
      <w:r>
        <w:rPr>
          <w:color w:val="000000"/>
          <w:lang w:eastAsia="zh-CN"/>
        </w:rPr>
        <w:t>1.</w:t>
      </w:r>
      <w:r>
        <w:rPr>
          <w:lang w:eastAsia="zh-CN"/>
        </w:rPr>
        <w:br/>
      </w:r>
      <w:r>
        <w:rPr>
          <w:color w:val="000000"/>
          <w:lang w:eastAsia="zh-CN"/>
        </w:rPr>
        <w:t>∴</w:t>
      </w:r>
      <w:r>
        <w:rPr>
          <w:color w:val="000000"/>
          <w:lang w:eastAsia="zh-CN"/>
        </w:rPr>
        <w:t>原式</w:t>
      </w:r>
      <w:r>
        <w:rPr>
          <w:color w:val="000000"/>
          <w:lang w:eastAsia="zh-CN"/>
        </w:rPr>
        <w:t>=</w:t>
      </w:r>
      <w:r>
        <w:rPr>
          <w:noProof/>
          <w:lang w:eastAsia="zh-CN"/>
        </w:rPr>
        <w:drawing>
          <wp:inline distT="0" distB="0" distL="0" distR="0">
            <wp:extent cx="2788349" cy="420167"/>
            <wp:effectExtent l="0" t="0" r="0" b="0"/>
            <wp:docPr id="56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3"/>
                    <a:stretch>
                      <a:fillRect/>
                    </a:stretch>
                  </pic:blipFill>
                  <pic:spPr>
                    <a:xfrm>
                      <a:off x="0" y="0"/>
                      <a:ext cx="2788349" cy="420167"/>
                    </a:xfrm>
                    <a:prstGeom prst="rect">
                      <a:avLst/>
                    </a:prstGeom>
                  </pic:spPr>
                </pic:pic>
              </a:graphicData>
            </a:graphic>
          </wp:inline>
        </w:drawing>
      </w:r>
      <w:r>
        <w:rPr>
          <w:color w:val="000000"/>
          <w:lang w:eastAsia="zh-CN"/>
        </w:rPr>
        <w:t>.</w:t>
      </w:r>
      <w:r>
        <w:rPr>
          <w:lang w:eastAsia="zh-CN"/>
        </w:rPr>
        <w:br/>
      </w:r>
      <w:r>
        <w:rPr>
          <w:color w:val="000000"/>
          <w:lang w:eastAsia="zh-CN"/>
        </w:rPr>
        <w:t>当</w:t>
      </w:r>
      <w:r>
        <w:rPr>
          <w:noProof/>
          <w:lang w:eastAsia="zh-CN"/>
        </w:rPr>
        <w:drawing>
          <wp:inline distT="0" distB="0" distL="0" distR="0">
            <wp:extent cx="611149" cy="200533"/>
            <wp:effectExtent l="0" t="0" r="0" b="0"/>
            <wp:docPr id="5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2"/>
                    <a:stretch>
                      <a:fillRect/>
                    </a:stretch>
                  </pic:blipFill>
                  <pic:spPr>
                    <a:xfrm>
                      <a:off x="0" y="0"/>
                      <a:ext cx="611149" cy="200533"/>
                    </a:xfrm>
                    <a:prstGeom prst="rect">
                      <a:avLst/>
                    </a:prstGeom>
                  </pic:spPr>
                </pic:pic>
              </a:graphicData>
            </a:graphic>
          </wp:inline>
        </w:drawing>
      </w:r>
      <w:r>
        <w:rPr>
          <w:color w:val="000000"/>
          <w:lang w:eastAsia="zh-CN"/>
        </w:rPr>
        <w:t>时</w:t>
      </w:r>
      <w:r>
        <w:rPr>
          <w:color w:val="000000"/>
          <w:lang w:eastAsia="zh-CN"/>
        </w:rPr>
        <w:t>,</w:t>
      </w:r>
      <w:r>
        <w:rPr>
          <w:color w:val="000000"/>
          <w:lang w:eastAsia="zh-CN"/>
        </w:rPr>
        <w:t>原式</w:t>
      </w:r>
      <w:r>
        <w:rPr>
          <w:noProof/>
          <w:lang w:eastAsia="zh-CN"/>
        </w:rPr>
        <w:drawing>
          <wp:inline distT="0" distB="0" distL="0" distR="0">
            <wp:extent cx="1642453" cy="420167"/>
            <wp:effectExtent l="0" t="0" r="0" b="0"/>
            <wp:docPr id="5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4"/>
                    <a:stretch>
                      <a:fillRect/>
                    </a:stretch>
                  </pic:blipFill>
                  <pic:spPr>
                    <a:xfrm>
                      <a:off x="0" y="0"/>
                      <a:ext cx="1642453" cy="420167"/>
                    </a:xfrm>
                    <a:prstGeom prst="rect">
                      <a:avLst/>
                    </a:prstGeom>
                  </pic:spPr>
                </pic:pic>
              </a:graphicData>
            </a:graphic>
          </wp:inline>
        </w:drawing>
      </w:r>
      <w:r>
        <w:rPr>
          <w:lang w:eastAsia="zh-CN"/>
        </w:rPr>
        <w:br/>
      </w:r>
      <w:r>
        <w:rPr>
          <w:color w:val="000000"/>
          <w:lang w:eastAsia="zh-CN"/>
        </w:rPr>
        <w:t>【分析】根据</w:t>
      </w:r>
      <w:r>
        <w:rPr>
          <w:noProof/>
          <w:lang w:eastAsia="zh-CN"/>
        </w:rPr>
        <w:drawing>
          <wp:inline distT="0" distB="0" distL="0" distR="0">
            <wp:extent cx="611149" cy="200533"/>
            <wp:effectExtent l="0" t="0" r="0" b="0"/>
            <wp:docPr id="5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2"/>
                    <a:stretch>
                      <a:fillRect/>
                    </a:stretch>
                  </pic:blipFill>
                  <pic:spPr>
                    <a:xfrm>
                      <a:off x="0" y="0"/>
                      <a:ext cx="611149" cy="200533"/>
                    </a:xfrm>
                    <a:prstGeom prst="rect">
                      <a:avLst/>
                    </a:prstGeom>
                  </pic:spPr>
                </pic:pic>
              </a:graphicData>
            </a:graphic>
          </wp:inline>
        </w:drawing>
      </w:r>
      <w:r>
        <w:rPr>
          <w:color w:val="000000"/>
          <w:lang w:eastAsia="zh-CN"/>
        </w:rPr>
        <w:t>先去根号</w:t>
      </w:r>
      <w:r>
        <w:rPr>
          <w:color w:val="000000"/>
          <w:lang w:eastAsia="zh-CN"/>
        </w:rPr>
        <w:t>,</w:t>
      </w:r>
      <w:r>
        <w:rPr>
          <w:color w:val="000000"/>
          <w:lang w:eastAsia="zh-CN"/>
        </w:rPr>
        <w:t>再将除法转换成乘法，约分通分化简</w:t>
      </w:r>
      <w:r>
        <w:rPr>
          <w:color w:val="000000"/>
          <w:lang w:eastAsia="zh-CN"/>
        </w:rPr>
        <w:t xml:space="preserve">, </w:t>
      </w:r>
      <w:r>
        <w:rPr>
          <w:color w:val="000000"/>
          <w:lang w:eastAsia="zh-CN"/>
        </w:rPr>
        <w:t>然后代</w:t>
      </w:r>
      <w:r>
        <w:rPr>
          <w:color w:val="000000"/>
          <w:lang w:eastAsia="zh-CN"/>
        </w:rPr>
        <w:t>x</w:t>
      </w:r>
      <w:r>
        <w:rPr>
          <w:color w:val="000000"/>
          <w:lang w:eastAsia="zh-CN"/>
        </w:rPr>
        <w:t>的值，进行二次根式化简</w:t>
      </w:r>
      <w:r>
        <w:rPr>
          <w:color w:val="000000"/>
          <w:lang w:eastAsia="zh-CN"/>
        </w:rPr>
        <w:t xml:space="preserve">.    </w:t>
      </w:r>
    </w:p>
    <w:p w:rsidR="00211199" w:rsidRDefault="0077605C">
      <w:r>
        <w:t>57</w:t>
      </w:r>
      <w:r>
        <w:t>、</w:t>
      </w:r>
    </w:p>
    <w:p w:rsidR="00211199" w:rsidRDefault="0077605C">
      <w:pPr>
        <w:spacing w:after="0"/>
        <w:rPr>
          <w:lang w:eastAsia="zh-CN"/>
        </w:rPr>
      </w:pPr>
      <w:r>
        <w:rPr>
          <w:color w:val="0000FF"/>
        </w:rPr>
        <w:t>【答案】</w:t>
      </w:r>
      <w:r>
        <w:rPr>
          <w:color w:val="000000"/>
        </w:rPr>
        <w:t>解：</w:t>
      </w:r>
      <w:r>
        <w:rPr>
          <w:color w:val="000000"/>
        </w:rPr>
        <w:t>(2x-1)</w:t>
      </w:r>
      <w:r>
        <w:rPr>
          <w:color w:val="000000"/>
          <w:vertAlign w:val="superscript"/>
        </w:rPr>
        <w:t>2</w:t>
      </w:r>
      <w:r>
        <w:rPr>
          <w:color w:val="000000"/>
        </w:rPr>
        <w:t>+4(2x-1)-12=0</w:t>
      </w:r>
      <w:r>
        <w:br/>
      </w:r>
      <w:r>
        <w:rPr>
          <w:color w:val="000000"/>
        </w:rPr>
        <w:t>4x</w:t>
      </w:r>
      <w:r>
        <w:rPr>
          <w:color w:val="000000"/>
          <w:vertAlign w:val="superscript"/>
        </w:rPr>
        <w:t>2</w:t>
      </w:r>
      <w:r>
        <w:rPr>
          <w:color w:val="000000"/>
        </w:rPr>
        <w:t>+4x-15=0</w:t>
      </w:r>
      <w:r>
        <w:br/>
      </w:r>
      <w:r>
        <w:rPr>
          <w:color w:val="000000"/>
        </w:rPr>
        <w:t>4x</w:t>
      </w:r>
      <w:r>
        <w:rPr>
          <w:color w:val="000000"/>
          <w:vertAlign w:val="superscript"/>
        </w:rPr>
        <w:t>2</w:t>
      </w:r>
      <w:r>
        <w:rPr>
          <w:color w:val="000000"/>
        </w:rPr>
        <w:t>+4x+1=16</w:t>
      </w:r>
      <w:r>
        <w:br/>
      </w:r>
      <w:r>
        <w:rPr>
          <w:color w:val="000000"/>
        </w:rPr>
        <w:t>(2x+1)</w:t>
      </w:r>
      <w:r>
        <w:rPr>
          <w:color w:val="000000"/>
          <w:vertAlign w:val="superscript"/>
        </w:rPr>
        <w:t>2</w:t>
      </w:r>
      <w:r>
        <w:rPr>
          <w:color w:val="000000"/>
        </w:rPr>
        <w:t>=16</w:t>
      </w:r>
      <w:r>
        <w:br/>
      </w:r>
      <w:r>
        <w:rPr>
          <w:color w:val="000000"/>
        </w:rPr>
        <w:t>2x+1=±4</w:t>
      </w:r>
      <w:r>
        <w:br/>
      </w:r>
      <w:r>
        <w:rPr>
          <w:color w:val="000000"/>
        </w:rPr>
        <w:t>2x+1=4</w:t>
      </w:r>
      <w:r>
        <w:rPr>
          <w:color w:val="000000"/>
        </w:rPr>
        <w:t>或</w:t>
      </w:r>
      <w:r>
        <w:rPr>
          <w:color w:val="000000"/>
        </w:rPr>
        <w:t>2x+1=-4</w:t>
      </w:r>
      <w:r>
        <w:br/>
      </w:r>
      <w:r>
        <w:rPr>
          <w:color w:val="000000"/>
        </w:rPr>
        <w:t>∴x</w:t>
      </w:r>
      <w:r>
        <w:rPr>
          <w:color w:val="000000"/>
          <w:vertAlign w:val="subscript"/>
        </w:rPr>
        <w:t>1</w:t>
      </w:r>
      <w:r>
        <w:rPr>
          <w:color w:val="000000"/>
        </w:rPr>
        <w:t>=</w:t>
      </w:r>
      <w:r>
        <w:rPr>
          <w:noProof/>
          <w:lang w:eastAsia="zh-CN"/>
        </w:rPr>
        <w:drawing>
          <wp:inline distT="0" distB="0" distL="0" distR="0">
            <wp:extent cx="114592" cy="248272"/>
            <wp:effectExtent l="0" t="0" r="0" b="0"/>
            <wp:docPr id="56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5"/>
                    <a:stretch>
                      <a:fillRect/>
                    </a:stretch>
                  </pic:blipFill>
                  <pic:spPr>
                    <a:xfrm>
                      <a:off x="0" y="0"/>
                      <a:ext cx="114592" cy="248272"/>
                    </a:xfrm>
                    <a:prstGeom prst="rect">
                      <a:avLst/>
                    </a:prstGeom>
                  </pic:spPr>
                </pic:pic>
              </a:graphicData>
            </a:graphic>
          </wp:inline>
        </w:drawing>
      </w:r>
      <w:r>
        <w:rPr>
          <w:color w:val="000000"/>
        </w:rPr>
        <w:t>,x</w:t>
      </w:r>
      <w:r>
        <w:rPr>
          <w:color w:val="000000"/>
          <w:vertAlign w:val="subscript"/>
        </w:rPr>
        <w:t>2</w:t>
      </w:r>
      <w:r>
        <w:rPr>
          <w:color w:val="000000"/>
        </w:rPr>
        <w:t>=</w:t>
      </w:r>
      <w:r>
        <w:rPr>
          <w:noProof/>
          <w:lang w:eastAsia="zh-CN"/>
        </w:rPr>
        <w:drawing>
          <wp:inline distT="0" distB="0" distL="0" distR="0">
            <wp:extent cx="190983" cy="238735"/>
            <wp:effectExtent l="0" t="0" r="0" b="0"/>
            <wp:docPr id="5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6"/>
                    <a:stretch>
                      <a:fillRect/>
                    </a:stretch>
                  </pic:blipFill>
                  <pic:spPr>
                    <a:xfrm>
                      <a:off x="0" y="0"/>
                      <a:ext cx="190983" cy="238735"/>
                    </a:xfrm>
                    <a:prstGeom prst="rect">
                      <a:avLst/>
                    </a:prstGeom>
                  </pic:spPr>
                </pic:pic>
              </a:graphicData>
            </a:graphic>
          </wp:inline>
        </w:drawing>
      </w:r>
      <w:r>
        <w:rPr>
          <w:color w:val="000000"/>
        </w:rPr>
        <w:t xml:space="preserve">.                    </w:t>
      </w:r>
      <w:r>
        <w:br/>
      </w:r>
      <w:r>
        <w:rPr>
          <w:color w:val="0000FF"/>
          <w:lang w:eastAsia="zh-CN"/>
        </w:rPr>
        <w:t>【考点】</w:t>
      </w:r>
      <w:r>
        <w:rPr>
          <w:color w:val="000000"/>
          <w:lang w:eastAsia="zh-CN"/>
        </w:rPr>
        <w:t>解一元二次方程</w:t>
      </w:r>
      <w:r>
        <w:rPr>
          <w:color w:val="000000"/>
          <w:lang w:eastAsia="zh-CN"/>
        </w:rPr>
        <w:t>-</w:t>
      </w:r>
      <w:r>
        <w:rPr>
          <w:color w:val="000000"/>
          <w:lang w:eastAsia="zh-CN"/>
        </w:rPr>
        <w:t>配方法</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 </w:t>
      </w:r>
      <w:r>
        <w:rPr>
          <w:color w:val="000000"/>
          <w:lang w:eastAsia="zh-CN"/>
        </w:rPr>
        <w:t>解一元二次方程，先去括号</w:t>
      </w:r>
      <w:r>
        <w:rPr>
          <w:color w:val="000000"/>
          <w:lang w:eastAsia="zh-CN"/>
        </w:rPr>
        <w:t>,</w:t>
      </w:r>
      <w:r>
        <w:rPr>
          <w:color w:val="000000"/>
          <w:lang w:eastAsia="zh-CN"/>
        </w:rPr>
        <w:t>再用配方法解．</w:t>
      </w:r>
      <w:r>
        <w:rPr>
          <w:color w:val="000000"/>
          <w:lang w:eastAsia="zh-CN"/>
        </w:rPr>
        <w:t xml:space="preserve">    </w:t>
      </w:r>
    </w:p>
    <w:p w:rsidR="00211199" w:rsidRDefault="0077605C">
      <w:r>
        <w:t>58</w:t>
      </w:r>
      <w:r>
        <w:t>、</w:t>
      </w:r>
    </w:p>
    <w:p w:rsidR="00211199" w:rsidRDefault="0077605C">
      <w:pPr>
        <w:spacing w:after="0"/>
        <w:rPr>
          <w:lang w:eastAsia="zh-CN"/>
        </w:rPr>
      </w:pPr>
      <w:r>
        <w:rPr>
          <w:color w:val="0000FF"/>
        </w:rPr>
        <w:lastRenderedPageBreak/>
        <w:t>【答案】</w:t>
      </w:r>
      <w:r>
        <w:rPr>
          <w:color w:val="000000"/>
        </w:rPr>
        <w:t>（</w:t>
      </w:r>
      <w:r>
        <w:rPr>
          <w:color w:val="000000"/>
        </w:rPr>
        <w:t>1</w:t>
      </w:r>
      <w:r>
        <w:rPr>
          <w:color w:val="000000"/>
        </w:rPr>
        <w:t>）</w:t>
      </w:r>
      <w:r>
        <w:rPr>
          <w:color w:val="000000"/>
        </w:rPr>
        <w:t>a=1,b=4,c=-2</w:t>
      </w:r>
      <w:r>
        <w:br/>
      </w:r>
      <w:r>
        <w:rPr>
          <w:color w:val="000000"/>
        </w:rPr>
        <w:t xml:space="preserve">       </w:t>
      </w:r>
      <w:r>
        <w:rPr>
          <w:noProof/>
          <w:lang w:eastAsia="zh-CN"/>
        </w:rPr>
        <w:drawing>
          <wp:inline distT="0" distB="0" distL="0" distR="0">
            <wp:extent cx="849871" cy="362864"/>
            <wp:effectExtent l="0" t="0" r="0" b="0"/>
            <wp:docPr id="57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7"/>
                    <a:stretch>
                      <a:fillRect/>
                    </a:stretch>
                  </pic:blipFill>
                  <pic:spPr>
                    <a:xfrm>
                      <a:off x="0" y="0"/>
                      <a:ext cx="849871" cy="362864"/>
                    </a:xfrm>
                    <a:prstGeom prst="rect">
                      <a:avLst/>
                    </a:prstGeom>
                  </pic:spPr>
                </pic:pic>
              </a:graphicData>
            </a:graphic>
          </wp:inline>
        </w:drawing>
      </w:r>
      <w:r>
        <w:rPr>
          <w:color w:val="000000"/>
        </w:rPr>
        <w:t>,</w:t>
      </w:r>
      <w:r>
        <w:rPr>
          <w:color w:val="000000"/>
        </w:rPr>
        <w:t>即</w:t>
      </w:r>
      <w:r>
        <w:rPr>
          <w:noProof/>
          <w:lang w:eastAsia="zh-CN"/>
        </w:rPr>
        <w:drawing>
          <wp:inline distT="0" distB="0" distL="0" distR="0">
            <wp:extent cx="639788" cy="343764"/>
            <wp:effectExtent l="0" t="0" r="0" b="0"/>
            <wp:docPr id="5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8"/>
                    <a:stretch>
                      <a:fillRect/>
                    </a:stretch>
                  </pic:blipFill>
                  <pic:spPr>
                    <a:xfrm>
                      <a:off x="0" y="0"/>
                      <a:ext cx="639788" cy="343764"/>
                    </a:xfrm>
                    <a:prstGeom prst="rect">
                      <a:avLst/>
                    </a:prstGeom>
                  </pic:spPr>
                </pic:pic>
              </a:graphicData>
            </a:graphic>
          </wp:inline>
        </w:drawing>
      </w:r>
      <w:r>
        <w:rPr>
          <w:color w:val="000000"/>
        </w:rPr>
        <w:t>,</w:t>
      </w:r>
      <w:r>
        <w:br/>
      </w:r>
      <w:r>
        <w:rPr>
          <w:color w:val="000000"/>
        </w:rPr>
        <w:t>       ∴</w:t>
      </w:r>
      <w:r>
        <w:rPr>
          <w:noProof/>
          <w:lang w:eastAsia="zh-CN"/>
        </w:rPr>
        <w:drawing>
          <wp:inline distT="0" distB="0" distL="0" distR="0">
            <wp:extent cx="611149" cy="181432"/>
            <wp:effectExtent l="0" t="0" r="0" b="0"/>
            <wp:docPr id="57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9"/>
                    <a:stretch>
                      <a:fillRect/>
                    </a:stretch>
                  </pic:blipFill>
                  <pic:spPr>
                    <a:xfrm>
                      <a:off x="0" y="0"/>
                      <a:ext cx="611149" cy="181432"/>
                    </a:xfrm>
                    <a:prstGeom prst="rect">
                      <a:avLst/>
                    </a:prstGeom>
                  </pic:spPr>
                </pic:pic>
              </a:graphicData>
            </a:graphic>
          </wp:inline>
        </w:drawing>
      </w:r>
      <w:r>
        <w:rPr>
          <w:color w:val="000000"/>
        </w:rPr>
        <w:t>,</w:t>
      </w:r>
      <w:r>
        <w:rPr>
          <w:noProof/>
          <w:lang w:eastAsia="zh-CN"/>
        </w:rPr>
        <w:drawing>
          <wp:inline distT="0" distB="0" distL="0" distR="0">
            <wp:extent cx="582498" cy="181432"/>
            <wp:effectExtent l="0" t="0" r="0" b="0"/>
            <wp:docPr id="5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0"/>
                    <a:stretch>
                      <a:fillRect/>
                    </a:stretch>
                  </pic:blipFill>
                  <pic:spPr>
                    <a:xfrm>
                      <a:off x="0" y="0"/>
                      <a:ext cx="582498" cy="181432"/>
                    </a:xfrm>
                    <a:prstGeom prst="rect">
                      <a:avLst/>
                    </a:prstGeom>
                  </pic:spPr>
                </pic:pic>
              </a:graphicData>
            </a:graphic>
          </wp:inline>
        </w:drawing>
      </w:r>
      <w:r>
        <w:rPr>
          <w:color w:val="000000"/>
        </w:rPr>
        <w:t>；</w:t>
      </w:r>
      <w:r>
        <w:br/>
      </w:r>
      <w:r>
        <w:rPr>
          <w:color w:val="000000"/>
        </w:rPr>
        <w:t>（</w:t>
      </w:r>
      <w:r>
        <w:rPr>
          <w:color w:val="000000"/>
        </w:rPr>
        <w:t>2</w:t>
      </w:r>
      <w:r>
        <w:rPr>
          <w:color w:val="000000"/>
        </w:rPr>
        <w:t>）原式</w:t>
      </w:r>
      <w:r>
        <w:rPr>
          <w:noProof/>
          <w:lang w:eastAsia="zh-CN"/>
        </w:rPr>
        <w:drawing>
          <wp:inline distT="0" distB="0" distL="0" distR="0">
            <wp:extent cx="1508760" cy="353314"/>
            <wp:effectExtent l="0" t="0" r="0" b="0"/>
            <wp:docPr id="57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1"/>
                    <a:stretch>
                      <a:fillRect/>
                    </a:stretch>
                  </pic:blipFill>
                  <pic:spPr>
                    <a:xfrm>
                      <a:off x="0" y="0"/>
                      <a:ext cx="1508760" cy="353314"/>
                    </a:xfrm>
                    <a:prstGeom prst="rect">
                      <a:avLst/>
                    </a:prstGeom>
                  </pic:spPr>
                </pic:pic>
              </a:graphicData>
            </a:graphic>
          </wp:inline>
        </w:drawing>
      </w:r>
      <w:r>
        <w:rPr>
          <w:color w:val="000000"/>
        </w:rPr>
        <w:t>．</w:t>
      </w:r>
      <w:r>
        <w:rPr>
          <w:color w:val="000000"/>
        </w:rPr>
        <w:t xml:space="preserve">                    </w:t>
      </w:r>
      <w:r>
        <w:br/>
      </w:r>
      <w:r>
        <w:rPr>
          <w:color w:val="0000FF"/>
          <w:lang w:eastAsia="zh-CN"/>
        </w:rPr>
        <w:t>【考点】</w:t>
      </w:r>
      <w:r>
        <w:rPr>
          <w:color w:val="000000"/>
          <w:lang w:eastAsia="zh-CN"/>
        </w:rPr>
        <w:t>二次根式的化简求值，解二元一次方程</w:t>
      </w:r>
      <w:r>
        <w:rPr>
          <w:color w:val="000000"/>
          <w:lang w:eastAsia="zh-CN"/>
        </w:rPr>
        <w:t xml:space="preserve">                </w:t>
      </w:r>
      <w:r>
        <w:rPr>
          <w:lang w:eastAsia="zh-CN"/>
        </w:rPr>
        <w:br/>
      </w:r>
      <w:r>
        <w:rPr>
          <w:color w:val="0000FF"/>
          <w:lang w:eastAsia="zh-CN"/>
        </w:rPr>
        <w:t>【解析】</w:t>
      </w:r>
      <w:r>
        <w:rPr>
          <w:color w:val="000000"/>
          <w:lang w:eastAsia="zh-CN"/>
        </w:rPr>
        <w:t> </w:t>
      </w:r>
      <w:r>
        <w:rPr>
          <w:lang w:eastAsia="zh-CN"/>
        </w:rPr>
        <w:br/>
      </w:r>
      <w:r>
        <w:rPr>
          <w:color w:val="000000"/>
          <w:lang w:eastAsia="zh-CN"/>
        </w:rPr>
        <w:t>【分析】（</w:t>
      </w:r>
      <w:r>
        <w:rPr>
          <w:color w:val="000000"/>
          <w:lang w:eastAsia="zh-CN"/>
        </w:rPr>
        <w:t>1</w:t>
      </w:r>
      <w:r>
        <w:rPr>
          <w:color w:val="000000"/>
          <w:lang w:eastAsia="zh-CN"/>
        </w:rPr>
        <w:t>）用公式法解方程；（</w:t>
      </w:r>
      <w:r>
        <w:rPr>
          <w:color w:val="000000"/>
          <w:lang w:eastAsia="zh-CN"/>
        </w:rPr>
        <w:t>2</w:t>
      </w:r>
      <w:r>
        <w:rPr>
          <w:color w:val="000000"/>
          <w:lang w:eastAsia="zh-CN"/>
        </w:rPr>
        <w:t>）先化成最简二次根式</w:t>
      </w:r>
      <w:r>
        <w:rPr>
          <w:color w:val="000000"/>
          <w:lang w:eastAsia="zh-CN"/>
        </w:rPr>
        <w:t>,</w:t>
      </w:r>
      <w:r>
        <w:rPr>
          <w:color w:val="000000"/>
          <w:lang w:eastAsia="zh-CN"/>
        </w:rPr>
        <w:t>再进行计算．</w:t>
      </w:r>
      <w:r>
        <w:rPr>
          <w:color w:val="000000"/>
          <w:lang w:eastAsia="zh-CN"/>
        </w:rPr>
        <w:t xml:space="preserve">    </w:t>
      </w:r>
    </w:p>
    <w:p w:rsidR="00211199" w:rsidRDefault="0077605C">
      <w:pPr>
        <w:rPr>
          <w:lang w:eastAsia="zh-CN"/>
        </w:rPr>
      </w:pPr>
      <w:r>
        <w:rPr>
          <w:lang w:eastAsia="zh-CN"/>
        </w:rPr>
        <w:t>59</w:t>
      </w:r>
      <w:r>
        <w:rPr>
          <w:lang w:eastAsia="zh-CN"/>
        </w:rPr>
        <w:t>、</w:t>
      </w:r>
    </w:p>
    <w:p w:rsidR="00211199" w:rsidRDefault="0077605C">
      <w:pPr>
        <w:spacing w:after="0"/>
        <w:rPr>
          <w:lang w:eastAsia="zh-CN"/>
        </w:rPr>
      </w:pPr>
      <w:r>
        <w:rPr>
          <w:color w:val="0000FF"/>
          <w:lang w:eastAsia="zh-CN"/>
        </w:rPr>
        <w:t>【答案】</w:t>
      </w:r>
      <w:r>
        <w:rPr>
          <w:color w:val="000000"/>
          <w:lang w:eastAsia="zh-CN"/>
        </w:rPr>
        <w:t>原式</w:t>
      </w:r>
      <w:r>
        <w:rPr>
          <w:color w:val="000000"/>
          <w:lang w:eastAsia="zh-CN"/>
        </w:rPr>
        <w:t>=9+1-3</w:t>
      </w:r>
      <w:r>
        <w:rPr>
          <w:lang w:eastAsia="zh-CN"/>
        </w:rPr>
        <w:br/>
      </w:r>
      <w:r>
        <w:rPr>
          <w:color w:val="000000"/>
          <w:lang w:eastAsia="zh-CN"/>
        </w:rPr>
        <w:t xml:space="preserve">      =7                    </w:t>
      </w:r>
      <w:r>
        <w:rPr>
          <w:lang w:eastAsia="zh-CN"/>
        </w:rPr>
        <w:br/>
      </w:r>
      <w:r>
        <w:rPr>
          <w:color w:val="0000FF"/>
          <w:lang w:eastAsia="zh-CN"/>
        </w:rPr>
        <w:t>【考点】</w:t>
      </w:r>
      <w:r>
        <w:rPr>
          <w:color w:val="000000"/>
          <w:lang w:eastAsia="zh-CN"/>
        </w:rPr>
        <w:t>零指数幂，负整数指数幂，特殊角的三角函数值</w:t>
      </w:r>
      <w:r>
        <w:rPr>
          <w:color w:val="000000"/>
          <w:lang w:eastAsia="zh-CN"/>
        </w:rPr>
        <w:t xml:space="preserve">                </w:t>
      </w:r>
      <w:r>
        <w:rPr>
          <w:lang w:eastAsia="zh-CN"/>
        </w:rPr>
        <w:br/>
      </w:r>
      <w:r>
        <w:rPr>
          <w:color w:val="0000FF"/>
          <w:lang w:eastAsia="zh-CN"/>
        </w:rPr>
        <w:t>【解析】</w:t>
      </w:r>
      <w:r>
        <w:rPr>
          <w:color w:val="000000"/>
          <w:lang w:eastAsia="zh-CN"/>
        </w:rPr>
        <w:t>【分析】针对负整数指数幂，特殊角的三角函数值，零指数幂，二次根式化简</w:t>
      </w:r>
      <w:r>
        <w:rPr>
          <w:color w:val="000000"/>
          <w:lang w:eastAsia="zh-CN"/>
        </w:rPr>
        <w:t>4</w:t>
      </w:r>
      <w:r>
        <w:rPr>
          <w:color w:val="000000"/>
          <w:lang w:eastAsia="zh-CN"/>
        </w:rPr>
        <w:t>个考点分别进行计算，然后根据实数的运算法则求得计算结果</w:t>
      </w:r>
      <w:r>
        <w:rPr>
          <w:color w:val="000000"/>
          <w:lang w:eastAsia="zh-CN"/>
        </w:rPr>
        <w:t xml:space="preserve">.    </w:t>
      </w:r>
    </w:p>
    <w:p w:rsidR="00211199" w:rsidRDefault="0077605C">
      <w:pPr>
        <w:rPr>
          <w:lang w:eastAsia="zh-CN"/>
        </w:rPr>
      </w:pPr>
      <w:r>
        <w:rPr>
          <w:lang w:eastAsia="zh-CN"/>
        </w:rPr>
        <w:t>60</w:t>
      </w:r>
      <w:r>
        <w:rPr>
          <w:lang w:eastAsia="zh-CN"/>
        </w:rPr>
        <w:t>、</w:t>
      </w:r>
    </w:p>
    <w:p w:rsidR="00211199" w:rsidRDefault="0077605C">
      <w:pPr>
        <w:spacing w:after="0"/>
        <w:rPr>
          <w:lang w:eastAsia="zh-CN"/>
        </w:rPr>
      </w:pPr>
      <w:r>
        <w:rPr>
          <w:color w:val="0000FF"/>
          <w:lang w:eastAsia="zh-CN"/>
        </w:rPr>
        <w:t>【答案】</w:t>
      </w:r>
      <w:r>
        <w:rPr>
          <w:color w:val="000000"/>
          <w:lang w:eastAsia="zh-CN"/>
        </w:rPr>
        <w:t>原方程可化为：</w:t>
      </w:r>
      <w:r>
        <w:rPr>
          <w:noProof/>
          <w:lang w:eastAsia="zh-CN"/>
        </w:rPr>
        <w:drawing>
          <wp:inline distT="0" distB="0" distL="0" distR="0">
            <wp:extent cx="716191" cy="200533"/>
            <wp:effectExtent l="0" t="0" r="0" b="0"/>
            <wp:docPr id="5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2"/>
                    <a:stretch>
                      <a:fillRect/>
                    </a:stretch>
                  </pic:blipFill>
                  <pic:spPr>
                    <a:xfrm>
                      <a:off x="0" y="0"/>
                      <a:ext cx="716191" cy="200533"/>
                    </a:xfrm>
                    <a:prstGeom prst="rect">
                      <a:avLst/>
                    </a:prstGeom>
                  </pic:spPr>
                </pic:pic>
              </a:graphicData>
            </a:graphic>
          </wp:inline>
        </w:drawing>
      </w:r>
      <w:r>
        <w:rPr>
          <w:color w:val="000000"/>
          <w:lang w:eastAsia="zh-CN"/>
        </w:rPr>
        <w:t> </w:t>
      </w:r>
      <w:r>
        <w:rPr>
          <w:lang w:eastAsia="zh-CN"/>
        </w:rPr>
        <w:br/>
      </w:r>
      <w:r>
        <w:rPr>
          <w:color w:val="000000"/>
          <w:lang w:eastAsia="zh-CN"/>
        </w:rPr>
        <w:t>∵</w:t>
      </w:r>
      <w:r>
        <w:rPr>
          <w:noProof/>
          <w:lang w:eastAsia="zh-CN"/>
        </w:rPr>
        <w:drawing>
          <wp:inline distT="0" distB="0" distL="0" distR="0">
            <wp:extent cx="1136345" cy="200533"/>
            <wp:effectExtent l="0" t="0" r="0" b="0"/>
            <wp:docPr id="57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3"/>
                    <a:stretch>
                      <a:fillRect/>
                    </a:stretch>
                  </pic:blipFill>
                  <pic:spPr>
                    <a:xfrm>
                      <a:off x="0" y="0"/>
                      <a:ext cx="1136345" cy="200533"/>
                    </a:xfrm>
                    <a:prstGeom prst="rect">
                      <a:avLst/>
                    </a:prstGeom>
                  </pic:spPr>
                </pic:pic>
              </a:graphicData>
            </a:graphic>
          </wp:inline>
        </w:drawing>
      </w:r>
      <w:r>
        <w:rPr>
          <w:color w:val="000000"/>
          <w:lang w:eastAsia="zh-CN"/>
        </w:rPr>
        <w:t> </w:t>
      </w:r>
      <w:r>
        <w:rPr>
          <w:lang w:eastAsia="zh-CN"/>
        </w:rPr>
        <w:br/>
      </w:r>
      <w:r>
        <w:rPr>
          <w:color w:val="000000"/>
          <w:lang w:eastAsia="zh-CN"/>
        </w:rPr>
        <w:t>∴</w:t>
      </w:r>
      <w:r>
        <w:rPr>
          <w:noProof/>
          <w:lang w:eastAsia="zh-CN"/>
        </w:rPr>
        <w:drawing>
          <wp:inline distT="0" distB="0" distL="0" distR="0">
            <wp:extent cx="783031" cy="229184"/>
            <wp:effectExtent l="0" t="0" r="0" b="0"/>
            <wp:docPr id="5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4"/>
                    <a:stretch>
                      <a:fillRect/>
                    </a:stretch>
                  </pic:blipFill>
                  <pic:spPr>
                    <a:xfrm>
                      <a:off x="0" y="0"/>
                      <a:ext cx="783031" cy="229184"/>
                    </a:xfrm>
                    <a:prstGeom prst="rect">
                      <a:avLst/>
                    </a:prstGeom>
                  </pic:spPr>
                </pic:pic>
              </a:graphicData>
            </a:graphic>
          </wp:inline>
        </w:drawing>
      </w:r>
      <w:r>
        <w:rPr>
          <w:color w:val="000000"/>
          <w:lang w:eastAsia="zh-CN"/>
        </w:rPr>
        <w:t> </w:t>
      </w:r>
      <w:r>
        <w:rPr>
          <w:lang w:eastAsia="zh-CN"/>
        </w:rPr>
        <w:br/>
      </w:r>
      <w:r>
        <w:rPr>
          <w:color w:val="000000"/>
          <w:lang w:eastAsia="zh-CN"/>
        </w:rPr>
        <w:t>∴</w:t>
      </w:r>
      <w:r>
        <w:rPr>
          <w:noProof/>
          <w:lang w:eastAsia="zh-CN"/>
        </w:rPr>
        <w:drawing>
          <wp:inline distT="0" distB="0" distL="0" distR="0">
            <wp:extent cx="639788" cy="171882"/>
            <wp:effectExtent l="0" t="0" r="0" b="0"/>
            <wp:docPr id="5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5"/>
                    <a:stretch>
                      <a:fillRect/>
                    </a:stretch>
                  </pic:blipFill>
                  <pic:spPr>
                    <a:xfrm>
                      <a:off x="0" y="0"/>
                      <a:ext cx="639788" cy="171882"/>
                    </a:xfrm>
                    <a:prstGeom prst="rect">
                      <a:avLst/>
                    </a:prstGeom>
                  </pic:spPr>
                </pic:pic>
              </a:graphicData>
            </a:graphic>
          </wp:inline>
        </w:drawing>
      </w:r>
      <w:r>
        <w:rPr>
          <w:color w:val="000000"/>
          <w:lang w:eastAsia="zh-CN"/>
        </w:rPr>
        <w:t> </w:t>
      </w:r>
      <w:r>
        <w:rPr>
          <w:lang w:eastAsia="zh-CN"/>
        </w:rPr>
        <w:br/>
      </w:r>
      <w:r>
        <w:rPr>
          <w:color w:val="000000"/>
          <w:lang w:eastAsia="zh-CN"/>
        </w:rPr>
        <w:t>∴</w:t>
      </w:r>
      <w:r>
        <w:rPr>
          <w:noProof/>
          <w:lang w:eastAsia="zh-CN"/>
        </w:rPr>
        <w:drawing>
          <wp:inline distT="0" distB="0" distL="0" distR="0">
            <wp:extent cx="859422" cy="229184"/>
            <wp:effectExtent l="0" t="0" r="0" b="0"/>
            <wp:docPr id="5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6"/>
                    <a:stretch>
                      <a:fillRect/>
                    </a:stretch>
                  </pic:blipFill>
                  <pic:spPr>
                    <a:xfrm>
                      <a:off x="0" y="0"/>
                      <a:ext cx="859422" cy="229184"/>
                    </a:xfrm>
                    <a:prstGeom prst="rect">
                      <a:avLst/>
                    </a:prstGeom>
                  </pic:spPr>
                </pic:pic>
              </a:graphicData>
            </a:graphic>
          </wp:inline>
        </w:drawing>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解一元二次方程</w:t>
      </w:r>
      <w:r>
        <w:rPr>
          <w:color w:val="000000"/>
          <w:lang w:eastAsia="zh-CN"/>
        </w:rPr>
        <w:t>-</w:t>
      </w:r>
      <w:r>
        <w:rPr>
          <w:color w:val="000000"/>
          <w:lang w:eastAsia="zh-CN"/>
        </w:rPr>
        <w:t>配方法</w:t>
      </w:r>
      <w:r>
        <w:rPr>
          <w:color w:val="000000"/>
          <w:lang w:eastAsia="zh-CN"/>
        </w:rPr>
        <w:t xml:space="preserve">                </w:t>
      </w:r>
      <w:r>
        <w:rPr>
          <w:lang w:eastAsia="zh-CN"/>
        </w:rPr>
        <w:br/>
      </w:r>
      <w:r>
        <w:rPr>
          <w:color w:val="0000FF"/>
          <w:lang w:eastAsia="zh-CN"/>
        </w:rPr>
        <w:t>【解析】</w:t>
      </w:r>
      <w:r>
        <w:rPr>
          <w:color w:val="000000"/>
          <w:lang w:eastAsia="zh-CN"/>
        </w:rPr>
        <w:t>【分析】利用配方法解一元二次方程．</w:t>
      </w:r>
      <w:r>
        <w:rPr>
          <w:color w:val="000000"/>
          <w:lang w:eastAsia="zh-CN"/>
        </w:rPr>
        <w:t xml:space="preserve">    </w:t>
      </w:r>
    </w:p>
    <w:p w:rsidR="00211199" w:rsidRDefault="0077605C">
      <w:pPr>
        <w:rPr>
          <w:lang w:eastAsia="zh-CN"/>
        </w:rPr>
      </w:pPr>
      <w:r>
        <w:rPr>
          <w:lang w:eastAsia="zh-CN"/>
        </w:rPr>
        <w:t>61</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noProof/>
          <w:lang w:eastAsia="zh-CN"/>
        </w:rPr>
        <w:drawing>
          <wp:inline distT="0" distB="0" distL="0" distR="0">
            <wp:extent cx="1422819" cy="276924"/>
            <wp:effectExtent l="0" t="0" r="0" b="0"/>
            <wp:docPr id="58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1422819" cy="276924"/>
                    </a:xfrm>
                    <a:prstGeom prst="rect">
                      <a:avLst/>
                    </a:prstGeom>
                  </pic:spPr>
                </pic:pic>
              </a:graphicData>
            </a:graphic>
          </wp:inline>
        </w:drawing>
      </w:r>
      <w:r>
        <w:rPr>
          <w:lang w:eastAsia="zh-CN"/>
        </w:rPr>
        <w:br/>
      </w:r>
      <w:r>
        <w:rPr>
          <w:color w:val="000000"/>
          <w:lang w:eastAsia="zh-CN"/>
        </w:rPr>
        <w:t>=-4-1+1</w:t>
      </w:r>
      <w:r>
        <w:rPr>
          <w:lang w:eastAsia="zh-CN"/>
        </w:rPr>
        <w:br/>
      </w:r>
      <w:r>
        <w:rPr>
          <w:color w:val="000000"/>
          <w:lang w:eastAsia="zh-CN"/>
        </w:rPr>
        <w:t xml:space="preserve">=-4                    </w:t>
      </w:r>
      <w:r>
        <w:rPr>
          <w:lang w:eastAsia="zh-CN"/>
        </w:rPr>
        <w:br/>
      </w:r>
      <w:r>
        <w:rPr>
          <w:color w:val="0000FF"/>
          <w:lang w:eastAsia="zh-CN"/>
        </w:rPr>
        <w:t>【考点】</w:t>
      </w:r>
      <w:r>
        <w:rPr>
          <w:color w:val="000000"/>
          <w:lang w:eastAsia="zh-CN"/>
        </w:rPr>
        <w:t>零指数幂，负整数指数幂，有理数的乘法</w:t>
      </w:r>
      <w:r>
        <w:rPr>
          <w:color w:val="000000"/>
          <w:lang w:eastAsia="zh-CN"/>
        </w:rPr>
        <w:t xml:space="preserve">                </w:t>
      </w:r>
      <w:r>
        <w:rPr>
          <w:lang w:eastAsia="zh-CN"/>
        </w:rPr>
        <w:br/>
      </w:r>
      <w:r>
        <w:rPr>
          <w:color w:val="0000FF"/>
          <w:lang w:eastAsia="zh-CN"/>
        </w:rPr>
        <w:t>【解析】</w:t>
      </w:r>
      <w:r>
        <w:rPr>
          <w:color w:val="000000"/>
          <w:lang w:eastAsia="zh-CN"/>
        </w:rPr>
        <w:t>【分析】先乘方</w:t>
      </w:r>
      <w:r>
        <w:rPr>
          <w:color w:val="000000"/>
          <w:lang w:eastAsia="zh-CN"/>
        </w:rPr>
        <w:t>,</w:t>
      </w:r>
      <w:r>
        <w:rPr>
          <w:color w:val="000000"/>
          <w:lang w:eastAsia="zh-CN"/>
        </w:rPr>
        <w:t>后乘除</w:t>
      </w:r>
      <w:r>
        <w:rPr>
          <w:color w:val="000000"/>
          <w:lang w:eastAsia="zh-CN"/>
        </w:rPr>
        <w:t>,</w:t>
      </w:r>
      <w:r>
        <w:rPr>
          <w:color w:val="000000"/>
          <w:lang w:eastAsia="zh-CN"/>
        </w:rPr>
        <w:t>最后算加减</w:t>
      </w:r>
      <w:r>
        <w:rPr>
          <w:color w:val="000000"/>
          <w:lang w:eastAsia="zh-CN"/>
        </w:rPr>
        <w:t>.</w:t>
      </w:r>
      <w:r>
        <w:rPr>
          <w:color w:val="000000"/>
          <w:lang w:eastAsia="zh-CN"/>
        </w:rPr>
        <w:t>注意任何非零数的零次方都为</w:t>
      </w:r>
      <w:r>
        <w:rPr>
          <w:color w:val="000000"/>
          <w:lang w:eastAsia="zh-CN"/>
        </w:rPr>
        <w:t xml:space="preserve">1.    </w:t>
      </w:r>
    </w:p>
    <w:p w:rsidR="00211199" w:rsidRDefault="0077605C">
      <w:pPr>
        <w:rPr>
          <w:lang w:eastAsia="zh-CN"/>
        </w:rPr>
      </w:pPr>
      <w:r>
        <w:rPr>
          <w:lang w:eastAsia="zh-CN"/>
        </w:rPr>
        <w:t>62</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color w:val="000000"/>
          <w:lang w:eastAsia="zh-CN"/>
        </w:rPr>
        <w:t>x(x-3)+</w:t>
      </w:r>
      <w:r>
        <w:rPr>
          <w:color w:val="000000"/>
          <w:lang w:eastAsia="zh-CN"/>
        </w:rPr>
        <w:t>（</w:t>
      </w:r>
      <w:r>
        <w:rPr>
          <w:color w:val="000000"/>
          <w:lang w:eastAsia="zh-CN"/>
        </w:rPr>
        <w:t>3-x</w:t>
      </w:r>
      <w:r>
        <w:rPr>
          <w:color w:val="000000"/>
          <w:lang w:eastAsia="zh-CN"/>
        </w:rPr>
        <w:t>）（</w:t>
      </w:r>
      <w:r>
        <w:rPr>
          <w:color w:val="000000"/>
          <w:lang w:eastAsia="zh-CN"/>
        </w:rPr>
        <w:t>3+x</w:t>
      </w:r>
      <w:r>
        <w:rPr>
          <w:color w:val="000000"/>
          <w:lang w:eastAsia="zh-CN"/>
        </w:rPr>
        <w:t>）</w:t>
      </w:r>
      <w:r>
        <w:rPr>
          <w:color w:val="000000"/>
          <w:lang w:eastAsia="zh-CN"/>
        </w:rPr>
        <w:t>=x</w:t>
      </w:r>
      <w:r>
        <w:rPr>
          <w:color w:val="000000"/>
          <w:vertAlign w:val="superscript"/>
          <w:lang w:eastAsia="zh-CN"/>
        </w:rPr>
        <w:t>2</w:t>
      </w:r>
      <w:r>
        <w:rPr>
          <w:color w:val="000000"/>
          <w:lang w:eastAsia="zh-CN"/>
        </w:rPr>
        <w:t>-3x+9-x</w:t>
      </w:r>
      <w:r>
        <w:rPr>
          <w:color w:val="000000"/>
          <w:vertAlign w:val="superscript"/>
          <w:lang w:eastAsia="zh-CN"/>
        </w:rPr>
        <w:t>2</w:t>
      </w:r>
      <w:r>
        <w:rPr>
          <w:lang w:eastAsia="zh-CN"/>
        </w:rPr>
        <w:br/>
      </w:r>
      <w:r>
        <w:rPr>
          <w:color w:val="000000"/>
          <w:lang w:eastAsia="zh-CN"/>
        </w:rPr>
        <w:t>=-3x+9</w:t>
      </w:r>
      <w:r>
        <w:rPr>
          <w:lang w:eastAsia="zh-CN"/>
        </w:rPr>
        <w:br/>
      </w:r>
      <w:r>
        <w:rPr>
          <w:color w:val="000000"/>
          <w:lang w:eastAsia="zh-CN"/>
        </w:rPr>
        <w:t>将</w:t>
      </w:r>
      <w:r>
        <w:rPr>
          <w:color w:val="000000"/>
          <w:lang w:eastAsia="zh-CN"/>
        </w:rPr>
        <w:t>x</w:t>
      </w:r>
      <w:r>
        <w:rPr>
          <w:color w:val="000000"/>
          <w:lang w:eastAsia="zh-CN"/>
        </w:rPr>
        <w:t>＝－</w:t>
      </w:r>
      <w:r>
        <w:rPr>
          <w:color w:val="000000"/>
          <w:lang w:eastAsia="zh-CN"/>
        </w:rPr>
        <w:t>2</w:t>
      </w:r>
      <w:r>
        <w:rPr>
          <w:color w:val="000000"/>
          <w:lang w:eastAsia="zh-CN"/>
        </w:rPr>
        <w:t>代入上式</w:t>
      </w:r>
      <w:r>
        <w:rPr>
          <w:color w:val="000000"/>
          <w:lang w:eastAsia="zh-CN"/>
        </w:rPr>
        <w:t>,</w:t>
      </w:r>
      <w:r>
        <w:rPr>
          <w:lang w:eastAsia="zh-CN"/>
        </w:rPr>
        <w:br/>
      </w:r>
      <w:r>
        <w:rPr>
          <w:color w:val="000000"/>
          <w:lang w:eastAsia="zh-CN"/>
        </w:rPr>
        <w:t>原式</w:t>
      </w:r>
      <w:r>
        <w:rPr>
          <w:color w:val="000000"/>
          <w:lang w:eastAsia="zh-CN"/>
        </w:rPr>
        <w:t>=</w:t>
      </w:r>
      <w:r>
        <w:rPr>
          <w:color w:val="000000"/>
          <w:lang w:eastAsia="zh-CN"/>
        </w:rPr>
        <w:t>（</w:t>
      </w:r>
      <w:r>
        <w:rPr>
          <w:color w:val="000000"/>
          <w:lang w:eastAsia="zh-CN"/>
        </w:rPr>
        <w:t>-3</w:t>
      </w:r>
      <w:r>
        <w:rPr>
          <w:color w:val="000000"/>
          <w:lang w:eastAsia="zh-CN"/>
        </w:rPr>
        <w:t>）</w:t>
      </w:r>
      <w:r>
        <w:rPr>
          <w:color w:val="000000"/>
          <w:lang w:eastAsia="zh-CN"/>
        </w:rPr>
        <w:t>×</w:t>
      </w:r>
      <w:r>
        <w:rPr>
          <w:color w:val="000000"/>
          <w:lang w:eastAsia="zh-CN"/>
        </w:rPr>
        <w:t>（﹣</w:t>
      </w:r>
      <w:r>
        <w:rPr>
          <w:color w:val="000000"/>
          <w:lang w:eastAsia="zh-CN"/>
        </w:rPr>
        <w:t>2</w:t>
      </w:r>
      <w:r>
        <w:rPr>
          <w:color w:val="000000"/>
          <w:lang w:eastAsia="zh-CN"/>
        </w:rPr>
        <w:t>）</w:t>
      </w:r>
      <w:r>
        <w:rPr>
          <w:color w:val="000000"/>
          <w:lang w:eastAsia="zh-CN"/>
        </w:rPr>
        <w:t xml:space="preserve">+9=15.                    </w:t>
      </w:r>
      <w:r>
        <w:rPr>
          <w:lang w:eastAsia="zh-CN"/>
        </w:rPr>
        <w:br/>
      </w:r>
      <w:r>
        <w:rPr>
          <w:color w:val="0000FF"/>
          <w:lang w:eastAsia="zh-CN"/>
        </w:rPr>
        <w:lastRenderedPageBreak/>
        <w:t>【考点】</w:t>
      </w:r>
      <w:r>
        <w:rPr>
          <w:color w:val="000000"/>
          <w:lang w:eastAsia="zh-CN"/>
        </w:rPr>
        <w:t>代数式求值</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 xml:space="preserve"> </w:t>
      </w:r>
      <w:r>
        <w:rPr>
          <w:color w:val="000000"/>
          <w:lang w:eastAsia="zh-CN"/>
        </w:rPr>
        <w:t>先化简</w:t>
      </w:r>
      <w:r>
        <w:rPr>
          <w:color w:val="000000"/>
          <w:lang w:eastAsia="zh-CN"/>
        </w:rPr>
        <w:t>,</w:t>
      </w:r>
      <w:r>
        <w:rPr>
          <w:color w:val="000000"/>
          <w:lang w:eastAsia="zh-CN"/>
        </w:rPr>
        <w:t>即去括号</w:t>
      </w:r>
      <w:r>
        <w:rPr>
          <w:color w:val="000000"/>
          <w:lang w:eastAsia="zh-CN"/>
        </w:rPr>
        <w:t>,</w:t>
      </w:r>
      <w:r>
        <w:rPr>
          <w:color w:val="000000"/>
          <w:lang w:eastAsia="zh-CN"/>
        </w:rPr>
        <w:t>合并同类项</w:t>
      </w:r>
      <w:r>
        <w:rPr>
          <w:color w:val="000000"/>
          <w:lang w:eastAsia="zh-CN"/>
        </w:rPr>
        <w:t>,</w:t>
      </w:r>
      <w:r>
        <w:rPr>
          <w:color w:val="000000"/>
          <w:lang w:eastAsia="zh-CN"/>
        </w:rPr>
        <w:t>再代数求值</w:t>
      </w:r>
      <w:r>
        <w:rPr>
          <w:color w:val="000000"/>
          <w:lang w:eastAsia="zh-CN"/>
        </w:rPr>
        <w:t xml:space="preserve">.    </w:t>
      </w:r>
    </w:p>
    <w:p w:rsidR="00211199" w:rsidRDefault="0077605C">
      <w:pPr>
        <w:rPr>
          <w:lang w:eastAsia="zh-CN"/>
        </w:rPr>
      </w:pPr>
      <w:r>
        <w:rPr>
          <w:lang w:eastAsia="zh-CN"/>
        </w:rPr>
        <w:t>63</w:t>
      </w:r>
      <w:r>
        <w:rPr>
          <w:lang w:eastAsia="zh-CN"/>
        </w:rPr>
        <w:t>、</w:t>
      </w:r>
    </w:p>
    <w:p w:rsidR="00211199" w:rsidRDefault="0077605C">
      <w:pPr>
        <w:spacing w:after="0"/>
        <w:rPr>
          <w:lang w:eastAsia="zh-CN"/>
        </w:rPr>
      </w:pPr>
      <w:r>
        <w:rPr>
          <w:color w:val="0000FF"/>
          <w:lang w:eastAsia="zh-CN"/>
        </w:rPr>
        <w:t>【答案】</w:t>
      </w:r>
      <w:r>
        <w:rPr>
          <w:color w:val="000000"/>
          <w:lang w:eastAsia="zh-CN"/>
        </w:rPr>
        <w:t>解：原方程可化为</w:t>
      </w:r>
      <w:r>
        <w:rPr>
          <w:noProof/>
          <w:lang w:eastAsia="zh-CN"/>
        </w:rPr>
        <w:drawing>
          <wp:inline distT="0" distB="0" distL="0" distR="0">
            <wp:extent cx="2377732" cy="152781"/>
            <wp:effectExtent l="0" t="0" r="0" b="0"/>
            <wp:docPr id="5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7"/>
                    <a:stretch>
                      <a:fillRect/>
                    </a:stretch>
                  </pic:blipFill>
                  <pic:spPr>
                    <a:xfrm>
                      <a:off x="0" y="0"/>
                      <a:ext cx="2377732" cy="152781"/>
                    </a:xfrm>
                    <a:prstGeom prst="rect">
                      <a:avLst/>
                    </a:prstGeom>
                  </pic:spPr>
                </pic:pic>
              </a:graphicData>
            </a:graphic>
          </wp:inline>
        </w:drawing>
      </w:r>
      <w:r>
        <w:rPr>
          <w:color w:val="000000"/>
          <w:lang w:eastAsia="zh-CN"/>
        </w:rPr>
        <w:t>，即（</w:t>
      </w:r>
      <w:r>
        <w:rPr>
          <w:color w:val="000000"/>
          <w:lang w:eastAsia="zh-CN"/>
        </w:rPr>
        <w:t>5m+1</w:t>
      </w:r>
      <w:r>
        <w:rPr>
          <w:color w:val="000000"/>
          <w:lang w:eastAsia="zh-CN"/>
        </w:rPr>
        <w:t>）（</w:t>
      </w:r>
      <w:r>
        <w:rPr>
          <w:color w:val="000000"/>
          <w:lang w:eastAsia="zh-CN"/>
        </w:rPr>
        <w:t>5m-1</w:t>
      </w:r>
      <w:r>
        <w:rPr>
          <w:color w:val="000000"/>
          <w:lang w:eastAsia="zh-CN"/>
        </w:rPr>
        <w:t>）</w:t>
      </w:r>
      <w:r>
        <w:rPr>
          <w:color w:val="000000"/>
          <w:lang w:eastAsia="zh-CN"/>
        </w:rPr>
        <w:t>=0</w:t>
      </w:r>
      <w:r>
        <w:rPr>
          <w:color w:val="000000"/>
          <w:lang w:eastAsia="zh-CN"/>
        </w:rPr>
        <w:t>，</w:t>
      </w:r>
      <w:r>
        <w:rPr>
          <w:lang w:eastAsia="zh-CN"/>
        </w:rPr>
        <w:br/>
      </w:r>
      <w:r>
        <w:rPr>
          <w:color w:val="000000"/>
          <w:lang w:eastAsia="zh-CN"/>
        </w:rPr>
        <w:t>即</w:t>
      </w:r>
      <w:r>
        <w:rPr>
          <w:color w:val="000000"/>
          <w:lang w:eastAsia="zh-CN"/>
        </w:rPr>
        <w:t>5m+1=0</w:t>
      </w:r>
      <w:r>
        <w:rPr>
          <w:color w:val="000000"/>
          <w:lang w:eastAsia="zh-CN"/>
        </w:rPr>
        <w:t>或</w:t>
      </w:r>
      <w:r>
        <w:rPr>
          <w:color w:val="000000"/>
          <w:lang w:eastAsia="zh-CN"/>
        </w:rPr>
        <w:t>m-1=0</w:t>
      </w:r>
      <w:r>
        <w:rPr>
          <w:color w:val="000000"/>
          <w:lang w:eastAsia="zh-CN"/>
        </w:rPr>
        <w:t>，</w:t>
      </w:r>
      <w:r>
        <w:rPr>
          <w:lang w:eastAsia="zh-CN"/>
        </w:rPr>
        <w:br/>
      </w:r>
      <w:r>
        <w:rPr>
          <w:color w:val="000000"/>
          <w:lang w:eastAsia="zh-CN"/>
        </w:rPr>
        <w:t>∴</w:t>
      </w:r>
      <w:r>
        <w:rPr>
          <w:color w:val="000000"/>
          <w:lang w:eastAsia="zh-CN"/>
        </w:rPr>
        <w:t>原方程的解为</w:t>
      </w:r>
      <w:r>
        <w:rPr>
          <w:color w:val="000000"/>
          <w:lang w:eastAsia="zh-CN"/>
        </w:rPr>
        <w:t>m</w:t>
      </w:r>
      <w:r>
        <w:rPr>
          <w:color w:val="000000"/>
          <w:vertAlign w:val="subscript"/>
          <w:lang w:eastAsia="zh-CN"/>
        </w:rPr>
        <w:t>1</w:t>
      </w:r>
      <w:r>
        <w:rPr>
          <w:color w:val="000000"/>
          <w:lang w:eastAsia="zh-CN"/>
        </w:rPr>
        <w:t>=</w:t>
      </w:r>
      <w:r>
        <w:rPr>
          <w:noProof/>
          <w:lang w:eastAsia="zh-CN"/>
        </w:rPr>
        <w:drawing>
          <wp:inline distT="0" distB="0" distL="0" distR="0">
            <wp:extent cx="219634" cy="267373"/>
            <wp:effectExtent l="0" t="0" r="0" b="0"/>
            <wp:docPr id="58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8"/>
                    <a:stretch>
                      <a:fillRect/>
                    </a:stretch>
                  </pic:blipFill>
                  <pic:spPr>
                    <a:xfrm>
                      <a:off x="0" y="0"/>
                      <a:ext cx="219634" cy="267373"/>
                    </a:xfrm>
                    <a:prstGeom prst="rect">
                      <a:avLst/>
                    </a:prstGeom>
                  </pic:spPr>
                </pic:pic>
              </a:graphicData>
            </a:graphic>
          </wp:inline>
        </w:drawing>
      </w:r>
      <w:r>
        <w:rPr>
          <w:color w:val="000000"/>
          <w:lang w:eastAsia="zh-CN"/>
        </w:rPr>
        <w:t>，</w:t>
      </w:r>
      <w:r>
        <w:rPr>
          <w:color w:val="000000"/>
          <w:lang w:eastAsia="zh-CN"/>
        </w:rPr>
        <w:t>m</w:t>
      </w:r>
      <w:r>
        <w:rPr>
          <w:color w:val="000000"/>
          <w:vertAlign w:val="subscript"/>
          <w:lang w:eastAsia="zh-CN"/>
        </w:rPr>
        <w:t>2</w:t>
      </w:r>
      <w:r>
        <w:rPr>
          <w:color w:val="000000"/>
          <w:lang w:eastAsia="zh-CN"/>
        </w:rPr>
        <w:t xml:space="preserve">=1.                    </w:t>
      </w:r>
      <w:r>
        <w:rPr>
          <w:lang w:eastAsia="zh-CN"/>
        </w:rPr>
        <w:br/>
      </w:r>
      <w:r>
        <w:rPr>
          <w:color w:val="0000FF"/>
          <w:lang w:eastAsia="zh-CN"/>
        </w:rPr>
        <w:t>【考点】</w:t>
      </w:r>
      <w:r>
        <w:rPr>
          <w:color w:val="000000"/>
          <w:lang w:eastAsia="zh-CN"/>
        </w:rPr>
        <w:t>解一元二次方程</w:t>
      </w:r>
      <w:r>
        <w:rPr>
          <w:color w:val="000000"/>
          <w:lang w:eastAsia="zh-CN"/>
        </w:rPr>
        <w:t>-</w:t>
      </w:r>
      <w:r>
        <w:rPr>
          <w:color w:val="000000"/>
          <w:lang w:eastAsia="zh-CN"/>
        </w:rPr>
        <w:t>因式分解法</w:t>
      </w:r>
      <w:r>
        <w:rPr>
          <w:color w:val="000000"/>
          <w:lang w:eastAsia="zh-CN"/>
        </w:rPr>
        <w:t xml:space="preserve">                </w:t>
      </w:r>
      <w:r>
        <w:rPr>
          <w:lang w:eastAsia="zh-CN"/>
        </w:rPr>
        <w:br/>
      </w:r>
      <w:r>
        <w:rPr>
          <w:color w:val="0000FF"/>
          <w:lang w:eastAsia="zh-CN"/>
        </w:rPr>
        <w:t>【解析】</w:t>
      </w:r>
      <w:r>
        <w:rPr>
          <w:color w:val="000000"/>
          <w:lang w:eastAsia="zh-CN"/>
        </w:rPr>
        <w:t>【分析】应用平方差公式将左边因式分解，应用因式分解法解方程</w:t>
      </w:r>
      <w:r>
        <w:rPr>
          <w:color w:val="000000"/>
          <w:lang w:eastAsia="zh-CN"/>
        </w:rPr>
        <w:t xml:space="preserve">.    </w:t>
      </w:r>
    </w:p>
    <w:p w:rsidR="00211199" w:rsidRDefault="0077605C">
      <w:pPr>
        <w:rPr>
          <w:lang w:eastAsia="zh-CN"/>
        </w:rPr>
      </w:pPr>
      <w:r>
        <w:rPr>
          <w:lang w:eastAsia="zh-CN"/>
        </w:rPr>
        <w:t>64</w:t>
      </w:r>
      <w:r>
        <w:rPr>
          <w:lang w:eastAsia="zh-CN"/>
        </w:rPr>
        <w:t>、</w:t>
      </w:r>
    </w:p>
    <w:p w:rsidR="00211199" w:rsidRDefault="0077605C">
      <w:pPr>
        <w:spacing w:after="0"/>
        <w:rPr>
          <w:lang w:eastAsia="zh-CN"/>
        </w:rPr>
      </w:pPr>
      <w:r>
        <w:rPr>
          <w:color w:val="0000FF"/>
          <w:lang w:eastAsia="zh-CN"/>
        </w:rPr>
        <w:t>【答案】</w:t>
      </w:r>
      <w:r>
        <w:rPr>
          <w:color w:val="000000"/>
          <w:lang w:eastAsia="zh-CN"/>
        </w:rPr>
        <w:t>（</w:t>
      </w:r>
      <w:r>
        <w:rPr>
          <w:color w:val="000000"/>
          <w:lang w:eastAsia="zh-CN"/>
        </w:rPr>
        <w:t>1</w:t>
      </w:r>
      <w:r>
        <w:rPr>
          <w:color w:val="000000"/>
          <w:lang w:eastAsia="zh-CN"/>
        </w:rPr>
        <w:t>）原式</w:t>
      </w:r>
      <w:r>
        <w:rPr>
          <w:color w:val="000000"/>
          <w:lang w:eastAsia="zh-CN"/>
        </w:rPr>
        <w:t>=</w:t>
      </w:r>
      <w:r>
        <w:rPr>
          <w:noProof/>
          <w:lang w:eastAsia="zh-CN"/>
        </w:rPr>
        <w:drawing>
          <wp:inline distT="0" distB="0" distL="0" distR="0">
            <wp:extent cx="2167649" cy="381965"/>
            <wp:effectExtent l="0" t="0" r="0" b="0"/>
            <wp:docPr id="5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9"/>
                    <a:stretch>
                      <a:fillRect/>
                    </a:stretch>
                  </pic:blipFill>
                  <pic:spPr>
                    <a:xfrm>
                      <a:off x="0" y="0"/>
                      <a:ext cx="2167649" cy="381965"/>
                    </a:xfrm>
                    <a:prstGeom prst="rect">
                      <a:avLst/>
                    </a:prstGeom>
                  </pic:spPr>
                </pic:pic>
              </a:graphicData>
            </a:graphic>
          </wp:inline>
        </w:drawing>
      </w:r>
      <w:r>
        <w:rPr>
          <w:color w:val="000000"/>
          <w:lang w:eastAsia="zh-CN"/>
        </w:rPr>
        <w:t>=</w:t>
      </w:r>
      <w:r>
        <w:rPr>
          <w:noProof/>
          <w:lang w:eastAsia="zh-CN"/>
        </w:rPr>
        <w:drawing>
          <wp:inline distT="0" distB="0" distL="0" distR="0">
            <wp:extent cx="410616" cy="238735"/>
            <wp:effectExtent l="0" t="0" r="0" b="0"/>
            <wp:docPr id="58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0"/>
                    <a:stretch>
                      <a:fillRect/>
                    </a:stretch>
                  </pic:blipFill>
                  <pic:spPr>
                    <a:xfrm>
                      <a:off x="0" y="0"/>
                      <a:ext cx="410616" cy="238735"/>
                    </a:xfrm>
                    <a:prstGeom prst="rect">
                      <a:avLst/>
                    </a:prstGeom>
                  </pic:spPr>
                </pic:pic>
              </a:graphicData>
            </a:graphic>
          </wp:inline>
        </w:drawing>
      </w:r>
      <w:r>
        <w:rPr>
          <w:color w:val="000000"/>
          <w:lang w:eastAsia="zh-CN"/>
        </w:rPr>
        <w:t>；</w:t>
      </w:r>
      <w:r>
        <w:rPr>
          <w:lang w:eastAsia="zh-CN"/>
        </w:rPr>
        <w:br/>
      </w:r>
      <w:r>
        <w:rPr>
          <w:color w:val="000000"/>
          <w:lang w:eastAsia="zh-CN"/>
        </w:rPr>
        <w:t>（</w:t>
      </w:r>
      <w:r>
        <w:rPr>
          <w:color w:val="000000"/>
          <w:lang w:eastAsia="zh-CN"/>
        </w:rPr>
        <w:t>2</w:t>
      </w:r>
      <w:r>
        <w:rPr>
          <w:color w:val="000000"/>
          <w:lang w:eastAsia="zh-CN"/>
        </w:rPr>
        <w:t>）原式</w:t>
      </w:r>
      <w:r>
        <w:rPr>
          <w:color w:val="000000"/>
          <w:lang w:eastAsia="zh-CN"/>
        </w:rPr>
        <w:t>=1</w:t>
      </w:r>
      <w:r>
        <w:rPr>
          <w:noProof/>
          <w:lang w:eastAsia="zh-CN"/>
        </w:rPr>
        <w:drawing>
          <wp:inline distT="0" distB="0" distL="0" distR="0">
            <wp:extent cx="916711" cy="267373"/>
            <wp:effectExtent l="0" t="0" r="0" b="0"/>
            <wp:docPr id="5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1"/>
                    <a:stretch>
                      <a:fillRect/>
                    </a:stretch>
                  </pic:blipFill>
                  <pic:spPr>
                    <a:xfrm>
                      <a:off x="0" y="0"/>
                      <a:ext cx="916711" cy="267373"/>
                    </a:xfrm>
                    <a:prstGeom prst="rect">
                      <a:avLst/>
                    </a:prstGeom>
                  </pic:spPr>
                </pic:pic>
              </a:graphicData>
            </a:graphic>
          </wp:inline>
        </w:drawing>
      </w:r>
      <w:r>
        <w:rPr>
          <w:color w:val="000000"/>
          <w:lang w:eastAsia="zh-CN"/>
        </w:rPr>
        <w:t>=</w:t>
      </w:r>
      <w:r>
        <w:rPr>
          <w:noProof/>
          <w:lang w:eastAsia="zh-CN"/>
        </w:rPr>
        <w:drawing>
          <wp:inline distT="0" distB="0" distL="0" distR="0">
            <wp:extent cx="410616" cy="267373"/>
            <wp:effectExtent l="0" t="0" r="0" b="0"/>
            <wp:docPr id="58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2"/>
                    <a:stretch>
                      <a:fillRect/>
                    </a:stretch>
                  </pic:blipFill>
                  <pic:spPr>
                    <a:xfrm>
                      <a:off x="0" y="0"/>
                      <a:ext cx="410616" cy="267373"/>
                    </a:xfrm>
                    <a:prstGeom prst="rect">
                      <a:avLst/>
                    </a:prstGeom>
                  </pic:spPr>
                </pic:pic>
              </a:graphicData>
            </a:graphic>
          </wp:inline>
        </w:drawing>
      </w:r>
      <w:r>
        <w:rPr>
          <w:lang w:eastAsia="zh-CN"/>
        </w:rPr>
        <w:br/>
      </w:r>
      <w:r>
        <w:rPr>
          <w:color w:val="0000FF"/>
          <w:lang w:eastAsia="zh-CN"/>
        </w:rPr>
        <w:t>【考点】</w:t>
      </w:r>
      <w:r>
        <w:rPr>
          <w:color w:val="000000"/>
          <w:lang w:eastAsia="zh-CN"/>
        </w:rPr>
        <w:t>负整数指数幂，二次根式的混合运算，特殊角的三角函数值</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）根据二次根式的运算顺序进行计算即可；</w:t>
      </w:r>
      <w:r>
        <w:rPr>
          <w:lang w:eastAsia="zh-CN"/>
        </w:rPr>
        <w:br/>
      </w:r>
      <w:r>
        <w:rPr>
          <w:color w:val="000000"/>
          <w:lang w:eastAsia="zh-CN"/>
        </w:rPr>
        <w:t>（</w:t>
      </w:r>
      <w:r>
        <w:rPr>
          <w:color w:val="000000"/>
          <w:lang w:eastAsia="zh-CN"/>
        </w:rPr>
        <w:t>2</w:t>
      </w:r>
      <w:r>
        <w:rPr>
          <w:color w:val="000000"/>
          <w:lang w:eastAsia="zh-CN"/>
        </w:rPr>
        <w:t>）针对零指数幂，二次根式化简，特殊角的三角函数值，负整数指数幂</w:t>
      </w:r>
      <w:r>
        <w:rPr>
          <w:color w:val="000000"/>
          <w:lang w:eastAsia="zh-CN"/>
        </w:rPr>
        <w:t>4</w:t>
      </w:r>
      <w:r>
        <w:rPr>
          <w:color w:val="000000"/>
          <w:lang w:eastAsia="zh-CN"/>
        </w:rPr>
        <w:t>个考点分别进行计算，然后根据实数的运算法则求得计算结果</w:t>
      </w:r>
      <w:r>
        <w:rPr>
          <w:color w:val="000000"/>
          <w:lang w:eastAsia="zh-CN"/>
        </w:rPr>
        <w:t xml:space="preserve">.    </w:t>
      </w:r>
    </w:p>
    <w:p w:rsidR="00211199" w:rsidRDefault="0077605C">
      <w:pPr>
        <w:rPr>
          <w:lang w:eastAsia="zh-CN"/>
        </w:rPr>
      </w:pPr>
      <w:r>
        <w:rPr>
          <w:lang w:eastAsia="zh-CN"/>
        </w:rPr>
        <w:t>65</w:t>
      </w:r>
      <w:r>
        <w:rPr>
          <w:lang w:eastAsia="zh-CN"/>
        </w:rPr>
        <w:t>、</w:t>
      </w:r>
    </w:p>
    <w:p w:rsidR="00211199" w:rsidRDefault="0077605C">
      <w:pPr>
        <w:spacing w:after="0"/>
        <w:rPr>
          <w:lang w:eastAsia="zh-CN"/>
        </w:rPr>
      </w:pPr>
      <w:r>
        <w:rPr>
          <w:color w:val="0000FF"/>
          <w:lang w:eastAsia="zh-CN"/>
        </w:rPr>
        <w:t>【答案】</w:t>
      </w:r>
      <w:r>
        <w:rPr>
          <w:color w:val="000000"/>
          <w:lang w:eastAsia="zh-CN"/>
        </w:rPr>
        <w:t>（</w:t>
      </w:r>
      <w:r>
        <w:rPr>
          <w:color w:val="000000"/>
          <w:lang w:eastAsia="zh-CN"/>
        </w:rPr>
        <w:t>1</w:t>
      </w:r>
      <w:r>
        <w:rPr>
          <w:color w:val="000000"/>
          <w:lang w:eastAsia="zh-CN"/>
        </w:rPr>
        <w:t>）原方程可化为</w:t>
      </w:r>
      <w:r>
        <w:rPr>
          <w:noProof/>
          <w:lang w:eastAsia="zh-CN"/>
        </w:rPr>
        <w:drawing>
          <wp:inline distT="0" distB="0" distL="0" distR="0">
            <wp:extent cx="783031" cy="124143"/>
            <wp:effectExtent l="0" t="0" r="0" b="0"/>
            <wp:docPr id="5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3"/>
                    <a:stretch>
                      <a:fillRect/>
                    </a:stretch>
                  </pic:blipFill>
                  <pic:spPr>
                    <a:xfrm>
                      <a:off x="0" y="0"/>
                      <a:ext cx="783031" cy="124143"/>
                    </a:xfrm>
                    <a:prstGeom prst="rect">
                      <a:avLst/>
                    </a:prstGeom>
                  </pic:spPr>
                </pic:pic>
              </a:graphicData>
            </a:graphic>
          </wp:inline>
        </w:drawing>
      </w:r>
      <w:r>
        <w:rPr>
          <w:color w:val="000000"/>
          <w:lang w:eastAsia="zh-CN"/>
        </w:rPr>
        <w:t>,</w:t>
      </w:r>
      <w:r>
        <w:rPr>
          <w:color w:val="000000"/>
          <w:lang w:eastAsia="zh-CN"/>
        </w:rPr>
        <w:t>解得</w:t>
      </w:r>
      <w:r>
        <w:rPr>
          <w:noProof/>
          <w:lang w:eastAsia="zh-CN"/>
        </w:rPr>
        <w:drawing>
          <wp:inline distT="0" distB="0" distL="0" distR="0">
            <wp:extent cx="1413269" cy="238735"/>
            <wp:effectExtent l="0" t="0" r="0" b="0"/>
            <wp:docPr id="58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4"/>
                    <a:stretch>
                      <a:fillRect/>
                    </a:stretch>
                  </pic:blipFill>
                  <pic:spPr>
                    <a:xfrm>
                      <a:off x="0" y="0"/>
                      <a:ext cx="1413269" cy="238735"/>
                    </a:xfrm>
                    <a:prstGeom prst="rect">
                      <a:avLst/>
                    </a:prstGeom>
                  </pic:spPr>
                </pic:pic>
              </a:graphicData>
            </a:graphic>
          </wp:inline>
        </w:drawing>
      </w:r>
      <w:r>
        <w:rPr>
          <w:color w:val="000000"/>
          <w:lang w:eastAsia="zh-CN"/>
        </w:rPr>
        <w:t>，</w:t>
      </w:r>
      <w:r>
        <w:rPr>
          <w:color w:val="000000"/>
          <w:lang w:eastAsia="zh-CN"/>
        </w:rPr>
        <w:t xml:space="preserve"> </w:t>
      </w:r>
      <w:r>
        <w:rPr>
          <w:lang w:eastAsia="zh-CN"/>
        </w:rPr>
        <w:br/>
      </w:r>
      <w:r>
        <w:rPr>
          <w:color w:val="000000"/>
          <w:lang w:eastAsia="zh-CN"/>
        </w:rPr>
        <w:t>（</w:t>
      </w:r>
      <w:r>
        <w:rPr>
          <w:color w:val="000000"/>
          <w:lang w:eastAsia="zh-CN"/>
        </w:rPr>
        <w:t>2</w:t>
      </w:r>
      <w:r>
        <w:rPr>
          <w:color w:val="000000"/>
          <w:lang w:eastAsia="zh-CN"/>
        </w:rPr>
        <w:t>）原方程可化为</w:t>
      </w:r>
      <w:r>
        <w:rPr>
          <w:noProof/>
          <w:lang w:eastAsia="zh-CN"/>
        </w:rPr>
        <w:drawing>
          <wp:inline distT="0" distB="0" distL="0" distR="0">
            <wp:extent cx="1126795" cy="190983"/>
            <wp:effectExtent l="0" t="0" r="0" b="0"/>
            <wp:docPr id="5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5"/>
                    <a:stretch>
                      <a:fillRect/>
                    </a:stretch>
                  </pic:blipFill>
                  <pic:spPr>
                    <a:xfrm>
                      <a:off x="0" y="0"/>
                      <a:ext cx="1126795" cy="190983"/>
                    </a:xfrm>
                    <a:prstGeom prst="rect">
                      <a:avLst/>
                    </a:prstGeom>
                  </pic:spPr>
                </pic:pic>
              </a:graphicData>
            </a:graphic>
          </wp:inline>
        </w:drawing>
      </w:r>
      <w:r>
        <w:rPr>
          <w:color w:val="000000"/>
          <w:lang w:eastAsia="zh-CN"/>
        </w:rPr>
        <w:t>，</w:t>
      </w:r>
      <w:r>
        <w:rPr>
          <w:color w:val="000000"/>
          <w:lang w:eastAsia="zh-CN"/>
        </w:rPr>
        <w:t xml:space="preserve"> </w:t>
      </w:r>
      <w:r>
        <w:rPr>
          <w:color w:val="000000"/>
          <w:lang w:eastAsia="zh-CN"/>
        </w:rPr>
        <w:t>即</w:t>
      </w:r>
      <w:r>
        <w:rPr>
          <w:noProof/>
          <w:lang w:eastAsia="zh-CN"/>
        </w:rPr>
        <w:drawing>
          <wp:inline distT="0" distB="0" distL="0" distR="0">
            <wp:extent cx="706641" cy="124143"/>
            <wp:effectExtent l="0" t="0" r="0" b="0"/>
            <wp:docPr id="5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6"/>
                    <a:stretch>
                      <a:fillRect/>
                    </a:stretch>
                  </pic:blipFill>
                  <pic:spPr>
                    <a:xfrm>
                      <a:off x="0" y="0"/>
                      <a:ext cx="706641" cy="124143"/>
                    </a:xfrm>
                    <a:prstGeom prst="rect">
                      <a:avLst/>
                    </a:prstGeom>
                  </pic:spPr>
                </pic:pic>
              </a:graphicData>
            </a:graphic>
          </wp:inline>
        </w:drawing>
      </w:r>
      <w:r>
        <w:rPr>
          <w:color w:val="000000"/>
          <w:lang w:eastAsia="zh-CN"/>
        </w:rPr>
        <w:t>或</w:t>
      </w:r>
      <w:r>
        <w:rPr>
          <w:noProof/>
          <w:lang w:eastAsia="zh-CN"/>
        </w:rPr>
        <w:drawing>
          <wp:inline distT="0" distB="0" distL="0" distR="0">
            <wp:extent cx="487007" cy="124143"/>
            <wp:effectExtent l="0" t="0" r="0" b="0"/>
            <wp:docPr id="5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7"/>
                    <a:stretch>
                      <a:fillRect/>
                    </a:stretch>
                  </pic:blipFill>
                  <pic:spPr>
                    <a:xfrm>
                      <a:off x="0" y="0"/>
                      <a:ext cx="487007" cy="124143"/>
                    </a:xfrm>
                    <a:prstGeom prst="rect">
                      <a:avLst/>
                    </a:prstGeom>
                  </pic:spPr>
                </pic:pic>
              </a:graphicData>
            </a:graphic>
          </wp:inline>
        </w:drawing>
      </w:r>
      <w:r>
        <w:rPr>
          <w:lang w:eastAsia="zh-CN"/>
        </w:rPr>
        <w:br/>
      </w:r>
      <w:r>
        <w:rPr>
          <w:color w:val="000000"/>
          <w:lang w:eastAsia="zh-CN"/>
        </w:rPr>
        <w:t>∴</w:t>
      </w:r>
      <w:r>
        <w:rPr>
          <w:color w:val="000000"/>
          <w:lang w:eastAsia="zh-CN"/>
        </w:rPr>
        <w:t>原方程的解为</w:t>
      </w:r>
      <w:r>
        <w:rPr>
          <w:noProof/>
          <w:lang w:eastAsia="zh-CN"/>
        </w:rPr>
        <w:drawing>
          <wp:inline distT="0" distB="0" distL="0" distR="0">
            <wp:extent cx="878523" cy="162331"/>
            <wp:effectExtent l="0" t="0" r="0" b="0"/>
            <wp:docPr id="59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8"/>
                    <a:stretch>
                      <a:fillRect/>
                    </a:stretch>
                  </pic:blipFill>
                  <pic:spPr>
                    <a:xfrm>
                      <a:off x="0" y="0"/>
                      <a:ext cx="878523" cy="162331"/>
                    </a:xfrm>
                    <a:prstGeom prst="rect">
                      <a:avLst/>
                    </a:prstGeom>
                  </pic:spPr>
                </pic:pic>
              </a:graphicData>
            </a:graphic>
          </wp:inline>
        </w:drawing>
      </w:r>
      <w:r>
        <w:rPr>
          <w:color w:val="000000"/>
          <w:lang w:eastAsia="zh-CN"/>
        </w:rPr>
        <w:t xml:space="preserve">.                    </w:t>
      </w:r>
      <w:r>
        <w:rPr>
          <w:lang w:eastAsia="zh-CN"/>
        </w:rPr>
        <w:br/>
      </w:r>
      <w:r>
        <w:rPr>
          <w:color w:val="0000FF"/>
          <w:lang w:eastAsia="zh-CN"/>
        </w:rPr>
        <w:t>【考点】</w:t>
      </w:r>
      <w:r>
        <w:rPr>
          <w:color w:val="000000"/>
          <w:lang w:eastAsia="zh-CN"/>
        </w:rPr>
        <w:t>解一元二次方程</w:t>
      </w:r>
      <w:r>
        <w:rPr>
          <w:color w:val="000000"/>
          <w:lang w:eastAsia="zh-CN"/>
        </w:rPr>
        <w:t>-</w:t>
      </w:r>
      <w:r>
        <w:rPr>
          <w:color w:val="000000"/>
          <w:lang w:eastAsia="zh-CN"/>
        </w:rPr>
        <w:t>公式法，解一元二次方程</w:t>
      </w:r>
      <w:r>
        <w:rPr>
          <w:color w:val="000000"/>
          <w:lang w:eastAsia="zh-CN"/>
        </w:rPr>
        <w:t>-</w:t>
      </w:r>
      <w:r>
        <w:rPr>
          <w:color w:val="000000"/>
          <w:lang w:eastAsia="zh-CN"/>
        </w:rPr>
        <w:t>因式分解法</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）应用公式法解一元二方程；（</w:t>
      </w:r>
      <w:r>
        <w:rPr>
          <w:color w:val="000000"/>
          <w:lang w:eastAsia="zh-CN"/>
        </w:rPr>
        <w:t>2</w:t>
      </w:r>
      <w:r>
        <w:rPr>
          <w:color w:val="000000"/>
          <w:lang w:eastAsia="zh-CN"/>
        </w:rPr>
        <w:t>）应用因式分解法解一元二方程</w:t>
      </w:r>
      <w:r>
        <w:rPr>
          <w:color w:val="000000"/>
          <w:lang w:eastAsia="zh-CN"/>
        </w:rPr>
        <w:t xml:space="preserve">.    </w:t>
      </w:r>
    </w:p>
    <w:p w:rsidR="00211199" w:rsidRDefault="0077605C">
      <w:r>
        <w:t>66</w:t>
      </w:r>
      <w:r>
        <w:t>、</w:t>
      </w:r>
    </w:p>
    <w:p w:rsidR="00211199" w:rsidRDefault="0077605C">
      <w:pPr>
        <w:spacing w:after="0"/>
        <w:rPr>
          <w:lang w:eastAsia="zh-CN"/>
        </w:rPr>
      </w:pPr>
      <w:r>
        <w:rPr>
          <w:color w:val="0000FF"/>
        </w:rPr>
        <w:t>【答案】</w:t>
      </w:r>
      <w:r>
        <w:rPr>
          <w:color w:val="000000"/>
        </w:rPr>
        <w:t>解：</w:t>
      </w:r>
      <w:r>
        <w:rPr>
          <w:color w:val="000000"/>
        </w:rPr>
        <w:t>(1)</w:t>
      </w:r>
      <w:r>
        <w:rPr>
          <w:noProof/>
          <w:lang w:eastAsia="zh-CN"/>
        </w:rPr>
        <w:drawing>
          <wp:inline distT="0" distB="0" distL="0" distR="0">
            <wp:extent cx="1088606" cy="467906"/>
            <wp:effectExtent l="0" t="0" r="0" b="0"/>
            <wp:docPr id="5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1088606" cy="467906"/>
                    </a:xfrm>
                    <a:prstGeom prst="rect">
                      <a:avLst/>
                    </a:prstGeom>
                  </pic:spPr>
                </pic:pic>
              </a:graphicData>
            </a:graphic>
          </wp:inline>
        </w:drawing>
      </w:r>
      <w:r>
        <w:br/>
      </w:r>
      <w:r>
        <w:rPr>
          <w:color w:val="000000"/>
        </w:rPr>
        <w:t>=</w:t>
      </w:r>
      <w:r>
        <w:rPr>
          <w:noProof/>
          <w:lang w:eastAsia="zh-CN"/>
        </w:rPr>
        <w:drawing>
          <wp:inline distT="0" distB="0" distL="0" distR="0">
            <wp:extent cx="1098156" cy="467906"/>
            <wp:effectExtent l="0" t="0" r="0" b="0"/>
            <wp:docPr id="5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9"/>
                    <a:stretch>
                      <a:fillRect/>
                    </a:stretch>
                  </pic:blipFill>
                  <pic:spPr>
                    <a:xfrm>
                      <a:off x="0" y="0"/>
                      <a:ext cx="1098156" cy="467906"/>
                    </a:xfrm>
                    <a:prstGeom prst="rect">
                      <a:avLst/>
                    </a:prstGeom>
                  </pic:spPr>
                </pic:pic>
              </a:graphicData>
            </a:graphic>
          </wp:inline>
        </w:drawing>
      </w:r>
      <w:r>
        <w:br/>
      </w:r>
      <w:r>
        <w:rPr>
          <w:color w:val="000000"/>
        </w:rPr>
        <w:t>=3-2</w:t>
      </w:r>
      <w:r>
        <w:br/>
      </w:r>
      <w:r>
        <w:rPr>
          <w:color w:val="000000"/>
        </w:rPr>
        <w:t>=1</w:t>
      </w:r>
      <w:r>
        <w:rPr>
          <w:color w:val="000000"/>
        </w:rPr>
        <w:t>；</w:t>
      </w:r>
      <w:r>
        <w:br/>
      </w:r>
      <w:r>
        <w:rPr>
          <w:color w:val="000000"/>
        </w:rPr>
        <w:t>（</w:t>
      </w:r>
      <w:r>
        <w:rPr>
          <w:color w:val="000000"/>
        </w:rPr>
        <w:t>2</w:t>
      </w:r>
      <w:r>
        <w:rPr>
          <w:color w:val="000000"/>
        </w:rPr>
        <w:t>）</w:t>
      </w:r>
      <w:r>
        <w:rPr>
          <w:noProof/>
          <w:lang w:eastAsia="zh-CN"/>
        </w:rPr>
        <w:drawing>
          <wp:inline distT="0" distB="0" distL="0" distR="0">
            <wp:extent cx="1117244" cy="276924"/>
            <wp:effectExtent l="0" t="0" r="0" b="0"/>
            <wp:docPr id="5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1117244" cy="276924"/>
                    </a:xfrm>
                    <a:prstGeom prst="rect">
                      <a:avLst/>
                    </a:prstGeom>
                  </pic:spPr>
                </pic:pic>
              </a:graphicData>
            </a:graphic>
          </wp:inline>
        </w:drawing>
      </w:r>
      <w:r>
        <w:br/>
      </w:r>
      <w:r>
        <w:rPr>
          <w:color w:val="000000"/>
        </w:rPr>
        <w:t>=</w:t>
      </w:r>
      <w:r>
        <w:rPr>
          <w:noProof/>
          <w:lang w:eastAsia="zh-CN"/>
        </w:rPr>
        <w:drawing>
          <wp:inline distT="0" distB="0" distL="0" distR="0">
            <wp:extent cx="1174547" cy="343764"/>
            <wp:effectExtent l="0" t="0" r="0" b="0"/>
            <wp:docPr id="59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0"/>
                    <a:stretch>
                      <a:fillRect/>
                    </a:stretch>
                  </pic:blipFill>
                  <pic:spPr>
                    <a:xfrm>
                      <a:off x="0" y="0"/>
                      <a:ext cx="1174547" cy="343764"/>
                    </a:xfrm>
                    <a:prstGeom prst="rect">
                      <a:avLst/>
                    </a:prstGeom>
                  </pic:spPr>
                </pic:pic>
              </a:graphicData>
            </a:graphic>
          </wp:inline>
        </w:drawing>
      </w:r>
      <w:r>
        <w:br/>
      </w:r>
      <w:r>
        <w:rPr>
          <w:color w:val="000000"/>
        </w:rPr>
        <w:t>=</w:t>
      </w:r>
      <w:r>
        <w:rPr>
          <w:noProof/>
          <w:lang w:eastAsia="zh-CN"/>
        </w:rPr>
        <w:drawing>
          <wp:inline distT="0" distB="0" distL="0" distR="0">
            <wp:extent cx="945363" cy="181432"/>
            <wp:effectExtent l="0" t="0" r="0" b="0"/>
            <wp:docPr id="5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1"/>
                    <a:stretch>
                      <a:fillRect/>
                    </a:stretch>
                  </pic:blipFill>
                  <pic:spPr>
                    <a:xfrm>
                      <a:off x="0" y="0"/>
                      <a:ext cx="945363" cy="181432"/>
                    </a:xfrm>
                    <a:prstGeom prst="rect">
                      <a:avLst/>
                    </a:prstGeom>
                  </pic:spPr>
                </pic:pic>
              </a:graphicData>
            </a:graphic>
          </wp:inline>
        </w:drawing>
      </w:r>
      <w:r>
        <w:br/>
      </w:r>
      <w:r>
        <w:rPr>
          <w:color w:val="000000"/>
        </w:rPr>
        <w:t>=</w:t>
      </w:r>
      <w:r>
        <w:rPr>
          <w:noProof/>
          <w:lang w:eastAsia="zh-CN"/>
        </w:rPr>
        <w:drawing>
          <wp:inline distT="0" distB="0" distL="0" distR="0">
            <wp:extent cx="467906" cy="181432"/>
            <wp:effectExtent l="0" t="0" r="0" b="0"/>
            <wp:docPr id="59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2"/>
                    <a:stretch>
                      <a:fillRect/>
                    </a:stretch>
                  </pic:blipFill>
                  <pic:spPr>
                    <a:xfrm>
                      <a:off x="0" y="0"/>
                      <a:ext cx="467906" cy="181432"/>
                    </a:xfrm>
                    <a:prstGeom prst="rect">
                      <a:avLst/>
                    </a:prstGeom>
                  </pic:spPr>
                </pic:pic>
              </a:graphicData>
            </a:graphic>
          </wp:inline>
        </w:drawing>
      </w:r>
      <w:r>
        <w:br/>
      </w:r>
      <w:r>
        <w:rPr>
          <w:color w:val="000000"/>
        </w:rPr>
        <w:lastRenderedPageBreak/>
        <w:t>=</w:t>
      </w:r>
      <w:r>
        <w:rPr>
          <w:noProof/>
          <w:lang w:eastAsia="zh-CN"/>
        </w:rPr>
        <w:drawing>
          <wp:inline distT="0" distB="0" distL="0" distR="0">
            <wp:extent cx="105042" cy="257823"/>
            <wp:effectExtent l="0" t="0" r="0" b="0"/>
            <wp:docPr id="5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8"/>
                    <a:stretch>
                      <a:fillRect/>
                    </a:stretch>
                  </pic:blipFill>
                  <pic:spPr>
                    <a:xfrm>
                      <a:off x="0" y="0"/>
                      <a:ext cx="105042" cy="257823"/>
                    </a:xfrm>
                    <a:prstGeom prst="rect">
                      <a:avLst/>
                    </a:prstGeom>
                  </pic:spPr>
                </pic:pic>
              </a:graphicData>
            </a:graphic>
          </wp:inline>
        </w:drawing>
      </w:r>
      <w:r>
        <w:rPr>
          <w:color w:val="000000"/>
        </w:rPr>
        <w:t xml:space="preserve">.                    </w:t>
      </w:r>
      <w:r>
        <w:br/>
      </w:r>
      <w:r>
        <w:rPr>
          <w:color w:val="0000FF"/>
          <w:lang w:eastAsia="zh-CN"/>
        </w:rPr>
        <w:t>【考点】</w:t>
      </w:r>
      <w:r>
        <w:rPr>
          <w:color w:val="000000"/>
          <w:lang w:eastAsia="zh-CN"/>
        </w:rPr>
        <w:t>二次根式的混合运算</w:t>
      </w:r>
      <w:r>
        <w:rPr>
          <w:color w:val="000000"/>
          <w:lang w:eastAsia="zh-CN"/>
        </w:rPr>
        <w:t xml:space="preserve">                </w:t>
      </w:r>
      <w:r>
        <w:rPr>
          <w:lang w:eastAsia="zh-CN"/>
        </w:rPr>
        <w:br/>
      </w:r>
      <w:r>
        <w:rPr>
          <w:color w:val="0000FF"/>
          <w:lang w:eastAsia="zh-CN"/>
        </w:rPr>
        <w:t>【解析】</w:t>
      </w:r>
      <w:r>
        <w:rPr>
          <w:color w:val="000000"/>
          <w:lang w:eastAsia="zh-CN"/>
        </w:rPr>
        <w:t>【分析】先把二次根式化简后，再进行加减乘除运算，即可得出答案</w:t>
      </w:r>
      <w:r>
        <w:rPr>
          <w:color w:val="000000"/>
          <w:lang w:eastAsia="zh-CN"/>
        </w:rPr>
        <w:t xml:space="preserve">.    </w:t>
      </w:r>
    </w:p>
    <w:p w:rsidR="00211199" w:rsidRDefault="0077605C">
      <w:pPr>
        <w:rPr>
          <w:lang w:eastAsia="zh-CN"/>
        </w:rPr>
      </w:pPr>
      <w:r>
        <w:rPr>
          <w:lang w:eastAsia="zh-CN"/>
        </w:rPr>
        <w:t>67</w:t>
      </w:r>
      <w:r>
        <w:rPr>
          <w:lang w:eastAsia="zh-CN"/>
        </w:rPr>
        <w:t>、</w:t>
      </w:r>
    </w:p>
    <w:p w:rsidR="00211199" w:rsidRDefault="0077605C">
      <w:pPr>
        <w:spacing w:after="0"/>
        <w:rPr>
          <w:lang w:eastAsia="zh-CN"/>
        </w:rPr>
      </w:pPr>
      <w:r>
        <w:rPr>
          <w:color w:val="0000FF"/>
          <w:lang w:eastAsia="zh-CN"/>
        </w:rPr>
        <w:t>【答案】</w:t>
      </w:r>
      <w:r>
        <w:rPr>
          <w:color w:val="000000"/>
          <w:lang w:eastAsia="zh-CN"/>
        </w:rPr>
        <w:t>（</w:t>
      </w:r>
      <w:r>
        <w:rPr>
          <w:color w:val="000000"/>
          <w:lang w:eastAsia="zh-CN"/>
        </w:rPr>
        <w:t>1</w:t>
      </w:r>
      <w:r>
        <w:rPr>
          <w:color w:val="000000"/>
          <w:lang w:eastAsia="zh-CN"/>
        </w:rPr>
        <w:t>）原式</w:t>
      </w:r>
      <w:r>
        <w:rPr>
          <w:color w:val="000000"/>
          <w:lang w:eastAsia="zh-CN"/>
        </w:rPr>
        <w:t>=</w:t>
      </w:r>
      <w:r>
        <w:rPr>
          <w:noProof/>
          <w:lang w:eastAsia="zh-CN"/>
        </w:rPr>
        <w:drawing>
          <wp:inline distT="0" distB="0" distL="0" distR="0">
            <wp:extent cx="1250937" cy="353314"/>
            <wp:effectExtent l="0" t="0" r="0" b="0"/>
            <wp:docPr id="60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3"/>
                    <a:stretch>
                      <a:fillRect/>
                    </a:stretch>
                  </pic:blipFill>
                  <pic:spPr>
                    <a:xfrm>
                      <a:off x="0" y="0"/>
                      <a:ext cx="1250937" cy="353314"/>
                    </a:xfrm>
                    <a:prstGeom prst="rect">
                      <a:avLst/>
                    </a:prstGeom>
                  </pic:spPr>
                </pic:pic>
              </a:graphicData>
            </a:graphic>
          </wp:inline>
        </w:drawing>
      </w:r>
      <w:r>
        <w:rPr>
          <w:lang w:eastAsia="zh-CN"/>
        </w:rPr>
        <w:br/>
      </w:r>
      <w:r>
        <w:rPr>
          <w:color w:val="000000"/>
          <w:lang w:eastAsia="zh-CN"/>
        </w:rPr>
        <w:t>             =</w:t>
      </w:r>
      <w:r>
        <w:rPr>
          <w:noProof/>
          <w:lang w:eastAsia="zh-CN"/>
        </w:rPr>
        <w:drawing>
          <wp:inline distT="0" distB="0" distL="0" distR="0">
            <wp:extent cx="1059955" cy="353314"/>
            <wp:effectExtent l="0" t="0" r="0" b="0"/>
            <wp:docPr id="6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4"/>
                    <a:stretch>
                      <a:fillRect/>
                    </a:stretch>
                  </pic:blipFill>
                  <pic:spPr>
                    <a:xfrm>
                      <a:off x="0" y="0"/>
                      <a:ext cx="1059955" cy="353314"/>
                    </a:xfrm>
                    <a:prstGeom prst="rect">
                      <a:avLst/>
                    </a:prstGeom>
                  </pic:spPr>
                </pic:pic>
              </a:graphicData>
            </a:graphic>
          </wp:inline>
        </w:drawing>
      </w:r>
      <w:r>
        <w:rPr>
          <w:lang w:eastAsia="zh-CN"/>
        </w:rPr>
        <w:br/>
      </w:r>
      <w:r>
        <w:rPr>
          <w:color w:val="000000"/>
          <w:lang w:eastAsia="zh-CN"/>
        </w:rPr>
        <w:t>             =</w:t>
      </w:r>
      <w:r>
        <w:rPr>
          <w:noProof/>
          <w:lang w:eastAsia="zh-CN"/>
        </w:rPr>
        <w:drawing>
          <wp:inline distT="0" distB="0" distL="0" distR="0">
            <wp:extent cx="229184" cy="181432"/>
            <wp:effectExtent l="0" t="0" r="0" b="0"/>
            <wp:docPr id="6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5"/>
                    <a:stretch>
                      <a:fillRect/>
                    </a:stretch>
                  </pic:blipFill>
                  <pic:spPr>
                    <a:xfrm>
                      <a:off x="0" y="0"/>
                      <a:ext cx="229184" cy="181432"/>
                    </a:xfrm>
                    <a:prstGeom prst="rect">
                      <a:avLst/>
                    </a:prstGeom>
                  </pic:spPr>
                </pic:pic>
              </a:graphicData>
            </a:graphic>
          </wp:inline>
        </w:drawing>
      </w:r>
      <w:r>
        <w:rPr>
          <w:lang w:eastAsia="zh-CN"/>
        </w:rPr>
        <w:br/>
      </w:r>
      <w:r>
        <w:rPr>
          <w:color w:val="000000"/>
          <w:lang w:eastAsia="zh-CN"/>
        </w:rPr>
        <w:t>（</w:t>
      </w:r>
      <w:r>
        <w:rPr>
          <w:color w:val="000000"/>
          <w:lang w:eastAsia="zh-CN"/>
        </w:rPr>
        <w:t>2</w:t>
      </w:r>
      <w:r>
        <w:rPr>
          <w:color w:val="000000"/>
          <w:lang w:eastAsia="zh-CN"/>
        </w:rPr>
        <w:t>）原式</w:t>
      </w:r>
      <w:r>
        <w:rPr>
          <w:color w:val="000000"/>
          <w:lang w:eastAsia="zh-CN"/>
        </w:rPr>
        <w:t>=</w:t>
      </w:r>
      <w:r>
        <w:rPr>
          <w:noProof/>
          <w:lang w:eastAsia="zh-CN"/>
        </w:rPr>
        <w:drawing>
          <wp:inline distT="0" distB="0" distL="0" distR="0">
            <wp:extent cx="907174" cy="257823"/>
            <wp:effectExtent l="0" t="0" r="0" b="0"/>
            <wp:docPr id="6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6"/>
                    <a:stretch>
                      <a:fillRect/>
                    </a:stretch>
                  </pic:blipFill>
                  <pic:spPr>
                    <a:xfrm>
                      <a:off x="0" y="0"/>
                      <a:ext cx="907174" cy="257823"/>
                    </a:xfrm>
                    <a:prstGeom prst="rect">
                      <a:avLst/>
                    </a:prstGeom>
                  </pic:spPr>
                </pic:pic>
              </a:graphicData>
            </a:graphic>
          </wp:inline>
        </w:drawing>
      </w:r>
      <w:r>
        <w:rPr>
          <w:lang w:eastAsia="zh-CN"/>
        </w:rPr>
        <w:br/>
      </w:r>
      <w:r>
        <w:rPr>
          <w:color w:val="000000"/>
          <w:lang w:eastAsia="zh-CN"/>
        </w:rPr>
        <w:t>              =</w:t>
      </w:r>
      <w:r>
        <w:rPr>
          <w:noProof/>
          <w:lang w:eastAsia="zh-CN"/>
        </w:rPr>
        <w:drawing>
          <wp:inline distT="0" distB="0" distL="0" distR="0">
            <wp:extent cx="544297" cy="257823"/>
            <wp:effectExtent l="0" t="0" r="0" b="0"/>
            <wp:docPr id="6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7"/>
                    <a:stretch>
                      <a:fillRect/>
                    </a:stretch>
                  </pic:blipFill>
                  <pic:spPr>
                    <a:xfrm>
                      <a:off x="0" y="0"/>
                      <a:ext cx="544297" cy="257823"/>
                    </a:xfrm>
                    <a:prstGeom prst="rect">
                      <a:avLst/>
                    </a:prstGeom>
                  </pic:spPr>
                </pic:pic>
              </a:graphicData>
            </a:graphic>
          </wp:inline>
        </w:drawing>
      </w:r>
      <w:r>
        <w:rPr>
          <w:lang w:eastAsia="zh-CN"/>
        </w:rPr>
        <w:br/>
      </w:r>
      <w:r>
        <w:rPr>
          <w:color w:val="000000"/>
          <w:lang w:eastAsia="zh-CN"/>
        </w:rPr>
        <w:t>              =</w:t>
      </w:r>
      <w:r>
        <w:rPr>
          <w:noProof/>
          <w:lang w:eastAsia="zh-CN"/>
        </w:rPr>
        <w:drawing>
          <wp:inline distT="0" distB="0" distL="0" distR="0">
            <wp:extent cx="1298677" cy="286474"/>
            <wp:effectExtent l="0" t="0" r="0" b="0"/>
            <wp:docPr id="6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8"/>
                    <a:stretch>
                      <a:fillRect/>
                    </a:stretch>
                  </pic:blipFill>
                  <pic:spPr>
                    <a:xfrm>
                      <a:off x="0" y="0"/>
                      <a:ext cx="1298677" cy="286474"/>
                    </a:xfrm>
                    <a:prstGeom prst="rect">
                      <a:avLst/>
                    </a:prstGeom>
                  </pic:spPr>
                </pic:pic>
              </a:graphicData>
            </a:graphic>
          </wp:inline>
        </w:drawing>
      </w:r>
      <w:r>
        <w:rPr>
          <w:lang w:eastAsia="zh-CN"/>
        </w:rPr>
        <w:br/>
      </w:r>
      <w:r>
        <w:rPr>
          <w:color w:val="000000"/>
          <w:lang w:eastAsia="zh-CN"/>
        </w:rPr>
        <w:t xml:space="preserve">       </w:t>
      </w:r>
      <w:r>
        <w:rPr>
          <w:color w:val="000000"/>
          <w:lang w:eastAsia="zh-CN"/>
        </w:rPr>
        <w:t>当</w:t>
      </w:r>
      <w:r>
        <w:rPr>
          <w:color w:val="000000"/>
          <w:lang w:eastAsia="zh-CN"/>
        </w:rPr>
        <w:t>x</w:t>
      </w:r>
      <w:r>
        <w:rPr>
          <w:color w:val="000000"/>
          <w:lang w:eastAsia="zh-CN"/>
        </w:rPr>
        <w:t>＝</w:t>
      </w:r>
      <w:r>
        <w:rPr>
          <w:noProof/>
          <w:lang w:eastAsia="zh-CN"/>
        </w:rPr>
        <w:drawing>
          <wp:inline distT="0" distB="0" distL="0" distR="0">
            <wp:extent cx="334226" cy="181432"/>
            <wp:effectExtent l="0" t="0" r="0" b="0"/>
            <wp:docPr id="6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334226" cy="181432"/>
                    </a:xfrm>
                    <a:prstGeom prst="rect">
                      <a:avLst/>
                    </a:prstGeom>
                  </pic:spPr>
                </pic:pic>
              </a:graphicData>
            </a:graphic>
          </wp:inline>
        </w:drawing>
      </w:r>
      <w:r>
        <w:rPr>
          <w:color w:val="000000"/>
          <w:lang w:eastAsia="zh-CN"/>
        </w:rPr>
        <w:t>时</w:t>
      </w:r>
      <w:r>
        <w:rPr>
          <w:color w:val="000000"/>
          <w:lang w:eastAsia="zh-CN"/>
        </w:rPr>
        <w:t>,</w:t>
      </w:r>
      <w:r>
        <w:rPr>
          <w:color w:val="000000"/>
          <w:lang w:eastAsia="zh-CN"/>
        </w:rPr>
        <w:t>原式＝</w:t>
      </w:r>
      <w:r>
        <w:rPr>
          <w:noProof/>
          <w:lang w:eastAsia="zh-CN"/>
        </w:rPr>
        <w:drawing>
          <wp:inline distT="0" distB="0" distL="0" distR="0">
            <wp:extent cx="200533" cy="181432"/>
            <wp:effectExtent l="0" t="0" r="0" b="0"/>
            <wp:docPr id="6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9"/>
                    <a:stretch>
                      <a:fillRect/>
                    </a:stretch>
                  </pic:blipFill>
                  <pic:spPr>
                    <a:xfrm>
                      <a:off x="0" y="0"/>
                      <a:ext cx="200533" cy="181432"/>
                    </a:xfrm>
                    <a:prstGeom prst="rect">
                      <a:avLst/>
                    </a:prstGeom>
                  </pic:spPr>
                </pic:pic>
              </a:graphicData>
            </a:graphic>
          </wp:inline>
        </w:drawing>
      </w:r>
      <w:r>
        <w:rPr>
          <w:lang w:eastAsia="zh-CN"/>
        </w:rPr>
        <w:br/>
      </w:r>
      <w:r>
        <w:rPr>
          <w:color w:val="0000FF"/>
          <w:lang w:eastAsia="zh-CN"/>
        </w:rPr>
        <w:t>【考点】</w:t>
      </w:r>
      <w:r>
        <w:rPr>
          <w:color w:val="000000"/>
          <w:lang w:eastAsia="zh-CN"/>
        </w:rPr>
        <w:t>二次根式的混合运算</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）先化成最简二次根式</w:t>
      </w:r>
      <w:r>
        <w:rPr>
          <w:color w:val="000000"/>
          <w:lang w:eastAsia="zh-CN"/>
        </w:rPr>
        <w:t>,</w:t>
      </w:r>
      <w:r>
        <w:rPr>
          <w:color w:val="000000"/>
          <w:lang w:eastAsia="zh-CN"/>
        </w:rPr>
        <w:t>再进行计算</w:t>
      </w:r>
      <w:r>
        <w:rPr>
          <w:color w:val="000000"/>
          <w:lang w:eastAsia="zh-CN"/>
        </w:rPr>
        <w:t>;</w:t>
      </w:r>
      <w:r>
        <w:rPr>
          <w:color w:val="000000"/>
          <w:lang w:eastAsia="zh-CN"/>
        </w:rPr>
        <w:t>（</w:t>
      </w:r>
      <w:r>
        <w:rPr>
          <w:color w:val="000000"/>
          <w:lang w:eastAsia="zh-CN"/>
        </w:rPr>
        <w:t>2</w:t>
      </w:r>
      <w:r>
        <w:rPr>
          <w:color w:val="000000"/>
          <w:lang w:eastAsia="zh-CN"/>
        </w:rPr>
        <w:t>）先化成最简</w:t>
      </w:r>
      <w:r>
        <w:rPr>
          <w:color w:val="000000"/>
          <w:lang w:eastAsia="zh-CN"/>
        </w:rPr>
        <w:t>,</w:t>
      </w:r>
      <w:r>
        <w:rPr>
          <w:color w:val="000000"/>
          <w:lang w:eastAsia="zh-CN"/>
        </w:rPr>
        <w:t>再求式子的值．</w:t>
      </w:r>
      <w:r>
        <w:rPr>
          <w:color w:val="000000"/>
          <w:lang w:eastAsia="zh-CN"/>
        </w:rPr>
        <w:t xml:space="preserve">    </w:t>
      </w:r>
    </w:p>
    <w:p w:rsidR="00211199" w:rsidRDefault="0077605C">
      <w:pPr>
        <w:rPr>
          <w:lang w:eastAsia="zh-CN"/>
        </w:rPr>
      </w:pPr>
      <w:r>
        <w:rPr>
          <w:lang w:eastAsia="zh-CN"/>
        </w:rPr>
        <w:t>68</w:t>
      </w:r>
      <w:r>
        <w:rPr>
          <w:lang w:eastAsia="zh-CN"/>
        </w:rPr>
        <w:t>、</w:t>
      </w:r>
    </w:p>
    <w:p w:rsidR="00211199" w:rsidRDefault="0077605C">
      <w:pPr>
        <w:spacing w:after="0"/>
        <w:rPr>
          <w:lang w:eastAsia="zh-CN"/>
        </w:rPr>
      </w:pPr>
      <w:r>
        <w:rPr>
          <w:color w:val="0000FF"/>
          <w:lang w:eastAsia="zh-CN"/>
        </w:rPr>
        <w:t>【答案】</w:t>
      </w:r>
      <w:r>
        <w:rPr>
          <w:color w:val="000000"/>
          <w:lang w:eastAsia="zh-CN"/>
        </w:rPr>
        <w:t>原式</w:t>
      </w:r>
      <w:r>
        <w:rPr>
          <w:color w:val="000000"/>
          <w:lang w:eastAsia="zh-CN"/>
        </w:rPr>
        <w:t>=</w:t>
      </w:r>
      <w:r>
        <w:rPr>
          <w:noProof/>
          <w:lang w:eastAsia="zh-CN"/>
        </w:rPr>
        <w:drawing>
          <wp:inline distT="0" distB="0" distL="0" distR="0">
            <wp:extent cx="802132" cy="267373"/>
            <wp:effectExtent l="0" t="0" r="0" b="0"/>
            <wp:docPr id="6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0"/>
                    <a:stretch>
                      <a:fillRect/>
                    </a:stretch>
                  </pic:blipFill>
                  <pic:spPr>
                    <a:xfrm>
                      <a:off x="0" y="0"/>
                      <a:ext cx="802132" cy="267373"/>
                    </a:xfrm>
                    <a:prstGeom prst="rect">
                      <a:avLst/>
                    </a:prstGeom>
                  </pic:spPr>
                </pic:pic>
              </a:graphicData>
            </a:graphic>
          </wp:inline>
        </w:drawing>
      </w:r>
      <w:r>
        <w:rPr>
          <w:lang w:eastAsia="zh-CN"/>
        </w:rPr>
        <w:br/>
      </w:r>
      <w:r>
        <w:rPr>
          <w:color w:val="000000"/>
          <w:lang w:eastAsia="zh-CN"/>
        </w:rPr>
        <w:t>      =</w:t>
      </w:r>
      <w:r>
        <w:rPr>
          <w:noProof/>
          <w:lang w:eastAsia="zh-CN"/>
        </w:rPr>
        <w:drawing>
          <wp:inline distT="0" distB="0" distL="0" distR="0">
            <wp:extent cx="477457" cy="124143"/>
            <wp:effectExtent l="0" t="0" r="0" b="0"/>
            <wp:docPr id="6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1"/>
                    <a:stretch>
                      <a:fillRect/>
                    </a:stretch>
                  </pic:blipFill>
                  <pic:spPr>
                    <a:xfrm>
                      <a:off x="0" y="0"/>
                      <a:ext cx="477457" cy="124143"/>
                    </a:xfrm>
                    <a:prstGeom prst="rect">
                      <a:avLst/>
                    </a:prstGeom>
                  </pic:spPr>
                </pic:pic>
              </a:graphicData>
            </a:graphic>
          </wp:inline>
        </w:drawing>
      </w:r>
      <w:r>
        <w:rPr>
          <w:lang w:eastAsia="zh-CN"/>
        </w:rPr>
        <w:br/>
      </w:r>
      <w:r>
        <w:rPr>
          <w:color w:val="0000FF"/>
          <w:lang w:eastAsia="zh-CN"/>
        </w:rPr>
        <w:t>【考点】</w:t>
      </w:r>
      <w:r>
        <w:rPr>
          <w:color w:val="000000"/>
          <w:lang w:eastAsia="zh-CN"/>
        </w:rPr>
        <w:t>有理数的混合运算，有理数的乘方</w:t>
      </w:r>
      <w:r>
        <w:rPr>
          <w:color w:val="000000"/>
          <w:lang w:eastAsia="zh-CN"/>
        </w:rPr>
        <w:t xml:space="preserve">                </w:t>
      </w:r>
      <w:r>
        <w:rPr>
          <w:lang w:eastAsia="zh-CN"/>
        </w:rPr>
        <w:br/>
      </w:r>
      <w:r>
        <w:rPr>
          <w:color w:val="0000FF"/>
          <w:lang w:eastAsia="zh-CN"/>
        </w:rPr>
        <w:t>【解析】</w:t>
      </w:r>
      <w:r>
        <w:rPr>
          <w:color w:val="000000"/>
          <w:lang w:eastAsia="zh-CN"/>
        </w:rPr>
        <w:t>【分析】注意运算顺序</w:t>
      </w:r>
      <w:r>
        <w:rPr>
          <w:color w:val="000000"/>
          <w:lang w:eastAsia="zh-CN"/>
        </w:rPr>
        <w:t xml:space="preserve">.    </w:t>
      </w:r>
    </w:p>
    <w:p w:rsidR="00211199" w:rsidRDefault="0077605C">
      <w:pPr>
        <w:rPr>
          <w:lang w:eastAsia="zh-CN"/>
        </w:rPr>
      </w:pPr>
      <w:r>
        <w:rPr>
          <w:lang w:eastAsia="zh-CN"/>
        </w:rPr>
        <w:t>69</w:t>
      </w:r>
      <w:r>
        <w:rPr>
          <w:lang w:eastAsia="zh-CN"/>
        </w:rPr>
        <w:t>、</w:t>
      </w:r>
    </w:p>
    <w:p w:rsidR="00211199" w:rsidRDefault="0077605C">
      <w:pPr>
        <w:spacing w:after="0"/>
        <w:rPr>
          <w:lang w:eastAsia="zh-CN"/>
        </w:rPr>
      </w:pPr>
      <w:r>
        <w:rPr>
          <w:color w:val="0000FF"/>
          <w:lang w:eastAsia="zh-CN"/>
        </w:rPr>
        <w:t>【答案】</w:t>
      </w:r>
      <w:r>
        <w:rPr>
          <w:color w:val="000000"/>
          <w:lang w:eastAsia="zh-CN"/>
        </w:rPr>
        <w:t>原式</w:t>
      </w:r>
      <w:r>
        <w:rPr>
          <w:color w:val="000000"/>
          <w:lang w:eastAsia="zh-CN"/>
        </w:rPr>
        <w:t>=</w:t>
      </w:r>
      <w:r>
        <w:rPr>
          <w:noProof/>
          <w:lang w:eastAsia="zh-CN"/>
        </w:rPr>
        <w:drawing>
          <wp:inline distT="0" distB="0" distL="0" distR="0">
            <wp:extent cx="1250937" cy="353314"/>
            <wp:effectExtent l="0" t="0" r="0" b="0"/>
            <wp:docPr id="6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3"/>
                    <a:stretch>
                      <a:fillRect/>
                    </a:stretch>
                  </pic:blipFill>
                  <pic:spPr>
                    <a:xfrm>
                      <a:off x="0" y="0"/>
                      <a:ext cx="1250937" cy="353314"/>
                    </a:xfrm>
                    <a:prstGeom prst="rect">
                      <a:avLst/>
                    </a:prstGeom>
                  </pic:spPr>
                </pic:pic>
              </a:graphicData>
            </a:graphic>
          </wp:inline>
        </w:drawing>
      </w:r>
      <w:r>
        <w:rPr>
          <w:lang w:eastAsia="zh-CN"/>
        </w:rPr>
        <w:br/>
      </w:r>
      <w:r>
        <w:rPr>
          <w:color w:val="000000"/>
          <w:lang w:eastAsia="zh-CN"/>
        </w:rPr>
        <w:t>      =</w:t>
      </w:r>
      <w:r>
        <w:rPr>
          <w:noProof/>
          <w:lang w:eastAsia="zh-CN"/>
        </w:rPr>
        <w:drawing>
          <wp:inline distT="0" distB="0" distL="0" distR="0">
            <wp:extent cx="1250937" cy="353314"/>
            <wp:effectExtent l="0" t="0" r="0" b="0"/>
            <wp:docPr id="6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2"/>
                    <a:stretch>
                      <a:fillRect/>
                    </a:stretch>
                  </pic:blipFill>
                  <pic:spPr>
                    <a:xfrm>
                      <a:off x="0" y="0"/>
                      <a:ext cx="1250937" cy="353314"/>
                    </a:xfrm>
                    <a:prstGeom prst="rect">
                      <a:avLst/>
                    </a:prstGeom>
                  </pic:spPr>
                </pic:pic>
              </a:graphicData>
            </a:graphic>
          </wp:inline>
        </w:drawing>
      </w:r>
      <w:r>
        <w:rPr>
          <w:lang w:eastAsia="zh-CN"/>
        </w:rPr>
        <w:br/>
      </w:r>
      <w:r>
        <w:rPr>
          <w:color w:val="000000"/>
          <w:lang w:eastAsia="zh-CN"/>
        </w:rPr>
        <w:t>      =</w:t>
      </w:r>
      <w:r>
        <w:rPr>
          <w:noProof/>
          <w:lang w:eastAsia="zh-CN"/>
        </w:rPr>
        <w:drawing>
          <wp:inline distT="0" distB="0" distL="0" distR="0">
            <wp:extent cx="1059955" cy="353314"/>
            <wp:effectExtent l="0" t="0" r="0" b="0"/>
            <wp:docPr id="6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4"/>
                    <a:stretch>
                      <a:fillRect/>
                    </a:stretch>
                  </pic:blipFill>
                  <pic:spPr>
                    <a:xfrm>
                      <a:off x="0" y="0"/>
                      <a:ext cx="1059955" cy="353314"/>
                    </a:xfrm>
                    <a:prstGeom prst="rect">
                      <a:avLst/>
                    </a:prstGeom>
                  </pic:spPr>
                </pic:pic>
              </a:graphicData>
            </a:graphic>
          </wp:inline>
        </w:drawing>
      </w:r>
      <w:r>
        <w:rPr>
          <w:lang w:eastAsia="zh-CN"/>
        </w:rPr>
        <w:br/>
      </w:r>
      <w:r>
        <w:rPr>
          <w:color w:val="000000"/>
          <w:lang w:eastAsia="zh-CN"/>
        </w:rPr>
        <w:t>      =</w:t>
      </w:r>
      <w:r>
        <w:rPr>
          <w:noProof/>
          <w:lang w:eastAsia="zh-CN"/>
        </w:rPr>
        <w:drawing>
          <wp:inline distT="0" distB="0" distL="0" distR="0">
            <wp:extent cx="229184" cy="181432"/>
            <wp:effectExtent l="0" t="0" r="0" b="0"/>
            <wp:docPr id="6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5"/>
                    <a:stretch>
                      <a:fillRect/>
                    </a:stretch>
                  </pic:blipFill>
                  <pic:spPr>
                    <a:xfrm>
                      <a:off x="0" y="0"/>
                      <a:ext cx="229184" cy="181432"/>
                    </a:xfrm>
                    <a:prstGeom prst="rect">
                      <a:avLst/>
                    </a:prstGeom>
                  </pic:spPr>
                </pic:pic>
              </a:graphicData>
            </a:graphic>
          </wp:inline>
        </w:drawing>
      </w:r>
      <w:r>
        <w:rPr>
          <w:lang w:eastAsia="zh-CN"/>
        </w:rPr>
        <w:br/>
      </w:r>
      <w:r>
        <w:rPr>
          <w:color w:val="0000FF"/>
          <w:lang w:eastAsia="zh-CN"/>
        </w:rPr>
        <w:t>【考点】</w:t>
      </w:r>
      <w:r>
        <w:rPr>
          <w:color w:val="000000"/>
          <w:lang w:eastAsia="zh-CN"/>
        </w:rPr>
        <w:t>二次根式的加减法</w:t>
      </w:r>
      <w:r>
        <w:rPr>
          <w:color w:val="000000"/>
          <w:lang w:eastAsia="zh-CN"/>
        </w:rPr>
        <w:t xml:space="preserve">                </w:t>
      </w:r>
      <w:r>
        <w:rPr>
          <w:lang w:eastAsia="zh-CN"/>
        </w:rPr>
        <w:br/>
      </w:r>
      <w:r>
        <w:rPr>
          <w:color w:val="0000FF"/>
          <w:lang w:eastAsia="zh-CN"/>
        </w:rPr>
        <w:t>【解析】</w:t>
      </w:r>
      <w:r>
        <w:rPr>
          <w:color w:val="000000"/>
          <w:lang w:eastAsia="zh-CN"/>
        </w:rPr>
        <w:t>【分析】先化成最简二次根式</w:t>
      </w:r>
      <w:r>
        <w:rPr>
          <w:color w:val="000000"/>
          <w:lang w:eastAsia="zh-CN"/>
        </w:rPr>
        <w:t>,</w:t>
      </w:r>
      <w:r>
        <w:rPr>
          <w:color w:val="000000"/>
          <w:lang w:eastAsia="zh-CN"/>
        </w:rPr>
        <w:t>再进行计算．</w:t>
      </w:r>
      <w:r>
        <w:rPr>
          <w:color w:val="000000"/>
          <w:lang w:eastAsia="zh-CN"/>
        </w:rPr>
        <w:t xml:space="preserve">    </w:t>
      </w:r>
    </w:p>
    <w:p w:rsidR="00211199" w:rsidRDefault="0077605C">
      <w:pPr>
        <w:rPr>
          <w:lang w:eastAsia="zh-CN"/>
        </w:rPr>
      </w:pPr>
      <w:r>
        <w:rPr>
          <w:lang w:eastAsia="zh-CN"/>
        </w:rPr>
        <w:t>70</w:t>
      </w:r>
      <w:r>
        <w:rPr>
          <w:lang w:eastAsia="zh-CN"/>
        </w:rPr>
        <w:t>、</w:t>
      </w:r>
    </w:p>
    <w:p w:rsidR="00211199" w:rsidRDefault="0077605C">
      <w:pPr>
        <w:spacing w:after="0"/>
        <w:rPr>
          <w:lang w:eastAsia="zh-CN"/>
        </w:rPr>
      </w:pPr>
      <w:r>
        <w:rPr>
          <w:color w:val="0000FF"/>
          <w:lang w:eastAsia="zh-CN"/>
        </w:rPr>
        <w:t>【答案】</w:t>
      </w:r>
      <w:r>
        <w:rPr>
          <w:color w:val="000000"/>
          <w:lang w:eastAsia="zh-CN"/>
        </w:rPr>
        <w:t>原式</w:t>
      </w:r>
      <w:r>
        <w:rPr>
          <w:color w:val="000000"/>
          <w:lang w:eastAsia="zh-CN"/>
        </w:rPr>
        <w:t>=</w:t>
      </w:r>
      <w:r>
        <w:rPr>
          <w:noProof/>
          <w:lang w:eastAsia="zh-CN"/>
        </w:rPr>
        <w:drawing>
          <wp:inline distT="0" distB="0" distL="0" distR="0">
            <wp:extent cx="1126795" cy="238735"/>
            <wp:effectExtent l="0" t="0" r="0" b="0"/>
            <wp:docPr id="6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3"/>
                    <a:stretch>
                      <a:fillRect/>
                    </a:stretch>
                  </pic:blipFill>
                  <pic:spPr>
                    <a:xfrm>
                      <a:off x="0" y="0"/>
                      <a:ext cx="1126795" cy="238735"/>
                    </a:xfrm>
                    <a:prstGeom prst="rect">
                      <a:avLst/>
                    </a:prstGeom>
                  </pic:spPr>
                </pic:pic>
              </a:graphicData>
            </a:graphic>
          </wp:inline>
        </w:drawing>
      </w:r>
      <w:r>
        <w:rPr>
          <w:lang w:eastAsia="zh-CN"/>
        </w:rPr>
        <w:br/>
      </w:r>
      <w:r>
        <w:rPr>
          <w:color w:val="000000"/>
          <w:lang w:eastAsia="zh-CN"/>
        </w:rPr>
        <w:t>      =</w:t>
      </w:r>
      <w:r>
        <w:rPr>
          <w:noProof/>
          <w:lang w:eastAsia="zh-CN"/>
        </w:rPr>
        <w:drawing>
          <wp:inline distT="0" distB="0" distL="0" distR="0">
            <wp:extent cx="248272" cy="238735"/>
            <wp:effectExtent l="0" t="0" r="0" b="0"/>
            <wp:docPr id="6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4"/>
                    <a:stretch>
                      <a:fillRect/>
                    </a:stretch>
                  </pic:blipFill>
                  <pic:spPr>
                    <a:xfrm>
                      <a:off x="0" y="0"/>
                      <a:ext cx="248272" cy="238735"/>
                    </a:xfrm>
                    <a:prstGeom prst="rect">
                      <a:avLst/>
                    </a:prstGeom>
                  </pic:spPr>
                </pic:pic>
              </a:graphicData>
            </a:graphic>
          </wp:inline>
        </w:drawing>
      </w:r>
      <w:r>
        <w:rPr>
          <w:lang w:eastAsia="zh-CN"/>
        </w:rPr>
        <w:br/>
      </w:r>
      <w:r>
        <w:rPr>
          <w:color w:val="0000FF"/>
          <w:lang w:eastAsia="zh-CN"/>
        </w:rPr>
        <w:t>【考点】</w:t>
      </w:r>
      <w:r>
        <w:rPr>
          <w:color w:val="000000"/>
          <w:lang w:eastAsia="zh-CN"/>
        </w:rPr>
        <w:t>二次根式的混合运算</w:t>
      </w:r>
      <w:r>
        <w:rPr>
          <w:color w:val="000000"/>
          <w:lang w:eastAsia="zh-CN"/>
        </w:rPr>
        <w:t xml:space="preserve">                </w:t>
      </w:r>
      <w:r>
        <w:rPr>
          <w:lang w:eastAsia="zh-CN"/>
        </w:rPr>
        <w:br/>
      </w:r>
      <w:r>
        <w:rPr>
          <w:color w:val="0000FF"/>
          <w:lang w:eastAsia="zh-CN"/>
        </w:rPr>
        <w:lastRenderedPageBreak/>
        <w:t>【解析】</w:t>
      </w:r>
      <w:r>
        <w:rPr>
          <w:color w:val="000000"/>
          <w:lang w:eastAsia="zh-CN"/>
        </w:rPr>
        <w:t>【分析】根据零指数幂</w:t>
      </w:r>
      <w:r>
        <w:rPr>
          <w:color w:val="000000"/>
          <w:lang w:eastAsia="zh-CN"/>
        </w:rPr>
        <w:t>,</w:t>
      </w:r>
      <w:r>
        <w:rPr>
          <w:color w:val="000000"/>
          <w:lang w:eastAsia="zh-CN"/>
        </w:rPr>
        <w:t>负指数幂的意义</w:t>
      </w:r>
      <w:r>
        <w:rPr>
          <w:color w:val="000000"/>
          <w:lang w:eastAsia="zh-CN"/>
        </w:rPr>
        <w:t>(-2011)</w:t>
      </w:r>
      <w:r>
        <w:rPr>
          <w:color w:val="000000"/>
          <w:vertAlign w:val="superscript"/>
          <w:lang w:eastAsia="zh-CN"/>
        </w:rPr>
        <w:t>0</w:t>
      </w:r>
      <w:r>
        <w:rPr>
          <w:color w:val="000000"/>
          <w:lang w:eastAsia="zh-CN"/>
        </w:rPr>
        <w:t>=1,(</w:t>
      </w:r>
      <w:r>
        <w:rPr>
          <w:noProof/>
          <w:lang w:eastAsia="zh-CN"/>
        </w:rPr>
        <w:drawing>
          <wp:inline distT="0" distB="0" distL="0" distR="0">
            <wp:extent cx="124143" cy="267373"/>
            <wp:effectExtent l="0" t="0" r="0" b="0"/>
            <wp:docPr id="6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24143" cy="267373"/>
                    </a:xfrm>
                    <a:prstGeom prst="rect">
                      <a:avLst/>
                    </a:prstGeom>
                  </pic:spPr>
                </pic:pic>
              </a:graphicData>
            </a:graphic>
          </wp:inline>
        </w:drawing>
      </w:r>
      <w:r>
        <w:rPr>
          <w:color w:val="000000"/>
          <w:lang w:eastAsia="zh-CN"/>
        </w:rPr>
        <w:t>)</w:t>
      </w:r>
      <w:r>
        <w:rPr>
          <w:color w:val="000000"/>
          <w:vertAlign w:val="superscript"/>
          <w:lang w:eastAsia="zh-CN"/>
        </w:rPr>
        <w:t>-1</w:t>
      </w:r>
      <w:r>
        <w:rPr>
          <w:color w:val="000000"/>
          <w:lang w:eastAsia="zh-CN"/>
        </w:rPr>
        <w:t>=2,</w:t>
      </w:r>
      <w:r>
        <w:rPr>
          <w:color w:val="000000"/>
          <w:lang w:eastAsia="zh-CN"/>
        </w:rPr>
        <w:t>再由算术平方根的非负性得到</w:t>
      </w:r>
      <w:r>
        <w:rPr>
          <w:noProof/>
          <w:lang w:eastAsia="zh-CN"/>
        </w:rPr>
        <w:drawing>
          <wp:inline distT="0" distB="0" distL="0" distR="0">
            <wp:extent cx="1098156" cy="391516"/>
            <wp:effectExtent l="0" t="0" r="0" b="0"/>
            <wp:docPr id="6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5"/>
                    <a:stretch>
                      <a:fillRect/>
                    </a:stretch>
                  </pic:blipFill>
                  <pic:spPr>
                    <a:xfrm>
                      <a:off x="0" y="0"/>
                      <a:ext cx="1098156" cy="391516"/>
                    </a:xfrm>
                    <a:prstGeom prst="rect">
                      <a:avLst/>
                    </a:prstGeom>
                  </pic:spPr>
                </pic:pic>
              </a:graphicData>
            </a:graphic>
          </wp:inline>
        </w:drawing>
      </w:r>
      <w:r>
        <w:rPr>
          <w:color w:val="000000"/>
          <w:lang w:eastAsia="zh-CN"/>
        </w:rPr>
        <w:t>,</w:t>
      </w:r>
      <w:r>
        <w:rPr>
          <w:color w:val="000000"/>
          <w:lang w:eastAsia="zh-CN"/>
        </w:rPr>
        <w:t>再进行化简即可．</w:t>
      </w:r>
      <w:r>
        <w:rPr>
          <w:color w:val="000000"/>
          <w:lang w:eastAsia="zh-CN"/>
        </w:rPr>
        <w:t xml:space="preserve">    </w:t>
      </w:r>
    </w:p>
    <w:p w:rsidR="00211199" w:rsidRDefault="0077605C">
      <w:pPr>
        <w:rPr>
          <w:lang w:eastAsia="zh-CN"/>
        </w:rPr>
      </w:pPr>
      <w:r>
        <w:rPr>
          <w:lang w:eastAsia="zh-CN"/>
        </w:rPr>
        <w:t>71</w:t>
      </w:r>
      <w:r>
        <w:rPr>
          <w:lang w:eastAsia="zh-CN"/>
        </w:rPr>
        <w:t>、</w:t>
      </w:r>
    </w:p>
    <w:p w:rsidR="00211199" w:rsidRDefault="0077605C">
      <w:pPr>
        <w:spacing w:after="0"/>
        <w:rPr>
          <w:lang w:eastAsia="zh-CN"/>
        </w:rPr>
      </w:pPr>
      <w:r>
        <w:rPr>
          <w:color w:val="0000FF"/>
          <w:lang w:eastAsia="zh-CN"/>
        </w:rPr>
        <w:t>【答案】</w:t>
      </w:r>
      <w:r>
        <w:rPr>
          <w:color w:val="000000"/>
          <w:lang w:eastAsia="zh-CN"/>
        </w:rPr>
        <w:t>解：去分母得：</w:t>
      </w:r>
      <w:r>
        <w:rPr>
          <w:color w:val="000000"/>
          <w:lang w:eastAsia="zh-CN"/>
        </w:rPr>
        <w:t>1+2</w:t>
      </w:r>
      <w:r>
        <w:rPr>
          <w:color w:val="000000"/>
          <w:lang w:eastAsia="zh-CN"/>
        </w:rPr>
        <w:t>（</w:t>
      </w:r>
      <w:r>
        <w:rPr>
          <w:color w:val="000000"/>
          <w:lang w:eastAsia="zh-CN"/>
        </w:rPr>
        <w:t>x</w:t>
      </w:r>
      <w:r>
        <w:rPr>
          <w:color w:val="000000"/>
          <w:vertAlign w:val="superscript"/>
          <w:lang w:eastAsia="zh-CN"/>
        </w:rPr>
        <w:t>2</w:t>
      </w:r>
      <w:r>
        <w:rPr>
          <w:color w:val="000000"/>
          <w:lang w:eastAsia="zh-CN"/>
        </w:rPr>
        <w:t>+x</w:t>
      </w:r>
      <w:r>
        <w:rPr>
          <w:color w:val="000000"/>
          <w:lang w:eastAsia="zh-CN"/>
        </w:rPr>
        <w:t>）</w:t>
      </w:r>
      <w:r>
        <w:rPr>
          <w:color w:val="000000"/>
          <w:lang w:eastAsia="zh-CN"/>
        </w:rPr>
        <w:t>=x(2x+1)</w:t>
      </w:r>
      <w:r>
        <w:rPr>
          <w:lang w:eastAsia="zh-CN"/>
        </w:rPr>
        <w:br/>
      </w:r>
      <w:r>
        <w:rPr>
          <w:color w:val="000000"/>
          <w:lang w:eastAsia="zh-CN"/>
        </w:rPr>
        <w:t>去括号得：</w:t>
      </w:r>
      <w:r>
        <w:rPr>
          <w:color w:val="000000"/>
          <w:lang w:eastAsia="zh-CN"/>
        </w:rPr>
        <w:t>1+2x</w:t>
      </w:r>
      <w:r>
        <w:rPr>
          <w:color w:val="000000"/>
          <w:vertAlign w:val="superscript"/>
          <w:lang w:eastAsia="zh-CN"/>
        </w:rPr>
        <w:t>2</w:t>
      </w:r>
      <w:r>
        <w:rPr>
          <w:color w:val="000000"/>
          <w:lang w:eastAsia="zh-CN"/>
        </w:rPr>
        <w:t>+2x=2x</w:t>
      </w:r>
      <w:r>
        <w:rPr>
          <w:color w:val="000000"/>
          <w:vertAlign w:val="superscript"/>
          <w:lang w:eastAsia="zh-CN"/>
        </w:rPr>
        <w:t>2</w:t>
      </w:r>
      <w:r>
        <w:rPr>
          <w:color w:val="000000"/>
          <w:lang w:eastAsia="zh-CN"/>
        </w:rPr>
        <w:t>+x</w:t>
      </w:r>
      <w:r>
        <w:rPr>
          <w:lang w:eastAsia="zh-CN"/>
        </w:rPr>
        <w:br/>
      </w:r>
      <w:r>
        <w:rPr>
          <w:color w:val="000000"/>
          <w:lang w:eastAsia="zh-CN"/>
        </w:rPr>
        <w:t>移项、合并同类项，得</w:t>
      </w:r>
      <w:r>
        <w:rPr>
          <w:color w:val="000000"/>
          <w:lang w:eastAsia="zh-CN"/>
        </w:rPr>
        <w:t>x=-1</w:t>
      </w:r>
      <w:r>
        <w:rPr>
          <w:lang w:eastAsia="zh-CN"/>
        </w:rPr>
        <w:br/>
      </w:r>
      <w:r>
        <w:rPr>
          <w:color w:val="000000"/>
          <w:lang w:eastAsia="zh-CN"/>
        </w:rPr>
        <w:t>经检验：</w:t>
      </w:r>
      <w:r>
        <w:rPr>
          <w:color w:val="000000"/>
          <w:lang w:eastAsia="zh-CN"/>
        </w:rPr>
        <w:t>x=-1</w:t>
      </w:r>
      <w:r>
        <w:rPr>
          <w:color w:val="000000"/>
          <w:lang w:eastAsia="zh-CN"/>
        </w:rPr>
        <w:t>不是原方程的根，是增根，</w:t>
      </w:r>
      <w:r>
        <w:rPr>
          <w:lang w:eastAsia="zh-CN"/>
        </w:rPr>
        <w:br/>
      </w:r>
      <w:r>
        <w:rPr>
          <w:color w:val="000000"/>
          <w:lang w:eastAsia="zh-CN"/>
        </w:rPr>
        <w:t>所以原分式方程无解</w:t>
      </w:r>
      <w:r>
        <w:rPr>
          <w:color w:val="000000"/>
          <w:lang w:eastAsia="zh-CN"/>
        </w:rPr>
        <w:t xml:space="preserve">.                    </w:t>
      </w:r>
      <w:r>
        <w:rPr>
          <w:lang w:eastAsia="zh-CN"/>
        </w:rPr>
        <w:br/>
      </w:r>
      <w:r>
        <w:rPr>
          <w:color w:val="0000FF"/>
          <w:lang w:eastAsia="zh-CN"/>
        </w:rPr>
        <w:t>【考点】</w:t>
      </w:r>
      <w:r>
        <w:rPr>
          <w:color w:val="000000"/>
          <w:lang w:eastAsia="zh-CN"/>
        </w:rPr>
        <w:t>解分式方程</w:t>
      </w:r>
      <w:r>
        <w:rPr>
          <w:color w:val="000000"/>
          <w:lang w:eastAsia="zh-CN"/>
        </w:rPr>
        <w:t xml:space="preserve">                </w:t>
      </w:r>
      <w:r>
        <w:rPr>
          <w:lang w:eastAsia="zh-CN"/>
        </w:rPr>
        <w:br/>
      </w:r>
      <w:r>
        <w:rPr>
          <w:color w:val="0000FF"/>
          <w:lang w:eastAsia="zh-CN"/>
        </w:rPr>
        <w:t>【解析】</w:t>
      </w:r>
      <w:r>
        <w:rPr>
          <w:color w:val="000000"/>
          <w:lang w:eastAsia="zh-CN"/>
        </w:rPr>
        <w:t>【分析】分式方程去分母转化为整式方程，求出整式方程的解得到</w:t>
      </w:r>
      <w:r>
        <w:rPr>
          <w:color w:val="000000"/>
          <w:lang w:eastAsia="zh-CN"/>
        </w:rPr>
        <w:t>x</w:t>
      </w:r>
      <w:r>
        <w:rPr>
          <w:color w:val="000000"/>
          <w:lang w:eastAsia="zh-CN"/>
        </w:rPr>
        <w:t>的值，经检验即可得到分式方程的解。</w:t>
      </w:r>
      <w:r>
        <w:rPr>
          <w:color w:val="000000"/>
          <w:lang w:eastAsia="zh-CN"/>
        </w:rPr>
        <w:t xml:space="preserve">    </w:t>
      </w:r>
    </w:p>
    <w:p w:rsidR="00211199" w:rsidRDefault="0077605C">
      <w:pPr>
        <w:rPr>
          <w:lang w:eastAsia="zh-CN"/>
        </w:rPr>
      </w:pPr>
      <w:r>
        <w:rPr>
          <w:lang w:eastAsia="zh-CN"/>
        </w:rPr>
        <w:t>72</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w:t>
      </w:r>
      <w:r>
        <w:rPr>
          <w:noProof/>
          <w:lang w:eastAsia="zh-CN"/>
        </w:rPr>
        <w:drawing>
          <wp:inline distT="0" distB="0" distL="0" distR="0">
            <wp:extent cx="1069505" cy="343764"/>
            <wp:effectExtent l="0" t="0" r="0" b="0"/>
            <wp:docPr id="6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6"/>
                    <a:stretch>
                      <a:fillRect/>
                    </a:stretch>
                  </pic:blipFill>
                  <pic:spPr>
                    <a:xfrm>
                      <a:off x="0" y="0"/>
                      <a:ext cx="1069505" cy="343764"/>
                    </a:xfrm>
                    <a:prstGeom prst="rect">
                      <a:avLst/>
                    </a:prstGeom>
                  </pic:spPr>
                </pic:pic>
              </a:graphicData>
            </a:graphic>
          </wp:inline>
        </w:drawing>
      </w:r>
      <w:r>
        <w:rPr>
          <w:lang w:eastAsia="zh-CN"/>
        </w:rPr>
        <w:br/>
      </w:r>
      <w:r>
        <w:rPr>
          <w:color w:val="000000"/>
          <w:lang w:eastAsia="zh-CN"/>
        </w:rPr>
        <w:t>=</w:t>
      </w:r>
      <w:r>
        <w:rPr>
          <w:noProof/>
          <w:lang w:eastAsia="zh-CN"/>
        </w:rPr>
        <w:drawing>
          <wp:inline distT="0" distB="0" distL="0" distR="0">
            <wp:extent cx="276924" cy="229184"/>
            <wp:effectExtent l="0" t="0" r="0" b="0"/>
            <wp:docPr id="6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7"/>
                    <a:stretch>
                      <a:fillRect/>
                    </a:stretch>
                  </pic:blipFill>
                  <pic:spPr>
                    <a:xfrm>
                      <a:off x="0" y="0"/>
                      <a:ext cx="276924" cy="229184"/>
                    </a:xfrm>
                    <a:prstGeom prst="rect">
                      <a:avLst/>
                    </a:prstGeom>
                  </pic:spPr>
                </pic:pic>
              </a:graphicData>
            </a:graphic>
          </wp:inline>
        </w:drawing>
      </w:r>
      <w:r>
        <w:rPr>
          <w:lang w:eastAsia="zh-CN"/>
        </w:rPr>
        <w:br/>
      </w:r>
      <w:r>
        <w:rPr>
          <w:color w:val="000000"/>
          <w:lang w:eastAsia="zh-CN"/>
        </w:rPr>
        <w:t>将</w:t>
      </w:r>
      <w:r>
        <w:rPr>
          <w:color w:val="000000"/>
          <w:lang w:eastAsia="zh-CN"/>
        </w:rPr>
        <w:t>x=2cos45°-tan45°=</w:t>
      </w:r>
      <w:r>
        <w:rPr>
          <w:noProof/>
          <w:lang w:eastAsia="zh-CN"/>
        </w:rPr>
        <w:drawing>
          <wp:inline distT="0" distB="0" distL="0" distR="0">
            <wp:extent cx="190983" cy="238735"/>
            <wp:effectExtent l="0" t="0" r="0" b="0"/>
            <wp:docPr id="6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lang w:eastAsia="zh-CN"/>
        </w:rPr>
        <w:t>-1</w:t>
      </w:r>
      <w:r>
        <w:rPr>
          <w:color w:val="000000"/>
          <w:lang w:eastAsia="zh-CN"/>
        </w:rPr>
        <w:t>代入</w:t>
      </w:r>
      <w:r>
        <w:rPr>
          <w:lang w:eastAsia="zh-CN"/>
        </w:rPr>
        <w:br/>
      </w:r>
      <w:r>
        <w:rPr>
          <w:color w:val="000000"/>
          <w:lang w:eastAsia="zh-CN"/>
        </w:rPr>
        <w:t>原式</w:t>
      </w:r>
      <w:r>
        <w:rPr>
          <w:color w:val="000000"/>
          <w:lang w:eastAsia="zh-CN"/>
        </w:rPr>
        <w:t>=</w:t>
      </w:r>
      <w:r>
        <w:rPr>
          <w:noProof/>
          <w:lang w:eastAsia="zh-CN"/>
        </w:rPr>
        <w:drawing>
          <wp:inline distT="0" distB="0" distL="0" distR="0">
            <wp:extent cx="362864" cy="487007"/>
            <wp:effectExtent l="0" t="0" r="0" b="0"/>
            <wp:docPr id="6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8"/>
                    <a:stretch>
                      <a:fillRect/>
                    </a:stretch>
                  </pic:blipFill>
                  <pic:spPr>
                    <a:xfrm>
                      <a:off x="0" y="0"/>
                      <a:ext cx="362864" cy="487007"/>
                    </a:xfrm>
                    <a:prstGeom prst="rect">
                      <a:avLst/>
                    </a:prstGeom>
                  </pic:spPr>
                </pic:pic>
              </a:graphicData>
            </a:graphic>
          </wp:inline>
        </w:drawing>
      </w:r>
      <w:r>
        <w:rPr>
          <w:color w:val="000000"/>
          <w:lang w:eastAsia="zh-CN"/>
        </w:rPr>
        <w:t>=3+</w:t>
      </w:r>
      <w:r>
        <w:rPr>
          <w:noProof/>
          <w:lang w:eastAsia="zh-CN"/>
        </w:rPr>
        <w:drawing>
          <wp:inline distT="0" distB="0" distL="0" distR="0">
            <wp:extent cx="267373" cy="238735"/>
            <wp:effectExtent l="0" t="0" r="0" b="0"/>
            <wp:docPr id="6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9"/>
                    <a:stretch>
                      <a:fillRect/>
                    </a:stretch>
                  </pic:blipFill>
                  <pic:spPr>
                    <a:xfrm>
                      <a:off x="0" y="0"/>
                      <a:ext cx="267373" cy="238735"/>
                    </a:xfrm>
                    <a:prstGeom prst="rect">
                      <a:avLst/>
                    </a:prstGeom>
                  </pic:spPr>
                </pic:pic>
              </a:graphicData>
            </a:graphic>
          </wp:inline>
        </w:drawing>
      </w:r>
      <w:r>
        <w:rPr>
          <w:color w:val="000000"/>
          <w:lang w:eastAsia="zh-CN"/>
        </w:rPr>
        <w:t xml:space="preserve">.                    </w:t>
      </w:r>
      <w:r>
        <w:rPr>
          <w:lang w:eastAsia="zh-CN"/>
        </w:rPr>
        <w:br/>
      </w:r>
      <w:r>
        <w:rPr>
          <w:color w:val="0000FF"/>
          <w:lang w:eastAsia="zh-CN"/>
        </w:rPr>
        <w:t>【考点】</w:t>
      </w:r>
      <w:r>
        <w:rPr>
          <w:color w:val="000000"/>
          <w:lang w:eastAsia="zh-CN"/>
        </w:rPr>
        <w:t>分式的化简求值，特殊角的三角函数值</w:t>
      </w:r>
      <w:r>
        <w:rPr>
          <w:color w:val="000000"/>
          <w:lang w:eastAsia="zh-CN"/>
        </w:rPr>
        <w:t xml:space="preserve">                </w:t>
      </w:r>
      <w:r>
        <w:rPr>
          <w:lang w:eastAsia="zh-CN"/>
        </w:rPr>
        <w:br/>
      </w:r>
      <w:r>
        <w:rPr>
          <w:color w:val="0000FF"/>
          <w:lang w:eastAsia="zh-CN"/>
        </w:rPr>
        <w:t>【解析】</w:t>
      </w:r>
      <w:r>
        <w:rPr>
          <w:color w:val="000000"/>
          <w:lang w:eastAsia="zh-CN"/>
        </w:rPr>
        <w:t>【分析】先通分、利用平方差公式等把代数式化简，然后把三角函数值计算出来代入化简得式子即可</w:t>
      </w:r>
      <w:r>
        <w:rPr>
          <w:color w:val="000000"/>
          <w:lang w:eastAsia="zh-CN"/>
        </w:rPr>
        <w:t xml:space="preserve">.    </w:t>
      </w:r>
    </w:p>
    <w:p w:rsidR="00211199" w:rsidRDefault="0077605C">
      <w:pPr>
        <w:rPr>
          <w:lang w:eastAsia="zh-CN"/>
        </w:rPr>
      </w:pPr>
      <w:r>
        <w:rPr>
          <w:lang w:eastAsia="zh-CN"/>
        </w:rPr>
        <w:t>73</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w:t>
      </w:r>
      <w:r>
        <w:rPr>
          <w:noProof/>
          <w:lang w:eastAsia="zh-CN"/>
        </w:rPr>
        <w:drawing>
          <wp:inline distT="0" distB="0" distL="0" distR="0">
            <wp:extent cx="907174" cy="802132"/>
            <wp:effectExtent l="0" t="0" r="0" b="0"/>
            <wp:docPr id="6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0"/>
                    <a:stretch>
                      <a:fillRect/>
                    </a:stretch>
                  </pic:blipFill>
                  <pic:spPr>
                    <a:xfrm>
                      <a:off x="0" y="0"/>
                      <a:ext cx="907174" cy="802132"/>
                    </a:xfrm>
                    <a:prstGeom prst="rect">
                      <a:avLst/>
                    </a:prstGeom>
                  </pic:spPr>
                </pic:pic>
              </a:graphicData>
            </a:graphic>
          </wp:inline>
        </w:drawing>
      </w:r>
      <w:r>
        <w:rPr>
          <w:color w:val="000000"/>
          <w:lang w:eastAsia="zh-CN"/>
        </w:rPr>
        <w:t>-</w:t>
      </w:r>
      <w:r>
        <w:rPr>
          <w:noProof/>
          <w:lang w:eastAsia="zh-CN"/>
        </w:rPr>
        <w:drawing>
          <wp:inline distT="0" distB="0" distL="0" distR="0">
            <wp:extent cx="229184" cy="381965"/>
            <wp:effectExtent l="0" t="0" r="0" b="0"/>
            <wp:docPr id="6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1"/>
                    <a:stretch>
                      <a:fillRect/>
                    </a:stretch>
                  </pic:blipFill>
                  <pic:spPr>
                    <a:xfrm>
                      <a:off x="0" y="0"/>
                      <a:ext cx="229184" cy="381965"/>
                    </a:xfrm>
                    <a:prstGeom prst="rect">
                      <a:avLst/>
                    </a:prstGeom>
                  </pic:spPr>
                </pic:pic>
              </a:graphicData>
            </a:graphic>
          </wp:inline>
        </w:drawing>
      </w:r>
      <w:r>
        <w:rPr>
          <w:lang w:eastAsia="zh-CN"/>
        </w:rPr>
        <w:br/>
      </w:r>
      <w:r>
        <w:rPr>
          <w:color w:val="000000"/>
          <w:lang w:eastAsia="zh-CN"/>
        </w:rPr>
        <w:t>=</w:t>
      </w:r>
      <w:r>
        <w:rPr>
          <w:noProof/>
          <w:lang w:eastAsia="zh-CN"/>
        </w:rPr>
        <w:drawing>
          <wp:inline distT="0" distB="0" distL="0" distR="0">
            <wp:extent cx="229184" cy="372415"/>
            <wp:effectExtent l="0" t="0" r="0" b="0"/>
            <wp:docPr id="6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2"/>
                    <a:stretch>
                      <a:fillRect/>
                    </a:stretch>
                  </pic:blipFill>
                  <pic:spPr>
                    <a:xfrm>
                      <a:off x="0" y="0"/>
                      <a:ext cx="229184" cy="372415"/>
                    </a:xfrm>
                    <a:prstGeom prst="rect">
                      <a:avLst/>
                    </a:prstGeom>
                  </pic:spPr>
                </pic:pic>
              </a:graphicData>
            </a:graphic>
          </wp:inline>
        </w:drawing>
      </w:r>
      <w:r>
        <w:rPr>
          <w:color w:val="000000"/>
          <w:lang w:eastAsia="zh-CN"/>
        </w:rPr>
        <w:t>-</w:t>
      </w:r>
      <w:r>
        <w:rPr>
          <w:noProof/>
          <w:lang w:eastAsia="zh-CN"/>
        </w:rPr>
        <w:drawing>
          <wp:inline distT="0" distB="0" distL="0" distR="0">
            <wp:extent cx="181432" cy="238735"/>
            <wp:effectExtent l="0" t="0" r="0" b="0"/>
            <wp:docPr id="6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lang w:eastAsia="zh-CN"/>
        </w:rPr>
        <w:br/>
      </w:r>
      <w:r>
        <w:rPr>
          <w:color w:val="000000"/>
          <w:lang w:eastAsia="zh-CN"/>
        </w:rPr>
        <w:t>=</w:t>
      </w:r>
      <w:r>
        <w:rPr>
          <w:noProof/>
          <w:lang w:eastAsia="zh-CN"/>
        </w:rPr>
        <w:drawing>
          <wp:inline distT="0" distB="0" distL="0" distR="0">
            <wp:extent cx="181432" cy="238735"/>
            <wp:effectExtent l="0" t="0" r="0" b="0"/>
            <wp:docPr id="6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lang w:eastAsia="zh-CN"/>
        </w:rPr>
        <w:br/>
      </w:r>
      <w:r>
        <w:rPr>
          <w:color w:val="0000FF"/>
          <w:lang w:eastAsia="zh-CN"/>
        </w:rPr>
        <w:t>【考点】</w:t>
      </w:r>
      <w:r>
        <w:rPr>
          <w:color w:val="000000"/>
          <w:lang w:eastAsia="zh-CN"/>
        </w:rPr>
        <w:t>特殊角的三角函数值</w:t>
      </w:r>
      <w:r>
        <w:rPr>
          <w:color w:val="000000"/>
          <w:lang w:eastAsia="zh-CN"/>
        </w:rPr>
        <w:t xml:space="preserve">                </w:t>
      </w:r>
      <w:r>
        <w:rPr>
          <w:lang w:eastAsia="zh-CN"/>
        </w:rPr>
        <w:br/>
      </w:r>
      <w:r>
        <w:rPr>
          <w:color w:val="0000FF"/>
          <w:lang w:eastAsia="zh-CN"/>
        </w:rPr>
        <w:t>【解析】</w:t>
      </w:r>
      <w:r>
        <w:rPr>
          <w:color w:val="000000"/>
          <w:lang w:eastAsia="zh-CN"/>
        </w:rPr>
        <w:t>【分析】根据特殊角的三角函数值计算即可</w:t>
      </w:r>
      <w:r>
        <w:rPr>
          <w:color w:val="000000"/>
          <w:lang w:eastAsia="zh-CN"/>
        </w:rPr>
        <w:t xml:space="preserve">.    </w:t>
      </w:r>
    </w:p>
    <w:p w:rsidR="00211199" w:rsidRDefault="0077605C">
      <w:r>
        <w:t>74</w:t>
      </w:r>
      <w:r>
        <w:t>、</w:t>
      </w:r>
    </w:p>
    <w:p w:rsidR="00211199" w:rsidRDefault="0077605C">
      <w:pPr>
        <w:spacing w:after="0"/>
        <w:rPr>
          <w:lang w:eastAsia="zh-CN"/>
        </w:rPr>
      </w:pPr>
      <w:r>
        <w:rPr>
          <w:color w:val="0000FF"/>
        </w:rPr>
        <w:t>【答案】</w:t>
      </w:r>
      <w:r>
        <w:rPr>
          <w:color w:val="000000"/>
        </w:rPr>
        <w:t>解：（</w:t>
      </w:r>
      <w:r>
        <w:rPr>
          <w:color w:val="000000"/>
        </w:rPr>
        <w:t>1</w:t>
      </w:r>
      <w:r>
        <w:rPr>
          <w:color w:val="000000"/>
        </w:rPr>
        <w:t>）原式</w:t>
      </w:r>
      <w:r>
        <w:rPr>
          <w:color w:val="000000"/>
        </w:rPr>
        <w:t>=</w:t>
      </w:r>
      <w:r>
        <w:rPr>
          <w:noProof/>
          <w:lang w:eastAsia="zh-CN"/>
        </w:rPr>
        <w:drawing>
          <wp:inline distT="0" distB="0" distL="0" distR="0">
            <wp:extent cx="1136345" cy="181432"/>
            <wp:effectExtent l="0" t="0" r="0" b="0"/>
            <wp:docPr id="6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3"/>
                    <a:stretch>
                      <a:fillRect/>
                    </a:stretch>
                  </pic:blipFill>
                  <pic:spPr>
                    <a:xfrm>
                      <a:off x="0" y="0"/>
                      <a:ext cx="1136345" cy="181432"/>
                    </a:xfrm>
                    <a:prstGeom prst="rect">
                      <a:avLst/>
                    </a:prstGeom>
                  </pic:spPr>
                </pic:pic>
              </a:graphicData>
            </a:graphic>
          </wp:inline>
        </w:drawing>
      </w:r>
      <w:r>
        <w:br/>
      </w:r>
      <w:r>
        <w:rPr>
          <w:color w:val="000000"/>
        </w:rPr>
        <w:t>=</w:t>
      </w:r>
      <w:r>
        <w:rPr>
          <w:noProof/>
          <w:lang w:eastAsia="zh-CN"/>
        </w:rPr>
        <w:drawing>
          <wp:inline distT="0" distB="0" distL="0" distR="0">
            <wp:extent cx="677990" cy="181432"/>
            <wp:effectExtent l="0" t="0" r="0" b="0"/>
            <wp:docPr id="6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4"/>
                    <a:stretch>
                      <a:fillRect/>
                    </a:stretch>
                  </pic:blipFill>
                  <pic:spPr>
                    <a:xfrm>
                      <a:off x="0" y="0"/>
                      <a:ext cx="677990" cy="181432"/>
                    </a:xfrm>
                    <a:prstGeom prst="rect">
                      <a:avLst/>
                    </a:prstGeom>
                  </pic:spPr>
                </pic:pic>
              </a:graphicData>
            </a:graphic>
          </wp:inline>
        </w:drawing>
      </w:r>
      <w:r>
        <w:br/>
      </w:r>
      <w:r>
        <w:rPr>
          <w:color w:val="000000"/>
        </w:rPr>
        <w:lastRenderedPageBreak/>
        <w:t>=</w:t>
      </w:r>
      <w:r>
        <w:rPr>
          <w:noProof/>
          <w:lang w:eastAsia="zh-CN"/>
        </w:rPr>
        <w:drawing>
          <wp:inline distT="0" distB="0" distL="0" distR="0">
            <wp:extent cx="200533" cy="181432"/>
            <wp:effectExtent l="0" t="0" r="0" b="0"/>
            <wp:docPr id="6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5"/>
                    <a:stretch>
                      <a:fillRect/>
                    </a:stretch>
                  </pic:blipFill>
                  <pic:spPr>
                    <a:xfrm>
                      <a:off x="0" y="0"/>
                      <a:ext cx="200533" cy="181432"/>
                    </a:xfrm>
                    <a:prstGeom prst="rect">
                      <a:avLst/>
                    </a:prstGeom>
                  </pic:spPr>
                </pic:pic>
              </a:graphicData>
            </a:graphic>
          </wp:inline>
        </w:drawing>
      </w:r>
      <w:r>
        <w:rPr>
          <w:color w:val="000000"/>
        </w:rPr>
        <w:t>；</w:t>
      </w:r>
      <w:r>
        <w:br/>
      </w:r>
      <w:r>
        <w:rPr>
          <w:color w:val="000000"/>
        </w:rPr>
        <w:t>（</w:t>
      </w:r>
      <w:r>
        <w:rPr>
          <w:color w:val="000000"/>
        </w:rPr>
        <w:t>2</w:t>
      </w:r>
      <w:r>
        <w:rPr>
          <w:color w:val="000000"/>
        </w:rPr>
        <w:t>）（</w:t>
      </w:r>
      <w:r>
        <w:rPr>
          <w:color w:val="000000"/>
        </w:rPr>
        <w:t>2x+1</w:t>
      </w:r>
      <w:r>
        <w:rPr>
          <w:color w:val="000000"/>
        </w:rPr>
        <w:t>）（</w:t>
      </w:r>
      <w:r>
        <w:rPr>
          <w:color w:val="000000"/>
        </w:rPr>
        <w:t>x</w:t>
      </w:r>
      <w:r>
        <w:rPr>
          <w:color w:val="000000"/>
        </w:rPr>
        <w:t>﹣</w:t>
      </w:r>
      <w:r>
        <w:rPr>
          <w:color w:val="000000"/>
        </w:rPr>
        <w:t>1</w:t>
      </w:r>
      <w:r>
        <w:rPr>
          <w:color w:val="000000"/>
        </w:rPr>
        <w:t>）</w:t>
      </w:r>
      <w:r>
        <w:rPr>
          <w:color w:val="000000"/>
        </w:rPr>
        <w:t>=0</w:t>
      </w:r>
      <w:r>
        <w:rPr>
          <w:color w:val="000000"/>
        </w:rPr>
        <w:t>，</w:t>
      </w:r>
      <w:r>
        <w:br/>
      </w:r>
      <w:r>
        <w:rPr>
          <w:color w:val="000000"/>
        </w:rPr>
        <w:t>2x+1=0</w:t>
      </w:r>
      <w:r>
        <w:rPr>
          <w:color w:val="000000"/>
        </w:rPr>
        <w:t>或</w:t>
      </w:r>
      <w:r>
        <w:rPr>
          <w:color w:val="000000"/>
        </w:rPr>
        <w:t>x</w:t>
      </w:r>
      <w:r>
        <w:rPr>
          <w:color w:val="000000"/>
        </w:rPr>
        <w:t>﹣</w:t>
      </w:r>
      <w:r>
        <w:rPr>
          <w:color w:val="000000"/>
        </w:rPr>
        <w:t>1=0</w:t>
      </w:r>
      <w:r>
        <w:rPr>
          <w:color w:val="000000"/>
        </w:rPr>
        <w:t>，</w:t>
      </w:r>
      <w:r>
        <w:br/>
      </w:r>
      <w:r>
        <w:rPr>
          <w:color w:val="000000"/>
        </w:rPr>
        <w:t>所以</w:t>
      </w:r>
      <w:r>
        <w:rPr>
          <w:color w:val="000000"/>
        </w:rPr>
        <w:t>x</w:t>
      </w:r>
      <w:r>
        <w:rPr>
          <w:color w:val="000000"/>
          <w:vertAlign w:val="subscript"/>
        </w:rPr>
        <w:t>1</w:t>
      </w:r>
      <w:r>
        <w:rPr>
          <w:color w:val="000000"/>
        </w:rPr>
        <w:t>=</w:t>
      </w:r>
      <w:r>
        <w:rPr>
          <w:color w:val="000000"/>
        </w:rPr>
        <w:t>﹣</w:t>
      </w:r>
      <w:r>
        <w:rPr>
          <w:noProof/>
          <w:lang w:eastAsia="zh-CN"/>
        </w:rPr>
        <w:drawing>
          <wp:inline distT="0" distB="0" distL="0" distR="0">
            <wp:extent cx="114592" cy="248272"/>
            <wp:effectExtent l="0" t="0" r="0" b="0"/>
            <wp:docPr id="6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4592" cy="248272"/>
                    </a:xfrm>
                    <a:prstGeom prst="rect">
                      <a:avLst/>
                    </a:prstGeom>
                  </pic:spPr>
                </pic:pic>
              </a:graphicData>
            </a:graphic>
          </wp:inline>
        </w:drawing>
      </w:r>
      <w:r>
        <w:rPr>
          <w:color w:val="000000"/>
        </w:rPr>
        <w:t>，</w:t>
      </w:r>
      <w:r>
        <w:rPr>
          <w:color w:val="000000"/>
        </w:rPr>
        <w:t>x</w:t>
      </w:r>
      <w:r>
        <w:rPr>
          <w:color w:val="000000"/>
          <w:vertAlign w:val="subscript"/>
        </w:rPr>
        <w:t>2</w:t>
      </w:r>
      <w:r>
        <w:rPr>
          <w:color w:val="000000"/>
        </w:rPr>
        <w:t>=1</w:t>
      </w:r>
      <w:r>
        <w:rPr>
          <w:color w:val="000000"/>
        </w:rPr>
        <w:t>．</w:t>
      </w:r>
      <w:r>
        <w:rPr>
          <w:color w:val="000000"/>
        </w:rPr>
        <w:t xml:space="preserve">                    </w:t>
      </w:r>
      <w:r>
        <w:br/>
      </w:r>
      <w:r>
        <w:rPr>
          <w:color w:val="0000FF"/>
          <w:lang w:eastAsia="zh-CN"/>
        </w:rPr>
        <w:t>【考点】</w:t>
      </w:r>
      <w:r>
        <w:rPr>
          <w:color w:val="000000"/>
          <w:lang w:eastAsia="zh-CN"/>
        </w:rPr>
        <w:t>二次根式的混合运算</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）先根据二次根式的乘法法则运算，然后合并即可；</w:t>
      </w:r>
      <w:r>
        <w:rPr>
          <w:lang w:eastAsia="zh-CN"/>
        </w:rPr>
        <w:br/>
      </w:r>
      <w:r>
        <w:rPr>
          <w:color w:val="000000"/>
          <w:lang w:eastAsia="zh-CN"/>
        </w:rPr>
        <w:t>（</w:t>
      </w:r>
      <w:r>
        <w:rPr>
          <w:color w:val="000000"/>
          <w:lang w:eastAsia="zh-CN"/>
        </w:rPr>
        <w:t>2</w:t>
      </w:r>
      <w:r>
        <w:rPr>
          <w:color w:val="000000"/>
          <w:lang w:eastAsia="zh-CN"/>
        </w:rPr>
        <w:t>）利用因式分解法求解．</w:t>
      </w:r>
      <w:r>
        <w:rPr>
          <w:color w:val="000000"/>
          <w:lang w:eastAsia="zh-CN"/>
        </w:rPr>
        <w:t xml:space="preserve">    </w:t>
      </w:r>
    </w:p>
    <w:p w:rsidR="00211199" w:rsidRDefault="0077605C">
      <w:pPr>
        <w:rPr>
          <w:lang w:eastAsia="zh-CN"/>
        </w:rPr>
      </w:pPr>
      <w:r>
        <w:rPr>
          <w:lang w:eastAsia="zh-CN"/>
        </w:rPr>
        <w:t>75</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color w:val="000000"/>
          <w:lang w:eastAsia="zh-CN"/>
        </w:rPr>
        <w:t>1</w:t>
      </w:r>
      <w:r>
        <w:rPr>
          <w:color w:val="000000"/>
          <w:lang w:eastAsia="zh-CN"/>
        </w:rPr>
        <w:t>）</w:t>
      </w:r>
      <w:r>
        <w:rPr>
          <w:color w:val="000000"/>
          <w:lang w:eastAsia="zh-CN"/>
        </w:rPr>
        <w:t xml:space="preserve"> </w:t>
      </w:r>
      <w:r>
        <w:rPr>
          <w:noProof/>
          <w:lang w:eastAsia="zh-CN"/>
        </w:rPr>
        <w:drawing>
          <wp:inline distT="0" distB="0" distL="0" distR="0">
            <wp:extent cx="276924" cy="238735"/>
            <wp:effectExtent l="0" t="0" r="0" b="0"/>
            <wp:docPr id="6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276924" cy="238735"/>
                    </a:xfrm>
                    <a:prstGeom prst="rect">
                      <a:avLst/>
                    </a:prstGeom>
                  </pic:spPr>
                </pic:pic>
              </a:graphicData>
            </a:graphic>
          </wp:inline>
        </w:drawing>
      </w:r>
      <w:r>
        <w:rPr>
          <w:color w:val="000000"/>
          <w:lang w:eastAsia="zh-CN"/>
        </w:rPr>
        <w:t>-</w:t>
      </w:r>
      <w:r>
        <w:rPr>
          <w:color w:val="000000"/>
          <w:lang w:eastAsia="zh-CN"/>
        </w:rPr>
        <w:t>（</w:t>
      </w:r>
      <w:r>
        <w:rPr>
          <w:color w:val="000000"/>
        </w:rPr>
        <w:t>π</w:t>
      </w:r>
      <w:r>
        <w:rPr>
          <w:color w:val="000000"/>
          <w:lang w:eastAsia="zh-CN"/>
        </w:rPr>
        <w:t>-3</w:t>
      </w:r>
      <w:r>
        <w:rPr>
          <w:color w:val="000000"/>
          <w:lang w:eastAsia="zh-CN"/>
        </w:rPr>
        <w:t>）</w:t>
      </w:r>
      <w:r>
        <w:rPr>
          <w:color w:val="000000"/>
          <w:vertAlign w:val="superscript"/>
          <w:lang w:eastAsia="zh-CN"/>
        </w:rPr>
        <w:t>0</w:t>
      </w:r>
      <w:r>
        <w:rPr>
          <w:color w:val="000000"/>
          <w:lang w:eastAsia="zh-CN"/>
        </w:rPr>
        <w:t>+</w:t>
      </w:r>
      <w:r>
        <w:rPr>
          <w:color w:val="000000"/>
          <w:lang w:eastAsia="zh-CN"/>
        </w:rPr>
        <w:t>（</w:t>
      </w:r>
      <w:r>
        <w:rPr>
          <w:noProof/>
          <w:lang w:eastAsia="zh-CN"/>
        </w:rPr>
        <w:drawing>
          <wp:inline distT="0" distB="0" distL="0" distR="0">
            <wp:extent cx="124143" cy="267373"/>
            <wp:effectExtent l="0" t="0" r="0" b="0"/>
            <wp:docPr id="6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24143" cy="267373"/>
                    </a:xfrm>
                    <a:prstGeom prst="rect">
                      <a:avLst/>
                    </a:prstGeom>
                  </pic:spPr>
                </pic:pic>
              </a:graphicData>
            </a:graphic>
          </wp:inline>
        </w:drawing>
      </w:r>
      <w:r>
        <w:rPr>
          <w:color w:val="000000"/>
          <w:lang w:eastAsia="zh-CN"/>
        </w:rPr>
        <w:t>）</w:t>
      </w:r>
      <w:r>
        <w:rPr>
          <w:color w:val="000000"/>
          <w:vertAlign w:val="superscript"/>
          <w:lang w:eastAsia="zh-CN"/>
        </w:rPr>
        <w:t>-1</w:t>
      </w:r>
      <w:r>
        <w:rPr>
          <w:color w:val="000000"/>
          <w:lang w:eastAsia="zh-CN"/>
        </w:rPr>
        <w:t>-|</w:t>
      </w:r>
      <w:r>
        <w:rPr>
          <w:noProof/>
          <w:lang w:eastAsia="zh-CN"/>
        </w:rPr>
        <w:drawing>
          <wp:inline distT="0" distB="0" distL="0" distR="0">
            <wp:extent cx="362864" cy="238735"/>
            <wp:effectExtent l="0" t="0" r="0" b="0"/>
            <wp:docPr id="6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362864" cy="238735"/>
                    </a:xfrm>
                    <a:prstGeom prst="rect">
                      <a:avLst/>
                    </a:prstGeom>
                  </pic:spPr>
                </pic:pic>
              </a:graphicData>
            </a:graphic>
          </wp:inline>
        </w:drawing>
      </w:r>
      <w:r>
        <w:rPr>
          <w:color w:val="000000"/>
          <w:lang w:eastAsia="zh-CN"/>
        </w:rPr>
        <w:t>|</w:t>
      </w:r>
      <w:r>
        <w:rPr>
          <w:lang w:eastAsia="zh-CN"/>
        </w:rPr>
        <w:br/>
      </w:r>
      <w:r>
        <w:rPr>
          <w:color w:val="000000"/>
          <w:lang w:eastAsia="zh-CN"/>
        </w:rPr>
        <w:t>=</w:t>
      </w:r>
      <w:r>
        <w:rPr>
          <w:noProof/>
          <w:lang w:eastAsia="zh-CN"/>
        </w:rPr>
        <w:drawing>
          <wp:inline distT="0" distB="0" distL="0" distR="0">
            <wp:extent cx="257823" cy="238735"/>
            <wp:effectExtent l="0" t="0" r="0" b="0"/>
            <wp:docPr id="6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9"/>
                    <a:stretch>
                      <a:fillRect/>
                    </a:stretch>
                  </pic:blipFill>
                  <pic:spPr>
                    <a:xfrm>
                      <a:off x="0" y="0"/>
                      <a:ext cx="257823" cy="238735"/>
                    </a:xfrm>
                    <a:prstGeom prst="rect">
                      <a:avLst/>
                    </a:prstGeom>
                  </pic:spPr>
                </pic:pic>
              </a:graphicData>
            </a:graphic>
          </wp:inline>
        </w:drawing>
      </w:r>
      <w:r>
        <w:rPr>
          <w:color w:val="000000"/>
          <w:lang w:eastAsia="zh-CN"/>
        </w:rPr>
        <w:t>-1+2-</w:t>
      </w:r>
      <w:r>
        <w:rPr>
          <w:noProof/>
          <w:lang w:eastAsia="zh-CN"/>
        </w:rPr>
        <w:drawing>
          <wp:inline distT="0" distB="0" distL="0" distR="0">
            <wp:extent cx="257823" cy="238735"/>
            <wp:effectExtent l="0" t="0" r="0" b="0"/>
            <wp:docPr id="6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9"/>
                    <a:stretch>
                      <a:fillRect/>
                    </a:stretch>
                  </pic:blipFill>
                  <pic:spPr>
                    <a:xfrm>
                      <a:off x="0" y="0"/>
                      <a:ext cx="257823" cy="238735"/>
                    </a:xfrm>
                    <a:prstGeom prst="rect">
                      <a:avLst/>
                    </a:prstGeom>
                  </pic:spPr>
                </pic:pic>
              </a:graphicData>
            </a:graphic>
          </wp:inline>
        </w:drawing>
      </w:r>
      <w:r>
        <w:rPr>
          <w:lang w:eastAsia="zh-CN"/>
        </w:rPr>
        <w:br/>
      </w:r>
      <w:r>
        <w:rPr>
          <w:color w:val="000000"/>
          <w:lang w:eastAsia="zh-CN"/>
        </w:rPr>
        <w:t>=1</w:t>
      </w:r>
      <w:r>
        <w:rPr>
          <w:lang w:eastAsia="zh-CN"/>
        </w:rPr>
        <w:br/>
      </w:r>
      <w:r>
        <w:rPr>
          <w:color w:val="000000"/>
          <w:lang w:eastAsia="zh-CN"/>
        </w:rPr>
        <w:t>（</w:t>
      </w:r>
      <w:r>
        <w:rPr>
          <w:color w:val="000000"/>
          <w:lang w:eastAsia="zh-CN"/>
        </w:rPr>
        <w:t>2</w:t>
      </w:r>
      <w:r>
        <w:rPr>
          <w:color w:val="000000"/>
          <w:lang w:eastAsia="zh-CN"/>
        </w:rPr>
        <w:t>）</w:t>
      </w:r>
      <w:r>
        <w:rPr>
          <w:color w:val="000000"/>
          <w:lang w:eastAsia="zh-CN"/>
        </w:rPr>
        <w:t xml:space="preserve"> </w:t>
      </w:r>
      <w:r>
        <w:rPr>
          <w:noProof/>
          <w:lang w:eastAsia="zh-CN"/>
        </w:rPr>
        <w:drawing>
          <wp:inline distT="0" distB="0" distL="0" distR="0">
            <wp:extent cx="611149" cy="267373"/>
            <wp:effectExtent l="0" t="0" r="0" b="0"/>
            <wp:docPr id="6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611149" cy="267373"/>
                    </a:xfrm>
                    <a:prstGeom prst="rect">
                      <a:avLst/>
                    </a:prstGeom>
                  </pic:spPr>
                </pic:pic>
              </a:graphicData>
            </a:graphic>
          </wp:inline>
        </w:drawing>
      </w:r>
      <w:r>
        <w:rPr>
          <w:lang w:eastAsia="zh-CN"/>
        </w:rPr>
        <w:br/>
      </w:r>
      <w:r>
        <w:rPr>
          <w:color w:val="000000"/>
          <w:lang w:eastAsia="zh-CN"/>
        </w:rPr>
        <w:t>=</w:t>
      </w:r>
      <w:r>
        <w:rPr>
          <w:noProof/>
          <w:lang w:eastAsia="zh-CN"/>
        </w:rPr>
        <w:drawing>
          <wp:inline distT="0" distB="0" distL="0" distR="0">
            <wp:extent cx="954913" cy="305575"/>
            <wp:effectExtent l="0" t="0" r="0" b="0"/>
            <wp:docPr id="6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6"/>
                    <a:stretch>
                      <a:fillRect/>
                    </a:stretch>
                  </pic:blipFill>
                  <pic:spPr>
                    <a:xfrm>
                      <a:off x="0" y="0"/>
                      <a:ext cx="954913" cy="305575"/>
                    </a:xfrm>
                    <a:prstGeom prst="rect">
                      <a:avLst/>
                    </a:prstGeom>
                  </pic:spPr>
                </pic:pic>
              </a:graphicData>
            </a:graphic>
          </wp:inline>
        </w:drawing>
      </w:r>
      <w:r>
        <w:rPr>
          <w:lang w:eastAsia="zh-CN"/>
        </w:rPr>
        <w:br/>
      </w:r>
      <w:r>
        <w:rPr>
          <w:color w:val="000000"/>
          <w:lang w:eastAsia="zh-CN"/>
        </w:rPr>
        <w:t>=</w:t>
      </w:r>
      <w:r>
        <w:rPr>
          <w:noProof/>
          <w:lang w:eastAsia="zh-CN"/>
        </w:rPr>
        <w:drawing>
          <wp:inline distT="0" distB="0" distL="0" distR="0">
            <wp:extent cx="620700" cy="305575"/>
            <wp:effectExtent l="0" t="0" r="0" b="0"/>
            <wp:docPr id="6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7"/>
                    <a:stretch>
                      <a:fillRect/>
                    </a:stretch>
                  </pic:blipFill>
                  <pic:spPr>
                    <a:xfrm>
                      <a:off x="0" y="0"/>
                      <a:ext cx="620700" cy="305575"/>
                    </a:xfrm>
                    <a:prstGeom prst="rect">
                      <a:avLst/>
                    </a:prstGeom>
                  </pic:spPr>
                </pic:pic>
              </a:graphicData>
            </a:graphic>
          </wp:inline>
        </w:drawing>
      </w:r>
      <w:r>
        <w:rPr>
          <w:lang w:eastAsia="zh-CN"/>
        </w:rPr>
        <w:br/>
      </w:r>
      <w:r>
        <w:rPr>
          <w:color w:val="000000"/>
          <w:lang w:eastAsia="zh-CN"/>
        </w:rPr>
        <w:t>=</w:t>
      </w:r>
      <w:r>
        <w:rPr>
          <w:noProof/>
          <w:lang w:eastAsia="zh-CN"/>
        </w:rPr>
        <w:drawing>
          <wp:inline distT="0" distB="0" distL="0" distR="0">
            <wp:extent cx="276924" cy="267373"/>
            <wp:effectExtent l="0" t="0" r="0" b="0"/>
            <wp:docPr id="6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8"/>
                    <a:stretch>
                      <a:fillRect/>
                    </a:stretch>
                  </pic:blipFill>
                  <pic:spPr>
                    <a:xfrm>
                      <a:off x="0" y="0"/>
                      <a:ext cx="276924" cy="267373"/>
                    </a:xfrm>
                    <a:prstGeom prst="rect">
                      <a:avLst/>
                    </a:prstGeom>
                  </pic:spPr>
                </pic:pic>
              </a:graphicData>
            </a:graphic>
          </wp:inline>
        </w:drawing>
      </w:r>
      <w:r>
        <w:rPr>
          <w:lang w:eastAsia="zh-CN"/>
        </w:rPr>
        <w:br/>
      </w:r>
      <w:r>
        <w:rPr>
          <w:color w:val="000000"/>
          <w:lang w:eastAsia="zh-CN"/>
        </w:rPr>
        <w:t>把</w:t>
      </w:r>
      <w:r>
        <w:rPr>
          <w:color w:val="000000"/>
          <w:lang w:eastAsia="zh-CN"/>
        </w:rPr>
        <w:t>a=</w:t>
      </w:r>
      <w:r>
        <w:rPr>
          <w:noProof/>
          <w:lang w:eastAsia="zh-CN"/>
        </w:rPr>
        <w:drawing>
          <wp:inline distT="0" distB="0" distL="0" distR="0">
            <wp:extent cx="181432" cy="238735"/>
            <wp:effectExtent l="0" t="0" r="0" b="0"/>
            <wp:docPr id="6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lang w:eastAsia="zh-CN"/>
        </w:rPr>
        <w:t>-2</w:t>
      </w:r>
      <w:r>
        <w:rPr>
          <w:color w:val="000000"/>
          <w:lang w:eastAsia="zh-CN"/>
        </w:rPr>
        <w:t>代入上式得：</w:t>
      </w:r>
      <w:r>
        <w:rPr>
          <w:lang w:eastAsia="zh-CN"/>
        </w:rPr>
        <w:br/>
      </w:r>
      <w:r>
        <w:rPr>
          <w:color w:val="000000"/>
          <w:lang w:eastAsia="zh-CN"/>
        </w:rPr>
        <w:t>原式</w:t>
      </w:r>
      <w:r>
        <w:rPr>
          <w:color w:val="000000"/>
          <w:lang w:eastAsia="zh-CN"/>
        </w:rPr>
        <w:t>=</w:t>
      </w:r>
      <w:r>
        <w:rPr>
          <w:noProof/>
          <w:lang w:eastAsia="zh-CN"/>
        </w:rPr>
        <w:drawing>
          <wp:inline distT="0" distB="0" distL="0" distR="0">
            <wp:extent cx="1079056" cy="487007"/>
            <wp:effectExtent l="0" t="0" r="0" b="0"/>
            <wp:docPr id="6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9"/>
                    <a:stretch>
                      <a:fillRect/>
                    </a:stretch>
                  </pic:blipFill>
                  <pic:spPr>
                    <a:xfrm>
                      <a:off x="0" y="0"/>
                      <a:ext cx="1079056" cy="487007"/>
                    </a:xfrm>
                    <a:prstGeom prst="rect">
                      <a:avLst/>
                    </a:prstGeom>
                  </pic:spPr>
                </pic:pic>
              </a:graphicData>
            </a:graphic>
          </wp:inline>
        </w:drawing>
      </w:r>
      <w:r>
        <w:rPr>
          <w:lang w:eastAsia="zh-CN"/>
        </w:rPr>
        <w:br/>
      </w:r>
      <w:r>
        <w:rPr>
          <w:color w:val="0000FF"/>
          <w:lang w:eastAsia="zh-CN"/>
        </w:rPr>
        <w:t>【考点】</w:t>
      </w:r>
      <w:r>
        <w:rPr>
          <w:color w:val="000000"/>
          <w:lang w:eastAsia="zh-CN"/>
        </w:rPr>
        <w:t>分式的化简求值，零指数幂，负整数指数幂</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( 1 )</w:t>
      </w:r>
      <w:r>
        <w:rPr>
          <w:color w:val="000000"/>
          <w:lang w:eastAsia="zh-CN"/>
        </w:rPr>
        <w:t>根据二次根式、零次幂、负整数指数幂、绝对值的意义进行计算即可求出答案</w:t>
      </w:r>
      <w:r>
        <w:rPr>
          <w:color w:val="000000"/>
          <w:lang w:eastAsia="zh-CN"/>
        </w:rPr>
        <w:t>;</w:t>
      </w:r>
      <w:r>
        <w:rPr>
          <w:lang w:eastAsia="zh-CN"/>
        </w:rPr>
        <w:br/>
      </w:r>
      <w:r>
        <w:rPr>
          <w:color w:val="000000"/>
          <w:lang w:eastAsia="zh-CN"/>
        </w:rPr>
        <w:t>（</w:t>
      </w:r>
      <w:r>
        <w:rPr>
          <w:color w:val="000000"/>
          <w:lang w:eastAsia="zh-CN"/>
        </w:rPr>
        <w:t>2</w:t>
      </w:r>
      <w:r>
        <w:rPr>
          <w:color w:val="000000"/>
          <w:lang w:eastAsia="zh-CN"/>
        </w:rPr>
        <w:t>）先进行分式化简，再把</w:t>
      </w:r>
      <w:r>
        <w:rPr>
          <w:color w:val="000000"/>
          <w:lang w:eastAsia="zh-CN"/>
        </w:rPr>
        <w:t>a</w:t>
      </w:r>
      <w:r>
        <w:rPr>
          <w:color w:val="000000"/>
          <w:lang w:eastAsia="zh-CN"/>
        </w:rPr>
        <w:t>的值代入即可求出答案</w:t>
      </w:r>
      <w:r>
        <w:rPr>
          <w:color w:val="000000"/>
          <w:lang w:eastAsia="zh-CN"/>
        </w:rPr>
        <w:t xml:space="preserve">.    </w:t>
      </w:r>
    </w:p>
    <w:p w:rsidR="00211199" w:rsidRDefault="0077605C">
      <w:pPr>
        <w:rPr>
          <w:lang w:eastAsia="zh-CN"/>
        </w:rPr>
      </w:pPr>
      <w:r>
        <w:rPr>
          <w:lang w:eastAsia="zh-CN"/>
        </w:rPr>
        <w:t>76</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noProof/>
          <w:lang w:eastAsia="zh-CN"/>
        </w:rPr>
        <w:drawing>
          <wp:inline distT="0" distB="0" distL="0" distR="0">
            <wp:extent cx="1480122" cy="362864"/>
            <wp:effectExtent l="0" t="0" r="0" b="0"/>
            <wp:docPr id="6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1480122" cy="362864"/>
                    </a:xfrm>
                    <a:prstGeom prst="rect">
                      <a:avLst/>
                    </a:prstGeom>
                  </pic:spPr>
                </pic:pic>
              </a:graphicData>
            </a:graphic>
          </wp:inline>
        </w:drawing>
      </w:r>
      <w:r>
        <w:rPr>
          <w:lang w:eastAsia="zh-CN"/>
        </w:rPr>
        <w:br/>
      </w:r>
      <w:r>
        <w:rPr>
          <w:color w:val="000000"/>
          <w:lang w:eastAsia="zh-CN"/>
        </w:rPr>
        <w:t>=</w:t>
      </w:r>
      <w:r>
        <w:rPr>
          <w:noProof/>
          <w:lang w:eastAsia="zh-CN"/>
        </w:rPr>
        <w:drawing>
          <wp:inline distT="0" distB="0" distL="0" distR="0">
            <wp:extent cx="849871" cy="181432"/>
            <wp:effectExtent l="0" t="0" r="0" b="0"/>
            <wp:docPr id="6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0"/>
                    <a:stretch>
                      <a:fillRect/>
                    </a:stretch>
                  </pic:blipFill>
                  <pic:spPr>
                    <a:xfrm>
                      <a:off x="0" y="0"/>
                      <a:ext cx="849871" cy="181432"/>
                    </a:xfrm>
                    <a:prstGeom prst="rect">
                      <a:avLst/>
                    </a:prstGeom>
                  </pic:spPr>
                </pic:pic>
              </a:graphicData>
            </a:graphic>
          </wp:inline>
        </w:drawing>
      </w:r>
      <w:r>
        <w:rPr>
          <w:lang w:eastAsia="zh-CN"/>
        </w:rPr>
        <w:br/>
      </w:r>
      <w:r>
        <w:rPr>
          <w:color w:val="000000"/>
          <w:lang w:eastAsia="zh-CN"/>
        </w:rPr>
        <w:t>=</w:t>
      </w:r>
      <w:r>
        <w:rPr>
          <w:noProof/>
          <w:lang w:eastAsia="zh-CN"/>
        </w:rPr>
        <w:drawing>
          <wp:inline distT="0" distB="0" distL="0" distR="0">
            <wp:extent cx="324676" cy="181432"/>
            <wp:effectExtent l="0" t="0" r="0" b="0"/>
            <wp:docPr id="6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1"/>
                    <a:stretch>
                      <a:fillRect/>
                    </a:stretch>
                  </pic:blipFill>
                  <pic:spPr>
                    <a:xfrm>
                      <a:off x="0" y="0"/>
                      <a:ext cx="324676" cy="181432"/>
                    </a:xfrm>
                    <a:prstGeom prst="rect">
                      <a:avLst/>
                    </a:prstGeom>
                  </pic:spPr>
                </pic:pic>
              </a:graphicData>
            </a:graphic>
          </wp:inline>
        </w:drawing>
      </w:r>
      <w:r>
        <w:rPr>
          <w:color w:val="000000"/>
          <w:lang w:eastAsia="zh-CN"/>
        </w:rPr>
        <w:t xml:space="preserve">.                    </w:t>
      </w:r>
      <w:r>
        <w:rPr>
          <w:lang w:eastAsia="zh-CN"/>
        </w:rPr>
        <w:br/>
      </w:r>
      <w:r>
        <w:rPr>
          <w:color w:val="0000FF"/>
          <w:lang w:eastAsia="zh-CN"/>
        </w:rPr>
        <w:t>【考点】</w:t>
      </w:r>
      <w:r>
        <w:rPr>
          <w:color w:val="000000"/>
          <w:lang w:eastAsia="zh-CN"/>
        </w:rPr>
        <w:t>二次根式的混合运算</w:t>
      </w:r>
      <w:r>
        <w:rPr>
          <w:color w:val="000000"/>
          <w:lang w:eastAsia="zh-CN"/>
        </w:rPr>
        <w:t xml:space="preserve">                </w:t>
      </w:r>
      <w:r>
        <w:rPr>
          <w:lang w:eastAsia="zh-CN"/>
        </w:rPr>
        <w:br/>
      </w:r>
      <w:r>
        <w:rPr>
          <w:color w:val="0000FF"/>
          <w:lang w:eastAsia="zh-CN"/>
        </w:rPr>
        <w:t>【解析】</w:t>
      </w:r>
      <w:r>
        <w:rPr>
          <w:color w:val="000000"/>
          <w:lang w:eastAsia="zh-CN"/>
        </w:rPr>
        <w:t>【分析】把式子中的二次根式进行化简，然后合并同类二次根式即可求解</w:t>
      </w:r>
      <w:r>
        <w:rPr>
          <w:color w:val="000000"/>
          <w:lang w:eastAsia="zh-CN"/>
        </w:rPr>
        <w:t xml:space="preserve">.    </w:t>
      </w:r>
    </w:p>
    <w:p w:rsidR="00211199" w:rsidRDefault="0077605C">
      <w:r>
        <w:t>77</w:t>
      </w:r>
      <w:r>
        <w:t>、</w:t>
      </w:r>
    </w:p>
    <w:p w:rsidR="00211199" w:rsidRDefault="0077605C">
      <w:pPr>
        <w:spacing w:after="0"/>
        <w:rPr>
          <w:lang w:eastAsia="zh-CN"/>
        </w:rPr>
      </w:pPr>
      <w:r>
        <w:rPr>
          <w:color w:val="0000FF"/>
        </w:rPr>
        <w:t>【答案】</w:t>
      </w:r>
      <w:r>
        <w:rPr>
          <w:color w:val="000000"/>
        </w:rPr>
        <w:t>解：（</w:t>
      </w:r>
      <w:r>
        <w:rPr>
          <w:color w:val="000000"/>
        </w:rPr>
        <w:t>1</w:t>
      </w:r>
      <w:r>
        <w:rPr>
          <w:color w:val="000000"/>
        </w:rPr>
        <w:t>）方程变形得：</w:t>
      </w:r>
      <w:r>
        <w:rPr>
          <w:color w:val="000000"/>
        </w:rPr>
        <w:t>x</w:t>
      </w:r>
      <w:r>
        <w:rPr>
          <w:color w:val="000000"/>
          <w:vertAlign w:val="superscript"/>
        </w:rPr>
        <w:t>2</w:t>
      </w:r>
      <w:r>
        <w:rPr>
          <w:color w:val="000000"/>
        </w:rPr>
        <w:t>﹣</w:t>
      </w:r>
      <w:r>
        <w:rPr>
          <w:color w:val="000000"/>
        </w:rPr>
        <w:t>3x</w:t>
      </w:r>
      <w:r>
        <w:rPr>
          <w:color w:val="000000"/>
        </w:rPr>
        <w:t>﹣</w:t>
      </w:r>
      <w:r>
        <w:rPr>
          <w:color w:val="000000"/>
        </w:rPr>
        <w:t>10=0</w:t>
      </w:r>
      <w:r>
        <w:rPr>
          <w:color w:val="000000"/>
        </w:rPr>
        <w:t>，即（</w:t>
      </w:r>
      <w:r>
        <w:rPr>
          <w:color w:val="000000"/>
        </w:rPr>
        <w:t>x</w:t>
      </w:r>
      <w:r>
        <w:rPr>
          <w:color w:val="000000"/>
        </w:rPr>
        <w:t>﹣</w:t>
      </w:r>
      <w:r>
        <w:rPr>
          <w:color w:val="000000"/>
        </w:rPr>
        <w:t>5</w:t>
      </w:r>
      <w:r>
        <w:rPr>
          <w:color w:val="000000"/>
        </w:rPr>
        <w:t>）（</w:t>
      </w:r>
      <w:r>
        <w:rPr>
          <w:color w:val="000000"/>
        </w:rPr>
        <w:t>x+2</w:t>
      </w:r>
      <w:r>
        <w:rPr>
          <w:color w:val="000000"/>
        </w:rPr>
        <w:t>）</w:t>
      </w:r>
      <w:r>
        <w:rPr>
          <w:color w:val="000000"/>
        </w:rPr>
        <w:t>=0</w:t>
      </w:r>
      <w:r>
        <w:rPr>
          <w:color w:val="000000"/>
        </w:rPr>
        <w:t>，</w:t>
      </w:r>
      <w:r>
        <w:br/>
      </w:r>
      <w:r>
        <w:rPr>
          <w:color w:val="000000"/>
        </w:rPr>
        <w:t>可得</w:t>
      </w:r>
      <w:r>
        <w:rPr>
          <w:color w:val="000000"/>
        </w:rPr>
        <w:t>x</w:t>
      </w:r>
      <w:r>
        <w:rPr>
          <w:color w:val="000000"/>
        </w:rPr>
        <w:t>﹣</w:t>
      </w:r>
      <w:r>
        <w:rPr>
          <w:color w:val="000000"/>
        </w:rPr>
        <w:t>5=0</w:t>
      </w:r>
      <w:r>
        <w:rPr>
          <w:color w:val="000000"/>
        </w:rPr>
        <w:t>或</w:t>
      </w:r>
      <w:r>
        <w:rPr>
          <w:color w:val="000000"/>
        </w:rPr>
        <w:t>x+2=0</w:t>
      </w:r>
      <w:r>
        <w:rPr>
          <w:color w:val="000000"/>
        </w:rPr>
        <w:t>，</w:t>
      </w:r>
      <w:r>
        <w:br/>
      </w:r>
      <w:r>
        <w:rPr>
          <w:color w:val="000000"/>
        </w:rPr>
        <w:t>解得：</w:t>
      </w:r>
      <w:r>
        <w:rPr>
          <w:color w:val="000000"/>
        </w:rPr>
        <w:t>x</w:t>
      </w:r>
      <w:r>
        <w:rPr>
          <w:color w:val="000000"/>
          <w:vertAlign w:val="subscript"/>
        </w:rPr>
        <w:t>1</w:t>
      </w:r>
      <w:r>
        <w:rPr>
          <w:color w:val="000000"/>
        </w:rPr>
        <w:t>=5</w:t>
      </w:r>
      <w:r>
        <w:rPr>
          <w:color w:val="000000"/>
        </w:rPr>
        <w:t>，</w:t>
      </w:r>
      <w:r>
        <w:rPr>
          <w:color w:val="000000"/>
        </w:rPr>
        <w:t>x</w:t>
      </w:r>
      <w:r>
        <w:rPr>
          <w:color w:val="000000"/>
          <w:vertAlign w:val="subscript"/>
        </w:rPr>
        <w:t>2</w:t>
      </w:r>
      <w:r>
        <w:rPr>
          <w:color w:val="000000"/>
        </w:rPr>
        <w:t>=</w:t>
      </w:r>
      <w:r>
        <w:rPr>
          <w:color w:val="000000"/>
        </w:rPr>
        <w:t>﹣</w:t>
      </w:r>
      <w:r>
        <w:rPr>
          <w:color w:val="000000"/>
        </w:rPr>
        <w:t>2</w:t>
      </w:r>
      <w:r>
        <w:rPr>
          <w:color w:val="000000"/>
        </w:rPr>
        <w:t>；</w:t>
      </w:r>
      <w:r>
        <w:br/>
      </w:r>
      <w:r>
        <w:rPr>
          <w:color w:val="000000"/>
        </w:rPr>
        <w:lastRenderedPageBreak/>
        <w:t>（</w:t>
      </w:r>
      <w:r>
        <w:rPr>
          <w:color w:val="000000"/>
        </w:rPr>
        <w:t>2</w:t>
      </w:r>
      <w:r>
        <w:rPr>
          <w:color w:val="000000"/>
        </w:rPr>
        <w:t>）这里</w:t>
      </w:r>
      <w:r>
        <w:rPr>
          <w:color w:val="000000"/>
        </w:rPr>
        <w:t>a=3</w:t>
      </w:r>
      <w:r>
        <w:rPr>
          <w:color w:val="000000"/>
        </w:rPr>
        <w:t>，</w:t>
      </w:r>
      <w:r>
        <w:rPr>
          <w:color w:val="000000"/>
        </w:rPr>
        <w:t>b=</w:t>
      </w:r>
      <w:r>
        <w:rPr>
          <w:noProof/>
          <w:lang w:eastAsia="zh-CN"/>
        </w:rPr>
        <w:drawing>
          <wp:inline distT="0" distB="0" distL="0" distR="0">
            <wp:extent cx="229184" cy="181432"/>
            <wp:effectExtent l="0" t="0" r="0" b="0"/>
            <wp:docPr id="6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5"/>
                    <a:stretch>
                      <a:fillRect/>
                    </a:stretch>
                  </pic:blipFill>
                  <pic:spPr>
                    <a:xfrm>
                      <a:off x="0" y="0"/>
                      <a:ext cx="229184" cy="181432"/>
                    </a:xfrm>
                    <a:prstGeom prst="rect">
                      <a:avLst/>
                    </a:prstGeom>
                  </pic:spPr>
                </pic:pic>
              </a:graphicData>
            </a:graphic>
          </wp:inline>
        </w:drawing>
      </w:r>
      <w:r>
        <w:rPr>
          <w:color w:val="000000"/>
        </w:rPr>
        <w:t>，</w:t>
      </w:r>
      <w:r>
        <w:rPr>
          <w:color w:val="000000"/>
        </w:rPr>
        <w:t>c=</w:t>
      </w:r>
      <w:r>
        <w:rPr>
          <w:color w:val="000000"/>
        </w:rPr>
        <w:t>﹣</w:t>
      </w:r>
      <w:r>
        <w:rPr>
          <w:color w:val="000000"/>
        </w:rPr>
        <w:t>4</w:t>
      </w:r>
      <w:r>
        <w:rPr>
          <w:color w:val="000000"/>
        </w:rPr>
        <w:t>，</w:t>
      </w:r>
      <w:r>
        <w:br/>
      </w:r>
      <w:r>
        <w:rPr>
          <w:color w:val="000000"/>
        </w:rPr>
        <w:t>∵△=2+48=50</w:t>
      </w:r>
      <w:r>
        <w:rPr>
          <w:color w:val="000000"/>
        </w:rPr>
        <w:t>，</w:t>
      </w:r>
      <w:r>
        <w:br/>
      </w:r>
      <w:r>
        <w:rPr>
          <w:color w:val="000000"/>
        </w:rPr>
        <w:t>∴x=</w:t>
      </w:r>
      <w:r>
        <w:rPr>
          <w:noProof/>
          <w:lang w:eastAsia="zh-CN"/>
        </w:rPr>
        <w:drawing>
          <wp:inline distT="0" distB="0" distL="0" distR="0">
            <wp:extent cx="515658" cy="343764"/>
            <wp:effectExtent l="0" t="0" r="0" b="0"/>
            <wp:docPr id="6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2"/>
                    <a:stretch>
                      <a:fillRect/>
                    </a:stretch>
                  </pic:blipFill>
                  <pic:spPr>
                    <a:xfrm>
                      <a:off x="0" y="0"/>
                      <a:ext cx="515658" cy="343764"/>
                    </a:xfrm>
                    <a:prstGeom prst="rect">
                      <a:avLst/>
                    </a:prstGeom>
                  </pic:spPr>
                </pic:pic>
              </a:graphicData>
            </a:graphic>
          </wp:inline>
        </w:drawing>
      </w:r>
      <w:r>
        <w:rPr>
          <w:color w:val="000000"/>
        </w:rPr>
        <w:t>，</w:t>
      </w:r>
      <w:r>
        <w:br/>
      </w:r>
      <w:r>
        <w:rPr>
          <w:color w:val="000000"/>
        </w:rPr>
        <w:t>则</w:t>
      </w:r>
      <w:r>
        <w:rPr>
          <w:color w:val="000000"/>
        </w:rPr>
        <w:t>x</w:t>
      </w:r>
      <w:r>
        <w:rPr>
          <w:color w:val="000000"/>
          <w:vertAlign w:val="subscript"/>
        </w:rPr>
        <w:t>1</w:t>
      </w:r>
      <w:r>
        <w:rPr>
          <w:color w:val="000000"/>
        </w:rPr>
        <w:t>=</w:t>
      </w:r>
      <w:r>
        <w:rPr>
          <w:noProof/>
          <w:lang w:eastAsia="zh-CN"/>
        </w:rPr>
        <w:drawing>
          <wp:inline distT="0" distB="0" distL="0" distR="0">
            <wp:extent cx="143243" cy="181432"/>
            <wp:effectExtent l="0" t="0" r="0" b="0"/>
            <wp:docPr id="6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243" cy="181432"/>
                    </a:xfrm>
                    <a:prstGeom prst="rect">
                      <a:avLst/>
                    </a:prstGeom>
                  </pic:spPr>
                </pic:pic>
              </a:graphicData>
            </a:graphic>
          </wp:inline>
        </w:drawing>
      </w:r>
      <w:r>
        <w:rPr>
          <w:color w:val="000000"/>
        </w:rPr>
        <w:t>，</w:t>
      </w:r>
      <w:r>
        <w:rPr>
          <w:color w:val="000000"/>
        </w:rPr>
        <w:t>x</w:t>
      </w:r>
      <w:r>
        <w:rPr>
          <w:color w:val="000000"/>
          <w:vertAlign w:val="subscript"/>
        </w:rPr>
        <w:t>2</w:t>
      </w:r>
      <w:r>
        <w:rPr>
          <w:color w:val="000000"/>
        </w:rPr>
        <w:t>=</w:t>
      </w:r>
      <w:r>
        <w:rPr>
          <w:noProof/>
          <w:lang w:eastAsia="zh-CN"/>
        </w:rPr>
        <w:drawing>
          <wp:inline distT="0" distB="0" distL="0" distR="0">
            <wp:extent cx="353314" cy="343764"/>
            <wp:effectExtent l="0" t="0" r="0" b="0"/>
            <wp:docPr id="6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3"/>
                    <a:stretch>
                      <a:fillRect/>
                    </a:stretch>
                  </pic:blipFill>
                  <pic:spPr>
                    <a:xfrm>
                      <a:off x="0" y="0"/>
                      <a:ext cx="353314" cy="343764"/>
                    </a:xfrm>
                    <a:prstGeom prst="rect">
                      <a:avLst/>
                    </a:prstGeom>
                  </pic:spPr>
                </pic:pic>
              </a:graphicData>
            </a:graphic>
          </wp:inline>
        </w:drawing>
      </w:r>
      <w:r>
        <w:rPr>
          <w:color w:val="000000"/>
        </w:rPr>
        <w:t>．</w:t>
      </w:r>
      <w:r>
        <w:rPr>
          <w:color w:val="000000"/>
        </w:rPr>
        <w:t xml:space="preserve">                    </w:t>
      </w:r>
      <w:r>
        <w:br/>
      </w:r>
      <w:r>
        <w:rPr>
          <w:color w:val="0000FF"/>
          <w:lang w:eastAsia="zh-CN"/>
        </w:rPr>
        <w:t>【考点】</w:t>
      </w:r>
      <w:r>
        <w:rPr>
          <w:color w:val="000000"/>
          <w:lang w:eastAsia="zh-CN"/>
        </w:rPr>
        <w:t>解一元二次方程</w:t>
      </w:r>
      <w:r>
        <w:rPr>
          <w:color w:val="000000"/>
          <w:lang w:eastAsia="zh-CN"/>
        </w:rPr>
        <w:t>-</w:t>
      </w:r>
      <w:r>
        <w:rPr>
          <w:color w:val="000000"/>
          <w:lang w:eastAsia="zh-CN"/>
        </w:rPr>
        <w:t>公式法，解一元二次方程</w:t>
      </w:r>
      <w:r>
        <w:rPr>
          <w:color w:val="000000"/>
          <w:lang w:eastAsia="zh-CN"/>
        </w:rPr>
        <w:t>-</w:t>
      </w:r>
      <w:r>
        <w:rPr>
          <w:color w:val="000000"/>
          <w:lang w:eastAsia="zh-CN"/>
        </w:rPr>
        <w:t>因式分解法</w:t>
      </w:r>
      <w:r>
        <w:rPr>
          <w:color w:val="000000"/>
          <w:lang w:eastAsia="zh-CN"/>
        </w:rPr>
        <w:t xml:space="preserve">                </w:t>
      </w:r>
      <w:r>
        <w:rPr>
          <w:lang w:eastAsia="zh-CN"/>
        </w:rPr>
        <w:br/>
      </w:r>
      <w:r>
        <w:rPr>
          <w:color w:val="0000FF"/>
          <w:lang w:eastAsia="zh-CN"/>
        </w:rPr>
        <w:t>【解析】</w:t>
      </w:r>
      <w:r>
        <w:rPr>
          <w:color w:val="000000"/>
          <w:lang w:eastAsia="zh-CN"/>
        </w:rPr>
        <w:t>【分析】</w:t>
      </w:r>
      <w:r>
        <w:rPr>
          <w:lang w:eastAsia="zh-CN"/>
        </w:rPr>
        <w:br/>
      </w:r>
      <w:r>
        <w:rPr>
          <w:color w:val="000000"/>
          <w:lang w:eastAsia="zh-CN"/>
        </w:rPr>
        <w:t>（</w:t>
      </w:r>
      <w:r>
        <w:rPr>
          <w:color w:val="000000"/>
          <w:lang w:eastAsia="zh-CN"/>
        </w:rPr>
        <w:t>1</w:t>
      </w:r>
      <w:r>
        <w:rPr>
          <w:color w:val="000000"/>
          <w:lang w:eastAsia="zh-CN"/>
        </w:rPr>
        <w:t>）把等号右边的常数</w:t>
      </w:r>
      <w:r>
        <w:rPr>
          <w:color w:val="000000"/>
          <w:lang w:eastAsia="zh-CN"/>
        </w:rPr>
        <w:t>10</w:t>
      </w:r>
      <w:r>
        <w:rPr>
          <w:color w:val="000000"/>
          <w:lang w:eastAsia="zh-CN"/>
        </w:rPr>
        <w:t>移到等号左边，进行因式分解，得到两个一元一次方程，求解即可；</w:t>
      </w:r>
      <w:r>
        <w:rPr>
          <w:lang w:eastAsia="zh-CN"/>
        </w:rPr>
        <w:br/>
      </w:r>
      <w:r>
        <w:rPr>
          <w:color w:val="000000"/>
          <w:lang w:eastAsia="zh-CN"/>
        </w:rPr>
        <w:t>（</w:t>
      </w:r>
      <w:r>
        <w:rPr>
          <w:color w:val="000000"/>
          <w:lang w:eastAsia="zh-CN"/>
        </w:rPr>
        <w:t>2</w:t>
      </w:r>
      <w:r>
        <w:rPr>
          <w:color w:val="000000"/>
          <w:lang w:eastAsia="zh-CN"/>
        </w:rPr>
        <w:t>）确定</w:t>
      </w:r>
      <w:r>
        <w:rPr>
          <w:color w:val="000000"/>
          <w:lang w:eastAsia="zh-CN"/>
        </w:rPr>
        <w:t>a</w:t>
      </w:r>
      <w:r>
        <w:rPr>
          <w:color w:val="000000"/>
          <w:lang w:eastAsia="zh-CN"/>
        </w:rPr>
        <w:t>、</w:t>
      </w:r>
      <w:r>
        <w:rPr>
          <w:color w:val="000000"/>
          <w:lang w:eastAsia="zh-CN"/>
        </w:rPr>
        <w:t>b</w:t>
      </w:r>
      <w:r>
        <w:rPr>
          <w:color w:val="000000"/>
          <w:lang w:eastAsia="zh-CN"/>
        </w:rPr>
        <w:t>、</w:t>
      </w:r>
      <w:r>
        <w:rPr>
          <w:color w:val="000000"/>
          <w:lang w:eastAsia="zh-CN"/>
        </w:rPr>
        <w:t>c</w:t>
      </w:r>
      <w:r>
        <w:rPr>
          <w:color w:val="000000"/>
          <w:lang w:eastAsia="zh-CN"/>
        </w:rPr>
        <w:t>的值代入一元二次方程的求根公式即可求出方程的解</w:t>
      </w:r>
      <w:r>
        <w:rPr>
          <w:color w:val="000000"/>
          <w:lang w:eastAsia="zh-CN"/>
        </w:rPr>
        <w:t xml:space="preserve">.    </w:t>
      </w:r>
    </w:p>
    <w:p w:rsidR="00211199" w:rsidRDefault="0077605C">
      <w:r>
        <w:t>78</w:t>
      </w:r>
      <w:r>
        <w:t>、</w:t>
      </w:r>
    </w:p>
    <w:p w:rsidR="00211199" w:rsidRDefault="0077605C">
      <w:pPr>
        <w:spacing w:after="0"/>
        <w:rPr>
          <w:lang w:eastAsia="zh-CN"/>
        </w:rPr>
      </w:pPr>
      <w:r>
        <w:rPr>
          <w:color w:val="0000FF"/>
        </w:rPr>
        <w:t>【答案】</w:t>
      </w:r>
      <w:r>
        <w:rPr>
          <w:color w:val="000000"/>
        </w:rPr>
        <w:t>解：</w:t>
      </w:r>
      <w:r>
        <w:rPr>
          <w:color w:val="000000"/>
        </w:rPr>
        <w:t>(1)</w:t>
      </w:r>
      <w:r>
        <w:rPr>
          <w:color w:val="000000"/>
        </w:rPr>
        <w:t>把方程变形为：</w:t>
      </w:r>
      <w:r>
        <w:rPr>
          <w:color w:val="000000"/>
        </w:rPr>
        <w:t>x</w:t>
      </w:r>
      <w:r>
        <w:rPr>
          <w:color w:val="000000"/>
          <w:vertAlign w:val="superscript"/>
        </w:rPr>
        <w:t>2</w:t>
      </w:r>
      <w:r>
        <w:rPr>
          <w:color w:val="000000"/>
        </w:rPr>
        <w:t>-7x</w:t>
      </w:r>
      <w:r>
        <w:rPr>
          <w:color w:val="000000"/>
        </w:rPr>
        <w:t>＋</w:t>
      </w:r>
      <w:r>
        <w:rPr>
          <w:color w:val="000000"/>
        </w:rPr>
        <w:t>10=0</w:t>
      </w:r>
      <w:r>
        <w:br/>
      </w:r>
      <w:r>
        <w:rPr>
          <w:color w:val="000000"/>
        </w:rPr>
        <w:t>∴</w:t>
      </w:r>
      <w:r>
        <w:rPr>
          <w:color w:val="000000"/>
        </w:rPr>
        <w:t>（</w:t>
      </w:r>
      <w:r>
        <w:rPr>
          <w:color w:val="000000"/>
        </w:rPr>
        <w:t>x-2</w:t>
      </w:r>
      <w:r>
        <w:rPr>
          <w:color w:val="000000"/>
        </w:rPr>
        <w:t>）</w:t>
      </w:r>
      <w:r>
        <w:rPr>
          <w:color w:val="000000"/>
        </w:rPr>
        <w:t>(x-5)=0</w:t>
      </w:r>
      <w:r>
        <w:br/>
      </w:r>
      <w:r>
        <w:rPr>
          <w:color w:val="000000"/>
        </w:rPr>
        <w:t>即：</w:t>
      </w:r>
      <w:r>
        <w:rPr>
          <w:color w:val="000000"/>
        </w:rPr>
        <w:t>x-2=0</w:t>
      </w:r>
      <w:r>
        <w:rPr>
          <w:color w:val="000000"/>
        </w:rPr>
        <w:t>，</w:t>
      </w:r>
      <w:r>
        <w:rPr>
          <w:color w:val="000000"/>
        </w:rPr>
        <w:t>x-5=0</w:t>
      </w:r>
      <w:r>
        <w:br/>
      </w:r>
      <w:r>
        <w:rPr>
          <w:color w:val="000000"/>
        </w:rPr>
        <w:t>解得：</w:t>
      </w:r>
      <w:r>
        <w:rPr>
          <w:color w:val="000000"/>
        </w:rPr>
        <w:t>x</w:t>
      </w:r>
      <w:r>
        <w:rPr>
          <w:color w:val="000000"/>
          <w:vertAlign w:val="subscript"/>
        </w:rPr>
        <w:t>1</w:t>
      </w:r>
      <w:r>
        <w:rPr>
          <w:color w:val="000000"/>
        </w:rPr>
        <w:t>=2</w:t>
      </w:r>
      <w:r>
        <w:rPr>
          <w:color w:val="000000"/>
        </w:rPr>
        <w:t>，</w:t>
      </w:r>
      <w:r>
        <w:rPr>
          <w:color w:val="000000"/>
        </w:rPr>
        <w:t>x</w:t>
      </w:r>
      <w:r>
        <w:rPr>
          <w:color w:val="000000"/>
          <w:vertAlign w:val="subscript"/>
        </w:rPr>
        <w:t>2</w:t>
      </w:r>
      <w:r>
        <w:rPr>
          <w:color w:val="000000"/>
        </w:rPr>
        <w:t>=5;</w:t>
      </w:r>
      <w:r>
        <w:br/>
      </w:r>
      <w:r>
        <w:rPr>
          <w:color w:val="000000"/>
        </w:rPr>
        <w:t>(2)∵a=2</w:t>
      </w:r>
      <w:r>
        <w:rPr>
          <w:color w:val="000000"/>
        </w:rPr>
        <w:t>，</w:t>
      </w:r>
      <w:r>
        <w:rPr>
          <w:color w:val="000000"/>
        </w:rPr>
        <w:t>b=4</w:t>
      </w:r>
      <w:r>
        <w:rPr>
          <w:color w:val="000000"/>
        </w:rPr>
        <w:t>，</w:t>
      </w:r>
      <w:r>
        <w:rPr>
          <w:color w:val="000000"/>
        </w:rPr>
        <w:t>c=-5</w:t>
      </w:r>
      <w:r>
        <w:br/>
      </w:r>
      <w:r>
        <w:rPr>
          <w:color w:val="000000"/>
        </w:rPr>
        <w:t>△=4</w:t>
      </w:r>
      <w:r>
        <w:rPr>
          <w:color w:val="000000"/>
          <w:vertAlign w:val="superscript"/>
        </w:rPr>
        <w:t>2</w:t>
      </w:r>
      <w:r>
        <w:rPr>
          <w:color w:val="000000"/>
        </w:rPr>
        <w:t>-4×2×</w:t>
      </w:r>
      <w:r>
        <w:rPr>
          <w:color w:val="000000"/>
        </w:rPr>
        <w:t>（</w:t>
      </w:r>
      <w:r>
        <w:rPr>
          <w:color w:val="000000"/>
        </w:rPr>
        <w:t>-5</w:t>
      </w:r>
      <w:r>
        <w:rPr>
          <w:color w:val="000000"/>
        </w:rPr>
        <w:t>）</w:t>
      </w:r>
      <w:r>
        <w:rPr>
          <w:color w:val="000000"/>
        </w:rPr>
        <w:t>=56</w:t>
      </w:r>
      <w:r>
        <w:rPr>
          <w:color w:val="000000"/>
        </w:rPr>
        <w:t>＞</w:t>
      </w:r>
      <w:r>
        <w:rPr>
          <w:color w:val="000000"/>
        </w:rPr>
        <w:t>0</w:t>
      </w:r>
      <w:r>
        <w:br/>
      </w:r>
      <w:r>
        <w:rPr>
          <w:color w:val="000000"/>
        </w:rPr>
        <w:t>∴</w:t>
      </w:r>
      <w:r>
        <w:rPr>
          <w:noProof/>
          <w:lang w:eastAsia="zh-CN"/>
        </w:rPr>
        <w:drawing>
          <wp:inline distT="0" distB="0" distL="0" distR="0">
            <wp:extent cx="735279" cy="381965"/>
            <wp:effectExtent l="0" t="0" r="0" b="0"/>
            <wp:docPr id="65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4"/>
                    <a:stretch>
                      <a:fillRect/>
                    </a:stretch>
                  </pic:blipFill>
                  <pic:spPr>
                    <a:xfrm>
                      <a:off x="0" y="0"/>
                      <a:ext cx="735279" cy="381965"/>
                    </a:xfrm>
                    <a:prstGeom prst="rect">
                      <a:avLst/>
                    </a:prstGeom>
                  </pic:spPr>
                </pic:pic>
              </a:graphicData>
            </a:graphic>
          </wp:inline>
        </w:drawing>
      </w:r>
      <w:r>
        <w:br/>
      </w:r>
      <w:r>
        <w:rPr>
          <w:color w:val="000000"/>
        </w:rPr>
        <w:t>即：</w:t>
      </w:r>
      <w:r>
        <w:rPr>
          <w:noProof/>
          <w:lang w:eastAsia="zh-CN"/>
        </w:rPr>
        <w:drawing>
          <wp:inline distT="0" distB="0" distL="0" distR="0">
            <wp:extent cx="897623" cy="381965"/>
            <wp:effectExtent l="0" t="0" r="0" b="0"/>
            <wp:docPr id="6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5"/>
                    <a:stretch>
                      <a:fillRect/>
                    </a:stretch>
                  </pic:blipFill>
                  <pic:spPr>
                    <a:xfrm>
                      <a:off x="0" y="0"/>
                      <a:ext cx="897623" cy="381965"/>
                    </a:xfrm>
                    <a:prstGeom prst="rect">
                      <a:avLst/>
                    </a:prstGeom>
                  </pic:spPr>
                </pic:pic>
              </a:graphicData>
            </a:graphic>
          </wp:inline>
        </w:drawing>
      </w:r>
      <w:r>
        <w:rPr>
          <w:color w:val="000000"/>
        </w:rPr>
        <w:t>，</w:t>
      </w:r>
      <w:r>
        <w:rPr>
          <w:color w:val="000000"/>
        </w:rPr>
        <w:t xml:space="preserve"> </w:t>
      </w:r>
      <w:r>
        <w:rPr>
          <w:noProof/>
          <w:lang w:eastAsia="zh-CN"/>
        </w:rPr>
        <w:drawing>
          <wp:inline distT="0" distB="0" distL="0" distR="0">
            <wp:extent cx="868972" cy="381965"/>
            <wp:effectExtent l="0" t="0" r="0" b="0"/>
            <wp:docPr id="65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6"/>
                    <a:stretch>
                      <a:fillRect/>
                    </a:stretch>
                  </pic:blipFill>
                  <pic:spPr>
                    <a:xfrm>
                      <a:off x="0" y="0"/>
                      <a:ext cx="868972" cy="381965"/>
                    </a:xfrm>
                    <a:prstGeom prst="rect">
                      <a:avLst/>
                    </a:prstGeom>
                  </pic:spPr>
                </pic:pic>
              </a:graphicData>
            </a:graphic>
          </wp:inline>
        </w:drawing>
      </w:r>
      <w:r>
        <w:rPr>
          <w:color w:val="000000"/>
        </w:rPr>
        <w:t xml:space="preserve">.                    </w:t>
      </w:r>
      <w:r>
        <w:br/>
      </w:r>
      <w:r>
        <w:rPr>
          <w:color w:val="0000FF"/>
          <w:lang w:eastAsia="zh-CN"/>
        </w:rPr>
        <w:t>【考点】</w:t>
      </w:r>
      <w:r>
        <w:rPr>
          <w:color w:val="000000"/>
          <w:lang w:eastAsia="zh-CN"/>
        </w:rPr>
        <w:t>解一元二次方程</w:t>
      </w:r>
      <w:r>
        <w:rPr>
          <w:color w:val="000000"/>
          <w:lang w:eastAsia="zh-CN"/>
        </w:rPr>
        <w:t>-</w:t>
      </w:r>
      <w:r>
        <w:rPr>
          <w:color w:val="000000"/>
          <w:lang w:eastAsia="zh-CN"/>
        </w:rPr>
        <w:t>因式分解法</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）先移项，把方程化为一般形式后因式分解即可求出方程的解；</w:t>
      </w:r>
      <w:r>
        <w:rPr>
          <w:lang w:eastAsia="zh-CN"/>
        </w:rPr>
        <w:br/>
      </w:r>
      <w:r>
        <w:rPr>
          <w:color w:val="000000"/>
          <w:lang w:eastAsia="zh-CN"/>
        </w:rPr>
        <w:t>（</w:t>
      </w:r>
      <w:r>
        <w:rPr>
          <w:color w:val="000000"/>
          <w:lang w:eastAsia="zh-CN"/>
        </w:rPr>
        <w:t>2</w:t>
      </w:r>
      <w:r>
        <w:rPr>
          <w:color w:val="000000"/>
          <w:lang w:eastAsia="zh-CN"/>
        </w:rPr>
        <w:t>）确定</w:t>
      </w:r>
      <w:r>
        <w:rPr>
          <w:color w:val="000000"/>
          <w:lang w:eastAsia="zh-CN"/>
        </w:rPr>
        <w:t>a</w:t>
      </w:r>
      <w:r>
        <w:rPr>
          <w:color w:val="000000"/>
          <w:lang w:eastAsia="zh-CN"/>
        </w:rPr>
        <w:t>、</w:t>
      </w:r>
      <w:r>
        <w:rPr>
          <w:color w:val="000000"/>
          <w:lang w:eastAsia="zh-CN"/>
        </w:rPr>
        <w:t>b</w:t>
      </w:r>
      <w:r>
        <w:rPr>
          <w:color w:val="000000"/>
          <w:lang w:eastAsia="zh-CN"/>
        </w:rPr>
        <w:t>、</w:t>
      </w:r>
      <w:r>
        <w:rPr>
          <w:color w:val="000000"/>
          <w:lang w:eastAsia="zh-CN"/>
        </w:rPr>
        <w:t>c</w:t>
      </w:r>
      <w:r>
        <w:rPr>
          <w:color w:val="000000"/>
          <w:lang w:eastAsia="zh-CN"/>
        </w:rPr>
        <w:t>及</w:t>
      </w:r>
      <w:r>
        <w:rPr>
          <w:color w:val="000000"/>
          <w:lang w:eastAsia="zh-CN"/>
        </w:rPr>
        <w:t>△</w:t>
      </w:r>
      <w:r>
        <w:rPr>
          <w:color w:val="000000"/>
          <w:lang w:eastAsia="zh-CN"/>
        </w:rPr>
        <w:t>的值，利用求根公式即可求出方程的解</w:t>
      </w:r>
      <w:r>
        <w:rPr>
          <w:color w:val="000000"/>
          <w:lang w:eastAsia="zh-CN"/>
        </w:rPr>
        <w:t xml:space="preserve">.    </w:t>
      </w:r>
    </w:p>
    <w:p w:rsidR="00211199" w:rsidRDefault="0077605C">
      <w:pPr>
        <w:rPr>
          <w:lang w:eastAsia="zh-CN"/>
        </w:rPr>
      </w:pPr>
      <w:r>
        <w:rPr>
          <w:lang w:eastAsia="zh-CN"/>
        </w:rPr>
        <w:t>79</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w:t>
      </w:r>
      <w:r>
        <w:rPr>
          <w:noProof/>
          <w:lang w:eastAsia="zh-CN"/>
        </w:rPr>
        <w:drawing>
          <wp:inline distT="0" distB="0" distL="0" distR="0">
            <wp:extent cx="888073" cy="267373"/>
            <wp:effectExtent l="0" t="0" r="0" b="0"/>
            <wp:docPr id="6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7"/>
                    <a:stretch>
                      <a:fillRect/>
                    </a:stretch>
                  </pic:blipFill>
                  <pic:spPr>
                    <a:xfrm>
                      <a:off x="0" y="0"/>
                      <a:ext cx="888073" cy="267373"/>
                    </a:xfrm>
                    <a:prstGeom prst="rect">
                      <a:avLst/>
                    </a:prstGeom>
                  </pic:spPr>
                </pic:pic>
              </a:graphicData>
            </a:graphic>
          </wp:inline>
        </w:drawing>
      </w:r>
      <w:r>
        <w:rPr>
          <w:lang w:eastAsia="zh-CN"/>
        </w:rPr>
        <w:br/>
      </w:r>
      <w:r>
        <w:rPr>
          <w:color w:val="000000"/>
          <w:lang w:eastAsia="zh-CN"/>
        </w:rPr>
        <w:t>=1-1+1-4</w:t>
      </w:r>
      <w:r>
        <w:rPr>
          <w:lang w:eastAsia="zh-CN"/>
        </w:rPr>
        <w:br/>
      </w:r>
      <w:r>
        <w:rPr>
          <w:color w:val="000000"/>
          <w:lang w:eastAsia="zh-CN"/>
        </w:rPr>
        <w:t xml:space="preserve">=-3.                    </w:t>
      </w:r>
      <w:r>
        <w:rPr>
          <w:lang w:eastAsia="zh-CN"/>
        </w:rPr>
        <w:br/>
      </w:r>
      <w:r>
        <w:rPr>
          <w:color w:val="0000FF"/>
          <w:lang w:eastAsia="zh-CN"/>
        </w:rPr>
        <w:t>【考点】</w:t>
      </w:r>
      <w:r>
        <w:rPr>
          <w:color w:val="000000"/>
          <w:lang w:eastAsia="zh-CN"/>
        </w:rPr>
        <w:t>特殊角的三角函数值</w:t>
      </w:r>
      <w:r>
        <w:rPr>
          <w:color w:val="000000"/>
          <w:lang w:eastAsia="zh-CN"/>
        </w:rPr>
        <w:t xml:space="preserve">                </w:t>
      </w:r>
      <w:r>
        <w:rPr>
          <w:lang w:eastAsia="zh-CN"/>
        </w:rPr>
        <w:br/>
      </w:r>
      <w:r>
        <w:rPr>
          <w:color w:val="0000FF"/>
          <w:lang w:eastAsia="zh-CN"/>
        </w:rPr>
        <w:t>【解析】</w:t>
      </w:r>
      <w:r>
        <w:rPr>
          <w:color w:val="000000"/>
          <w:lang w:eastAsia="zh-CN"/>
        </w:rPr>
        <w:t>【分析】根据特殊角三角函数值、零次幂、负整数指数幂、二次根式的意义进行计算即可得出答案</w:t>
      </w:r>
      <w:r>
        <w:rPr>
          <w:color w:val="000000"/>
          <w:lang w:eastAsia="zh-CN"/>
        </w:rPr>
        <w:t>.</w:t>
      </w:r>
      <w:r>
        <w:rPr>
          <w:lang w:eastAsia="zh-CN"/>
        </w:rPr>
        <w:br/>
      </w:r>
      <w:r>
        <w:rPr>
          <w:color w:val="000000"/>
          <w:lang w:eastAsia="zh-CN"/>
        </w:rPr>
        <w:t xml:space="preserve">     </w:t>
      </w:r>
    </w:p>
    <w:p w:rsidR="00211199" w:rsidRDefault="0077605C">
      <w:pPr>
        <w:rPr>
          <w:lang w:eastAsia="zh-CN"/>
        </w:rPr>
      </w:pPr>
      <w:r>
        <w:rPr>
          <w:lang w:eastAsia="zh-CN"/>
        </w:rPr>
        <w:t>80</w:t>
      </w:r>
      <w:r>
        <w:rPr>
          <w:lang w:eastAsia="zh-CN"/>
        </w:rPr>
        <w:t>、</w:t>
      </w:r>
    </w:p>
    <w:p w:rsidR="00211199" w:rsidRDefault="0077605C">
      <w:pPr>
        <w:spacing w:after="0"/>
        <w:rPr>
          <w:lang w:eastAsia="zh-CN"/>
        </w:rPr>
      </w:pPr>
      <w:r>
        <w:rPr>
          <w:color w:val="0000FF"/>
          <w:lang w:eastAsia="zh-CN"/>
        </w:rPr>
        <w:t>【答案】</w:t>
      </w:r>
      <w:r>
        <w:rPr>
          <w:color w:val="000000"/>
          <w:lang w:eastAsia="zh-CN"/>
        </w:rPr>
        <w:t>原式</w:t>
      </w:r>
      <w:r>
        <w:rPr>
          <w:color w:val="000000"/>
          <w:lang w:eastAsia="zh-CN"/>
        </w:rPr>
        <w:t>=</w:t>
      </w:r>
      <w:r>
        <w:rPr>
          <w:noProof/>
          <w:lang w:eastAsia="zh-CN"/>
        </w:rPr>
        <w:drawing>
          <wp:inline distT="0" distB="0" distL="0" distR="0">
            <wp:extent cx="830771" cy="267373"/>
            <wp:effectExtent l="0" t="0" r="0" b="0"/>
            <wp:docPr id="65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8"/>
                    <a:stretch>
                      <a:fillRect/>
                    </a:stretch>
                  </pic:blipFill>
                  <pic:spPr>
                    <a:xfrm>
                      <a:off x="0" y="0"/>
                      <a:ext cx="830771" cy="267373"/>
                    </a:xfrm>
                    <a:prstGeom prst="rect">
                      <a:avLst/>
                    </a:prstGeom>
                  </pic:spPr>
                </pic:pic>
              </a:graphicData>
            </a:graphic>
          </wp:inline>
        </w:drawing>
      </w:r>
      <w:r>
        <w:rPr>
          <w:lang w:eastAsia="zh-CN"/>
        </w:rPr>
        <w:br/>
      </w:r>
      <w:r>
        <w:rPr>
          <w:color w:val="000000"/>
          <w:lang w:eastAsia="zh-CN"/>
        </w:rPr>
        <w:t>      =</w:t>
      </w:r>
      <w:r>
        <w:rPr>
          <w:noProof/>
          <w:lang w:eastAsia="zh-CN"/>
        </w:rPr>
        <w:drawing>
          <wp:inline distT="0" distB="0" distL="0" distR="0">
            <wp:extent cx="296024" cy="267373"/>
            <wp:effectExtent l="0" t="0" r="0" b="0"/>
            <wp:docPr id="6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9"/>
                    <a:stretch>
                      <a:fillRect/>
                    </a:stretch>
                  </pic:blipFill>
                  <pic:spPr>
                    <a:xfrm>
                      <a:off x="0" y="0"/>
                      <a:ext cx="296024" cy="267373"/>
                    </a:xfrm>
                    <a:prstGeom prst="rect">
                      <a:avLst/>
                    </a:prstGeom>
                  </pic:spPr>
                </pic:pic>
              </a:graphicData>
            </a:graphic>
          </wp:inline>
        </w:drawing>
      </w:r>
      <w:r>
        <w:rPr>
          <w:lang w:eastAsia="zh-CN"/>
        </w:rPr>
        <w:br/>
      </w:r>
      <w:r>
        <w:rPr>
          <w:color w:val="0000FF"/>
          <w:lang w:eastAsia="zh-CN"/>
        </w:rPr>
        <w:t>【考点】</w:t>
      </w:r>
      <w:r>
        <w:rPr>
          <w:color w:val="000000"/>
          <w:lang w:eastAsia="zh-CN"/>
        </w:rPr>
        <w:t>有理数的混合运算，零指数幂</w:t>
      </w:r>
      <w:r>
        <w:rPr>
          <w:color w:val="000000"/>
          <w:lang w:eastAsia="zh-CN"/>
        </w:rPr>
        <w:t xml:space="preserve">                </w:t>
      </w:r>
      <w:r>
        <w:rPr>
          <w:lang w:eastAsia="zh-CN"/>
        </w:rPr>
        <w:br/>
      </w:r>
      <w:r>
        <w:rPr>
          <w:color w:val="0000FF"/>
          <w:lang w:eastAsia="zh-CN"/>
        </w:rPr>
        <w:t>【解析】</w:t>
      </w:r>
      <w:r>
        <w:rPr>
          <w:color w:val="000000"/>
          <w:lang w:eastAsia="zh-CN"/>
        </w:rPr>
        <w:t>【分析】根据零次幂、二次根式、乘方、绝对值的意义进行计算即可求出代数式的值</w:t>
      </w:r>
      <w:r>
        <w:rPr>
          <w:color w:val="000000"/>
          <w:lang w:eastAsia="zh-CN"/>
        </w:rPr>
        <w:t xml:space="preserve">.    </w:t>
      </w:r>
    </w:p>
    <w:p w:rsidR="00211199" w:rsidRDefault="0077605C">
      <w:pPr>
        <w:rPr>
          <w:lang w:eastAsia="zh-CN"/>
        </w:rPr>
      </w:pPr>
      <w:r>
        <w:rPr>
          <w:lang w:eastAsia="zh-CN"/>
        </w:rPr>
        <w:lastRenderedPageBreak/>
        <w:t>81</w:t>
      </w:r>
      <w:r>
        <w:rPr>
          <w:lang w:eastAsia="zh-CN"/>
        </w:rPr>
        <w:t>、</w:t>
      </w:r>
    </w:p>
    <w:p w:rsidR="00211199" w:rsidRDefault="0077605C">
      <w:pPr>
        <w:spacing w:after="0"/>
        <w:rPr>
          <w:lang w:eastAsia="zh-CN"/>
        </w:rPr>
      </w:pPr>
      <w:r>
        <w:rPr>
          <w:color w:val="0000FF"/>
          <w:lang w:eastAsia="zh-CN"/>
        </w:rPr>
        <w:t>【答案】</w:t>
      </w:r>
      <w:r>
        <w:rPr>
          <w:color w:val="000000"/>
          <w:lang w:eastAsia="zh-CN"/>
        </w:rPr>
        <w:t>原式＝</w:t>
      </w:r>
      <w:r>
        <w:rPr>
          <w:noProof/>
          <w:lang w:eastAsia="zh-CN"/>
        </w:rPr>
        <w:drawing>
          <wp:inline distT="0" distB="0" distL="0" distR="0">
            <wp:extent cx="1126795" cy="401066"/>
            <wp:effectExtent l="0" t="0" r="0" b="0"/>
            <wp:docPr id="65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0"/>
                    <a:stretch>
                      <a:fillRect/>
                    </a:stretch>
                  </pic:blipFill>
                  <pic:spPr>
                    <a:xfrm>
                      <a:off x="0" y="0"/>
                      <a:ext cx="1126795" cy="401066"/>
                    </a:xfrm>
                    <a:prstGeom prst="rect">
                      <a:avLst/>
                    </a:prstGeom>
                  </pic:spPr>
                </pic:pic>
              </a:graphicData>
            </a:graphic>
          </wp:inline>
        </w:drawing>
      </w:r>
      <w:r>
        <w:rPr>
          <w:noProof/>
          <w:lang w:eastAsia="zh-CN"/>
        </w:rPr>
        <w:drawing>
          <wp:inline distT="0" distB="0" distL="0" distR="0">
            <wp:extent cx="296024" cy="229184"/>
            <wp:effectExtent l="0" t="0" r="0" b="0"/>
            <wp:docPr id="6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1"/>
                    <a:stretch>
                      <a:fillRect/>
                    </a:stretch>
                  </pic:blipFill>
                  <pic:spPr>
                    <a:xfrm>
                      <a:off x="0" y="0"/>
                      <a:ext cx="296024" cy="229184"/>
                    </a:xfrm>
                    <a:prstGeom prst="rect">
                      <a:avLst/>
                    </a:prstGeom>
                  </pic:spPr>
                </pic:pic>
              </a:graphicData>
            </a:graphic>
          </wp:inline>
        </w:drawing>
      </w:r>
      <w:r>
        <w:rPr>
          <w:lang w:eastAsia="zh-CN"/>
        </w:rPr>
        <w:br/>
      </w:r>
      <w:r>
        <w:rPr>
          <w:color w:val="000000"/>
          <w:lang w:eastAsia="zh-CN"/>
        </w:rPr>
        <w:t xml:space="preserve">      </w:t>
      </w:r>
      <w:r>
        <w:rPr>
          <w:color w:val="000000"/>
          <w:lang w:eastAsia="zh-CN"/>
        </w:rPr>
        <w:t>＝</w:t>
      </w:r>
      <w:r>
        <w:rPr>
          <w:noProof/>
          <w:lang w:eastAsia="zh-CN"/>
        </w:rPr>
        <w:drawing>
          <wp:inline distT="0" distB="0" distL="0" distR="0">
            <wp:extent cx="1126795" cy="401066"/>
            <wp:effectExtent l="0" t="0" r="0" b="0"/>
            <wp:docPr id="6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0"/>
                    <a:stretch>
                      <a:fillRect/>
                    </a:stretch>
                  </pic:blipFill>
                  <pic:spPr>
                    <a:xfrm>
                      <a:off x="0" y="0"/>
                      <a:ext cx="1126795" cy="401066"/>
                    </a:xfrm>
                    <a:prstGeom prst="rect">
                      <a:avLst/>
                    </a:prstGeom>
                  </pic:spPr>
                </pic:pic>
              </a:graphicData>
            </a:graphic>
          </wp:inline>
        </w:drawing>
      </w:r>
      <w:r>
        <w:rPr>
          <w:noProof/>
          <w:lang w:eastAsia="zh-CN"/>
        </w:rPr>
        <w:drawing>
          <wp:inline distT="0" distB="0" distL="0" distR="0">
            <wp:extent cx="296024" cy="229184"/>
            <wp:effectExtent l="0" t="0" r="0" b="0"/>
            <wp:docPr id="6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1"/>
                    <a:stretch>
                      <a:fillRect/>
                    </a:stretch>
                  </pic:blipFill>
                  <pic:spPr>
                    <a:xfrm>
                      <a:off x="0" y="0"/>
                      <a:ext cx="296024" cy="229184"/>
                    </a:xfrm>
                    <a:prstGeom prst="rect">
                      <a:avLst/>
                    </a:prstGeom>
                  </pic:spPr>
                </pic:pic>
              </a:graphicData>
            </a:graphic>
          </wp:inline>
        </w:drawing>
      </w:r>
      <w:r>
        <w:rPr>
          <w:lang w:eastAsia="zh-CN"/>
        </w:rPr>
        <w:br/>
      </w:r>
      <w:r>
        <w:rPr>
          <w:color w:val="000000"/>
          <w:lang w:eastAsia="zh-CN"/>
        </w:rPr>
        <w:t xml:space="preserve">      </w:t>
      </w:r>
      <w:r>
        <w:rPr>
          <w:color w:val="000000"/>
          <w:lang w:eastAsia="zh-CN"/>
        </w:rPr>
        <w:t>＝</w:t>
      </w:r>
      <w:r>
        <w:rPr>
          <w:noProof/>
          <w:lang w:eastAsia="zh-CN"/>
        </w:rPr>
        <w:drawing>
          <wp:inline distT="0" distB="0" distL="0" distR="0">
            <wp:extent cx="1451470" cy="401066"/>
            <wp:effectExtent l="0" t="0" r="0" b="0"/>
            <wp:docPr id="6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2"/>
                    <a:stretch>
                      <a:fillRect/>
                    </a:stretch>
                  </pic:blipFill>
                  <pic:spPr>
                    <a:xfrm>
                      <a:off x="0" y="0"/>
                      <a:ext cx="1451470" cy="401066"/>
                    </a:xfrm>
                    <a:prstGeom prst="rect">
                      <a:avLst/>
                    </a:prstGeom>
                  </pic:spPr>
                </pic:pic>
              </a:graphicData>
            </a:graphic>
          </wp:inline>
        </w:drawing>
      </w:r>
      <w:r>
        <w:rPr>
          <w:noProof/>
          <w:lang w:eastAsia="zh-CN"/>
        </w:rPr>
        <w:drawing>
          <wp:inline distT="0" distB="0" distL="0" distR="0">
            <wp:extent cx="296024" cy="229184"/>
            <wp:effectExtent l="0" t="0" r="0" b="0"/>
            <wp:docPr id="6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1"/>
                    <a:stretch>
                      <a:fillRect/>
                    </a:stretch>
                  </pic:blipFill>
                  <pic:spPr>
                    <a:xfrm>
                      <a:off x="0" y="0"/>
                      <a:ext cx="296024" cy="229184"/>
                    </a:xfrm>
                    <a:prstGeom prst="rect">
                      <a:avLst/>
                    </a:prstGeom>
                  </pic:spPr>
                </pic:pic>
              </a:graphicData>
            </a:graphic>
          </wp:inline>
        </w:drawing>
      </w:r>
      <w:r>
        <w:rPr>
          <w:lang w:eastAsia="zh-CN"/>
        </w:rPr>
        <w:br/>
      </w:r>
      <w:r>
        <w:rPr>
          <w:color w:val="000000"/>
          <w:lang w:eastAsia="zh-CN"/>
        </w:rPr>
        <w:t xml:space="preserve">      </w:t>
      </w:r>
      <w:r>
        <w:rPr>
          <w:color w:val="000000"/>
          <w:lang w:eastAsia="zh-CN"/>
        </w:rPr>
        <w:t>＝</w:t>
      </w:r>
      <w:r>
        <w:rPr>
          <w:noProof/>
          <w:lang w:eastAsia="zh-CN"/>
        </w:rPr>
        <w:drawing>
          <wp:inline distT="0" distB="0" distL="0" distR="0">
            <wp:extent cx="620700" cy="305575"/>
            <wp:effectExtent l="0" t="0" r="0" b="0"/>
            <wp:docPr id="66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3"/>
                    <a:stretch>
                      <a:fillRect/>
                    </a:stretch>
                  </pic:blipFill>
                  <pic:spPr>
                    <a:xfrm>
                      <a:off x="0" y="0"/>
                      <a:ext cx="620700" cy="305575"/>
                    </a:xfrm>
                    <a:prstGeom prst="rect">
                      <a:avLst/>
                    </a:prstGeom>
                  </pic:spPr>
                </pic:pic>
              </a:graphicData>
            </a:graphic>
          </wp:inline>
        </w:drawing>
      </w:r>
      <w:r>
        <w:rPr>
          <w:noProof/>
          <w:lang w:eastAsia="zh-CN"/>
        </w:rPr>
        <w:drawing>
          <wp:inline distT="0" distB="0" distL="0" distR="0">
            <wp:extent cx="296024" cy="229184"/>
            <wp:effectExtent l="0" t="0" r="0" b="0"/>
            <wp:docPr id="6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1"/>
                    <a:stretch>
                      <a:fillRect/>
                    </a:stretch>
                  </pic:blipFill>
                  <pic:spPr>
                    <a:xfrm>
                      <a:off x="0" y="0"/>
                      <a:ext cx="296024" cy="229184"/>
                    </a:xfrm>
                    <a:prstGeom prst="rect">
                      <a:avLst/>
                    </a:prstGeom>
                  </pic:spPr>
                </pic:pic>
              </a:graphicData>
            </a:graphic>
          </wp:inline>
        </w:drawing>
      </w:r>
      <w:r>
        <w:rPr>
          <w:lang w:eastAsia="zh-CN"/>
        </w:rPr>
        <w:br/>
      </w:r>
      <w:r>
        <w:rPr>
          <w:color w:val="000000"/>
          <w:lang w:eastAsia="zh-CN"/>
        </w:rPr>
        <w:t xml:space="preserve">      </w:t>
      </w:r>
      <w:r>
        <w:rPr>
          <w:color w:val="000000"/>
          <w:lang w:eastAsia="zh-CN"/>
        </w:rPr>
        <w:t>＝</w:t>
      </w:r>
      <w:r>
        <w:rPr>
          <w:noProof/>
          <w:lang w:eastAsia="zh-CN"/>
        </w:rPr>
        <w:drawing>
          <wp:inline distT="0" distB="0" distL="0" distR="0">
            <wp:extent cx="276924" cy="267373"/>
            <wp:effectExtent l="0" t="0" r="0" b="0"/>
            <wp:docPr id="66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4"/>
                    <a:stretch>
                      <a:fillRect/>
                    </a:stretch>
                  </pic:blipFill>
                  <pic:spPr>
                    <a:xfrm>
                      <a:off x="0" y="0"/>
                      <a:ext cx="276924" cy="267373"/>
                    </a:xfrm>
                    <a:prstGeom prst="rect">
                      <a:avLst/>
                    </a:prstGeom>
                  </pic:spPr>
                </pic:pic>
              </a:graphicData>
            </a:graphic>
          </wp:inline>
        </w:drawing>
      </w:r>
      <w:r>
        <w:rPr>
          <w:lang w:eastAsia="zh-CN"/>
        </w:rPr>
        <w:br/>
      </w:r>
      <w:r>
        <w:rPr>
          <w:color w:val="000000"/>
          <w:lang w:eastAsia="zh-CN"/>
        </w:rPr>
        <w:t xml:space="preserve">      </w:t>
      </w:r>
      <w:r>
        <w:rPr>
          <w:color w:val="000000"/>
          <w:lang w:eastAsia="zh-CN"/>
        </w:rPr>
        <w:t>当</w:t>
      </w:r>
      <w:r>
        <w:rPr>
          <w:color w:val="000000"/>
          <w:lang w:eastAsia="zh-CN"/>
        </w:rPr>
        <w:t>x</w:t>
      </w:r>
      <w:r>
        <w:rPr>
          <w:color w:val="000000"/>
          <w:lang w:eastAsia="zh-CN"/>
        </w:rPr>
        <w:t>＝</w:t>
      </w:r>
      <w:r>
        <w:rPr>
          <w:color w:val="000000"/>
          <w:lang w:eastAsia="zh-CN"/>
        </w:rPr>
        <w:t>6</w:t>
      </w:r>
      <w:r>
        <w:rPr>
          <w:color w:val="000000"/>
          <w:lang w:eastAsia="zh-CN"/>
        </w:rPr>
        <w:t>时，原式＝</w:t>
      </w:r>
      <w:r>
        <w:rPr>
          <w:color w:val="000000"/>
          <w:lang w:eastAsia="zh-CN"/>
        </w:rPr>
        <w:t xml:space="preserve">1.                    </w:t>
      </w:r>
      <w:r>
        <w:rPr>
          <w:lang w:eastAsia="zh-CN"/>
        </w:rPr>
        <w:br/>
      </w:r>
      <w:r>
        <w:rPr>
          <w:color w:val="0000FF"/>
          <w:lang w:eastAsia="zh-CN"/>
        </w:rPr>
        <w:t>【考点】</w:t>
      </w:r>
      <w:r>
        <w:rPr>
          <w:color w:val="000000"/>
          <w:lang w:eastAsia="zh-CN"/>
        </w:rPr>
        <w:t>分式的化简求值</w:t>
      </w:r>
      <w:r>
        <w:rPr>
          <w:color w:val="000000"/>
          <w:lang w:eastAsia="zh-CN"/>
        </w:rPr>
        <w:t xml:space="preserve">                </w:t>
      </w:r>
      <w:r>
        <w:rPr>
          <w:lang w:eastAsia="zh-CN"/>
        </w:rPr>
        <w:br/>
      </w:r>
      <w:r>
        <w:rPr>
          <w:color w:val="0000FF"/>
          <w:lang w:eastAsia="zh-CN"/>
        </w:rPr>
        <w:t>【解析】</w:t>
      </w:r>
      <w:r>
        <w:rPr>
          <w:color w:val="000000"/>
          <w:lang w:eastAsia="zh-CN"/>
        </w:rPr>
        <w:t>【分析】将括号里通分，除法化为乘法，约分化简，再代值计算，代值时，</w:t>
      </w:r>
      <w:r>
        <w:rPr>
          <w:color w:val="000000"/>
          <w:lang w:eastAsia="zh-CN"/>
        </w:rPr>
        <w:t>x</w:t>
      </w:r>
      <w:r>
        <w:rPr>
          <w:color w:val="000000"/>
          <w:lang w:eastAsia="zh-CN"/>
        </w:rPr>
        <w:t>的取值不能使原式的分母、除式为</w:t>
      </w:r>
      <w:r>
        <w:rPr>
          <w:color w:val="000000"/>
          <w:lang w:eastAsia="zh-CN"/>
        </w:rPr>
        <w:t xml:space="preserve">0.    </w:t>
      </w:r>
    </w:p>
    <w:p w:rsidR="00211199" w:rsidRDefault="0077605C">
      <w:r>
        <w:t>82</w:t>
      </w:r>
      <w:r>
        <w:t>、</w:t>
      </w:r>
    </w:p>
    <w:p w:rsidR="00211199" w:rsidRDefault="0077605C">
      <w:pPr>
        <w:spacing w:after="0"/>
        <w:rPr>
          <w:lang w:eastAsia="zh-CN"/>
        </w:rPr>
      </w:pPr>
      <w:r>
        <w:rPr>
          <w:color w:val="0000FF"/>
        </w:rPr>
        <w:t>【答案】</w:t>
      </w:r>
      <w:r>
        <w:rPr>
          <w:color w:val="000000"/>
        </w:rPr>
        <w:t>解：（</w:t>
      </w:r>
      <w:r>
        <w:rPr>
          <w:color w:val="000000"/>
        </w:rPr>
        <w:t>1</w:t>
      </w:r>
      <w:r>
        <w:rPr>
          <w:color w:val="000000"/>
        </w:rPr>
        <w:t>）</w:t>
      </w:r>
      <w:r>
        <w:rPr>
          <w:noProof/>
          <w:lang w:eastAsia="zh-CN"/>
        </w:rPr>
        <w:drawing>
          <wp:inline distT="0" distB="0" distL="0" distR="0">
            <wp:extent cx="105042" cy="95491"/>
            <wp:effectExtent l="0" t="0" r="0" b="0"/>
            <wp:docPr id="6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105042" cy="95491"/>
                    </a:xfrm>
                    <a:prstGeom prst="rect">
                      <a:avLst/>
                    </a:prstGeom>
                  </pic:spPr>
                </pic:pic>
              </a:graphicData>
            </a:graphic>
          </wp:inline>
        </w:drawing>
      </w:r>
      <w:r>
        <w:rPr>
          <w:color w:val="000000"/>
        </w:rPr>
        <w:t>+</w:t>
      </w:r>
      <w:r>
        <w:rPr>
          <w:noProof/>
          <w:lang w:eastAsia="zh-CN"/>
        </w:rPr>
        <w:drawing>
          <wp:inline distT="0" distB="0" distL="0" distR="0">
            <wp:extent cx="114592" cy="162331"/>
            <wp:effectExtent l="0" t="0" r="0" b="0"/>
            <wp:docPr id="6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114592" cy="162331"/>
                    </a:xfrm>
                    <a:prstGeom prst="rect">
                      <a:avLst/>
                    </a:prstGeom>
                  </pic:spPr>
                </pic:pic>
              </a:graphicData>
            </a:graphic>
          </wp:inline>
        </w:drawing>
      </w:r>
      <w:r>
        <w:rPr>
          <w:color w:val="000000"/>
        </w:rPr>
        <w:t>=</w:t>
      </w:r>
      <w:r>
        <w:rPr>
          <w:noProof/>
          <w:lang w:eastAsia="zh-CN"/>
        </w:rPr>
        <w:drawing>
          <wp:inline distT="0" distB="0" distL="0" distR="0">
            <wp:extent cx="439255" cy="181432"/>
            <wp:effectExtent l="0" t="0" r="0" b="0"/>
            <wp:docPr id="6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5"/>
                    <a:stretch>
                      <a:fillRect/>
                    </a:stretch>
                  </pic:blipFill>
                  <pic:spPr>
                    <a:xfrm>
                      <a:off x="0" y="0"/>
                      <a:ext cx="439255" cy="181432"/>
                    </a:xfrm>
                    <a:prstGeom prst="rect">
                      <a:avLst/>
                    </a:prstGeom>
                  </pic:spPr>
                </pic:pic>
              </a:graphicData>
            </a:graphic>
          </wp:inline>
        </w:drawing>
      </w:r>
      <w:r>
        <w:rPr>
          <w:color w:val="000000"/>
        </w:rPr>
        <w:t>-2=4-2=2</w:t>
      </w:r>
      <w:r>
        <w:rPr>
          <w:color w:val="000000"/>
        </w:rPr>
        <w:t>；</w:t>
      </w:r>
      <w:r>
        <w:br/>
      </w:r>
      <w:r>
        <w:rPr>
          <w:color w:val="000000"/>
        </w:rPr>
        <w:t>（</w:t>
      </w:r>
      <w:r>
        <w:rPr>
          <w:color w:val="000000"/>
        </w:rPr>
        <w:t>2</w:t>
      </w:r>
      <w:r>
        <w:rPr>
          <w:color w:val="000000"/>
        </w:rPr>
        <w:t>）</w:t>
      </w:r>
      <w:r>
        <w:rPr>
          <w:noProof/>
          <w:lang w:eastAsia="zh-CN"/>
        </w:rPr>
        <w:drawing>
          <wp:inline distT="0" distB="0" distL="0" distR="0">
            <wp:extent cx="401066" cy="181432"/>
            <wp:effectExtent l="0" t="0" r="0" b="0"/>
            <wp:docPr id="66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6"/>
                    <a:stretch>
                      <a:fillRect/>
                    </a:stretch>
                  </pic:blipFill>
                  <pic:spPr>
                    <a:xfrm>
                      <a:off x="0" y="0"/>
                      <a:ext cx="401066" cy="181432"/>
                    </a:xfrm>
                    <a:prstGeom prst="rect">
                      <a:avLst/>
                    </a:prstGeom>
                  </pic:spPr>
                </pic:pic>
              </a:graphicData>
            </a:graphic>
          </wp:inline>
        </w:drawing>
      </w:r>
      <w:r>
        <w:rPr>
          <w:color w:val="000000"/>
        </w:rPr>
        <w:t>=</w:t>
      </w:r>
      <w:r>
        <w:rPr>
          <w:noProof/>
          <w:lang w:eastAsia="zh-CN"/>
        </w:rPr>
        <w:drawing>
          <wp:inline distT="0" distB="0" distL="0" distR="0">
            <wp:extent cx="105042" cy="95491"/>
            <wp:effectExtent l="0" t="0" r="0" b="0"/>
            <wp:docPr id="6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105042" cy="95491"/>
                    </a:xfrm>
                    <a:prstGeom prst="rect">
                      <a:avLst/>
                    </a:prstGeom>
                  </pic:spPr>
                </pic:pic>
              </a:graphicData>
            </a:graphic>
          </wp:inline>
        </w:drawing>
      </w:r>
      <w:r>
        <w:rPr>
          <w:color w:val="000000"/>
        </w:rPr>
        <w:t>+</w:t>
      </w:r>
      <w:r>
        <w:rPr>
          <w:noProof/>
          <w:lang w:eastAsia="zh-CN"/>
        </w:rPr>
        <w:drawing>
          <wp:inline distT="0" distB="0" distL="0" distR="0">
            <wp:extent cx="114592" cy="162331"/>
            <wp:effectExtent l="0" t="0" r="0" b="0"/>
            <wp:docPr id="67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114592" cy="162331"/>
                    </a:xfrm>
                    <a:prstGeom prst="rect">
                      <a:avLst/>
                    </a:prstGeom>
                  </pic:spPr>
                </pic:pic>
              </a:graphicData>
            </a:graphic>
          </wp:inline>
        </w:drawing>
      </w:r>
      <w:r>
        <w:rPr>
          <w:color w:val="000000"/>
        </w:rPr>
        <w:t>-2=2-2=0</w:t>
      </w:r>
      <w:r>
        <w:rPr>
          <w:color w:val="000000"/>
        </w:rPr>
        <w:t>．</w:t>
      </w:r>
      <w:r>
        <w:rPr>
          <w:color w:val="000000"/>
        </w:rPr>
        <w:t xml:space="preserve">                    </w:t>
      </w:r>
      <w:r>
        <w:br/>
      </w:r>
      <w:r>
        <w:rPr>
          <w:color w:val="0000FF"/>
          <w:lang w:eastAsia="zh-CN"/>
        </w:rPr>
        <w:t>【考点】</w:t>
      </w:r>
      <w:r>
        <w:rPr>
          <w:color w:val="000000"/>
          <w:lang w:eastAsia="zh-CN"/>
        </w:rPr>
        <w:t>完全平方公式</w:t>
      </w:r>
      <w:r>
        <w:rPr>
          <w:color w:val="000000"/>
          <w:lang w:eastAsia="zh-CN"/>
        </w:rPr>
        <w:t xml:space="preserve">                </w:t>
      </w:r>
      <w:r>
        <w:rPr>
          <w:lang w:eastAsia="zh-CN"/>
        </w:rPr>
        <w:br/>
      </w:r>
      <w:r>
        <w:rPr>
          <w:color w:val="0000FF"/>
          <w:lang w:eastAsia="zh-CN"/>
        </w:rPr>
        <w:t>【解析】</w:t>
      </w:r>
      <w:r>
        <w:rPr>
          <w:color w:val="000000"/>
          <w:lang w:eastAsia="zh-CN"/>
        </w:rPr>
        <w:t>【分析】利用完全平方公式变形解决．</w:t>
      </w:r>
      <w:r>
        <w:rPr>
          <w:lang w:eastAsia="zh-CN"/>
        </w:rPr>
        <w:br/>
      </w:r>
      <w:r>
        <w:rPr>
          <w:color w:val="000000"/>
          <w:lang w:eastAsia="zh-CN"/>
        </w:rPr>
        <w:t xml:space="preserve">     </w:t>
      </w:r>
    </w:p>
    <w:p w:rsidR="00211199" w:rsidRDefault="0077605C">
      <w:r>
        <w:t>83</w:t>
      </w:r>
      <w:r>
        <w:t>、</w:t>
      </w:r>
    </w:p>
    <w:p w:rsidR="00211199" w:rsidRDefault="0077605C">
      <w:pPr>
        <w:spacing w:after="0"/>
        <w:rPr>
          <w:lang w:eastAsia="zh-CN"/>
        </w:rPr>
      </w:pPr>
      <w:r>
        <w:rPr>
          <w:color w:val="0000FF"/>
        </w:rPr>
        <w:t>【答案】</w:t>
      </w:r>
      <w:r>
        <w:rPr>
          <w:color w:val="000000"/>
        </w:rPr>
        <w:t>解：由</w:t>
      </w:r>
      <w:r>
        <w:rPr>
          <w:color w:val="000000"/>
        </w:rPr>
        <w:t>x</w:t>
      </w:r>
      <w:r>
        <w:rPr>
          <w:color w:val="000000"/>
        </w:rPr>
        <w:t>＋</w:t>
      </w:r>
      <w:r>
        <w:rPr>
          <w:color w:val="000000"/>
        </w:rPr>
        <w:t>2</w:t>
      </w:r>
      <w:r>
        <w:rPr>
          <w:color w:val="000000"/>
        </w:rPr>
        <w:t>＝</w:t>
      </w:r>
      <w:r>
        <w:rPr>
          <w:color w:val="000000"/>
        </w:rPr>
        <w:t>0</w:t>
      </w:r>
      <w:r>
        <w:rPr>
          <w:color w:val="000000"/>
        </w:rPr>
        <w:t>，</w:t>
      </w:r>
      <w:r>
        <w:rPr>
          <w:color w:val="000000"/>
        </w:rPr>
        <w:t>y</w:t>
      </w:r>
      <w:r>
        <w:rPr>
          <w:color w:val="000000"/>
        </w:rPr>
        <w:t>－</w:t>
      </w:r>
      <w:r>
        <w:rPr>
          <w:color w:val="000000"/>
        </w:rPr>
        <w:t>2</w:t>
      </w:r>
      <w:r>
        <w:rPr>
          <w:color w:val="000000"/>
        </w:rPr>
        <w:t>＝</w:t>
      </w:r>
      <w:r>
        <w:rPr>
          <w:color w:val="000000"/>
        </w:rPr>
        <w:t>0</w:t>
      </w:r>
      <w:r>
        <w:rPr>
          <w:color w:val="000000"/>
        </w:rPr>
        <w:t>，可得，</w:t>
      </w:r>
      <w:r>
        <w:rPr>
          <w:color w:val="000000"/>
        </w:rPr>
        <w:t>x</w:t>
      </w:r>
      <w:r>
        <w:rPr>
          <w:color w:val="000000"/>
        </w:rPr>
        <w:t>＝－</w:t>
      </w:r>
      <w:r>
        <w:rPr>
          <w:color w:val="000000"/>
        </w:rPr>
        <w:t>2</w:t>
      </w:r>
      <w:r>
        <w:rPr>
          <w:color w:val="000000"/>
        </w:rPr>
        <w:t>，</w:t>
      </w:r>
      <w:r>
        <w:rPr>
          <w:color w:val="000000"/>
        </w:rPr>
        <w:t>y</w:t>
      </w:r>
      <w:r>
        <w:rPr>
          <w:color w:val="000000"/>
        </w:rPr>
        <w:t>＝</w:t>
      </w:r>
      <w:r>
        <w:rPr>
          <w:color w:val="000000"/>
        </w:rPr>
        <w:t>2</w:t>
      </w:r>
      <w:r>
        <w:rPr>
          <w:color w:val="000000"/>
        </w:rPr>
        <w:t>，</w:t>
      </w:r>
      <w:r>
        <w:br/>
      </w:r>
      <w:r>
        <w:rPr>
          <w:color w:val="000000"/>
        </w:rPr>
        <w:t>∴</w:t>
      </w:r>
      <w:r>
        <w:rPr>
          <w:noProof/>
          <w:lang w:eastAsia="zh-CN"/>
        </w:rPr>
        <w:drawing>
          <wp:inline distT="0" distB="0" distL="0" distR="0">
            <wp:extent cx="544297" cy="276924"/>
            <wp:effectExtent l="0" t="0" r="0" b="0"/>
            <wp:docPr id="6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544297" cy="276924"/>
                    </a:xfrm>
                    <a:prstGeom prst="rect">
                      <a:avLst/>
                    </a:prstGeom>
                  </pic:spPr>
                </pic:pic>
              </a:graphicData>
            </a:graphic>
          </wp:inline>
        </w:drawing>
      </w:r>
      <w:r>
        <w:rPr>
          <w:color w:val="000000"/>
        </w:rPr>
        <w:t>＝</w:t>
      </w:r>
      <w:r>
        <w:rPr>
          <w:color w:val="000000"/>
        </w:rPr>
        <w:t>(</w:t>
      </w:r>
      <w:r>
        <w:rPr>
          <w:color w:val="000000"/>
        </w:rPr>
        <w:t>－</w:t>
      </w:r>
      <w:r>
        <w:rPr>
          <w:color w:val="000000"/>
        </w:rPr>
        <w:t>1)</w:t>
      </w:r>
      <w:r>
        <w:rPr>
          <w:color w:val="000000"/>
          <w:vertAlign w:val="superscript"/>
        </w:rPr>
        <w:t>2011</w:t>
      </w:r>
      <w:r>
        <w:rPr>
          <w:color w:val="000000"/>
        </w:rPr>
        <w:t>＝－</w:t>
      </w:r>
      <w:r>
        <w:rPr>
          <w:color w:val="000000"/>
        </w:rPr>
        <w:t xml:space="preserve">1.                    </w:t>
      </w:r>
      <w:r>
        <w:br/>
      </w:r>
      <w:r>
        <w:rPr>
          <w:color w:val="0000FF"/>
          <w:lang w:eastAsia="zh-CN"/>
        </w:rPr>
        <w:t>【考点】</w:t>
      </w:r>
      <w:r>
        <w:rPr>
          <w:color w:val="000000"/>
          <w:lang w:eastAsia="zh-CN"/>
        </w:rPr>
        <w:t>代数式求值，二次根式有意义的条件，绝对值的非负性</w:t>
      </w:r>
      <w:r>
        <w:rPr>
          <w:color w:val="000000"/>
          <w:lang w:eastAsia="zh-CN"/>
        </w:rPr>
        <w:t xml:space="preserve">                </w:t>
      </w:r>
      <w:r>
        <w:rPr>
          <w:lang w:eastAsia="zh-CN"/>
        </w:rPr>
        <w:br/>
      </w:r>
      <w:r>
        <w:rPr>
          <w:color w:val="0000FF"/>
          <w:lang w:eastAsia="zh-CN"/>
        </w:rPr>
        <w:t>【解析】</w:t>
      </w:r>
      <w:r>
        <w:rPr>
          <w:color w:val="000000"/>
          <w:lang w:eastAsia="zh-CN"/>
        </w:rPr>
        <w:t>【分析】考查二次根式有意义的条件，绝对值的非负性。</w:t>
      </w:r>
    </w:p>
    <w:p w:rsidR="00211199" w:rsidRDefault="0077605C">
      <w:pPr>
        <w:rPr>
          <w:lang w:eastAsia="zh-CN"/>
        </w:rPr>
      </w:pPr>
      <w:r>
        <w:rPr>
          <w:lang w:eastAsia="zh-CN"/>
        </w:rPr>
        <w:t>84</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noProof/>
          <w:lang w:eastAsia="zh-CN"/>
        </w:rPr>
        <w:drawing>
          <wp:inline distT="0" distB="0" distL="0" distR="0">
            <wp:extent cx="620700" cy="343764"/>
            <wp:effectExtent l="0" t="0" r="0" b="0"/>
            <wp:docPr id="67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7"/>
                    <a:stretch>
                      <a:fillRect/>
                    </a:stretch>
                  </pic:blipFill>
                  <pic:spPr>
                    <a:xfrm>
                      <a:off x="0" y="0"/>
                      <a:ext cx="620700" cy="343764"/>
                    </a:xfrm>
                    <a:prstGeom prst="rect">
                      <a:avLst/>
                    </a:prstGeom>
                  </pic:spPr>
                </pic:pic>
              </a:graphicData>
            </a:graphic>
          </wp:inline>
        </w:drawing>
      </w:r>
      <w:r>
        <w:rPr>
          <w:color w:val="000000"/>
          <w:lang w:eastAsia="zh-CN"/>
        </w:rPr>
        <w:t>－</w:t>
      </w:r>
      <w:r>
        <w:rPr>
          <w:noProof/>
          <w:lang w:eastAsia="zh-CN"/>
        </w:rPr>
        <w:drawing>
          <wp:inline distT="0" distB="0" distL="0" distR="0">
            <wp:extent cx="620700" cy="305575"/>
            <wp:effectExtent l="0" t="0" r="0" b="0"/>
            <wp:docPr id="6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8"/>
                    <a:stretch>
                      <a:fillRect/>
                    </a:stretch>
                  </pic:blipFill>
                  <pic:spPr>
                    <a:xfrm>
                      <a:off x="0" y="0"/>
                      <a:ext cx="620700" cy="305575"/>
                    </a:xfrm>
                    <a:prstGeom prst="rect">
                      <a:avLst/>
                    </a:prstGeom>
                  </pic:spPr>
                </pic:pic>
              </a:graphicData>
            </a:graphic>
          </wp:inline>
        </w:drawing>
      </w:r>
      <w:r>
        <w:rPr>
          <w:lang w:eastAsia="zh-CN"/>
        </w:rPr>
        <w:br/>
      </w:r>
      <w:r>
        <w:rPr>
          <w:color w:val="000000"/>
          <w:lang w:eastAsia="zh-CN"/>
        </w:rPr>
        <w:t>＝</w:t>
      </w:r>
      <w:r>
        <w:rPr>
          <w:noProof/>
          <w:lang w:eastAsia="zh-CN"/>
        </w:rPr>
        <w:drawing>
          <wp:inline distT="0" distB="0" distL="0" distR="0">
            <wp:extent cx="620700" cy="305575"/>
            <wp:effectExtent l="0" t="0" r="0" b="0"/>
            <wp:docPr id="67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9"/>
                    <a:stretch>
                      <a:fillRect/>
                    </a:stretch>
                  </pic:blipFill>
                  <pic:spPr>
                    <a:xfrm>
                      <a:off x="0" y="0"/>
                      <a:ext cx="620700" cy="305575"/>
                    </a:xfrm>
                    <a:prstGeom prst="rect">
                      <a:avLst/>
                    </a:prstGeom>
                  </pic:spPr>
                </pic:pic>
              </a:graphicData>
            </a:graphic>
          </wp:inline>
        </w:drawing>
      </w:r>
      <w:r>
        <w:rPr>
          <w:lang w:eastAsia="zh-CN"/>
        </w:rPr>
        <w:br/>
      </w:r>
      <w:r>
        <w:rPr>
          <w:color w:val="000000"/>
          <w:lang w:eastAsia="zh-CN"/>
        </w:rPr>
        <w:t>＝</w:t>
      </w:r>
      <w:r>
        <w:rPr>
          <w:noProof/>
          <w:lang w:eastAsia="zh-CN"/>
        </w:rPr>
        <w:drawing>
          <wp:inline distT="0" distB="0" distL="0" distR="0">
            <wp:extent cx="620700" cy="343764"/>
            <wp:effectExtent l="0" t="0" r="0" b="0"/>
            <wp:docPr id="6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0"/>
                    <a:stretch>
                      <a:fillRect/>
                    </a:stretch>
                  </pic:blipFill>
                  <pic:spPr>
                    <a:xfrm>
                      <a:off x="0" y="0"/>
                      <a:ext cx="620700" cy="343764"/>
                    </a:xfrm>
                    <a:prstGeom prst="rect">
                      <a:avLst/>
                    </a:prstGeom>
                  </pic:spPr>
                </pic:pic>
              </a:graphicData>
            </a:graphic>
          </wp:inline>
        </w:drawing>
      </w:r>
      <w:r>
        <w:rPr>
          <w:lang w:eastAsia="zh-CN"/>
        </w:rPr>
        <w:br/>
      </w:r>
      <w:r>
        <w:rPr>
          <w:color w:val="000000"/>
          <w:lang w:eastAsia="zh-CN"/>
        </w:rPr>
        <w:t>＝</w:t>
      </w:r>
      <w:r>
        <w:rPr>
          <w:noProof/>
          <w:lang w:eastAsia="zh-CN"/>
        </w:rPr>
        <w:drawing>
          <wp:inline distT="0" distB="0" distL="0" distR="0">
            <wp:extent cx="276924" cy="267373"/>
            <wp:effectExtent l="0" t="0" r="0" b="0"/>
            <wp:docPr id="67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1"/>
                    <a:stretch>
                      <a:fillRect/>
                    </a:stretch>
                  </pic:blipFill>
                  <pic:spPr>
                    <a:xfrm>
                      <a:off x="0" y="0"/>
                      <a:ext cx="276924" cy="267373"/>
                    </a:xfrm>
                    <a:prstGeom prst="rect">
                      <a:avLst/>
                    </a:prstGeom>
                  </pic:spPr>
                </pic:pic>
              </a:graphicData>
            </a:graphic>
          </wp:inline>
        </w:drawing>
      </w:r>
      <w:r>
        <w:rPr>
          <w:lang w:eastAsia="zh-CN"/>
        </w:rPr>
        <w:br/>
      </w:r>
      <w:r>
        <w:rPr>
          <w:color w:val="0000FF"/>
          <w:lang w:eastAsia="zh-CN"/>
        </w:rPr>
        <w:t>【考点】</w:t>
      </w:r>
      <w:r>
        <w:rPr>
          <w:color w:val="000000"/>
          <w:lang w:eastAsia="zh-CN"/>
        </w:rPr>
        <w:t>分式的加减法</w:t>
      </w:r>
      <w:r>
        <w:rPr>
          <w:color w:val="000000"/>
          <w:lang w:eastAsia="zh-CN"/>
        </w:rPr>
        <w:t xml:space="preserve">                </w:t>
      </w:r>
      <w:r>
        <w:rPr>
          <w:lang w:eastAsia="zh-CN"/>
        </w:rPr>
        <w:br/>
      </w:r>
      <w:r>
        <w:rPr>
          <w:color w:val="0000FF"/>
          <w:lang w:eastAsia="zh-CN"/>
        </w:rPr>
        <w:t>【解析】</w:t>
      </w:r>
      <w:r>
        <w:rPr>
          <w:color w:val="000000"/>
          <w:lang w:eastAsia="zh-CN"/>
        </w:rPr>
        <w:t>【分析】考查分式的加减法。</w:t>
      </w:r>
    </w:p>
    <w:p w:rsidR="00211199" w:rsidRDefault="0077605C">
      <w:pPr>
        <w:rPr>
          <w:lang w:eastAsia="zh-CN"/>
        </w:rPr>
      </w:pPr>
      <w:r>
        <w:rPr>
          <w:lang w:eastAsia="zh-CN"/>
        </w:rPr>
        <w:lastRenderedPageBreak/>
        <w:t>85</w:t>
      </w:r>
      <w:r>
        <w:rPr>
          <w:lang w:eastAsia="zh-CN"/>
        </w:rPr>
        <w:t>、</w:t>
      </w:r>
    </w:p>
    <w:p w:rsidR="00211199" w:rsidRDefault="0077605C">
      <w:pPr>
        <w:spacing w:after="0"/>
        <w:rPr>
          <w:lang w:eastAsia="zh-CN"/>
        </w:rPr>
      </w:pPr>
      <w:r>
        <w:rPr>
          <w:color w:val="0000FF"/>
          <w:lang w:eastAsia="zh-CN"/>
        </w:rPr>
        <w:t>【答案】</w:t>
      </w:r>
      <w:r>
        <w:rPr>
          <w:color w:val="000000"/>
          <w:lang w:eastAsia="zh-CN"/>
        </w:rPr>
        <w:t>原式＝</w:t>
      </w:r>
      <w:r>
        <w:rPr>
          <w:noProof/>
          <w:lang w:eastAsia="zh-CN"/>
        </w:rPr>
        <w:drawing>
          <wp:inline distT="0" distB="0" distL="0" distR="0">
            <wp:extent cx="1298677" cy="439255"/>
            <wp:effectExtent l="0" t="0" r="0" b="0"/>
            <wp:docPr id="6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2"/>
                    <a:stretch>
                      <a:fillRect/>
                    </a:stretch>
                  </pic:blipFill>
                  <pic:spPr>
                    <a:xfrm>
                      <a:off x="0" y="0"/>
                      <a:ext cx="1298677" cy="439255"/>
                    </a:xfrm>
                    <a:prstGeom prst="rect">
                      <a:avLst/>
                    </a:prstGeom>
                  </pic:spPr>
                </pic:pic>
              </a:graphicData>
            </a:graphic>
          </wp:inline>
        </w:drawing>
      </w:r>
      <w:r>
        <w:rPr>
          <w:lang w:eastAsia="zh-CN"/>
        </w:rPr>
        <w:br/>
      </w:r>
      <w:r>
        <w:rPr>
          <w:color w:val="0000FF"/>
          <w:lang w:eastAsia="zh-CN"/>
        </w:rPr>
        <w:t>【考点】</w:t>
      </w:r>
      <w:r>
        <w:rPr>
          <w:color w:val="000000"/>
          <w:lang w:eastAsia="zh-CN"/>
        </w:rPr>
        <w:t>分式的混合运算</w:t>
      </w:r>
      <w:r>
        <w:rPr>
          <w:color w:val="000000"/>
          <w:lang w:eastAsia="zh-CN"/>
        </w:rPr>
        <w:t xml:space="preserve">                </w:t>
      </w:r>
      <w:r>
        <w:rPr>
          <w:lang w:eastAsia="zh-CN"/>
        </w:rPr>
        <w:br/>
      </w:r>
      <w:r>
        <w:rPr>
          <w:color w:val="0000FF"/>
          <w:lang w:eastAsia="zh-CN"/>
        </w:rPr>
        <w:t>【解析】</w:t>
      </w:r>
      <w:r>
        <w:rPr>
          <w:color w:val="000000"/>
          <w:lang w:eastAsia="zh-CN"/>
        </w:rPr>
        <w:t>【分析】考查分式的混合运算。</w:t>
      </w:r>
    </w:p>
    <w:p w:rsidR="00211199" w:rsidRDefault="0077605C">
      <w:pPr>
        <w:rPr>
          <w:lang w:eastAsia="zh-CN"/>
        </w:rPr>
      </w:pPr>
      <w:r>
        <w:rPr>
          <w:lang w:eastAsia="zh-CN"/>
        </w:rPr>
        <w:t>86</w:t>
      </w:r>
      <w:r>
        <w:rPr>
          <w:lang w:eastAsia="zh-CN"/>
        </w:rPr>
        <w:t>、</w:t>
      </w:r>
    </w:p>
    <w:p w:rsidR="00211199" w:rsidRDefault="0077605C">
      <w:pPr>
        <w:spacing w:after="0"/>
        <w:rPr>
          <w:lang w:eastAsia="zh-CN"/>
        </w:rPr>
      </w:pPr>
      <w:r>
        <w:rPr>
          <w:color w:val="0000FF"/>
          <w:lang w:eastAsia="zh-CN"/>
        </w:rPr>
        <w:t>【答案】</w:t>
      </w:r>
      <w:r>
        <w:rPr>
          <w:color w:val="000000"/>
          <w:lang w:eastAsia="zh-CN"/>
        </w:rPr>
        <w:t>解：去括号得：</w:t>
      </w:r>
      <w:r>
        <w:rPr>
          <w:color w:val="000000"/>
          <w:lang w:eastAsia="zh-CN"/>
        </w:rPr>
        <w:t>2-1+2x=-3</w:t>
      </w:r>
      <w:r>
        <w:rPr>
          <w:lang w:eastAsia="zh-CN"/>
        </w:rPr>
        <w:br/>
      </w:r>
      <w:r>
        <w:rPr>
          <w:color w:val="000000"/>
          <w:lang w:eastAsia="zh-CN"/>
        </w:rPr>
        <w:t>移项得：</w:t>
      </w:r>
      <w:r>
        <w:rPr>
          <w:color w:val="000000"/>
          <w:lang w:eastAsia="zh-CN"/>
        </w:rPr>
        <w:t>2x=-3-2+1</w:t>
      </w:r>
      <w:r>
        <w:rPr>
          <w:lang w:eastAsia="zh-CN"/>
        </w:rPr>
        <w:br/>
      </w:r>
      <w:r>
        <w:rPr>
          <w:color w:val="000000"/>
          <w:lang w:eastAsia="zh-CN"/>
        </w:rPr>
        <w:t>合并同类项得：</w:t>
      </w:r>
      <w:r>
        <w:rPr>
          <w:color w:val="000000"/>
          <w:lang w:eastAsia="zh-CN"/>
        </w:rPr>
        <w:t>2x=-4</w:t>
      </w:r>
      <w:r>
        <w:rPr>
          <w:lang w:eastAsia="zh-CN"/>
        </w:rPr>
        <w:br/>
      </w:r>
      <w:r>
        <w:rPr>
          <w:color w:val="000000"/>
          <w:lang w:eastAsia="zh-CN"/>
        </w:rPr>
        <w:t>未知数的系数化为</w:t>
      </w:r>
      <w:r>
        <w:rPr>
          <w:color w:val="000000"/>
          <w:lang w:eastAsia="zh-CN"/>
        </w:rPr>
        <w:t>1</w:t>
      </w:r>
      <w:r>
        <w:rPr>
          <w:color w:val="000000"/>
          <w:lang w:eastAsia="zh-CN"/>
        </w:rPr>
        <w:t>得：</w:t>
      </w:r>
      <w:r>
        <w:rPr>
          <w:color w:val="000000"/>
          <w:lang w:eastAsia="zh-CN"/>
        </w:rPr>
        <w:t xml:space="preserve">x=-2.                    </w:t>
      </w:r>
      <w:r>
        <w:rPr>
          <w:lang w:eastAsia="zh-CN"/>
        </w:rPr>
        <w:br/>
      </w:r>
      <w:r>
        <w:rPr>
          <w:color w:val="0000FF"/>
          <w:lang w:eastAsia="zh-CN"/>
        </w:rPr>
        <w:t>【考点】</w:t>
      </w:r>
      <w:r>
        <w:rPr>
          <w:color w:val="000000"/>
          <w:lang w:eastAsia="zh-CN"/>
        </w:rPr>
        <w:t>解一元一次方程</w:t>
      </w:r>
      <w:r>
        <w:rPr>
          <w:color w:val="000000"/>
          <w:lang w:eastAsia="zh-CN"/>
        </w:rPr>
        <w:t xml:space="preserve">                </w:t>
      </w:r>
      <w:r>
        <w:rPr>
          <w:lang w:eastAsia="zh-CN"/>
        </w:rPr>
        <w:br/>
      </w:r>
      <w:r>
        <w:rPr>
          <w:color w:val="0000FF"/>
          <w:lang w:eastAsia="zh-CN"/>
        </w:rPr>
        <w:t>【解析】</w:t>
      </w:r>
      <w:r>
        <w:rPr>
          <w:color w:val="000000"/>
          <w:lang w:eastAsia="zh-CN"/>
        </w:rPr>
        <w:t>【分析】先去括号，再移项合并同类项，然后化未知数的系数为</w:t>
      </w:r>
      <w:r>
        <w:rPr>
          <w:color w:val="000000"/>
          <w:lang w:eastAsia="zh-CN"/>
        </w:rPr>
        <w:t>1</w:t>
      </w:r>
      <w:r>
        <w:rPr>
          <w:color w:val="000000"/>
          <w:lang w:eastAsia="zh-CN"/>
        </w:rPr>
        <w:t>即可求得原方程的解．</w:t>
      </w:r>
      <w:r>
        <w:rPr>
          <w:lang w:eastAsia="zh-CN"/>
        </w:rPr>
        <w:br/>
      </w:r>
      <w:r>
        <w:rPr>
          <w:color w:val="000000"/>
          <w:lang w:eastAsia="zh-CN"/>
        </w:rPr>
        <w:t xml:space="preserve">     </w:t>
      </w:r>
    </w:p>
    <w:p w:rsidR="00211199" w:rsidRDefault="0077605C">
      <w:r>
        <w:t>87</w:t>
      </w:r>
      <w:r>
        <w:t>、</w:t>
      </w:r>
    </w:p>
    <w:p w:rsidR="00211199" w:rsidRDefault="0077605C">
      <w:pPr>
        <w:spacing w:after="0"/>
        <w:rPr>
          <w:lang w:eastAsia="zh-CN"/>
        </w:rPr>
      </w:pPr>
      <w:r>
        <w:rPr>
          <w:color w:val="0000FF"/>
        </w:rPr>
        <w:t>【答案】</w:t>
      </w:r>
      <w:r>
        <w:rPr>
          <w:color w:val="000000"/>
        </w:rPr>
        <w:t>解：（</w:t>
      </w:r>
      <w:r>
        <w:rPr>
          <w:color w:val="000000"/>
        </w:rPr>
        <w:t>1</w:t>
      </w:r>
      <w:r>
        <w:rPr>
          <w:color w:val="000000"/>
        </w:rPr>
        <w:t>）</w:t>
      </w:r>
      <w:r>
        <w:rPr>
          <w:color w:val="000000"/>
        </w:rPr>
        <w:t>(-2x</w:t>
      </w:r>
      <w:r>
        <w:rPr>
          <w:color w:val="000000"/>
          <w:vertAlign w:val="superscript"/>
        </w:rPr>
        <w:t>4</w:t>
      </w:r>
      <w:r>
        <w:rPr>
          <w:color w:val="000000"/>
        </w:rPr>
        <w:t>y</w:t>
      </w:r>
      <w:r>
        <w:rPr>
          <w:color w:val="000000"/>
          <w:vertAlign w:val="superscript"/>
        </w:rPr>
        <w:t>3</w:t>
      </w:r>
      <w:r>
        <w:rPr>
          <w:color w:val="000000"/>
        </w:rPr>
        <w:t>z)</w:t>
      </w:r>
      <w:r>
        <w:rPr>
          <w:color w:val="000000"/>
          <w:vertAlign w:val="superscript"/>
        </w:rPr>
        <w:t>2</w:t>
      </w:r>
      <w:r>
        <w:rPr>
          <w:color w:val="000000"/>
        </w:rPr>
        <w:t>·8x</w:t>
      </w:r>
      <w:r>
        <w:rPr>
          <w:color w:val="000000"/>
          <w:vertAlign w:val="superscript"/>
        </w:rPr>
        <w:t>4</w:t>
      </w:r>
      <w:r>
        <w:rPr>
          <w:color w:val="000000"/>
        </w:rPr>
        <w:t>y</w:t>
      </w:r>
      <w:r>
        <w:rPr>
          <w:color w:val="000000"/>
          <w:vertAlign w:val="superscript"/>
        </w:rPr>
        <w:t>2</w:t>
      </w:r>
      <w:r>
        <w:rPr>
          <w:color w:val="000000"/>
        </w:rPr>
        <w:t>÷</w:t>
      </w:r>
      <w:r>
        <w:rPr>
          <w:color w:val="000000"/>
        </w:rPr>
        <w:t>（－</w:t>
      </w:r>
      <w:r>
        <w:rPr>
          <w:color w:val="000000"/>
        </w:rPr>
        <w:t>15x</w:t>
      </w:r>
      <w:r>
        <w:rPr>
          <w:color w:val="000000"/>
          <w:vertAlign w:val="superscript"/>
        </w:rPr>
        <w:t>2</w:t>
      </w:r>
      <w:r>
        <w:rPr>
          <w:color w:val="000000"/>
        </w:rPr>
        <w:t>y</w:t>
      </w:r>
      <w:r>
        <w:rPr>
          <w:color w:val="000000"/>
          <w:vertAlign w:val="superscript"/>
        </w:rPr>
        <w:t>2</w:t>
      </w:r>
      <w:r>
        <w:rPr>
          <w:color w:val="000000"/>
        </w:rPr>
        <w:t>）</w:t>
      </w:r>
      <w:r>
        <w:br/>
      </w:r>
      <w:r>
        <w:rPr>
          <w:color w:val="000000"/>
        </w:rPr>
        <w:t>=4x</w:t>
      </w:r>
      <w:r>
        <w:rPr>
          <w:color w:val="000000"/>
          <w:vertAlign w:val="superscript"/>
        </w:rPr>
        <w:t>8</w:t>
      </w:r>
      <w:r>
        <w:rPr>
          <w:color w:val="000000"/>
        </w:rPr>
        <w:t>y</w:t>
      </w:r>
      <w:r>
        <w:rPr>
          <w:color w:val="000000"/>
          <w:vertAlign w:val="superscript"/>
        </w:rPr>
        <w:t>6</w:t>
      </w:r>
      <w:r>
        <w:rPr>
          <w:color w:val="000000"/>
        </w:rPr>
        <w:t>z</w:t>
      </w:r>
      <w:r>
        <w:rPr>
          <w:color w:val="000000"/>
          <w:vertAlign w:val="superscript"/>
        </w:rPr>
        <w:t>2</w:t>
      </w:r>
      <w:r>
        <w:rPr>
          <w:color w:val="000000"/>
        </w:rPr>
        <w:t>×8x</w:t>
      </w:r>
      <w:r>
        <w:rPr>
          <w:color w:val="000000"/>
          <w:vertAlign w:val="superscript"/>
        </w:rPr>
        <w:t>4</w:t>
      </w:r>
      <w:r>
        <w:rPr>
          <w:color w:val="000000"/>
        </w:rPr>
        <w:t>y</w:t>
      </w:r>
      <w:r>
        <w:rPr>
          <w:color w:val="000000"/>
          <w:vertAlign w:val="superscript"/>
        </w:rPr>
        <w:t>2</w:t>
      </w:r>
      <w:r>
        <w:rPr>
          <w:color w:val="000000"/>
        </w:rPr>
        <w:t>÷</w:t>
      </w:r>
      <w:r>
        <w:rPr>
          <w:color w:val="000000"/>
        </w:rPr>
        <w:t>（－</w:t>
      </w:r>
      <w:r>
        <w:rPr>
          <w:color w:val="000000"/>
        </w:rPr>
        <w:t>15x</w:t>
      </w:r>
      <w:r>
        <w:rPr>
          <w:color w:val="000000"/>
          <w:vertAlign w:val="superscript"/>
        </w:rPr>
        <w:t>2</w:t>
      </w:r>
      <w:r>
        <w:rPr>
          <w:color w:val="000000"/>
        </w:rPr>
        <w:t>y</w:t>
      </w:r>
      <w:r>
        <w:rPr>
          <w:color w:val="000000"/>
          <w:vertAlign w:val="superscript"/>
        </w:rPr>
        <w:t>2</w:t>
      </w:r>
      <w:r>
        <w:rPr>
          <w:color w:val="000000"/>
        </w:rPr>
        <w:t>）</w:t>
      </w:r>
      <w:r>
        <w:br/>
      </w:r>
      <w:r>
        <w:rPr>
          <w:color w:val="000000"/>
        </w:rPr>
        <w:t>=32x</w:t>
      </w:r>
      <w:r>
        <w:rPr>
          <w:color w:val="000000"/>
          <w:vertAlign w:val="superscript"/>
        </w:rPr>
        <w:t>12</w:t>
      </w:r>
      <w:r>
        <w:rPr>
          <w:color w:val="000000"/>
        </w:rPr>
        <w:t>y</w:t>
      </w:r>
      <w:r>
        <w:rPr>
          <w:color w:val="000000"/>
          <w:vertAlign w:val="superscript"/>
        </w:rPr>
        <w:t>8</w:t>
      </w:r>
      <w:r>
        <w:rPr>
          <w:color w:val="000000"/>
        </w:rPr>
        <w:t>z</w:t>
      </w:r>
      <w:r>
        <w:rPr>
          <w:color w:val="000000"/>
          <w:vertAlign w:val="superscript"/>
        </w:rPr>
        <w:t>2</w:t>
      </w:r>
      <w:r>
        <w:rPr>
          <w:color w:val="000000"/>
        </w:rPr>
        <w:t>÷</w:t>
      </w:r>
      <w:r>
        <w:rPr>
          <w:color w:val="000000"/>
        </w:rPr>
        <w:t>（－</w:t>
      </w:r>
      <w:r>
        <w:rPr>
          <w:color w:val="000000"/>
        </w:rPr>
        <w:t>15x</w:t>
      </w:r>
      <w:r>
        <w:rPr>
          <w:color w:val="000000"/>
          <w:vertAlign w:val="superscript"/>
        </w:rPr>
        <w:t>2</w:t>
      </w:r>
      <w:r>
        <w:rPr>
          <w:color w:val="000000"/>
        </w:rPr>
        <w:t>y</w:t>
      </w:r>
      <w:r>
        <w:rPr>
          <w:color w:val="000000"/>
          <w:vertAlign w:val="superscript"/>
        </w:rPr>
        <w:t>2</w:t>
      </w:r>
      <w:r>
        <w:rPr>
          <w:color w:val="000000"/>
        </w:rPr>
        <w:t>）</w:t>
      </w:r>
      <w:r>
        <w:br/>
      </w:r>
      <w:r>
        <w:rPr>
          <w:color w:val="000000"/>
        </w:rPr>
        <w:t>=</w:t>
      </w:r>
      <w:r>
        <w:rPr>
          <w:noProof/>
          <w:lang w:eastAsia="zh-CN"/>
        </w:rPr>
        <w:drawing>
          <wp:inline distT="0" distB="0" distL="0" distR="0">
            <wp:extent cx="305575" cy="267373"/>
            <wp:effectExtent l="0" t="0" r="0" b="0"/>
            <wp:docPr id="6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3"/>
                    <a:stretch>
                      <a:fillRect/>
                    </a:stretch>
                  </pic:blipFill>
                  <pic:spPr>
                    <a:xfrm>
                      <a:off x="0" y="0"/>
                      <a:ext cx="305575" cy="267373"/>
                    </a:xfrm>
                    <a:prstGeom prst="rect">
                      <a:avLst/>
                    </a:prstGeom>
                  </pic:spPr>
                </pic:pic>
              </a:graphicData>
            </a:graphic>
          </wp:inline>
        </w:drawing>
      </w:r>
      <w:r>
        <w:rPr>
          <w:color w:val="000000"/>
        </w:rPr>
        <w:t>x</w:t>
      </w:r>
      <w:r>
        <w:rPr>
          <w:color w:val="000000"/>
          <w:vertAlign w:val="superscript"/>
        </w:rPr>
        <w:t>10</w:t>
      </w:r>
      <w:r>
        <w:rPr>
          <w:color w:val="000000"/>
        </w:rPr>
        <w:t>y</w:t>
      </w:r>
      <w:r>
        <w:rPr>
          <w:color w:val="000000"/>
          <w:vertAlign w:val="superscript"/>
        </w:rPr>
        <w:t>6</w:t>
      </w:r>
      <w:r>
        <w:rPr>
          <w:color w:val="000000"/>
        </w:rPr>
        <w:t>z</w:t>
      </w:r>
      <w:r>
        <w:rPr>
          <w:color w:val="000000"/>
          <w:vertAlign w:val="superscript"/>
        </w:rPr>
        <w:t>2</w:t>
      </w:r>
      <w:r>
        <w:rPr>
          <w:color w:val="000000"/>
        </w:rPr>
        <w:t>;</w:t>
      </w:r>
      <w:r>
        <w:br/>
      </w:r>
      <w:r>
        <w:rPr>
          <w:color w:val="000000"/>
        </w:rPr>
        <w:t>（</w:t>
      </w:r>
      <w:r>
        <w:rPr>
          <w:color w:val="000000"/>
        </w:rPr>
        <w:t>2</w:t>
      </w:r>
      <w:r>
        <w:rPr>
          <w:color w:val="000000"/>
        </w:rPr>
        <w:t>）原式</w:t>
      </w:r>
      <w:r>
        <w:rPr>
          <w:color w:val="000000"/>
        </w:rPr>
        <w:t>=(x-2)</w:t>
      </w:r>
      <w:r>
        <w:rPr>
          <w:color w:val="000000"/>
          <w:vertAlign w:val="superscript"/>
        </w:rPr>
        <w:t>2</w:t>
      </w:r>
      <w:r>
        <w:rPr>
          <w:color w:val="000000"/>
        </w:rPr>
        <w:t>-(3y)</w:t>
      </w:r>
      <w:r>
        <w:rPr>
          <w:color w:val="000000"/>
          <w:vertAlign w:val="superscript"/>
        </w:rPr>
        <w:t>2</w:t>
      </w:r>
      <w:r>
        <w:rPr>
          <w:color w:val="000000"/>
        </w:rPr>
        <w:t>=x</w:t>
      </w:r>
      <w:r>
        <w:rPr>
          <w:color w:val="000000"/>
          <w:vertAlign w:val="superscript"/>
        </w:rPr>
        <w:t>2</w:t>
      </w:r>
      <w:r>
        <w:rPr>
          <w:color w:val="000000"/>
        </w:rPr>
        <w:t>-4x+4-9y</w:t>
      </w:r>
      <w:r>
        <w:rPr>
          <w:color w:val="000000"/>
          <w:vertAlign w:val="superscript"/>
        </w:rPr>
        <w:t>2</w:t>
      </w:r>
      <w:r>
        <w:rPr>
          <w:color w:val="000000"/>
        </w:rPr>
        <w:t>；</w:t>
      </w:r>
      <w:r>
        <w:br/>
      </w:r>
      <w:r>
        <w:rPr>
          <w:color w:val="000000"/>
        </w:rPr>
        <w:t>（</w:t>
      </w:r>
      <w:r>
        <w:rPr>
          <w:color w:val="000000"/>
        </w:rPr>
        <w:t>3</w:t>
      </w:r>
      <w:r>
        <w:rPr>
          <w:color w:val="000000"/>
        </w:rPr>
        <w:t>）原式</w:t>
      </w:r>
      <w:r>
        <w:rPr>
          <w:color w:val="000000"/>
        </w:rPr>
        <w:t>=x</w:t>
      </w:r>
      <w:r>
        <w:rPr>
          <w:color w:val="000000"/>
          <w:vertAlign w:val="superscript"/>
        </w:rPr>
        <w:t>2</w:t>
      </w:r>
      <w:r>
        <w:rPr>
          <w:color w:val="000000"/>
        </w:rPr>
        <w:t>+8x+16-(x</w:t>
      </w:r>
      <w:r>
        <w:rPr>
          <w:color w:val="000000"/>
          <w:vertAlign w:val="superscript"/>
        </w:rPr>
        <w:t>2</w:t>
      </w:r>
      <w:r>
        <w:rPr>
          <w:color w:val="000000"/>
        </w:rPr>
        <w:t>+2x-5x-10)</w:t>
      </w:r>
      <w:r>
        <w:br/>
      </w:r>
      <w:r>
        <w:rPr>
          <w:color w:val="000000"/>
        </w:rPr>
        <w:t>=x</w:t>
      </w:r>
      <w:r>
        <w:rPr>
          <w:color w:val="000000"/>
          <w:vertAlign w:val="superscript"/>
        </w:rPr>
        <w:t>2</w:t>
      </w:r>
      <w:r>
        <w:rPr>
          <w:color w:val="000000"/>
        </w:rPr>
        <w:t>+8x+16-x</w:t>
      </w:r>
      <w:r>
        <w:rPr>
          <w:color w:val="000000"/>
          <w:vertAlign w:val="superscript"/>
        </w:rPr>
        <w:t>2</w:t>
      </w:r>
      <w:r>
        <w:rPr>
          <w:color w:val="000000"/>
        </w:rPr>
        <w:t>-2x+5x+10</w:t>
      </w:r>
      <w:r>
        <w:br/>
      </w:r>
      <w:r>
        <w:rPr>
          <w:color w:val="000000"/>
        </w:rPr>
        <w:t>=26+11x</w:t>
      </w:r>
      <w:r>
        <w:rPr>
          <w:color w:val="000000"/>
        </w:rPr>
        <w:t>；</w:t>
      </w:r>
      <w:r>
        <w:br/>
      </w:r>
      <w:r>
        <w:rPr>
          <w:color w:val="000000"/>
        </w:rPr>
        <w:t>（</w:t>
      </w:r>
      <w:r>
        <w:rPr>
          <w:color w:val="000000"/>
        </w:rPr>
        <w:t>4</w:t>
      </w:r>
      <w:r>
        <w:rPr>
          <w:color w:val="000000"/>
        </w:rPr>
        <w:t>）原式</w:t>
      </w:r>
      <w:r>
        <w:rPr>
          <w:color w:val="000000"/>
        </w:rPr>
        <w:t>=9a</w:t>
      </w:r>
      <w:r>
        <w:rPr>
          <w:color w:val="000000"/>
          <w:vertAlign w:val="superscript"/>
        </w:rPr>
        <w:t>2</w:t>
      </w:r>
      <w:r>
        <w:rPr>
          <w:color w:val="000000"/>
        </w:rPr>
        <w:t>b</w:t>
      </w:r>
      <w:r>
        <w:rPr>
          <w:color w:val="000000"/>
          <w:vertAlign w:val="superscript"/>
        </w:rPr>
        <w:t>2</w:t>
      </w:r>
      <w:r>
        <w:rPr>
          <w:color w:val="000000"/>
        </w:rPr>
        <w:t>+24ab+16-(9a</w:t>
      </w:r>
      <w:r>
        <w:rPr>
          <w:color w:val="000000"/>
          <w:vertAlign w:val="superscript"/>
        </w:rPr>
        <w:t>2</w:t>
      </w:r>
      <w:r>
        <w:rPr>
          <w:color w:val="000000"/>
        </w:rPr>
        <w:t>b</w:t>
      </w:r>
      <w:r>
        <w:rPr>
          <w:color w:val="000000"/>
          <w:vertAlign w:val="superscript"/>
        </w:rPr>
        <w:t>2</w:t>
      </w:r>
      <w:r>
        <w:rPr>
          <w:color w:val="000000"/>
        </w:rPr>
        <w:t>-24ab+16)</w:t>
      </w:r>
      <w:r>
        <w:br/>
      </w:r>
      <w:r>
        <w:rPr>
          <w:color w:val="000000"/>
        </w:rPr>
        <w:t>=9a</w:t>
      </w:r>
      <w:r>
        <w:rPr>
          <w:color w:val="000000"/>
          <w:vertAlign w:val="superscript"/>
        </w:rPr>
        <w:t>2</w:t>
      </w:r>
      <w:r>
        <w:rPr>
          <w:color w:val="000000"/>
        </w:rPr>
        <w:t>b</w:t>
      </w:r>
      <w:r>
        <w:rPr>
          <w:color w:val="000000"/>
          <w:vertAlign w:val="superscript"/>
        </w:rPr>
        <w:t>2</w:t>
      </w:r>
      <w:r>
        <w:rPr>
          <w:color w:val="000000"/>
        </w:rPr>
        <w:t>+24ab+16-9a</w:t>
      </w:r>
      <w:r>
        <w:rPr>
          <w:color w:val="000000"/>
          <w:vertAlign w:val="superscript"/>
        </w:rPr>
        <w:t>2</w:t>
      </w:r>
      <w:r>
        <w:rPr>
          <w:color w:val="000000"/>
        </w:rPr>
        <w:t>b</w:t>
      </w:r>
      <w:r>
        <w:rPr>
          <w:color w:val="000000"/>
          <w:vertAlign w:val="superscript"/>
        </w:rPr>
        <w:t>2</w:t>
      </w:r>
      <w:r>
        <w:rPr>
          <w:color w:val="000000"/>
        </w:rPr>
        <w:t>+24ab-16</w:t>
      </w:r>
      <w:r>
        <w:br/>
      </w:r>
      <w:r>
        <w:rPr>
          <w:color w:val="000000"/>
        </w:rPr>
        <w:t xml:space="preserve">=48ab.                    </w:t>
      </w:r>
      <w:r>
        <w:br/>
      </w:r>
      <w:r>
        <w:rPr>
          <w:color w:val="0000FF"/>
          <w:lang w:eastAsia="zh-CN"/>
        </w:rPr>
        <w:t>【考点】</w:t>
      </w:r>
      <w:r>
        <w:rPr>
          <w:color w:val="000000"/>
          <w:lang w:eastAsia="zh-CN"/>
        </w:rPr>
        <w:t>整式的混合运算</w:t>
      </w:r>
      <w:r>
        <w:rPr>
          <w:color w:val="000000"/>
          <w:lang w:eastAsia="zh-CN"/>
        </w:rPr>
        <w:t xml:space="preserve">                </w:t>
      </w:r>
      <w:r>
        <w:rPr>
          <w:lang w:eastAsia="zh-CN"/>
        </w:rPr>
        <w:br/>
      </w:r>
      <w:r>
        <w:rPr>
          <w:color w:val="0000FF"/>
          <w:lang w:eastAsia="zh-CN"/>
        </w:rPr>
        <w:t>【解析】</w:t>
      </w:r>
      <w:r>
        <w:rPr>
          <w:color w:val="000000"/>
          <w:lang w:eastAsia="zh-CN"/>
        </w:rPr>
        <w:t>【分析】</w:t>
      </w:r>
      <w:r>
        <w:rPr>
          <w:lang w:eastAsia="zh-CN"/>
        </w:rPr>
        <w:br/>
      </w:r>
      <w:r>
        <w:rPr>
          <w:color w:val="000000"/>
          <w:lang w:eastAsia="zh-CN"/>
        </w:rPr>
        <w:t>（</w:t>
      </w:r>
      <w:r>
        <w:rPr>
          <w:color w:val="000000"/>
          <w:lang w:eastAsia="zh-CN"/>
        </w:rPr>
        <w:t>1</w:t>
      </w:r>
      <w:r>
        <w:rPr>
          <w:color w:val="000000"/>
          <w:lang w:eastAsia="zh-CN"/>
        </w:rPr>
        <w:t>）先计算积的乘方，再计算单项式乘以单项式，最后算除法；</w:t>
      </w:r>
      <w:r>
        <w:rPr>
          <w:lang w:eastAsia="zh-CN"/>
        </w:rPr>
        <w:br/>
      </w:r>
      <w:r>
        <w:rPr>
          <w:color w:val="000000"/>
          <w:lang w:eastAsia="zh-CN"/>
        </w:rPr>
        <w:t>（</w:t>
      </w:r>
      <w:r>
        <w:rPr>
          <w:color w:val="000000"/>
          <w:lang w:eastAsia="zh-CN"/>
        </w:rPr>
        <w:t>2</w:t>
      </w:r>
      <w:r>
        <w:rPr>
          <w:color w:val="000000"/>
          <w:lang w:eastAsia="zh-CN"/>
        </w:rPr>
        <w:t>）利用平方差公式直接进行计算即可；</w:t>
      </w:r>
      <w:r>
        <w:rPr>
          <w:lang w:eastAsia="zh-CN"/>
        </w:rPr>
        <w:br/>
      </w:r>
      <w:r>
        <w:rPr>
          <w:color w:val="000000"/>
          <w:lang w:eastAsia="zh-CN"/>
        </w:rPr>
        <w:t>（</w:t>
      </w:r>
      <w:r>
        <w:rPr>
          <w:color w:val="000000"/>
          <w:lang w:eastAsia="zh-CN"/>
        </w:rPr>
        <w:t>3</w:t>
      </w:r>
      <w:r>
        <w:rPr>
          <w:color w:val="000000"/>
          <w:lang w:eastAsia="zh-CN"/>
        </w:rPr>
        <w:t>）先把括号展开，再合并同类项即可；</w:t>
      </w:r>
      <w:r>
        <w:rPr>
          <w:lang w:eastAsia="zh-CN"/>
        </w:rPr>
        <w:br/>
      </w:r>
      <w:r>
        <w:rPr>
          <w:color w:val="000000"/>
          <w:lang w:eastAsia="zh-CN"/>
        </w:rPr>
        <w:t>（</w:t>
      </w:r>
      <w:r>
        <w:rPr>
          <w:color w:val="000000"/>
          <w:lang w:eastAsia="zh-CN"/>
        </w:rPr>
        <w:t>4</w:t>
      </w:r>
      <w:r>
        <w:rPr>
          <w:color w:val="000000"/>
          <w:lang w:eastAsia="zh-CN"/>
        </w:rPr>
        <w:t>）同（</w:t>
      </w:r>
      <w:r>
        <w:rPr>
          <w:color w:val="000000"/>
          <w:lang w:eastAsia="zh-CN"/>
        </w:rPr>
        <w:t>3</w:t>
      </w:r>
      <w:r>
        <w:rPr>
          <w:color w:val="000000"/>
          <w:lang w:eastAsia="zh-CN"/>
        </w:rPr>
        <w:t>）或逆用平方差公式进行计算</w:t>
      </w:r>
      <w:r>
        <w:rPr>
          <w:color w:val="000000"/>
          <w:lang w:eastAsia="zh-CN"/>
        </w:rPr>
        <w:t>.</w:t>
      </w:r>
      <w:r>
        <w:rPr>
          <w:lang w:eastAsia="zh-CN"/>
        </w:rPr>
        <w:br/>
      </w:r>
      <w:r>
        <w:rPr>
          <w:color w:val="000000"/>
          <w:lang w:eastAsia="zh-CN"/>
        </w:rPr>
        <w:t xml:space="preserve">     </w:t>
      </w:r>
    </w:p>
    <w:p w:rsidR="00211199" w:rsidRDefault="0077605C">
      <w:pPr>
        <w:rPr>
          <w:lang w:eastAsia="zh-CN"/>
        </w:rPr>
      </w:pPr>
      <w:r>
        <w:rPr>
          <w:lang w:eastAsia="zh-CN"/>
        </w:rPr>
        <w:t>88</w:t>
      </w:r>
      <w:r>
        <w:rPr>
          <w:lang w:eastAsia="zh-CN"/>
        </w:rPr>
        <w:t>、</w:t>
      </w:r>
    </w:p>
    <w:p w:rsidR="00211199" w:rsidRDefault="0077605C">
      <w:pPr>
        <w:spacing w:after="0"/>
        <w:rPr>
          <w:lang w:eastAsia="zh-CN"/>
        </w:rPr>
      </w:pPr>
      <w:r>
        <w:rPr>
          <w:color w:val="0000FF"/>
          <w:lang w:eastAsia="zh-CN"/>
        </w:rPr>
        <w:t>【答案】</w:t>
      </w:r>
      <w:r>
        <w:rPr>
          <w:color w:val="000000"/>
          <w:lang w:eastAsia="zh-CN"/>
        </w:rPr>
        <w:t>解：方程两边同乘以</w:t>
      </w:r>
      <w:r>
        <w:rPr>
          <w:color w:val="000000"/>
          <w:lang w:eastAsia="zh-CN"/>
        </w:rPr>
        <w:t>x(x</w:t>
      </w:r>
      <w:r>
        <w:rPr>
          <w:color w:val="000000"/>
          <w:lang w:eastAsia="zh-CN"/>
        </w:rPr>
        <w:t>＋</w:t>
      </w:r>
      <w:r>
        <w:rPr>
          <w:color w:val="000000"/>
          <w:lang w:eastAsia="zh-CN"/>
        </w:rPr>
        <w:t>2)</w:t>
      </w:r>
      <w:r>
        <w:rPr>
          <w:color w:val="000000"/>
          <w:lang w:eastAsia="zh-CN"/>
        </w:rPr>
        <w:t>，得：</w:t>
      </w:r>
      <w:r>
        <w:rPr>
          <w:lang w:eastAsia="zh-CN"/>
        </w:rPr>
        <w:br/>
      </w:r>
      <w:r>
        <w:rPr>
          <w:color w:val="000000"/>
          <w:lang w:eastAsia="zh-CN"/>
        </w:rPr>
        <w:t>3x</w:t>
      </w:r>
      <w:r>
        <w:rPr>
          <w:color w:val="000000"/>
          <w:lang w:eastAsia="zh-CN"/>
        </w:rPr>
        <w:t>＋</w:t>
      </w:r>
      <w:r>
        <w:rPr>
          <w:color w:val="000000"/>
          <w:lang w:eastAsia="zh-CN"/>
        </w:rPr>
        <w:t>(x</w:t>
      </w:r>
      <w:r>
        <w:rPr>
          <w:color w:val="000000"/>
          <w:lang w:eastAsia="zh-CN"/>
        </w:rPr>
        <w:t>＋</w:t>
      </w:r>
      <w:r>
        <w:rPr>
          <w:color w:val="000000"/>
          <w:lang w:eastAsia="zh-CN"/>
        </w:rPr>
        <w:t>2)</w:t>
      </w:r>
      <w:r>
        <w:rPr>
          <w:color w:val="000000"/>
          <w:lang w:eastAsia="zh-CN"/>
        </w:rPr>
        <w:t>＝</w:t>
      </w:r>
      <w:r>
        <w:rPr>
          <w:color w:val="000000"/>
          <w:lang w:eastAsia="zh-CN"/>
        </w:rPr>
        <w:t>4</w:t>
      </w:r>
      <w:r>
        <w:rPr>
          <w:color w:val="000000"/>
          <w:lang w:eastAsia="zh-CN"/>
        </w:rPr>
        <w:t>，</w:t>
      </w:r>
      <w:r>
        <w:rPr>
          <w:lang w:eastAsia="zh-CN"/>
        </w:rPr>
        <w:br/>
      </w:r>
      <w:r>
        <w:rPr>
          <w:color w:val="000000"/>
          <w:lang w:eastAsia="zh-CN"/>
        </w:rPr>
        <w:t>解得：</w:t>
      </w:r>
      <w:r>
        <w:rPr>
          <w:color w:val="000000"/>
          <w:lang w:eastAsia="zh-CN"/>
        </w:rPr>
        <w:t>x</w:t>
      </w:r>
      <w:r>
        <w:rPr>
          <w:color w:val="000000"/>
          <w:lang w:eastAsia="zh-CN"/>
        </w:rPr>
        <w:t>＝</w:t>
      </w:r>
      <w:r>
        <w:rPr>
          <w:noProof/>
          <w:lang w:eastAsia="zh-CN"/>
        </w:rPr>
        <w:drawing>
          <wp:inline distT="0" distB="0" distL="0" distR="0">
            <wp:extent cx="124143" cy="267373"/>
            <wp:effectExtent l="0" t="0" r="0" b="0"/>
            <wp:docPr id="6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24143" cy="267373"/>
                    </a:xfrm>
                    <a:prstGeom prst="rect">
                      <a:avLst/>
                    </a:prstGeom>
                  </pic:spPr>
                </pic:pic>
              </a:graphicData>
            </a:graphic>
          </wp:inline>
        </w:drawing>
      </w:r>
      <w:r>
        <w:rPr>
          <w:color w:val="000000"/>
          <w:lang w:eastAsia="zh-CN"/>
        </w:rPr>
        <w:t>，</w:t>
      </w:r>
      <w:r>
        <w:rPr>
          <w:lang w:eastAsia="zh-CN"/>
        </w:rPr>
        <w:br/>
      </w:r>
      <w:r>
        <w:rPr>
          <w:color w:val="000000"/>
          <w:lang w:eastAsia="zh-CN"/>
        </w:rPr>
        <w:lastRenderedPageBreak/>
        <w:t>当</w:t>
      </w:r>
      <w:r>
        <w:rPr>
          <w:color w:val="000000"/>
          <w:lang w:eastAsia="zh-CN"/>
        </w:rPr>
        <w:t>x</w:t>
      </w:r>
      <w:r>
        <w:rPr>
          <w:color w:val="000000"/>
          <w:lang w:eastAsia="zh-CN"/>
        </w:rPr>
        <w:t>＝</w:t>
      </w:r>
      <w:r>
        <w:rPr>
          <w:noProof/>
          <w:lang w:eastAsia="zh-CN"/>
        </w:rPr>
        <w:drawing>
          <wp:inline distT="0" distB="0" distL="0" distR="0">
            <wp:extent cx="124143" cy="267373"/>
            <wp:effectExtent l="0" t="0" r="0" b="0"/>
            <wp:docPr id="68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24143" cy="267373"/>
                    </a:xfrm>
                    <a:prstGeom prst="rect">
                      <a:avLst/>
                    </a:prstGeom>
                  </pic:spPr>
                </pic:pic>
              </a:graphicData>
            </a:graphic>
          </wp:inline>
        </w:drawing>
      </w:r>
      <w:r>
        <w:rPr>
          <w:color w:val="000000"/>
          <w:lang w:eastAsia="zh-CN"/>
        </w:rPr>
        <w:t>时，</w:t>
      </w:r>
      <w:r>
        <w:rPr>
          <w:color w:val="000000"/>
          <w:lang w:eastAsia="zh-CN"/>
        </w:rPr>
        <w:t>x(x</w:t>
      </w:r>
      <w:r>
        <w:rPr>
          <w:color w:val="000000"/>
          <w:lang w:eastAsia="zh-CN"/>
        </w:rPr>
        <w:t>＋</w:t>
      </w:r>
      <w:r>
        <w:rPr>
          <w:color w:val="000000"/>
          <w:lang w:eastAsia="zh-CN"/>
        </w:rPr>
        <w:t>2)</w:t>
      </w:r>
      <w:r>
        <w:rPr>
          <w:color w:val="000000"/>
          <w:lang w:eastAsia="zh-CN"/>
        </w:rPr>
        <w:t>＝</w:t>
      </w:r>
      <w:r>
        <w:rPr>
          <w:noProof/>
          <w:lang w:eastAsia="zh-CN"/>
        </w:rPr>
        <w:drawing>
          <wp:inline distT="0" distB="0" distL="0" distR="0">
            <wp:extent cx="124143" cy="267373"/>
            <wp:effectExtent l="0" t="0" r="0" b="0"/>
            <wp:docPr id="6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24143" cy="267373"/>
                    </a:xfrm>
                    <a:prstGeom prst="rect">
                      <a:avLst/>
                    </a:prstGeom>
                  </pic:spPr>
                </pic:pic>
              </a:graphicData>
            </a:graphic>
          </wp:inline>
        </w:drawing>
      </w:r>
      <w:r>
        <w:rPr>
          <w:color w:val="000000"/>
          <w:lang w:eastAsia="zh-CN"/>
        </w:rPr>
        <w:t>(</w:t>
      </w:r>
      <w:r>
        <w:rPr>
          <w:noProof/>
          <w:lang w:eastAsia="zh-CN"/>
        </w:rPr>
        <w:drawing>
          <wp:inline distT="0" distB="0" distL="0" distR="0">
            <wp:extent cx="124143" cy="267373"/>
            <wp:effectExtent l="0" t="0" r="0" b="0"/>
            <wp:docPr id="68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24143" cy="267373"/>
                    </a:xfrm>
                    <a:prstGeom prst="rect">
                      <a:avLst/>
                    </a:prstGeom>
                  </pic:spPr>
                </pic:pic>
              </a:graphicData>
            </a:graphic>
          </wp:inline>
        </w:drawing>
      </w:r>
      <w:r>
        <w:rPr>
          <w:color w:val="000000"/>
          <w:lang w:eastAsia="zh-CN"/>
        </w:rPr>
        <w:t>＋</w:t>
      </w:r>
      <w:r>
        <w:rPr>
          <w:color w:val="000000"/>
          <w:lang w:eastAsia="zh-CN"/>
        </w:rPr>
        <w:t>2)≠0.</w:t>
      </w:r>
      <w:r>
        <w:rPr>
          <w:lang w:eastAsia="zh-CN"/>
        </w:rPr>
        <w:br/>
      </w:r>
      <w:r>
        <w:rPr>
          <w:color w:val="000000"/>
          <w:lang w:eastAsia="zh-CN"/>
        </w:rPr>
        <w:t>∴x</w:t>
      </w:r>
      <w:r>
        <w:rPr>
          <w:color w:val="000000"/>
          <w:lang w:eastAsia="zh-CN"/>
        </w:rPr>
        <w:t>＝</w:t>
      </w:r>
      <w:r>
        <w:rPr>
          <w:noProof/>
          <w:lang w:eastAsia="zh-CN"/>
        </w:rPr>
        <w:drawing>
          <wp:inline distT="0" distB="0" distL="0" distR="0">
            <wp:extent cx="124143" cy="267373"/>
            <wp:effectExtent l="0" t="0" r="0" b="0"/>
            <wp:docPr id="6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24143" cy="267373"/>
                    </a:xfrm>
                    <a:prstGeom prst="rect">
                      <a:avLst/>
                    </a:prstGeom>
                  </pic:spPr>
                </pic:pic>
              </a:graphicData>
            </a:graphic>
          </wp:inline>
        </w:drawing>
      </w:r>
      <w:r>
        <w:rPr>
          <w:color w:val="000000"/>
          <w:lang w:eastAsia="zh-CN"/>
        </w:rPr>
        <w:t>是原方程的根．</w:t>
      </w:r>
      <w:r>
        <w:rPr>
          <w:color w:val="000000"/>
          <w:lang w:eastAsia="zh-CN"/>
        </w:rPr>
        <w:t xml:space="preserve">                    </w:t>
      </w:r>
      <w:r>
        <w:rPr>
          <w:lang w:eastAsia="zh-CN"/>
        </w:rPr>
        <w:br/>
      </w:r>
      <w:r>
        <w:rPr>
          <w:color w:val="0000FF"/>
          <w:lang w:eastAsia="zh-CN"/>
        </w:rPr>
        <w:t>【考点】</w:t>
      </w:r>
      <w:r>
        <w:rPr>
          <w:color w:val="000000"/>
          <w:lang w:eastAsia="zh-CN"/>
        </w:rPr>
        <w:t>解分式方程</w:t>
      </w:r>
      <w:r>
        <w:rPr>
          <w:color w:val="000000"/>
          <w:lang w:eastAsia="zh-CN"/>
        </w:rPr>
        <w:t xml:space="preserve">                </w:t>
      </w:r>
      <w:r>
        <w:rPr>
          <w:lang w:eastAsia="zh-CN"/>
        </w:rPr>
        <w:br/>
      </w:r>
      <w:r>
        <w:rPr>
          <w:color w:val="0000FF"/>
          <w:lang w:eastAsia="zh-CN"/>
        </w:rPr>
        <w:t>【解析】</w:t>
      </w:r>
      <w:r>
        <w:rPr>
          <w:color w:val="000000"/>
          <w:lang w:eastAsia="zh-CN"/>
        </w:rPr>
        <w:t>【分析】考查解分式方程。</w:t>
      </w:r>
    </w:p>
    <w:p w:rsidR="00211199" w:rsidRDefault="0077605C">
      <w:r>
        <w:t>89</w:t>
      </w:r>
      <w:r>
        <w:t>、</w:t>
      </w:r>
    </w:p>
    <w:p w:rsidR="00211199" w:rsidRDefault="0077605C">
      <w:pPr>
        <w:spacing w:after="0"/>
        <w:rPr>
          <w:lang w:eastAsia="zh-CN"/>
        </w:rPr>
      </w:pPr>
      <w:r>
        <w:rPr>
          <w:color w:val="0000FF"/>
        </w:rPr>
        <w:t>【答案】</w:t>
      </w:r>
      <w:r>
        <w:rPr>
          <w:color w:val="000000"/>
        </w:rPr>
        <w:t>解：（</w:t>
      </w:r>
      <w:r>
        <w:rPr>
          <w:color w:val="000000"/>
        </w:rPr>
        <w:t>1</w:t>
      </w:r>
      <w:r>
        <w:rPr>
          <w:color w:val="000000"/>
        </w:rPr>
        <w:t>）</w:t>
      </w:r>
      <w:r>
        <w:rPr>
          <w:noProof/>
          <w:lang w:eastAsia="zh-CN"/>
        </w:rPr>
        <w:drawing>
          <wp:inline distT="0" distB="0" distL="0" distR="0">
            <wp:extent cx="1012203" cy="458356"/>
            <wp:effectExtent l="0" t="0" r="0" b="0"/>
            <wp:docPr id="68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4"/>
                    <a:stretch>
                      <a:fillRect/>
                    </a:stretch>
                  </pic:blipFill>
                  <pic:spPr>
                    <a:xfrm>
                      <a:off x="0" y="0"/>
                      <a:ext cx="1012203" cy="458356"/>
                    </a:xfrm>
                    <a:prstGeom prst="rect">
                      <a:avLst/>
                    </a:prstGeom>
                  </pic:spPr>
                </pic:pic>
              </a:graphicData>
            </a:graphic>
          </wp:inline>
        </w:drawing>
      </w:r>
      <w:r>
        <w:br/>
      </w:r>
      <w:r>
        <w:rPr>
          <w:color w:val="000000"/>
        </w:rPr>
        <w:t>把</w:t>
      </w:r>
      <w:r>
        <w:rPr>
          <w:color w:val="000000"/>
        </w:rPr>
        <w:t>①</w:t>
      </w:r>
      <w:r>
        <w:rPr>
          <w:color w:val="000000"/>
        </w:rPr>
        <w:t>代入</w:t>
      </w:r>
      <w:r>
        <w:rPr>
          <w:color w:val="000000"/>
        </w:rPr>
        <w:t>②</w:t>
      </w:r>
      <w:r>
        <w:rPr>
          <w:color w:val="000000"/>
        </w:rPr>
        <w:t>得：</w:t>
      </w:r>
      <w:r>
        <w:rPr>
          <w:color w:val="000000"/>
        </w:rPr>
        <w:t>2(1-y)+4y=5</w:t>
      </w:r>
      <w:r>
        <w:br/>
      </w:r>
      <w:r>
        <w:rPr>
          <w:color w:val="000000"/>
        </w:rPr>
        <w:t>整理得：</w:t>
      </w:r>
      <w:r>
        <w:rPr>
          <w:color w:val="000000"/>
        </w:rPr>
        <w:t>2y=3</w:t>
      </w:r>
      <w:r>
        <w:br/>
      </w:r>
      <w:r>
        <w:rPr>
          <w:color w:val="000000"/>
        </w:rPr>
        <w:t>解得：</w:t>
      </w:r>
      <w:r>
        <w:rPr>
          <w:color w:val="000000"/>
        </w:rPr>
        <w:t>y=</w:t>
      </w:r>
      <w:r>
        <w:rPr>
          <w:noProof/>
          <w:lang w:eastAsia="zh-CN"/>
        </w:rPr>
        <w:drawing>
          <wp:inline distT="0" distB="0" distL="0" distR="0">
            <wp:extent cx="124143" cy="267373"/>
            <wp:effectExtent l="0" t="0" r="0" b="0"/>
            <wp:docPr id="6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5"/>
                    <a:stretch>
                      <a:fillRect/>
                    </a:stretch>
                  </pic:blipFill>
                  <pic:spPr>
                    <a:xfrm>
                      <a:off x="0" y="0"/>
                      <a:ext cx="124143" cy="267373"/>
                    </a:xfrm>
                    <a:prstGeom prst="rect">
                      <a:avLst/>
                    </a:prstGeom>
                  </pic:spPr>
                </pic:pic>
              </a:graphicData>
            </a:graphic>
          </wp:inline>
        </w:drawing>
      </w:r>
      <w:r>
        <w:rPr>
          <w:color w:val="000000"/>
        </w:rPr>
        <w:t>,</w:t>
      </w:r>
      <w:r>
        <w:br/>
      </w:r>
      <w:r>
        <w:rPr>
          <w:color w:val="000000"/>
        </w:rPr>
        <w:t>把</w:t>
      </w:r>
      <w:r>
        <w:rPr>
          <w:color w:val="000000"/>
        </w:rPr>
        <w:t>y=</w:t>
      </w:r>
      <w:r>
        <w:rPr>
          <w:noProof/>
          <w:lang w:eastAsia="zh-CN"/>
        </w:rPr>
        <w:drawing>
          <wp:inline distT="0" distB="0" distL="0" distR="0">
            <wp:extent cx="124143" cy="267373"/>
            <wp:effectExtent l="0" t="0" r="0" b="0"/>
            <wp:docPr id="68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5"/>
                    <a:stretch>
                      <a:fillRect/>
                    </a:stretch>
                  </pic:blipFill>
                  <pic:spPr>
                    <a:xfrm>
                      <a:off x="0" y="0"/>
                      <a:ext cx="124143" cy="267373"/>
                    </a:xfrm>
                    <a:prstGeom prst="rect">
                      <a:avLst/>
                    </a:prstGeom>
                  </pic:spPr>
                </pic:pic>
              </a:graphicData>
            </a:graphic>
          </wp:inline>
        </w:drawing>
      </w:r>
      <w:r>
        <w:rPr>
          <w:color w:val="000000"/>
        </w:rPr>
        <w:t>代入</w:t>
      </w:r>
      <w:r>
        <w:rPr>
          <w:color w:val="000000"/>
        </w:rPr>
        <w:t>①</w:t>
      </w:r>
      <w:r>
        <w:rPr>
          <w:color w:val="000000"/>
        </w:rPr>
        <w:t>得：</w:t>
      </w:r>
      <w:r>
        <w:rPr>
          <w:color w:val="000000"/>
        </w:rPr>
        <w:t>x=-</w:t>
      </w:r>
      <w:r>
        <w:rPr>
          <w:noProof/>
          <w:lang w:eastAsia="zh-CN"/>
        </w:rPr>
        <w:drawing>
          <wp:inline distT="0" distB="0" distL="0" distR="0">
            <wp:extent cx="124143" cy="267373"/>
            <wp:effectExtent l="0" t="0" r="0" b="0"/>
            <wp:docPr id="6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143" cy="267373"/>
                    </a:xfrm>
                    <a:prstGeom prst="rect">
                      <a:avLst/>
                    </a:prstGeom>
                  </pic:spPr>
                </pic:pic>
              </a:graphicData>
            </a:graphic>
          </wp:inline>
        </w:drawing>
      </w:r>
      <w:r>
        <w:rPr>
          <w:color w:val="000000"/>
        </w:rPr>
        <w:t>.</w:t>
      </w:r>
      <w:r>
        <w:br/>
      </w:r>
      <w:r>
        <w:rPr>
          <w:color w:val="000000"/>
        </w:rPr>
        <w:t>所以方程组的解为：</w:t>
      </w:r>
      <w:r>
        <w:rPr>
          <w:noProof/>
          <w:lang w:eastAsia="zh-CN"/>
        </w:rPr>
        <w:drawing>
          <wp:inline distT="0" distB="0" distL="0" distR="0">
            <wp:extent cx="620700" cy="601599"/>
            <wp:effectExtent l="0" t="0" r="0" b="0"/>
            <wp:docPr id="68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6"/>
                    <a:stretch>
                      <a:fillRect/>
                    </a:stretch>
                  </pic:blipFill>
                  <pic:spPr>
                    <a:xfrm>
                      <a:off x="0" y="0"/>
                      <a:ext cx="620700" cy="601599"/>
                    </a:xfrm>
                    <a:prstGeom prst="rect">
                      <a:avLst/>
                    </a:prstGeom>
                  </pic:spPr>
                </pic:pic>
              </a:graphicData>
            </a:graphic>
          </wp:inline>
        </w:drawing>
      </w:r>
      <w:r>
        <w:rPr>
          <w:color w:val="000000"/>
        </w:rPr>
        <w:t>.</w:t>
      </w:r>
      <w:r>
        <w:br/>
      </w:r>
      <w:r>
        <w:rPr>
          <w:color w:val="000000"/>
          <w:lang w:eastAsia="zh-CN"/>
        </w:rPr>
        <w:t>（</w:t>
      </w:r>
      <w:r>
        <w:rPr>
          <w:color w:val="000000"/>
          <w:lang w:eastAsia="zh-CN"/>
        </w:rPr>
        <w:t>2</w:t>
      </w:r>
      <w:r>
        <w:rPr>
          <w:color w:val="000000"/>
          <w:lang w:eastAsia="zh-CN"/>
        </w:rPr>
        <w:t>）</w:t>
      </w:r>
      <w:r>
        <w:rPr>
          <w:noProof/>
          <w:lang w:eastAsia="zh-CN"/>
        </w:rPr>
        <w:drawing>
          <wp:inline distT="0" distB="0" distL="0" distR="0">
            <wp:extent cx="1059955" cy="458356"/>
            <wp:effectExtent l="0" t="0" r="0" b="0"/>
            <wp:docPr id="6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7"/>
                    <a:stretch>
                      <a:fillRect/>
                    </a:stretch>
                  </pic:blipFill>
                  <pic:spPr>
                    <a:xfrm>
                      <a:off x="0" y="0"/>
                      <a:ext cx="1059955" cy="458356"/>
                    </a:xfrm>
                    <a:prstGeom prst="rect">
                      <a:avLst/>
                    </a:prstGeom>
                  </pic:spPr>
                </pic:pic>
              </a:graphicData>
            </a:graphic>
          </wp:inline>
        </w:drawing>
      </w:r>
      <w:r>
        <w:rPr>
          <w:lang w:eastAsia="zh-CN"/>
        </w:rPr>
        <w:br/>
      </w:r>
      <w:r>
        <w:rPr>
          <w:color w:val="000000"/>
          <w:lang w:eastAsia="zh-CN"/>
        </w:rPr>
        <w:t>①×5-②×3</w:t>
      </w:r>
      <w:r>
        <w:rPr>
          <w:color w:val="000000"/>
          <w:lang w:eastAsia="zh-CN"/>
        </w:rPr>
        <w:t>得：</w:t>
      </w:r>
      <w:r>
        <w:rPr>
          <w:lang w:eastAsia="zh-CN"/>
        </w:rPr>
        <w:br/>
      </w:r>
      <w:r>
        <w:rPr>
          <w:color w:val="000000"/>
          <w:lang w:eastAsia="zh-CN"/>
        </w:rPr>
        <w:t>10x-15y-21x+15y=40+15</w:t>
      </w:r>
      <w:r>
        <w:rPr>
          <w:lang w:eastAsia="zh-CN"/>
        </w:rPr>
        <w:br/>
      </w:r>
      <w:r>
        <w:rPr>
          <w:color w:val="000000"/>
          <w:lang w:eastAsia="zh-CN"/>
        </w:rPr>
        <w:t>整理得：</w:t>
      </w:r>
      <w:r>
        <w:rPr>
          <w:color w:val="000000"/>
          <w:lang w:eastAsia="zh-CN"/>
        </w:rPr>
        <w:t>-11x=55</w:t>
      </w:r>
      <w:r>
        <w:rPr>
          <w:lang w:eastAsia="zh-CN"/>
        </w:rPr>
        <w:br/>
      </w:r>
      <w:r>
        <w:rPr>
          <w:color w:val="000000"/>
          <w:lang w:eastAsia="zh-CN"/>
        </w:rPr>
        <w:t>解得：</w:t>
      </w:r>
      <w:r>
        <w:rPr>
          <w:color w:val="000000"/>
          <w:lang w:eastAsia="zh-CN"/>
        </w:rPr>
        <w:t>x=-5</w:t>
      </w:r>
      <w:r>
        <w:rPr>
          <w:lang w:eastAsia="zh-CN"/>
        </w:rPr>
        <w:br/>
      </w:r>
      <w:r>
        <w:rPr>
          <w:color w:val="000000"/>
          <w:lang w:eastAsia="zh-CN"/>
        </w:rPr>
        <w:t>把</w:t>
      </w:r>
      <w:r>
        <w:rPr>
          <w:color w:val="000000"/>
          <w:lang w:eastAsia="zh-CN"/>
        </w:rPr>
        <w:t>x=-5</w:t>
      </w:r>
      <w:r>
        <w:rPr>
          <w:color w:val="000000"/>
          <w:lang w:eastAsia="zh-CN"/>
        </w:rPr>
        <w:t>代入</w:t>
      </w:r>
      <w:r>
        <w:rPr>
          <w:color w:val="000000"/>
          <w:lang w:eastAsia="zh-CN"/>
        </w:rPr>
        <w:t>①</w:t>
      </w:r>
      <w:r>
        <w:rPr>
          <w:color w:val="000000"/>
          <w:lang w:eastAsia="zh-CN"/>
        </w:rPr>
        <w:t>得：</w:t>
      </w:r>
      <w:r>
        <w:rPr>
          <w:color w:val="000000"/>
          <w:lang w:eastAsia="zh-CN"/>
        </w:rPr>
        <w:t>y=-6</w:t>
      </w:r>
      <w:r>
        <w:rPr>
          <w:lang w:eastAsia="zh-CN"/>
        </w:rPr>
        <w:br/>
      </w:r>
      <w:r>
        <w:rPr>
          <w:color w:val="000000"/>
          <w:lang w:eastAsia="zh-CN"/>
        </w:rPr>
        <w:t>所以方程组的解为：</w:t>
      </w:r>
      <w:r>
        <w:rPr>
          <w:noProof/>
          <w:lang w:eastAsia="zh-CN"/>
        </w:rPr>
        <w:drawing>
          <wp:inline distT="0" distB="0" distL="0" distR="0">
            <wp:extent cx="582498" cy="343764"/>
            <wp:effectExtent l="0" t="0" r="0" b="0"/>
            <wp:docPr id="6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8"/>
                    <a:stretch>
                      <a:fillRect/>
                    </a:stretch>
                  </pic:blipFill>
                  <pic:spPr>
                    <a:xfrm>
                      <a:off x="0" y="0"/>
                      <a:ext cx="582498" cy="343764"/>
                    </a:xfrm>
                    <a:prstGeom prst="rect">
                      <a:avLst/>
                    </a:prstGeom>
                  </pic:spPr>
                </pic:pic>
              </a:graphicData>
            </a:graphic>
          </wp:inline>
        </w:drawing>
      </w:r>
      <w:r>
        <w:rPr>
          <w:lang w:eastAsia="zh-CN"/>
        </w:rPr>
        <w:br/>
      </w:r>
      <w:r>
        <w:rPr>
          <w:color w:val="0000FF"/>
          <w:lang w:eastAsia="zh-CN"/>
        </w:rPr>
        <w:t>【考点】</w:t>
      </w:r>
      <w:r>
        <w:rPr>
          <w:color w:val="000000"/>
          <w:lang w:eastAsia="zh-CN"/>
        </w:rPr>
        <w:t>解二元一次方程组</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）把方程</w:t>
      </w:r>
      <w:r>
        <w:rPr>
          <w:color w:val="000000"/>
          <w:lang w:eastAsia="zh-CN"/>
        </w:rPr>
        <w:t>①</w:t>
      </w:r>
      <w:r>
        <w:rPr>
          <w:color w:val="000000"/>
          <w:lang w:eastAsia="zh-CN"/>
        </w:rPr>
        <w:t>代入方程</w:t>
      </w:r>
      <w:r>
        <w:rPr>
          <w:color w:val="000000"/>
          <w:lang w:eastAsia="zh-CN"/>
        </w:rPr>
        <w:t>②</w:t>
      </w:r>
      <w:r>
        <w:rPr>
          <w:color w:val="000000"/>
          <w:lang w:eastAsia="zh-CN"/>
        </w:rPr>
        <w:t>消去</w:t>
      </w:r>
      <w:r>
        <w:rPr>
          <w:color w:val="000000"/>
          <w:lang w:eastAsia="zh-CN"/>
        </w:rPr>
        <w:t>x</w:t>
      </w:r>
      <w:r>
        <w:rPr>
          <w:color w:val="000000"/>
          <w:lang w:eastAsia="zh-CN"/>
        </w:rPr>
        <w:t>，求出</w:t>
      </w:r>
      <w:r>
        <w:rPr>
          <w:color w:val="000000"/>
          <w:lang w:eastAsia="zh-CN"/>
        </w:rPr>
        <w:t>y</w:t>
      </w:r>
      <w:r>
        <w:rPr>
          <w:color w:val="000000"/>
          <w:lang w:eastAsia="zh-CN"/>
        </w:rPr>
        <w:t>的值，再把</w:t>
      </w:r>
      <w:r>
        <w:rPr>
          <w:color w:val="000000"/>
          <w:lang w:eastAsia="zh-CN"/>
        </w:rPr>
        <w:t>y</w:t>
      </w:r>
      <w:r>
        <w:rPr>
          <w:color w:val="000000"/>
          <w:lang w:eastAsia="zh-CN"/>
        </w:rPr>
        <w:t>的值代入</w:t>
      </w:r>
      <w:r>
        <w:rPr>
          <w:color w:val="000000"/>
          <w:lang w:eastAsia="zh-CN"/>
        </w:rPr>
        <w:t>①</w:t>
      </w:r>
      <w:r>
        <w:rPr>
          <w:color w:val="000000"/>
          <w:lang w:eastAsia="zh-CN"/>
        </w:rPr>
        <w:t>，即可求出</w:t>
      </w:r>
      <w:r>
        <w:rPr>
          <w:color w:val="000000"/>
          <w:lang w:eastAsia="zh-CN"/>
        </w:rPr>
        <w:t>x</w:t>
      </w:r>
      <w:r>
        <w:rPr>
          <w:color w:val="000000"/>
          <w:lang w:eastAsia="zh-CN"/>
        </w:rPr>
        <w:t>的值，进而解出方程组的解；</w:t>
      </w:r>
      <w:r>
        <w:rPr>
          <w:lang w:eastAsia="zh-CN"/>
        </w:rPr>
        <w:br/>
      </w:r>
      <w:r>
        <w:rPr>
          <w:color w:val="000000"/>
          <w:lang w:eastAsia="zh-CN"/>
        </w:rPr>
        <w:t>（</w:t>
      </w:r>
      <w:r>
        <w:rPr>
          <w:color w:val="000000"/>
          <w:lang w:eastAsia="zh-CN"/>
        </w:rPr>
        <w:t>2</w:t>
      </w:r>
      <w:r>
        <w:rPr>
          <w:color w:val="000000"/>
          <w:lang w:eastAsia="zh-CN"/>
        </w:rPr>
        <w:t>）</w:t>
      </w:r>
      <w:r>
        <w:rPr>
          <w:color w:val="000000"/>
          <w:lang w:eastAsia="zh-CN"/>
        </w:rPr>
        <w:t>①×5-②×3</w:t>
      </w:r>
      <w:r>
        <w:rPr>
          <w:color w:val="000000"/>
          <w:lang w:eastAsia="zh-CN"/>
        </w:rPr>
        <w:t>消去</w:t>
      </w:r>
      <w:r>
        <w:rPr>
          <w:color w:val="000000"/>
          <w:lang w:eastAsia="zh-CN"/>
        </w:rPr>
        <w:t>y</w:t>
      </w:r>
      <w:r>
        <w:rPr>
          <w:color w:val="000000"/>
          <w:lang w:eastAsia="zh-CN"/>
        </w:rPr>
        <w:t>求出</w:t>
      </w:r>
      <w:r>
        <w:rPr>
          <w:color w:val="000000"/>
          <w:lang w:eastAsia="zh-CN"/>
        </w:rPr>
        <w:t>x</w:t>
      </w:r>
      <w:r>
        <w:rPr>
          <w:color w:val="000000"/>
          <w:lang w:eastAsia="zh-CN"/>
        </w:rPr>
        <w:t>的值，再把</w:t>
      </w:r>
      <w:r>
        <w:rPr>
          <w:color w:val="000000"/>
          <w:lang w:eastAsia="zh-CN"/>
        </w:rPr>
        <w:t>x</w:t>
      </w:r>
      <w:r>
        <w:rPr>
          <w:color w:val="000000"/>
          <w:lang w:eastAsia="zh-CN"/>
        </w:rPr>
        <w:t>的值代入</w:t>
      </w:r>
      <w:r>
        <w:rPr>
          <w:color w:val="000000"/>
          <w:lang w:eastAsia="zh-CN"/>
        </w:rPr>
        <w:t>①</w:t>
      </w:r>
      <w:r>
        <w:rPr>
          <w:color w:val="000000"/>
          <w:lang w:eastAsia="zh-CN"/>
        </w:rPr>
        <w:t>求出</w:t>
      </w:r>
      <w:r>
        <w:rPr>
          <w:color w:val="000000"/>
          <w:lang w:eastAsia="zh-CN"/>
        </w:rPr>
        <w:t>y</w:t>
      </w:r>
      <w:r>
        <w:rPr>
          <w:color w:val="000000"/>
          <w:lang w:eastAsia="zh-CN"/>
        </w:rPr>
        <w:t>的值，进而解出方程组的解</w:t>
      </w:r>
      <w:r>
        <w:rPr>
          <w:color w:val="000000"/>
          <w:lang w:eastAsia="zh-CN"/>
        </w:rPr>
        <w:t xml:space="preserve">.    </w:t>
      </w:r>
    </w:p>
    <w:p w:rsidR="00211199" w:rsidRDefault="0077605C">
      <w:r>
        <w:t>90</w:t>
      </w:r>
      <w:r>
        <w:t>、</w:t>
      </w:r>
    </w:p>
    <w:p w:rsidR="00211199" w:rsidRDefault="0077605C">
      <w:pPr>
        <w:spacing w:after="0"/>
        <w:rPr>
          <w:lang w:eastAsia="zh-CN"/>
        </w:rPr>
      </w:pPr>
      <w:r>
        <w:rPr>
          <w:color w:val="0000FF"/>
        </w:rPr>
        <w:t>【答案】</w:t>
      </w:r>
      <w:r>
        <w:rPr>
          <w:color w:val="000000"/>
        </w:rPr>
        <w:t>解：（</w:t>
      </w:r>
      <w:r>
        <w:rPr>
          <w:color w:val="000000"/>
        </w:rPr>
        <w:t>1</w:t>
      </w:r>
      <w:r>
        <w:rPr>
          <w:color w:val="000000"/>
        </w:rPr>
        <w:t>）原式</w:t>
      </w:r>
      <w:r>
        <w:rPr>
          <w:color w:val="000000"/>
        </w:rPr>
        <w:t>=3+1+2</w:t>
      </w:r>
      <w:r>
        <w:rPr>
          <w:color w:val="000000"/>
        </w:rPr>
        <w:t>﹣</w:t>
      </w:r>
      <w:r>
        <w:rPr>
          <w:color w:val="000000"/>
        </w:rPr>
        <w:t>1 =5</w:t>
      </w:r>
      <w:r>
        <w:rPr>
          <w:color w:val="000000"/>
        </w:rPr>
        <w:t>；</w:t>
      </w:r>
      <w:r>
        <w:br/>
      </w:r>
      <w:r>
        <w:rPr>
          <w:color w:val="000000"/>
        </w:rPr>
        <w:t>（</w:t>
      </w:r>
      <w:r>
        <w:rPr>
          <w:color w:val="000000"/>
        </w:rPr>
        <w:t>2</w:t>
      </w:r>
      <w:r>
        <w:rPr>
          <w:color w:val="000000"/>
        </w:rPr>
        <w:t>）原式</w:t>
      </w:r>
      <w:r>
        <w:rPr>
          <w:color w:val="000000"/>
        </w:rPr>
        <w:t>=</w:t>
      </w:r>
      <w:r>
        <w:rPr>
          <w:noProof/>
          <w:lang w:eastAsia="zh-CN"/>
        </w:rPr>
        <w:drawing>
          <wp:inline distT="0" distB="0" distL="0" distR="0">
            <wp:extent cx="916711" cy="229184"/>
            <wp:effectExtent l="0" t="0" r="0" b="0"/>
            <wp:docPr id="6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9"/>
                    <a:stretch>
                      <a:fillRect/>
                    </a:stretch>
                  </pic:blipFill>
                  <pic:spPr>
                    <a:xfrm>
                      <a:off x="0" y="0"/>
                      <a:ext cx="916711" cy="229184"/>
                    </a:xfrm>
                    <a:prstGeom prst="rect">
                      <a:avLst/>
                    </a:prstGeom>
                  </pic:spPr>
                </pic:pic>
              </a:graphicData>
            </a:graphic>
          </wp:inline>
        </w:drawing>
      </w:r>
      <w:r>
        <w:rPr>
          <w:color w:val="000000"/>
        </w:rPr>
        <w:t>=</w:t>
      </w:r>
      <w:r>
        <w:rPr>
          <w:noProof/>
          <w:lang w:eastAsia="zh-CN"/>
        </w:rPr>
        <w:drawing>
          <wp:inline distT="0" distB="0" distL="0" distR="0">
            <wp:extent cx="677990" cy="334226"/>
            <wp:effectExtent l="0" t="0" r="0" b="0"/>
            <wp:docPr id="69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0"/>
                    <a:stretch>
                      <a:fillRect/>
                    </a:stretch>
                  </pic:blipFill>
                  <pic:spPr>
                    <a:xfrm>
                      <a:off x="0" y="0"/>
                      <a:ext cx="677990" cy="334226"/>
                    </a:xfrm>
                    <a:prstGeom prst="rect">
                      <a:avLst/>
                    </a:prstGeom>
                  </pic:spPr>
                </pic:pic>
              </a:graphicData>
            </a:graphic>
          </wp:inline>
        </w:drawing>
      </w:r>
      <w:r>
        <w:rPr>
          <w:color w:val="000000"/>
        </w:rPr>
        <w:t>=</w:t>
      </w:r>
      <w:r>
        <w:rPr>
          <w:noProof/>
          <w:lang w:eastAsia="zh-CN"/>
        </w:rPr>
        <w:drawing>
          <wp:inline distT="0" distB="0" distL="0" distR="0">
            <wp:extent cx="267373" cy="267373"/>
            <wp:effectExtent l="0" t="0" r="0" b="0"/>
            <wp:docPr id="6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1"/>
                    <a:stretch>
                      <a:fillRect/>
                    </a:stretch>
                  </pic:blipFill>
                  <pic:spPr>
                    <a:xfrm>
                      <a:off x="0" y="0"/>
                      <a:ext cx="267373" cy="267373"/>
                    </a:xfrm>
                    <a:prstGeom prst="rect">
                      <a:avLst/>
                    </a:prstGeom>
                  </pic:spPr>
                </pic:pic>
              </a:graphicData>
            </a:graphic>
          </wp:inline>
        </w:drawing>
      </w:r>
      <w:r>
        <w:rPr>
          <w:color w:val="000000"/>
        </w:rPr>
        <w:t>．</w:t>
      </w:r>
      <w:r>
        <w:rPr>
          <w:color w:val="000000"/>
        </w:rPr>
        <w:t xml:space="preserve">                    </w:t>
      </w:r>
      <w:r>
        <w:br/>
      </w:r>
      <w:r>
        <w:rPr>
          <w:color w:val="0000FF"/>
          <w:lang w:eastAsia="zh-CN"/>
        </w:rPr>
        <w:t>【考点】</w:t>
      </w:r>
      <w:r>
        <w:rPr>
          <w:color w:val="000000"/>
          <w:lang w:eastAsia="zh-CN"/>
        </w:rPr>
        <w:t>分式的混合运算，零指数幂，负整数指数幂</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）先分别求值，再进行计算；（</w:t>
      </w:r>
      <w:r>
        <w:rPr>
          <w:color w:val="000000"/>
          <w:lang w:eastAsia="zh-CN"/>
        </w:rPr>
        <w:t>2</w:t>
      </w:r>
      <w:r>
        <w:rPr>
          <w:color w:val="000000"/>
          <w:lang w:eastAsia="zh-CN"/>
        </w:rPr>
        <w:t>）先将括号里的式子通分，再进行分式的除法．</w:t>
      </w:r>
      <w:r>
        <w:rPr>
          <w:lang w:eastAsia="zh-CN"/>
        </w:rPr>
        <w:br/>
      </w:r>
      <w:r>
        <w:rPr>
          <w:color w:val="000000"/>
          <w:lang w:eastAsia="zh-CN"/>
        </w:rPr>
        <w:t xml:space="preserve">     </w:t>
      </w:r>
    </w:p>
    <w:p w:rsidR="00211199" w:rsidRDefault="0077605C">
      <w:pPr>
        <w:rPr>
          <w:lang w:eastAsia="zh-CN"/>
        </w:rPr>
      </w:pPr>
      <w:r>
        <w:rPr>
          <w:lang w:eastAsia="zh-CN"/>
        </w:rPr>
        <w:t>91</w:t>
      </w:r>
      <w:r>
        <w:rPr>
          <w:lang w:eastAsia="zh-CN"/>
        </w:rPr>
        <w:t>、</w:t>
      </w:r>
    </w:p>
    <w:p w:rsidR="00211199" w:rsidRDefault="0077605C">
      <w:pPr>
        <w:spacing w:after="0"/>
        <w:rPr>
          <w:lang w:eastAsia="zh-CN"/>
        </w:rPr>
      </w:pPr>
      <w:r>
        <w:rPr>
          <w:color w:val="0000FF"/>
          <w:lang w:eastAsia="zh-CN"/>
        </w:rPr>
        <w:lastRenderedPageBreak/>
        <w:t>【答案】</w:t>
      </w:r>
      <w:r>
        <w:rPr>
          <w:color w:val="000000"/>
          <w:lang w:eastAsia="zh-CN"/>
        </w:rPr>
        <w:t>解：（</w:t>
      </w:r>
      <w:r>
        <w:rPr>
          <w:color w:val="000000"/>
          <w:lang w:eastAsia="zh-CN"/>
        </w:rPr>
        <w:t>1</w:t>
      </w:r>
      <w:r>
        <w:rPr>
          <w:color w:val="000000"/>
          <w:lang w:eastAsia="zh-CN"/>
        </w:rPr>
        <w:t>）原式</w:t>
      </w:r>
      <w:r>
        <w:rPr>
          <w:color w:val="000000"/>
          <w:lang w:eastAsia="zh-CN"/>
        </w:rPr>
        <w:t>=4x</w:t>
      </w:r>
      <w:r>
        <w:rPr>
          <w:color w:val="000000"/>
          <w:vertAlign w:val="superscript"/>
          <w:lang w:eastAsia="zh-CN"/>
        </w:rPr>
        <w:t>2</w:t>
      </w:r>
      <w:r>
        <w:rPr>
          <w:color w:val="000000"/>
          <w:lang w:eastAsia="zh-CN"/>
        </w:rPr>
        <w:t>-9-2x</w:t>
      </w:r>
      <w:r>
        <w:rPr>
          <w:color w:val="000000"/>
          <w:vertAlign w:val="superscript"/>
          <w:lang w:eastAsia="zh-CN"/>
        </w:rPr>
        <w:t>2</w:t>
      </w:r>
      <w:r>
        <w:rPr>
          <w:color w:val="000000"/>
          <w:lang w:eastAsia="zh-CN"/>
        </w:rPr>
        <w:t>-2x-x</w:t>
      </w:r>
      <w:r>
        <w:rPr>
          <w:color w:val="000000"/>
          <w:vertAlign w:val="superscript"/>
          <w:lang w:eastAsia="zh-CN"/>
        </w:rPr>
        <w:t>2</w:t>
      </w:r>
      <w:r>
        <w:rPr>
          <w:color w:val="000000"/>
          <w:lang w:eastAsia="zh-CN"/>
        </w:rPr>
        <w:t>+2x-1</w:t>
      </w:r>
      <w:r>
        <w:rPr>
          <w:lang w:eastAsia="zh-CN"/>
        </w:rPr>
        <w:br/>
      </w:r>
      <w:r>
        <w:rPr>
          <w:color w:val="000000"/>
          <w:lang w:eastAsia="zh-CN"/>
        </w:rPr>
        <w:t>=x</w:t>
      </w:r>
      <w:r>
        <w:rPr>
          <w:color w:val="000000"/>
          <w:vertAlign w:val="superscript"/>
          <w:lang w:eastAsia="zh-CN"/>
        </w:rPr>
        <w:t>2</w:t>
      </w:r>
      <w:r>
        <w:rPr>
          <w:color w:val="000000"/>
          <w:lang w:eastAsia="zh-CN"/>
        </w:rPr>
        <w:t>-10</w:t>
      </w:r>
      <w:r>
        <w:rPr>
          <w:lang w:eastAsia="zh-CN"/>
        </w:rPr>
        <w:br/>
      </w:r>
      <w:r>
        <w:rPr>
          <w:color w:val="000000"/>
          <w:lang w:eastAsia="zh-CN"/>
        </w:rPr>
        <w:t>当</w:t>
      </w:r>
      <w:r>
        <w:rPr>
          <w:color w:val="000000"/>
          <w:lang w:eastAsia="zh-CN"/>
        </w:rPr>
        <w:t>x=-1</w:t>
      </w:r>
      <w:r>
        <w:rPr>
          <w:color w:val="000000"/>
          <w:lang w:eastAsia="zh-CN"/>
        </w:rPr>
        <w:t>时，原式</w:t>
      </w:r>
      <w:r>
        <w:rPr>
          <w:color w:val="000000"/>
          <w:lang w:eastAsia="zh-CN"/>
        </w:rPr>
        <w:t>=1-10=-9</w:t>
      </w:r>
      <w:r>
        <w:rPr>
          <w:color w:val="000000"/>
          <w:lang w:eastAsia="zh-CN"/>
        </w:rPr>
        <w:t>．</w:t>
      </w:r>
      <w:r>
        <w:rPr>
          <w:lang w:eastAsia="zh-CN"/>
        </w:rPr>
        <w:br/>
      </w:r>
      <w:r>
        <w:rPr>
          <w:color w:val="000000"/>
        </w:rPr>
        <w:t>(2)(a</w:t>
      </w:r>
      <w:r>
        <w:rPr>
          <w:color w:val="000000"/>
          <w:vertAlign w:val="superscript"/>
        </w:rPr>
        <w:t>3m</w:t>
      </w:r>
      <w:r>
        <w:rPr>
          <w:color w:val="000000"/>
        </w:rPr>
        <w:t>)</w:t>
      </w:r>
      <w:r>
        <w:rPr>
          <w:color w:val="000000"/>
          <w:vertAlign w:val="superscript"/>
        </w:rPr>
        <w:t>3</w:t>
      </w:r>
      <w:r>
        <w:rPr>
          <w:color w:val="000000"/>
        </w:rPr>
        <w:t>+(b</w:t>
      </w:r>
      <w:r>
        <w:rPr>
          <w:color w:val="000000"/>
          <w:vertAlign w:val="superscript"/>
        </w:rPr>
        <w:t>n</w:t>
      </w:r>
      <w:r>
        <w:rPr>
          <w:color w:val="000000"/>
        </w:rPr>
        <w:t>)</w:t>
      </w:r>
      <w:r>
        <w:rPr>
          <w:color w:val="000000"/>
          <w:vertAlign w:val="superscript"/>
        </w:rPr>
        <w:t>3</w:t>
      </w:r>
      <w:r>
        <w:rPr>
          <w:color w:val="000000"/>
        </w:rPr>
        <w:t>-a</w:t>
      </w:r>
      <w:r>
        <w:rPr>
          <w:color w:val="000000"/>
          <w:vertAlign w:val="superscript"/>
        </w:rPr>
        <w:t>2m</w:t>
      </w:r>
      <w:r>
        <w:rPr>
          <w:noProof/>
          <w:lang w:eastAsia="zh-CN"/>
        </w:rPr>
        <w:drawing>
          <wp:inline distT="0" distB="0" distL="0" distR="0">
            <wp:extent cx="66840" cy="66840"/>
            <wp:effectExtent l="0" t="0" r="0" b="0"/>
            <wp:docPr id="6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66840" cy="66840"/>
                    </a:xfrm>
                    <a:prstGeom prst="rect">
                      <a:avLst/>
                    </a:prstGeom>
                  </pic:spPr>
                </pic:pic>
              </a:graphicData>
            </a:graphic>
          </wp:inline>
        </w:drawing>
      </w:r>
      <w:r>
        <w:rPr>
          <w:color w:val="000000"/>
        </w:rPr>
        <w:t>b</w:t>
      </w:r>
      <w:r>
        <w:rPr>
          <w:color w:val="000000"/>
          <w:vertAlign w:val="superscript"/>
        </w:rPr>
        <w:t>n</w:t>
      </w:r>
      <w:r>
        <w:rPr>
          <w:noProof/>
          <w:lang w:eastAsia="zh-CN"/>
        </w:rPr>
        <w:drawing>
          <wp:inline distT="0" distB="0" distL="0" distR="0">
            <wp:extent cx="66840" cy="66840"/>
            <wp:effectExtent l="0" t="0" r="0" b="0"/>
            <wp:docPr id="6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66840" cy="66840"/>
                    </a:xfrm>
                    <a:prstGeom prst="rect">
                      <a:avLst/>
                    </a:prstGeom>
                  </pic:spPr>
                </pic:pic>
              </a:graphicData>
            </a:graphic>
          </wp:inline>
        </w:drawing>
      </w:r>
      <w:r>
        <w:rPr>
          <w:color w:val="000000"/>
        </w:rPr>
        <w:t>a</w:t>
      </w:r>
      <w:r>
        <w:rPr>
          <w:color w:val="000000"/>
          <w:vertAlign w:val="superscript"/>
        </w:rPr>
        <w:t>4m</w:t>
      </w:r>
      <w:r>
        <w:rPr>
          <w:noProof/>
          <w:lang w:eastAsia="zh-CN"/>
        </w:rPr>
        <w:drawing>
          <wp:inline distT="0" distB="0" distL="0" distR="0">
            <wp:extent cx="66840" cy="66840"/>
            <wp:effectExtent l="0" t="0" r="0" b="0"/>
            <wp:docPr id="69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66840" cy="66840"/>
                    </a:xfrm>
                    <a:prstGeom prst="rect">
                      <a:avLst/>
                    </a:prstGeom>
                  </pic:spPr>
                </pic:pic>
              </a:graphicData>
            </a:graphic>
          </wp:inline>
        </w:drawing>
      </w:r>
      <w:r>
        <w:rPr>
          <w:color w:val="000000"/>
        </w:rPr>
        <w:t>b</w:t>
      </w:r>
      <w:r>
        <w:rPr>
          <w:color w:val="000000"/>
          <w:vertAlign w:val="superscript"/>
        </w:rPr>
        <w:t>2n</w:t>
      </w:r>
      <w:r>
        <w:rPr>
          <w:color w:val="000000"/>
        </w:rPr>
        <w:t>=(a</w:t>
      </w:r>
      <w:r>
        <w:rPr>
          <w:color w:val="000000"/>
          <w:vertAlign w:val="superscript"/>
        </w:rPr>
        <w:t>3m</w:t>
      </w:r>
      <w:r>
        <w:rPr>
          <w:color w:val="000000"/>
        </w:rPr>
        <w:t>)</w:t>
      </w:r>
      <w:r>
        <w:rPr>
          <w:color w:val="000000"/>
          <w:vertAlign w:val="superscript"/>
        </w:rPr>
        <w:t>3</w:t>
      </w:r>
      <w:r>
        <w:rPr>
          <w:color w:val="000000"/>
        </w:rPr>
        <w:t>+b</w:t>
      </w:r>
      <w:r>
        <w:rPr>
          <w:color w:val="000000"/>
          <w:vertAlign w:val="superscript"/>
        </w:rPr>
        <w:t>3n</w:t>
      </w:r>
      <w:r>
        <w:rPr>
          <w:color w:val="000000"/>
        </w:rPr>
        <w:t>-a</w:t>
      </w:r>
      <w:r>
        <w:rPr>
          <w:color w:val="000000"/>
          <w:vertAlign w:val="superscript"/>
        </w:rPr>
        <w:t>6m</w:t>
      </w:r>
      <w:r>
        <w:rPr>
          <w:noProof/>
          <w:lang w:eastAsia="zh-CN"/>
        </w:rPr>
        <w:drawing>
          <wp:inline distT="0" distB="0" distL="0" distR="0">
            <wp:extent cx="66840" cy="66840"/>
            <wp:effectExtent l="0" t="0" r="0" b="0"/>
            <wp:docPr id="6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66840" cy="66840"/>
                    </a:xfrm>
                    <a:prstGeom prst="rect">
                      <a:avLst/>
                    </a:prstGeom>
                  </pic:spPr>
                </pic:pic>
              </a:graphicData>
            </a:graphic>
          </wp:inline>
        </w:drawing>
      </w:r>
      <w:r>
        <w:rPr>
          <w:color w:val="000000"/>
        </w:rPr>
        <w:t>b</w:t>
      </w:r>
      <w:r>
        <w:rPr>
          <w:color w:val="000000"/>
          <w:vertAlign w:val="superscript"/>
        </w:rPr>
        <w:t>3n</w:t>
      </w:r>
      <w:r>
        <w:br/>
      </w:r>
      <w:r>
        <w:rPr>
          <w:color w:val="000000"/>
        </w:rPr>
        <w:t>=(a</w:t>
      </w:r>
      <w:r>
        <w:rPr>
          <w:color w:val="000000"/>
          <w:vertAlign w:val="superscript"/>
        </w:rPr>
        <w:t>3m</w:t>
      </w:r>
      <w:r>
        <w:rPr>
          <w:color w:val="000000"/>
        </w:rPr>
        <w:t>)</w:t>
      </w:r>
      <w:r>
        <w:rPr>
          <w:color w:val="000000"/>
          <w:vertAlign w:val="superscript"/>
        </w:rPr>
        <w:t>3</w:t>
      </w:r>
      <w:r>
        <w:rPr>
          <w:color w:val="000000"/>
        </w:rPr>
        <w:t>+b</w:t>
      </w:r>
      <w:r>
        <w:rPr>
          <w:color w:val="000000"/>
          <w:vertAlign w:val="superscript"/>
        </w:rPr>
        <w:t>3n</w:t>
      </w:r>
      <w:r>
        <w:rPr>
          <w:color w:val="000000"/>
        </w:rPr>
        <w:t>-(a</w:t>
      </w:r>
      <w:r>
        <w:rPr>
          <w:color w:val="000000"/>
          <w:vertAlign w:val="superscript"/>
        </w:rPr>
        <w:t>3m</w:t>
      </w:r>
      <w:r>
        <w:rPr>
          <w:color w:val="000000"/>
        </w:rPr>
        <w:t>)</w:t>
      </w:r>
      <w:r>
        <w:rPr>
          <w:color w:val="000000"/>
          <w:vertAlign w:val="superscript"/>
        </w:rPr>
        <w:t>2</w:t>
      </w:r>
      <w:r>
        <w:rPr>
          <w:noProof/>
          <w:lang w:eastAsia="zh-CN"/>
        </w:rPr>
        <w:drawing>
          <wp:inline distT="0" distB="0" distL="0" distR="0">
            <wp:extent cx="66840" cy="66840"/>
            <wp:effectExtent l="0" t="0" r="0" b="0"/>
            <wp:docPr id="69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66840" cy="66840"/>
                    </a:xfrm>
                    <a:prstGeom prst="rect">
                      <a:avLst/>
                    </a:prstGeom>
                  </pic:spPr>
                </pic:pic>
              </a:graphicData>
            </a:graphic>
          </wp:inline>
        </w:drawing>
      </w:r>
      <w:r>
        <w:rPr>
          <w:color w:val="000000"/>
        </w:rPr>
        <w:t>b</w:t>
      </w:r>
      <w:r>
        <w:rPr>
          <w:color w:val="000000"/>
          <w:vertAlign w:val="superscript"/>
        </w:rPr>
        <w:t>3n</w:t>
      </w:r>
      <w:r>
        <w:br/>
      </w:r>
      <w:r>
        <w:rPr>
          <w:color w:val="000000"/>
        </w:rPr>
        <w:t>当</w:t>
      </w:r>
      <w:r>
        <w:rPr>
          <w:color w:val="000000"/>
        </w:rPr>
        <w:t>a</w:t>
      </w:r>
      <w:r>
        <w:rPr>
          <w:color w:val="000000"/>
          <w:vertAlign w:val="superscript"/>
        </w:rPr>
        <w:t>3m</w:t>
      </w:r>
      <w:r>
        <w:rPr>
          <w:color w:val="000000"/>
        </w:rPr>
        <w:t>=3</w:t>
      </w:r>
      <w:r>
        <w:rPr>
          <w:color w:val="000000"/>
        </w:rPr>
        <w:t>，</w:t>
      </w:r>
      <w:r>
        <w:rPr>
          <w:color w:val="000000"/>
        </w:rPr>
        <w:t>b</w:t>
      </w:r>
      <w:r>
        <w:rPr>
          <w:color w:val="000000"/>
          <w:vertAlign w:val="superscript"/>
        </w:rPr>
        <w:t>3n</w:t>
      </w:r>
      <w:r>
        <w:rPr>
          <w:color w:val="000000"/>
        </w:rPr>
        <w:t>=2</w:t>
      </w:r>
      <w:r>
        <w:rPr>
          <w:color w:val="000000"/>
        </w:rPr>
        <w:t>时，原式</w:t>
      </w:r>
      <w:r>
        <w:rPr>
          <w:color w:val="000000"/>
        </w:rPr>
        <w:t>=3</w:t>
      </w:r>
      <w:r>
        <w:rPr>
          <w:color w:val="000000"/>
          <w:vertAlign w:val="superscript"/>
        </w:rPr>
        <w:t>3</w:t>
      </w:r>
      <w:r>
        <w:rPr>
          <w:color w:val="000000"/>
        </w:rPr>
        <w:t>+2-3</w:t>
      </w:r>
      <w:r>
        <w:rPr>
          <w:color w:val="000000"/>
          <w:vertAlign w:val="superscript"/>
        </w:rPr>
        <w:t>2</w:t>
      </w:r>
      <w:r>
        <w:rPr>
          <w:color w:val="000000"/>
        </w:rPr>
        <w:t>×2=11</w:t>
      </w:r>
      <w:r>
        <w:rPr>
          <w:color w:val="000000"/>
        </w:rPr>
        <w:t>．</w:t>
      </w:r>
      <w:r>
        <w:rPr>
          <w:color w:val="000000"/>
        </w:rPr>
        <w:t xml:space="preserve">                    </w:t>
      </w:r>
      <w:r>
        <w:br/>
      </w:r>
      <w:r>
        <w:rPr>
          <w:color w:val="0000FF"/>
          <w:lang w:eastAsia="zh-CN"/>
        </w:rPr>
        <w:t>【考点】</w:t>
      </w:r>
      <w:r>
        <w:rPr>
          <w:color w:val="000000"/>
          <w:lang w:eastAsia="zh-CN"/>
        </w:rPr>
        <w:t>代数式求值，幂的乘方与积的乘方，整式的混合运算</w:t>
      </w:r>
      <w:r>
        <w:rPr>
          <w:color w:val="000000"/>
          <w:lang w:eastAsia="zh-CN"/>
        </w:rPr>
        <w:t xml:space="preserve">                </w:t>
      </w:r>
      <w:r>
        <w:rPr>
          <w:lang w:eastAsia="zh-CN"/>
        </w:rPr>
        <w:br/>
      </w:r>
      <w:r>
        <w:rPr>
          <w:color w:val="0000FF"/>
          <w:lang w:eastAsia="zh-CN"/>
        </w:rPr>
        <w:t>【解析】</w:t>
      </w:r>
      <w:r>
        <w:rPr>
          <w:color w:val="000000"/>
          <w:lang w:eastAsia="zh-CN"/>
        </w:rPr>
        <w:t>【分析】</w:t>
      </w:r>
      <w:r>
        <w:rPr>
          <w:lang w:eastAsia="zh-CN"/>
        </w:rPr>
        <w:br/>
      </w:r>
      <w:r>
        <w:rPr>
          <w:color w:val="000000"/>
          <w:lang w:eastAsia="zh-CN"/>
        </w:rPr>
        <w:t>（</w:t>
      </w:r>
      <w:r>
        <w:rPr>
          <w:color w:val="000000"/>
          <w:lang w:eastAsia="zh-CN"/>
        </w:rPr>
        <w:t>1</w:t>
      </w:r>
      <w:r>
        <w:rPr>
          <w:color w:val="000000"/>
          <w:lang w:eastAsia="zh-CN"/>
        </w:rPr>
        <w:t>）首先运用平方差公式、乘法分配原则及完全平方公式进行乘法运算，去掉括号，然后合并同类项，再把</w:t>
      </w:r>
      <w:r>
        <w:rPr>
          <w:color w:val="000000"/>
          <w:lang w:eastAsia="zh-CN"/>
        </w:rPr>
        <w:t>x</w:t>
      </w:r>
      <w:r>
        <w:rPr>
          <w:color w:val="000000"/>
          <w:lang w:eastAsia="zh-CN"/>
        </w:rPr>
        <w:t>的值代入求值即可．</w:t>
      </w:r>
      <w:r>
        <w:rPr>
          <w:lang w:eastAsia="zh-CN"/>
        </w:rPr>
        <w:br/>
      </w:r>
      <w:r>
        <w:rPr>
          <w:color w:val="000000"/>
          <w:lang w:eastAsia="zh-CN"/>
        </w:rPr>
        <w:t>（</w:t>
      </w:r>
      <w:r>
        <w:rPr>
          <w:color w:val="000000"/>
          <w:lang w:eastAsia="zh-CN"/>
        </w:rPr>
        <w:t>2</w:t>
      </w:r>
      <w:r>
        <w:rPr>
          <w:color w:val="000000"/>
          <w:lang w:eastAsia="zh-CN"/>
        </w:rPr>
        <w:t>）把所给代数式进行幂的乘方、同底数幂的乘法运算，再把所给条件代入即可求值．</w:t>
      </w:r>
      <w:r>
        <w:rPr>
          <w:lang w:eastAsia="zh-CN"/>
        </w:rPr>
        <w:br/>
      </w:r>
      <w:r>
        <w:rPr>
          <w:color w:val="000000"/>
          <w:lang w:eastAsia="zh-CN"/>
        </w:rPr>
        <w:t xml:space="preserve">     </w:t>
      </w:r>
    </w:p>
    <w:p w:rsidR="00211199" w:rsidRDefault="0077605C">
      <w:r>
        <w:t>92</w:t>
      </w:r>
      <w:r>
        <w:t>、</w:t>
      </w:r>
    </w:p>
    <w:p w:rsidR="00211199" w:rsidRDefault="0077605C">
      <w:pPr>
        <w:spacing w:after="0"/>
        <w:rPr>
          <w:lang w:eastAsia="zh-CN"/>
        </w:rPr>
      </w:pPr>
      <w:r>
        <w:rPr>
          <w:color w:val="0000FF"/>
        </w:rPr>
        <w:t>【答案】</w:t>
      </w:r>
      <w:r>
        <w:rPr>
          <w:color w:val="000000"/>
        </w:rPr>
        <w:t>解：</w:t>
      </w:r>
      <w:r>
        <w:rPr>
          <w:color w:val="000000"/>
        </w:rPr>
        <w:t>(1)</w:t>
      </w:r>
      <w:r>
        <w:rPr>
          <w:noProof/>
          <w:lang w:eastAsia="zh-CN"/>
        </w:rPr>
        <w:drawing>
          <wp:inline distT="0" distB="0" distL="0" distR="0">
            <wp:extent cx="315125" cy="305575"/>
            <wp:effectExtent l="0" t="0" r="0" b="0"/>
            <wp:docPr id="6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315125" cy="305575"/>
                    </a:xfrm>
                    <a:prstGeom prst="rect">
                      <a:avLst/>
                    </a:prstGeom>
                  </pic:spPr>
                </pic:pic>
              </a:graphicData>
            </a:graphic>
          </wp:inline>
        </w:drawing>
      </w:r>
      <w:r>
        <w:rPr>
          <w:color w:val="000000"/>
        </w:rPr>
        <w:t>=</w:t>
      </w:r>
      <w:r>
        <w:rPr>
          <w:noProof/>
          <w:lang w:eastAsia="zh-CN"/>
        </w:rPr>
        <w:drawing>
          <wp:inline distT="0" distB="0" distL="0" distR="0">
            <wp:extent cx="773481" cy="267373"/>
            <wp:effectExtent l="0" t="0" r="0" b="0"/>
            <wp:docPr id="70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2"/>
                    <a:stretch>
                      <a:fillRect/>
                    </a:stretch>
                  </pic:blipFill>
                  <pic:spPr>
                    <a:xfrm>
                      <a:off x="0" y="0"/>
                      <a:ext cx="773481" cy="267373"/>
                    </a:xfrm>
                    <a:prstGeom prst="rect">
                      <a:avLst/>
                    </a:prstGeom>
                  </pic:spPr>
                </pic:pic>
              </a:graphicData>
            </a:graphic>
          </wp:inline>
        </w:drawing>
      </w:r>
      <w:r>
        <w:rPr>
          <w:color w:val="000000"/>
        </w:rPr>
        <w:t>；</w:t>
      </w:r>
      <w:r>
        <w:br/>
      </w:r>
      <w:r>
        <w:rPr>
          <w:color w:val="000000"/>
        </w:rPr>
        <w:t>（</w:t>
      </w:r>
      <w:r>
        <w:rPr>
          <w:color w:val="000000"/>
        </w:rPr>
        <w:t>2</w:t>
      </w:r>
      <w:r>
        <w:rPr>
          <w:color w:val="000000"/>
        </w:rPr>
        <w:t>）</w:t>
      </w:r>
      <w:r>
        <w:rPr>
          <w:noProof/>
          <w:lang w:eastAsia="zh-CN"/>
        </w:rPr>
        <w:drawing>
          <wp:inline distT="0" distB="0" distL="0" distR="0">
            <wp:extent cx="697090" cy="343764"/>
            <wp:effectExtent l="0" t="0" r="0" b="0"/>
            <wp:docPr id="7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697090" cy="343764"/>
                    </a:xfrm>
                    <a:prstGeom prst="rect">
                      <a:avLst/>
                    </a:prstGeom>
                  </pic:spPr>
                </pic:pic>
              </a:graphicData>
            </a:graphic>
          </wp:inline>
        </w:drawing>
      </w:r>
      <w:r>
        <w:rPr>
          <w:color w:val="000000"/>
        </w:rPr>
        <w:t>=</w:t>
      </w:r>
      <w:r>
        <w:rPr>
          <w:noProof/>
          <w:lang w:eastAsia="zh-CN"/>
        </w:rPr>
        <w:drawing>
          <wp:inline distT="0" distB="0" distL="0" distR="0">
            <wp:extent cx="1250937" cy="372415"/>
            <wp:effectExtent l="0" t="0" r="0" b="0"/>
            <wp:docPr id="7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3"/>
                    <a:stretch>
                      <a:fillRect/>
                    </a:stretch>
                  </pic:blipFill>
                  <pic:spPr>
                    <a:xfrm>
                      <a:off x="0" y="0"/>
                      <a:ext cx="1250937" cy="372415"/>
                    </a:xfrm>
                    <a:prstGeom prst="rect">
                      <a:avLst/>
                    </a:prstGeom>
                  </pic:spPr>
                </pic:pic>
              </a:graphicData>
            </a:graphic>
          </wp:inline>
        </w:drawing>
      </w:r>
      <w:r>
        <w:rPr>
          <w:color w:val="000000"/>
        </w:rPr>
        <w:t xml:space="preserve">.                    </w:t>
      </w:r>
      <w:r>
        <w:br/>
      </w:r>
      <w:r>
        <w:rPr>
          <w:color w:val="0000FF"/>
          <w:lang w:eastAsia="zh-CN"/>
        </w:rPr>
        <w:t>【考点】</w:t>
      </w:r>
      <w:r>
        <w:rPr>
          <w:color w:val="000000"/>
          <w:lang w:eastAsia="zh-CN"/>
        </w:rPr>
        <w:t>约分</w:t>
      </w:r>
      <w:r>
        <w:rPr>
          <w:color w:val="000000"/>
          <w:lang w:eastAsia="zh-CN"/>
        </w:rPr>
        <w:t xml:space="preserve">                </w:t>
      </w:r>
      <w:r>
        <w:rPr>
          <w:lang w:eastAsia="zh-CN"/>
        </w:rPr>
        <w:br/>
      </w:r>
      <w:r>
        <w:rPr>
          <w:color w:val="0000FF"/>
          <w:lang w:eastAsia="zh-CN"/>
        </w:rPr>
        <w:t>【解析】</w:t>
      </w:r>
      <w:r>
        <w:rPr>
          <w:color w:val="000000"/>
          <w:lang w:eastAsia="zh-CN"/>
        </w:rPr>
        <w:t>【分析】</w:t>
      </w:r>
      <w:r>
        <w:rPr>
          <w:lang w:eastAsia="zh-CN"/>
        </w:rPr>
        <w:br/>
      </w:r>
      <w:r>
        <w:rPr>
          <w:color w:val="000000"/>
          <w:lang w:eastAsia="zh-CN"/>
        </w:rPr>
        <w:t>（</w:t>
      </w:r>
      <w:r>
        <w:rPr>
          <w:color w:val="000000"/>
          <w:lang w:eastAsia="zh-CN"/>
        </w:rPr>
        <w:t>1</w:t>
      </w:r>
      <w:r>
        <w:rPr>
          <w:color w:val="000000"/>
          <w:lang w:eastAsia="zh-CN"/>
        </w:rPr>
        <w:t>）找到分子、分母的公因式，约去公因式即可；</w:t>
      </w:r>
      <w:r>
        <w:rPr>
          <w:lang w:eastAsia="zh-CN"/>
        </w:rPr>
        <w:br/>
      </w:r>
      <w:r>
        <w:rPr>
          <w:color w:val="000000"/>
          <w:lang w:eastAsia="zh-CN"/>
        </w:rPr>
        <w:t>（</w:t>
      </w:r>
      <w:r>
        <w:rPr>
          <w:color w:val="000000"/>
          <w:lang w:eastAsia="zh-CN"/>
        </w:rPr>
        <w:t>2</w:t>
      </w:r>
      <w:r>
        <w:rPr>
          <w:color w:val="000000"/>
          <w:lang w:eastAsia="zh-CN"/>
        </w:rPr>
        <w:t>）先把分子、分母因式分解，然后约去公因式即可</w:t>
      </w:r>
      <w:r>
        <w:rPr>
          <w:color w:val="000000"/>
          <w:lang w:eastAsia="zh-CN"/>
        </w:rPr>
        <w:t>.</w:t>
      </w:r>
      <w:r>
        <w:rPr>
          <w:lang w:eastAsia="zh-CN"/>
        </w:rPr>
        <w:br/>
      </w:r>
      <w:r>
        <w:rPr>
          <w:color w:val="000000"/>
          <w:lang w:eastAsia="zh-CN"/>
        </w:rPr>
        <w:t xml:space="preserve">     </w:t>
      </w:r>
    </w:p>
    <w:p w:rsidR="00211199" w:rsidRDefault="0077605C">
      <w:pPr>
        <w:rPr>
          <w:lang w:eastAsia="zh-CN"/>
        </w:rPr>
      </w:pPr>
      <w:r>
        <w:rPr>
          <w:lang w:eastAsia="zh-CN"/>
        </w:rPr>
        <w:t>93</w:t>
      </w:r>
      <w:r>
        <w:rPr>
          <w:lang w:eastAsia="zh-CN"/>
        </w:rPr>
        <w:t>、</w:t>
      </w:r>
    </w:p>
    <w:p w:rsidR="00211199" w:rsidRDefault="0077605C">
      <w:pPr>
        <w:spacing w:after="0"/>
      </w:pPr>
      <w:r>
        <w:rPr>
          <w:color w:val="0000FF"/>
          <w:lang w:eastAsia="zh-CN"/>
        </w:rPr>
        <w:t>【答案】</w:t>
      </w:r>
      <w:r>
        <w:rPr>
          <w:color w:val="000000"/>
          <w:lang w:eastAsia="zh-CN"/>
        </w:rPr>
        <w:t>解：解方程</w:t>
      </w:r>
      <w:r>
        <w:rPr>
          <w:noProof/>
          <w:lang w:eastAsia="zh-CN"/>
        </w:rPr>
        <w:drawing>
          <wp:inline distT="0" distB="0" distL="0" distR="0">
            <wp:extent cx="219634" cy="267373"/>
            <wp:effectExtent l="0" t="0" r="0" b="0"/>
            <wp:docPr id="7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19634" cy="267373"/>
                    </a:xfrm>
                    <a:prstGeom prst="rect">
                      <a:avLst/>
                    </a:prstGeom>
                  </pic:spPr>
                </pic:pic>
              </a:graphicData>
            </a:graphic>
          </wp:inline>
        </w:drawing>
      </w:r>
      <w:r>
        <w:rPr>
          <w:color w:val="000000"/>
          <w:lang w:eastAsia="zh-CN"/>
        </w:rPr>
        <w:t>=1</w:t>
      </w:r>
      <w:r>
        <w:rPr>
          <w:color w:val="000000"/>
          <w:lang w:eastAsia="zh-CN"/>
        </w:rPr>
        <w:t>得：</w:t>
      </w:r>
      <w:r>
        <w:rPr>
          <w:lang w:eastAsia="zh-CN"/>
        </w:rPr>
        <w:br/>
      </w:r>
      <w:r>
        <w:rPr>
          <w:color w:val="000000"/>
          <w:lang w:eastAsia="zh-CN"/>
        </w:rPr>
        <w:t>两边乘以</w:t>
      </w:r>
      <w:r>
        <w:rPr>
          <w:color w:val="000000"/>
          <w:lang w:eastAsia="zh-CN"/>
        </w:rPr>
        <w:t>x-1</w:t>
      </w:r>
      <w:r>
        <w:rPr>
          <w:color w:val="000000"/>
          <w:lang w:eastAsia="zh-CN"/>
        </w:rPr>
        <w:t>，得</w:t>
      </w:r>
      <w:r>
        <w:rPr>
          <w:color w:val="000000"/>
          <w:lang w:eastAsia="zh-CN"/>
        </w:rPr>
        <w:t>x-1=1</w:t>
      </w:r>
      <w:r>
        <w:rPr>
          <w:lang w:eastAsia="zh-CN"/>
        </w:rPr>
        <w:br/>
      </w:r>
      <w:r>
        <w:rPr>
          <w:color w:val="000000"/>
          <w:lang w:eastAsia="zh-CN"/>
        </w:rPr>
        <w:t>解得：</w:t>
      </w:r>
      <w:r>
        <w:rPr>
          <w:color w:val="000000"/>
          <w:lang w:eastAsia="zh-CN"/>
        </w:rPr>
        <w:t>x=2</w:t>
      </w:r>
      <w:r>
        <w:rPr>
          <w:lang w:eastAsia="zh-CN"/>
        </w:rPr>
        <w:br/>
      </w:r>
      <w:r>
        <w:rPr>
          <w:color w:val="000000"/>
          <w:lang w:eastAsia="zh-CN"/>
        </w:rPr>
        <w:t>经检验</w:t>
      </w:r>
      <w:r>
        <w:rPr>
          <w:color w:val="000000"/>
          <w:lang w:eastAsia="zh-CN"/>
        </w:rPr>
        <w:t>x=2</w:t>
      </w:r>
      <w:r>
        <w:rPr>
          <w:color w:val="000000"/>
          <w:lang w:eastAsia="zh-CN"/>
        </w:rPr>
        <w:t>是原方程的解</w:t>
      </w:r>
      <w:r>
        <w:rPr>
          <w:color w:val="000000"/>
          <w:lang w:eastAsia="zh-CN"/>
        </w:rPr>
        <w:t>.</w:t>
      </w:r>
      <w:r>
        <w:rPr>
          <w:lang w:eastAsia="zh-CN"/>
        </w:rPr>
        <w:br/>
      </w:r>
      <w:r>
        <w:rPr>
          <w:color w:val="000000"/>
        </w:rPr>
        <w:t>∴a=2</w:t>
      </w:r>
      <w:r>
        <w:br/>
      </w:r>
      <w:r>
        <w:rPr>
          <w:color w:val="000000"/>
        </w:rPr>
        <w:t>把</w:t>
      </w:r>
      <w:r>
        <w:rPr>
          <w:color w:val="000000"/>
        </w:rPr>
        <w:t>a=2</w:t>
      </w:r>
      <w:r>
        <w:rPr>
          <w:color w:val="000000"/>
        </w:rPr>
        <w:t>代入</w:t>
      </w:r>
      <w:r>
        <w:rPr>
          <w:noProof/>
          <w:lang w:eastAsia="zh-CN"/>
        </w:rPr>
        <w:drawing>
          <wp:inline distT="0" distB="0" distL="0" distR="0">
            <wp:extent cx="143243" cy="152781"/>
            <wp:effectExtent l="0" t="0" r="0" b="0"/>
            <wp:docPr id="7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143243" cy="152781"/>
                    </a:xfrm>
                    <a:prstGeom prst="rect">
                      <a:avLst/>
                    </a:prstGeom>
                  </pic:spPr>
                </pic:pic>
              </a:graphicData>
            </a:graphic>
          </wp:inline>
        </w:drawing>
      </w:r>
      <w:r>
        <w:rPr>
          <w:color w:val="000000"/>
        </w:rPr>
        <w:t>+ay=0</w:t>
      </w:r>
      <w:r>
        <w:rPr>
          <w:color w:val="000000"/>
        </w:rPr>
        <w:t>，得：</w:t>
      </w:r>
      <w:r>
        <w:br/>
      </w:r>
      <w:r>
        <w:rPr>
          <w:color w:val="000000"/>
        </w:rPr>
        <w:t> </w:t>
      </w:r>
      <w:r>
        <w:rPr>
          <w:noProof/>
          <w:lang w:eastAsia="zh-CN"/>
        </w:rPr>
        <w:drawing>
          <wp:inline distT="0" distB="0" distL="0" distR="0">
            <wp:extent cx="143243" cy="152781"/>
            <wp:effectExtent l="0" t="0" r="0" b="0"/>
            <wp:docPr id="7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143243" cy="152781"/>
                    </a:xfrm>
                    <a:prstGeom prst="rect">
                      <a:avLst/>
                    </a:prstGeom>
                  </pic:spPr>
                </pic:pic>
              </a:graphicData>
            </a:graphic>
          </wp:inline>
        </w:drawing>
      </w:r>
      <w:r>
        <w:rPr>
          <w:color w:val="000000"/>
        </w:rPr>
        <w:t>+2y=0</w:t>
      </w:r>
      <w:r>
        <w:br/>
      </w:r>
      <w:r>
        <w:rPr>
          <w:color w:val="000000"/>
        </w:rPr>
        <w:t>y</w:t>
      </w:r>
      <w:r>
        <w:rPr>
          <w:color w:val="000000"/>
        </w:rPr>
        <w:t>（</w:t>
      </w:r>
      <w:r>
        <w:rPr>
          <w:color w:val="000000"/>
        </w:rPr>
        <w:t>y+2</w:t>
      </w:r>
      <w:r>
        <w:rPr>
          <w:color w:val="000000"/>
        </w:rPr>
        <w:t>）</w:t>
      </w:r>
      <w:r>
        <w:rPr>
          <w:color w:val="000000"/>
        </w:rPr>
        <w:t>=0</w:t>
      </w:r>
      <w:r>
        <w:br/>
      </w:r>
      <w:r>
        <w:rPr>
          <w:color w:val="000000"/>
        </w:rPr>
        <w:t>解得：</w:t>
      </w:r>
      <w:r>
        <w:rPr>
          <w:noProof/>
          <w:lang w:eastAsia="zh-CN"/>
        </w:rPr>
        <w:drawing>
          <wp:inline distT="0" distB="0" distL="0" distR="0">
            <wp:extent cx="133693" cy="152781"/>
            <wp:effectExtent l="0" t="0" r="0" b="0"/>
            <wp:docPr id="7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4"/>
                    <a:stretch>
                      <a:fillRect/>
                    </a:stretch>
                  </pic:blipFill>
                  <pic:spPr>
                    <a:xfrm>
                      <a:off x="0" y="0"/>
                      <a:ext cx="133693" cy="152781"/>
                    </a:xfrm>
                    <a:prstGeom prst="rect">
                      <a:avLst/>
                    </a:prstGeom>
                  </pic:spPr>
                </pic:pic>
              </a:graphicData>
            </a:graphic>
          </wp:inline>
        </w:drawing>
      </w:r>
      <w:r>
        <w:rPr>
          <w:color w:val="000000"/>
        </w:rPr>
        <w:t>=0</w:t>
      </w:r>
      <w:r>
        <w:rPr>
          <w:color w:val="000000"/>
        </w:rPr>
        <w:t>，</w:t>
      </w:r>
      <w:r>
        <w:rPr>
          <w:noProof/>
          <w:lang w:eastAsia="zh-CN"/>
        </w:rPr>
        <w:drawing>
          <wp:inline distT="0" distB="0" distL="0" distR="0">
            <wp:extent cx="143243" cy="152781"/>
            <wp:effectExtent l="0" t="0" r="0" b="0"/>
            <wp:docPr id="7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5"/>
                    <a:stretch>
                      <a:fillRect/>
                    </a:stretch>
                  </pic:blipFill>
                  <pic:spPr>
                    <a:xfrm>
                      <a:off x="0" y="0"/>
                      <a:ext cx="143243" cy="152781"/>
                    </a:xfrm>
                    <a:prstGeom prst="rect">
                      <a:avLst/>
                    </a:prstGeom>
                  </pic:spPr>
                </pic:pic>
              </a:graphicData>
            </a:graphic>
          </wp:inline>
        </w:drawing>
      </w:r>
      <w:r>
        <w:rPr>
          <w:color w:val="000000"/>
        </w:rPr>
        <w:t xml:space="preserve">=-2                    </w:t>
      </w:r>
      <w:r>
        <w:br/>
      </w:r>
      <w:r>
        <w:rPr>
          <w:color w:val="0000FF"/>
        </w:rPr>
        <w:t>【考点】</w:t>
      </w:r>
      <w:r>
        <w:rPr>
          <w:color w:val="000000"/>
        </w:rPr>
        <w:t>解一元二次方程</w:t>
      </w:r>
      <w:r>
        <w:rPr>
          <w:color w:val="000000"/>
        </w:rPr>
        <w:t>-</w:t>
      </w:r>
      <w:r>
        <w:rPr>
          <w:color w:val="000000"/>
        </w:rPr>
        <w:t>因式分解法，解分式方程</w:t>
      </w:r>
      <w:r>
        <w:rPr>
          <w:color w:val="000000"/>
        </w:rPr>
        <w:t xml:space="preserve">                </w:t>
      </w:r>
      <w:r>
        <w:br/>
      </w:r>
      <w:r>
        <w:rPr>
          <w:color w:val="0000FF"/>
        </w:rPr>
        <w:t>【解析】</w:t>
      </w:r>
      <w:r>
        <w:rPr>
          <w:color w:val="000000"/>
        </w:rPr>
        <w:t> </w:t>
      </w:r>
      <w:r>
        <w:rPr>
          <w:color w:val="000000"/>
        </w:rPr>
        <w:t>【分析】先解分式方程求出</w:t>
      </w:r>
      <w:r>
        <w:rPr>
          <w:color w:val="000000"/>
        </w:rPr>
        <w:t>a</w:t>
      </w:r>
      <w:r>
        <w:rPr>
          <w:color w:val="000000"/>
        </w:rPr>
        <w:t>的值，代入</w:t>
      </w:r>
      <w:r>
        <w:rPr>
          <w:noProof/>
          <w:lang w:eastAsia="zh-CN"/>
        </w:rPr>
        <w:drawing>
          <wp:inline distT="0" distB="0" distL="0" distR="0">
            <wp:extent cx="687540" cy="152781"/>
            <wp:effectExtent l="0" t="0" r="0" b="0"/>
            <wp:docPr id="7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6"/>
                    <a:stretch>
                      <a:fillRect/>
                    </a:stretch>
                  </pic:blipFill>
                  <pic:spPr>
                    <a:xfrm>
                      <a:off x="0" y="0"/>
                      <a:ext cx="687540" cy="152781"/>
                    </a:xfrm>
                    <a:prstGeom prst="rect">
                      <a:avLst/>
                    </a:prstGeom>
                  </pic:spPr>
                </pic:pic>
              </a:graphicData>
            </a:graphic>
          </wp:inline>
        </w:drawing>
      </w:r>
      <w:r>
        <w:rPr>
          <w:color w:val="000000"/>
        </w:rPr>
        <w:t>解出</w:t>
      </w:r>
      <w:r>
        <w:rPr>
          <w:color w:val="000000"/>
        </w:rPr>
        <w:t>y</w:t>
      </w:r>
      <w:r>
        <w:rPr>
          <w:color w:val="000000"/>
        </w:rPr>
        <w:t>的值即可</w:t>
      </w:r>
      <w:r>
        <w:rPr>
          <w:color w:val="000000"/>
        </w:rPr>
        <w:t xml:space="preserve">.    </w:t>
      </w:r>
    </w:p>
    <w:p w:rsidR="00211199" w:rsidRDefault="0077605C">
      <w:r>
        <w:t>94</w:t>
      </w:r>
      <w:r>
        <w:t>、</w:t>
      </w:r>
    </w:p>
    <w:p w:rsidR="00211199" w:rsidRDefault="0077605C">
      <w:pPr>
        <w:spacing w:after="0"/>
        <w:rPr>
          <w:lang w:eastAsia="zh-CN"/>
        </w:rPr>
      </w:pPr>
      <w:r>
        <w:rPr>
          <w:color w:val="0000FF"/>
        </w:rPr>
        <w:t>【答案】</w:t>
      </w:r>
      <w:r>
        <w:rPr>
          <w:color w:val="000000"/>
        </w:rPr>
        <w:t>（</w:t>
      </w:r>
      <w:r>
        <w:rPr>
          <w:color w:val="000000"/>
        </w:rPr>
        <w:t>1</w:t>
      </w:r>
      <w:r>
        <w:rPr>
          <w:color w:val="000000"/>
        </w:rPr>
        <w:t>）</w:t>
      </w:r>
      <w:r>
        <w:rPr>
          <w:color w:val="000000"/>
        </w:rPr>
        <w:t>y(x+y)+(x+y)(x-y)-x</w:t>
      </w:r>
      <w:r>
        <w:rPr>
          <w:color w:val="000000"/>
          <w:vertAlign w:val="superscript"/>
        </w:rPr>
        <w:t>2</w:t>
      </w:r>
      <w:r>
        <w:rPr>
          <w:color w:val="000000"/>
        </w:rPr>
        <w:t>=xy+y</w:t>
      </w:r>
      <w:r>
        <w:rPr>
          <w:color w:val="000000"/>
          <w:vertAlign w:val="superscript"/>
        </w:rPr>
        <w:t>2</w:t>
      </w:r>
      <w:r>
        <w:rPr>
          <w:color w:val="000000"/>
        </w:rPr>
        <w:t>+x</w:t>
      </w:r>
      <w:r>
        <w:rPr>
          <w:color w:val="000000"/>
          <w:vertAlign w:val="superscript"/>
        </w:rPr>
        <w:t>2</w:t>
      </w:r>
      <w:r>
        <w:rPr>
          <w:color w:val="000000"/>
        </w:rPr>
        <w:t>-y</w:t>
      </w:r>
      <w:r>
        <w:rPr>
          <w:color w:val="000000"/>
          <w:vertAlign w:val="superscript"/>
        </w:rPr>
        <w:t>2</w:t>
      </w:r>
      <w:r>
        <w:rPr>
          <w:color w:val="000000"/>
        </w:rPr>
        <w:t>-x</w:t>
      </w:r>
      <w:r>
        <w:rPr>
          <w:color w:val="000000"/>
          <w:vertAlign w:val="superscript"/>
        </w:rPr>
        <w:t>2</w:t>
      </w:r>
      <w:r>
        <w:rPr>
          <w:color w:val="000000"/>
        </w:rPr>
        <w:t>=xy,</w:t>
      </w:r>
      <w:r>
        <w:br/>
      </w:r>
      <w:r>
        <w:rPr>
          <w:color w:val="000000"/>
        </w:rPr>
        <w:t>当</w:t>
      </w:r>
      <w:r>
        <w:rPr>
          <w:color w:val="000000"/>
        </w:rPr>
        <w:t>x=-2</w:t>
      </w:r>
      <w:r>
        <w:rPr>
          <w:color w:val="000000"/>
        </w:rPr>
        <w:t>，</w:t>
      </w:r>
      <w:r>
        <w:rPr>
          <w:color w:val="000000"/>
        </w:rPr>
        <w:t>y=</w:t>
      </w:r>
      <w:r>
        <w:rPr>
          <w:noProof/>
          <w:lang w:eastAsia="zh-CN"/>
        </w:rPr>
        <w:drawing>
          <wp:inline distT="0" distB="0" distL="0" distR="0">
            <wp:extent cx="124143" cy="267373"/>
            <wp:effectExtent l="0" t="0" r="0" b="0"/>
            <wp:docPr id="7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143" cy="267373"/>
                    </a:xfrm>
                    <a:prstGeom prst="rect">
                      <a:avLst/>
                    </a:prstGeom>
                  </pic:spPr>
                </pic:pic>
              </a:graphicData>
            </a:graphic>
          </wp:inline>
        </w:drawing>
      </w:r>
      <w:r>
        <w:rPr>
          <w:color w:val="000000"/>
        </w:rPr>
        <w:t>时，原式</w:t>
      </w:r>
      <w:r>
        <w:rPr>
          <w:color w:val="000000"/>
        </w:rPr>
        <w:t>=-2×</w:t>
      </w:r>
      <w:r>
        <w:rPr>
          <w:noProof/>
          <w:lang w:eastAsia="zh-CN"/>
        </w:rPr>
        <w:drawing>
          <wp:inline distT="0" distB="0" distL="0" distR="0">
            <wp:extent cx="124143" cy="267373"/>
            <wp:effectExtent l="0" t="0" r="0" b="0"/>
            <wp:docPr id="7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143" cy="267373"/>
                    </a:xfrm>
                    <a:prstGeom prst="rect">
                      <a:avLst/>
                    </a:prstGeom>
                  </pic:spPr>
                </pic:pic>
              </a:graphicData>
            </a:graphic>
          </wp:inline>
        </w:drawing>
      </w:r>
      <w:r>
        <w:rPr>
          <w:color w:val="000000"/>
        </w:rPr>
        <w:t>=-1</w:t>
      </w:r>
      <w:r>
        <w:rPr>
          <w:color w:val="000000"/>
        </w:rPr>
        <w:t>；</w:t>
      </w:r>
      <w:r>
        <w:br/>
      </w:r>
      <w:r>
        <w:rPr>
          <w:color w:val="000000"/>
        </w:rPr>
        <w:lastRenderedPageBreak/>
        <w:t>（</w:t>
      </w:r>
      <w:r>
        <w:rPr>
          <w:color w:val="000000"/>
        </w:rPr>
        <w:t>2</w:t>
      </w:r>
      <w:r>
        <w:rPr>
          <w:color w:val="000000"/>
        </w:rPr>
        <w:t>）（</w:t>
      </w:r>
      <w:r>
        <w:rPr>
          <w:color w:val="000000"/>
        </w:rPr>
        <w:t>x+y</w:t>
      </w:r>
      <w:r>
        <w:rPr>
          <w:color w:val="000000"/>
        </w:rPr>
        <w:t>）</w:t>
      </w:r>
      <w:r>
        <w:rPr>
          <w:color w:val="000000"/>
          <w:vertAlign w:val="superscript"/>
        </w:rPr>
        <w:t>2</w:t>
      </w:r>
      <w:r>
        <w:rPr>
          <w:color w:val="000000"/>
        </w:rPr>
        <w:t>-2x</w:t>
      </w:r>
      <w:r>
        <w:rPr>
          <w:color w:val="000000"/>
        </w:rPr>
        <w:t>（</w:t>
      </w:r>
      <w:r>
        <w:rPr>
          <w:color w:val="000000"/>
        </w:rPr>
        <w:t>x+y</w:t>
      </w:r>
      <w:r>
        <w:rPr>
          <w:color w:val="000000"/>
        </w:rPr>
        <w:t>）</w:t>
      </w:r>
      <w:r>
        <w:rPr>
          <w:color w:val="000000"/>
        </w:rPr>
        <w:t>=x</w:t>
      </w:r>
      <w:r>
        <w:rPr>
          <w:color w:val="000000"/>
          <w:vertAlign w:val="superscript"/>
        </w:rPr>
        <w:t>2</w:t>
      </w:r>
      <w:r>
        <w:rPr>
          <w:color w:val="000000"/>
        </w:rPr>
        <w:t>+2xy+y</w:t>
      </w:r>
      <w:r>
        <w:rPr>
          <w:color w:val="000000"/>
          <w:vertAlign w:val="superscript"/>
        </w:rPr>
        <w:t>2</w:t>
      </w:r>
      <w:r>
        <w:rPr>
          <w:color w:val="000000"/>
        </w:rPr>
        <w:t>-2x</w:t>
      </w:r>
      <w:r>
        <w:rPr>
          <w:color w:val="000000"/>
          <w:vertAlign w:val="superscript"/>
        </w:rPr>
        <w:t>2</w:t>
      </w:r>
      <w:r>
        <w:rPr>
          <w:color w:val="000000"/>
        </w:rPr>
        <w:t>-2xy=y</w:t>
      </w:r>
      <w:r>
        <w:rPr>
          <w:color w:val="000000"/>
          <w:vertAlign w:val="superscript"/>
        </w:rPr>
        <w:t>2</w:t>
      </w:r>
      <w:r>
        <w:rPr>
          <w:color w:val="000000"/>
        </w:rPr>
        <w:t>-x</w:t>
      </w:r>
      <w:r>
        <w:rPr>
          <w:color w:val="000000"/>
          <w:vertAlign w:val="superscript"/>
        </w:rPr>
        <w:t>2</w:t>
      </w:r>
      <w:r>
        <w:br/>
      </w:r>
      <w:r>
        <w:rPr>
          <w:color w:val="000000"/>
        </w:rPr>
        <w:t>当</w:t>
      </w:r>
      <w:r>
        <w:rPr>
          <w:color w:val="000000"/>
        </w:rPr>
        <w:t>x=3</w:t>
      </w:r>
      <w:r>
        <w:rPr>
          <w:color w:val="000000"/>
        </w:rPr>
        <w:t>，</w:t>
      </w:r>
      <w:r>
        <w:rPr>
          <w:color w:val="000000"/>
        </w:rPr>
        <w:t>y=2</w:t>
      </w:r>
      <w:r>
        <w:rPr>
          <w:color w:val="000000"/>
        </w:rPr>
        <w:t>时，原式</w:t>
      </w:r>
      <w:r>
        <w:rPr>
          <w:color w:val="000000"/>
        </w:rPr>
        <w:t>=2</w:t>
      </w:r>
      <w:r>
        <w:rPr>
          <w:color w:val="000000"/>
          <w:vertAlign w:val="superscript"/>
        </w:rPr>
        <w:t>2</w:t>
      </w:r>
      <w:r>
        <w:rPr>
          <w:color w:val="000000"/>
        </w:rPr>
        <w:t>-3</w:t>
      </w:r>
      <w:r>
        <w:rPr>
          <w:color w:val="000000"/>
          <w:vertAlign w:val="superscript"/>
        </w:rPr>
        <w:t>2</w:t>
      </w:r>
      <w:r>
        <w:rPr>
          <w:color w:val="000000"/>
        </w:rPr>
        <w:t>=-5</w:t>
      </w:r>
      <w:r>
        <w:rPr>
          <w:color w:val="000000"/>
        </w:rPr>
        <w:t>．</w:t>
      </w:r>
      <w:r>
        <w:rPr>
          <w:color w:val="000000"/>
        </w:rPr>
        <w:t xml:space="preserve">                    </w:t>
      </w:r>
      <w:r>
        <w:br/>
      </w:r>
      <w:r>
        <w:rPr>
          <w:color w:val="0000FF"/>
          <w:lang w:eastAsia="zh-CN"/>
        </w:rPr>
        <w:t>【考点】</w:t>
      </w:r>
      <w:r>
        <w:rPr>
          <w:color w:val="000000"/>
          <w:lang w:eastAsia="zh-CN"/>
        </w:rPr>
        <w:t>代数式求值，完全平方公式，平方差公式，整式的混合运算</w:t>
      </w:r>
      <w:r>
        <w:rPr>
          <w:color w:val="000000"/>
          <w:lang w:eastAsia="zh-CN"/>
        </w:rPr>
        <w:t xml:space="preserve">                </w:t>
      </w:r>
      <w:r>
        <w:rPr>
          <w:lang w:eastAsia="zh-CN"/>
        </w:rPr>
        <w:br/>
      </w:r>
      <w:r>
        <w:rPr>
          <w:color w:val="0000FF"/>
          <w:lang w:eastAsia="zh-CN"/>
        </w:rPr>
        <w:t>【解析】</w:t>
      </w:r>
      <w:r>
        <w:rPr>
          <w:color w:val="000000"/>
          <w:lang w:eastAsia="zh-CN"/>
        </w:rPr>
        <w:t>【分析】先进行单项式乘以多项式和平方并运算，再合并同类项，最后把</w:t>
      </w:r>
      <w:r>
        <w:rPr>
          <w:color w:val="000000"/>
          <w:lang w:eastAsia="zh-CN"/>
        </w:rPr>
        <w:t>x</w:t>
      </w:r>
      <w:r>
        <w:rPr>
          <w:color w:val="000000"/>
          <w:lang w:eastAsia="zh-CN"/>
        </w:rPr>
        <w:t>、</w:t>
      </w:r>
      <w:r>
        <w:rPr>
          <w:color w:val="000000"/>
          <w:lang w:eastAsia="zh-CN"/>
        </w:rPr>
        <w:t>y</w:t>
      </w:r>
      <w:r>
        <w:rPr>
          <w:color w:val="000000"/>
          <w:lang w:eastAsia="zh-CN"/>
        </w:rPr>
        <w:t>的值代入化简的式子即可求值．</w:t>
      </w:r>
      <w:r>
        <w:rPr>
          <w:lang w:eastAsia="zh-CN"/>
        </w:rPr>
        <w:br/>
      </w:r>
      <w:r>
        <w:rPr>
          <w:color w:val="000000"/>
          <w:lang w:eastAsia="zh-CN"/>
        </w:rPr>
        <w:t xml:space="preserve">     </w:t>
      </w:r>
    </w:p>
    <w:p w:rsidR="00211199" w:rsidRDefault="0077605C">
      <w:r>
        <w:t>95</w:t>
      </w:r>
      <w:r>
        <w:t>、</w:t>
      </w:r>
    </w:p>
    <w:p w:rsidR="00211199" w:rsidRDefault="0077605C">
      <w:pPr>
        <w:spacing w:after="0"/>
        <w:rPr>
          <w:lang w:eastAsia="zh-CN"/>
        </w:rPr>
      </w:pPr>
      <w:r>
        <w:rPr>
          <w:color w:val="0000FF"/>
        </w:rPr>
        <w:t>【答案】</w:t>
      </w:r>
      <w:r>
        <w:rPr>
          <w:color w:val="000000"/>
        </w:rPr>
        <w:t>(1)</w:t>
      </w:r>
      <w:r>
        <w:rPr>
          <w:color w:val="000000"/>
        </w:rPr>
        <w:t>原式</w:t>
      </w:r>
      <w:r>
        <w:rPr>
          <w:color w:val="000000"/>
        </w:rPr>
        <w:t>=5x-3x+2y-3x-3y=-x-y</w:t>
      </w:r>
      <w:r>
        <w:rPr>
          <w:color w:val="000000"/>
        </w:rPr>
        <w:t>，</w:t>
      </w:r>
      <w:r>
        <w:br/>
      </w:r>
      <w:r>
        <w:rPr>
          <w:color w:val="000000"/>
        </w:rPr>
        <w:t>当</w:t>
      </w:r>
      <w:r>
        <w:rPr>
          <w:color w:val="000000"/>
        </w:rPr>
        <w:t>x=-2</w:t>
      </w:r>
      <w:r>
        <w:rPr>
          <w:color w:val="000000"/>
        </w:rPr>
        <w:t>，</w:t>
      </w:r>
      <w:r>
        <w:rPr>
          <w:color w:val="000000"/>
        </w:rPr>
        <w:t>y=1</w:t>
      </w:r>
      <w:r>
        <w:rPr>
          <w:color w:val="000000"/>
        </w:rPr>
        <w:t>时，原式</w:t>
      </w:r>
      <w:r>
        <w:rPr>
          <w:color w:val="000000"/>
        </w:rPr>
        <w:t>=-</w:t>
      </w:r>
      <w:r>
        <w:rPr>
          <w:color w:val="000000"/>
        </w:rPr>
        <w:t>（</w:t>
      </w:r>
      <w:r>
        <w:rPr>
          <w:color w:val="000000"/>
        </w:rPr>
        <w:t>-2</w:t>
      </w:r>
      <w:r>
        <w:rPr>
          <w:color w:val="000000"/>
        </w:rPr>
        <w:t>）</w:t>
      </w:r>
      <w:r>
        <w:rPr>
          <w:color w:val="000000"/>
        </w:rPr>
        <w:t>-</w:t>
      </w:r>
      <w:r>
        <w:rPr>
          <w:color w:val="000000"/>
        </w:rPr>
        <w:t>（</w:t>
      </w:r>
      <w:r>
        <w:rPr>
          <w:color w:val="000000"/>
        </w:rPr>
        <w:t>-1</w:t>
      </w:r>
      <w:r>
        <w:rPr>
          <w:color w:val="000000"/>
        </w:rPr>
        <w:t>）</w:t>
      </w:r>
      <w:r>
        <w:rPr>
          <w:color w:val="000000"/>
        </w:rPr>
        <w:t>=3</w:t>
      </w:r>
      <w:r>
        <w:rPr>
          <w:color w:val="000000"/>
        </w:rPr>
        <w:t>．</w:t>
      </w:r>
      <w:r>
        <w:br/>
      </w:r>
      <w:r>
        <w:rPr>
          <w:color w:val="000000"/>
        </w:rPr>
        <w:t>(2)</w:t>
      </w:r>
      <w:r>
        <w:rPr>
          <w:color w:val="000000"/>
        </w:rPr>
        <w:t>原等式变形得：</w:t>
      </w:r>
      <w:r>
        <w:rPr>
          <w:color w:val="000000"/>
        </w:rPr>
        <w:t>a</w:t>
      </w:r>
      <w:r>
        <w:rPr>
          <w:color w:val="000000"/>
          <w:vertAlign w:val="superscript"/>
        </w:rPr>
        <w:t>2</w:t>
      </w:r>
      <w:r>
        <w:rPr>
          <w:color w:val="000000"/>
        </w:rPr>
        <w:t>-a-a</w:t>
      </w:r>
      <w:r>
        <w:rPr>
          <w:color w:val="000000"/>
          <w:vertAlign w:val="superscript"/>
        </w:rPr>
        <w:t>2</w:t>
      </w:r>
      <w:r>
        <w:rPr>
          <w:color w:val="000000"/>
        </w:rPr>
        <w:t>+b=-5</w:t>
      </w:r>
      <w:r>
        <w:br/>
      </w:r>
      <w:r>
        <w:rPr>
          <w:color w:val="000000"/>
        </w:rPr>
        <w:t>∴a-b=5</w:t>
      </w:r>
      <w:r>
        <w:br/>
      </w:r>
      <w:r>
        <w:rPr>
          <w:noProof/>
          <w:lang w:eastAsia="zh-CN"/>
        </w:rPr>
        <w:drawing>
          <wp:inline distT="0" distB="0" distL="0" distR="0">
            <wp:extent cx="372415" cy="305575"/>
            <wp:effectExtent l="0" t="0" r="0" b="0"/>
            <wp:docPr id="7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372415" cy="305575"/>
                    </a:xfrm>
                    <a:prstGeom prst="rect">
                      <a:avLst/>
                    </a:prstGeom>
                  </pic:spPr>
                </pic:pic>
              </a:graphicData>
            </a:graphic>
          </wp:inline>
        </w:drawing>
      </w:r>
      <w:r>
        <w:rPr>
          <w:color w:val="000000"/>
        </w:rPr>
        <w:t>-ab=</w:t>
      </w:r>
      <w:r>
        <w:rPr>
          <w:noProof/>
          <w:lang w:eastAsia="zh-CN"/>
        </w:rPr>
        <w:drawing>
          <wp:inline distT="0" distB="0" distL="0" distR="0">
            <wp:extent cx="372415" cy="305575"/>
            <wp:effectExtent l="0" t="0" r="0" b="0"/>
            <wp:docPr id="7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372415" cy="305575"/>
                    </a:xfrm>
                    <a:prstGeom prst="rect">
                      <a:avLst/>
                    </a:prstGeom>
                  </pic:spPr>
                </pic:pic>
              </a:graphicData>
            </a:graphic>
          </wp:inline>
        </w:drawing>
      </w:r>
      <w:r>
        <w:rPr>
          <w:color w:val="000000"/>
        </w:rPr>
        <w:t>-</w:t>
      </w:r>
      <w:r>
        <w:t>[MISSING IMAGE: ,  ]</w:t>
      </w:r>
      <w:r>
        <w:rPr>
          <w:color w:val="000000"/>
        </w:rPr>
        <w:t>=</w:t>
      </w:r>
      <w:r>
        <w:t>[MISSING IMAGE: ,  ]</w:t>
      </w:r>
      <w:r>
        <w:rPr>
          <w:color w:val="000000"/>
        </w:rPr>
        <w:t>=</w:t>
      </w:r>
      <w:r>
        <w:t>[MISSING IMAGE: ,  ]</w:t>
      </w:r>
      <w:r>
        <w:br/>
      </w:r>
      <w:r>
        <w:rPr>
          <w:color w:val="000000"/>
        </w:rPr>
        <w:t>将</w:t>
      </w:r>
      <w:r>
        <w:rPr>
          <w:color w:val="000000"/>
        </w:rPr>
        <w:t>a-b=5</w:t>
      </w:r>
      <w:r>
        <w:rPr>
          <w:color w:val="000000"/>
        </w:rPr>
        <w:t>代入上式得：原式</w:t>
      </w:r>
      <w:r>
        <w:rPr>
          <w:color w:val="000000"/>
        </w:rPr>
        <w:t>=</w:t>
      </w:r>
      <w:r>
        <w:t>[MISSING IMAGE: ,  ]</w:t>
      </w:r>
      <w:r>
        <w:rPr>
          <w:color w:val="000000"/>
        </w:rPr>
        <w:t>=</w:t>
      </w:r>
      <w:r>
        <w:rPr>
          <w:noProof/>
          <w:lang w:eastAsia="zh-CN"/>
        </w:rPr>
        <w:drawing>
          <wp:inline distT="0" distB="0" distL="0" distR="0">
            <wp:extent cx="200533" cy="267373"/>
            <wp:effectExtent l="0" t="0" r="0" b="0"/>
            <wp:docPr id="7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7"/>
                    <a:stretch>
                      <a:fillRect/>
                    </a:stretch>
                  </pic:blipFill>
                  <pic:spPr>
                    <a:xfrm>
                      <a:off x="0" y="0"/>
                      <a:ext cx="200533" cy="267373"/>
                    </a:xfrm>
                    <a:prstGeom prst="rect">
                      <a:avLst/>
                    </a:prstGeom>
                  </pic:spPr>
                </pic:pic>
              </a:graphicData>
            </a:graphic>
          </wp:inline>
        </w:drawing>
      </w:r>
      <w:r>
        <w:rPr>
          <w:color w:val="000000"/>
        </w:rPr>
        <w:t>．</w:t>
      </w:r>
      <w:r>
        <w:rPr>
          <w:color w:val="000000"/>
        </w:rPr>
        <w:t xml:space="preserve">                    </w:t>
      </w:r>
      <w:r>
        <w:br/>
      </w:r>
      <w:r>
        <w:rPr>
          <w:color w:val="0000FF"/>
          <w:lang w:eastAsia="zh-CN"/>
        </w:rPr>
        <w:t>【考点】</w:t>
      </w:r>
      <w:r>
        <w:rPr>
          <w:color w:val="000000"/>
          <w:lang w:eastAsia="zh-CN"/>
        </w:rPr>
        <w:t>代数式求值，整式的加减，完全平方公式</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）先去括号、合并同类项得出</w:t>
      </w:r>
      <w:r>
        <w:rPr>
          <w:color w:val="000000"/>
          <w:lang w:eastAsia="zh-CN"/>
        </w:rPr>
        <w:t>-x-y</w:t>
      </w:r>
      <w:r>
        <w:rPr>
          <w:color w:val="000000"/>
          <w:lang w:eastAsia="zh-CN"/>
        </w:rPr>
        <w:t>，再把</w:t>
      </w:r>
      <w:r>
        <w:rPr>
          <w:color w:val="000000"/>
          <w:lang w:eastAsia="zh-CN"/>
        </w:rPr>
        <w:t>x=-2</w:t>
      </w:r>
      <w:r>
        <w:rPr>
          <w:color w:val="000000"/>
          <w:lang w:eastAsia="zh-CN"/>
        </w:rPr>
        <w:t>，</w:t>
      </w:r>
      <w:r>
        <w:rPr>
          <w:color w:val="000000"/>
          <w:lang w:eastAsia="zh-CN"/>
        </w:rPr>
        <w:t>y=1</w:t>
      </w:r>
      <w:r>
        <w:rPr>
          <w:color w:val="000000"/>
          <w:lang w:eastAsia="zh-CN"/>
        </w:rPr>
        <w:t>代入求出即可．</w:t>
      </w:r>
      <w:r>
        <w:rPr>
          <w:lang w:eastAsia="zh-CN"/>
        </w:rPr>
        <w:br/>
      </w:r>
      <w:r>
        <w:rPr>
          <w:color w:val="000000"/>
          <w:lang w:eastAsia="zh-CN"/>
        </w:rPr>
        <w:t>（</w:t>
      </w:r>
      <w:r>
        <w:rPr>
          <w:color w:val="000000"/>
          <w:lang w:eastAsia="zh-CN"/>
        </w:rPr>
        <w:t>2</w:t>
      </w:r>
      <w:r>
        <w:rPr>
          <w:color w:val="000000"/>
          <w:lang w:eastAsia="zh-CN"/>
        </w:rPr>
        <w:t>）先去括号、合并同类项求出</w:t>
      </w:r>
      <w:r>
        <w:rPr>
          <w:color w:val="000000"/>
          <w:lang w:eastAsia="zh-CN"/>
        </w:rPr>
        <w:t>a-b=5</w:t>
      </w:r>
      <w:r>
        <w:rPr>
          <w:color w:val="000000"/>
          <w:lang w:eastAsia="zh-CN"/>
        </w:rPr>
        <w:t>；再化简</w:t>
      </w:r>
      <w:r>
        <w:rPr>
          <w:noProof/>
          <w:lang w:eastAsia="zh-CN"/>
        </w:rPr>
        <w:drawing>
          <wp:inline distT="0" distB="0" distL="0" distR="0">
            <wp:extent cx="372415" cy="305575"/>
            <wp:effectExtent l="0" t="0" r="0" b="0"/>
            <wp:docPr id="7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372415" cy="305575"/>
                    </a:xfrm>
                    <a:prstGeom prst="rect">
                      <a:avLst/>
                    </a:prstGeom>
                  </pic:spPr>
                </pic:pic>
              </a:graphicData>
            </a:graphic>
          </wp:inline>
        </w:drawing>
      </w:r>
      <w:r>
        <w:rPr>
          <w:color w:val="000000"/>
          <w:lang w:eastAsia="zh-CN"/>
        </w:rPr>
        <w:t>-ab=</w:t>
      </w:r>
      <w:r>
        <w:rPr>
          <w:lang w:eastAsia="zh-CN"/>
        </w:rPr>
        <w:t>[MISSING IMAGE: ,  ]</w:t>
      </w:r>
      <w:r>
        <w:rPr>
          <w:color w:val="000000"/>
          <w:lang w:eastAsia="zh-CN"/>
        </w:rPr>
        <w:t>，代入即可求值．</w:t>
      </w:r>
      <w:r>
        <w:rPr>
          <w:color w:val="000000"/>
          <w:lang w:eastAsia="zh-CN"/>
        </w:rPr>
        <w:t xml:space="preserve">    </w:t>
      </w:r>
    </w:p>
    <w:p w:rsidR="00211199" w:rsidRDefault="0077605C">
      <w:pPr>
        <w:rPr>
          <w:lang w:eastAsia="zh-CN"/>
        </w:rPr>
      </w:pPr>
      <w:r>
        <w:rPr>
          <w:lang w:eastAsia="zh-CN"/>
        </w:rPr>
        <w:t>96</w:t>
      </w:r>
      <w:r>
        <w:rPr>
          <w:lang w:eastAsia="zh-CN"/>
        </w:rPr>
        <w:t>、</w:t>
      </w:r>
    </w:p>
    <w:p w:rsidR="00211199" w:rsidRDefault="0077605C">
      <w:pPr>
        <w:spacing w:after="0"/>
        <w:rPr>
          <w:lang w:eastAsia="zh-CN"/>
        </w:rPr>
      </w:pPr>
      <w:r>
        <w:rPr>
          <w:color w:val="0000FF"/>
          <w:lang w:eastAsia="zh-CN"/>
        </w:rPr>
        <w:t>【答案】</w:t>
      </w:r>
      <w:r>
        <w:rPr>
          <w:color w:val="000000"/>
          <w:lang w:eastAsia="zh-CN"/>
        </w:rPr>
        <w:t>（</w:t>
      </w:r>
      <w:r>
        <w:rPr>
          <w:color w:val="000000"/>
          <w:lang w:eastAsia="zh-CN"/>
        </w:rPr>
        <w:t>1</w:t>
      </w:r>
      <w:r>
        <w:rPr>
          <w:color w:val="000000"/>
          <w:lang w:eastAsia="zh-CN"/>
        </w:rPr>
        <w:t>）原式</w:t>
      </w:r>
      <w:r>
        <w:rPr>
          <w:color w:val="000000"/>
          <w:lang w:eastAsia="zh-CN"/>
        </w:rPr>
        <w:t>=-30+16</w:t>
      </w:r>
      <w:r>
        <w:rPr>
          <w:lang w:eastAsia="zh-CN"/>
        </w:rPr>
        <w:br/>
      </w:r>
      <w:r>
        <w:rPr>
          <w:color w:val="000000"/>
          <w:lang w:eastAsia="zh-CN"/>
        </w:rPr>
        <w:t>             =-14</w:t>
      </w:r>
      <w:r>
        <w:rPr>
          <w:lang w:eastAsia="zh-CN"/>
        </w:rPr>
        <w:br/>
      </w:r>
      <w:r>
        <w:rPr>
          <w:color w:val="000000"/>
          <w:lang w:eastAsia="zh-CN"/>
        </w:rPr>
        <w:t>（</w:t>
      </w:r>
      <w:r>
        <w:rPr>
          <w:color w:val="000000"/>
          <w:lang w:eastAsia="zh-CN"/>
        </w:rPr>
        <w:t>2</w:t>
      </w:r>
      <w:r>
        <w:rPr>
          <w:color w:val="000000"/>
          <w:lang w:eastAsia="zh-CN"/>
        </w:rPr>
        <w:t>）原式</w:t>
      </w:r>
      <w:r>
        <w:rPr>
          <w:color w:val="000000"/>
          <w:lang w:eastAsia="zh-CN"/>
        </w:rPr>
        <w:t>=</w:t>
      </w:r>
      <w:r>
        <w:rPr>
          <w:color w:val="000000"/>
          <w:lang w:eastAsia="zh-CN"/>
        </w:rPr>
        <w:t>（</w:t>
      </w:r>
      <w:r>
        <w:rPr>
          <w:color w:val="000000"/>
          <w:lang w:eastAsia="zh-CN"/>
        </w:rPr>
        <w:t>-1</w:t>
      </w:r>
      <w:r>
        <w:rPr>
          <w:color w:val="000000"/>
          <w:lang w:eastAsia="zh-CN"/>
        </w:rPr>
        <w:t>）</w:t>
      </w:r>
      <w:r>
        <w:rPr>
          <w:color w:val="000000"/>
          <w:lang w:eastAsia="zh-CN"/>
        </w:rPr>
        <w:t>×</w:t>
      </w:r>
      <w:r>
        <w:rPr>
          <w:color w:val="000000"/>
          <w:lang w:eastAsia="zh-CN"/>
        </w:rPr>
        <w:t>（</w:t>
      </w:r>
      <w:r>
        <w:rPr>
          <w:color w:val="000000"/>
          <w:lang w:eastAsia="zh-CN"/>
        </w:rPr>
        <w:t>-5</w:t>
      </w:r>
      <w:r>
        <w:rPr>
          <w:color w:val="000000"/>
          <w:lang w:eastAsia="zh-CN"/>
        </w:rPr>
        <w:t>）</w:t>
      </w:r>
      <w:r>
        <w:rPr>
          <w:color w:val="000000"/>
          <w:lang w:eastAsia="zh-CN"/>
        </w:rPr>
        <w:t>÷</w:t>
      </w:r>
      <w:r>
        <w:rPr>
          <w:color w:val="000000"/>
          <w:lang w:eastAsia="zh-CN"/>
        </w:rPr>
        <w:t>（</w:t>
      </w:r>
      <w:r>
        <w:rPr>
          <w:color w:val="000000"/>
          <w:lang w:eastAsia="zh-CN"/>
        </w:rPr>
        <w:t>9-10</w:t>
      </w:r>
      <w:r>
        <w:rPr>
          <w:color w:val="000000"/>
          <w:lang w:eastAsia="zh-CN"/>
        </w:rPr>
        <w:t>）</w:t>
      </w:r>
      <w:r>
        <w:rPr>
          <w:lang w:eastAsia="zh-CN"/>
        </w:rPr>
        <w:br/>
      </w:r>
      <w:r>
        <w:rPr>
          <w:color w:val="000000"/>
          <w:lang w:eastAsia="zh-CN"/>
        </w:rPr>
        <w:t>             =</w:t>
      </w:r>
      <w:r>
        <w:rPr>
          <w:color w:val="000000"/>
          <w:lang w:eastAsia="zh-CN"/>
        </w:rPr>
        <w:t>（</w:t>
      </w:r>
      <w:r>
        <w:rPr>
          <w:color w:val="000000"/>
          <w:lang w:eastAsia="zh-CN"/>
        </w:rPr>
        <w:t>-1</w:t>
      </w:r>
      <w:r>
        <w:rPr>
          <w:color w:val="000000"/>
          <w:lang w:eastAsia="zh-CN"/>
        </w:rPr>
        <w:t>）</w:t>
      </w:r>
      <w:r>
        <w:rPr>
          <w:color w:val="000000"/>
          <w:lang w:eastAsia="zh-CN"/>
        </w:rPr>
        <w:t>×</w:t>
      </w:r>
      <w:r>
        <w:rPr>
          <w:color w:val="000000"/>
          <w:lang w:eastAsia="zh-CN"/>
        </w:rPr>
        <w:t>（</w:t>
      </w:r>
      <w:r>
        <w:rPr>
          <w:color w:val="000000"/>
          <w:lang w:eastAsia="zh-CN"/>
        </w:rPr>
        <w:t>-5</w:t>
      </w:r>
      <w:r>
        <w:rPr>
          <w:color w:val="000000"/>
          <w:lang w:eastAsia="zh-CN"/>
        </w:rPr>
        <w:t>）</w:t>
      </w:r>
      <w:r>
        <w:rPr>
          <w:color w:val="000000"/>
          <w:lang w:eastAsia="zh-CN"/>
        </w:rPr>
        <w:t>÷</w:t>
      </w:r>
      <w:r>
        <w:rPr>
          <w:color w:val="000000"/>
          <w:lang w:eastAsia="zh-CN"/>
        </w:rPr>
        <w:t>（</w:t>
      </w:r>
      <w:r>
        <w:rPr>
          <w:color w:val="000000"/>
          <w:lang w:eastAsia="zh-CN"/>
        </w:rPr>
        <w:t>-1</w:t>
      </w:r>
      <w:r>
        <w:rPr>
          <w:color w:val="000000"/>
          <w:lang w:eastAsia="zh-CN"/>
        </w:rPr>
        <w:t>）</w:t>
      </w:r>
      <w:r>
        <w:rPr>
          <w:lang w:eastAsia="zh-CN"/>
        </w:rPr>
        <w:br/>
      </w:r>
      <w:r>
        <w:rPr>
          <w:color w:val="000000"/>
          <w:lang w:eastAsia="zh-CN"/>
        </w:rPr>
        <w:t>             =5÷</w:t>
      </w:r>
      <w:r>
        <w:rPr>
          <w:color w:val="000000"/>
          <w:lang w:eastAsia="zh-CN"/>
        </w:rPr>
        <w:t>（</w:t>
      </w:r>
      <w:r>
        <w:rPr>
          <w:color w:val="000000"/>
          <w:lang w:eastAsia="zh-CN"/>
        </w:rPr>
        <w:t>-1</w:t>
      </w:r>
      <w:r>
        <w:rPr>
          <w:color w:val="000000"/>
          <w:lang w:eastAsia="zh-CN"/>
        </w:rPr>
        <w:t>）</w:t>
      </w:r>
      <w:r>
        <w:rPr>
          <w:lang w:eastAsia="zh-CN"/>
        </w:rPr>
        <w:br/>
      </w:r>
      <w:r>
        <w:rPr>
          <w:color w:val="000000"/>
          <w:lang w:eastAsia="zh-CN"/>
        </w:rPr>
        <w:t>             =-5</w:t>
      </w:r>
      <w:r>
        <w:rPr>
          <w:lang w:eastAsia="zh-CN"/>
        </w:rPr>
        <w:br/>
      </w:r>
      <w:r>
        <w:rPr>
          <w:color w:val="000000"/>
          <w:lang w:eastAsia="zh-CN"/>
        </w:rPr>
        <w:t>（</w:t>
      </w:r>
      <w:r>
        <w:rPr>
          <w:color w:val="000000"/>
          <w:lang w:eastAsia="zh-CN"/>
        </w:rPr>
        <w:t>3</w:t>
      </w:r>
      <w:r>
        <w:rPr>
          <w:color w:val="000000"/>
          <w:lang w:eastAsia="zh-CN"/>
        </w:rPr>
        <w:t>）原式</w:t>
      </w:r>
      <w:r>
        <w:rPr>
          <w:color w:val="000000"/>
          <w:lang w:eastAsia="zh-CN"/>
        </w:rPr>
        <w:t>=16×</w:t>
      </w:r>
      <w:r>
        <w:rPr>
          <w:color w:val="000000"/>
          <w:lang w:eastAsia="zh-CN"/>
        </w:rPr>
        <w:t>（</w:t>
      </w:r>
      <w:r>
        <w:rPr>
          <w:noProof/>
          <w:lang w:eastAsia="zh-CN"/>
        </w:rPr>
        <w:drawing>
          <wp:inline distT="0" distB="0" distL="0" distR="0">
            <wp:extent cx="229184" cy="267373"/>
            <wp:effectExtent l="0" t="0" r="0" b="0"/>
            <wp:docPr id="7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8"/>
                    <a:stretch>
                      <a:fillRect/>
                    </a:stretch>
                  </pic:blipFill>
                  <pic:spPr>
                    <a:xfrm>
                      <a:off x="0" y="0"/>
                      <a:ext cx="229184" cy="267373"/>
                    </a:xfrm>
                    <a:prstGeom prst="rect">
                      <a:avLst/>
                    </a:prstGeom>
                  </pic:spPr>
                </pic:pic>
              </a:graphicData>
            </a:graphic>
          </wp:inline>
        </w:drawing>
      </w:r>
      <w:r>
        <w:rPr>
          <w:color w:val="000000"/>
          <w:lang w:eastAsia="zh-CN"/>
        </w:rPr>
        <w:t>）</w:t>
      </w:r>
      <w:r>
        <w:rPr>
          <w:color w:val="000000"/>
          <w:lang w:eastAsia="zh-CN"/>
        </w:rPr>
        <w:t>-5</w:t>
      </w:r>
      <w:r>
        <w:rPr>
          <w:lang w:eastAsia="zh-CN"/>
        </w:rPr>
        <w:br/>
      </w:r>
      <w:r>
        <w:rPr>
          <w:color w:val="000000"/>
          <w:lang w:eastAsia="zh-CN"/>
        </w:rPr>
        <w:t>             =-12-5</w:t>
      </w:r>
      <w:r>
        <w:rPr>
          <w:lang w:eastAsia="zh-CN"/>
        </w:rPr>
        <w:br/>
      </w:r>
      <w:r>
        <w:rPr>
          <w:color w:val="000000"/>
          <w:lang w:eastAsia="zh-CN"/>
        </w:rPr>
        <w:t>             =-17</w:t>
      </w:r>
      <w:r>
        <w:rPr>
          <w:lang w:eastAsia="zh-CN"/>
        </w:rPr>
        <w:br/>
      </w:r>
      <w:r>
        <w:rPr>
          <w:color w:val="000000"/>
          <w:lang w:eastAsia="zh-CN"/>
        </w:rPr>
        <w:t>（</w:t>
      </w:r>
      <w:r>
        <w:rPr>
          <w:color w:val="000000"/>
          <w:lang w:eastAsia="zh-CN"/>
        </w:rPr>
        <w:t>4</w:t>
      </w:r>
      <w:r>
        <w:rPr>
          <w:color w:val="000000"/>
          <w:lang w:eastAsia="zh-CN"/>
        </w:rPr>
        <w:t>）原式</w:t>
      </w:r>
      <w:r>
        <w:rPr>
          <w:color w:val="000000"/>
          <w:lang w:eastAsia="zh-CN"/>
        </w:rPr>
        <w:t>=-1-</w:t>
      </w:r>
      <w:r>
        <w:rPr>
          <w:noProof/>
          <w:lang w:eastAsia="zh-CN"/>
        </w:rPr>
        <w:drawing>
          <wp:inline distT="0" distB="0" distL="0" distR="0">
            <wp:extent cx="124143" cy="267373"/>
            <wp:effectExtent l="0" t="0" r="0" b="0"/>
            <wp:docPr id="7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24143" cy="267373"/>
                    </a:xfrm>
                    <a:prstGeom prst="rect">
                      <a:avLst/>
                    </a:prstGeom>
                  </pic:spPr>
                </pic:pic>
              </a:graphicData>
            </a:graphic>
          </wp:inline>
        </w:drawing>
      </w:r>
      <w:r>
        <w:rPr>
          <w:color w:val="000000"/>
          <w:lang w:eastAsia="zh-CN"/>
        </w:rPr>
        <w:t>÷3×</w:t>
      </w:r>
      <w:r>
        <w:rPr>
          <w:color w:val="000000"/>
          <w:lang w:eastAsia="zh-CN"/>
        </w:rPr>
        <w:t>｜</w:t>
      </w:r>
      <w:r>
        <w:rPr>
          <w:color w:val="000000"/>
          <w:lang w:eastAsia="zh-CN"/>
        </w:rPr>
        <w:t>3-9</w:t>
      </w:r>
      <w:r>
        <w:rPr>
          <w:color w:val="000000"/>
          <w:lang w:eastAsia="zh-CN"/>
        </w:rPr>
        <w:t>｜</w:t>
      </w:r>
      <w:r>
        <w:rPr>
          <w:lang w:eastAsia="zh-CN"/>
        </w:rPr>
        <w:br/>
      </w:r>
      <w:r>
        <w:rPr>
          <w:color w:val="000000"/>
          <w:lang w:eastAsia="zh-CN"/>
        </w:rPr>
        <w:t>             =-1-</w:t>
      </w:r>
      <w:r>
        <w:rPr>
          <w:noProof/>
          <w:lang w:eastAsia="zh-CN"/>
        </w:rPr>
        <w:drawing>
          <wp:inline distT="0" distB="0" distL="0" distR="0">
            <wp:extent cx="343764" cy="267373"/>
            <wp:effectExtent l="0" t="0" r="0" b="0"/>
            <wp:docPr id="7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9"/>
                    <a:stretch>
                      <a:fillRect/>
                    </a:stretch>
                  </pic:blipFill>
                  <pic:spPr>
                    <a:xfrm>
                      <a:off x="0" y="0"/>
                      <a:ext cx="343764" cy="267373"/>
                    </a:xfrm>
                    <a:prstGeom prst="rect">
                      <a:avLst/>
                    </a:prstGeom>
                  </pic:spPr>
                </pic:pic>
              </a:graphicData>
            </a:graphic>
          </wp:inline>
        </w:drawing>
      </w:r>
      <w:r>
        <w:rPr>
          <w:lang w:eastAsia="zh-CN"/>
        </w:rPr>
        <w:br/>
      </w:r>
      <w:r>
        <w:rPr>
          <w:color w:val="000000"/>
          <w:lang w:eastAsia="zh-CN"/>
        </w:rPr>
        <w:t>             =-1-1</w:t>
      </w:r>
      <w:r>
        <w:rPr>
          <w:lang w:eastAsia="zh-CN"/>
        </w:rPr>
        <w:br/>
      </w:r>
      <w:r>
        <w:rPr>
          <w:color w:val="000000"/>
          <w:lang w:eastAsia="zh-CN"/>
        </w:rPr>
        <w:t xml:space="preserve">             =-2                    </w:t>
      </w:r>
      <w:r>
        <w:rPr>
          <w:lang w:eastAsia="zh-CN"/>
        </w:rPr>
        <w:br/>
      </w:r>
      <w:r>
        <w:rPr>
          <w:color w:val="0000FF"/>
          <w:lang w:eastAsia="zh-CN"/>
        </w:rPr>
        <w:t>【考点】</w:t>
      </w:r>
      <w:r>
        <w:rPr>
          <w:color w:val="000000"/>
          <w:lang w:eastAsia="zh-CN"/>
        </w:rPr>
        <w:t>有理数的混合运算，有理数的乘方</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）利用乘法对加法的分配律，把括号展开即可求出答案；</w:t>
      </w:r>
      <w:r>
        <w:rPr>
          <w:lang w:eastAsia="zh-CN"/>
        </w:rPr>
        <w:br/>
      </w:r>
      <w:r>
        <w:rPr>
          <w:color w:val="000000"/>
          <w:lang w:eastAsia="zh-CN"/>
        </w:rPr>
        <w:t>（</w:t>
      </w:r>
      <w:r>
        <w:rPr>
          <w:color w:val="000000"/>
          <w:lang w:eastAsia="zh-CN"/>
        </w:rPr>
        <w:t>2</w:t>
      </w:r>
      <w:r>
        <w:rPr>
          <w:color w:val="000000"/>
          <w:lang w:eastAsia="zh-CN"/>
        </w:rPr>
        <w:t>）根据有理数的运算法则</w:t>
      </w:r>
      <w:r>
        <w:rPr>
          <w:color w:val="000000"/>
          <w:lang w:eastAsia="zh-CN"/>
        </w:rPr>
        <w:t>“</w:t>
      </w:r>
      <w:r>
        <w:rPr>
          <w:color w:val="000000"/>
          <w:lang w:eastAsia="zh-CN"/>
        </w:rPr>
        <w:t>先算乘方，再算乘除，最后算加减，括号优先</w:t>
      </w:r>
      <w:r>
        <w:rPr>
          <w:color w:val="000000"/>
          <w:lang w:eastAsia="zh-CN"/>
        </w:rPr>
        <w:t>”</w:t>
      </w:r>
      <w:r>
        <w:rPr>
          <w:color w:val="000000"/>
          <w:lang w:eastAsia="zh-CN"/>
        </w:rPr>
        <w:t>进行计算，即可求出答案；</w:t>
      </w:r>
      <w:r>
        <w:rPr>
          <w:lang w:eastAsia="zh-CN"/>
        </w:rPr>
        <w:br/>
      </w:r>
      <w:r>
        <w:rPr>
          <w:color w:val="000000"/>
          <w:lang w:eastAsia="zh-CN"/>
        </w:rPr>
        <w:lastRenderedPageBreak/>
        <w:t>（</w:t>
      </w:r>
      <w:r>
        <w:rPr>
          <w:color w:val="000000"/>
          <w:lang w:eastAsia="zh-CN"/>
        </w:rPr>
        <w:t>3</w:t>
      </w:r>
      <w:r>
        <w:rPr>
          <w:color w:val="000000"/>
          <w:lang w:eastAsia="zh-CN"/>
        </w:rPr>
        <w:t>）先算乘方，再算乘除，最后算加减即可求解；</w:t>
      </w:r>
      <w:r>
        <w:rPr>
          <w:lang w:eastAsia="zh-CN"/>
        </w:rPr>
        <w:br/>
      </w:r>
      <w:r>
        <w:rPr>
          <w:color w:val="000000"/>
          <w:lang w:eastAsia="zh-CN"/>
        </w:rPr>
        <w:t>（</w:t>
      </w:r>
      <w:r>
        <w:rPr>
          <w:color w:val="000000"/>
          <w:lang w:eastAsia="zh-CN"/>
        </w:rPr>
        <w:t>4</w:t>
      </w:r>
      <w:r>
        <w:rPr>
          <w:color w:val="000000"/>
          <w:lang w:eastAsia="zh-CN"/>
        </w:rPr>
        <w:t>）先算出乘方，再算括号和绝对值，接着算除法和乘法，最后算加减即可求出该题的答案．</w:t>
      </w:r>
      <w:r>
        <w:rPr>
          <w:color w:val="000000"/>
          <w:lang w:eastAsia="zh-CN"/>
        </w:rPr>
        <w:t xml:space="preserve">    </w:t>
      </w:r>
    </w:p>
    <w:p w:rsidR="00211199" w:rsidRDefault="0077605C">
      <w:pPr>
        <w:rPr>
          <w:lang w:eastAsia="zh-CN"/>
        </w:rPr>
      </w:pPr>
      <w:r>
        <w:rPr>
          <w:lang w:eastAsia="zh-CN"/>
        </w:rPr>
        <w:t>97</w:t>
      </w:r>
      <w:r>
        <w:rPr>
          <w:lang w:eastAsia="zh-CN"/>
        </w:rPr>
        <w:t>、</w:t>
      </w:r>
    </w:p>
    <w:p w:rsidR="00211199" w:rsidRDefault="0077605C">
      <w:pPr>
        <w:spacing w:after="0"/>
        <w:rPr>
          <w:lang w:eastAsia="zh-CN"/>
        </w:rPr>
      </w:pPr>
      <w:r>
        <w:rPr>
          <w:color w:val="0000FF"/>
          <w:lang w:eastAsia="zh-CN"/>
        </w:rPr>
        <w:t>【答案】</w:t>
      </w:r>
      <w:r>
        <w:rPr>
          <w:color w:val="000000"/>
          <w:lang w:eastAsia="zh-CN"/>
        </w:rPr>
        <w:t>（</w:t>
      </w:r>
      <w:r>
        <w:rPr>
          <w:color w:val="000000"/>
          <w:lang w:eastAsia="zh-CN"/>
        </w:rPr>
        <w:t>1</w:t>
      </w:r>
      <w:r>
        <w:rPr>
          <w:color w:val="000000"/>
          <w:lang w:eastAsia="zh-CN"/>
        </w:rPr>
        <w:t>）原式</w:t>
      </w:r>
      <w:r>
        <w:rPr>
          <w:color w:val="000000"/>
          <w:lang w:eastAsia="zh-CN"/>
        </w:rPr>
        <w:t>=-1+4-1=2</w:t>
      </w:r>
      <w:r>
        <w:rPr>
          <w:color w:val="000000"/>
          <w:lang w:eastAsia="zh-CN"/>
        </w:rPr>
        <w:t>；</w:t>
      </w:r>
      <w:r>
        <w:rPr>
          <w:lang w:eastAsia="zh-CN"/>
        </w:rPr>
        <w:br/>
      </w:r>
      <w:r>
        <w:rPr>
          <w:color w:val="000000"/>
          <w:lang w:eastAsia="zh-CN"/>
        </w:rPr>
        <w:t>（</w:t>
      </w:r>
      <w:r>
        <w:rPr>
          <w:color w:val="000000"/>
          <w:lang w:eastAsia="zh-CN"/>
        </w:rPr>
        <w:t>2</w:t>
      </w:r>
      <w:r>
        <w:rPr>
          <w:color w:val="000000"/>
          <w:lang w:eastAsia="zh-CN"/>
        </w:rPr>
        <w:t>）原式</w:t>
      </w:r>
      <w:r>
        <w:rPr>
          <w:color w:val="000000"/>
          <w:lang w:eastAsia="zh-CN"/>
        </w:rPr>
        <w:t>=-8x</w:t>
      </w:r>
      <w:r>
        <w:rPr>
          <w:color w:val="000000"/>
          <w:vertAlign w:val="superscript"/>
          <w:lang w:eastAsia="zh-CN"/>
        </w:rPr>
        <w:t>3</w:t>
      </w:r>
      <w:r>
        <w:rPr>
          <w:color w:val="000000"/>
          <w:lang w:eastAsia="zh-CN"/>
        </w:rPr>
        <w:t>+9x</w:t>
      </w:r>
      <w:r>
        <w:rPr>
          <w:color w:val="000000"/>
          <w:vertAlign w:val="superscript"/>
          <w:lang w:eastAsia="zh-CN"/>
        </w:rPr>
        <w:t>3</w:t>
      </w:r>
      <w:r>
        <w:rPr>
          <w:color w:val="000000"/>
          <w:lang w:eastAsia="zh-CN"/>
        </w:rPr>
        <w:t>=x</w:t>
      </w:r>
      <w:r>
        <w:rPr>
          <w:color w:val="000000"/>
          <w:vertAlign w:val="superscript"/>
          <w:lang w:eastAsia="zh-CN"/>
        </w:rPr>
        <w:t>3</w:t>
      </w:r>
      <w:r>
        <w:rPr>
          <w:color w:val="000000"/>
          <w:lang w:eastAsia="zh-CN"/>
        </w:rPr>
        <w:t>；</w:t>
      </w:r>
      <w:r>
        <w:rPr>
          <w:lang w:eastAsia="zh-CN"/>
        </w:rPr>
        <w:br/>
      </w:r>
      <w:r>
        <w:rPr>
          <w:color w:val="000000"/>
          <w:lang w:eastAsia="zh-CN"/>
        </w:rPr>
        <w:t>（</w:t>
      </w:r>
      <w:r>
        <w:rPr>
          <w:color w:val="000000"/>
          <w:lang w:eastAsia="zh-CN"/>
        </w:rPr>
        <w:t>3</w:t>
      </w:r>
      <w:r>
        <w:rPr>
          <w:color w:val="000000"/>
          <w:lang w:eastAsia="zh-CN"/>
        </w:rPr>
        <w:t>）原式</w:t>
      </w:r>
      <w:r>
        <w:rPr>
          <w:color w:val="000000"/>
          <w:lang w:eastAsia="zh-CN"/>
        </w:rPr>
        <w:t>=4a</w:t>
      </w:r>
      <w:r>
        <w:rPr>
          <w:color w:val="000000"/>
          <w:vertAlign w:val="superscript"/>
          <w:lang w:eastAsia="zh-CN"/>
        </w:rPr>
        <w:t>2</w:t>
      </w:r>
      <w:r>
        <w:rPr>
          <w:color w:val="000000"/>
          <w:lang w:eastAsia="zh-CN"/>
        </w:rPr>
        <w:t>+4a+1+4a</w:t>
      </w:r>
      <w:r>
        <w:rPr>
          <w:color w:val="000000"/>
          <w:vertAlign w:val="superscript"/>
          <w:lang w:eastAsia="zh-CN"/>
        </w:rPr>
        <w:t>2</w:t>
      </w:r>
      <w:r>
        <w:rPr>
          <w:color w:val="000000"/>
          <w:lang w:eastAsia="zh-CN"/>
        </w:rPr>
        <w:t>-1=8a</w:t>
      </w:r>
      <w:r>
        <w:rPr>
          <w:color w:val="000000"/>
          <w:vertAlign w:val="superscript"/>
          <w:lang w:eastAsia="zh-CN"/>
        </w:rPr>
        <w:t>2</w:t>
      </w:r>
      <w:r>
        <w:rPr>
          <w:color w:val="000000"/>
          <w:lang w:eastAsia="zh-CN"/>
        </w:rPr>
        <w:t xml:space="preserve">+4a                    </w:t>
      </w:r>
      <w:r>
        <w:rPr>
          <w:lang w:eastAsia="zh-CN"/>
        </w:rPr>
        <w:br/>
      </w:r>
      <w:r>
        <w:rPr>
          <w:color w:val="0000FF"/>
          <w:lang w:eastAsia="zh-CN"/>
        </w:rPr>
        <w:t>【考点】</w:t>
      </w:r>
      <w:r>
        <w:rPr>
          <w:color w:val="000000"/>
          <w:lang w:eastAsia="zh-CN"/>
        </w:rPr>
        <w:t>整式的加减，同底数幂的乘法，平方差公式，零指数幂，负整数指数幂</w:t>
      </w:r>
      <w:r>
        <w:rPr>
          <w:color w:val="000000"/>
          <w:lang w:eastAsia="zh-CN"/>
        </w:rPr>
        <w:t xml:space="preserve">                </w:t>
      </w:r>
      <w:r>
        <w:rPr>
          <w:lang w:eastAsia="zh-CN"/>
        </w:rPr>
        <w:br/>
      </w:r>
      <w:r>
        <w:rPr>
          <w:color w:val="0000FF"/>
          <w:lang w:eastAsia="zh-CN"/>
        </w:rPr>
        <w:t>【解析】</w:t>
      </w:r>
      <w:r>
        <w:rPr>
          <w:color w:val="000000"/>
          <w:lang w:eastAsia="zh-CN"/>
        </w:rPr>
        <w:t>【分析】</w:t>
      </w:r>
      <w:r>
        <w:rPr>
          <w:lang w:eastAsia="zh-CN"/>
        </w:rPr>
        <w:br/>
      </w:r>
      <w:r>
        <w:rPr>
          <w:color w:val="000000"/>
          <w:lang w:eastAsia="zh-CN"/>
        </w:rPr>
        <w:t>（</w:t>
      </w:r>
      <w:r>
        <w:rPr>
          <w:color w:val="000000"/>
          <w:lang w:eastAsia="zh-CN"/>
        </w:rPr>
        <w:t>1</w:t>
      </w:r>
      <w:r>
        <w:rPr>
          <w:color w:val="000000"/>
          <w:lang w:eastAsia="zh-CN"/>
        </w:rPr>
        <w:t>）根据有理数的乘方、负整数指数幂、零次幂的运算法则进行计算即可；</w:t>
      </w:r>
      <w:r>
        <w:rPr>
          <w:lang w:eastAsia="zh-CN"/>
        </w:rPr>
        <w:br/>
      </w:r>
      <w:r>
        <w:rPr>
          <w:color w:val="000000"/>
          <w:lang w:eastAsia="zh-CN"/>
        </w:rPr>
        <w:t>（</w:t>
      </w:r>
      <w:r>
        <w:rPr>
          <w:color w:val="000000"/>
          <w:lang w:eastAsia="zh-CN"/>
        </w:rPr>
        <w:t>2</w:t>
      </w:r>
      <w:r>
        <w:rPr>
          <w:color w:val="000000"/>
          <w:lang w:eastAsia="zh-CN"/>
        </w:rPr>
        <w:t>）先进行积和乘方运算，再进行单项式乘以单项式，最后合并同类项即可；</w:t>
      </w:r>
      <w:r>
        <w:rPr>
          <w:lang w:eastAsia="zh-CN"/>
        </w:rPr>
        <w:br/>
      </w:r>
      <w:r>
        <w:rPr>
          <w:color w:val="000000"/>
          <w:lang w:eastAsia="zh-CN"/>
        </w:rPr>
        <w:t>（</w:t>
      </w:r>
      <w:r>
        <w:rPr>
          <w:color w:val="000000"/>
          <w:lang w:eastAsia="zh-CN"/>
        </w:rPr>
        <w:t>3</w:t>
      </w:r>
      <w:r>
        <w:rPr>
          <w:color w:val="000000"/>
          <w:lang w:eastAsia="zh-CN"/>
        </w:rPr>
        <w:t>）先根据完全平方公式、平方差公式进行计算，再合并同类项即可求出答案．</w:t>
      </w:r>
      <w:r>
        <w:rPr>
          <w:lang w:eastAsia="zh-CN"/>
        </w:rPr>
        <w:br/>
      </w:r>
      <w:r>
        <w:rPr>
          <w:color w:val="000000"/>
          <w:lang w:eastAsia="zh-CN"/>
        </w:rPr>
        <w:t xml:space="preserve">     </w:t>
      </w:r>
    </w:p>
    <w:p w:rsidR="00211199" w:rsidRDefault="0077605C">
      <w:r>
        <w:t>98</w:t>
      </w:r>
      <w:r>
        <w:t>、</w:t>
      </w:r>
    </w:p>
    <w:p w:rsidR="00211199" w:rsidRDefault="0077605C">
      <w:pPr>
        <w:spacing w:after="0"/>
        <w:rPr>
          <w:lang w:eastAsia="zh-CN"/>
        </w:rPr>
      </w:pPr>
      <w:r>
        <w:rPr>
          <w:color w:val="0000FF"/>
        </w:rPr>
        <w:t>【答案】</w:t>
      </w:r>
      <w:r>
        <w:rPr>
          <w:color w:val="000000"/>
        </w:rPr>
        <w:t>解：（</w:t>
      </w:r>
      <w:r>
        <w:rPr>
          <w:color w:val="000000"/>
        </w:rPr>
        <w:t>1</w:t>
      </w:r>
      <w:r>
        <w:rPr>
          <w:color w:val="000000"/>
        </w:rPr>
        <w:t>）</w:t>
      </w:r>
      <w:r>
        <w:rPr>
          <w:color w:val="000000"/>
        </w:rPr>
        <w:t>10</w:t>
      </w:r>
      <w:r>
        <w:rPr>
          <w:color w:val="000000"/>
          <w:vertAlign w:val="superscript"/>
        </w:rPr>
        <w:t>2x+y</w:t>
      </w:r>
      <w:r>
        <w:rPr>
          <w:color w:val="000000"/>
        </w:rPr>
        <w:t>=10</w:t>
      </w:r>
      <w:r>
        <w:rPr>
          <w:color w:val="000000"/>
          <w:vertAlign w:val="superscript"/>
        </w:rPr>
        <w:t>2x</w:t>
      </w:r>
      <w:r>
        <w:rPr>
          <w:noProof/>
          <w:lang w:eastAsia="zh-CN"/>
        </w:rPr>
        <w:drawing>
          <wp:inline distT="0" distB="0" distL="0" distR="0">
            <wp:extent cx="66840" cy="66840"/>
            <wp:effectExtent l="0" t="0" r="0" b="0"/>
            <wp:docPr id="7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0"/>
                    <a:stretch>
                      <a:fillRect/>
                    </a:stretch>
                  </pic:blipFill>
                  <pic:spPr>
                    <a:xfrm>
                      <a:off x="0" y="0"/>
                      <a:ext cx="66840" cy="66840"/>
                    </a:xfrm>
                    <a:prstGeom prst="rect">
                      <a:avLst/>
                    </a:prstGeom>
                  </pic:spPr>
                </pic:pic>
              </a:graphicData>
            </a:graphic>
          </wp:inline>
        </w:drawing>
      </w:r>
      <w:r>
        <w:rPr>
          <w:color w:val="000000"/>
        </w:rPr>
        <w:t>10</w:t>
      </w:r>
      <w:r>
        <w:rPr>
          <w:color w:val="000000"/>
          <w:vertAlign w:val="superscript"/>
        </w:rPr>
        <w:t>y</w:t>
      </w:r>
      <w:r>
        <w:rPr>
          <w:color w:val="000000"/>
        </w:rPr>
        <w:t>=(10</w:t>
      </w:r>
      <w:r>
        <w:rPr>
          <w:color w:val="000000"/>
          <w:vertAlign w:val="superscript"/>
        </w:rPr>
        <w:t>x</w:t>
      </w:r>
      <w:r>
        <w:rPr>
          <w:color w:val="000000"/>
        </w:rPr>
        <w:t>)</w:t>
      </w:r>
      <w:r>
        <w:rPr>
          <w:color w:val="000000"/>
          <w:vertAlign w:val="superscript"/>
        </w:rPr>
        <w:t>2</w:t>
      </w:r>
      <w:r>
        <w:rPr>
          <w:noProof/>
          <w:lang w:eastAsia="zh-CN"/>
        </w:rPr>
        <w:drawing>
          <wp:inline distT="0" distB="0" distL="0" distR="0">
            <wp:extent cx="66840" cy="66840"/>
            <wp:effectExtent l="0" t="0" r="0" b="0"/>
            <wp:docPr id="7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0"/>
                    <a:stretch>
                      <a:fillRect/>
                    </a:stretch>
                  </pic:blipFill>
                  <pic:spPr>
                    <a:xfrm>
                      <a:off x="0" y="0"/>
                      <a:ext cx="66840" cy="66840"/>
                    </a:xfrm>
                    <a:prstGeom prst="rect">
                      <a:avLst/>
                    </a:prstGeom>
                  </pic:spPr>
                </pic:pic>
              </a:graphicData>
            </a:graphic>
          </wp:inline>
        </w:drawing>
      </w:r>
      <w:r>
        <w:rPr>
          <w:color w:val="000000"/>
        </w:rPr>
        <w:t>10</w:t>
      </w:r>
      <w:r>
        <w:rPr>
          <w:color w:val="000000"/>
          <w:vertAlign w:val="superscript"/>
        </w:rPr>
        <w:t>y</w:t>
      </w:r>
      <w:r>
        <w:rPr>
          <w:color w:val="000000"/>
        </w:rPr>
        <w:t>=25</w:t>
      </w:r>
      <w:r>
        <w:rPr>
          <w:noProof/>
          <w:lang w:eastAsia="zh-CN"/>
        </w:rPr>
        <w:drawing>
          <wp:inline distT="0" distB="0" distL="0" distR="0">
            <wp:extent cx="143243" cy="95491"/>
            <wp:effectExtent l="0" t="0" r="0" b="0"/>
            <wp:docPr id="7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1"/>
                    <a:stretch>
                      <a:fillRect/>
                    </a:stretch>
                  </pic:blipFill>
                  <pic:spPr>
                    <a:xfrm>
                      <a:off x="0" y="0"/>
                      <a:ext cx="143243" cy="95491"/>
                    </a:xfrm>
                    <a:prstGeom prst="rect">
                      <a:avLst/>
                    </a:prstGeom>
                  </pic:spPr>
                </pic:pic>
              </a:graphicData>
            </a:graphic>
          </wp:inline>
        </w:drawing>
      </w:r>
      <w:r>
        <w:rPr>
          <w:color w:val="000000"/>
        </w:rPr>
        <w:t>6=150</w:t>
      </w:r>
      <w:r>
        <w:rPr>
          <w:color w:val="000000"/>
        </w:rPr>
        <w:t>；</w:t>
      </w:r>
      <w:r>
        <w:br/>
      </w:r>
      <w:r>
        <w:rPr>
          <w:color w:val="000000"/>
        </w:rPr>
        <w:t>（</w:t>
      </w:r>
      <w:r>
        <w:rPr>
          <w:color w:val="000000"/>
        </w:rPr>
        <w:t>2</w:t>
      </w:r>
      <w:r>
        <w:rPr>
          <w:color w:val="000000"/>
        </w:rPr>
        <w:t>）</w:t>
      </w:r>
      <w:r>
        <w:rPr>
          <w:color w:val="000000"/>
        </w:rPr>
        <w:t>10</w:t>
      </w:r>
      <w:r>
        <w:rPr>
          <w:color w:val="000000"/>
          <w:vertAlign w:val="superscript"/>
        </w:rPr>
        <w:t>3x-2y</w:t>
      </w:r>
      <w:r>
        <w:rPr>
          <w:color w:val="000000"/>
        </w:rPr>
        <w:t>=10</w:t>
      </w:r>
      <w:r>
        <w:rPr>
          <w:color w:val="000000"/>
          <w:vertAlign w:val="superscript"/>
        </w:rPr>
        <w:t>3x</w:t>
      </w:r>
      <w:r>
        <w:rPr>
          <w:noProof/>
          <w:lang w:eastAsia="zh-CN"/>
        </w:rPr>
        <w:drawing>
          <wp:inline distT="0" distB="0" distL="0" distR="0">
            <wp:extent cx="162331" cy="85941"/>
            <wp:effectExtent l="0" t="0" r="0" b="0"/>
            <wp:docPr id="7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162331" cy="85941"/>
                    </a:xfrm>
                    <a:prstGeom prst="rect">
                      <a:avLst/>
                    </a:prstGeom>
                  </pic:spPr>
                </pic:pic>
              </a:graphicData>
            </a:graphic>
          </wp:inline>
        </w:drawing>
      </w:r>
      <w:r>
        <w:rPr>
          <w:color w:val="000000"/>
        </w:rPr>
        <w:t>10</w:t>
      </w:r>
      <w:r>
        <w:rPr>
          <w:color w:val="000000"/>
          <w:vertAlign w:val="superscript"/>
        </w:rPr>
        <w:t>2y</w:t>
      </w:r>
      <w:r>
        <w:rPr>
          <w:color w:val="000000"/>
        </w:rPr>
        <w:t>=(10</w:t>
      </w:r>
      <w:r>
        <w:rPr>
          <w:color w:val="000000"/>
          <w:vertAlign w:val="superscript"/>
        </w:rPr>
        <w:t>x</w:t>
      </w:r>
      <w:r>
        <w:rPr>
          <w:color w:val="000000"/>
        </w:rPr>
        <w:t>)</w:t>
      </w:r>
      <w:r>
        <w:rPr>
          <w:color w:val="000000"/>
          <w:vertAlign w:val="superscript"/>
        </w:rPr>
        <w:t>3</w:t>
      </w:r>
      <w:r>
        <w:rPr>
          <w:noProof/>
          <w:lang w:eastAsia="zh-CN"/>
        </w:rPr>
        <w:drawing>
          <wp:inline distT="0" distB="0" distL="0" distR="0">
            <wp:extent cx="162331" cy="85941"/>
            <wp:effectExtent l="0" t="0" r="0" b="0"/>
            <wp:docPr id="7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162331" cy="85941"/>
                    </a:xfrm>
                    <a:prstGeom prst="rect">
                      <a:avLst/>
                    </a:prstGeom>
                  </pic:spPr>
                </pic:pic>
              </a:graphicData>
            </a:graphic>
          </wp:inline>
        </w:drawing>
      </w:r>
      <w:r>
        <w:rPr>
          <w:color w:val="000000"/>
        </w:rPr>
        <w:t>(10</w:t>
      </w:r>
      <w:r>
        <w:rPr>
          <w:color w:val="000000"/>
          <w:vertAlign w:val="superscript"/>
        </w:rPr>
        <w:t>y</w:t>
      </w:r>
      <w:r>
        <w:rPr>
          <w:color w:val="000000"/>
        </w:rPr>
        <w:t>)</w:t>
      </w:r>
      <w:r>
        <w:rPr>
          <w:color w:val="000000"/>
          <w:vertAlign w:val="superscript"/>
        </w:rPr>
        <w:t>2</w:t>
      </w:r>
      <w:r>
        <w:rPr>
          <w:color w:val="000000"/>
        </w:rPr>
        <w:t>=5</w:t>
      </w:r>
      <w:r>
        <w:rPr>
          <w:color w:val="000000"/>
          <w:vertAlign w:val="superscript"/>
        </w:rPr>
        <w:t>3</w:t>
      </w:r>
      <w:r>
        <w:rPr>
          <w:noProof/>
          <w:lang w:eastAsia="zh-CN"/>
        </w:rPr>
        <w:drawing>
          <wp:inline distT="0" distB="0" distL="0" distR="0">
            <wp:extent cx="162331" cy="85941"/>
            <wp:effectExtent l="0" t="0" r="0" b="0"/>
            <wp:docPr id="7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162331" cy="85941"/>
                    </a:xfrm>
                    <a:prstGeom prst="rect">
                      <a:avLst/>
                    </a:prstGeom>
                  </pic:spPr>
                </pic:pic>
              </a:graphicData>
            </a:graphic>
          </wp:inline>
        </w:drawing>
      </w:r>
      <w:r>
        <w:rPr>
          <w:color w:val="000000"/>
        </w:rPr>
        <w:t>6</w:t>
      </w:r>
      <w:r>
        <w:rPr>
          <w:color w:val="000000"/>
          <w:vertAlign w:val="superscript"/>
        </w:rPr>
        <w:t>2</w:t>
      </w:r>
      <w:r>
        <w:rPr>
          <w:color w:val="000000"/>
        </w:rPr>
        <w:t>=</w:t>
      </w:r>
      <w:r>
        <w:rPr>
          <w:noProof/>
          <w:lang w:eastAsia="zh-CN"/>
        </w:rPr>
        <w:drawing>
          <wp:inline distT="0" distB="0" distL="0" distR="0">
            <wp:extent cx="276924" cy="267373"/>
            <wp:effectExtent l="0" t="0" r="0" b="0"/>
            <wp:docPr id="7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2"/>
                    <a:stretch>
                      <a:fillRect/>
                    </a:stretch>
                  </pic:blipFill>
                  <pic:spPr>
                    <a:xfrm>
                      <a:off x="0" y="0"/>
                      <a:ext cx="276924" cy="267373"/>
                    </a:xfrm>
                    <a:prstGeom prst="rect">
                      <a:avLst/>
                    </a:prstGeom>
                  </pic:spPr>
                </pic:pic>
              </a:graphicData>
            </a:graphic>
          </wp:inline>
        </w:drawing>
      </w:r>
      <w:r>
        <w:rPr>
          <w:color w:val="000000"/>
        </w:rPr>
        <w:t>．</w:t>
      </w:r>
      <w:r>
        <w:rPr>
          <w:color w:val="000000"/>
        </w:rPr>
        <w:t xml:space="preserve">                    </w:t>
      </w:r>
      <w:r>
        <w:br/>
      </w:r>
      <w:r>
        <w:rPr>
          <w:color w:val="0000FF"/>
          <w:lang w:eastAsia="zh-CN"/>
        </w:rPr>
        <w:t>【考点】</w:t>
      </w:r>
      <w:r>
        <w:rPr>
          <w:color w:val="000000"/>
          <w:lang w:eastAsia="zh-CN"/>
        </w:rPr>
        <w:t>代数式求值，同底数幂的乘法，幂的乘方与积的乘方</w:t>
      </w:r>
      <w:r>
        <w:rPr>
          <w:color w:val="000000"/>
          <w:lang w:eastAsia="zh-CN"/>
        </w:rPr>
        <w:t xml:space="preserve">                </w:t>
      </w:r>
      <w:r>
        <w:rPr>
          <w:lang w:eastAsia="zh-CN"/>
        </w:rPr>
        <w:br/>
      </w:r>
      <w:r>
        <w:rPr>
          <w:color w:val="0000FF"/>
          <w:lang w:eastAsia="zh-CN"/>
        </w:rPr>
        <w:t>【解析】</w:t>
      </w:r>
      <w:r>
        <w:rPr>
          <w:color w:val="000000"/>
          <w:lang w:eastAsia="zh-CN"/>
        </w:rPr>
        <w:t>【分析】</w:t>
      </w:r>
      <w:r>
        <w:rPr>
          <w:lang w:eastAsia="zh-CN"/>
        </w:rPr>
        <w:br/>
      </w:r>
      <w:r>
        <w:rPr>
          <w:color w:val="000000"/>
          <w:lang w:eastAsia="zh-CN"/>
        </w:rPr>
        <w:t>（</w:t>
      </w:r>
      <w:r>
        <w:rPr>
          <w:color w:val="000000"/>
          <w:lang w:eastAsia="zh-CN"/>
        </w:rPr>
        <w:t>1</w:t>
      </w:r>
      <w:r>
        <w:rPr>
          <w:color w:val="000000"/>
          <w:lang w:eastAsia="zh-CN"/>
        </w:rPr>
        <w:t>）根据同底数幂的乘法法则</w:t>
      </w:r>
      <w:r>
        <w:rPr>
          <w:color w:val="000000"/>
          <w:lang w:eastAsia="zh-CN"/>
        </w:rPr>
        <w:t>a</w:t>
      </w:r>
      <w:r>
        <w:rPr>
          <w:color w:val="000000"/>
          <w:vertAlign w:val="superscript"/>
          <w:lang w:eastAsia="zh-CN"/>
        </w:rPr>
        <w:t>m+n</w:t>
      </w:r>
      <w:r>
        <w:rPr>
          <w:color w:val="000000"/>
          <w:lang w:eastAsia="zh-CN"/>
        </w:rPr>
        <w:t>=a</w:t>
      </w:r>
      <w:r>
        <w:rPr>
          <w:color w:val="000000"/>
          <w:vertAlign w:val="superscript"/>
          <w:lang w:eastAsia="zh-CN"/>
        </w:rPr>
        <w:t>m</w:t>
      </w:r>
      <w:r>
        <w:rPr>
          <w:color w:val="000000"/>
          <w:lang w:eastAsia="zh-CN"/>
        </w:rPr>
        <w:t>•a</w:t>
      </w:r>
      <w:r>
        <w:rPr>
          <w:color w:val="000000"/>
          <w:vertAlign w:val="superscript"/>
          <w:lang w:eastAsia="zh-CN"/>
        </w:rPr>
        <w:t>n</w:t>
      </w:r>
      <w:r>
        <w:rPr>
          <w:color w:val="000000"/>
          <w:lang w:eastAsia="zh-CN"/>
        </w:rPr>
        <w:t>计算，然后按照幂的乘方法则进行计算．</w:t>
      </w:r>
      <w:r>
        <w:rPr>
          <w:lang w:eastAsia="zh-CN"/>
        </w:rPr>
        <w:br/>
      </w:r>
      <w:r>
        <w:rPr>
          <w:color w:val="000000"/>
          <w:lang w:eastAsia="zh-CN"/>
        </w:rPr>
        <w:t>（</w:t>
      </w:r>
      <w:r>
        <w:rPr>
          <w:color w:val="000000"/>
          <w:lang w:eastAsia="zh-CN"/>
        </w:rPr>
        <w:t>2</w:t>
      </w:r>
      <w:r>
        <w:rPr>
          <w:color w:val="000000"/>
          <w:lang w:eastAsia="zh-CN"/>
        </w:rPr>
        <w:t>）根据同底数幂的乘法法则</w:t>
      </w:r>
      <w:r>
        <w:rPr>
          <w:color w:val="000000"/>
          <w:lang w:eastAsia="zh-CN"/>
        </w:rPr>
        <w:t>a</w:t>
      </w:r>
      <w:r>
        <w:rPr>
          <w:color w:val="000000"/>
          <w:vertAlign w:val="superscript"/>
          <w:lang w:eastAsia="zh-CN"/>
        </w:rPr>
        <w:t>m-n</w:t>
      </w:r>
      <w:r>
        <w:rPr>
          <w:color w:val="000000"/>
          <w:lang w:eastAsia="zh-CN"/>
        </w:rPr>
        <w:t>=a</w:t>
      </w:r>
      <w:r>
        <w:rPr>
          <w:color w:val="000000"/>
          <w:vertAlign w:val="superscript"/>
          <w:lang w:eastAsia="zh-CN"/>
        </w:rPr>
        <w:t>m</w:t>
      </w:r>
      <w:r>
        <w:rPr>
          <w:color w:val="000000"/>
          <w:lang w:eastAsia="zh-CN"/>
        </w:rPr>
        <w:t>÷a</w:t>
      </w:r>
      <w:r>
        <w:rPr>
          <w:color w:val="000000"/>
          <w:vertAlign w:val="superscript"/>
          <w:lang w:eastAsia="zh-CN"/>
        </w:rPr>
        <w:t>n</w:t>
      </w:r>
      <w:r>
        <w:rPr>
          <w:color w:val="000000"/>
          <w:lang w:eastAsia="zh-CN"/>
        </w:rPr>
        <w:t>计算，然后按照幂的乘方法则进行计算．</w:t>
      </w:r>
      <w:r>
        <w:rPr>
          <w:lang w:eastAsia="zh-CN"/>
        </w:rPr>
        <w:br/>
      </w:r>
      <w:r>
        <w:rPr>
          <w:color w:val="000000"/>
          <w:lang w:eastAsia="zh-CN"/>
        </w:rPr>
        <w:t xml:space="preserve">     </w:t>
      </w:r>
    </w:p>
    <w:p w:rsidR="00211199" w:rsidRDefault="0077605C">
      <w:r>
        <w:t>99</w:t>
      </w:r>
      <w:r>
        <w:t>、</w:t>
      </w:r>
    </w:p>
    <w:p w:rsidR="00211199" w:rsidRDefault="0077605C">
      <w:pPr>
        <w:spacing w:after="0"/>
        <w:rPr>
          <w:lang w:eastAsia="zh-CN"/>
        </w:rPr>
      </w:pPr>
      <w:r>
        <w:rPr>
          <w:color w:val="0000FF"/>
        </w:rPr>
        <w:t>【答案】</w:t>
      </w:r>
      <w:r>
        <w:rPr>
          <w:color w:val="000000"/>
        </w:rPr>
        <w:t>解：原式</w:t>
      </w:r>
      <w:r>
        <w:rPr>
          <w:color w:val="000000"/>
        </w:rPr>
        <w:t>=x</w:t>
      </w:r>
      <w:r>
        <w:rPr>
          <w:color w:val="000000"/>
          <w:vertAlign w:val="superscript"/>
        </w:rPr>
        <w:t>2</w:t>
      </w:r>
      <w:r>
        <w:rPr>
          <w:color w:val="000000"/>
        </w:rPr>
        <w:t>+2xy+y</w:t>
      </w:r>
      <w:r>
        <w:rPr>
          <w:color w:val="000000"/>
          <w:vertAlign w:val="superscript"/>
        </w:rPr>
        <w:t>2</w:t>
      </w:r>
      <w:r>
        <w:rPr>
          <w:color w:val="000000"/>
        </w:rPr>
        <w:t>-x</w:t>
      </w:r>
      <w:r>
        <w:rPr>
          <w:color w:val="000000"/>
          <w:vertAlign w:val="superscript"/>
        </w:rPr>
        <w:t>2</w:t>
      </w:r>
      <w:r>
        <w:rPr>
          <w:color w:val="000000"/>
        </w:rPr>
        <w:t>+y</w:t>
      </w:r>
      <w:r>
        <w:rPr>
          <w:color w:val="000000"/>
          <w:vertAlign w:val="superscript"/>
        </w:rPr>
        <w:t>2</w:t>
      </w:r>
      <w:r>
        <w:br/>
      </w:r>
      <w:r>
        <w:rPr>
          <w:color w:val="000000"/>
        </w:rPr>
        <w:t>=2xy+2y</w:t>
      </w:r>
      <w:r>
        <w:rPr>
          <w:color w:val="000000"/>
          <w:vertAlign w:val="superscript"/>
        </w:rPr>
        <w:t>2</w:t>
      </w:r>
      <w:r>
        <w:br/>
      </w:r>
      <w:r>
        <w:rPr>
          <w:color w:val="000000"/>
        </w:rPr>
        <w:t>把</w:t>
      </w:r>
      <w:r>
        <w:rPr>
          <w:color w:val="000000"/>
        </w:rPr>
        <w:t>x=2,y=-1</w:t>
      </w:r>
      <w:r>
        <w:rPr>
          <w:color w:val="000000"/>
        </w:rPr>
        <w:t>代入得：原式</w:t>
      </w:r>
      <w:r>
        <w:rPr>
          <w:color w:val="000000"/>
        </w:rPr>
        <w:t>=2×2×</w:t>
      </w:r>
      <w:r>
        <w:rPr>
          <w:color w:val="000000"/>
        </w:rPr>
        <w:t>（</w:t>
      </w:r>
      <w:r>
        <w:rPr>
          <w:color w:val="000000"/>
        </w:rPr>
        <w:t>-1</w:t>
      </w:r>
      <w:r>
        <w:rPr>
          <w:color w:val="000000"/>
        </w:rPr>
        <w:t>）</w:t>
      </w:r>
      <w:r>
        <w:rPr>
          <w:color w:val="000000"/>
        </w:rPr>
        <w:t>+2×</w:t>
      </w:r>
      <w:r>
        <w:rPr>
          <w:color w:val="000000"/>
        </w:rPr>
        <w:t>（</w:t>
      </w:r>
      <w:r>
        <w:rPr>
          <w:color w:val="000000"/>
        </w:rPr>
        <w:t>-1</w:t>
      </w:r>
      <w:r>
        <w:rPr>
          <w:color w:val="000000"/>
        </w:rPr>
        <w:t>）</w:t>
      </w:r>
      <w:r>
        <w:rPr>
          <w:color w:val="000000"/>
          <w:vertAlign w:val="superscript"/>
        </w:rPr>
        <w:t>2</w:t>
      </w:r>
      <w:r>
        <w:rPr>
          <w:color w:val="000000"/>
        </w:rPr>
        <w:t xml:space="preserve">=-4+2=-2.                    </w:t>
      </w:r>
      <w:r>
        <w:br/>
      </w:r>
      <w:r>
        <w:rPr>
          <w:color w:val="0000FF"/>
          <w:lang w:eastAsia="zh-CN"/>
        </w:rPr>
        <w:t>【考点】</w:t>
      </w:r>
      <w:r>
        <w:rPr>
          <w:color w:val="000000"/>
          <w:lang w:eastAsia="zh-CN"/>
        </w:rPr>
        <w:t>代数式求值，整式的混合运算</w:t>
      </w:r>
      <w:r>
        <w:rPr>
          <w:color w:val="000000"/>
          <w:lang w:eastAsia="zh-CN"/>
        </w:rPr>
        <w:t xml:space="preserve">                </w:t>
      </w:r>
      <w:r>
        <w:rPr>
          <w:lang w:eastAsia="zh-CN"/>
        </w:rPr>
        <w:br/>
      </w:r>
      <w:r>
        <w:rPr>
          <w:color w:val="0000FF"/>
          <w:lang w:eastAsia="zh-CN"/>
        </w:rPr>
        <w:t>【解析】</w:t>
      </w:r>
      <w:r>
        <w:rPr>
          <w:color w:val="000000"/>
          <w:lang w:eastAsia="zh-CN"/>
        </w:rPr>
        <w:t>【分析】先用完全平方公式、平方差公式把括号展开，再合并同类项，最后把</w:t>
      </w:r>
      <w:r>
        <w:rPr>
          <w:color w:val="000000"/>
          <w:lang w:eastAsia="zh-CN"/>
        </w:rPr>
        <w:t>x</w:t>
      </w:r>
      <w:r>
        <w:rPr>
          <w:color w:val="000000"/>
          <w:lang w:eastAsia="zh-CN"/>
        </w:rPr>
        <w:t>、</w:t>
      </w:r>
      <w:r>
        <w:rPr>
          <w:color w:val="000000"/>
          <w:lang w:eastAsia="zh-CN"/>
        </w:rPr>
        <w:t>y</w:t>
      </w:r>
      <w:r>
        <w:rPr>
          <w:color w:val="000000"/>
          <w:lang w:eastAsia="zh-CN"/>
        </w:rPr>
        <w:t>的值代入即可</w:t>
      </w:r>
      <w:r>
        <w:rPr>
          <w:color w:val="000000"/>
          <w:lang w:eastAsia="zh-CN"/>
        </w:rPr>
        <w:t>.</w:t>
      </w:r>
      <w:r>
        <w:rPr>
          <w:lang w:eastAsia="zh-CN"/>
        </w:rPr>
        <w:br/>
      </w:r>
      <w:r>
        <w:rPr>
          <w:color w:val="000000"/>
          <w:lang w:eastAsia="zh-CN"/>
        </w:rPr>
        <w:t xml:space="preserve">     </w:t>
      </w:r>
    </w:p>
    <w:p w:rsidR="00211199" w:rsidRDefault="0077605C">
      <w:pPr>
        <w:rPr>
          <w:lang w:eastAsia="zh-CN"/>
        </w:rPr>
      </w:pPr>
      <w:r>
        <w:rPr>
          <w:lang w:eastAsia="zh-CN"/>
        </w:rPr>
        <w:t>100</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w:t>
      </w:r>
      <w:r>
        <w:rPr>
          <w:noProof/>
          <w:lang w:eastAsia="zh-CN"/>
        </w:rPr>
        <w:drawing>
          <wp:inline distT="0" distB="0" distL="0" distR="0">
            <wp:extent cx="1021753" cy="343764"/>
            <wp:effectExtent l="0" t="0" r="0" b="0"/>
            <wp:docPr id="7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3"/>
                    <a:stretch>
                      <a:fillRect/>
                    </a:stretch>
                  </pic:blipFill>
                  <pic:spPr>
                    <a:xfrm>
                      <a:off x="0" y="0"/>
                      <a:ext cx="1021753" cy="343764"/>
                    </a:xfrm>
                    <a:prstGeom prst="rect">
                      <a:avLst/>
                    </a:prstGeom>
                  </pic:spPr>
                </pic:pic>
              </a:graphicData>
            </a:graphic>
          </wp:inline>
        </w:drawing>
      </w:r>
      <w:r>
        <w:rPr>
          <w:color w:val="000000"/>
          <w:lang w:eastAsia="zh-CN"/>
        </w:rPr>
        <w:t xml:space="preserve">.                    </w:t>
      </w:r>
      <w:r>
        <w:rPr>
          <w:lang w:eastAsia="zh-CN"/>
        </w:rPr>
        <w:br/>
      </w:r>
      <w:r>
        <w:rPr>
          <w:color w:val="0000FF"/>
          <w:lang w:eastAsia="zh-CN"/>
        </w:rPr>
        <w:t>【考点】</w:t>
      </w:r>
      <w:r>
        <w:rPr>
          <w:color w:val="000000"/>
          <w:lang w:eastAsia="zh-CN"/>
        </w:rPr>
        <w:t>约分</w:t>
      </w:r>
      <w:r>
        <w:rPr>
          <w:color w:val="000000"/>
          <w:lang w:eastAsia="zh-CN"/>
        </w:rPr>
        <w:t xml:space="preserve">                </w:t>
      </w:r>
      <w:r>
        <w:rPr>
          <w:lang w:eastAsia="zh-CN"/>
        </w:rPr>
        <w:br/>
      </w:r>
      <w:r>
        <w:rPr>
          <w:color w:val="0000FF"/>
          <w:lang w:eastAsia="zh-CN"/>
        </w:rPr>
        <w:t>【解析】</w:t>
      </w:r>
      <w:r>
        <w:rPr>
          <w:color w:val="000000"/>
          <w:lang w:eastAsia="zh-CN"/>
        </w:rPr>
        <w:t>【分析】</w:t>
      </w:r>
      <w:r>
        <w:rPr>
          <w:lang w:eastAsia="zh-CN"/>
        </w:rPr>
        <w:br/>
      </w:r>
      <w:r>
        <w:rPr>
          <w:color w:val="000000"/>
          <w:lang w:eastAsia="zh-CN"/>
        </w:rPr>
        <w:t>首先把分子分母分解因式，然后再约去公因式即可．</w:t>
      </w:r>
      <w:r>
        <w:rPr>
          <w:color w:val="000000"/>
          <w:lang w:eastAsia="zh-CN"/>
        </w:rPr>
        <w:t xml:space="preserve">    </w:t>
      </w:r>
    </w:p>
    <w:p w:rsidR="00211199" w:rsidRDefault="0077605C">
      <w:r>
        <w:t>101</w:t>
      </w:r>
      <w:r>
        <w:t>、</w:t>
      </w:r>
    </w:p>
    <w:p w:rsidR="00211199" w:rsidRDefault="0077605C">
      <w:pPr>
        <w:spacing w:after="0"/>
        <w:rPr>
          <w:lang w:eastAsia="zh-CN"/>
        </w:rPr>
      </w:pPr>
      <w:r>
        <w:rPr>
          <w:color w:val="0000FF"/>
        </w:rPr>
        <w:lastRenderedPageBreak/>
        <w:t>【答案】</w:t>
      </w:r>
      <w:r>
        <w:rPr>
          <w:color w:val="000000"/>
        </w:rPr>
        <w:t>解：原式</w:t>
      </w:r>
      <w:r>
        <w:rPr>
          <w:color w:val="000000"/>
        </w:rPr>
        <w:t>=</w:t>
      </w:r>
      <w:r>
        <w:rPr>
          <w:noProof/>
          <w:lang w:eastAsia="zh-CN"/>
        </w:rPr>
        <w:drawing>
          <wp:inline distT="0" distB="0" distL="0" distR="0">
            <wp:extent cx="515658" cy="238735"/>
            <wp:effectExtent l="0" t="0" r="0" b="0"/>
            <wp:docPr id="7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4"/>
                    <a:stretch>
                      <a:fillRect/>
                    </a:stretch>
                  </pic:blipFill>
                  <pic:spPr>
                    <a:xfrm>
                      <a:off x="0" y="0"/>
                      <a:ext cx="515658" cy="238735"/>
                    </a:xfrm>
                    <a:prstGeom prst="rect">
                      <a:avLst/>
                    </a:prstGeom>
                  </pic:spPr>
                </pic:pic>
              </a:graphicData>
            </a:graphic>
          </wp:inline>
        </w:drawing>
      </w:r>
      <w:r>
        <w:rPr>
          <w:color w:val="000000"/>
        </w:rPr>
        <w:t>﹣</w:t>
      </w:r>
      <w:r>
        <w:rPr>
          <w:color w:val="000000"/>
        </w:rPr>
        <w:t>2</w:t>
      </w:r>
      <w:r>
        <w:rPr>
          <w:noProof/>
          <w:lang w:eastAsia="zh-CN"/>
        </w:rPr>
        <w:drawing>
          <wp:inline distT="0" distB="0" distL="0" distR="0">
            <wp:extent cx="181432" cy="238735"/>
            <wp:effectExtent l="0" t="0" r="0" b="0"/>
            <wp:docPr id="7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rPr>
        <w:t>+3</w:t>
      </w:r>
      <w:r>
        <w:rPr>
          <w:color w:val="000000"/>
        </w:rPr>
        <w:t>﹣</w:t>
      </w:r>
      <w:r>
        <w:rPr>
          <w:noProof/>
          <w:lang w:eastAsia="zh-CN"/>
        </w:rPr>
        <w:drawing>
          <wp:inline distT="0" distB="0" distL="0" distR="0">
            <wp:extent cx="124143" cy="267373"/>
            <wp:effectExtent l="0" t="0" r="0" b="0"/>
            <wp:docPr id="7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7"/>
                    <a:stretch>
                      <a:fillRect/>
                    </a:stretch>
                  </pic:blipFill>
                  <pic:spPr>
                    <a:xfrm>
                      <a:off x="0" y="0"/>
                      <a:ext cx="124143" cy="267373"/>
                    </a:xfrm>
                    <a:prstGeom prst="rect">
                      <a:avLst/>
                    </a:prstGeom>
                  </pic:spPr>
                </pic:pic>
              </a:graphicData>
            </a:graphic>
          </wp:inline>
        </w:drawing>
      </w:r>
      <w:r>
        <w:rPr>
          <w:color w:val="000000"/>
        </w:rPr>
        <w:t>×2+1</w:t>
      </w:r>
      <w:r>
        <w:rPr>
          <w:color w:val="000000"/>
        </w:rPr>
        <w:t>﹣</w:t>
      </w:r>
      <w:r>
        <w:rPr>
          <w:noProof/>
          <w:lang w:eastAsia="zh-CN"/>
        </w:rPr>
        <w:drawing>
          <wp:inline distT="0" distB="0" distL="0" distR="0">
            <wp:extent cx="190983" cy="238735"/>
            <wp:effectExtent l="0" t="0" r="0" b="0"/>
            <wp:docPr id="7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90983" cy="238735"/>
                    </a:xfrm>
                    <a:prstGeom prst="rect">
                      <a:avLst/>
                    </a:prstGeom>
                  </pic:spPr>
                </pic:pic>
              </a:graphicData>
            </a:graphic>
          </wp:inline>
        </w:drawing>
      </w:r>
      <w:r>
        <w:rPr>
          <w:color w:val="000000"/>
        </w:rPr>
        <w:t>+</w:t>
      </w:r>
      <w:r>
        <w:rPr>
          <w:noProof/>
          <w:lang w:eastAsia="zh-CN"/>
        </w:rPr>
        <w:drawing>
          <wp:inline distT="0" distB="0" distL="0" distR="0">
            <wp:extent cx="229184" cy="381965"/>
            <wp:effectExtent l="0" t="0" r="0" b="0"/>
            <wp:docPr id="7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0"/>
                    <a:stretch>
                      <a:fillRect/>
                    </a:stretch>
                  </pic:blipFill>
                  <pic:spPr>
                    <a:xfrm>
                      <a:off x="0" y="0"/>
                      <a:ext cx="229184" cy="381965"/>
                    </a:xfrm>
                    <a:prstGeom prst="rect">
                      <a:avLst/>
                    </a:prstGeom>
                  </pic:spPr>
                </pic:pic>
              </a:graphicData>
            </a:graphic>
          </wp:inline>
        </w:drawing>
      </w:r>
      <w:r>
        <w:rPr>
          <w:color w:val="000000"/>
        </w:rPr>
        <w:t>﹣（</w:t>
      </w:r>
      <w:r>
        <w:rPr>
          <w:color w:val="000000"/>
        </w:rPr>
        <w:t>1</w:t>
      </w:r>
      <w:r>
        <w:rPr>
          <w:color w:val="000000"/>
        </w:rPr>
        <w:t>﹣</w:t>
      </w:r>
      <w:r>
        <w:rPr>
          <w:color w:val="000000"/>
        </w:rPr>
        <w:t>2</w:t>
      </w:r>
      <w:r>
        <w:rPr>
          <w:noProof/>
          <w:lang w:eastAsia="zh-CN"/>
        </w:rPr>
        <w:drawing>
          <wp:inline distT="0" distB="0" distL="0" distR="0">
            <wp:extent cx="181432" cy="238735"/>
            <wp:effectExtent l="0" t="0" r="0" b="0"/>
            <wp:docPr id="7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rPr>
        <w:t>+3</w:t>
      </w:r>
      <w:r>
        <w:rPr>
          <w:color w:val="000000"/>
        </w:rPr>
        <w:t>）</w:t>
      </w:r>
      <w:r>
        <w:br/>
      </w:r>
      <w:r>
        <w:rPr>
          <w:color w:val="000000"/>
        </w:rPr>
        <w:t>=2</w:t>
      </w:r>
      <w:r>
        <w:rPr>
          <w:noProof/>
          <w:lang w:eastAsia="zh-CN"/>
        </w:rPr>
        <w:drawing>
          <wp:inline distT="0" distB="0" distL="0" distR="0">
            <wp:extent cx="190983" cy="238735"/>
            <wp:effectExtent l="0" t="0" r="0" b="0"/>
            <wp:docPr id="7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90983" cy="238735"/>
                    </a:xfrm>
                    <a:prstGeom prst="rect">
                      <a:avLst/>
                    </a:prstGeom>
                  </pic:spPr>
                </pic:pic>
              </a:graphicData>
            </a:graphic>
          </wp:inline>
        </w:drawing>
      </w:r>
      <w:r>
        <w:rPr>
          <w:color w:val="000000"/>
        </w:rPr>
        <w:t>﹣</w:t>
      </w:r>
      <w:r>
        <w:rPr>
          <w:color w:val="000000"/>
        </w:rPr>
        <w:t>2</w:t>
      </w:r>
      <w:r>
        <w:rPr>
          <w:noProof/>
          <w:lang w:eastAsia="zh-CN"/>
        </w:rPr>
        <w:drawing>
          <wp:inline distT="0" distB="0" distL="0" distR="0">
            <wp:extent cx="181432" cy="238735"/>
            <wp:effectExtent l="0" t="0" r="0" b="0"/>
            <wp:docPr id="7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rPr>
        <w:t>+3</w:t>
      </w:r>
      <w:r>
        <w:rPr>
          <w:color w:val="000000"/>
        </w:rPr>
        <w:t>﹣</w:t>
      </w:r>
      <w:r>
        <w:rPr>
          <w:color w:val="000000"/>
        </w:rPr>
        <w:t>3+1</w:t>
      </w:r>
      <w:r>
        <w:rPr>
          <w:color w:val="000000"/>
        </w:rPr>
        <w:t>﹣</w:t>
      </w:r>
      <w:r>
        <w:rPr>
          <w:noProof/>
          <w:lang w:eastAsia="zh-CN"/>
        </w:rPr>
        <w:drawing>
          <wp:inline distT="0" distB="0" distL="0" distR="0">
            <wp:extent cx="190983" cy="238735"/>
            <wp:effectExtent l="0" t="0" r="0" b="0"/>
            <wp:docPr id="7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90983" cy="238735"/>
                    </a:xfrm>
                    <a:prstGeom prst="rect">
                      <a:avLst/>
                    </a:prstGeom>
                  </pic:spPr>
                </pic:pic>
              </a:graphicData>
            </a:graphic>
          </wp:inline>
        </w:drawing>
      </w:r>
      <w:r>
        <w:rPr>
          <w:color w:val="000000"/>
        </w:rPr>
        <w:t>+</w:t>
      </w:r>
      <w:r>
        <w:rPr>
          <w:noProof/>
          <w:lang w:eastAsia="zh-CN"/>
        </w:rPr>
        <w:drawing>
          <wp:inline distT="0" distB="0" distL="0" distR="0">
            <wp:extent cx="229184" cy="381965"/>
            <wp:effectExtent l="0" t="0" r="0" b="0"/>
            <wp:docPr id="7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0"/>
                    <a:stretch>
                      <a:fillRect/>
                    </a:stretch>
                  </pic:blipFill>
                  <pic:spPr>
                    <a:xfrm>
                      <a:off x="0" y="0"/>
                      <a:ext cx="229184" cy="381965"/>
                    </a:xfrm>
                    <a:prstGeom prst="rect">
                      <a:avLst/>
                    </a:prstGeom>
                  </pic:spPr>
                </pic:pic>
              </a:graphicData>
            </a:graphic>
          </wp:inline>
        </w:drawing>
      </w:r>
      <w:r>
        <w:rPr>
          <w:color w:val="000000"/>
        </w:rPr>
        <w:t>﹣</w:t>
      </w:r>
      <w:r>
        <w:rPr>
          <w:color w:val="000000"/>
        </w:rPr>
        <w:t>4+2</w:t>
      </w:r>
      <w:r>
        <w:rPr>
          <w:noProof/>
          <w:lang w:eastAsia="zh-CN"/>
        </w:rPr>
        <w:drawing>
          <wp:inline distT="0" distB="0" distL="0" distR="0">
            <wp:extent cx="181432" cy="238735"/>
            <wp:effectExtent l="0" t="0" r="0" b="0"/>
            <wp:docPr id="7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br/>
      </w:r>
      <w:r>
        <w:rPr>
          <w:color w:val="000000"/>
        </w:rPr>
        <w:t>=</w:t>
      </w:r>
      <w:r>
        <w:rPr>
          <w:noProof/>
          <w:lang w:eastAsia="zh-CN"/>
        </w:rPr>
        <w:drawing>
          <wp:inline distT="0" distB="0" distL="0" distR="0">
            <wp:extent cx="286474" cy="381965"/>
            <wp:effectExtent l="0" t="0" r="0" b="0"/>
            <wp:docPr id="7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5"/>
                    <a:stretch>
                      <a:fillRect/>
                    </a:stretch>
                  </pic:blipFill>
                  <pic:spPr>
                    <a:xfrm>
                      <a:off x="0" y="0"/>
                      <a:ext cx="286474" cy="381965"/>
                    </a:xfrm>
                    <a:prstGeom prst="rect">
                      <a:avLst/>
                    </a:prstGeom>
                  </pic:spPr>
                </pic:pic>
              </a:graphicData>
            </a:graphic>
          </wp:inline>
        </w:drawing>
      </w:r>
      <w:r>
        <w:rPr>
          <w:color w:val="000000"/>
        </w:rPr>
        <w:t>﹣</w:t>
      </w:r>
      <w:r>
        <w:rPr>
          <w:color w:val="000000"/>
        </w:rPr>
        <w:t>3</w:t>
      </w:r>
      <w:r>
        <w:rPr>
          <w:color w:val="000000"/>
        </w:rPr>
        <w:t>．</w:t>
      </w:r>
      <w:r>
        <w:rPr>
          <w:color w:val="000000"/>
        </w:rPr>
        <w:t xml:space="preserve">                    </w:t>
      </w:r>
      <w:r>
        <w:br/>
      </w:r>
      <w:r>
        <w:rPr>
          <w:color w:val="0000FF"/>
          <w:lang w:eastAsia="zh-CN"/>
        </w:rPr>
        <w:t>【考点】</w:t>
      </w:r>
      <w:r>
        <w:rPr>
          <w:color w:val="000000"/>
          <w:lang w:eastAsia="zh-CN"/>
        </w:rPr>
        <w:t>二次根式的混合运算</w:t>
      </w:r>
      <w:r>
        <w:rPr>
          <w:color w:val="000000"/>
          <w:lang w:eastAsia="zh-CN"/>
        </w:rPr>
        <w:t xml:space="preserve">                </w:t>
      </w:r>
      <w:r>
        <w:rPr>
          <w:lang w:eastAsia="zh-CN"/>
        </w:rPr>
        <w:br/>
      </w:r>
      <w:r>
        <w:rPr>
          <w:color w:val="0000FF"/>
          <w:lang w:eastAsia="zh-CN"/>
        </w:rPr>
        <w:t>【解析】</w:t>
      </w:r>
      <w:r>
        <w:rPr>
          <w:color w:val="000000"/>
          <w:lang w:eastAsia="zh-CN"/>
        </w:rPr>
        <w:t>【分析】先进行二次根式的乘除运算和去绝对值得到原式</w:t>
      </w:r>
      <w:r>
        <w:rPr>
          <w:color w:val="000000"/>
          <w:lang w:eastAsia="zh-CN"/>
        </w:rPr>
        <w:t>=</w:t>
      </w:r>
      <w:r>
        <w:rPr>
          <w:noProof/>
          <w:lang w:eastAsia="zh-CN"/>
        </w:rPr>
        <w:drawing>
          <wp:inline distT="0" distB="0" distL="0" distR="0">
            <wp:extent cx="515658" cy="238735"/>
            <wp:effectExtent l="0" t="0" r="0" b="0"/>
            <wp:docPr id="7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4"/>
                    <a:stretch>
                      <a:fillRect/>
                    </a:stretch>
                  </pic:blipFill>
                  <pic:spPr>
                    <a:xfrm>
                      <a:off x="0" y="0"/>
                      <a:ext cx="515658" cy="238735"/>
                    </a:xfrm>
                    <a:prstGeom prst="rect">
                      <a:avLst/>
                    </a:prstGeom>
                  </pic:spPr>
                </pic:pic>
              </a:graphicData>
            </a:graphic>
          </wp:inline>
        </w:drawing>
      </w:r>
      <w:r>
        <w:rPr>
          <w:color w:val="000000"/>
          <w:lang w:eastAsia="zh-CN"/>
        </w:rPr>
        <w:t>﹣</w:t>
      </w:r>
      <w:r>
        <w:rPr>
          <w:color w:val="000000"/>
          <w:lang w:eastAsia="zh-CN"/>
        </w:rPr>
        <w:t>2</w:t>
      </w:r>
      <w:r>
        <w:rPr>
          <w:noProof/>
          <w:lang w:eastAsia="zh-CN"/>
        </w:rPr>
        <w:drawing>
          <wp:inline distT="0" distB="0" distL="0" distR="0">
            <wp:extent cx="181432" cy="238735"/>
            <wp:effectExtent l="0" t="0" r="0" b="0"/>
            <wp:docPr id="7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lang w:eastAsia="zh-CN"/>
        </w:rPr>
        <w:t>+3</w:t>
      </w:r>
      <w:r>
        <w:rPr>
          <w:color w:val="000000"/>
          <w:lang w:eastAsia="zh-CN"/>
        </w:rPr>
        <w:t>﹣</w:t>
      </w:r>
      <w:r>
        <w:rPr>
          <w:noProof/>
          <w:lang w:eastAsia="zh-CN"/>
        </w:rPr>
        <w:drawing>
          <wp:inline distT="0" distB="0" distL="0" distR="0">
            <wp:extent cx="124143" cy="267373"/>
            <wp:effectExtent l="0" t="0" r="0" b="0"/>
            <wp:docPr id="7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7"/>
                    <a:stretch>
                      <a:fillRect/>
                    </a:stretch>
                  </pic:blipFill>
                  <pic:spPr>
                    <a:xfrm>
                      <a:off x="0" y="0"/>
                      <a:ext cx="124143" cy="267373"/>
                    </a:xfrm>
                    <a:prstGeom prst="rect">
                      <a:avLst/>
                    </a:prstGeom>
                  </pic:spPr>
                </pic:pic>
              </a:graphicData>
            </a:graphic>
          </wp:inline>
        </w:drawing>
      </w:r>
      <w:r>
        <w:rPr>
          <w:color w:val="000000"/>
          <w:lang w:eastAsia="zh-CN"/>
        </w:rPr>
        <w:t>×2+1</w:t>
      </w:r>
      <w:r>
        <w:rPr>
          <w:color w:val="000000"/>
          <w:lang w:eastAsia="zh-CN"/>
        </w:rPr>
        <w:t>﹣</w:t>
      </w:r>
      <w:r>
        <w:rPr>
          <w:noProof/>
          <w:lang w:eastAsia="zh-CN"/>
        </w:rPr>
        <w:drawing>
          <wp:inline distT="0" distB="0" distL="0" distR="0">
            <wp:extent cx="190983" cy="238735"/>
            <wp:effectExtent l="0" t="0" r="0" b="0"/>
            <wp:docPr id="7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90983" cy="238735"/>
                    </a:xfrm>
                    <a:prstGeom prst="rect">
                      <a:avLst/>
                    </a:prstGeom>
                  </pic:spPr>
                </pic:pic>
              </a:graphicData>
            </a:graphic>
          </wp:inline>
        </w:drawing>
      </w:r>
      <w:r>
        <w:rPr>
          <w:color w:val="000000"/>
          <w:lang w:eastAsia="zh-CN"/>
        </w:rPr>
        <w:t>+</w:t>
      </w:r>
      <w:r>
        <w:rPr>
          <w:noProof/>
          <w:lang w:eastAsia="zh-CN"/>
        </w:rPr>
        <w:drawing>
          <wp:inline distT="0" distB="0" distL="0" distR="0">
            <wp:extent cx="229184" cy="381965"/>
            <wp:effectExtent l="0" t="0" r="0" b="0"/>
            <wp:docPr id="7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0"/>
                    <a:stretch>
                      <a:fillRect/>
                    </a:stretch>
                  </pic:blipFill>
                  <pic:spPr>
                    <a:xfrm>
                      <a:off x="0" y="0"/>
                      <a:ext cx="229184" cy="381965"/>
                    </a:xfrm>
                    <a:prstGeom prst="rect">
                      <a:avLst/>
                    </a:prstGeom>
                  </pic:spPr>
                </pic:pic>
              </a:graphicData>
            </a:graphic>
          </wp:inline>
        </w:drawing>
      </w:r>
      <w:r>
        <w:rPr>
          <w:color w:val="000000"/>
          <w:lang w:eastAsia="zh-CN"/>
        </w:rPr>
        <w:t>﹣（</w:t>
      </w:r>
      <w:r>
        <w:rPr>
          <w:color w:val="000000"/>
          <w:lang w:eastAsia="zh-CN"/>
        </w:rPr>
        <w:t>1</w:t>
      </w:r>
      <w:r>
        <w:rPr>
          <w:color w:val="000000"/>
          <w:lang w:eastAsia="zh-CN"/>
        </w:rPr>
        <w:t>﹣</w:t>
      </w:r>
      <w:r>
        <w:rPr>
          <w:color w:val="000000"/>
          <w:lang w:eastAsia="zh-CN"/>
        </w:rPr>
        <w:t>2</w:t>
      </w:r>
      <w:r>
        <w:rPr>
          <w:noProof/>
          <w:lang w:eastAsia="zh-CN"/>
        </w:rPr>
        <w:drawing>
          <wp:inline distT="0" distB="0" distL="0" distR="0">
            <wp:extent cx="181432" cy="238735"/>
            <wp:effectExtent l="0" t="0" r="0" b="0"/>
            <wp:docPr id="7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lang w:eastAsia="zh-CN"/>
        </w:rPr>
        <w:t>+3</w:t>
      </w:r>
      <w:r>
        <w:rPr>
          <w:color w:val="000000"/>
          <w:lang w:eastAsia="zh-CN"/>
        </w:rPr>
        <w:t>），然后合并即可．</w:t>
      </w:r>
      <w:r>
        <w:rPr>
          <w:color w:val="000000"/>
          <w:lang w:eastAsia="zh-CN"/>
        </w:rPr>
        <w:t xml:space="preserve">    </w:t>
      </w:r>
    </w:p>
    <w:p w:rsidR="00211199" w:rsidRDefault="0077605C">
      <w:pPr>
        <w:rPr>
          <w:lang w:eastAsia="zh-CN"/>
        </w:rPr>
      </w:pPr>
      <w:r>
        <w:rPr>
          <w:lang w:eastAsia="zh-CN"/>
        </w:rPr>
        <w:t>102</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color w:val="000000"/>
          <w:lang w:eastAsia="zh-CN"/>
        </w:rPr>
        <w:t>①</w:t>
      </w:r>
      <w:r>
        <w:rPr>
          <w:color w:val="000000"/>
          <w:lang w:eastAsia="zh-CN"/>
        </w:rPr>
        <w:t>原方程可化为，</w:t>
      </w:r>
      <w:r>
        <w:rPr>
          <w:color w:val="000000"/>
          <w:lang w:eastAsia="zh-CN"/>
        </w:rPr>
        <w:t>2×2</w:t>
      </w:r>
      <w:r>
        <w:rPr>
          <w:color w:val="000000"/>
          <w:vertAlign w:val="superscript"/>
          <w:lang w:eastAsia="zh-CN"/>
        </w:rPr>
        <w:t>3x</w:t>
      </w:r>
      <w:r>
        <w:rPr>
          <w:color w:val="000000"/>
          <w:lang w:eastAsia="zh-CN"/>
        </w:rPr>
        <w:t>=2</w:t>
      </w:r>
      <w:r>
        <w:rPr>
          <w:color w:val="000000"/>
          <w:vertAlign w:val="superscript"/>
          <w:lang w:eastAsia="zh-CN"/>
        </w:rPr>
        <w:t>7</w:t>
      </w:r>
      <w:r>
        <w:rPr>
          <w:color w:val="000000"/>
          <w:lang w:eastAsia="zh-CN"/>
        </w:rPr>
        <w:t xml:space="preserve">  </w:t>
      </w:r>
      <w:r>
        <w:rPr>
          <w:color w:val="000000"/>
          <w:lang w:eastAsia="zh-CN"/>
        </w:rPr>
        <w:t>，</w:t>
      </w:r>
      <w:r>
        <w:rPr>
          <w:color w:val="000000"/>
          <w:lang w:eastAsia="zh-CN"/>
        </w:rPr>
        <w:t xml:space="preserve"> </w:t>
      </w:r>
      <w:r>
        <w:rPr>
          <w:lang w:eastAsia="zh-CN"/>
        </w:rPr>
        <w:br/>
      </w:r>
      <w:r>
        <w:rPr>
          <w:color w:val="000000"/>
          <w:lang w:eastAsia="zh-CN"/>
        </w:rPr>
        <w:t>∴2</w:t>
      </w:r>
      <w:r>
        <w:rPr>
          <w:color w:val="000000"/>
          <w:vertAlign w:val="superscript"/>
          <w:lang w:eastAsia="zh-CN"/>
        </w:rPr>
        <w:t>3x+1</w:t>
      </w:r>
      <w:r>
        <w:rPr>
          <w:color w:val="000000"/>
          <w:lang w:eastAsia="zh-CN"/>
        </w:rPr>
        <w:t>=2</w:t>
      </w:r>
      <w:r>
        <w:rPr>
          <w:color w:val="000000"/>
          <w:vertAlign w:val="superscript"/>
          <w:lang w:eastAsia="zh-CN"/>
        </w:rPr>
        <w:t>7</w:t>
      </w:r>
      <w:r>
        <w:rPr>
          <w:color w:val="000000"/>
          <w:lang w:eastAsia="zh-CN"/>
        </w:rPr>
        <w:t xml:space="preserve">  </w:t>
      </w:r>
      <w:r>
        <w:rPr>
          <w:color w:val="000000"/>
          <w:lang w:eastAsia="zh-CN"/>
        </w:rPr>
        <w:t>，</w:t>
      </w:r>
      <w:r>
        <w:rPr>
          <w:color w:val="000000"/>
          <w:lang w:eastAsia="zh-CN"/>
        </w:rPr>
        <w:t xml:space="preserve"> </w:t>
      </w:r>
      <w:r>
        <w:rPr>
          <w:lang w:eastAsia="zh-CN"/>
        </w:rPr>
        <w:br/>
      </w:r>
      <w:r>
        <w:rPr>
          <w:color w:val="000000"/>
          <w:lang w:eastAsia="zh-CN"/>
        </w:rPr>
        <w:t>3x+1=7</w:t>
      </w:r>
      <w:r>
        <w:rPr>
          <w:color w:val="000000"/>
          <w:lang w:eastAsia="zh-CN"/>
        </w:rPr>
        <w:t>，</w:t>
      </w:r>
      <w:r>
        <w:rPr>
          <w:lang w:eastAsia="zh-CN"/>
        </w:rPr>
        <w:br/>
      </w:r>
      <w:r>
        <w:rPr>
          <w:color w:val="000000"/>
          <w:lang w:eastAsia="zh-CN"/>
        </w:rPr>
        <w:t>解得</w:t>
      </w:r>
      <w:r>
        <w:rPr>
          <w:color w:val="000000"/>
          <w:lang w:eastAsia="zh-CN"/>
        </w:rPr>
        <w:t>x=2</w:t>
      </w:r>
      <w:r>
        <w:rPr>
          <w:color w:val="000000"/>
          <w:lang w:eastAsia="zh-CN"/>
        </w:rPr>
        <w:t>；</w:t>
      </w:r>
      <w:r>
        <w:rPr>
          <w:lang w:eastAsia="zh-CN"/>
        </w:rPr>
        <w:br/>
      </w:r>
      <w:r>
        <w:rPr>
          <w:color w:val="000000"/>
          <w:lang w:eastAsia="zh-CN"/>
        </w:rPr>
        <w:t>②</w:t>
      </w:r>
      <w:r>
        <w:rPr>
          <w:color w:val="000000"/>
          <w:lang w:eastAsia="zh-CN"/>
        </w:rPr>
        <w:t>原方程可化为，</w:t>
      </w:r>
      <w:r>
        <w:rPr>
          <w:color w:val="000000"/>
          <w:lang w:eastAsia="zh-CN"/>
        </w:rPr>
        <w:t>2×2</w:t>
      </w:r>
      <w:r>
        <w:rPr>
          <w:color w:val="000000"/>
          <w:vertAlign w:val="superscript"/>
          <w:lang w:eastAsia="zh-CN"/>
        </w:rPr>
        <w:t>x+1</w:t>
      </w:r>
      <w:r>
        <w:rPr>
          <w:color w:val="000000"/>
          <w:lang w:eastAsia="zh-CN"/>
        </w:rPr>
        <w:t>+2</w:t>
      </w:r>
      <w:r>
        <w:rPr>
          <w:color w:val="000000"/>
          <w:vertAlign w:val="superscript"/>
          <w:lang w:eastAsia="zh-CN"/>
        </w:rPr>
        <w:t>x+1</w:t>
      </w:r>
      <w:r>
        <w:rPr>
          <w:color w:val="000000"/>
          <w:lang w:eastAsia="zh-CN"/>
        </w:rPr>
        <w:t>=24</w:t>
      </w:r>
      <w:r>
        <w:rPr>
          <w:color w:val="000000"/>
          <w:lang w:eastAsia="zh-CN"/>
        </w:rPr>
        <w:t>，</w:t>
      </w:r>
      <w:r>
        <w:rPr>
          <w:lang w:eastAsia="zh-CN"/>
        </w:rPr>
        <w:br/>
      </w:r>
      <w:r>
        <w:rPr>
          <w:color w:val="000000"/>
          <w:lang w:eastAsia="zh-CN"/>
        </w:rPr>
        <w:t>∴2</w:t>
      </w:r>
      <w:r>
        <w:rPr>
          <w:color w:val="000000"/>
          <w:vertAlign w:val="superscript"/>
          <w:lang w:eastAsia="zh-CN"/>
        </w:rPr>
        <w:t>x+1</w:t>
      </w:r>
      <w:r>
        <w:rPr>
          <w:color w:val="000000"/>
          <w:lang w:eastAsia="zh-CN"/>
        </w:rPr>
        <w:t>（</w:t>
      </w:r>
      <w:r>
        <w:rPr>
          <w:color w:val="000000"/>
          <w:lang w:eastAsia="zh-CN"/>
        </w:rPr>
        <w:t>2+1</w:t>
      </w:r>
      <w:r>
        <w:rPr>
          <w:color w:val="000000"/>
          <w:lang w:eastAsia="zh-CN"/>
        </w:rPr>
        <w:t>）</w:t>
      </w:r>
      <w:r>
        <w:rPr>
          <w:color w:val="000000"/>
          <w:lang w:eastAsia="zh-CN"/>
        </w:rPr>
        <w:t>=24</w:t>
      </w:r>
      <w:r>
        <w:rPr>
          <w:color w:val="000000"/>
          <w:lang w:eastAsia="zh-CN"/>
        </w:rPr>
        <w:t>，</w:t>
      </w:r>
      <w:r>
        <w:rPr>
          <w:lang w:eastAsia="zh-CN"/>
        </w:rPr>
        <w:br/>
      </w:r>
      <w:r>
        <w:rPr>
          <w:color w:val="000000"/>
          <w:lang w:eastAsia="zh-CN"/>
        </w:rPr>
        <w:t>∴2</w:t>
      </w:r>
      <w:r>
        <w:rPr>
          <w:color w:val="000000"/>
          <w:vertAlign w:val="superscript"/>
          <w:lang w:eastAsia="zh-CN"/>
        </w:rPr>
        <w:t>x+1</w:t>
      </w:r>
      <w:r>
        <w:rPr>
          <w:color w:val="000000"/>
          <w:lang w:eastAsia="zh-CN"/>
        </w:rPr>
        <w:t>=8</w:t>
      </w:r>
      <w:r>
        <w:rPr>
          <w:color w:val="000000"/>
          <w:lang w:eastAsia="zh-CN"/>
        </w:rPr>
        <w:t>，</w:t>
      </w:r>
      <w:r>
        <w:rPr>
          <w:lang w:eastAsia="zh-CN"/>
        </w:rPr>
        <w:br/>
      </w:r>
      <w:r>
        <w:rPr>
          <w:color w:val="000000"/>
          <w:lang w:eastAsia="zh-CN"/>
        </w:rPr>
        <w:t>∴x+1=3</w:t>
      </w:r>
      <w:r>
        <w:rPr>
          <w:color w:val="000000"/>
          <w:lang w:eastAsia="zh-CN"/>
        </w:rPr>
        <w:t>，</w:t>
      </w:r>
      <w:r>
        <w:rPr>
          <w:lang w:eastAsia="zh-CN"/>
        </w:rPr>
        <w:br/>
      </w:r>
      <w:r>
        <w:rPr>
          <w:color w:val="000000"/>
          <w:lang w:eastAsia="zh-CN"/>
        </w:rPr>
        <w:t>解得</w:t>
      </w:r>
      <w:r>
        <w:rPr>
          <w:color w:val="000000"/>
          <w:lang w:eastAsia="zh-CN"/>
        </w:rPr>
        <w:t>x=2</w:t>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同底数幂的乘法</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①</w:t>
      </w:r>
      <w:r>
        <w:rPr>
          <w:color w:val="000000"/>
          <w:lang w:eastAsia="zh-CN"/>
        </w:rPr>
        <w:t>先化为同底数幂相乘，再根据指数相等列出方程求解即可；</w:t>
      </w:r>
      <w:r>
        <w:rPr>
          <w:lang w:eastAsia="zh-CN"/>
        </w:rPr>
        <w:br/>
      </w:r>
      <w:r>
        <w:rPr>
          <w:color w:val="000000"/>
          <w:lang w:eastAsia="zh-CN"/>
        </w:rPr>
        <w:t>②</w:t>
      </w:r>
      <w:r>
        <w:rPr>
          <w:color w:val="000000"/>
          <w:lang w:eastAsia="zh-CN"/>
        </w:rPr>
        <w:t>先把</w:t>
      </w:r>
      <w:r>
        <w:rPr>
          <w:color w:val="000000"/>
          <w:lang w:eastAsia="zh-CN"/>
        </w:rPr>
        <w:t>2</w:t>
      </w:r>
      <w:r>
        <w:rPr>
          <w:color w:val="000000"/>
          <w:vertAlign w:val="superscript"/>
          <w:lang w:eastAsia="zh-CN"/>
        </w:rPr>
        <w:t>x+2</w:t>
      </w:r>
      <w:r>
        <w:rPr>
          <w:color w:val="000000"/>
          <w:lang w:eastAsia="zh-CN"/>
        </w:rPr>
        <w:t>化为</w:t>
      </w:r>
      <w:r>
        <w:rPr>
          <w:color w:val="000000"/>
          <w:lang w:eastAsia="zh-CN"/>
        </w:rPr>
        <w:t>2×2</w:t>
      </w:r>
      <w:r>
        <w:rPr>
          <w:color w:val="000000"/>
          <w:vertAlign w:val="superscript"/>
          <w:lang w:eastAsia="zh-CN"/>
        </w:rPr>
        <w:t>x+1</w:t>
      </w:r>
      <w:r>
        <w:rPr>
          <w:color w:val="000000"/>
          <w:lang w:eastAsia="zh-CN"/>
        </w:rPr>
        <w:t xml:space="preserve">  </w:t>
      </w:r>
      <w:r>
        <w:rPr>
          <w:color w:val="000000"/>
          <w:lang w:eastAsia="zh-CN"/>
        </w:rPr>
        <w:t>，</w:t>
      </w:r>
      <w:r>
        <w:rPr>
          <w:color w:val="000000"/>
          <w:lang w:eastAsia="zh-CN"/>
        </w:rPr>
        <w:t xml:space="preserve"> </w:t>
      </w:r>
      <w:r>
        <w:rPr>
          <w:color w:val="000000"/>
          <w:lang w:eastAsia="zh-CN"/>
        </w:rPr>
        <w:t>然后求出</w:t>
      </w:r>
      <w:r>
        <w:rPr>
          <w:color w:val="000000"/>
          <w:lang w:eastAsia="zh-CN"/>
        </w:rPr>
        <w:t>2</w:t>
      </w:r>
      <w:r>
        <w:rPr>
          <w:color w:val="000000"/>
          <w:vertAlign w:val="superscript"/>
          <w:lang w:eastAsia="zh-CN"/>
        </w:rPr>
        <w:t>x+1</w:t>
      </w:r>
      <w:r>
        <w:rPr>
          <w:color w:val="000000"/>
          <w:lang w:eastAsia="zh-CN"/>
        </w:rPr>
        <w:t>的值为</w:t>
      </w:r>
      <w:r>
        <w:rPr>
          <w:color w:val="000000"/>
          <w:lang w:eastAsia="zh-CN"/>
        </w:rPr>
        <w:t>8</w:t>
      </w:r>
      <w:r>
        <w:rPr>
          <w:color w:val="000000"/>
          <w:lang w:eastAsia="zh-CN"/>
        </w:rPr>
        <w:t>，再进行计算即可得解．</w:t>
      </w:r>
      <w:r>
        <w:rPr>
          <w:color w:val="000000"/>
          <w:lang w:eastAsia="zh-CN"/>
        </w:rPr>
        <w:t xml:space="preserve">    </w:t>
      </w:r>
    </w:p>
    <w:p w:rsidR="00211199" w:rsidRDefault="0077605C">
      <w:r>
        <w:t>103</w:t>
      </w:r>
      <w:r>
        <w:t>、</w:t>
      </w:r>
    </w:p>
    <w:p w:rsidR="00211199" w:rsidRDefault="0077605C">
      <w:pPr>
        <w:spacing w:after="0"/>
        <w:rPr>
          <w:lang w:eastAsia="zh-CN"/>
        </w:rPr>
      </w:pPr>
      <w:r>
        <w:rPr>
          <w:color w:val="0000FF"/>
        </w:rPr>
        <w:t>【答案】</w:t>
      </w:r>
      <w:r>
        <w:rPr>
          <w:color w:val="000000"/>
        </w:rPr>
        <w:t>解：（</w:t>
      </w:r>
      <w:r>
        <w:rPr>
          <w:color w:val="000000"/>
        </w:rPr>
        <w:t>1</w:t>
      </w:r>
      <w:r>
        <w:rPr>
          <w:color w:val="000000"/>
        </w:rPr>
        <w:t>）</w:t>
      </w:r>
      <w:r>
        <w:rPr>
          <w:color w:val="000000"/>
        </w:rPr>
        <w:t>27</w:t>
      </w:r>
      <w:r>
        <w:rPr>
          <w:color w:val="000000"/>
          <w:vertAlign w:val="superscript"/>
        </w:rPr>
        <w:t>x</w:t>
      </w:r>
      <w:r>
        <w:rPr>
          <w:color w:val="000000"/>
        </w:rPr>
        <w:t>=</w:t>
      </w:r>
      <w:r>
        <w:rPr>
          <w:color w:val="000000"/>
        </w:rPr>
        <w:t>（</w:t>
      </w:r>
      <w:r>
        <w:rPr>
          <w:color w:val="000000"/>
        </w:rPr>
        <w:t>3</w:t>
      </w:r>
      <w:r>
        <w:rPr>
          <w:color w:val="000000"/>
          <w:vertAlign w:val="superscript"/>
        </w:rPr>
        <w:t>3</w:t>
      </w:r>
      <w:r>
        <w:rPr>
          <w:color w:val="000000"/>
        </w:rPr>
        <w:t>）</w:t>
      </w:r>
      <w:r>
        <w:rPr>
          <w:color w:val="000000"/>
          <w:vertAlign w:val="superscript"/>
        </w:rPr>
        <w:t>x</w:t>
      </w:r>
      <w:r>
        <w:rPr>
          <w:color w:val="000000"/>
        </w:rPr>
        <w:t>=3</w:t>
      </w:r>
      <w:r>
        <w:rPr>
          <w:color w:val="000000"/>
          <w:vertAlign w:val="superscript"/>
        </w:rPr>
        <w:t>3x</w:t>
      </w:r>
      <w:r>
        <w:rPr>
          <w:color w:val="000000"/>
        </w:rPr>
        <w:t>=3</w:t>
      </w:r>
      <w:r>
        <w:rPr>
          <w:color w:val="000000"/>
          <w:vertAlign w:val="superscript"/>
        </w:rPr>
        <w:t>9</w:t>
      </w:r>
      <w:r>
        <w:rPr>
          <w:color w:val="000000"/>
        </w:rPr>
        <w:t xml:space="preserve">  </w:t>
      </w:r>
      <w:r>
        <w:rPr>
          <w:color w:val="000000"/>
        </w:rPr>
        <w:t>，</w:t>
      </w:r>
      <w:r>
        <w:rPr>
          <w:color w:val="000000"/>
        </w:rPr>
        <w:t xml:space="preserve"> </w:t>
      </w:r>
      <w:r>
        <w:br/>
      </w:r>
      <w:r>
        <w:rPr>
          <w:color w:val="000000"/>
        </w:rPr>
        <w:t>∴3x=9</w:t>
      </w:r>
      <w:r>
        <w:rPr>
          <w:color w:val="000000"/>
        </w:rPr>
        <w:t>，</w:t>
      </w:r>
      <w:r>
        <w:br/>
      </w:r>
      <w:r>
        <w:rPr>
          <w:color w:val="000000"/>
        </w:rPr>
        <w:t>解得：</w:t>
      </w:r>
      <w:r>
        <w:rPr>
          <w:color w:val="000000"/>
        </w:rPr>
        <w:t>x=3</w:t>
      </w:r>
      <w:r>
        <w:rPr>
          <w:color w:val="000000"/>
        </w:rPr>
        <w:t>．</w:t>
      </w:r>
      <w:r>
        <w:br/>
      </w:r>
      <w:r>
        <w:rPr>
          <w:color w:val="000000"/>
        </w:rPr>
        <w:t>（</w:t>
      </w:r>
      <w:r>
        <w:rPr>
          <w:color w:val="000000"/>
        </w:rPr>
        <w:t>2</w:t>
      </w:r>
      <w:r>
        <w:rPr>
          <w:color w:val="000000"/>
        </w:rPr>
        <w:t>）</w:t>
      </w:r>
      <w:r>
        <w:rPr>
          <w:color w:val="000000"/>
        </w:rPr>
        <w:t>2÷8</w:t>
      </w:r>
      <w:r>
        <w:rPr>
          <w:color w:val="000000"/>
          <w:vertAlign w:val="superscript"/>
        </w:rPr>
        <w:t>x</w:t>
      </w:r>
      <w:r>
        <w:rPr>
          <w:color w:val="000000"/>
        </w:rPr>
        <w:t>•16</w:t>
      </w:r>
      <w:r>
        <w:rPr>
          <w:color w:val="000000"/>
          <w:vertAlign w:val="superscript"/>
        </w:rPr>
        <w:t>x</w:t>
      </w:r>
      <w:r>
        <w:rPr>
          <w:color w:val="000000"/>
        </w:rPr>
        <w:t>=2÷</w:t>
      </w:r>
      <w:r>
        <w:rPr>
          <w:color w:val="000000"/>
        </w:rPr>
        <w:t>（</w:t>
      </w:r>
      <w:r>
        <w:rPr>
          <w:color w:val="000000"/>
        </w:rPr>
        <w:t>2</w:t>
      </w:r>
      <w:r>
        <w:rPr>
          <w:color w:val="000000"/>
          <w:vertAlign w:val="superscript"/>
        </w:rPr>
        <w:t>3</w:t>
      </w:r>
      <w:r>
        <w:rPr>
          <w:color w:val="000000"/>
        </w:rPr>
        <w:t>）</w:t>
      </w:r>
      <w:r>
        <w:rPr>
          <w:color w:val="000000"/>
          <w:vertAlign w:val="superscript"/>
        </w:rPr>
        <w:t>x</w:t>
      </w:r>
      <w:r>
        <w:rPr>
          <w:color w:val="000000"/>
        </w:rPr>
        <w:t>•</w:t>
      </w:r>
      <w:r>
        <w:rPr>
          <w:color w:val="000000"/>
        </w:rPr>
        <w:t>（</w:t>
      </w:r>
      <w:r>
        <w:rPr>
          <w:color w:val="000000"/>
        </w:rPr>
        <w:t>2</w:t>
      </w:r>
      <w:r>
        <w:rPr>
          <w:color w:val="000000"/>
          <w:vertAlign w:val="superscript"/>
        </w:rPr>
        <w:t>4</w:t>
      </w:r>
      <w:r>
        <w:rPr>
          <w:color w:val="000000"/>
        </w:rPr>
        <w:t>）</w:t>
      </w:r>
      <w:r>
        <w:rPr>
          <w:color w:val="000000"/>
          <w:vertAlign w:val="superscript"/>
        </w:rPr>
        <w:t>x</w:t>
      </w:r>
      <w:r>
        <w:rPr>
          <w:color w:val="000000"/>
        </w:rPr>
        <w:t>=2÷2</w:t>
      </w:r>
      <w:r>
        <w:rPr>
          <w:color w:val="000000"/>
          <w:vertAlign w:val="superscript"/>
        </w:rPr>
        <w:t>3x</w:t>
      </w:r>
      <w:r>
        <w:rPr>
          <w:color w:val="000000"/>
        </w:rPr>
        <w:t>•2</w:t>
      </w:r>
      <w:r>
        <w:rPr>
          <w:color w:val="000000"/>
          <w:vertAlign w:val="superscript"/>
        </w:rPr>
        <w:t>4x</w:t>
      </w:r>
      <w:r>
        <w:rPr>
          <w:color w:val="000000"/>
        </w:rPr>
        <w:t>=2</w:t>
      </w:r>
      <w:r>
        <w:rPr>
          <w:color w:val="000000"/>
          <w:vertAlign w:val="superscript"/>
        </w:rPr>
        <w:t>1</w:t>
      </w:r>
      <w:r>
        <w:rPr>
          <w:color w:val="000000"/>
          <w:vertAlign w:val="superscript"/>
        </w:rPr>
        <w:t>﹣</w:t>
      </w:r>
      <w:r>
        <w:rPr>
          <w:color w:val="000000"/>
          <w:vertAlign w:val="superscript"/>
        </w:rPr>
        <w:t>3x+4x</w:t>
      </w:r>
      <w:r>
        <w:rPr>
          <w:color w:val="000000"/>
        </w:rPr>
        <w:t>=2</w:t>
      </w:r>
      <w:r>
        <w:rPr>
          <w:color w:val="000000"/>
          <w:vertAlign w:val="superscript"/>
        </w:rPr>
        <w:t>5</w:t>
      </w:r>
      <w:r>
        <w:rPr>
          <w:color w:val="000000"/>
        </w:rPr>
        <w:t xml:space="preserve">  </w:t>
      </w:r>
      <w:r>
        <w:rPr>
          <w:color w:val="000000"/>
        </w:rPr>
        <w:t>，</w:t>
      </w:r>
      <w:r>
        <w:rPr>
          <w:color w:val="000000"/>
        </w:rPr>
        <w:t xml:space="preserve"> </w:t>
      </w:r>
      <w:r>
        <w:br/>
      </w:r>
      <w:r>
        <w:rPr>
          <w:color w:val="000000"/>
        </w:rPr>
        <w:t>∴1</w:t>
      </w:r>
      <w:r>
        <w:rPr>
          <w:color w:val="000000"/>
        </w:rPr>
        <w:t>﹣</w:t>
      </w:r>
      <w:r>
        <w:rPr>
          <w:color w:val="000000"/>
        </w:rPr>
        <w:t>3x+4x=5</w:t>
      </w:r>
      <w:r>
        <w:rPr>
          <w:color w:val="000000"/>
        </w:rPr>
        <w:t>，</w:t>
      </w:r>
      <w:r>
        <w:br/>
      </w:r>
      <w:r>
        <w:rPr>
          <w:color w:val="000000"/>
        </w:rPr>
        <w:t>解得：</w:t>
      </w:r>
      <w:r>
        <w:rPr>
          <w:color w:val="000000"/>
        </w:rPr>
        <w:t>x=4</w:t>
      </w:r>
      <w:r>
        <w:rPr>
          <w:color w:val="000000"/>
        </w:rPr>
        <w:t>．</w:t>
      </w:r>
      <w:r>
        <w:br/>
      </w:r>
      <w:r>
        <w:rPr>
          <w:color w:val="000000"/>
        </w:rPr>
        <w:t>（</w:t>
      </w:r>
      <w:r>
        <w:rPr>
          <w:color w:val="000000"/>
        </w:rPr>
        <w:t>3</w:t>
      </w:r>
      <w:r>
        <w:rPr>
          <w:color w:val="000000"/>
        </w:rPr>
        <w:t>）</w:t>
      </w:r>
      <w:r>
        <w:rPr>
          <w:color w:val="000000"/>
        </w:rPr>
        <w:t>3</w:t>
      </w:r>
      <w:r>
        <w:rPr>
          <w:color w:val="000000"/>
          <w:vertAlign w:val="superscript"/>
        </w:rPr>
        <w:t>x+2</w:t>
      </w:r>
      <w:r>
        <w:rPr>
          <w:color w:val="000000"/>
        </w:rPr>
        <w:t>•5</w:t>
      </w:r>
      <w:r>
        <w:rPr>
          <w:color w:val="000000"/>
          <w:vertAlign w:val="superscript"/>
        </w:rPr>
        <w:t>x+2</w:t>
      </w:r>
      <w:r>
        <w:rPr>
          <w:color w:val="000000"/>
        </w:rPr>
        <w:t>=</w:t>
      </w:r>
      <w:r>
        <w:rPr>
          <w:color w:val="000000"/>
        </w:rPr>
        <w:t>（</w:t>
      </w:r>
      <w:r>
        <w:rPr>
          <w:color w:val="000000"/>
        </w:rPr>
        <w:t>3×5</w:t>
      </w:r>
      <w:r>
        <w:rPr>
          <w:color w:val="000000"/>
        </w:rPr>
        <w:t>）</w:t>
      </w:r>
      <w:r>
        <w:rPr>
          <w:color w:val="000000"/>
          <w:vertAlign w:val="superscript"/>
        </w:rPr>
        <w:t>x+2</w:t>
      </w:r>
      <w:r>
        <w:rPr>
          <w:color w:val="000000"/>
        </w:rPr>
        <w:t>=15</w:t>
      </w:r>
      <w:r>
        <w:rPr>
          <w:color w:val="000000"/>
          <w:vertAlign w:val="superscript"/>
        </w:rPr>
        <w:t>x+2</w:t>
      </w:r>
      <w:r>
        <w:rPr>
          <w:color w:val="000000"/>
        </w:rPr>
        <w:t>=15</w:t>
      </w:r>
      <w:r>
        <w:rPr>
          <w:color w:val="000000"/>
          <w:vertAlign w:val="superscript"/>
        </w:rPr>
        <w:t>3x</w:t>
      </w:r>
      <w:r>
        <w:rPr>
          <w:color w:val="000000"/>
          <w:vertAlign w:val="superscript"/>
        </w:rPr>
        <w:t>﹣</w:t>
      </w:r>
      <w:r>
        <w:rPr>
          <w:color w:val="000000"/>
          <w:vertAlign w:val="superscript"/>
        </w:rPr>
        <w:t>8</w:t>
      </w:r>
      <w:r>
        <w:rPr>
          <w:color w:val="000000"/>
        </w:rPr>
        <w:t xml:space="preserve">  </w:t>
      </w:r>
      <w:r>
        <w:rPr>
          <w:color w:val="000000"/>
        </w:rPr>
        <w:t>，</w:t>
      </w:r>
      <w:r>
        <w:rPr>
          <w:color w:val="000000"/>
        </w:rPr>
        <w:t xml:space="preserve"> </w:t>
      </w:r>
      <w:r>
        <w:br/>
      </w:r>
      <w:r>
        <w:rPr>
          <w:color w:val="000000"/>
        </w:rPr>
        <w:t>∴x+2=3x</w:t>
      </w:r>
      <w:r>
        <w:rPr>
          <w:color w:val="000000"/>
        </w:rPr>
        <w:t>﹣</w:t>
      </w:r>
      <w:r>
        <w:rPr>
          <w:color w:val="000000"/>
        </w:rPr>
        <w:t>8</w:t>
      </w:r>
      <w:r>
        <w:rPr>
          <w:color w:val="000000"/>
        </w:rPr>
        <w:t>，</w:t>
      </w:r>
      <w:r>
        <w:br/>
      </w:r>
      <w:r>
        <w:rPr>
          <w:color w:val="000000"/>
        </w:rPr>
        <w:t>解得：</w:t>
      </w:r>
      <w:r>
        <w:rPr>
          <w:color w:val="000000"/>
        </w:rPr>
        <w:t>x=5</w:t>
      </w:r>
      <w:r>
        <w:rPr>
          <w:color w:val="000000"/>
        </w:rPr>
        <w:t>．</w:t>
      </w:r>
      <w:r>
        <w:rPr>
          <w:color w:val="000000"/>
        </w:rPr>
        <w:t xml:space="preserve">                    </w:t>
      </w:r>
      <w:r>
        <w:br/>
      </w:r>
      <w:r>
        <w:rPr>
          <w:color w:val="0000FF"/>
          <w:lang w:eastAsia="zh-CN"/>
        </w:rPr>
        <w:t>【考点】</w:t>
      </w:r>
      <w:r>
        <w:rPr>
          <w:color w:val="000000"/>
          <w:lang w:eastAsia="zh-CN"/>
        </w:rPr>
        <w:t>幂的乘方与积的乘方</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）把等号左边的式子利用幂的乘方转化为以</w:t>
      </w:r>
      <w:r>
        <w:rPr>
          <w:color w:val="000000"/>
          <w:lang w:eastAsia="zh-CN"/>
        </w:rPr>
        <w:t>3</w:t>
      </w:r>
      <w:r>
        <w:rPr>
          <w:color w:val="000000"/>
          <w:lang w:eastAsia="zh-CN"/>
        </w:rPr>
        <w:t>为底数的幂，根据等式的左边</w:t>
      </w:r>
      <w:r>
        <w:rPr>
          <w:color w:val="000000"/>
          <w:lang w:eastAsia="zh-CN"/>
        </w:rPr>
        <w:t>=</w:t>
      </w:r>
      <w:r>
        <w:rPr>
          <w:color w:val="000000"/>
          <w:lang w:eastAsia="zh-CN"/>
        </w:rPr>
        <w:t>右边，即可求解．</w:t>
      </w:r>
      <w:r>
        <w:rPr>
          <w:lang w:eastAsia="zh-CN"/>
        </w:rPr>
        <w:br/>
      </w:r>
      <w:r>
        <w:rPr>
          <w:color w:val="000000"/>
          <w:lang w:eastAsia="zh-CN"/>
        </w:rPr>
        <w:t>（</w:t>
      </w:r>
      <w:r>
        <w:rPr>
          <w:color w:val="000000"/>
          <w:lang w:eastAsia="zh-CN"/>
        </w:rPr>
        <w:t>2</w:t>
      </w:r>
      <w:r>
        <w:rPr>
          <w:color w:val="000000"/>
          <w:lang w:eastAsia="zh-CN"/>
        </w:rPr>
        <w:t>）把等号左边的式子利用幂的乘方以及同底数的幂的乘法法则转化为以</w:t>
      </w:r>
      <w:r>
        <w:rPr>
          <w:color w:val="000000"/>
          <w:lang w:eastAsia="zh-CN"/>
        </w:rPr>
        <w:t>2</w:t>
      </w:r>
      <w:r>
        <w:rPr>
          <w:color w:val="000000"/>
          <w:lang w:eastAsia="zh-CN"/>
        </w:rPr>
        <w:t>为底数的幂，则对应的指数相等，即可求解；</w:t>
      </w:r>
      <w:r>
        <w:rPr>
          <w:lang w:eastAsia="zh-CN"/>
        </w:rPr>
        <w:br/>
      </w:r>
      <w:r>
        <w:rPr>
          <w:color w:val="000000"/>
          <w:lang w:eastAsia="zh-CN"/>
        </w:rPr>
        <w:t>（</w:t>
      </w:r>
      <w:r>
        <w:rPr>
          <w:color w:val="000000"/>
          <w:lang w:eastAsia="zh-CN"/>
        </w:rPr>
        <w:t>3</w:t>
      </w:r>
      <w:r>
        <w:rPr>
          <w:color w:val="000000"/>
          <w:lang w:eastAsia="zh-CN"/>
        </w:rPr>
        <w:t>）把等号左边的式子利用积的乘方的逆运用转化为以</w:t>
      </w:r>
      <w:r>
        <w:rPr>
          <w:color w:val="000000"/>
          <w:lang w:eastAsia="zh-CN"/>
        </w:rPr>
        <w:t>15</w:t>
      </w:r>
      <w:r>
        <w:rPr>
          <w:color w:val="000000"/>
          <w:lang w:eastAsia="zh-CN"/>
        </w:rPr>
        <w:t>为底数的幂，则对应的指数相等，即可求解．</w:t>
      </w:r>
      <w:r>
        <w:rPr>
          <w:color w:val="000000"/>
          <w:lang w:eastAsia="zh-CN"/>
        </w:rPr>
        <w:t xml:space="preserve">    </w:t>
      </w:r>
    </w:p>
    <w:p w:rsidR="00211199" w:rsidRDefault="0077605C">
      <w:r>
        <w:lastRenderedPageBreak/>
        <w:t>104</w:t>
      </w:r>
      <w:r>
        <w:t>、</w:t>
      </w:r>
    </w:p>
    <w:p w:rsidR="00211199" w:rsidRDefault="0077605C">
      <w:pPr>
        <w:spacing w:after="0"/>
        <w:rPr>
          <w:lang w:eastAsia="zh-CN"/>
        </w:rPr>
      </w:pPr>
      <w:r>
        <w:rPr>
          <w:color w:val="0000FF"/>
        </w:rPr>
        <w:t>【答案】</w:t>
      </w:r>
      <w:r>
        <w:rPr>
          <w:color w:val="000000"/>
        </w:rPr>
        <w:t>解：原式</w:t>
      </w:r>
      <w:r>
        <w:rPr>
          <w:color w:val="000000"/>
        </w:rPr>
        <w:t>=9x</w:t>
      </w:r>
      <w:r>
        <w:rPr>
          <w:color w:val="000000"/>
          <w:vertAlign w:val="superscript"/>
        </w:rPr>
        <w:t>6n</w:t>
      </w:r>
      <w:r>
        <w:rPr>
          <w:color w:val="000000"/>
        </w:rPr>
        <w:t>﹣</w:t>
      </w:r>
      <w:r>
        <w:rPr>
          <w:color w:val="000000"/>
        </w:rPr>
        <w:t>4x</w:t>
      </w:r>
      <w:r>
        <w:rPr>
          <w:color w:val="000000"/>
          <w:vertAlign w:val="superscript"/>
        </w:rPr>
        <w:t>4n</w:t>
      </w:r>
      <w:r>
        <w:rPr>
          <w:color w:val="000000"/>
        </w:rPr>
        <w:t>=9</w:t>
      </w:r>
      <w:r>
        <w:rPr>
          <w:color w:val="000000"/>
        </w:rPr>
        <w:t>（</w:t>
      </w:r>
      <w:r>
        <w:rPr>
          <w:color w:val="000000"/>
        </w:rPr>
        <w:t>x</w:t>
      </w:r>
      <w:r>
        <w:rPr>
          <w:color w:val="000000"/>
          <w:vertAlign w:val="superscript"/>
        </w:rPr>
        <w:t>2n</w:t>
      </w:r>
      <w:r>
        <w:rPr>
          <w:color w:val="000000"/>
        </w:rPr>
        <w:t>）</w:t>
      </w:r>
      <w:r>
        <w:rPr>
          <w:color w:val="000000"/>
          <w:vertAlign w:val="superscript"/>
        </w:rPr>
        <w:t>3</w:t>
      </w:r>
      <w:r>
        <w:rPr>
          <w:color w:val="000000"/>
        </w:rPr>
        <w:t>﹣</w:t>
      </w:r>
      <w:r>
        <w:rPr>
          <w:color w:val="000000"/>
        </w:rPr>
        <w:t>4</w:t>
      </w:r>
      <w:r>
        <w:rPr>
          <w:color w:val="000000"/>
        </w:rPr>
        <w:t>（</w:t>
      </w:r>
      <w:r>
        <w:rPr>
          <w:color w:val="000000"/>
        </w:rPr>
        <w:t>x</w:t>
      </w:r>
      <w:r>
        <w:rPr>
          <w:color w:val="000000"/>
          <w:vertAlign w:val="superscript"/>
        </w:rPr>
        <w:t>2n</w:t>
      </w:r>
      <w:r>
        <w:rPr>
          <w:color w:val="000000"/>
        </w:rPr>
        <w:t>）</w:t>
      </w:r>
      <w:r>
        <w:rPr>
          <w:color w:val="000000"/>
          <w:vertAlign w:val="superscript"/>
        </w:rPr>
        <w:t>2</w:t>
      </w:r>
      <w:r>
        <w:rPr>
          <w:color w:val="000000"/>
        </w:rPr>
        <w:t xml:space="preserve">  </w:t>
      </w:r>
      <w:r>
        <w:rPr>
          <w:color w:val="000000"/>
        </w:rPr>
        <w:t>，</w:t>
      </w:r>
      <w:r>
        <w:rPr>
          <w:color w:val="000000"/>
        </w:rPr>
        <w:t xml:space="preserve"> </w:t>
      </w:r>
      <w:r>
        <w:br/>
      </w:r>
      <w:r>
        <w:rPr>
          <w:color w:val="000000"/>
        </w:rPr>
        <w:t>当</w:t>
      </w:r>
      <w:r>
        <w:rPr>
          <w:color w:val="000000"/>
        </w:rPr>
        <w:t>x</w:t>
      </w:r>
      <w:r>
        <w:rPr>
          <w:color w:val="000000"/>
          <w:vertAlign w:val="superscript"/>
        </w:rPr>
        <w:t>2n</w:t>
      </w:r>
      <w:r>
        <w:rPr>
          <w:color w:val="000000"/>
        </w:rPr>
        <w:t>=2</w:t>
      </w:r>
      <w:r>
        <w:rPr>
          <w:color w:val="000000"/>
        </w:rPr>
        <w:t>时，原式</w:t>
      </w:r>
      <w:r>
        <w:rPr>
          <w:color w:val="000000"/>
        </w:rPr>
        <w:t>=9×2</w:t>
      </w:r>
      <w:r>
        <w:rPr>
          <w:color w:val="000000"/>
          <w:vertAlign w:val="superscript"/>
        </w:rPr>
        <w:t>3</w:t>
      </w:r>
      <w:r>
        <w:rPr>
          <w:color w:val="000000"/>
        </w:rPr>
        <w:t>﹣</w:t>
      </w:r>
      <w:r>
        <w:rPr>
          <w:color w:val="000000"/>
        </w:rPr>
        <w:t>16=56</w:t>
      </w:r>
      <w:r>
        <w:rPr>
          <w:color w:val="000000"/>
        </w:rPr>
        <w:t>．</w:t>
      </w:r>
      <w:r>
        <w:rPr>
          <w:color w:val="000000"/>
        </w:rPr>
        <w:t xml:space="preserve">                    </w:t>
      </w:r>
      <w:r>
        <w:br/>
      </w:r>
      <w:r>
        <w:rPr>
          <w:color w:val="0000FF"/>
          <w:lang w:eastAsia="zh-CN"/>
        </w:rPr>
        <w:t>【考点】</w:t>
      </w:r>
      <w:r>
        <w:rPr>
          <w:color w:val="000000"/>
          <w:lang w:eastAsia="zh-CN"/>
        </w:rPr>
        <w:t>幂的乘方与积的乘方</w:t>
      </w:r>
      <w:r>
        <w:rPr>
          <w:color w:val="000000"/>
          <w:lang w:eastAsia="zh-CN"/>
        </w:rPr>
        <w:t xml:space="preserve">                </w:t>
      </w:r>
      <w:r>
        <w:rPr>
          <w:lang w:eastAsia="zh-CN"/>
        </w:rPr>
        <w:br/>
      </w:r>
      <w:r>
        <w:rPr>
          <w:color w:val="0000FF"/>
          <w:lang w:eastAsia="zh-CN"/>
        </w:rPr>
        <w:t>【解析】</w:t>
      </w:r>
      <w:r>
        <w:rPr>
          <w:color w:val="000000"/>
          <w:sz w:val="20"/>
          <w:lang w:eastAsia="zh-CN"/>
        </w:rPr>
        <w:t>【分析】先利用积的乘方计算，再利用积的逆运算化成含有</w:t>
      </w:r>
      <w:r>
        <w:rPr>
          <w:color w:val="000000"/>
          <w:sz w:val="20"/>
          <w:lang w:eastAsia="zh-CN"/>
        </w:rPr>
        <w:t>x</w:t>
      </w:r>
      <w:r>
        <w:rPr>
          <w:color w:val="000000"/>
          <w:vertAlign w:val="superscript"/>
          <w:lang w:eastAsia="zh-CN"/>
        </w:rPr>
        <w:t>2n</w:t>
      </w:r>
      <w:r>
        <w:rPr>
          <w:color w:val="000000"/>
          <w:sz w:val="20"/>
          <w:lang w:eastAsia="zh-CN"/>
        </w:rPr>
        <w:t>的形式，再把</w:t>
      </w:r>
      <w:r>
        <w:rPr>
          <w:color w:val="000000"/>
          <w:sz w:val="20"/>
          <w:lang w:eastAsia="zh-CN"/>
        </w:rPr>
        <w:t>x</w:t>
      </w:r>
      <w:r>
        <w:rPr>
          <w:color w:val="000000"/>
          <w:vertAlign w:val="superscript"/>
          <w:lang w:eastAsia="zh-CN"/>
        </w:rPr>
        <w:t>2n</w:t>
      </w:r>
      <w:r>
        <w:rPr>
          <w:color w:val="000000"/>
          <w:sz w:val="20"/>
          <w:lang w:eastAsia="zh-CN"/>
        </w:rPr>
        <w:t>=2</w:t>
      </w:r>
      <w:r>
        <w:rPr>
          <w:color w:val="000000"/>
          <w:sz w:val="20"/>
          <w:lang w:eastAsia="zh-CN"/>
        </w:rPr>
        <w:t>代入计算即可．</w:t>
      </w:r>
    </w:p>
    <w:p w:rsidR="00211199" w:rsidRDefault="0077605C">
      <w:r>
        <w:t>105</w:t>
      </w:r>
      <w:r>
        <w:t>、</w:t>
      </w:r>
    </w:p>
    <w:p w:rsidR="00211199" w:rsidRDefault="0077605C">
      <w:pPr>
        <w:spacing w:after="0"/>
        <w:rPr>
          <w:lang w:eastAsia="zh-CN"/>
        </w:rPr>
      </w:pPr>
      <w:r>
        <w:rPr>
          <w:color w:val="0000FF"/>
        </w:rPr>
        <w:t>【答案】</w:t>
      </w:r>
      <w:r>
        <w:rPr>
          <w:color w:val="000000"/>
        </w:rPr>
        <w:t>解：原式</w:t>
      </w:r>
      <w:r>
        <w:rPr>
          <w:color w:val="000000"/>
        </w:rPr>
        <w:t>=</w:t>
      </w:r>
      <w:r>
        <w:rPr>
          <w:color w:val="000000"/>
        </w:rPr>
        <w:t>﹣</w:t>
      </w:r>
      <w:r>
        <w:rPr>
          <w:color w:val="000000"/>
        </w:rPr>
        <w:t>x</w:t>
      </w:r>
      <w:r>
        <w:rPr>
          <w:color w:val="000000"/>
        </w:rPr>
        <w:t>（</w:t>
      </w:r>
      <w:r>
        <w:rPr>
          <w:color w:val="000000"/>
        </w:rPr>
        <w:t>x</w:t>
      </w:r>
      <w:r>
        <w:rPr>
          <w:color w:val="000000"/>
        </w:rPr>
        <w:t>﹣</w:t>
      </w:r>
      <w:r>
        <w:rPr>
          <w:color w:val="000000"/>
        </w:rPr>
        <w:t>y</w:t>
      </w:r>
      <w:r>
        <w:rPr>
          <w:color w:val="000000"/>
        </w:rPr>
        <w:t>）</w:t>
      </w:r>
      <w:r>
        <w:rPr>
          <w:color w:val="000000"/>
        </w:rPr>
        <w:t>•</w:t>
      </w:r>
      <w:r>
        <w:rPr>
          <w:noProof/>
          <w:lang w:eastAsia="zh-CN"/>
        </w:rPr>
        <w:drawing>
          <wp:inline distT="0" distB="0" distL="0" distR="0">
            <wp:extent cx="353314" cy="315125"/>
            <wp:effectExtent l="0" t="0" r="0" b="0"/>
            <wp:docPr id="7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6"/>
                    <a:stretch>
                      <a:fillRect/>
                    </a:stretch>
                  </pic:blipFill>
                  <pic:spPr>
                    <a:xfrm>
                      <a:off x="0" y="0"/>
                      <a:ext cx="353314" cy="315125"/>
                    </a:xfrm>
                    <a:prstGeom prst="rect">
                      <a:avLst/>
                    </a:prstGeom>
                  </pic:spPr>
                </pic:pic>
              </a:graphicData>
            </a:graphic>
          </wp:inline>
        </w:drawing>
      </w:r>
      <w:r>
        <w:rPr>
          <w:noProof/>
          <w:lang w:eastAsia="zh-CN"/>
        </w:rPr>
        <w:drawing>
          <wp:inline distT="0" distB="0" distL="0" distR="0">
            <wp:extent cx="229184" cy="248272"/>
            <wp:effectExtent l="0" t="0" r="0" b="0"/>
            <wp:docPr id="7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7"/>
                    <a:stretch>
                      <a:fillRect/>
                    </a:stretch>
                  </pic:blipFill>
                  <pic:spPr>
                    <a:xfrm>
                      <a:off x="0" y="0"/>
                      <a:ext cx="229184" cy="248272"/>
                    </a:xfrm>
                    <a:prstGeom prst="rect">
                      <a:avLst/>
                    </a:prstGeom>
                  </pic:spPr>
                </pic:pic>
              </a:graphicData>
            </a:graphic>
          </wp:inline>
        </w:drawing>
      </w:r>
      <w:r>
        <w:rPr>
          <w:color w:val="000000"/>
        </w:rPr>
        <w:t>=</w:t>
      </w:r>
      <w:r>
        <w:rPr>
          <w:color w:val="000000"/>
        </w:rPr>
        <w:t>﹣</w:t>
      </w:r>
      <w:r>
        <w:rPr>
          <w:color w:val="000000"/>
        </w:rPr>
        <w:t>y</w:t>
      </w:r>
      <w:r>
        <w:rPr>
          <w:color w:val="000000"/>
        </w:rPr>
        <w:t>．</w:t>
      </w:r>
      <w:r>
        <w:rPr>
          <w:color w:val="000000"/>
        </w:rPr>
        <w:t xml:space="preserve">                    </w:t>
      </w:r>
      <w:r>
        <w:br/>
      </w:r>
      <w:r>
        <w:rPr>
          <w:color w:val="0000FF"/>
          <w:lang w:eastAsia="zh-CN"/>
        </w:rPr>
        <w:t>【考点】</w:t>
      </w:r>
      <w:r>
        <w:rPr>
          <w:color w:val="000000"/>
          <w:lang w:eastAsia="zh-CN"/>
        </w:rPr>
        <w:t>分式的乘除法</w:t>
      </w:r>
      <w:r>
        <w:rPr>
          <w:color w:val="000000"/>
          <w:lang w:eastAsia="zh-CN"/>
        </w:rPr>
        <w:t xml:space="preserve">                </w:t>
      </w:r>
      <w:r>
        <w:rPr>
          <w:lang w:eastAsia="zh-CN"/>
        </w:rPr>
        <w:br/>
      </w:r>
      <w:r>
        <w:rPr>
          <w:color w:val="0000FF"/>
          <w:lang w:eastAsia="zh-CN"/>
        </w:rPr>
        <w:t>【解析】</w:t>
      </w:r>
      <w:r>
        <w:rPr>
          <w:color w:val="000000"/>
          <w:lang w:eastAsia="zh-CN"/>
        </w:rPr>
        <w:t>【分析】先运用分式的除法法则将分式的除法转化为乘法，同时将分子、分母中的多项式分解因式，然后约分化简．</w:t>
      </w:r>
      <w:r>
        <w:rPr>
          <w:color w:val="000000"/>
          <w:lang w:eastAsia="zh-CN"/>
        </w:rPr>
        <w:t xml:space="preserve">    </w:t>
      </w:r>
    </w:p>
    <w:p w:rsidR="00211199" w:rsidRDefault="0077605C">
      <w:r>
        <w:t>106</w:t>
      </w:r>
      <w:r>
        <w:t>、</w:t>
      </w:r>
    </w:p>
    <w:p w:rsidR="00211199" w:rsidRDefault="0077605C">
      <w:pPr>
        <w:spacing w:after="0"/>
        <w:rPr>
          <w:lang w:eastAsia="zh-CN"/>
        </w:rPr>
      </w:pPr>
      <w:r>
        <w:rPr>
          <w:color w:val="0000FF"/>
        </w:rPr>
        <w:t>【答案】</w:t>
      </w:r>
      <w:r>
        <w:rPr>
          <w:color w:val="000000"/>
        </w:rPr>
        <w:t>解：（</w:t>
      </w:r>
      <w:r>
        <w:rPr>
          <w:color w:val="000000"/>
        </w:rPr>
        <w:t>1</w:t>
      </w:r>
      <w:r>
        <w:rPr>
          <w:color w:val="000000"/>
        </w:rPr>
        <w:t>）由</w:t>
      </w:r>
      <w:r>
        <w:rPr>
          <w:color w:val="000000"/>
        </w:rPr>
        <w:t>a+4=</w:t>
      </w:r>
      <w:r>
        <w:rPr>
          <w:color w:val="000000"/>
        </w:rPr>
        <w:t>﹣</w:t>
      </w:r>
      <w:r>
        <w:rPr>
          <w:color w:val="000000"/>
        </w:rPr>
        <w:t>3b</w:t>
      </w:r>
      <w:r>
        <w:rPr>
          <w:color w:val="000000"/>
        </w:rPr>
        <w:t>，得</w:t>
      </w:r>
      <w:r>
        <w:rPr>
          <w:color w:val="000000"/>
        </w:rPr>
        <w:t>a=</w:t>
      </w:r>
      <w:r>
        <w:rPr>
          <w:color w:val="000000"/>
        </w:rPr>
        <w:t>﹣</w:t>
      </w:r>
      <w:r>
        <w:rPr>
          <w:color w:val="000000"/>
        </w:rPr>
        <w:t>4</w:t>
      </w:r>
      <w:r>
        <w:rPr>
          <w:color w:val="000000"/>
        </w:rPr>
        <w:t>﹣</w:t>
      </w:r>
      <w:r>
        <w:rPr>
          <w:color w:val="000000"/>
        </w:rPr>
        <w:t>3b</w:t>
      </w:r>
      <w:r>
        <w:rPr>
          <w:color w:val="000000"/>
        </w:rPr>
        <w:t>．</w:t>
      </w:r>
      <w:r>
        <w:br/>
      </w:r>
      <w:r>
        <w:rPr>
          <w:color w:val="000000"/>
        </w:rPr>
        <w:t>3</w:t>
      </w:r>
      <w:r>
        <w:rPr>
          <w:color w:val="000000"/>
          <w:vertAlign w:val="superscript"/>
        </w:rPr>
        <w:t>a</w:t>
      </w:r>
      <w:r>
        <w:rPr>
          <w:color w:val="000000"/>
        </w:rPr>
        <w:t>×27</w:t>
      </w:r>
      <w:r>
        <w:rPr>
          <w:color w:val="000000"/>
          <w:vertAlign w:val="superscript"/>
        </w:rPr>
        <w:t>b</w:t>
      </w:r>
      <w:r>
        <w:rPr>
          <w:color w:val="000000"/>
        </w:rPr>
        <w:t>=3</w:t>
      </w:r>
      <w:r>
        <w:rPr>
          <w:color w:val="000000"/>
          <w:vertAlign w:val="superscript"/>
        </w:rPr>
        <w:t>a</w:t>
      </w:r>
      <w:r>
        <w:rPr>
          <w:color w:val="000000"/>
        </w:rPr>
        <w:t>×3</w:t>
      </w:r>
      <w:r>
        <w:rPr>
          <w:color w:val="000000"/>
          <w:vertAlign w:val="superscript"/>
        </w:rPr>
        <w:t>3b</w:t>
      </w:r>
      <w:r>
        <w:rPr>
          <w:color w:val="000000"/>
        </w:rPr>
        <w:t>=3</w:t>
      </w:r>
      <w:r>
        <w:rPr>
          <w:color w:val="000000"/>
          <w:vertAlign w:val="superscript"/>
        </w:rPr>
        <w:t>a+3b</w:t>
      </w:r>
      <w:r>
        <w:rPr>
          <w:color w:val="000000"/>
        </w:rPr>
        <w:t>=3</w:t>
      </w:r>
      <w:r>
        <w:rPr>
          <w:color w:val="000000"/>
          <w:vertAlign w:val="superscript"/>
        </w:rPr>
        <w:t>﹣</w:t>
      </w:r>
      <w:r>
        <w:rPr>
          <w:color w:val="000000"/>
          <w:vertAlign w:val="superscript"/>
        </w:rPr>
        <w:t>4</w:t>
      </w:r>
      <w:r>
        <w:rPr>
          <w:color w:val="000000"/>
          <w:vertAlign w:val="superscript"/>
        </w:rPr>
        <w:t>﹣</w:t>
      </w:r>
      <w:r>
        <w:rPr>
          <w:color w:val="000000"/>
          <w:vertAlign w:val="superscript"/>
        </w:rPr>
        <w:t>3b+3b</w:t>
      </w:r>
      <w:r>
        <w:rPr>
          <w:color w:val="000000"/>
        </w:rPr>
        <w:t>=3</w:t>
      </w:r>
      <w:r>
        <w:rPr>
          <w:color w:val="000000"/>
          <w:vertAlign w:val="superscript"/>
        </w:rPr>
        <w:t>﹣</w:t>
      </w:r>
      <w:r>
        <w:rPr>
          <w:color w:val="000000"/>
          <w:vertAlign w:val="superscript"/>
        </w:rPr>
        <w:t>4</w:t>
      </w:r>
      <w:r>
        <w:rPr>
          <w:color w:val="000000"/>
        </w:rPr>
        <w:t>=</w:t>
      </w:r>
      <w:r>
        <w:rPr>
          <w:noProof/>
          <w:lang w:eastAsia="zh-CN"/>
        </w:rPr>
        <w:drawing>
          <wp:inline distT="0" distB="0" distL="0" distR="0">
            <wp:extent cx="190983" cy="267373"/>
            <wp:effectExtent l="0" t="0" r="0" b="0"/>
            <wp:docPr id="7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8"/>
                    <a:stretch>
                      <a:fillRect/>
                    </a:stretch>
                  </pic:blipFill>
                  <pic:spPr>
                    <a:xfrm>
                      <a:off x="0" y="0"/>
                      <a:ext cx="190983" cy="267373"/>
                    </a:xfrm>
                    <a:prstGeom prst="rect">
                      <a:avLst/>
                    </a:prstGeom>
                  </pic:spPr>
                </pic:pic>
              </a:graphicData>
            </a:graphic>
          </wp:inline>
        </w:drawing>
      </w:r>
      <w:r>
        <w:rPr>
          <w:color w:val="000000"/>
        </w:rPr>
        <w:t>；</w:t>
      </w:r>
      <w:r>
        <w:br/>
      </w:r>
      <w:r>
        <w:rPr>
          <w:color w:val="000000"/>
        </w:rPr>
        <w:t>（</w:t>
      </w:r>
      <w:r>
        <w:rPr>
          <w:color w:val="000000"/>
        </w:rPr>
        <w:t>2</w:t>
      </w:r>
      <w:r>
        <w:rPr>
          <w:color w:val="000000"/>
        </w:rPr>
        <w:t>）</w:t>
      </w:r>
      <w:r>
        <w:rPr>
          <w:color w:val="000000"/>
        </w:rPr>
        <w:t>a</w:t>
      </w:r>
      <w:r>
        <w:rPr>
          <w:color w:val="000000"/>
          <w:vertAlign w:val="superscript"/>
        </w:rPr>
        <w:t>3m</w:t>
      </w:r>
      <w:r>
        <w:rPr>
          <w:color w:val="000000"/>
        </w:rPr>
        <w:t>=8</w:t>
      </w:r>
      <w:r>
        <w:rPr>
          <w:color w:val="000000"/>
        </w:rPr>
        <w:t>，</w:t>
      </w:r>
      <w:r>
        <w:rPr>
          <w:color w:val="000000"/>
        </w:rPr>
        <w:t>a</w:t>
      </w:r>
      <w:r>
        <w:rPr>
          <w:color w:val="000000"/>
          <w:vertAlign w:val="superscript"/>
        </w:rPr>
        <w:t>2n</w:t>
      </w:r>
      <w:r>
        <w:rPr>
          <w:color w:val="000000"/>
        </w:rPr>
        <w:t>=16</w:t>
      </w:r>
      <w:r>
        <w:rPr>
          <w:color w:val="000000"/>
        </w:rPr>
        <w:t>，</w:t>
      </w:r>
      <w:r>
        <w:br/>
      </w:r>
      <w:r>
        <w:rPr>
          <w:color w:val="000000"/>
        </w:rPr>
        <w:t>a</w:t>
      </w:r>
      <w:r>
        <w:rPr>
          <w:color w:val="000000"/>
          <w:vertAlign w:val="superscript"/>
        </w:rPr>
        <w:t>3m+2n</w:t>
      </w:r>
      <w:r>
        <w:rPr>
          <w:color w:val="000000"/>
          <w:vertAlign w:val="superscript"/>
        </w:rPr>
        <w:t>﹣</w:t>
      </w:r>
      <w:r>
        <w:rPr>
          <w:color w:val="000000"/>
          <w:vertAlign w:val="superscript"/>
        </w:rPr>
        <w:t>k</w:t>
      </w:r>
      <w:r>
        <w:rPr>
          <w:color w:val="000000"/>
        </w:rPr>
        <w:t>=a</w:t>
      </w:r>
      <w:r>
        <w:rPr>
          <w:color w:val="000000"/>
          <w:vertAlign w:val="superscript"/>
        </w:rPr>
        <w:t>3m</w:t>
      </w:r>
      <w:r>
        <w:rPr>
          <w:color w:val="000000"/>
        </w:rPr>
        <w:t>•a</w:t>
      </w:r>
      <w:r>
        <w:rPr>
          <w:color w:val="000000"/>
          <w:vertAlign w:val="superscript"/>
        </w:rPr>
        <w:t>2n</w:t>
      </w:r>
      <w:r>
        <w:rPr>
          <w:color w:val="000000"/>
        </w:rPr>
        <w:t>÷a</w:t>
      </w:r>
      <w:r>
        <w:rPr>
          <w:color w:val="000000"/>
          <w:vertAlign w:val="superscript"/>
        </w:rPr>
        <w:t>k</w:t>
      </w:r>
      <w:r>
        <w:rPr>
          <w:color w:val="000000"/>
        </w:rPr>
        <w:t>=8×16÷32=4</w:t>
      </w:r>
      <w:r>
        <w:rPr>
          <w:color w:val="000000"/>
        </w:rPr>
        <w:t>．</w:t>
      </w:r>
      <w:r>
        <w:rPr>
          <w:color w:val="000000"/>
        </w:rPr>
        <w:t xml:space="preserve">                    </w:t>
      </w:r>
      <w:r>
        <w:br/>
      </w:r>
      <w:r>
        <w:rPr>
          <w:color w:val="0000FF"/>
          <w:lang w:eastAsia="zh-CN"/>
        </w:rPr>
        <w:t>【考点】</w:t>
      </w:r>
      <w:r>
        <w:rPr>
          <w:color w:val="000000"/>
          <w:lang w:eastAsia="zh-CN"/>
        </w:rPr>
        <w:t>同底数幂的乘法，同底数幂的除法</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）根据幂的乘方，可得同底数幂的乘法，根据同底数幂的乘法，可得答案；</w:t>
      </w:r>
      <w:r>
        <w:rPr>
          <w:lang w:eastAsia="zh-CN"/>
        </w:rPr>
        <w:br/>
      </w:r>
      <w:r>
        <w:rPr>
          <w:color w:val="000000"/>
          <w:lang w:eastAsia="zh-CN"/>
        </w:rPr>
        <w:t>（</w:t>
      </w:r>
      <w:r>
        <w:rPr>
          <w:color w:val="000000"/>
          <w:lang w:eastAsia="zh-CN"/>
        </w:rPr>
        <w:t>2</w:t>
      </w:r>
      <w:r>
        <w:rPr>
          <w:color w:val="000000"/>
          <w:lang w:eastAsia="zh-CN"/>
        </w:rPr>
        <w:t>）根据幂的乘方，可得同底数幂的乘法，根据同底数幂的乘法，可得答案．</w:t>
      </w:r>
      <w:r>
        <w:rPr>
          <w:color w:val="000000"/>
          <w:lang w:eastAsia="zh-CN"/>
        </w:rPr>
        <w:t xml:space="preserve">    </w:t>
      </w:r>
    </w:p>
    <w:p w:rsidR="00211199" w:rsidRDefault="0077605C">
      <w:pPr>
        <w:rPr>
          <w:lang w:eastAsia="zh-CN"/>
        </w:rPr>
      </w:pPr>
      <w:r>
        <w:rPr>
          <w:lang w:eastAsia="zh-CN"/>
        </w:rPr>
        <w:t>107</w:t>
      </w:r>
      <w:r>
        <w:rPr>
          <w:lang w:eastAsia="zh-CN"/>
        </w:rPr>
        <w:t>、</w:t>
      </w:r>
    </w:p>
    <w:p w:rsidR="00211199" w:rsidRDefault="0077605C">
      <w:pPr>
        <w:spacing w:after="0"/>
      </w:pPr>
      <w:r>
        <w:rPr>
          <w:color w:val="0000FF"/>
          <w:lang w:eastAsia="zh-CN"/>
        </w:rPr>
        <w:t>【答案】</w:t>
      </w:r>
      <w:r>
        <w:rPr>
          <w:color w:val="000000"/>
          <w:lang w:eastAsia="zh-CN"/>
        </w:rPr>
        <w:t>解：（</w:t>
      </w:r>
      <w:r>
        <w:rPr>
          <w:color w:val="000000"/>
          <w:lang w:eastAsia="zh-CN"/>
        </w:rPr>
        <w:t>1</w:t>
      </w:r>
      <w:r>
        <w:rPr>
          <w:color w:val="000000"/>
          <w:lang w:eastAsia="zh-CN"/>
        </w:rPr>
        <w:t>）（</w:t>
      </w:r>
      <w:r>
        <w:rPr>
          <w:noProof/>
          <w:lang w:eastAsia="zh-CN"/>
        </w:rPr>
        <w:drawing>
          <wp:inline distT="0" distB="0" distL="0" distR="0">
            <wp:extent cx="190983" cy="267373"/>
            <wp:effectExtent l="0" t="0" r="0" b="0"/>
            <wp:docPr id="7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7"/>
                    <a:stretch>
                      <a:fillRect/>
                    </a:stretch>
                  </pic:blipFill>
                  <pic:spPr>
                    <a:xfrm>
                      <a:off x="0" y="0"/>
                      <a:ext cx="190983" cy="267373"/>
                    </a:xfrm>
                    <a:prstGeom prst="rect">
                      <a:avLst/>
                    </a:prstGeom>
                  </pic:spPr>
                </pic:pic>
              </a:graphicData>
            </a:graphic>
          </wp:inline>
        </w:drawing>
      </w:r>
      <w:r>
        <w:rPr>
          <w:color w:val="000000"/>
          <w:lang w:eastAsia="zh-CN"/>
        </w:rPr>
        <w:t>）</w:t>
      </w:r>
      <w:r>
        <w:rPr>
          <w:color w:val="000000"/>
          <w:vertAlign w:val="superscript"/>
          <w:lang w:eastAsia="zh-CN"/>
        </w:rPr>
        <w:t>2004</w:t>
      </w:r>
      <w:r>
        <w:rPr>
          <w:color w:val="000000"/>
          <w:lang w:eastAsia="zh-CN"/>
        </w:rPr>
        <w:t>×</w:t>
      </w:r>
      <w:r>
        <w:rPr>
          <w:color w:val="000000"/>
          <w:lang w:eastAsia="zh-CN"/>
        </w:rPr>
        <w:t>（﹣</w:t>
      </w:r>
      <w:r>
        <w:rPr>
          <w:color w:val="000000"/>
          <w:lang w:eastAsia="zh-CN"/>
        </w:rPr>
        <w:t>2</w:t>
      </w:r>
      <w:r>
        <w:rPr>
          <w:noProof/>
          <w:lang w:eastAsia="zh-CN"/>
        </w:rPr>
        <w:drawing>
          <wp:inline distT="0" distB="0" distL="0" distR="0">
            <wp:extent cx="124143" cy="267373"/>
            <wp:effectExtent l="0" t="0" r="0" b="0"/>
            <wp:docPr id="7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8"/>
                    <a:stretch>
                      <a:fillRect/>
                    </a:stretch>
                  </pic:blipFill>
                  <pic:spPr>
                    <a:xfrm>
                      <a:off x="0" y="0"/>
                      <a:ext cx="124143" cy="267373"/>
                    </a:xfrm>
                    <a:prstGeom prst="rect">
                      <a:avLst/>
                    </a:prstGeom>
                  </pic:spPr>
                </pic:pic>
              </a:graphicData>
            </a:graphic>
          </wp:inline>
        </w:drawing>
      </w:r>
      <w:r>
        <w:rPr>
          <w:color w:val="000000"/>
          <w:lang w:eastAsia="zh-CN"/>
        </w:rPr>
        <w:t>）</w:t>
      </w:r>
      <w:r>
        <w:rPr>
          <w:color w:val="000000"/>
          <w:vertAlign w:val="superscript"/>
          <w:lang w:eastAsia="zh-CN"/>
        </w:rPr>
        <w:t>2005</w:t>
      </w:r>
      <w:r>
        <w:rPr>
          <w:lang w:eastAsia="zh-CN"/>
        </w:rPr>
        <w:br/>
      </w:r>
      <w:r>
        <w:rPr>
          <w:color w:val="000000"/>
          <w:lang w:eastAsia="zh-CN"/>
        </w:rPr>
        <w:t>=</w:t>
      </w:r>
      <w:r>
        <w:rPr>
          <w:color w:val="000000"/>
          <w:lang w:eastAsia="zh-CN"/>
        </w:rPr>
        <w:t>（</w:t>
      </w:r>
      <w:r>
        <w:rPr>
          <w:noProof/>
          <w:lang w:eastAsia="zh-CN"/>
        </w:rPr>
        <w:drawing>
          <wp:inline distT="0" distB="0" distL="0" distR="0">
            <wp:extent cx="190983" cy="267373"/>
            <wp:effectExtent l="0" t="0" r="0" b="0"/>
            <wp:docPr id="7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7"/>
                    <a:stretch>
                      <a:fillRect/>
                    </a:stretch>
                  </pic:blipFill>
                  <pic:spPr>
                    <a:xfrm>
                      <a:off x="0" y="0"/>
                      <a:ext cx="190983" cy="267373"/>
                    </a:xfrm>
                    <a:prstGeom prst="rect">
                      <a:avLst/>
                    </a:prstGeom>
                  </pic:spPr>
                </pic:pic>
              </a:graphicData>
            </a:graphic>
          </wp:inline>
        </w:drawing>
      </w:r>
      <w:r>
        <w:rPr>
          <w:color w:val="000000"/>
          <w:lang w:eastAsia="zh-CN"/>
        </w:rPr>
        <w:t>）</w:t>
      </w:r>
      <w:r>
        <w:rPr>
          <w:color w:val="000000"/>
          <w:vertAlign w:val="superscript"/>
          <w:lang w:eastAsia="zh-CN"/>
        </w:rPr>
        <w:t>2004</w:t>
      </w:r>
      <w:r>
        <w:rPr>
          <w:color w:val="000000"/>
          <w:lang w:eastAsia="zh-CN"/>
        </w:rPr>
        <w:t>×</w:t>
      </w:r>
      <w:r>
        <w:rPr>
          <w:color w:val="000000"/>
          <w:lang w:eastAsia="zh-CN"/>
        </w:rPr>
        <w:t>（﹣</w:t>
      </w:r>
      <w:r>
        <w:rPr>
          <w:color w:val="000000"/>
          <w:lang w:eastAsia="zh-CN"/>
        </w:rPr>
        <w:t>2</w:t>
      </w:r>
      <w:r>
        <w:rPr>
          <w:noProof/>
          <w:lang w:eastAsia="zh-CN"/>
        </w:rPr>
        <w:drawing>
          <wp:inline distT="0" distB="0" distL="0" distR="0">
            <wp:extent cx="124143" cy="267373"/>
            <wp:effectExtent l="0" t="0" r="0" b="0"/>
            <wp:docPr id="75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8"/>
                    <a:stretch>
                      <a:fillRect/>
                    </a:stretch>
                  </pic:blipFill>
                  <pic:spPr>
                    <a:xfrm>
                      <a:off x="0" y="0"/>
                      <a:ext cx="124143" cy="267373"/>
                    </a:xfrm>
                    <a:prstGeom prst="rect">
                      <a:avLst/>
                    </a:prstGeom>
                  </pic:spPr>
                </pic:pic>
              </a:graphicData>
            </a:graphic>
          </wp:inline>
        </w:drawing>
      </w:r>
      <w:r>
        <w:rPr>
          <w:color w:val="000000"/>
          <w:lang w:eastAsia="zh-CN"/>
        </w:rPr>
        <w:t>）</w:t>
      </w:r>
      <w:r>
        <w:rPr>
          <w:color w:val="000000"/>
          <w:vertAlign w:val="superscript"/>
          <w:lang w:eastAsia="zh-CN"/>
        </w:rPr>
        <w:t>2004</w:t>
      </w:r>
      <w:r>
        <w:rPr>
          <w:color w:val="000000"/>
          <w:lang w:eastAsia="zh-CN"/>
        </w:rPr>
        <w:t>×</w:t>
      </w:r>
      <w:r>
        <w:rPr>
          <w:color w:val="000000"/>
          <w:lang w:eastAsia="zh-CN"/>
        </w:rPr>
        <w:t>（﹣</w:t>
      </w:r>
      <w:r>
        <w:rPr>
          <w:color w:val="000000"/>
          <w:lang w:eastAsia="zh-CN"/>
        </w:rPr>
        <w:t>2</w:t>
      </w:r>
      <w:r>
        <w:rPr>
          <w:noProof/>
          <w:lang w:eastAsia="zh-CN"/>
        </w:rPr>
        <w:drawing>
          <wp:inline distT="0" distB="0" distL="0" distR="0">
            <wp:extent cx="124143" cy="267373"/>
            <wp:effectExtent l="0" t="0" r="0" b="0"/>
            <wp:docPr id="7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8"/>
                    <a:stretch>
                      <a:fillRect/>
                    </a:stretch>
                  </pic:blipFill>
                  <pic:spPr>
                    <a:xfrm>
                      <a:off x="0" y="0"/>
                      <a:ext cx="124143" cy="267373"/>
                    </a:xfrm>
                    <a:prstGeom prst="rect">
                      <a:avLst/>
                    </a:prstGeom>
                  </pic:spPr>
                </pic:pic>
              </a:graphicData>
            </a:graphic>
          </wp:inline>
        </w:drawing>
      </w:r>
      <w:r>
        <w:rPr>
          <w:color w:val="000000"/>
          <w:lang w:eastAsia="zh-CN"/>
        </w:rPr>
        <w:t>）</w:t>
      </w:r>
      <w:r>
        <w:rPr>
          <w:lang w:eastAsia="zh-CN"/>
        </w:rPr>
        <w:br/>
      </w:r>
      <w:r>
        <w:rPr>
          <w:color w:val="000000"/>
          <w:lang w:eastAsia="zh-CN"/>
        </w:rPr>
        <w:t>=[</w:t>
      </w:r>
      <w:r>
        <w:rPr>
          <w:noProof/>
          <w:lang w:eastAsia="zh-CN"/>
        </w:rPr>
        <w:drawing>
          <wp:inline distT="0" distB="0" distL="0" distR="0">
            <wp:extent cx="190983" cy="267373"/>
            <wp:effectExtent l="0" t="0" r="0" b="0"/>
            <wp:docPr id="75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7"/>
                    <a:stretch>
                      <a:fillRect/>
                    </a:stretch>
                  </pic:blipFill>
                  <pic:spPr>
                    <a:xfrm>
                      <a:off x="0" y="0"/>
                      <a:ext cx="190983" cy="267373"/>
                    </a:xfrm>
                    <a:prstGeom prst="rect">
                      <a:avLst/>
                    </a:prstGeom>
                  </pic:spPr>
                </pic:pic>
              </a:graphicData>
            </a:graphic>
          </wp:inline>
        </w:drawing>
      </w:r>
      <w:r>
        <w:rPr>
          <w:color w:val="000000"/>
          <w:lang w:eastAsia="zh-CN"/>
        </w:rPr>
        <w:t>​×</w:t>
      </w:r>
      <w:r>
        <w:rPr>
          <w:color w:val="000000"/>
          <w:lang w:eastAsia="zh-CN"/>
        </w:rPr>
        <w:t>（﹣</w:t>
      </w:r>
      <w:r>
        <w:rPr>
          <w:color w:val="000000"/>
          <w:lang w:eastAsia="zh-CN"/>
        </w:rPr>
        <w:t>2</w:t>
      </w:r>
      <w:r>
        <w:rPr>
          <w:noProof/>
          <w:lang w:eastAsia="zh-CN"/>
        </w:rPr>
        <w:drawing>
          <wp:inline distT="0" distB="0" distL="0" distR="0">
            <wp:extent cx="124143" cy="267373"/>
            <wp:effectExtent l="0" t="0" r="0" b="0"/>
            <wp:docPr id="7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8"/>
                    <a:stretch>
                      <a:fillRect/>
                    </a:stretch>
                  </pic:blipFill>
                  <pic:spPr>
                    <a:xfrm>
                      <a:off x="0" y="0"/>
                      <a:ext cx="124143" cy="267373"/>
                    </a:xfrm>
                    <a:prstGeom prst="rect">
                      <a:avLst/>
                    </a:prstGeom>
                  </pic:spPr>
                </pic:pic>
              </a:graphicData>
            </a:graphic>
          </wp:inline>
        </w:drawing>
      </w:r>
      <w:r>
        <w:rPr>
          <w:color w:val="000000"/>
          <w:lang w:eastAsia="zh-CN"/>
        </w:rPr>
        <w:t>）</w:t>
      </w:r>
      <w:r>
        <w:rPr>
          <w:color w:val="000000"/>
          <w:lang w:eastAsia="zh-CN"/>
        </w:rPr>
        <w:t>]</w:t>
      </w:r>
      <w:r>
        <w:rPr>
          <w:color w:val="000000"/>
          <w:vertAlign w:val="superscript"/>
          <w:lang w:eastAsia="zh-CN"/>
        </w:rPr>
        <w:t>2004</w:t>
      </w:r>
      <w:r>
        <w:rPr>
          <w:color w:val="000000"/>
          <w:lang w:eastAsia="zh-CN"/>
        </w:rPr>
        <w:t>×</w:t>
      </w:r>
      <w:r>
        <w:rPr>
          <w:color w:val="000000"/>
          <w:lang w:eastAsia="zh-CN"/>
        </w:rPr>
        <w:t>（﹣</w:t>
      </w:r>
      <w:r>
        <w:rPr>
          <w:color w:val="000000"/>
          <w:lang w:eastAsia="zh-CN"/>
        </w:rPr>
        <w:t>2</w:t>
      </w:r>
      <w:r>
        <w:rPr>
          <w:noProof/>
          <w:lang w:eastAsia="zh-CN"/>
        </w:rPr>
        <w:drawing>
          <wp:inline distT="0" distB="0" distL="0" distR="0">
            <wp:extent cx="124143" cy="267373"/>
            <wp:effectExtent l="0" t="0" r="0" b="0"/>
            <wp:docPr id="75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8"/>
                    <a:stretch>
                      <a:fillRect/>
                    </a:stretch>
                  </pic:blipFill>
                  <pic:spPr>
                    <a:xfrm>
                      <a:off x="0" y="0"/>
                      <a:ext cx="124143" cy="267373"/>
                    </a:xfrm>
                    <a:prstGeom prst="rect">
                      <a:avLst/>
                    </a:prstGeom>
                  </pic:spPr>
                </pic:pic>
              </a:graphicData>
            </a:graphic>
          </wp:inline>
        </w:drawing>
      </w:r>
      <w:r>
        <w:rPr>
          <w:color w:val="000000"/>
          <w:lang w:eastAsia="zh-CN"/>
        </w:rPr>
        <w:t>）</w:t>
      </w:r>
      <w:r>
        <w:rPr>
          <w:lang w:eastAsia="zh-CN"/>
        </w:rPr>
        <w:br/>
      </w:r>
      <w:r>
        <w:rPr>
          <w:color w:val="000000"/>
          <w:lang w:eastAsia="zh-CN"/>
        </w:rPr>
        <w:t>=[</w:t>
      </w:r>
      <w:r>
        <w:rPr>
          <w:color w:val="000000"/>
          <w:lang w:eastAsia="zh-CN"/>
        </w:rPr>
        <w:t>﹣</w:t>
      </w:r>
      <w:r>
        <w:rPr>
          <w:color w:val="000000"/>
          <w:lang w:eastAsia="zh-CN"/>
        </w:rPr>
        <w:t>1]</w:t>
      </w:r>
      <w:r>
        <w:rPr>
          <w:color w:val="000000"/>
          <w:vertAlign w:val="superscript"/>
          <w:lang w:eastAsia="zh-CN"/>
        </w:rPr>
        <w:t>2004</w:t>
      </w:r>
      <w:r>
        <w:rPr>
          <w:color w:val="000000"/>
          <w:lang w:eastAsia="zh-CN"/>
        </w:rPr>
        <w:t>×</w:t>
      </w:r>
      <w:r>
        <w:rPr>
          <w:color w:val="000000"/>
          <w:lang w:eastAsia="zh-CN"/>
        </w:rPr>
        <w:t>（﹣</w:t>
      </w:r>
      <w:r>
        <w:rPr>
          <w:color w:val="000000"/>
          <w:lang w:eastAsia="zh-CN"/>
        </w:rPr>
        <w:t>2</w:t>
      </w:r>
      <w:r>
        <w:rPr>
          <w:noProof/>
          <w:lang w:eastAsia="zh-CN"/>
        </w:rPr>
        <w:drawing>
          <wp:inline distT="0" distB="0" distL="0" distR="0">
            <wp:extent cx="124143" cy="267373"/>
            <wp:effectExtent l="0" t="0" r="0" b="0"/>
            <wp:docPr id="7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8"/>
                    <a:stretch>
                      <a:fillRect/>
                    </a:stretch>
                  </pic:blipFill>
                  <pic:spPr>
                    <a:xfrm>
                      <a:off x="0" y="0"/>
                      <a:ext cx="124143" cy="267373"/>
                    </a:xfrm>
                    <a:prstGeom prst="rect">
                      <a:avLst/>
                    </a:prstGeom>
                  </pic:spPr>
                </pic:pic>
              </a:graphicData>
            </a:graphic>
          </wp:inline>
        </w:drawing>
      </w:r>
      <w:r>
        <w:rPr>
          <w:color w:val="000000"/>
          <w:lang w:eastAsia="zh-CN"/>
        </w:rPr>
        <w:t>）</w:t>
      </w:r>
      <w:r>
        <w:rPr>
          <w:lang w:eastAsia="zh-CN"/>
        </w:rPr>
        <w:br/>
      </w:r>
      <w:r>
        <w:rPr>
          <w:color w:val="000000"/>
          <w:lang w:eastAsia="zh-CN"/>
        </w:rPr>
        <w:t>=1×</w:t>
      </w:r>
      <w:r>
        <w:rPr>
          <w:color w:val="000000"/>
          <w:lang w:eastAsia="zh-CN"/>
        </w:rPr>
        <w:t>（﹣</w:t>
      </w:r>
      <w:r>
        <w:rPr>
          <w:color w:val="000000"/>
          <w:lang w:eastAsia="zh-CN"/>
        </w:rPr>
        <w:t>2</w:t>
      </w:r>
      <w:r>
        <w:rPr>
          <w:noProof/>
          <w:lang w:eastAsia="zh-CN"/>
        </w:rPr>
        <w:drawing>
          <wp:inline distT="0" distB="0" distL="0" distR="0">
            <wp:extent cx="124143" cy="267373"/>
            <wp:effectExtent l="0" t="0" r="0" b="0"/>
            <wp:docPr id="75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8"/>
                    <a:stretch>
                      <a:fillRect/>
                    </a:stretch>
                  </pic:blipFill>
                  <pic:spPr>
                    <a:xfrm>
                      <a:off x="0" y="0"/>
                      <a:ext cx="124143" cy="267373"/>
                    </a:xfrm>
                    <a:prstGeom prst="rect">
                      <a:avLst/>
                    </a:prstGeom>
                  </pic:spPr>
                </pic:pic>
              </a:graphicData>
            </a:graphic>
          </wp:inline>
        </w:drawing>
      </w:r>
      <w:r>
        <w:rPr>
          <w:color w:val="000000"/>
          <w:lang w:eastAsia="zh-CN"/>
        </w:rPr>
        <w:t>）</w:t>
      </w:r>
      <w:r>
        <w:rPr>
          <w:lang w:eastAsia="zh-CN"/>
        </w:rPr>
        <w:br/>
      </w:r>
      <w:r>
        <w:rPr>
          <w:color w:val="000000"/>
          <w:lang w:eastAsia="zh-CN"/>
        </w:rPr>
        <w:t>=</w:t>
      </w:r>
      <w:r>
        <w:rPr>
          <w:color w:val="000000"/>
          <w:lang w:eastAsia="zh-CN"/>
        </w:rPr>
        <w:t>﹣</w:t>
      </w:r>
      <w:r>
        <w:rPr>
          <w:color w:val="000000"/>
          <w:lang w:eastAsia="zh-CN"/>
        </w:rPr>
        <w:t>2</w:t>
      </w:r>
      <w:r>
        <w:rPr>
          <w:noProof/>
          <w:lang w:eastAsia="zh-CN"/>
        </w:rPr>
        <w:drawing>
          <wp:inline distT="0" distB="0" distL="0" distR="0">
            <wp:extent cx="124143" cy="267373"/>
            <wp:effectExtent l="0" t="0" r="0" b="0"/>
            <wp:docPr id="7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8"/>
                    <a:stretch>
                      <a:fillRect/>
                    </a:stretch>
                  </pic:blipFill>
                  <pic:spPr>
                    <a:xfrm>
                      <a:off x="0" y="0"/>
                      <a:ext cx="124143" cy="267373"/>
                    </a:xfrm>
                    <a:prstGeom prst="rect">
                      <a:avLst/>
                    </a:prstGeom>
                  </pic:spPr>
                </pic:pic>
              </a:graphicData>
            </a:graphic>
          </wp:inline>
        </w:drawing>
      </w:r>
      <w:r>
        <w:rPr>
          <w:lang w:eastAsia="zh-CN"/>
        </w:rPr>
        <w:br/>
      </w:r>
      <w:r>
        <w:rPr>
          <w:color w:val="000000"/>
          <w:lang w:eastAsia="zh-CN"/>
        </w:rPr>
        <w:t>（</w:t>
      </w:r>
      <w:r>
        <w:rPr>
          <w:color w:val="000000"/>
          <w:lang w:eastAsia="zh-CN"/>
        </w:rPr>
        <w:t>2</w:t>
      </w:r>
      <w:r>
        <w:rPr>
          <w:color w:val="000000"/>
          <w:lang w:eastAsia="zh-CN"/>
        </w:rPr>
        <w:t>）</w:t>
      </w:r>
      <w:r>
        <w:rPr>
          <w:color w:val="000000"/>
          <w:lang w:eastAsia="zh-CN"/>
        </w:rPr>
        <w:t>3</w:t>
      </w:r>
      <w:r>
        <w:rPr>
          <w:color w:val="000000"/>
          <w:vertAlign w:val="superscript"/>
          <w:lang w:eastAsia="zh-CN"/>
        </w:rPr>
        <w:t>15</w:t>
      </w:r>
      <w:r>
        <w:rPr>
          <w:color w:val="000000"/>
          <w:lang w:eastAsia="zh-CN"/>
        </w:rPr>
        <w:t>÷3</w:t>
      </w:r>
      <w:r>
        <w:rPr>
          <w:color w:val="000000"/>
          <w:vertAlign w:val="superscript"/>
          <w:lang w:eastAsia="zh-CN"/>
        </w:rPr>
        <w:t>13</w:t>
      </w:r>
      <w:r>
        <w:rPr>
          <w:lang w:eastAsia="zh-CN"/>
        </w:rPr>
        <w:br/>
      </w:r>
      <w:r>
        <w:rPr>
          <w:color w:val="000000"/>
          <w:lang w:eastAsia="zh-CN"/>
        </w:rPr>
        <w:t>=3</w:t>
      </w:r>
      <w:r>
        <w:rPr>
          <w:color w:val="000000"/>
          <w:vertAlign w:val="superscript"/>
          <w:lang w:eastAsia="zh-CN"/>
        </w:rPr>
        <w:t>15</w:t>
      </w:r>
      <w:r>
        <w:rPr>
          <w:color w:val="000000"/>
          <w:vertAlign w:val="superscript"/>
          <w:lang w:eastAsia="zh-CN"/>
        </w:rPr>
        <w:t>﹣</w:t>
      </w:r>
      <w:r>
        <w:rPr>
          <w:color w:val="000000"/>
          <w:vertAlign w:val="superscript"/>
          <w:lang w:eastAsia="zh-CN"/>
        </w:rPr>
        <w:t>13</w:t>
      </w:r>
      <w:r>
        <w:rPr>
          <w:lang w:eastAsia="zh-CN"/>
        </w:rPr>
        <w:br/>
      </w:r>
      <w:r>
        <w:rPr>
          <w:color w:val="000000"/>
          <w:lang w:eastAsia="zh-CN"/>
        </w:rPr>
        <w:t>=3</w:t>
      </w:r>
      <w:r>
        <w:rPr>
          <w:color w:val="000000"/>
          <w:vertAlign w:val="superscript"/>
          <w:lang w:eastAsia="zh-CN"/>
        </w:rPr>
        <w:t>2</w:t>
      </w:r>
      <w:r>
        <w:rPr>
          <w:lang w:eastAsia="zh-CN"/>
        </w:rPr>
        <w:br/>
      </w:r>
      <w:r>
        <w:rPr>
          <w:color w:val="000000"/>
          <w:lang w:eastAsia="zh-CN"/>
        </w:rPr>
        <w:t xml:space="preserve">=9                    </w:t>
      </w:r>
      <w:r>
        <w:rPr>
          <w:lang w:eastAsia="zh-CN"/>
        </w:rPr>
        <w:br/>
      </w:r>
      <w:r>
        <w:rPr>
          <w:color w:val="0000FF"/>
          <w:lang w:eastAsia="zh-CN"/>
        </w:rPr>
        <w:t>【考点】</w:t>
      </w:r>
      <w:r>
        <w:rPr>
          <w:color w:val="000000"/>
          <w:lang w:eastAsia="zh-CN"/>
        </w:rPr>
        <w:t>同底数幂的除法</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）首先根据积的乘方的运算方法，求出（</w:t>
      </w:r>
      <w:r>
        <w:rPr>
          <w:noProof/>
          <w:lang w:eastAsia="zh-CN"/>
        </w:rPr>
        <w:drawing>
          <wp:inline distT="0" distB="0" distL="0" distR="0">
            <wp:extent cx="190983" cy="267373"/>
            <wp:effectExtent l="0" t="0" r="0" b="0"/>
            <wp:docPr id="7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7"/>
                    <a:stretch>
                      <a:fillRect/>
                    </a:stretch>
                  </pic:blipFill>
                  <pic:spPr>
                    <a:xfrm>
                      <a:off x="0" y="0"/>
                      <a:ext cx="190983" cy="267373"/>
                    </a:xfrm>
                    <a:prstGeom prst="rect">
                      <a:avLst/>
                    </a:prstGeom>
                  </pic:spPr>
                </pic:pic>
              </a:graphicData>
            </a:graphic>
          </wp:inline>
        </w:drawing>
      </w:r>
      <w:r>
        <w:rPr>
          <w:color w:val="000000"/>
          <w:lang w:eastAsia="zh-CN"/>
        </w:rPr>
        <w:t>）</w:t>
      </w:r>
      <w:r>
        <w:rPr>
          <w:color w:val="000000"/>
          <w:vertAlign w:val="superscript"/>
          <w:lang w:eastAsia="zh-CN"/>
        </w:rPr>
        <w:t>2004</w:t>
      </w:r>
      <w:r>
        <w:rPr>
          <w:color w:val="000000"/>
          <w:lang w:eastAsia="zh-CN"/>
        </w:rPr>
        <w:t>×</w:t>
      </w:r>
      <w:r>
        <w:rPr>
          <w:color w:val="000000"/>
          <w:lang w:eastAsia="zh-CN"/>
        </w:rPr>
        <w:t>（﹣</w:t>
      </w:r>
      <w:r>
        <w:rPr>
          <w:color w:val="000000"/>
          <w:lang w:eastAsia="zh-CN"/>
        </w:rPr>
        <w:t>2</w:t>
      </w:r>
      <w:r>
        <w:rPr>
          <w:noProof/>
          <w:lang w:eastAsia="zh-CN"/>
        </w:rPr>
        <w:drawing>
          <wp:inline distT="0" distB="0" distL="0" distR="0">
            <wp:extent cx="124143" cy="267373"/>
            <wp:effectExtent l="0" t="0" r="0" b="0"/>
            <wp:docPr id="7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8"/>
                    <a:stretch>
                      <a:fillRect/>
                    </a:stretch>
                  </pic:blipFill>
                  <pic:spPr>
                    <a:xfrm>
                      <a:off x="0" y="0"/>
                      <a:ext cx="124143" cy="267373"/>
                    </a:xfrm>
                    <a:prstGeom prst="rect">
                      <a:avLst/>
                    </a:prstGeom>
                  </pic:spPr>
                </pic:pic>
              </a:graphicData>
            </a:graphic>
          </wp:inline>
        </w:drawing>
      </w:r>
      <w:r>
        <w:rPr>
          <w:color w:val="000000"/>
          <w:lang w:eastAsia="zh-CN"/>
        </w:rPr>
        <w:t>）</w:t>
      </w:r>
      <w:r>
        <w:rPr>
          <w:color w:val="000000"/>
          <w:vertAlign w:val="superscript"/>
          <w:lang w:eastAsia="zh-CN"/>
        </w:rPr>
        <w:t>2004</w:t>
      </w:r>
      <w:r>
        <w:rPr>
          <w:color w:val="000000"/>
          <w:lang w:eastAsia="zh-CN"/>
        </w:rPr>
        <w:t>的值是多少；然后</w:t>
      </w:r>
      <w:r>
        <w:rPr>
          <w:color w:val="000000"/>
          <w:lang w:eastAsia="zh-CN"/>
        </w:rPr>
        <w:lastRenderedPageBreak/>
        <w:t>用所得的结果乘以﹣</w:t>
      </w:r>
      <w:r>
        <w:rPr>
          <w:color w:val="000000"/>
          <w:lang w:eastAsia="zh-CN"/>
        </w:rPr>
        <w:t>2</w:t>
      </w:r>
      <w:r>
        <w:rPr>
          <w:noProof/>
          <w:lang w:eastAsia="zh-CN"/>
        </w:rPr>
        <w:drawing>
          <wp:inline distT="0" distB="0" distL="0" distR="0">
            <wp:extent cx="124143" cy="267373"/>
            <wp:effectExtent l="0" t="0" r="0" b="0"/>
            <wp:docPr id="7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8"/>
                    <a:stretch>
                      <a:fillRect/>
                    </a:stretch>
                  </pic:blipFill>
                  <pic:spPr>
                    <a:xfrm>
                      <a:off x="0" y="0"/>
                      <a:ext cx="124143" cy="267373"/>
                    </a:xfrm>
                    <a:prstGeom prst="rect">
                      <a:avLst/>
                    </a:prstGeom>
                  </pic:spPr>
                </pic:pic>
              </a:graphicData>
            </a:graphic>
          </wp:inline>
        </w:drawing>
      </w:r>
      <w:r>
        <w:rPr>
          <w:color w:val="000000"/>
          <w:lang w:eastAsia="zh-CN"/>
        </w:rPr>
        <w:t>即可．</w:t>
      </w:r>
      <w:r>
        <w:rPr>
          <w:lang w:eastAsia="zh-CN"/>
        </w:rPr>
        <w:br/>
      </w:r>
      <w:r>
        <w:rPr>
          <w:color w:val="000000"/>
        </w:rPr>
        <w:t>（</w:t>
      </w:r>
      <w:r>
        <w:rPr>
          <w:color w:val="000000"/>
        </w:rPr>
        <w:t>2</w:t>
      </w:r>
      <w:r>
        <w:rPr>
          <w:color w:val="000000"/>
        </w:rPr>
        <w:t>）根据同底数幂的除法法则计算即可．</w:t>
      </w:r>
      <w:r>
        <w:rPr>
          <w:color w:val="000000"/>
        </w:rPr>
        <w:t xml:space="preserve">    </w:t>
      </w:r>
    </w:p>
    <w:p w:rsidR="00211199" w:rsidRDefault="0077605C">
      <w:r>
        <w:t>108</w:t>
      </w:r>
      <w:r>
        <w:t>、</w:t>
      </w:r>
    </w:p>
    <w:p w:rsidR="00211199" w:rsidRDefault="0077605C">
      <w:pPr>
        <w:spacing w:after="0"/>
        <w:rPr>
          <w:lang w:eastAsia="zh-CN"/>
        </w:rPr>
      </w:pPr>
      <w:r>
        <w:rPr>
          <w:color w:val="0000FF"/>
        </w:rPr>
        <w:t>【答案】</w:t>
      </w:r>
      <w:r>
        <w:rPr>
          <w:color w:val="000000"/>
        </w:rPr>
        <w:t>解：（</w:t>
      </w:r>
      <w:r>
        <w:rPr>
          <w:color w:val="000000"/>
        </w:rPr>
        <w:t>1</w:t>
      </w:r>
      <w:r>
        <w:rPr>
          <w:color w:val="000000"/>
        </w:rPr>
        <w:t>）</w:t>
      </w:r>
      <w:r>
        <w:rPr>
          <w:color w:val="000000"/>
        </w:rPr>
        <w:t>x</w:t>
      </w:r>
      <w:r>
        <w:rPr>
          <w:color w:val="000000"/>
          <w:vertAlign w:val="superscript"/>
        </w:rPr>
        <w:t>m</w:t>
      </w:r>
      <w:r>
        <w:rPr>
          <w:color w:val="000000"/>
          <w:vertAlign w:val="superscript"/>
        </w:rPr>
        <w:t>﹣</w:t>
      </w:r>
      <w:r>
        <w:rPr>
          <w:color w:val="000000"/>
          <w:vertAlign w:val="superscript"/>
        </w:rPr>
        <w:t>2n</w:t>
      </w:r>
      <w:r>
        <w:rPr>
          <w:color w:val="000000"/>
        </w:rPr>
        <w:t>=</w:t>
      </w:r>
      <w:r>
        <w:rPr>
          <w:noProof/>
          <w:lang w:eastAsia="zh-CN"/>
        </w:rPr>
        <w:drawing>
          <wp:inline distT="0" distB="0" distL="0" distR="0">
            <wp:extent cx="592049" cy="229184"/>
            <wp:effectExtent l="0" t="0" r="0" b="0"/>
            <wp:docPr id="7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9"/>
                    <a:stretch>
                      <a:fillRect/>
                    </a:stretch>
                  </pic:blipFill>
                  <pic:spPr>
                    <a:xfrm>
                      <a:off x="0" y="0"/>
                      <a:ext cx="592049" cy="229184"/>
                    </a:xfrm>
                    <a:prstGeom prst="rect">
                      <a:avLst/>
                    </a:prstGeom>
                  </pic:spPr>
                </pic:pic>
              </a:graphicData>
            </a:graphic>
          </wp:inline>
        </w:drawing>
      </w:r>
      <w:r>
        <w:rPr>
          <w:color w:val="000000"/>
        </w:rPr>
        <w:t>=</w:t>
      </w:r>
      <w:r>
        <w:rPr>
          <w:noProof/>
          <w:lang w:eastAsia="zh-CN"/>
        </w:rPr>
        <w:drawing>
          <wp:inline distT="0" distB="0" distL="0" distR="0">
            <wp:extent cx="716191" cy="267373"/>
            <wp:effectExtent l="0" t="0" r="0" b="0"/>
            <wp:docPr id="76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0"/>
                    <a:stretch>
                      <a:fillRect/>
                    </a:stretch>
                  </pic:blipFill>
                  <pic:spPr>
                    <a:xfrm>
                      <a:off x="0" y="0"/>
                      <a:ext cx="716191" cy="267373"/>
                    </a:xfrm>
                    <a:prstGeom prst="rect">
                      <a:avLst/>
                    </a:prstGeom>
                  </pic:spPr>
                </pic:pic>
              </a:graphicData>
            </a:graphic>
          </wp:inline>
        </w:drawing>
      </w:r>
      <w:r>
        <w:rPr>
          <w:color w:val="000000"/>
        </w:rPr>
        <w:t>；</w:t>
      </w:r>
      <w:r>
        <w:br/>
      </w:r>
      <w:r>
        <w:rPr>
          <w:color w:val="000000"/>
        </w:rPr>
        <w:t>（</w:t>
      </w:r>
      <w:r>
        <w:rPr>
          <w:color w:val="000000"/>
        </w:rPr>
        <w:t>2</w:t>
      </w:r>
      <w:r>
        <w:rPr>
          <w:color w:val="000000"/>
        </w:rPr>
        <w:t>）</w:t>
      </w:r>
      <w:r>
        <w:rPr>
          <w:color w:val="000000"/>
        </w:rPr>
        <w:t>∵a+b=</w:t>
      </w:r>
      <w:r>
        <w:rPr>
          <w:noProof/>
          <w:lang w:eastAsia="zh-CN"/>
        </w:rPr>
        <w:drawing>
          <wp:inline distT="0" distB="0" distL="0" distR="0">
            <wp:extent cx="276924" cy="238735"/>
            <wp:effectExtent l="0" t="0" r="0" b="0"/>
            <wp:docPr id="7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9"/>
                    <a:stretch>
                      <a:fillRect/>
                    </a:stretch>
                  </pic:blipFill>
                  <pic:spPr>
                    <a:xfrm>
                      <a:off x="0" y="0"/>
                      <a:ext cx="276924" cy="238735"/>
                    </a:xfrm>
                    <a:prstGeom prst="rect">
                      <a:avLst/>
                    </a:prstGeom>
                  </pic:spPr>
                </pic:pic>
              </a:graphicData>
            </a:graphic>
          </wp:inline>
        </w:drawing>
      </w:r>
      <w:r>
        <w:rPr>
          <w:color w:val="000000"/>
        </w:rPr>
        <w:t>​</w:t>
      </w:r>
      <w:r>
        <w:rPr>
          <w:color w:val="000000"/>
        </w:rPr>
        <w:t>，</w:t>
      </w:r>
      <w:r>
        <w:rPr>
          <w:color w:val="000000"/>
        </w:rPr>
        <w:t>ab=4.5</w:t>
      </w:r>
      <w:r>
        <w:rPr>
          <w:color w:val="000000"/>
        </w:rPr>
        <w:t>，</w:t>
      </w:r>
      <w:r>
        <w:br/>
      </w:r>
      <w:r>
        <w:rPr>
          <w:color w:val="000000"/>
        </w:rPr>
        <w:t>∴a</w:t>
      </w:r>
      <w:r>
        <w:rPr>
          <w:color w:val="000000"/>
          <w:vertAlign w:val="superscript"/>
        </w:rPr>
        <w:t>2</w:t>
      </w:r>
      <w:r>
        <w:rPr>
          <w:color w:val="000000"/>
        </w:rPr>
        <w:t>+b</w:t>
      </w:r>
      <w:r>
        <w:rPr>
          <w:color w:val="000000"/>
          <w:vertAlign w:val="superscript"/>
        </w:rPr>
        <w:t>2</w:t>
      </w:r>
      <w:r>
        <w:rPr>
          <w:color w:val="000000"/>
        </w:rPr>
        <w:t>=</w:t>
      </w:r>
      <w:r>
        <w:rPr>
          <w:color w:val="000000"/>
        </w:rPr>
        <w:t>（</w:t>
      </w:r>
      <w:r>
        <w:rPr>
          <w:color w:val="000000"/>
        </w:rPr>
        <w:t>a+b</w:t>
      </w:r>
      <w:r>
        <w:rPr>
          <w:color w:val="000000"/>
        </w:rPr>
        <w:t>）</w:t>
      </w:r>
      <w:r>
        <w:rPr>
          <w:color w:val="000000"/>
          <w:vertAlign w:val="superscript"/>
        </w:rPr>
        <w:t>2</w:t>
      </w:r>
      <w:r>
        <w:rPr>
          <w:color w:val="000000"/>
        </w:rPr>
        <w:t>﹣</w:t>
      </w:r>
      <w:r>
        <w:rPr>
          <w:color w:val="000000"/>
        </w:rPr>
        <w:t>2ab</w:t>
      </w:r>
      <w:r>
        <w:rPr>
          <w:color w:val="000000"/>
        </w:rPr>
        <w:t>，</w:t>
      </w:r>
      <w:r>
        <w:br/>
      </w:r>
      <w:r>
        <w:rPr>
          <w:color w:val="000000"/>
        </w:rPr>
        <w:t>=10</w:t>
      </w:r>
      <w:r>
        <w:rPr>
          <w:color w:val="000000"/>
        </w:rPr>
        <w:t>﹣</w:t>
      </w:r>
      <w:r>
        <w:rPr>
          <w:color w:val="000000"/>
        </w:rPr>
        <w:t>2×4.5</w:t>
      </w:r>
      <w:r>
        <w:rPr>
          <w:color w:val="000000"/>
        </w:rPr>
        <w:t>，</w:t>
      </w:r>
      <w:r>
        <w:br/>
      </w:r>
      <w:r>
        <w:rPr>
          <w:color w:val="000000"/>
        </w:rPr>
        <w:t>=1</w:t>
      </w:r>
      <w:r>
        <w:rPr>
          <w:color w:val="000000"/>
        </w:rPr>
        <w:t>．</w:t>
      </w:r>
      <w:r>
        <w:rPr>
          <w:color w:val="000000"/>
        </w:rPr>
        <w:t xml:space="preserve">                    </w:t>
      </w:r>
      <w:r>
        <w:br/>
      </w:r>
      <w:r>
        <w:rPr>
          <w:color w:val="0000FF"/>
          <w:lang w:eastAsia="zh-CN"/>
        </w:rPr>
        <w:t>【考点】</w:t>
      </w:r>
      <w:r>
        <w:rPr>
          <w:color w:val="000000"/>
          <w:lang w:eastAsia="zh-CN"/>
        </w:rPr>
        <w:t>代数式求值，同底数幂的除法</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）根据同底数幂的除法法则求解即可；</w:t>
      </w:r>
      <w:r>
        <w:rPr>
          <w:lang w:eastAsia="zh-CN"/>
        </w:rPr>
        <w:br/>
      </w:r>
      <w:r>
        <w:rPr>
          <w:color w:val="000000"/>
          <w:lang w:eastAsia="zh-CN"/>
        </w:rPr>
        <w:t>（</w:t>
      </w:r>
      <w:r>
        <w:rPr>
          <w:color w:val="000000"/>
          <w:lang w:eastAsia="zh-CN"/>
        </w:rPr>
        <w:t>2</w:t>
      </w:r>
      <w:r>
        <w:rPr>
          <w:color w:val="000000"/>
          <w:lang w:eastAsia="zh-CN"/>
        </w:rPr>
        <w:t>）此题可将</w:t>
      </w:r>
      <w:r>
        <w:rPr>
          <w:color w:val="000000"/>
          <w:lang w:eastAsia="zh-CN"/>
        </w:rPr>
        <w:t>a</w:t>
      </w:r>
      <w:r>
        <w:rPr>
          <w:color w:val="000000"/>
          <w:vertAlign w:val="superscript"/>
          <w:lang w:eastAsia="zh-CN"/>
        </w:rPr>
        <w:t>2</w:t>
      </w:r>
      <w:r>
        <w:rPr>
          <w:color w:val="000000"/>
          <w:lang w:eastAsia="zh-CN"/>
        </w:rPr>
        <w:t>+b</w:t>
      </w:r>
      <w:r>
        <w:rPr>
          <w:color w:val="000000"/>
          <w:vertAlign w:val="superscript"/>
          <w:lang w:eastAsia="zh-CN"/>
        </w:rPr>
        <w:t>2</w:t>
      </w:r>
      <w:r>
        <w:rPr>
          <w:color w:val="000000"/>
          <w:lang w:eastAsia="zh-CN"/>
        </w:rPr>
        <w:t>变形为（</w:t>
      </w:r>
      <w:r>
        <w:rPr>
          <w:color w:val="000000"/>
          <w:lang w:eastAsia="zh-CN"/>
        </w:rPr>
        <w:t>a+b</w:t>
      </w:r>
      <w:r>
        <w:rPr>
          <w:color w:val="000000"/>
          <w:lang w:eastAsia="zh-CN"/>
        </w:rPr>
        <w:t>）</w:t>
      </w:r>
      <w:r>
        <w:rPr>
          <w:color w:val="000000"/>
          <w:vertAlign w:val="superscript"/>
          <w:lang w:eastAsia="zh-CN"/>
        </w:rPr>
        <w:t>2</w:t>
      </w:r>
      <w:r>
        <w:rPr>
          <w:color w:val="000000"/>
          <w:lang w:eastAsia="zh-CN"/>
        </w:rPr>
        <w:t>﹣</w:t>
      </w:r>
      <w:r>
        <w:rPr>
          <w:color w:val="000000"/>
          <w:lang w:eastAsia="zh-CN"/>
        </w:rPr>
        <w:t>2ab</w:t>
      </w:r>
      <w:r>
        <w:rPr>
          <w:color w:val="000000"/>
          <w:lang w:eastAsia="zh-CN"/>
        </w:rPr>
        <w:t>，再代入求值即可．</w:t>
      </w:r>
      <w:r>
        <w:rPr>
          <w:color w:val="000000"/>
          <w:lang w:eastAsia="zh-CN"/>
        </w:rPr>
        <w:t xml:space="preserve">    </w:t>
      </w:r>
    </w:p>
    <w:p w:rsidR="00211199" w:rsidRDefault="0077605C">
      <w:pPr>
        <w:rPr>
          <w:lang w:eastAsia="zh-CN"/>
        </w:rPr>
      </w:pPr>
      <w:r>
        <w:rPr>
          <w:lang w:eastAsia="zh-CN"/>
        </w:rPr>
        <w:t>109</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w:t>
      </w:r>
      <w:r>
        <w:rPr>
          <w:noProof/>
          <w:lang w:eastAsia="zh-CN"/>
        </w:rPr>
        <w:drawing>
          <wp:inline distT="0" distB="0" distL="0" distR="0">
            <wp:extent cx="544297" cy="343764"/>
            <wp:effectExtent l="0" t="0" r="0" b="0"/>
            <wp:docPr id="76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1"/>
                    <a:stretch>
                      <a:fillRect/>
                    </a:stretch>
                  </pic:blipFill>
                  <pic:spPr>
                    <a:xfrm>
                      <a:off x="0" y="0"/>
                      <a:ext cx="544297" cy="343764"/>
                    </a:xfrm>
                    <a:prstGeom prst="rect">
                      <a:avLst/>
                    </a:prstGeom>
                  </pic:spPr>
                </pic:pic>
              </a:graphicData>
            </a:graphic>
          </wp:inline>
        </w:drawing>
      </w:r>
      <w:r>
        <w:rPr>
          <w:color w:val="000000"/>
          <w:lang w:eastAsia="zh-CN"/>
        </w:rPr>
        <w:t>=</w:t>
      </w:r>
      <w:r>
        <w:rPr>
          <w:noProof/>
          <w:lang w:eastAsia="zh-CN"/>
        </w:rPr>
        <w:drawing>
          <wp:inline distT="0" distB="0" distL="0" distR="0">
            <wp:extent cx="200533" cy="267373"/>
            <wp:effectExtent l="0" t="0" r="0" b="0"/>
            <wp:docPr id="7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2"/>
                    <a:stretch>
                      <a:fillRect/>
                    </a:stretch>
                  </pic:blipFill>
                  <pic:spPr>
                    <a:xfrm>
                      <a:off x="0" y="0"/>
                      <a:ext cx="200533" cy="267373"/>
                    </a:xfrm>
                    <a:prstGeom prst="rect">
                      <a:avLst/>
                    </a:prstGeom>
                  </pic:spPr>
                </pic:pic>
              </a:graphicData>
            </a:graphic>
          </wp:inline>
        </w:drawing>
      </w:r>
      <w:r>
        <w:rPr>
          <w:lang w:eastAsia="zh-CN"/>
        </w:rPr>
        <w:br/>
      </w:r>
      <w:r>
        <w:rPr>
          <w:color w:val="0000FF"/>
          <w:lang w:eastAsia="zh-CN"/>
        </w:rPr>
        <w:t>【考点】</w:t>
      </w:r>
      <w:r>
        <w:rPr>
          <w:color w:val="000000"/>
          <w:lang w:eastAsia="zh-CN"/>
        </w:rPr>
        <w:t>分式的乘除法</w:t>
      </w:r>
      <w:r>
        <w:rPr>
          <w:color w:val="000000"/>
          <w:lang w:eastAsia="zh-CN"/>
        </w:rPr>
        <w:t xml:space="preserve">                </w:t>
      </w:r>
      <w:r>
        <w:rPr>
          <w:lang w:eastAsia="zh-CN"/>
        </w:rPr>
        <w:br/>
      </w:r>
      <w:r>
        <w:rPr>
          <w:color w:val="0000FF"/>
          <w:lang w:eastAsia="zh-CN"/>
        </w:rPr>
        <w:t>【解析】</w:t>
      </w:r>
      <w:r>
        <w:rPr>
          <w:color w:val="000000"/>
          <w:lang w:eastAsia="zh-CN"/>
        </w:rPr>
        <w:t>【分析】首先利用乘方运算化简，进而利用分式乘法运算法则得出即可</w:t>
      </w:r>
      <w:r>
        <w:rPr>
          <w:color w:val="000000"/>
          <w:lang w:eastAsia="zh-CN"/>
        </w:rPr>
        <w:t xml:space="preserve">.    </w:t>
      </w:r>
    </w:p>
    <w:p w:rsidR="00211199" w:rsidRDefault="0077605C">
      <w:r>
        <w:t>110</w:t>
      </w:r>
      <w:r>
        <w:t>、</w:t>
      </w:r>
    </w:p>
    <w:p w:rsidR="00211199" w:rsidRDefault="0077605C">
      <w:pPr>
        <w:spacing w:after="0"/>
        <w:rPr>
          <w:lang w:eastAsia="zh-CN"/>
        </w:rPr>
      </w:pPr>
      <w:r>
        <w:rPr>
          <w:color w:val="0000FF"/>
        </w:rPr>
        <w:t>【答案】</w:t>
      </w:r>
      <w:r>
        <w:rPr>
          <w:color w:val="000000"/>
        </w:rPr>
        <w:t>解：（</w:t>
      </w:r>
      <w:r>
        <w:rPr>
          <w:color w:val="000000"/>
        </w:rPr>
        <w:t>1</w:t>
      </w:r>
      <w:r>
        <w:rPr>
          <w:color w:val="000000"/>
        </w:rPr>
        <w:t>）</w:t>
      </w:r>
      <w:r>
        <w:rPr>
          <w:color w:val="000000"/>
        </w:rPr>
        <w:t>∵m</w:t>
      </w:r>
      <w:r>
        <w:rPr>
          <w:color w:val="000000"/>
        </w:rPr>
        <w:t>﹣</w:t>
      </w:r>
      <w:r>
        <w:rPr>
          <w:color w:val="000000"/>
        </w:rPr>
        <w:t>n=</w:t>
      </w:r>
      <w:r>
        <w:rPr>
          <w:color w:val="000000"/>
        </w:rPr>
        <w:t>﹣</w:t>
      </w:r>
      <w:r>
        <w:rPr>
          <w:color w:val="000000"/>
        </w:rPr>
        <w:t>3</w:t>
      </w:r>
      <w:r>
        <w:rPr>
          <w:color w:val="000000"/>
        </w:rPr>
        <w:t>，</w:t>
      </w:r>
      <w:r>
        <w:rPr>
          <w:color w:val="000000"/>
        </w:rPr>
        <w:t>mn=4</w:t>
      </w:r>
      <w:r>
        <w:rPr>
          <w:color w:val="000000"/>
        </w:rPr>
        <w:t>，</w:t>
      </w:r>
      <w:r>
        <w:br/>
      </w:r>
      <w:r>
        <w:rPr>
          <w:color w:val="000000"/>
        </w:rPr>
        <w:t>∴</w:t>
      </w:r>
      <w:r>
        <w:rPr>
          <w:color w:val="000000"/>
        </w:rPr>
        <w:t>原式</w:t>
      </w:r>
      <w:r>
        <w:rPr>
          <w:color w:val="000000"/>
        </w:rPr>
        <w:t>=9</w:t>
      </w:r>
      <w:r>
        <w:rPr>
          <w:color w:val="000000"/>
        </w:rPr>
        <w:t>﹣</w:t>
      </w:r>
      <w:r>
        <w:rPr>
          <w:color w:val="000000"/>
        </w:rPr>
        <w:t>3</w:t>
      </w:r>
      <w:r>
        <w:rPr>
          <w:color w:val="000000"/>
        </w:rPr>
        <w:t>（</w:t>
      </w:r>
      <w:r>
        <w:rPr>
          <w:color w:val="000000"/>
        </w:rPr>
        <w:t>m</w:t>
      </w:r>
      <w:r>
        <w:rPr>
          <w:color w:val="000000"/>
        </w:rPr>
        <w:t>﹣</w:t>
      </w:r>
      <w:r>
        <w:rPr>
          <w:color w:val="000000"/>
        </w:rPr>
        <w:t>n</w:t>
      </w:r>
      <w:r>
        <w:rPr>
          <w:color w:val="000000"/>
        </w:rPr>
        <w:t>）﹣</w:t>
      </w:r>
      <w:r>
        <w:rPr>
          <w:color w:val="000000"/>
        </w:rPr>
        <w:t>mn=9+9</w:t>
      </w:r>
      <w:r>
        <w:rPr>
          <w:color w:val="000000"/>
        </w:rPr>
        <w:t>﹣</w:t>
      </w:r>
      <w:r>
        <w:rPr>
          <w:color w:val="000000"/>
        </w:rPr>
        <w:t>4=14</w:t>
      </w:r>
      <w:r>
        <w:rPr>
          <w:color w:val="000000"/>
        </w:rPr>
        <w:t>；</w:t>
      </w:r>
      <w:r>
        <w:br/>
      </w:r>
      <w:r>
        <w:rPr>
          <w:color w:val="000000"/>
        </w:rPr>
        <w:t>（</w:t>
      </w:r>
      <w:r>
        <w:rPr>
          <w:color w:val="000000"/>
        </w:rPr>
        <w:t>2</w:t>
      </w:r>
      <w:r>
        <w:rPr>
          <w:color w:val="000000"/>
        </w:rPr>
        <w:t>）</w:t>
      </w:r>
      <w:r>
        <w:rPr>
          <w:color w:val="000000"/>
        </w:rPr>
        <w:t>∵m</w:t>
      </w:r>
      <w:r>
        <w:rPr>
          <w:color w:val="000000"/>
        </w:rPr>
        <w:t>﹣</w:t>
      </w:r>
      <w:r>
        <w:rPr>
          <w:color w:val="000000"/>
        </w:rPr>
        <w:t>n=</w:t>
      </w:r>
      <w:r>
        <w:rPr>
          <w:color w:val="000000"/>
        </w:rPr>
        <w:t>﹣</w:t>
      </w:r>
      <w:r>
        <w:rPr>
          <w:color w:val="000000"/>
        </w:rPr>
        <w:t>3</w:t>
      </w:r>
      <w:r>
        <w:rPr>
          <w:color w:val="000000"/>
        </w:rPr>
        <w:t>，</w:t>
      </w:r>
      <w:r>
        <w:rPr>
          <w:color w:val="000000"/>
        </w:rPr>
        <w:t>mn=4</w:t>
      </w:r>
      <w:r>
        <w:rPr>
          <w:color w:val="000000"/>
        </w:rPr>
        <w:t>，</w:t>
      </w:r>
      <w:r>
        <w:br/>
      </w:r>
      <w:r>
        <w:rPr>
          <w:color w:val="000000"/>
        </w:rPr>
        <w:t>∴</w:t>
      </w:r>
      <w:r>
        <w:rPr>
          <w:color w:val="000000"/>
        </w:rPr>
        <w:t>原式</w:t>
      </w:r>
      <w:r>
        <w:rPr>
          <w:color w:val="000000"/>
        </w:rPr>
        <w:t>=</w:t>
      </w:r>
      <w:r>
        <w:rPr>
          <w:color w:val="000000"/>
        </w:rPr>
        <w:t>（</w:t>
      </w:r>
      <w:r>
        <w:rPr>
          <w:color w:val="000000"/>
        </w:rPr>
        <w:t>m</w:t>
      </w:r>
      <w:r>
        <w:rPr>
          <w:color w:val="000000"/>
          <w:vertAlign w:val="superscript"/>
        </w:rPr>
        <w:t>2</w:t>
      </w:r>
      <w:r>
        <w:rPr>
          <w:color w:val="000000"/>
        </w:rPr>
        <w:t>+n</w:t>
      </w:r>
      <w:r>
        <w:rPr>
          <w:color w:val="000000"/>
          <w:vertAlign w:val="superscript"/>
        </w:rPr>
        <w:t>2</w:t>
      </w:r>
      <w:r>
        <w:rPr>
          <w:color w:val="000000"/>
        </w:rPr>
        <w:t>）</w:t>
      </w:r>
      <w:r>
        <w:rPr>
          <w:color w:val="000000"/>
          <w:vertAlign w:val="superscript"/>
        </w:rPr>
        <w:t>2</w:t>
      </w:r>
      <w:r>
        <w:rPr>
          <w:color w:val="000000"/>
        </w:rPr>
        <w:t>﹣</w:t>
      </w:r>
      <w:r>
        <w:rPr>
          <w:color w:val="000000"/>
        </w:rPr>
        <w:t>2m</w:t>
      </w:r>
      <w:r>
        <w:rPr>
          <w:color w:val="000000"/>
          <w:vertAlign w:val="superscript"/>
        </w:rPr>
        <w:t>2</w:t>
      </w:r>
      <w:r>
        <w:rPr>
          <w:color w:val="000000"/>
        </w:rPr>
        <w:t>n</w:t>
      </w:r>
      <w:r>
        <w:rPr>
          <w:color w:val="000000"/>
          <w:vertAlign w:val="superscript"/>
        </w:rPr>
        <w:t>2</w:t>
      </w:r>
      <w:r>
        <w:rPr>
          <w:color w:val="000000"/>
        </w:rPr>
        <w:t>=[</w:t>
      </w:r>
      <w:r>
        <w:rPr>
          <w:color w:val="000000"/>
        </w:rPr>
        <w:t>（</w:t>
      </w:r>
      <w:r>
        <w:rPr>
          <w:color w:val="000000"/>
        </w:rPr>
        <w:t>m</w:t>
      </w:r>
      <w:r>
        <w:rPr>
          <w:color w:val="000000"/>
        </w:rPr>
        <w:t>﹣</w:t>
      </w:r>
      <w:r>
        <w:rPr>
          <w:color w:val="000000"/>
        </w:rPr>
        <w:t>n</w:t>
      </w:r>
      <w:r>
        <w:rPr>
          <w:color w:val="000000"/>
        </w:rPr>
        <w:t>）</w:t>
      </w:r>
      <w:r>
        <w:rPr>
          <w:color w:val="000000"/>
          <w:vertAlign w:val="superscript"/>
        </w:rPr>
        <w:t>2</w:t>
      </w:r>
      <w:r>
        <w:rPr>
          <w:color w:val="000000"/>
        </w:rPr>
        <w:t>+2mn]</w:t>
      </w:r>
      <w:r>
        <w:rPr>
          <w:color w:val="000000"/>
          <w:vertAlign w:val="superscript"/>
        </w:rPr>
        <w:t>2</w:t>
      </w:r>
      <w:r>
        <w:rPr>
          <w:color w:val="000000"/>
        </w:rPr>
        <w:t>﹣</w:t>
      </w:r>
      <w:r>
        <w:rPr>
          <w:color w:val="000000"/>
        </w:rPr>
        <w:t>2m</w:t>
      </w:r>
      <w:r>
        <w:rPr>
          <w:color w:val="000000"/>
          <w:vertAlign w:val="superscript"/>
        </w:rPr>
        <w:t>2</w:t>
      </w:r>
      <w:r>
        <w:rPr>
          <w:color w:val="000000"/>
        </w:rPr>
        <w:t>n</w:t>
      </w:r>
      <w:r>
        <w:rPr>
          <w:color w:val="000000"/>
          <w:vertAlign w:val="superscript"/>
        </w:rPr>
        <w:t>2</w:t>
      </w:r>
      <w:r>
        <w:rPr>
          <w:color w:val="000000"/>
        </w:rPr>
        <w:t>=257</w:t>
      </w:r>
      <w:r>
        <w:rPr>
          <w:color w:val="000000"/>
        </w:rPr>
        <w:t>．</w:t>
      </w:r>
      <w:r>
        <w:rPr>
          <w:color w:val="000000"/>
        </w:rPr>
        <w:t xml:space="preserve">                    </w:t>
      </w:r>
      <w:r>
        <w:br/>
      </w:r>
      <w:r>
        <w:rPr>
          <w:color w:val="0000FF"/>
          <w:lang w:eastAsia="zh-CN"/>
        </w:rPr>
        <w:t>【考点】</w:t>
      </w:r>
      <w:r>
        <w:rPr>
          <w:color w:val="000000"/>
          <w:lang w:eastAsia="zh-CN"/>
        </w:rPr>
        <w:t>多项式乘多项式</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）原式利用多项式乘多项式法则计算，把已知等式代入计算即可求出值；</w:t>
      </w:r>
      <w:r>
        <w:rPr>
          <w:lang w:eastAsia="zh-CN"/>
        </w:rPr>
        <w:br/>
      </w:r>
      <w:r>
        <w:rPr>
          <w:color w:val="000000"/>
          <w:lang w:eastAsia="zh-CN"/>
        </w:rPr>
        <w:t>（</w:t>
      </w:r>
      <w:r>
        <w:rPr>
          <w:color w:val="000000"/>
          <w:lang w:eastAsia="zh-CN"/>
        </w:rPr>
        <w:t>2</w:t>
      </w:r>
      <w:r>
        <w:rPr>
          <w:color w:val="000000"/>
          <w:lang w:eastAsia="zh-CN"/>
        </w:rPr>
        <w:t>）原式利用完全平方公式变形，将各自的值代入计算即可求出值．</w:t>
      </w:r>
      <w:r>
        <w:rPr>
          <w:color w:val="000000"/>
          <w:lang w:eastAsia="zh-CN"/>
        </w:rPr>
        <w:t xml:space="preserve">    </w:t>
      </w:r>
    </w:p>
    <w:p w:rsidR="00211199" w:rsidRDefault="0077605C">
      <w:r>
        <w:t>111</w:t>
      </w:r>
      <w:r>
        <w:t>、</w:t>
      </w:r>
    </w:p>
    <w:p w:rsidR="00211199" w:rsidRDefault="0077605C">
      <w:pPr>
        <w:spacing w:after="0"/>
        <w:rPr>
          <w:lang w:eastAsia="zh-CN"/>
        </w:rPr>
      </w:pPr>
      <w:r>
        <w:rPr>
          <w:color w:val="0000FF"/>
        </w:rPr>
        <w:t>【答案】</w:t>
      </w:r>
      <w:r>
        <w:rPr>
          <w:color w:val="000000"/>
        </w:rPr>
        <w:t>解：原式</w:t>
      </w:r>
      <w:r>
        <w:rPr>
          <w:color w:val="000000"/>
        </w:rPr>
        <w:t>=mx</w:t>
      </w:r>
      <w:r>
        <w:rPr>
          <w:color w:val="000000"/>
          <w:vertAlign w:val="superscript"/>
        </w:rPr>
        <w:t>3</w:t>
      </w:r>
      <w:r>
        <w:rPr>
          <w:color w:val="000000"/>
        </w:rPr>
        <w:t>+</w:t>
      </w:r>
      <w:r>
        <w:rPr>
          <w:color w:val="000000"/>
        </w:rPr>
        <w:t>（</w:t>
      </w:r>
      <w:r>
        <w:rPr>
          <w:color w:val="000000"/>
        </w:rPr>
        <w:t>m</w:t>
      </w:r>
      <w:r>
        <w:rPr>
          <w:color w:val="000000"/>
        </w:rPr>
        <w:t>﹣</w:t>
      </w:r>
      <w:r>
        <w:rPr>
          <w:color w:val="000000"/>
        </w:rPr>
        <w:t>3</w:t>
      </w:r>
      <w:r>
        <w:rPr>
          <w:color w:val="000000"/>
        </w:rPr>
        <w:t>）</w:t>
      </w:r>
      <w:r>
        <w:rPr>
          <w:color w:val="000000"/>
        </w:rPr>
        <w:t>x</w:t>
      </w:r>
      <w:r>
        <w:rPr>
          <w:color w:val="000000"/>
          <w:vertAlign w:val="superscript"/>
        </w:rPr>
        <w:t>2</w:t>
      </w:r>
      <w:r>
        <w:rPr>
          <w:color w:val="000000"/>
        </w:rPr>
        <w:t>﹣（</w:t>
      </w:r>
      <w:r>
        <w:rPr>
          <w:color w:val="000000"/>
        </w:rPr>
        <w:t>3+mn</w:t>
      </w:r>
      <w:r>
        <w:rPr>
          <w:color w:val="000000"/>
        </w:rPr>
        <w:t>）</w:t>
      </w:r>
      <w:r>
        <w:rPr>
          <w:color w:val="000000"/>
        </w:rPr>
        <w:t>x+3n</w:t>
      </w:r>
      <w:r>
        <w:rPr>
          <w:color w:val="000000"/>
        </w:rPr>
        <w:t>，</w:t>
      </w:r>
      <w:r>
        <w:br/>
      </w:r>
      <w:r>
        <w:rPr>
          <w:color w:val="000000"/>
        </w:rPr>
        <w:t>由展开式中不含</w:t>
      </w:r>
      <w:r>
        <w:rPr>
          <w:color w:val="000000"/>
        </w:rPr>
        <w:t>x</w:t>
      </w:r>
      <w:r>
        <w:rPr>
          <w:color w:val="000000"/>
          <w:vertAlign w:val="superscript"/>
        </w:rPr>
        <w:t>2</w:t>
      </w:r>
      <w:r>
        <w:rPr>
          <w:color w:val="000000"/>
        </w:rPr>
        <w:t>和常数项，得到</w:t>
      </w:r>
      <w:r>
        <w:rPr>
          <w:color w:val="000000"/>
        </w:rPr>
        <w:t>3</w:t>
      </w:r>
      <w:r>
        <w:rPr>
          <w:color w:val="000000"/>
        </w:rPr>
        <w:t>﹣</w:t>
      </w:r>
      <w:r>
        <w:rPr>
          <w:color w:val="000000"/>
        </w:rPr>
        <w:t>m=0</w:t>
      </w:r>
      <w:r>
        <w:rPr>
          <w:color w:val="000000"/>
        </w:rPr>
        <w:t>，</w:t>
      </w:r>
      <w:r>
        <w:rPr>
          <w:color w:val="000000"/>
        </w:rPr>
        <w:t>3n=0</w:t>
      </w:r>
      <w:r>
        <w:rPr>
          <w:color w:val="000000"/>
        </w:rPr>
        <w:t>，</w:t>
      </w:r>
      <w:r>
        <w:br/>
      </w:r>
      <w:r>
        <w:rPr>
          <w:color w:val="000000"/>
        </w:rPr>
        <w:t>解得：</w:t>
      </w:r>
      <w:r>
        <w:rPr>
          <w:color w:val="000000"/>
        </w:rPr>
        <w:t>m=3</w:t>
      </w:r>
      <w:r>
        <w:rPr>
          <w:color w:val="000000"/>
        </w:rPr>
        <w:t>，</w:t>
      </w:r>
      <w:r>
        <w:rPr>
          <w:color w:val="000000"/>
        </w:rPr>
        <w:t>n=0</w:t>
      </w:r>
      <w:r>
        <w:rPr>
          <w:color w:val="000000"/>
        </w:rPr>
        <w:t>．</w:t>
      </w:r>
      <w:r>
        <w:rPr>
          <w:color w:val="000000"/>
        </w:rPr>
        <w:t xml:space="preserve">                    </w:t>
      </w:r>
      <w:r>
        <w:br/>
      </w:r>
      <w:r>
        <w:rPr>
          <w:color w:val="0000FF"/>
          <w:lang w:eastAsia="zh-CN"/>
        </w:rPr>
        <w:t>【考点】</w:t>
      </w:r>
      <w:r>
        <w:rPr>
          <w:color w:val="000000"/>
          <w:lang w:eastAsia="zh-CN"/>
        </w:rPr>
        <w:t>多项式乘多项式</w:t>
      </w:r>
      <w:r>
        <w:rPr>
          <w:color w:val="000000"/>
          <w:lang w:eastAsia="zh-CN"/>
        </w:rPr>
        <w:t xml:space="preserve">                </w:t>
      </w:r>
      <w:r>
        <w:rPr>
          <w:lang w:eastAsia="zh-CN"/>
        </w:rPr>
        <w:br/>
      </w:r>
      <w:r>
        <w:rPr>
          <w:color w:val="0000FF"/>
          <w:lang w:eastAsia="zh-CN"/>
        </w:rPr>
        <w:t>【解析】</w:t>
      </w:r>
      <w:r>
        <w:rPr>
          <w:color w:val="000000"/>
          <w:sz w:val="20"/>
          <w:lang w:eastAsia="zh-CN"/>
        </w:rPr>
        <w:t>【分析】原式利用多项式乘以多项式法则计算，根据展开式中不含</w:t>
      </w:r>
      <w:r>
        <w:rPr>
          <w:color w:val="000000"/>
          <w:sz w:val="20"/>
          <w:lang w:eastAsia="zh-CN"/>
        </w:rPr>
        <w:t>x</w:t>
      </w:r>
      <w:r>
        <w:rPr>
          <w:color w:val="000000"/>
          <w:vertAlign w:val="superscript"/>
          <w:lang w:eastAsia="zh-CN"/>
        </w:rPr>
        <w:t>2</w:t>
      </w:r>
      <w:r>
        <w:rPr>
          <w:color w:val="000000"/>
          <w:sz w:val="20"/>
          <w:lang w:eastAsia="zh-CN"/>
        </w:rPr>
        <w:t>和常数项，确定出</w:t>
      </w:r>
      <w:r>
        <w:rPr>
          <w:color w:val="000000"/>
          <w:sz w:val="20"/>
          <w:lang w:eastAsia="zh-CN"/>
        </w:rPr>
        <w:t>m</w:t>
      </w:r>
      <w:r>
        <w:rPr>
          <w:color w:val="000000"/>
          <w:sz w:val="20"/>
          <w:lang w:eastAsia="zh-CN"/>
        </w:rPr>
        <w:t>与</w:t>
      </w:r>
      <w:r>
        <w:rPr>
          <w:color w:val="000000"/>
          <w:sz w:val="20"/>
          <w:lang w:eastAsia="zh-CN"/>
        </w:rPr>
        <w:t>n</w:t>
      </w:r>
      <w:r>
        <w:rPr>
          <w:color w:val="000000"/>
          <w:sz w:val="20"/>
          <w:lang w:eastAsia="zh-CN"/>
        </w:rPr>
        <w:t>的值即可．</w:t>
      </w:r>
    </w:p>
    <w:p w:rsidR="00211199" w:rsidRDefault="0077605C">
      <w:r>
        <w:t>112</w:t>
      </w:r>
      <w:r>
        <w:t>、</w:t>
      </w:r>
    </w:p>
    <w:p w:rsidR="00211199" w:rsidRDefault="0077605C">
      <w:pPr>
        <w:spacing w:after="0"/>
        <w:rPr>
          <w:lang w:eastAsia="zh-CN"/>
        </w:rPr>
      </w:pPr>
      <w:r>
        <w:rPr>
          <w:color w:val="0000FF"/>
        </w:rPr>
        <w:t>【答案】</w:t>
      </w:r>
      <w:r>
        <w:rPr>
          <w:color w:val="000000"/>
        </w:rPr>
        <w:t>解：（</w:t>
      </w:r>
      <w:r>
        <w:rPr>
          <w:color w:val="000000"/>
        </w:rPr>
        <w:t>2x+y</w:t>
      </w:r>
      <w:r>
        <w:rPr>
          <w:color w:val="000000"/>
        </w:rPr>
        <w:t>）（</w:t>
      </w:r>
      <w:r>
        <w:rPr>
          <w:color w:val="000000"/>
        </w:rPr>
        <w:t>2x</w:t>
      </w:r>
      <w:r>
        <w:rPr>
          <w:color w:val="000000"/>
        </w:rPr>
        <w:t>﹣</w:t>
      </w:r>
      <w:r>
        <w:rPr>
          <w:color w:val="000000"/>
        </w:rPr>
        <w:t>y</w:t>
      </w:r>
      <w:r>
        <w:rPr>
          <w:color w:val="000000"/>
        </w:rPr>
        <w:t>）</w:t>
      </w:r>
      <w:r>
        <w:rPr>
          <w:color w:val="000000"/>
        </w:rPr>
        <w:t>+</w:t>
      </w:r>
      <w:r>
        <w:rPr>
          <w:color w:val="000000"/>
        </w:rPr>
        <w:t>（</w:t>
      </w:r>
      <w:r>
        <w:rPr>
          <w:color w:val="000000"/>
        </w:rPr>
        <w:t>2x+y</w:t>
      </w:r>
      <w:r>
        <w:rPr>
          <w:color w:val="000000"/>
        </w:rPr>
        <w:t>）</w:t>
      </w:r>
      <w:r>
        <w:rPr>
          <w:color w:val="000000"/>
          <w:vertAlign w:val="superscript"/>
        </w:rPr>
        <w:t>2</w:t>
      </w:r>
      <w:r>
        <w:br/>
      </w:r>
      <w:r>
        <w:rPr>
          <w:color w:val="000000"/>
        </w:rPr>
        <w:t>=4x</w:t>
      </w:r>
      <w:r>
        <w:rPr>
          <w:color w:val="000000"/>
          <w:vertAlign w:val="superscript"/>
        </w:rPr>
        <w:t>2</w:t>
      </w:r>
      <w:r>
        <w:rPr>
          <w:color w:val="000000"/>
        </w:rPr>
        <w:t>﹣</w:t>
      </w:r>
      <w:r>
        <w:rPr>
          <w:color w:val="000000"/>
        </w:rPr>
        <w:t>y</w:t>
      </w:r>
      <w:r>
        <w:rPr>
          <w:color w:val="000000"/>
          <w:vertAlign w:val="superscript"/>
        </w:rPr>
        <w:t>2</w:t>
      </w:r>
      <w:r>
        <w:rPr>
          <w:color w:val="000000"/>
        </w:rPr>
        <w:t>+4x</w:t>
      </w:r>
      <w:r>
        <w:rPr>
          <w:color w:val="000000"/>
          <w:vertAlign w:val="superscript"/>
        </w:rPr>
        <w:t>2</w:t>
      </w:r>
      <w:r>
        <w:rPr>
          <w:color w:val="000000"/>
        </w:rPr>
        <w:t>+4xy+y</w:t>
      </w:r>
      <w:r>
        <w:rPr>
          <w:color w:val="000000"/>
          <w:vertAlign w:val="superscript"/>
        </w:rPr>
        <w:t>2</w:t>
      </w:r>
      <w:r>
        <w:rPr>
          <w:color w:val="000000"/>
        </w:rPr>
        <w:t xml:space="preserve">  </w:t>
      </w:r>
      <w:r>
        <w:rPr>
          <w:color w:val="000000"/>
        </w:rPr>
        <w:t>，</w:t>
      </w:r>
      <w:r>
        <w:rPr>
          <w:color w:val="000000"/>
        </w:rPr>
        <w:t xml:space="preserve"> </w:t>
      </w:r>
      <w:r>
        <w:br/>
      </w:r>
      <w:r>
        <w:rPr>
          <w:color w:val="000000"/>
        </w:rPr>
        <w:t>=8x</w:t>
      </w:r>
      <w:r>
        <w:rPr>
          <w:color w:val="000000"/>
          <w:vertAlign w:val="superscript"/>
        </w:rPr>
        <w:t>2</w:t>
      </w:r>
      <w:r>
        <w:rPr>
          <w:color w:val="000000"/>
        </w:rPr>
        <w:t>+4xy</w:t>
      </w:r>
      <w:r>
        <w:rPr>
          <w:color w:val="000000"/>
        </w:rPr>
        <w:t>．</w:t>
      </w:r>
      <w:r>
        <w:rPr>
          <w:color w:val="000000"/>
        </w:rPr>
        <w:t xml:space="preserve">                    </w:t>
      </w:r>
      <w:r>
        <w:br/>
      </w:r>
      <w:r>
        <w:rPr>
          <w:color w:val="0000FF"/>
          <w:lang w:eastAsia="zh-CN"/>
        </w:rPr>
        <w:lastRenderedPageBreak/>
        <w:t>【考点】</w:t>
      </w:r>
      <w:r>
        <w:rPr>
          <w:color w:val="000000"/>
          <w:lang w:eastAsia="zh-CN"/>
        </w:rPr>
        <w:t>平方差公式</w:t>
      </w:r>
      <w:r>
        <w:rPr>
          <w:color w:val="000000"/>
          <w:lang w:eastAsia="zh-CN"/>
        </w:rPr>
        <w:t xml:space="preserve">                </w:t>
      </w:r>
      <w:r>
        <w:rPr>
          <w:lang w:eastAsia="zh-CN"/>
        </w:rPr>
        <w:br/>
      </w:r>
      <w:r>
        <w:rPr>
          <w:color w:val="0000FF"/>
          <w:lang w:eastAsia="zh-CN"/>
        </w:rPr>
        <w:t>【解析】</w:t>
      </w:r>
      <w:r>
        <w:rPr>
          <w:color w:val="000000"/>
          <w:lang w:eastAsia="zh-CN"/>
        </w:rPr>
        <w:t>【分析】符合平方差和完全平方公式结构，直接利用平方差和完全平方公式计算即可．</w:t>
      </w:r>
      <w:r>
        <w:rPr>
          <w:color w:val="000000"/>
          <w:lang w:eastAsia="zh-CN"/>
        </w:rPr>
        <w:t xml:space="preserve">    </w:t>
      </w:r>
    </w:p>
    <w:p w:rsidR="00211199" w:rsidRDefault="0077605C">
      <w:r>
        <w:t>113</w:t>
      </w:r>
      <w:r>
        <w:t>、</w:t>
      </w:r>
    </w:p>
    <w:p w:rsidR="00211199" w:rsidRDefault="0077605C">
      <w:pPr>
        <w:spacing w:after="0"/>
        <w:rPr>
          <w:lang w:eastAsia="zh-CN"/>
        </w:rPr>
      </w:pPr>
      <w:r>
        <w:rPr>
          <w:color w:val="0000FF"/>
        </w:rPr>
        <w:t>【答案】</w:t>
      </w:r>
      <w:r>
        <w:rPr>
          <w:color w:val="000000"/>
        </w:rPr>
        <w:t>解：（</w:t>
      </w:r>
      <w:r>
        <w:rPr>
          <w:color w:val="000000"/>
        </w:rPr>
        <w:t>1</w:t>
      </w:r>
      <w:r>
        <w:rPr>
          <w:color w:val="000000"/>
        </w:rPr>
        <w:t>）由平方差公式，得：</w:t>
      </w:r>
      <w:r>
        <w:br/>
      </w:r>
      <w:r>
        <w:rPr>
          <w:color w:val="000000"/>
        </w:rPr>
        <w:t>99×101=</w:t>
      </w:r>
      <w:r>
        <w:rPr>
          <w:color w:val="000000"/>
        </w:rPr>
        <w:t>（</w:t>
      </w:r>
      <w:r>
        <w:rPr>
          <w:color w:val="000000"/>
        </w:rPr>
        <w:t>100</w:t>
      </w:r>
      <w:r>
        <w:rPr>
          <w:color w:val="000000"/>
        </w:rPr>
        <w:t>﹣</w:t>
      </w:r>
      <w:r>
        <w:rPr>
          <w:color w:val="000000"/>
        </w:rPr>
        <w:t>1</w:t>
      </w:r>
      <w:r>
        <w:rPr>
          <w:color w:val="000000"/>
        </w:rPr>
        <w:t>）（</w:t>
      </w:r>
      <w:r>
        <w:rPr>
          <w:color w:val="000000"/>
        </w:rPr>
        <w:t>100+1</w:t>
      </w:r>
      <w:r>
        <w:rPr>
          <w:color w:val="000000"/>
        </w:rPr>
        <w:t>）</w:t>
      </w:r>
      <w:r>
        <w:br/>
      </w:r>
      <w:r>
        <w:rPr>
          <w:color w:val="000000"/>
        </w:rPr>
        <w:t>=100</w:t>
      </w:r>
      <w:r>
        <w:rPr>
          <w:color w:val="000000"/>
          <w:vertAlign w:val="superscript"/>
        </w:rPr>
        <w:t>2</w:t>
      </w:r>
      <w:r>
        <w:rPr>
          <w:color w:val="000000"/>
        </w:rPr>
        <w:t>﹣</w:t>
      </w:r>
      <w:r>
        <w:rPr>
          <w:color w:val="000000"/>
        </w:rPr>
        <w:t>1</w:t>
      </w:r>
      <w:r>
        <w:rPr>
          <w:color w:val="000000"/>
          <w:vertAlign w:val="superscript"/>
        </w:rPr>
        <w:t>2</w:t>
      </w:r>
      <w:r>
        <w:br/>
      </w:r>
      <w:r>
        <w:rPr>
          <w:color w:val="000000"/>
        </w:rPr>
        <w:t>=10000</w:t>
      </w:r>
      <w:r>
        <w:rPr>
          <w:color w:val="000000"/>
        </w:rPr>
        <w:t>﹣</w:t>
      </w:r>
      <w:r>
        <w:rPr>
          <w:color w:val="000000"/>
        </w:rPr>
        <w:t>1</w:t>
      </w:r>
      <w:r>
        <w:br/>
      </w:r>
      <w:r>
        <w:rPr>
          <w:color w:val="000000"/>
        </w:rPr>
        <w:t>=9999</w:t>
      </w:r>
      <w:r>
        <w:rPr>
          <w:color w:val="000000"/>
        </w:rPr>
        <w:t>；</w:t>
      </w:r>
      <w:r>
        <w:br/>
      </w:r>
      <w:r>
        <w:rPr>
          <w:color w:val="000000"/>
        </w:rPr>
        <w:t>（</w:t>
      </w:r>
      <w:r>
        <w:rPr>
          <w:color w:val="000000"/>
        </w:rPr>
        <w:t>2</w:t>
      </w:r>
      <w:r>
        <w:rPr>
          <w:color w:val="000000"/>
        </w:rPr>
        <w:t>）原式</w:t>
      </w:r>
      <w:r>
        <w:rPr>
          <w:color w:val="000000"/>
        </w:rPr>
        <w:t>=</w:t>
      </w:r>
      <w:r>
        <w:rPr>
          <w:color w:val="000000"/>
        </w:rPr>
        <w:t>﹣</w:t>
      </w:r>
      <w:r>
        <w:rPr>
          <w:color w:val="000000"/>
        </w:rPr>
        <w:t>8+</w:t>
      </w:r>
      <w:r>
        <w:rPr>
          <w:noProof/>
          <w:lang w:eastAsia="zh-CN"/>
        </w:rPr>
        <w:drawing>
          <wp:inline distT="0" distB="0" distL="0" distR="0">
            <wp:extent cx="76391" cy="162331"/>
            <wp:effectExtent l="0" t="0" r="0" b="0"/>
            <wp:docPr id="7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1"/>
                    <a:stretch>
                      <a:fillRect/>
                    </a:stretch>
                  </pic:blipFill>
                  <pic:spPr>
                    <a:xfrm>
                      <a:off x="0" y="0"/>
                      <a:ext cx="76391" cy="162331"/>
                    </a:xfrm>
                    <a:prstGeom prst="rect">
                      <a:avLst/>
                    </a:prstGeom>
                  </pic:spPr>
                </pic:pic>
              </a:graphicData>
            </a:graphic>
          </wp:inline>
        </w:drawing>
      </w:r>
      <w:r>
        <w:rPr>
          <w:color w:val="000000"/>
        </w:rPr>
        <w:t>﹣</w:t>
      </w:r>
      <w:r>
        <w:rPr>
          <w:color w:val="000000"/>
        </w:rPr>
        <w:t>9</w:t>
      </w:r>
      <w:r>
        <w:br/>
      </w:r>
      <w:r>
        <w:rPr>
          <w:color w:val="000000"/>
        </w:rPr>
        <w:t>=</w:t>
      </w:r>
      <w:r>
        <w:rPr>
          <w:color w:val="000000"/>
        </w:rPr>
        <w:t>﹣</w:t>
      </w:r>
      <w:r>
        <w:rPr>
          <w:color w:val="000000"/>
        </w:rPr>
        <w:t>17+</w:t>
      </w:r>
      <w:r>
        <w:rPr>
          <w:noProof/>
          <w:lang w:eastAsia="zh-CN"/>
        </w:rPr>
        <w:drawing>
          <wp:inline distT="0" distB="0" distL="0" distR="0">
            <wp:extent cx="76391" cy="162331"/>
            <wp:effectExtent l="0" t="0" r="0" b="0"/>
            <wp:docPr id="7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1"/>
                    <a:stretch>
                      <a:fillRect/>
                    </a:stretch>
                  </pic:blipFill>
                  <pic:spPr>
                    <a:xfrm>
                      <a:off x="0" y="0"/>
                      <a:ext cx="76391" cy="162331"/>
                    </a:xfrm>
                    <a:prstGeom prst="rect">
                      <a:avLst/>
                    </a:prstGeom>
                  </pic:spPr>
                </pic:pic>
              </a:graphicData>
            </a:graphic>
          </wp:inline>
        </w:drawing>
      </w:r>
      <w:r>
        <w:br/>
      </w:r>
      <w:r>
        <w:rPr>
          <w:color w:val="000000"/>
        </w:rPr>
        <w:t>=</w:t>
      </w:r>
      <w:r>
        <w:rPr>
          <w:color w:val="000000"/>
        </w:rPr>
        <w:t>﹣</w:t>
      </w:r>
      <w:r>
        <w:rPr>
          <w:color w:val="000000"/>
        </w:rPr>
        <w:t>16</w:t>
      </w:r>
      <w:r>
        <w:rPr>
          <w:noProof/>
          <w:lang w:eastAsia="zh-CN"/>
        </w:rPr>
        <w:drawing>
          <wp:inline distT="0" distB="0" distL="0" distR="0">
            <wp:extent cx="76391" cy="162331"/>
            <wp:effectExtent l="0" t="0" r="0" b="0"/>
            <wp:docPr id="76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3"/>
                    <a:stretch>
                      <a:fillRect/>
                    </a:stretch>
                  </pic:blipFill>
                  <pic:spPr>
                    <a:xfrm>
                      <a:off x="0" y="0"/>
                      <a:ext cx="76391" cy="162331"/>
                    </a:xfrm>
                    <a:prstGeom prst="rect">
                      <a:avLst/>
                    </a:prstGeom>
                  </pic:spPr>
                </pic:pic>
              </a:graphicData>
            </a:graphic>
          </wp:inline>
        </w:drawing>
      </w:r>
      <w:r>
        <w:rPr>
          <w:color w:val="000000"/>
        </w:rPr>
        <w:t>．</w:t>
      </w:r>
      <w:r>
        <w:rPr>
          <w:color w:val="000000"/>
        </w:rPr>
        <w:t xml:space="preserve">                    </w:t>
      </w:r>
      <w:r>
        <w:br/>
      </w:r>
      <w:r>
        <w:rPr>
          <w:color w:val="0000FF"/>
          <w:lang w:eastAsia="zh-CN"/>
        </w:rPr>
        <w:t>【考点】</w:t>
      </w:r>
      <w:r>
        <w:rPr>
          <w:color w:val="000000"/>
          <w:lang w:eastAsia="zh-CN"/>
        </w:rPr>
        <w:t>平方差公式</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）直接利用平方差公式计算得出即可；</w:t>
      </w:r>
      <w:r>
        <w:rPr>
          <w:lang w:eastAsia="zh-CN"/>
        </w:rPr>
        <w:br/>
      </w:r>
      <w:r>
        <w:rPr>
          <w:color w:val="000000"/>
          <w:lang w:eastAsia="zh-CN"/>
        </w:rPr>
        <w:t>（</w:t>
      </w:r>
      <w:r>
        <w:rPr>
          <w:color w:val="000000"/>
          <w:lang w:eastAsia="zh-CN"/>
        </w:rPr>
        <w:t>2</w:t>
      </w:r>
      <w:r>
        <w:rPr>
          <w:color w:val="000000"/>
          <w:lang w:eastAsia="zh-CN"/>
        </w:rPr>
        <w:t>）直接利用零指数幂的性质以及负整数指数幂的性质化简求出即可．</w:t>
      </w:r>
      <w:r>
        <w:rPr>
          <w:color w:val="000000"/>
          <w:lang w:eastAsia="zh-CN"/>
        </w:rPr>
        <w:t xml:space="preserve">    </w:t>
      </w:r>
    </w:p>
    <w:p w:rsidR="00211199" w:rsidRDefault="0077605C">
      <w:pPr>
        <w:rPr>
          <w:lang w:eastAsia="zh-CN"/>
        </w:rPr>
      </w:pPr>
      <w:r>
        <w:rPr>
          <w:lang w:eastAsia="zh-CN"/>
        </w:rPr>
        <w:t>114</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color w:val="000000"/>
          <w:lang w:eastAsia="zh-CN"/>
        </w:rPr>
        <w:t>x+2</w:t>
      </w:r>
      <w:r>
        <w:rPr>
          <w:color w:val="000000"/>
          <w:lang w:eastAsia="zh-CN"/>
        </w:rPr>
        <w:t>）</w:t>
      </w:r>
      <w:r>
        <w:rPr>
          <w:color w:val="000000"/>
          <w:vertAlign w:val="superscript"/>
          <w:lang w:eastAsia="zh-CN"/>
        </w:rPr>
        <w:t>2</w:t>
      </w:r>
      <w:r>
        <w:rPr>
          <w:color w:val="000000"/>
          <w:lang w:eastAsia="zh-CN"/>
        </w:rPr>
        <w:t>﹣（</w:t>
      </w:r>
      <w:r>
        <w:rPr>
          <w:color w:val="000000"/>
          <w:lang w:eastAsia="zh-CN"/>
        </w:rPr>
        <w:t>x+2</w:t>
      </w:r>
      <w:r>
        <w:rPr>
          <w:color w:val="000000"/>
          <w:lang w:eastAsia="zh-CN"/>
        </w:rPr>
        <w:t>）（</w:t>
      </w:r>
      <w:r>
        <w:rPr>
          <w:color w:val="000000"/>
          <w:lang w:eastAsia="zh-CN"/>
        </w:rPr>
        <w:t>x</w:t>
      </w:r>
      <w:r>
        <w:rPr>
          <w:color w:val="000000"/>
          <w:lang w:eastAsia="zh-CN"/>
        </w:rPr>
        <w:t>﹣</w:t>
      </w:r>
      <w:r>
        <w:rPr>
          <w:color w:val="000000"/>
          <w:lang w:eastAsia="zh-CN"/>
        </w:rPr>
        <w:t>2</w:t>
      </w:r>
      <w:r>
        <w:rPr>
          <w:color w:val="000000"/>
          <w:lang w:eastAsia="zh-CN"/>
        </w:rPr>
        <w:t>）</w:t>
      </w:r>
      <w:r>
        <w:rPr>
          <w:color w:val="000000"/>
          <w:lang w:eastAsia="zh-CN"/>
        </w:rPr>
        <w:t>+x</w:t>
      </w:r>
      <w:r>
        <w:rPr>
          <w:color w:val="000000"/>
          <w:vertAlign w:val="superscript"/>
          <w:lang w:eastAsia="zh-CN"/>
        </w:rPr>
        <w:t>2</w:t>
      </w:r>
      <w:r>
        <w:rPr>
          <w:lang w:eastAsia="zh-CN"/>
        </w:rPr>
        <w:br/>
      </w:r>
      <w:r>
        <w:rPr>
          <w:color w:val="000000"/>
          <w:lang w:eastAsia="zh-CN"/>
        </w:rPr>
        <w:t>=x</w:t>
      </w:r>
      <w:r>
        <w:rPr>
          <w:color w:val="000000"/>
          <w:vertAlign w:val="superscript"/>
          <w:lang w:eastAsia="zh-CN"/>
        </w:rPr>
        <w:t>2</w:t>
      </w:r>
      <w:r>
        <w:rPr>
          <w:color w:val="000000"/>
          <w:lang w:eastAsia="zh-CN"/>
        </w:rPr>
        <w:t>+4x+4</w:t>
      </w:r>
      <w:r>
        <w:rPr>
          <w:color w:val="000000"/>
          <w:lang w:eastAsia="zh-CN"/>
        </w:rPr>
        <w:t>﹣</w:t>
      </w:r>
      <w:r>
        <w:rPr>
          <w:color w:val="000000"/>
          <w:lang w:eastAsia="zh-CN"/>
        </w:rPr>
        <w:t>x</w:t>
      </w:r>
      <w:r>
        <w:rPr>
          <w:color w:val="000000"/>
          <w:vertAlign w:val="superscript"/>
          <w:lang w:eastAsia="zh-CN"/>
        </w:rPr>
        <w:t>2</w:t>
      </w:r>
      <w:r>
        <w:rPr>
          <w:color w:val="000000"/>
          <w:lang w:eastAsia="zh-CN"/>
        </w:rPr>
        <w:t>+4+x</w:t>
      </w:r>
      <w:r>
        <w:rPr>
          <w:color w:val="000000"/>
          <w:vertAlign w:val="superscript"/>
          <w:lang w:eastAsia="zh-CN"/>
        </w:rPr>
        <w:t>2</w:t>
      </w:r>
      <w:r>
        <w:rPr>
          <w:lang w:eastAsia="zh-CN"/>
        </w:rPr>
        <w:br/>
      </w:r>
      <w:r>
        <w:rPr>
          <w:color w:val="000000"/>
          <w:lang w:eastAsia="zh-CN"/>
        </w:rPr>
        <w:t>=x</w:t>
      </w:r>
      <w:r>
        <w:rPr>
          <w:color w:val="000000"/>
          <w:vertAlign w:val="superscript"/>
          <w:lang w:eastAsia="zh-CN"/>
        </w:rPr>
        <w:t>2</w:t>
      </w:r>
      <w:r>
        <w:rPr>
          <w:color w:val="000000"/>
          <w:lang w:eastAsia="zh-CN"/>
        </w:rPr>
        <w:t>+4x+8</w:t>
      </w:r>
      <w:r>
        <w:rPr>
          <w:color w:val="000000"/>
          <w:lang w:eastAsia="zh-CN"/>
        </w:rPr>
        <w:t>，</w:t>
      </w:r>
      <w:r>
        <w:rPr>
          <w:lang w:eastAsia="zh-CN"/>
        </w:rPr>
        <w:br/>
      </w:r>
      <w:r>
        <w:rPr>
          <w:color w:val="000000"/>
          <w:lang w:eastAsia="zh-CN"/>
        </w:rPr>
        <w:t>∵x</w:t>
      </w:r>
      <w:r>
        <w:rPr>
          <w:color w:val="000000"/>
          <w:vertAlign w:val="superscript"/>
          <w:lang w:eastAsia="zh-CN"/>
        </w:rPr>
        <w:t>2</w:t>
      </w:r>
      <w:r>
        <w:rPr>
          <w:color w:val="000000"/>
          <w:lang w:eastAsia="zh-CN"/>
        </w:rPr>
        <w:t>+4x</w:t>
      </w:r>
      <w:r>
        <w:rPr>
          <w:color w:val="000000"/>
          <w:lang w:eastAsia="zh-CN"/>
        </w:rPr>
        <w:t>﹣</w:t>
      </w:r>
      <w:r>
        <w:rPr>
          <w:color w:val="000000"/>
          <w:lang w:eastAsia="zh-CN"/>
        </w:rPr>
        <w:t>1=0</w:t>
      </w:r>
      <w:r>
        <w:rPr>
          <w:color w:val="000000"/>
          <w:lang w:eastAsia="zh-CN"/>
        </w:rPr>
        <w:t>，</w:t>
      </w:r>
      <w:r>
        <w:rPr>
          <w:lang w:eastAsia="zh-CN"/>
        </w:rPr>
        <w:br/>
      </w:r>
      <w:r>
        <w:rPr>
          <w:color w:val="000000"/>
          <w:lang w:eastAsia="zh-CN"/>
        </w:rPr>
        <w:t>∴x</w:t>
      </w:r>
      <w:r>
        <w:rPr>
          <w:color w:val="000000"/>
          <w:vertAlign w:val="superscript"/>
          <w:lang w:eastAsia="zh-CN"/>
        </w:rPr>
        <w:t>2</w:t>
      </w:r>
      <w:r>
        <w:rPr>
          <w:color w:val="000000"/>
          <w:lang w:eastAsia="zh-CN"/>
        </w:rPr>
        <w:t>+4x=1</w:t>
      </w:r>
      <w:r>
        <w:rPr>
          <w:lang w:eastAsia="zh-CN"/>
        </w:rPr>
        <w:br/>
      </w:r>
      <w:r>
        <w:rPr>
          <w:color w:val="000000"/>
          <w:lang w:eastAsia="zh-CN"/>
        </w:rPr>
        <w:t>∴</w:t>
      </w:r>
      <w:r>
        <w:rPr>
          <w:color w:val="000000"/>
          <w:lang w:eastAsia="zh-CN"/>
        </w:rPr>
        <w:t>原式</w:t>
      </w:r>
      <w:r>
        <w:rPr>
          <w:color w:val="000000"/>
          <w:lang w:eastAsia="zh-CN"/>
        </w:rPr>
        <w:t xml:space="preserve">1+8=9                    </w:t>
      </w:r>
      <w:r>
        <w:rPr>
          <w:lang w:eastAsia="zh-CN"/>
        </w:rPr>
        <w:br/>
      </w:r>
      <w:r>
        <w:rPr>
          <w:color w:val="0000FF"/>
          <w:lang w:eastAsia="zh-CN"/>
        </w:rPr>
        <w:t>【考点】</w:t>
      </w:r>
      <w:r>
        <w:rPr>
          <w:color w:val="000000"/>
          <w:lang w:eastAsia="zh-CN"/>
        </w:rPr>
        <w:t>整式的混合运算</w:t>
      </w:r>
      <w:r>
        <w:rPr>
          <w:color w:val="000000"/>
          <w:lang w:eastAsia="zh-CN"/>
        </w:rPr>
        <w:t xml:space="preserve">                </w:t>
      </w:r>
      <w:r>
        <w:rPr>
          <w:lang w:eastAsia="zh-CN"/>
        </w:rPr>
        <w:br/>
      </w:r>
      <w:r>
        <w:rPr>
          <w:color w:val="0000FF"/>
          <w:lang w:eastAsia="zh-CN"/>
        </w:rPr>
        <w:t>【解析】</w:t>
      </w:r>
      <w:r>
        <w:rPr>
          <w:color w:val="000000"/>
          <w:lang w:eastAsia="zh-CN"/>
        </w:rPr>
        <w:t>【分析】先算乘法，再合并同类项，最后变形后代入求出即可．</w:t>
      </w:r>
      <w:r>
        <w:rPr>
          <w:color w:val="000000"/>
          <w:lang w:eastAsia="zh-CN"/>
        </w:rPr>
        <w:t xml:space="preserve">    </w:t>
      </w:r>
    </w:p>
    <w:p w:rsidR="00211199" w:rsidRDefault="0077605C">
      <w:pPr>
        <w:rPr>
          <w:lang w:eastAsia="zh-CN"/>
        </w:rPr>
      </w:pPr>
      <w:r>
        <w:rPr>
          <w:lang w:eastAsia="zh-CN"/>
        </w:rPr>
        <w:t>115</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color w:val="000000"/>
          <w:lang w:eastAsia="zh-CN"/>
        </w:rPr>
        <w:t>x+2</w:t>
      </w:r>
      <w:r>
        <w:rPr>
          <w:color w:val="000000"/>
          <w:lang w:eastAsia="zh-CN"/>
        </w:rPr>
        <w:t>）</w:t>
      </w:r>
      <w:r>
        <w:rPr>
          <w:color w:val="000000"/>
          <w:vertAlign w:val="superscript"/>
          <w:lang w:eastAsia="zh-CN"/>
        </w:rPr>
        <w:t>2</w:t>
      </w:r>
      <w:r>
        <w:rPr>
          <w:color w:val="000000"/>
          <w:lang w:eastAsia="zh-CN"/>
        </w:rPr>
        <w:t>﹣（</w:t>
      </w:r>
      <w:r>
        <w:rPr>
          <w:color w:val="000000"/>
          <w:lang w:eastAsia="zh-CN"/>
        </w:rPr>
        <w:t>x+2</w:t>
      </w:r>
      <w:r>
        <w:rPr>
          <w:color w:val="000000"/>
          <w:lang w:eastAsia="zh-CN"/>
        </w:rPr>
        <w:t>）（</w:t>
      </w:r>
      <w:r>
        <w:rPr>
          <w:color w:val="000000"/>
          <w:lang w:eastAsia="zh-CN"/>
        </w:rPr>
        <w:t>x</w:t>
      </w:r>
      <w:r>
        <w:rPr>
          <w:color w:val="000000"/>
          <w:lang w:eastAsia="zh-CN"/>
        </w:rPr>
        <w:t>﹣</w:t>
      </w:r>
      <w:r>
        <w:rPr>
          <w:color w:val="000000"/>
          <w:lang w:eastAsia="zh-CN"/>
        </w:rPr>
        <w:t>2</w:t>
      </w:r>
      <w:r>
        <w:rPr>
          <w:color w:val="000000"/>
          <w:lang w:eastAsia="zh-CN"/>
        </w:rPr>
        <w:t>）</w:t>
      </w:r>
      <w:r>
        <w:rPr>
          <w:color w:val="000000"/>
          <w:lang w:eastAsia="zh-CN"/>
        </w:rPr>
        <w:t>+x</w:t>
      </w:r>
      <w:r>
        <w:rPr>
          <w:color w:val="000000"/>
          <w:vertAlign w:val="superscript"/>
          <w:lang w:eastAsia="zh-CN"/>
        </w:rPr>
        <w:t>2</w:t>
      </w:r>
      <w:r>
        <w:rPr>
          <w:lang w:eastAsia="zh-CN"/>
        </w:rPr>
        <w:br/>
      </w:r>
      <w:r>
        <w:rPr>
          <w:color w:val="000000"/>
          <w:lang w:eastAsia="zh-CN"/>
        </w:rPr>
        <w:t>=x</w:t>
      </w:r>
      <w:r>
        <w:rPr>
          <w:color w:val="000000"/>
          <w:vertAlign w:val="superscript"/>
          <w:lang w:eastAsia="zh-CN"/>
        </w:rPr>
        <w:t>2</w:t>
      </w:r>
      <w:r>
        <w:rPr>
          <w:color w:val="000000"/>
          <w:lang w:eastAsia="zh-CN"/>
        </w:rPr>
        <w:t>+4x+4</w:t>
      </w:r>
      <w:r>
        <w:rPr>
          <w:color w:val="000000"/>
          <w:lang w:eastAsia="zh-CN"/>
        </w:rPr>
        <w:t>﹣</w:t>
      </w:r>
      <w:r>
        <w:rPr>
          <w:color w:val="000000"/>
          <w:lang w:eastAsia="zh-CN"/>
        </w:rPr>
        <w:t>x</w:t>
      </w:r>
      <w:r>
        <w:rPr>
          <w:color w:val="000000"/>
          <w:vertAlign w:val="superscript"/>
          <w:lang w:eastAsia="zh-CN"/>
        </w:rPr>
        <w:t>2</w:t>
      </w:r>
      <w:r>
        <w:rPr>
          <w:color w:val="000000"/>
          <w:lang w:eastAsia="zh-CN"/>
        </w:rPr>
        <w:t>+4+x</w:t>
      </w:r>
      <w:r>
        <w:rPr>
          <w:color w:val="000000"/>
          <w:vertAlign w:val="superscript"/>
          <w:lang w:eastAsia="zh-CN"/>
        </w:rPr>
        <w:t>2</w:t>
      </w:r>
      <w:r>
        <w:rPr>
          <w:lang w:eastAsia="zh-CN"/>
        </w:rPr>
        <w:br/>
      </w:r>
      <w:r>
        <w:rPr>
          <w:color w:val="000000"/>
          <w:lang w:eastAsia="zh-CN"/>
        </w:rPr>
        <w:t>=x</w:t>
      </w:r>
      <w:r>
        <w:rPr>
          <w:color w:val="000000"/>
          <w:vertAlign w:val="superscript"/>
          <w:lang w:eastAsia="zh-CN"/>
        </w:rPr>
        <w:t>2</w:t>
      </w:r>
      <w:r>
        <w:rPr>
          <w:color w:val="000000"/>
          <w:lang w:eastAsia="zh-CN"/>
        </w:rPr>
        <w:t>+4x+8</w:t>
      </w:r>
      <w:r>
        <w:rPr>
          <w:color w:val="000000"/>
          <w:lang w:eastAsia="zh-CN"/>
        </w:rPr>
        <w:t>，</w:t>
      </w:r>
      <w:r>
        <w:rPr>
          <w:lang w:eastAsia="zh-CN"/>
        </w:rPr>
        <w:br/>
      </w:r>
      <w:r>
        <w:rPr>
          <w:color w:val="000000"/>
          <w:lang w:eastAsia="zh-CN"/>
        </w:rPr>
        <w:t>∵x</w:t>
      </w:r>
      <w:r>
        <w:rPr>
          <w:color w:val="000000"/>
          <w:vertAlign w:val="superscript"/>
          <w:lang w:eastAsia="zh-CN"/>
        </w:rPr>
        <w:t>2</w:t>
      </w:r>
      <w:r>
        <w:rPr>
          <w:color w:val="000000"/>
          <w:lang w:eastAsia="zh-CN"/>
        </w:rPr>
        <w:t>+4x</w:t>
      </w:r>
      <w:r>
        <w:rPr>
          <w:color w:val="000000"/>
          <w:lang w:eastAsia="zh-CN"/>
        </w:rPr>
        <w:t>﹣</w:t>
      </w:r>
      <w:r>
        <w:rPr>
          <w:color w:val="000000"/>
          <w:lang w:eastAsia="zh-CN"/>
        </w:rPr>
        <w:t>1=0</w:t>
      </w:r>
      <w:r>
        <w:rPr>
          <w:color w:val="000000"/>
          <w:lang w:eastAsia="zh-CN"/>
        </w:rPr>
        <w:t>，</w:t>
      </w:r>
      <w:r>
        <w:rPr>
          <w:lang w:eastAsia="zh-CN"/>
        </w:rPr>
        <w:br/>
      </w:r>
      <w:r>
        <w:rPr>
          <w:color w:val="000000"/>
          <w:lang w:eastAsia="zh-CN"/>
        </w:rPr>
        <w:t>∴x</w:t>
      </w:r>
      <w:r>
        <w:rPr>
          <w:color w:val="000000"/>
          <w:vertAlign w:val="superscript"/>
          <w:lang w:eastAsia="zh-CN"/>
        </w:rPr>
        <w:t>2</w:t>
      </w:r>
      <w:r>
        <w:rPr>
          <w:color w:val="000000"/>
          <w:lang w:eastAsia="zh-CN"/>
        </w:rPr>
        <w:t>+4x=1</w:t>
      </w:r>
      <w:r>
        <w:rPr>
          <w:lang w:eastAsia="zh-CN"/>
        </w:rPr>
        <w:br/>
      </w:r>
      <w:r>
        <w:rPr>
          <w:color w:val="000000"/>
          <w:lang w:eastAsia="zh-CN"/>
        </w:rPr>
        <w:t>∴</w:t>
      </w:r>
      <w:r>
        <w:rPr>
          <w:color w:val="000000"/>
          <w:lang w:eastAsia="zh-CN"/>
        </w:rPr>
        <w:t>原式</w:t>
      </w:r>
      <w:r>
        <w:rPr>
          <w:color w:val="000000"/>
          <w:lang w:eastAsia="zh-CN"/>
        </w:rPr>
        <w:t xml:space="preserve">1+8=9                    </w:t>
      </w:r>
      <w:r>
        <w:rPr>
          <w:lang w:eastAsia="zh-CN"/>
        </w:rPr>
        <w:br/>
      </w:r>
      <w:r>
        <w:rPr>
          <w:color w:val="0000FF"/>
          <w:lang w:eastAsia="zh-CN"/>
        </w:rPr>
        <w:t>【考点】</w:t>
      </w:r>
      <w:r>
        <w:rPr>
          <w:color w:val="000000"/>
          <w:lang w:eastAsia="zh-CN"/>
        </w:rPr>
        <w:t>整式的混合运算</w:t>
      </w:r>
      <w:r>
        <w:rPr>
          <w:color w:val="000000"/>
          <w:lang w:eastAsia="zh-CN"/>
        </w:rPr>
        <w:t xml:space="preserve">                </w:t>
      </w:r>
      <w:r>
        <w:rPr>
          <w:lang w:eastAsia="zh-CN"/>
        </w:rPr>
        <w:br/>
      </w:r>
      <w:r>
        <w:rPr>
          <w:color w:val="0000FF"/>
          <w:lang w:eastAsia="zh-CN"/>
        </w:rPr>
        <w:t>【解析】</w:t>
      </w:r>
      <w:r>
        <w:rPr>
          <w:color w:val="000000"/>
          <w:lang w:eastAsia="zh-CN"/>
        </w:rPr>
        <w:t>【分析】先算乘法，再合并同类项，最后变形后代入求出即可．</w:t>
      </w:r>
      <w:r>
        <w:rPr>
          <w:color w:val="000000"/>
          <w:lang w:eastAsia="zh-CN"/>
        </w:rPr>
        <w:t xml:space="preserve">    </w:t>
      </w:r>
    </w:p>
    <w:p w:rsidR="00211199" w:rsidRDefault="0077605C">
      <w:pPr>
        <w:rPr>
          <w:lang w:eastAsia="zh-CN"/>
        </w:rPr>
      </w:pPr>
      <w:r>
        <w:rPr>
          <w:lang w:eastAsia="zh-CN"/>
        </w:rPr>
        <w:t>116</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color w:val="000000"/>
          <w:lang w:eastAsia="zh-CN"/>
        </w:rPr>
        <w:t>2x+3</w:t>
      </w:r>
      <w:r>
        <w:rPr>
          <w:color w:val="000000"/>
          <w:lang w:eastAsia="zh-CN"/>
        </w:rPr>
        <w:t>）（</w:t>
      </w:r>
      <w:r>
        <w:rPr>
          <w:color w:val="000000"/>
          <w:lang w:eastAsia="zh-CN"/>
        </w:rPr>
        <w:t>2x</w:t>
      </w:r>
      <w:r>
        <w:rPr>
          <w:color w:val="000000"/>
          <w:lang w:eastAsia="zh-CN"/>
        </w:rPr>
        <w:t>﹣</w:t>
      </w:r>
      <w:r>
        <w:rPr>
          <w:color w:val="000000"/>
          <w:lang w:eastAsia="zh-CN"/>
        </w:rPr>
        <w:t>3</w:t>
      </w:r>
      <w:r>
        <w:rPr>
          <w:color w:val="000000"/>
          <w:lang w:eastAsia="zh-CN"/>
        </w:rPr>
        <w:t>）﹣</w:t>
      </w:r>
      <w:r>
        <w:rPr>
          <w:color w:val="000000"/>
          <w:lang w:eastAsia="zh-CN"/>
        </w:rPr>
        <w:t>4x</w:t>
      </w:r>
      <w:r>
        <w:rPr>
          <w:color w:val="000000"/>
          <w:lang w:eastAsia="zh-CN"/>
        </w:rPr>
        <w:t>（</w:t>
      </w:r>
      <w:r>
        <w:rPr>
          <w:color w:val="000000"/>
          <w:lang w:eastAsia="zh-CN"/>
        </w:rPr>
        <w:t>x</w:t>
      </w:r>
      <w:r>
        <w:rPr>
          <w:color w:val="000000"/>
          <w:lang w:eastAsia="zh-CN"/>
        </w:rPr>
        <w:t>﹣</w:t>
      </w:r>
      <w:r>
        <w:rPr>
          <w:color w:val="000000"/>
          <w:lang w:eastAsia="zh-CN"/>
        </w:rPr>
        <w:t>1</w:t>
      </w:r>
      <w:r>
        <w:rPr>
          <w:color w:val="000000"/>
          <w:lang w:eastAsia="zh-CN"/>
        </w:rPr>
        <w:t>）</w:t>
      </w:r>
      <w:r>
        <w:rPr>
          <w:lang w:eastAsia="zh-CN"/>
        </w:rPr>
        <w:br/>
      </w:r>
      <w:r>
        <w:rPr>
          <w:color w:val="000000"/>
          <w:lang w:eastAsia="zh-CN"/>
        </w:rPr>
        <w:t>=4x</w:t>
      </w:r>
      <w:r>
        <w:rPr>
          <w:color w:val="000000"/>
          <w:vertAlign w:val="superscript"/>
          <w:lang w:eastAsia="zh-CN"/>
        </w:rPr>
        <w:t>2</w:t>
      </w:r>
      <w:r>
        <w:rPr>
          <w:color w:val="000000"/>
          <w:lang w:eastAsia="zh-CN"/>
        </w:rPr>
        <w:t>﹣</w:t>
      </w:r>
      <w:r>
        <w:rPr>
          <w:color w:val="000000"/>
          <w:lang w:eastAsia="zh-CN"/>
        </w:rPr>
        <w:t>9</w:t>
      </w:r>
      <w:r>
        <w:rPr>
          <w:color w:val="000000"/>
          <w:lang w:eastAsia="zh-CN"/>
        </w:rPr>
        <w:t>﹣</w:t>
      </w:r>
      <w:r>
        <w:rPr>
          <w:color w:val="000000"/>
          <w:lang w:eastAsia="zh-CN"/>
        </w:rPr>
        <w:t>4x</w:t>
      </w:r>
      <w:r>
        <w:rPr>
          <w:color w:val="000000"/>
          <w:vertAlign w:val="superscript"/>
          <w:lang w:eastAsia="zh-CN"/>
        </w:rPr>
        <w:t>2</w:t>
      </w:r>
      <w:r>
        <w:rPr>
          <w:color w:val="000000"/>
          <w:lang w:eastAsia="zh-CN"/>
        </w:rPr>
        <w:t>+4x</w:t>
      </w:r>
      <w:r>
        <w:rPr>
          <w:lang w:eastAsia="zh-CN"/>
        </w:rPr>
        <w:br/>
      </w:r>
      <w:r>
        <w:rPr>
          <w:color w:val="000000"/>
          <w:lang w:eastAsia="zh-CN"/>
        </w:rPr>
        <w:t>=4x</w:t>
      </w:r>
      <w:r>
        <w:rPr>
          <w:color w:val="000000"/>
          <w:lang w:eastAsia="zh-CN"/>
        </w:rPr>
        <w:t>﹣</w:t>
      </w:r>
      <w:r>
        <w:rPr>
          <w:color w:val="000000"/>
          <w:lang w:eastAsia="zh-CN"/>
        </w:rPr>
        <w:t>9</w:t>
      </w:r>
      <w:r>
        <w:rPr>
          <w:color w:val="000000"/>
          <w:lang w:eastAsia="zh-CN"/>
        </w:rPr>
        <w:t>，</w:t>
      </w:r>
      <w:r>
        <w:rPr>
          <w:lang w:eastAsia="zh-CN"/>
        </w:rPr>
        <w:br/>
      </w:r>
      <w:r>
        <w:rPr>
          <w:color w:val="000000"/>
          <w:lang w:eastAsia="zh-CN"/>
        </w:rPr>
        <w:t>当</w:t>
      </w:r>
      <w:r>
        <w:rPr>
          <w:color w:val="000000"/>
          <w:lang w:eastAsia="zh-CN"/>
        </w:rPr>
        <w:t>x=2</w:t>
      </w:r>
      <w:r>
        <w:rPr>
          <w:color w:val="000000"/>
          <w:lang w:eastAsia="zh-CN"/>
        </w:rPr>
        <w:t>﹣</w:t>
      </w:r>
      <w:r>
        <w:rPr>
          <w:noProof/>
          <w:lang w:eastAsia="zh-CN"/>
        </w:rPr>
        <w:drawing>
          <wp:inline distT="0" distB="0" distL="0" distR="0">
            <wp:extent cx="181432" cy="238735"/>
            <wp:effectExtent l="0" t="0" r="0" b="0"/>
            <wp:docPr id="7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lang w:eastAsia="zh-CN"/>
        </w:rPr>
        <w:t>时，原式</w:t>
      </w:r>
      <w:r>
        <w:rPr>
          <w:color w:val="000000"/>
          <w:lang w:eastAsia="zh-CN"/>
        </w:rPr>
        <w:t>=4×</w:t>
      </w:r>
      <w:r>
        <w:rPr>
          <w:color w:val="000000"/>
          <w:lang w:eastAsia="zh-CN"/>
        </w:rPr>
        <w:t>（</w:t>
      </w:r>
      <w:r>
        <w:rPr>
          <w:color w:val="000000"/>
          <w:lang w:eastAsia="zh-CN"/>
        </w:rPr>
        <w:t>2</w:t>
      </w:r>
      <w:r>
        <w:rPr>
          <w:color w:val="000000"/>
          <w:lang w:eastAsia="zh-CN"/>
        </w:rPr>
        <w:t>﹣</w:t>
      </w:r>
      <w:r>
        <w:rPr>
          <w:noProof/>
          <w:lang w:eastAsia="zh-CN"/>
        </w:rPr>
        <w:drawing>
          <wp:inline distT="0" distB="0" distL="0" distR="0">
            <wp:extent cx="181432" cy="238735"/>
            <wp:effectExtent l="0" t="0" r="0" b="0"/>
            <wp:docPr id="77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lang w:eastAsia="zh-CN"/>
        </w:rPr>
        <w:t>）﹣</w:t>
      </w:r>
      <w:r>
        <w:rPr>
          <w:color w:val="000000"/>
          <w:lang w:eastAsia="zh-CN"/>
        </w:rPr>
        <w:t>9=</w:t>
      </w:r>
      <w:r>
        <w:rPr>
          <w:color w:val="000000"/>
          <w:lang w:eastAsia="zh-CN"/>
        </w:rPr>
        <w:t>﹣</w:t>
      </w:r>
      <w:r>
        <w:rPr>
          <w:color w:val="000000"/>
          <w:lang w:eastAsia="zh-CN"/>
        </w:rPr>
        <w:t>4</w:t>
      </w:r>
      <w:r>
        <w:rPr>
          <w:noProof/>
          <w:lang w:eastAsia="zh-CN"/>
        </w:rPr>
        <w:drawing>
          <wp:inline distT="0" distB="0" distL="0" distR="0">
            <wp:extent cx="181432" cy="238735"/>
            <wp:effectExtent l="0" t="0" r="0" b="0"/>
            <wp:docPr id="7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lang w:eastAsia="zh-CN"/>
        </w:rPr>
        <w:t>﹣</w:t>
      </w:r>
      <w:r>
        <w:rPr>
          <w:color w:val="000000"/>
          <w:lang w:eastAsia="zh-CN"/>
        </w:rPr>
        <w:t>1</w:t>
      </w:r>
      <w:r>
        <w:rPr>
          <w:color w:val="000000"/>
          <w:lang w:eastAsia="zh-CN"/>
        </w:rPr>
        <w:t>．</w:t>
      </w:r>
      <w:r>
        <w:rPr>
          <w:color w:val="000000"/>
          <w:lang w:eastAsia="zh-CN"/>
        </w:rPr>
        <w:t xml:space="preserve">                    </w:t>
      </w:r>
      <w:r>
        <w:rPr>
          <w:lang w:eastAsia="zh-CN"/>
        </w:rPr>
        <w:br/>
      </w:r>
      <w:r>
        <w:rPr>
          <w:color w:val="0000FF"/>
          <w:lang w:eastAsia="zh-CN"/>
        </w:rPr>
        <w:lastRenderedPageBreak/>
        <w:t>【考点】</w:t>
      </w:r>
      <w:r>
        <w:rPr>
          <w:color w:val="000000"/>
          <w:lang w:eastAsia="zh-CN"/>
        </w:rPr>
        <w:t>整式的混合运算</w:t>
      </w:r>
      <w:r>
        <w:rPr>
          <w:color w:val="000000"/>
          <w:lang w:eastAsia="zh-CN"/>
        </w:rPr>
        <w:t xml:space="preserve">                </w:t>
      </w:r>
      <w:r>
        <w:rPr>
          <w:lang w:eastAsia="zh-CN"/>
        </w:rPr>
        <w:br/>
      </w:r>
      <w:r>
        <w:rPr>
          <w:color w:val="0000FF"/>
          <w:lang w:eastAsia="zh-CN"/>
        </w:rPr>
        <w:t>【解析】</w:t>
      </w:r>
      <w:r>
        <w:rPr>
          <w:color w:val="000000"/>
          <w:lang w:eastAsia="zh-CN"/>
        </w:rPr>
        <w:t>【分析】先算乘法，再合并同类项，最后代入求出即可．</w:t>
      </w:r>
      <w:r>
        <w:rPr>
          <w:color w:val="000000"/>
          <w:lang w:eastAsia="zh-CN"/>
        </w:rPr>
        <w:t xml:space="preserve">    </w:t>
      </w:r>
    </w:p>
    <w:p w:rsidR="00211199" w:rsidRDefault="0077605C">
      <w:pPr>
        <w:rPr>
          <w:lang w:eastAsia="zh-CN"/>
        </w:rPr>
      </w:pPr>
      <w:r>
        <w:rPr>
          <w:lang w:eastAsia="zh-CN"/>
        </w:rPr>
        <w:t>117</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color w:val="000000"/>
          <w:lang w:eastAsia="zh-CN"/>
        </w:rPr>
        <w:t>1</w:t>
      </w:r>
      <w:r>
        <w:rPr>
          <w:color w:val="000000"/>
          <w:lang w:eastAsia="zh-CN"/>
        </w:rPr>
        <w:t>﹣</w:t>
      </w:r>
      <w:r>
        <w:rPr>
          <w:color w:val="000000"/>
          <w:lang w:eastAsia="zh-CN"/>
        </w:rPr>
        <w:t>2+3</w:t>
      </w:r>
      <w:r>
        <w:rPr>
          <w:color w:val="000000"/>
          <w:lang w:eastAsia="zh-CN"/>
        </w:rPr>
        <w:t>﹣</w:t>
      </w:r>
      <w:r>
        <w:rPr>
          <w:color w:val="000000"/>
          <w:lang w:eastAsia="zh-CN"/>
        </w:rPr>
        <w:t>4+5</w:t>
      </w:r>
      <w:r>
        <w:rPr>
          <w:color w:val="000000"/>
          <w:lang w:eastAsia="zh-CN"/>
        </w:rPr>
        <w:t>﹣</w:t>
      </w:r>
      <w:r>
        <w:rPr>
          <w:color w:val="000000"/>
          <w:lang w:eastAsia="zh-CN"/>
        </w:rPr>
        <w:t>6+…+2007</w:t>
      </w:r>
      <w:r>
        <w:rPr>
          <w:color w:val="000000"/>
          <w:lang w:eastAsia="zh-CN"/>
        </w:rPr>
        <w:t>﹣</w:t>
      </w:r>
      <w:r>
        <w:rPr>
          <w:color w:val="000000"/>
          <w:lang w:eastAsia="zh-CN"/>
        </w:rPr>
        <w:t>2008+2009</w:t>
      </w:r>
      <w:r>
        <w:rPr>
          <w:color w:val="000000"/>
          <w:lang w:eastAsia="zh-CN"/>
        </w:rPr>
        <w:t>﹣</w:t>
      </w:r>
      <w:r>
        <w:rPr>
          <w:color w:val="000000"/>
          <w:lang w:eastAsia="zh-CN"/>
        </w:rPr>
        <w:t>2010+2011</w:t>
      </w:r>
      <w:r>
        <w:rPr>
          <w:lang w:eastAsia="zh-CN"/>
        </w:rPr>
        <w:br/>
      </w:r>
      <w:r>
        <w:rPr>
          <w:color w:val="000000"/>
          <w:lang w:eastAsia="zh-CN"/>
        </w:rPr>
        <w:t>=1+</w:t>
      </w:r>
      <w:r>
        <w:rPr>
          <w:color w:val="000000"/>
          <w:lang w:eastAsia="zh-CN"/>
        </w:rPr>
        <w:t>（﹣</w:t>
      </w:r>
      <w:r>
        <w:rPr>
          <w:color w:val="000000"/>
          <w:lang w:eastAsia="zh-CN"/>
        </w:rPr>
        <w:t>2+3</w:t>
      </w:r>
      <w:r>
        <w:rPr>
          <w:color w:val="000000"/>
          <w:lang w:eastAsia="zh-CN"/>
        </w:rPr>
        <w:t>）</w:t>
      </w:r>
      <w:r>
        <w:rPr>
          <w:color w:val="000000"/>
          <w:lang w:eastAsia="zh-CN"/>
        </w:rPr>
        <w:t>+</w:t>
      </w:r>
      <w:r>
        <w:rPr>
          <w:color w:val="000000"/>
          <w:lang w:eastAsia="zh-CN"/>
        </w:rPr>
        <w:t>（﹣</w:t>
      </w:r>
      <w:r>
        <w:rPr>
          <w:color w:val="000000"/>
          <w:lang w:eastAsia="zh-CN"/>
        </w:rPr>
        <w:t>4+5</w:t>
      </w:r>
      <w:r>
        <w:rPr>
          <w:color w:val="000000"/>
          <w:lang w:eastAsia="zh-CN"/>
        </w:rPr>
        <w:t>）</w:t>
      </w:r>
      <w:r>
        <w:rPr>
          <w:color w:val="000000"/>
          <w:lang w:eastAsia="zh-CN"/>
        </w:rPr>
        <w:t>+</w:t>
      </w:r>
      <w:r>
        <w:rPr>
          <w:color w:val="000000"/>
          <w:lang w:eastAsia="zh-CN"/>
        </w:rPr>
        <w:t>（﹣</w:t>
      </w:r>
      <w:r>
        <w:rPr>
          <w:color w:val="000000"/>
          <w:lang w:eastAsia="zh-CN"/>
        </w:rPr>
        <w:t>6+7</w:t>
      </w:r>
      <w:r>
        <w:rPr>
          <w:color w:val="000000"/>
          <w:lang w:eastAsia="zh-CN"/>
        </w:rPr>
        <w:t>）</w:t>
      </w:r>
      <w:r>
        <w:rPr>
          <w:color w:val="000000"/>
          <w:lang w:eastAsia="zh-CN"/>
        </w:rPr>
        <w:t>+…+</w:t>
      </w:r>
      <w:r>
        <w:rPr>
          <w:color w:val="000000"/>
          <w:lang w:eastAsia="zh-CN"/>
        </w:rPr>
        <w:t>（﹣</w:t>
      </w:r>
      <w:r>
        <w:rPr>
          <w:color w:val="000000"/>
          <w:lang w:eastAsia="zh-CN"/>
        </w:rPr>
        <w:t>2006+2007</w:t>
      </w:r>
      <w:r>
        <w:rPr>
          <w:color w:val="000000"/>
          <w:lang w:eastAsia="zh-CN"/>
        </w:rPr>
        <w:t>）</w:t>
      </w:r>
      <w:r>
        <w:rPr>
          <w:color w:val="000000"/>
          <w:lang w:eastAsia="zh-CN"/>
        </w:rPr>
        <w:t>+</w:t>
      </w:r>
      <w:r>
        <w:rPr>
          <w:color w:val="000000"/>
          <w:lang w:eastAsia="zh-CN"/>
        </w:rPr>
        <w:t>（﹣</w:t>
      </w:r>
      <w:r>
        <w:rPr>
          <w:color w:val="000000"/>
          <w:lang w:eastAsia="zh-CN"/>
        </w:rPr>
        <w:t>2008+2009</w:t>
      </w:r>
      <w:r>
        <w:rPr>
          <w:color w:val="000000"/>
          <w:lang w:eastAsia="zh-CN"/>
        </w:rPr>
        <w:t>）</w:t>
      </w:r>
      <w:r>
        <w:rPr>
          <w:color w:val="000000"/>
          <w:lang w:eastAsia="zh-CN"/>
        </w:rPr>
        <w:t>+</w:t>
      </w:r>
      <w:r>
        <w:rPr>
          <w:color w:val="000000"/>
          <w:lang w:eastAsia="zh-CN"/>
        </w:rPr>
        <w:t>（﹣</w:t>
      </w:r>
      <w:r>
        <w:rPr>
          <w:color w:val="000000"/>
          <w:lang w:eastAsia="zh-CN"/>
        </w:rPr>
        <w:t>2010+2011</w:t>
      </w:r>
      <w:r>
        <w:rPr>
          <w:color w:val="000000"/>
          <w:lang w:eastAsia="zh-CN"/>
        </w:rPr>
        <w:t>）</w:t>
      </w:r>
      <w:r>
        <w:rPr>
          <w:lang w:eastAsia="zh-CN"/>
        </w:rPr>
        <w:br/>
      </w:r>
      <w:r>
        <w:rPr>
          <w:color w:val="000000"/>
          <w:lang w:eastAsia="zh-CN"/>
        </w:rPr>
        <w:t>=1+</w:t>
      </w:r>
      <w:r>
        <w:rPr>
          <w:noProof/>
          <w:lang w:eastAsia="zh-CN"/>
        </w:rPr>
        <w:drawing>
          <wp:inline distT="0" distB="0" distL="0" distR="0">
            <wp:extent cx="897623" cy="324676"/>
            <wp:effectExtent l="0" t="0" r="0" b="0"/>
            <wp:docPr id="77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4"/>
                    <a:stretch>
                      <a:fillRect/>
                    </a:stretch>
                  </pic:blipFill>
                  <pic:spPr>
                    <a:xfrm>
                      <a:off x="0" y="0"/>
                      <a:ext cx="897623" cy="324676"/>
                    </a:xfrm>
                    <a:prstGeom prst="rect">
                      <a:avLst/>
                    </a:prstGeom>
                  </pic:spPr>
                </pic:pic>
              </a:graphicData>
            </a:graphic>
          </wp:inline>
        </w:drawing>
      </w:r>
      <w:r>
        <w:rPr>
          <w:lang w:eastAsia="zh-CN"/>
        </w:rPr>
        <w:br/>
      </w:r>
      <w:r>
        <w:rPr>
          <w:color w:val="000000"/>
          <w:lang w:eastAsia="zh-CN"/>
        </w:rPr>
        <w:t>=1+1005</w:t>
      </w:r>
      <w:r>
        <w:rPr>
          <w:lang w:eastAsia="zh-CN"/>
        </w:rPr>
        <w:br/>
      </w:r>
      <w:r>
        <w:rPr>
          <w:color w:val="000000"/>
          <w:lang w:eastAsia="zh-CN"/>
        </w:rPr>
        <w:t xml:space="preserve">=1006                    </w:t>
      </w:r>
      <w:r>
        <w:rPr>
          <w:lang w:eastAsia="zh-CN"/>
        </w:rPr>
        <w:br/>
      </w:r>
      <w:r>
        <w:rPr>
          <w:color w:val="0000FF"/>
          <w:lang w:eastAsia="zh-CN"/>
        </w:rPr>
        <w:t>【考点】</w:t>
      </w:r>
      <w:r>
        <w:rPr>
          <w:color w:val="000000"/>
          <w:lang w:eastAsia="zh-CN"/>
        </w:rPr>
        <w:t>有理数的混合运算</w:t>
      </w:r>
      <w:r>
        <w:rPr>
          <w:color w:val="000000"/>
          <w:lang w:eastAsia="zh-CN"/>
        </w:rPr>
        <w:t xml:space="preserve">                </w:t>
      </w:r>
      <w:r>
        <w:rPr>
          <w:lang w:eastAsia="zh-CN"/>
        </w:rPr>
        <w:br/>
      </w:r>
      <w:r>
        <w:rPr>
          <w:color w:val="0000FF"/>
          <w:lang w:eastAsia="zh-CN"/>
        </w:rPr>
        <w:t>【解析】</w:t>
      </w:r>
      <w:r>
        <w:rPr>
          <w:color w:val="000000"/>
          <w:lang w:eastAsia="zh-CN"/>
        </w:rPr>
        <w:t>【分析】根据算式的特征，应用加法结合律，分别求出﹣</w:t>
      </w:r>
      <w:r>
        <w:rPr>
          <w:color w:val="000000"/>
          <w:lang w:eastAsia="zh-CN"/>
        </w:rPr>
        <w:t>2+3</w:t>
      </w:r>
      <w:r>
        <w:rPr>
          <w:color w:val="000000"/>
          <w:lang w:eastAsia="zh-CN"/>
        </w:rPr>
        <w:t>、﹣</w:t>
      </w:r>
      <w:r>
        <w:rPr>
          <w:color w:val="000000"/>
          <w:lang w:eastAsia="zh-CN"/>
        </w:rPr>
        <w:t>4+5</w:t>
      </w:r>
      <w:r>
        <w:rPr>
          <w:color w:val="000000"/>
          <w:lang w:eastAsia="zh-CN"/>
        </w:rPr>
        <w:t>、﹣</w:t>
      </w:r>
      <w:r>
        <w:rPr>
          <w:color w:val="000000"/>
          <w:lang w:eastAsia="zh-CN"/>
        </w:rPr>
        <w:t>6+7</w:t>
      </w:r>
      <w:r>
        <w:rPr>
          <w:color w:val="000000"/>
          <w:lang w:eastAsia="zh-CN"/>
        </w:rPr>
        <w:t>、</w:t>
      </w:r>
      <w:r>
        <w:rPr>
          <w:color w:val="000000"/>
          <w:lang w:eastAsia="zh-CN"/>
        </w:rPr>
        <w:t>…</w:t>
      </w:r>
      <w:r>
        <w:rPr>
          <w:color w:val="000000"/>
          <w:lang w:eastAsia="zh-CN"/>
        </w:rPr>
        <w:t>、﹣</w:t>
      </w:r>
      <w:r>
        <w:rPr>
          <w:color w:val="000000"/>
          <w:lang w:eastAsia="zh-CN"/>
        </w:rPr>
        <w:t>2006+2007</w:t>
      </w:r>
      <w:r>
        <w:rPr>
          <w:color w:val="000000"/>
          <w:lang w:eastAsia="zh-CN"/>
        </w:rPr>
        <w:t>、﹣</w:t>
      </w:r>
      <w:r>
        <w:rPr>
          <w:color w:val="000000"/>
          <w:lang w:eastAsia="zh-CN"/>
        </w:rPr>
        <w:t>2008+2009</w:t>
      </w:r>
      <w:r>
        <w:rPr>
          <w:color w:val="000000"/>
          <w:lang w:eastAsia="zh-CN"/>
        </w:rPr>
        <w:t>、﹣</w:t>
      </w:r>
      <w:r>
        <w:rPr>
          <w:color w:val="000000"/>
          <w:lang w:eastAsia="zh-CN"/>
        </w:rPr>
        <w:t>2010+2011</w:t>
      </w:r>
      <w:r>
        <w:rPr>
          <w:color w:val="000000"/>
          <w:lang w:eastAsia="zh-CN"/>
        </w:rPr>
        <w:t>的值各是多少，进而求出算式</w:t>
      </w:r>
      <w:r>
        <w:rPr>
          <w:color w:val="000000"/>
          <w:lang w:eastAsia="zh-CN"/>
        </w:rPr>
        <w:t>1</w:t>
      </w:r>
      <w:r>
        <w:rPr>
          <w:color w:val="000000"/>
          <w:lang w:eastAsia="zh-CN"/>
        </w:rPr>
        <w:t>﹣</w:t>
      </w:r>
      <w:r>
        <w:rPr>
          <w:color w:val="000000"/>
          <w:lang w:eastAsia="zh-CN"/>
        </w:rPr>
        <w:t>2+3</w:t>
      </w:r>
      <w:r>
        <w:rPr>
          <w:color w:val="000000"/>
          <w:lang w:eastAsia="zh-CN"/>
        </w:rPr>
        <w:t>﹣</w:t>
      </w:r>
      <w:r>
        <w:rPr>
          <w:color w:val="000000"/>
          <w:lang w:eastAsia="zh-CN"/>
        </w:rPr>
        <w:t>4+5</w:t>
      </w:r>
      <w:r>
        <w:rPr>
          <w:color w:val="000000"/>
          <w:lang w:eastAsia="zh-CN"/>
        </w:rPr>
        <w:t>﹣</w:t>
      </w:r>
      <w:r>
        <w:rPr>
          <w:color w:val="000000"/>
          <w:lang w:eastAsia="zh-CN"/>
        </w:rPr>
        <w:t>6+…+2007</w:t>
      </w:r>
      <w:r>
        <w:rPr>
          <w:color w:val="000000"/>
          <w:lang w:eastAsia="zh-CN"/>
        </w:rPr>
        <w:t>﹣</w:t>
      </w:r>
      <w:r>
        <w:rPr>
          <w:color w:val="000000"/>
          <w:lang w:eastAsia="zh-CN"/>
        </w:rPr>
        <w:t>2008+2009</w:t>
      </w:r>
      <w:r>
        <w:rPr>
          <w:color w:val="000000"/>
          <w:lang w:eastAsia="zh-CN"/>
        </w:rPr>
        <w:t>﹣</w:t>
      </w:r>
      <w:r>
        <w:rPr>
          <w:color w:val="000000"/>
          <w:lang w:eastAsia="zh-CN"/>
        </w:rPr>
        <w:t>2010+2011</w:t>
      </w:r>
      <w:r>
        <w:rPr>
          <w:color w:val="000000"/>
          <w:lang w:eastAsia="zh-CN"/>
        </w:rPr>
        <w:t>的值是多少即可．</w:t>
      </w:r>
      <w:r>
        <w:rPr>
          <w:color w:val="000000"/>
          <w:lang w:eastAsia="zh-CN"/>
        </w:rPr>
        <w:t xml:space="preserve">    </w:t>
      </w:r>
    </w:p>
    <w:p w:rsidR="00211199" w:rsidRDefault="0077605C">
      <w:r>
        <w:t>118</w:t>
      </w:r>
      <w:r>
        <w:t>、</w:t>
      </w:r>
    </w:p>
    <w:p w:rsidR="00211199" w:rsidRDefault="0077605C">
      <w:pPr>
        <w:spacing w:after="0"/>
        <w:rPr>
          <w:lang w:eastAsia="zh-CN"/>
        </w:rPr>
      </w:pPr>
      <w:r>
        <w:rPr>
          <w:color w:val="0000FF"/>
        </w:rPr>
        <w:t>【答案】</w:t>
      </w:r>
      <w:r>
        <w:rPr>
          <w:color w:val="000000"/>
        </w:rPr>
        <w:t>解：原式</w:t>
      </w:r>
      <w:r>
        <w:rPr>
          <w:color w:val="000000"/>
        </w:rPr>
        <w:t>=</w:t>
      </w:r>
      <w:r>
        <w:rPr>
          <w:color w:val="000000"/>
        </w:rPr>
        <w:t>﹣</w:t>
      </w:r>
      <w:r>
        <w:rPr>
          <w:color w:val="000000"/>
        </w:rPr>
        <w:t>3</w:t>
      </w:r>
      <w:r>
        <w:rPr>
          <w:color w:val="000000"/>
        </w:rPr>
        <w:t>﹣</w:t>
      </w:r>
      <w:r>
        <w:rPr>
          <w:color w:val="000000"/>
        </w:rPr>
        <w:t>4</w:t>
      </w:r>
      <w:r>
        <w:rPr>
          <w:color w:val="000000"/>
        </w:rPr>
        <w:t>﹣</w:t>
      </w:r>
      <w:r>
        <w:rPr>
          <w:color w:val="000000"/>
        </w:rPr>
        <w:t>11+19=</w:t>
      </w:r>
      <w:r>
        <w:rPr>
          <w:color w:val="000000"/>
        </w:rPr>
        <w:t>﹣</w:t>
      </w:r>
      <w:r>
        <w:rPr>
          <w:color w:val="000000"/>
        </w:rPr>
        <w:t>18+19=1</w:t>
      </w:r>
      <w:r>
        <w:rPr>
          <w:color w:val="000000"/>
        </w:rPr>
        <w:t>．</w:t>
      </w:r>
      <w:r>
        <w:rPr>
          <w:color w:val="000000"/>
        </w:rPr>
        <w:t xml:space="preserve">                    </w:t>
      </w:r>
      <w:r>
        <w:br/>
      </w:r>
      <w:r>
        <w:rPr>
          <w:color w:val="0000FF"/>
          <w:lang w:eastAsia="zh-CN"/>
        </w:rPr>
        <w:t>【考点】</w:t>
      </w:r>
      <w:r>
        <w:rPr>
          <w:color w:val="000000"/>
          <w:lang w:eastAsia="zh-CN"/>
        </w:rPr>
        <w:t>有理数的混合运算</w:t>
      </w:r>
      <w:r>
        <w:rPr>
          <w:color w:val="000000"/>
          <w:lang w:eastAsia="zh-CN"/>
        </w:rPr>
        <w:t xml:space="preserve">                </w:t>
      </w:r>
      <w:r>
        <w:rPr>
          <w:lang w:eastAsia="zh-CN"/>
        </w:rPr>
        <w:br/>
      </w:r>
      <w:r>
        <w:rPr>
          <w:color w:val="0000FF"/>
          <w:lang w:eastAsia="zh-CN"/>
        </w:rPr>
        <w:t>【解析】</w:t>
      </w:r>
      <w:r>
        <w:rPr>
          <w:color w:val="000000"/>
          <w:lang w:eastAsia="zh-CN"/>
        </w:rPr>
        <w:t>【分析】先去括号，再把负数相加，然后再正负相加即可．</w:t>
      </w:r>
      <w:r>
        <w:rPr>
          <w:color w:val="000000"/>
          <w:lang w:eastAsia="zh-CN"/>
        </w:rPr>
        <w:t xml:space="preserve">    </w:t>
      </w:r>
    </w:p>
    <w:p w:rsidR="00211199" w:rsidRDefault="0077605C">
      <w:pPr>
        <w:rPr>
          <w:lang w:eastAsia="zh-CN"/>
        </w:rPr>
      </w:pPr>
      <w:r>
        <w:rPr>
          <w:lang w:eastAsia="zh-CN"/>
        </w:rPr>
        <w:t>119</w:t>
      </w:r>
      <w:r>
        <w:rPr>
          <w:lang w:eastAsia="zh-CN"/>
        </w:rPr>
        <w:t>、</w:t>
      </w:r>
    </w:p>
    <w:p w:rsidR="00211199" w:rsidRDefault="0077605C">
      <w:pPr>
        <w:spacing w:after="0"/>
        <w:rPr>
          <w:lang w:eastAsia="zh-CN"/>
        </w:rPr>
      </w:pPr>
      <w:r>
        <w:rPr>
          <w:color w:val="0000FF"/>
          <w:lang w:eastAsia="zh-CN"/>
        </w:rPr>
        <w:t>【答案】</w:t>
      </w:r>
      <w:r>
        <w:rPr>
          <w:color w:val="000000"/>
          <w:lang w:eastAsia="zh-CN"/>
        </w:rPr>
        <w:t>解答：</w:t>
      </w:r>
      <w:r>
        <w:rPr>
          <w:color w:val="000000"/>
          <w:lang w:eastAsia="zh-CN"/>
        </w:rPr>
        <w:t xml:space="preserve">5(p </w:t>
      </w:r>
      <w:r>
        <w:rPr>
          <w:noProof/>
          <w:lang w:eastAsia="zh-CN"/>
        </w:rPr>
        <w:drawing>
          <wp:inline distT="0" distB="0" distL="0" distR="0">
            <wp:extent cx="85941" cy="190983"/>
            <wp:effectExtent l="0" t="0" r="0" b="0"/>
            <wp:docPr id="7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2"/>
                    <a:stretch>
                      <a:fillRect/>
                    </a:stretch>
                  </pic:blipFill>
                  <pic:spPr>
                    <a:xfrm>
                      <a:off x="0" y="0"/>
                      <a:ext cx="85941" cy="190983"/>
                    </a:xfrm>
                    <a:prstGeom prst="rect">
                      <a:avLst/>
                    </a:prstGeom>
                  </pic:spPr>
                </pic:pic>
              </a:graphicData>
            </a:graphic>
          </wp:inline>
        </w:drawing>
      </w:r>
      <w:r>
        <w:rPr>
          <w:color w:val="000000"/>
          <w:lang w:eastAsia="zh-CN"/>
        </w:rPr>
        <w:t xml:space="preserve">) </w:t>
      </w:r>
      <w:r>
        <w:rPr>
          <w:noProof/>
          <w:lang w:eastAsia="zh-CN"/>
        </w:rPr>
        <w:drawing>
          <wp:inline distT="0" distB="0" distL="0" distR="0">
            <wp:extent cx="105042" cy="190983"/>
            <wp:effectExtent l="0" t="0" r="0" b="0"/>
            <wp:docPr id="77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3"/>
                    <a:stretch>
                      <a:fillRect/>
                    </a:stretch>
                  </pic:blipFill>
                  <pic:spPr>
                    <a:xfrm>
                      <a:off x="0" y="0"/>
                      <a:ext cx="105042" cy="190983"/>
                    </a:xfrm>
                    <a:prstGeom prst="rect">
                      <a:avLst/>
                    </a:prstGeom>
                  </pic:spPr>
                </pic:pic>
              </a:graphicData>
            </a:graphic>
          </wp:inline>
        </w:drawing>
      </w:r>
      <w:r>
        <w:rPr>
          <w:color w:val="000000"/>
          <w:lang w:eastAsia="zh-CN"/>
        </w:rPr>
        <w:t xml:space="preserve">(-p </w:t>
      </w:r>
      <w:r>
        <w:rPr>
          <w:noProof/>
          <w:lang w:eastAsia="zh-CN"/>
        </w:rPr>
        <w:drawing>
          <wp:inline distT="0" distB="0" distL="0" distR="0">
            <wp:extent cx="105042" cy="190983"/>
            <wp:effectExtent l="0" t="0" r="0" b="0"/>
            <wp:docPr id="7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5042" cy="190983"/>
                    </a:xfrm>
                    <a:prstGeom prst="rect">
                      <a:avLst/>
                    </a:prstGeom>
                  </pic:spPr>
                </pic:pic>
              </a:graphicData>
            </a:graphic>
          </wp:inline>
        </w:drawing>
      </w:r>
      <w:r>
        <w:rPr>
          <w:color w:val="000000"/>
          <w:lang w:eastAsia="zh-CN"/>
        </w:rPr>
        <w:t xml:space="preserve">) </w:t>
      </w:r>
      <w:r>
        <w:rPr>
          <w:noProof/>
          <w:lang w:eastAsia="zh-CN"/>
        </w:rPr>
        <w:drawing>
          <wp:inline distT="0" distB="0" distL="0" distR="0">
            <wp:extent cx="85941" cy="190983"/>
            <wp:effectExtent l="0" t="0" r="0" b="0"/>
            <wp:docPr id="77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2"/>
                    <a:stretch>
                      <a:fillRect/>
                    </a:stretch>
                  </pic:blipFill>
                  <pic:spPr>
                    <a:xfrm>
                      <a:off x="0" y="0"/>
                      <a:ext cx="85941" cy="190983"/>
                    </a:xfrm>
                    <a:prstGeom prst="rect">
                      <a:avLst/>
                    </a:prstGeom>
                  </pic:spPr>
                </pic:pic>
              </a:graphicData>
            </a:graphic>
          </wp:inline>
        </w:drawing>
      </w:r>
      <w:r>
        <w:rPr>
          <w:color w:val="000000"/>
          <w:lang w:eastAsia="zh-CN"/>
        </w:rPr>
        <w:t xml:space="preserve">+2[(-p) </w:t>
      </w:r>
      <w:r>
        <w:rPr>
          <w:noProof/>
          <w:lang w:eastAsia="zh-CN"/>
        </w:rPr>
        <w:drawing>
          <wp:inline distT="0" distB="0" distL="0" distR="0">
            <wp:extent cx="105042" cy="190983"/>
            <wp:effectExtent l="0" t="0" r="0" b="0"/>
            <wp:docPr id="7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5042" cy="190983"/>
                    </a:xfrm>
                    <a:prstGeom prst="rect">
                      <a:avLst/>
                    </a:prstGeom>
                  </pic:spPr>
                </pic:pic>
              </a:graphicData>
            </a:graphic>
          </wp:inline>
        </w:drawing>
      </w:r>
      <w:r>
        <w:rPr>
          <w:color w:val="000000"/>
          <w:lang w:eastAsia="zh-CN"/>
        </w:rPr>
        <w:t xml:space="preserve">] </w:t>
      </w:r>
      <w:r>
        <w:rPr>
          <w:noProof/>
          <w:lang w:eastAsia="zh-CN"/>
        </w:rPr>
        <w:drawing>
          <wp:inline distT="0" distB="0" distL="0" distR="0">
            <wp:extent cx="105042" cy="190983"/>
            <wp:effectExtent l="0" t="0" r="0" b="0"/>
            <wp:docPr id="7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3"/>
                    <a:stretch>
                      <a:fillRect/>
                    </a:stretch>
                  </pic:blipFill>
                  <pic:spPr>
                    <a:xfrm>
                      <a:off x="0" y="0"/>
                      <a:ext cx="105042" cy="190983"/>
                    </a:xfrm>
                    <a:prstGeom prst="rect">
                      <a:avLst/>
                    </a:prstGeom>
                  </pic:spPr>
                </pic:pic>
              </a:graphicData>
            </a:graphic>
          </wp:inline>
        </w:drawing>
      </w:r>
      <w:r>
        <w:rPr>
          <w:color w:val="000000"/>
          <w:lang w:eastAsia="zh-CN"/>
        </w:rPr>
        <w:t xml:space="preserve">(-p </w:t>
      </w:r>
      <w:r>
        <w:rPr>
          <w:noProof/>
          <w:lang w:eastAsia="zh-CN"/>
        </w:rPr>
        <w:drawing>
          <wp:inline distT="0" distB="0" distL="0" distR="0">
            <wp:extent cx="85941" cy="190983"/>
            <wp:effectExtent l="0" t="0" r="0" b="0"/>
            <wp:docPr id="7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4"/>
                    <a:stretch>
                      <a:fillRect/>
                    </a:stretch>
                  </pic:blipFill>
                  <pic:spPr>
                    <a:xfrm>
                      <a:off x="0" y="0"/>
                      <a:ext cx="85941" cy="190983"/>
                    </a:xfrm>
                    <a:prstGeom prst="rect">
                      <a:avLst/>
                    </a:prstGeom>
                  </pic:spPr>
                </pic:pic>
              </a:graphicData>
            </a:graphic>
          </wp:inline>
        </w:drawing>
      </w:r>
      <w:r>
        <w:rPr>
          <w:color w:val="000000"/>
          <w:lang w:eastAsia="zh-CN"/>
        </w:rPr>
        <w:t xml:space="preserve">) </w:t>
      </w:r>
      <w:r>
        <w:rPr>
          <w:noProof/>
          <w:lang w:eastAsia="zh-CN"/>
        </w:rPr>
        <w:drawing>
          <wp:inline distT="0" distB="0" distL="0" distR="0">
            <wp:extent cx="105042" cy="190983"/>
            <wp:effectExtent l="0" t="0" r="0" b="0"/>
            <wp:docPr id="78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5042" cy="190983"/>
                    </a:xfrm>
                    <a:prstGeom prst="rect">
                      <a:avLst/>
                    </a:prstGeom>
                  </pic:spPr>
                </pic:pic>
              </a:graphicData>
            </a:graphic>
          </wp:inline>
        </w:drawing>
      </w:r>
      <w:r>
        <w:rPr>
          <w:lang w:eastAsia="zh-CN"/>
        </w:rPr>
        <w:br/>
      </w:r>
      <w:r>
        <w:rPr>
          <w:color w:val="000000"/>
          <w:lang w:eastAsia="zh-CN"/>
        </w:rPr>
        <w:t xml:space="preserve">=-5p </w:t>
      </w:r>
      <w:r>
        <w:rPr>
          <w:noProof/>
          <w:lang w:eastAsia="zh-CN"/>
        </w:rPr>
        <w:drawing>
          <wp:inline distT="0" distB="0" distL="0" distR="0">
            <wp:extent cx="124143" cy="190983"/>
            <wp:effectExtent l="0" t="0" r="0" b="0"/>
            <wp:docPr id="7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5"/>
                    <a:stretch>
                      <a:fillRect/>
                    </a:stretch>
                  </pic:blipFill>
                  <pic:spPr>
                    <a:xfrm>
                      <a:off x="0" y="0"/>
                      <a:ext cx="124143" cy="190983"/>
                    </a:xfrm>
                    <a:prstGeom prst="rect">
                      <a:avLst/>
                    </a:prstGeom>
                  </pic:spPr>
                </pic:pic>
              </a:graphicData>
            </a:graphic>
          </wp:inline>
        </w:drawing>
      </w:r>
      <w:r>
        <w:rPr>
          <w:color w:val="000000"/>
          <w:lang w:eastAsia="zh-CN"/>
        </w:rPr>
        <w:t xml:space="preserve">+2p </w:t>
      </w:r>
      <w:r>
        <w:rPr>
          <w:noProof/>
          <w:lang w:eastAsia="zh-CN"/>
        </w:rPr>
        <w:drawing>
          <wp:inline distT="0" distB="0" distL="0" distR="0">
            <wp:extent cx="124143" cy="190983"/>
            <wp:effectExtent l="0" t="0" r="0" b="0"/>
            <wp:docPr id="78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5"/>
                    <a:stretch>
                      <a:fillRect/>
                    </a:stretch>
                  </pic:blipFill>
                  <pic:spPr>
                    <a:xfrm>
                      <a:off x="0" y="0"/>
                      <a:ext cx="124143" cy="190983"/>
                    </a:xfrm>
                    <a:prstGeom prst="rect">
                      <a:avLst/>
                    </a:prstGeom>
                  </pic:spPr>
                </pic:pic>
              </a:graphicData>
            </a:graphic>
          </wp:inline>
        </w:drawing>
      </w:r>
      <w:r>
        <w:rPr>
          <w:lang w:eastAsia="zh-CN"/>
        </w:rPr>
        <w:br/>
      </w:r>
      <w:r>
        <w:rPr>
          <w:lang w:eastAsia="zh-CN"/>
        </w:rPr>
        <w:br/>
      </w:r>
      <w:r>
        <w:rPr>
          <w:color w:val="000000"/>
          <w:lang w:eastAsia="zh-CN"/>
        </w:rPr>
        <w:t xml:space="preserve">=-3p </w:t>
      </w:r>
      <w:r>
        <w:rPr>
          <w:noProof/>
          <w:lang w:eastAsia="zh-CN"/>
        </w:rPr>
        <w:drawing>
          <wp:inline distT="0" distB="0" distL="0" distR="0">
            <wp:extent cx="124143" cy="190983"/>
            <wp:effectExtent l="0" t="0" r="0" b="0"/>
            <wp:docPr id="7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5"/>
                    <a:stretch>
                      <a:fillRect/>
                    </a:stretch>
                  </pic:blipFill>
                  <pic:spPr>
                    <a:xfrm>
                      <a:off x="0" y="0"/>
                      <a:ext cx="124143" cy="190983"/>
                    </a:xfrm>
                    <a:prstGeom prst="rect">
                      <a:avLst/>
                    </a:prstGeom>
                  </pic:spPr>
                </pic:pic>
              </a:graphicData>
            </a:graphic>
          </wp:inline>
        </w:drawing>
      </w:r>
      <w:r>
        <w:rPr>
          <w:lang w:eastAsia="zh-CN"/>
        </w:rPr>
        <w:br/>
      </w:r>
      <w:r>
        <w:rPr>
          <w:color w:val="0000FF"/>
          <w:lang w:eastAsia="zh-CN"/>
        </w:rPr>
        <w:t>【考点】</w:t>
      </w:r>
      <w:r>
        <w:rPr>
          <w:color w:val="000000"/>
          <w:lang w:eastAsia="zh-CN"/>
        </w:rPr>
        <w:t>同类项、合并同类项，幂的乘方与积的乘方</w:t>
      </w:r>
      <w:r>
        <w:rPr>
          <w:color w:val="000000"/>
          <w:lang w:eastAsia="zh-CN"/>
        </w:rPr>
        <w:t xml:space="preserve">                </w:t>
      </w:r>
      <w:r>
        <w:rPr>
          <w:lang w:eastAsia="zh-CN"/>
        </w:rPr>
        <w:br/>
      </w:r>
      <w:r>
        <w:rPr>
          <w:color w:val="0000FF"/>
          <w:lang w:eastAsia="zh-CN"/>
        </w:rPr>
        <w:t>【解析】</w:t>
      </w:r>
      <w:r>
        <w:rPr>
          <w:color w:val="000000"/>
          <w:lang w:eastAsia="zh-CN"/>
        </w:rPr>
        <w:t>【分析】根据幂的乘方</w:t>
      </w:r>
      <w:r>
        <w:rPr>
          <w:color w:val="000000"/>
          <w:lang w:eastAsia="zh-CN"/>
        </w:rPr>
        <w:t xml:space="preserve">, </w:t>
      </w:r>
      <w:r>
        <w:rPr>
          <w:color w:val="000000"/>
          <w:lang w:eastAsia="zh-CN"/>
        </w:rPr>
        <w:t>同底数幂乘法即可</w:t>
      </w:r>
      <w:r>
        <w:rPr>
          <w:color w:val="000000"/>
          <w:lang w:eastAsia="zh-CN"/>
        </w:rPr>
        <w:t xml:space="preserve">.    </w:t>
      </w:r>
    </w:p>
    <w:p w:rsidR="00211199" w:rsidRDefault="0077605C">
      <w:r>
        <w:t>120</w:t>
      </w:r>
      <w:r>
        <w:t>、</w:t>
      </w:r>
    </w:p>
    <w:p w:rsidR="00211199" w:rsidRDefault="0077605C">
      <w:pPr>
        <w:spacing w:after="0"/>
        <w:rPr>
          <w:lang w:eastAsia="zh-CN"/>
        </w:rPr>
      </w:pPr>
      <w:r>
        <w:rPr>
          <w:color w:val="0000FF"/>
        </w:rPr>
        <w:t>【答案】</w:t>
      </w:r>
      <w:r>
        <w:br/>
      </w:r>
      <w:r>
        <w:rPr>
          <w:color w:val="000000"/>
        </w:rPr>
        <w:t>解：原式</w:t>
      </w:r>
      <w:r>
        <w:rPr>
          <w:color w:val="000000"/>
        </w:rPr>
        <w:t>=13+7</w:t>
      </w:r>
      <w:r>
        <w:rPr>
          <w:color w:val="000000"/>
        </w:rPr>
        <w:t>﹣</w:t>
      </w:r>
      <w:r>
        <w:rPr>
          <w:color w:val="000000"/>
        </w:rPr>
        <w:t>30+5</w:t>
      </w:r>
      <w:r>
        <w:br/>
      </w:r>
      <w:r>
        <w:rPr>
          <w:color w:val="000000"/>
        </w:rPr>
        <w:t>=20</w:t>
      </w:r>
      <w:r>
        <w:rPr>
          <w:color w:val="000000"/>
        </w:rPr>
        <w:t>﹣</w:t>
      </w:r>
      <w:r>
        <w:rPr>
          <w:color w:val="000000"/>
        </w:rPr>
        <w:t>30+5</w:t>
      </w:r>
      <w:r>
        <w:br/>
      </w:r>
      <w:r>
        <w:rPr>
          <w:color w:val="000000"/>
        </w:rPr>
        <w:t>=</w:t>
      </w:r>
      <w:r>
        <w:rPr>
          <w:color w:val="000000"/>
        </w:rPr>
        <w:t>﹣</w:t>
      </w:r>
      <w:r>
        <w:rPr>
          <w:color w:val="000000"/>
        </w:rPr>
        <w:t>10+5</w:t>
      </w:r>
      <w:r>
        <w:br/>
      </w:r>
      <w:r>
        <w:rPr>
          <w:color w:val="000000"/>
        </w:rPr>
        <w:t>=</w:t>
      </w:r>
      <w:r>
        <w:rPr>
          <w:color w:val="000000"/>
        </w:rPr>
        <w:t>﹣</w:t>
      </w:r>
      <w:r>
        <w:rPr>
          <w:color w:val="000000"/>
        </w:rPr>
        <w:t>5</w:t>
      </w:r>
      <w:r>
        <w:rPr>
          <w:color w:val="000000"/>
        </w:rPr>
        <w:t>．</w:t>
      </w:r>
      <w:r>
        <w:rPr>
          <w:color w:val="000000"/>
        </w:rPr>
        <w:t xml:space="preserve">                    </w:t>
      </w:r>
      <w:r>
        <w:br/>
      </w:r>
      <w:r>
        <w:rPr>
          <w:color w:val="0000FF"/>
          <w:lang w:eastAsia="zh-CN"/>
        </w:rPr>
        <w:t>【考点】</w:t>
      </w:r>
      <w:r>
        <w:rPr>
          <w:color w:val="000000"/>
          <w:lang w:eastAsia="zh-CN"/>
        </w:rPr>
        <w:t>有理数的减法</w:t>
      </w:r>
      <w:r>
        <w:rPr>
          <w:color w:val="000000"/>
          <w:lang w:eastAsia="zh-CN"/>
        </w:rPr>
        <w:t xml:space="preserve">                </w:t>
      </w:r>
      <w:r>
        <w:rPr>
          <w:lang w:eastAsia="zh-CN"/>
        </w:rPr>
        <w:br/>
      </w:r>
      <w:r>
        <w:rPr>
          <w:color w:val="0000FF"/>
          <w:lang w:eastAsia="zh-CN"/>
        </w:rPr>
        <w:t>【解析】</w:t>
      </w:r>
      <w:r>
        <w:rPr>
          <w:color w:val="000000"/>
          <w:lang w:eastAsia="zh-CN"/>
        </w:rPr>
        <w:t>【分析】先去括号，再从左到右依次计算即可．</w:t>
      </w:r>
      <w:r>
        <w:rPr>
          <w:color w:val="000000"/>
          <w:lang w:eastAsia="zh-CN"/>
        </w:rPr>
        <w:t xml:space="preserve">    </w:t>
      </w:r>
    </w:p>
    <w:p w:rsidR="00211199" w:rsidRDefault="0077605C">
      <w:r>
        <w:t>121</w:t>
      </w:r>
      <w:r>
        <w:t>、</w:t>
      </w:r>
    </w:p>
    <w:p w:rsidR="00211199" w:rsidRDefault="0077605C">
      <w:pPr>
        <w:spacing w:after="0"/>
        <w:rPr>
          <w:lang w:eastAsia="zh-CN"/>
        </w:rPr>
      </w:pPr>
      <w:r>
        <w:rPr>
          <w:color w:val="0000FF"/>
        </w:rPr>
        <w:t>【答案】</w:t>
      </w:r>
      <w:r>
        <w:rPr>
          <w:color w:val="000000"/>
        </w:rPr>
        <w:t>解：原式</w:t>
      </w:r>
      <w:r>
        <w:rPr>
          <w:color w:val="000000"/>
        </w:rPr>
        <w:t>=</w:t>
      </w:r>
      <w:r>
        <w:rPr>
          <w:color w:val="000000"/>
        </w:rPr>
        <w:t>﹣</w:t>
      </w:r>
      <w:r>
        <w:rPr>
          <w:color w:val="000000"/>
        </w:rPr>
        <w:t>24+</w:t>
      </w:r>
      <w:r>
        <w:rPr>
          <w:noProof/>
          <w:lang w:eastAsia="zh-CN"/>
        </w:rPr>
        <w:drawing>
          <wp:inline distT="0" distB="0" distL="0" distR="0">
            <wp:extent cx="124143" cy="267373"/>
            <wp:effectExtent l="0" t="0" r="0" b="0"/>
            <wp:docPr id="78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5"/>
                    <a:stretch>
                      <a:fillRect/>
                    </a:stretch>
                  </pic:blipFill>
                  <pic:spPr>
                    <a:xfrm>
                      <a:off x="0" y="0"/>
                      <a:ext cx="124143" cy="267373"/>
                    </a:xfrm>
                    <a:prstGeom prst="rect">
                      <a:avLst/>
                    </a:prstGeom>
                  </pic:spPr>
                </pic:pic>
              </a:graphicData>
            </a:graphic>
          </wp:inline>
        </w:drawing>
      </w:r>
      <w:r>
        <w:rPr>
          <w:color w:val="000000"/>
        </w:rPr>
        <w:t>x24</w:t>
      </w:r>
      <w:r>
        <w:rPr>
          <w:color w:val="000000"/>
        </w:rPr>
        <w:t>﹣</w:t>
      </w:r>
      <w:r>
        <w:rPr>
          <w:noProof/>
          <w:lang w:eastAsia="zh-CN"/>
        </w:rPr>
        <w:drawing>
          <wp:inline distT="0" distB="0" distL="0" distR="0">
            <wp:extent cx="200533" cy="267373"/>
            <wp:effectExtent l="0" t="0" r="0" b="0"/>
            <wp:docPr id="7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6"/>
                    <a:stretch>
                      <a:fillRect/>
                    </a:stretch>
                  </pic:blipFill>
                  <pic:spPr>
                    <a:xfrm>
                      <a:off x="0" y="0"/>
                      <a:ext cx="200533" cy="267373"/>
                    </a:xfrm>
                    <a:prstGeom prst="rect">
                      <a:avLst/>
                    </a:prstGeom>
                  </pic:spPr>
                </pic:pic>
              </a:graphicData>
            </a:graphic>
          </wp:inline>
        </w:drawing>
      </w:r>
      <w:r>
        <w:rPr>
          <w:color w:val="000000"/>
        </w:rPr>
        <w:t>x24</w:t>
      </w:r>
      <w:r>
        <w:br/>
      </w:r>
      <w:r>
        <w:rPr>
          <w:color w:val="000000"/>
        </w:rPr>
        <w:t>=</w:t>
      </w:r>
      <w:r>
        <w:rPr>
          <w:color w:val="000000"/>
        </w:rPr>
        <w:t>﹣</w:t>
      </w:r>
      <w:r>
        <w:rPr>
          <w:color w:val="000000"/>
        </w:rPr>
        <w:t>24+9</w:t>
      </w:r>
      <w:r>
        <w:rPr>
          <w:color w:val="000000"/>
        </w:rPr>
        <w:t>﹣</w:t>
      </w:r>
      <w:r>
        <w:rPr>
          <w:color w:val="000000"/>
        </w:rPr>
        <w:t>14</w:t>
      </w:r>
      <w:r>
        <w:br/>
      </w:r>
      <w:r>
        <w:rPr>
          <w:color w:val="000000"/>
        </w:rPr>
        <w:t>=</w:t>
      </w:r>
      <w:r>
        <w:rPr>
          <w:color w:val="000000"/>
        </w:rPr>
        <w:t>﹣</w:t>
      </w:r>
      <w:r>
        <w:rPr>
          <w:color w:val="000000"/>
        </w:rPr>
        <w:t>29</w:t>
      </w:r>
      <w:r>
        <w:rPr>
          <w:color w:val="000000"/>
        </w:rPr>
        <w:t>．</w:t>
      </w:r>
      <w:r>
        <w:rPr>
          <w:color w:val="000000"/>
        </w:rPr>
        <w:t xml:space="preserve">                    </w:t>
      </w:r>
      <w:r>
        <w:br/>
      </w:r>
      <w:r>
        <w:rPr>
          <w:color w:val="0000FF"/>
          <w:lang w:eastAsia="zh-CN"/>
        </w:rPr>
        <w:lastRenderedPageBreak/>
        <w:t>【考点】</w:t>
      </w:r>
      <w:r>
        <w:rPr>
          <w:color w:val="000000"/>
          <w:lang w:eastAsia="zh-CN"/>
        </w:rPr>
        <w:t>有理数的乘法</w:t>
      </w:r>
      <w:r>
        <w:rPr>
          <w:color w:val="000000"/>
          <w:lang w:eastAsia="zh-CN"/>
        </w:rPr>
        <w:t xml:space="preserve">                </w:t>
      </w:r>
      <w:r>
        <w:rPr>
          <w:lang w:eastAsia="zh-CN"/>
        </w:rPr>
        <w:br/>
      </w:r>
      <w:r>
        <w:rPr>
          <w:color w:val="0000FF"/>
          <w:lang w:eastAsia="zh-CN"/>
        </w:rPr>
        <w:t>【解析】</w:t>
      </w:r>
      <w:r>
        <w:rPr>
          <w:color w:val="000000"/>
          <w:lang w:eastAsia="zh-CN"/>
        </w:rPr>
        <w:t>【分析】根据乘法分配律，可简便运算，根据有理数的加法运算，可得答案．</w:t>
      </w:r>
      <w:r>
        <w:rPr>
          <w:color w:val="000000"/>
          <w:lang w:eastAsia="zh-CN"/>
        </w:rPr>
        <w:t xml:space="preserve">    </w:t>
      </w:r>
    </w:p>
    <w:p w:rsidR="00211199" w:rsidRDefault="0077605C">
      <w:r>
        <w:t>122</w:t>
      </w:r>
      <w:r>
        <w:t>、</w:t>
      </w:r>
    </w:p>
    <w:p w:rsidR="00211199" w:rsidRDefault="0077605C">
      <w:pPr>
        <w:spacing w:after="0"/>
        <w:rPr>
          <w:lang w:eastAsia="zh-CN"/>
        </w:rPr>
      </w:pPr>
      <w:r>
        <w:rPr>
          <w:color w:val="0000FF"/>
        </w:rPr>
        <w:t>【答案】</w:t>
      </w:r>
      <w:r>
        <w:rPr>
          <w:color w:val="000000"/>
        </w:rPr>
        <w:t>解：原式</w:t>
      </w:r>
      <w:r>
        <w:rPr>
          <w:color w:val="000000"/>
        </w:rPr>
        <w:t>=2×</w:t>
      </w:r>
      <w:r>
        <w:rPr>
          <w:noProof/>
          <w:lang w:eastAsia="zh-CN"/>
        </w:rPr>
        <w:drawing>
          <wp:inline distT="0" distB="0" distL="0" distR="0">
            <wp:extent cx="124143" cy="267373"/>
            <wp:effectExtent l="0" t="0" r="0" b="0"/>
            <wp:docPr id="78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143" cy="267373"/>
                    </a:xfrm>
                    <a:prstGeom prst="rect">
                      <a:avLst/>
                    </a:prstGeom>
                  </pic:spPr>
                </pic:pic>
              </a:graphicData>
            </a:graphic>
          </wp:inline>
        </w:drawing>
      </w:r>
      <w:r>
        <w:rPr>
          <w:color w:val="000000"/>
        </w:rPr>
        <w:t>×3×3=9</w:t>
      </w:r>
      <w:r>
        <w:rPr>
          <w:color w:val="000000"/>
        </w:rPr>
        <w:t>．</w:t>
      </w:r>
      <w:r>
        <w:rPr>
          <w:color w:val="000000"/>
        </w:rPr>
        <w:t xml:space="preserve">                    </w:t>
      </w:r>
      <w:r>
        <w:br/>
      </w:r>
      <w:r>
        <w:rPr>
          <w:color w:val="0000FF"/>
          <w:lang w:eastAsia="zh-CN"/>
        </w:rPr>
        <w:t>【考点】</w:t>
      </w:r>
      <w:r>
        <w:rPr>
          <w:color w:val="000000"/>
          <w:lang w:eastAsia="zh-CN"/>
        </w:rPr>
        <w:t>有理数的除法</w:t>
      </w:r>
      <w:r>
        <w:rPr>
          <w:color w:val="000000"/>
          <w:lang w:eastAsia="zh-CN"/>
        </w:rPr>
        <w:t xml:space="preserve">                </w:t>
      </w:r>
      <w:r>
        <w:rPr>
          <w:lang w:eastAsia="zh-CN"/>
        </w:rPr>
        <w:br/>
      </w:r>
      <w:r>
        <w:rPr>
          <w:color w:val="0000FF"/>
          <w:lang w:eastAsia="zh-CN"/>
        </w:rPr>
        <w:t>【解析】</w:t>
      </w:r>
      <w:r>
        <w:rPr>
          <w:color w:val="000000"/>
          <w:lang w:eastAsia="zh-CN"/>
        </w:rPr>
        <w:t>【分析】原式利用除法法则变形，约分即可得到结果．</w:t>
      </w:r>
      <w:r>
        <w:rPr>
          <w:color w:val="000000"/>
          <w:lang w:eastAsia="zh-CN"/>
        </w:rPr>
        <w:t xml:space="preserve">    </w:t>
      </w:r>
    </w:p>
    <w:p w:rsidR="00211199" w:rsidRDefault="0077605C">
      <w:r>
        <w:t>123</w:t>
      </w:r>
      <w:r>
        <w:t>、</w:t>
      </w:r>
    </w:p>
    <w:p w:rsidR="00211199" w:rsidRDefault="0077605C">
      <w:pPr>
        <w:spacing w:after="0"/>
        <w:rPr>
          <w:lang w:eastAsia="zh-CN"/>
        </w:rPr>
      </w:pPr>
      <w:r>
        <w:rPr>
          <w:color w:val="0000FF"/>
        </w:rPr>
        <w:t>【答案】</w:t>
      </w:r>
      <w:r>
        <w:rPr>
          <w:color w:val="000000"/>
        </w:rPr>
        <w:t>解：原式</w:t>
      </w:r>
      <w:r>
        <w:rPr>
          <w:color w:val="000000"/>
        </w:rPr>
        <w:t>=</w:t>
      </w:r>
      <w:r>
        <w:rPr>
          <w:color w:val="000000"/>
        </w:rPr>
        <w:t>﹣</w:t>
      </w:r>
      <w:r>
        <w:rPr>
          <w:color w:val="000000"/>
        </w:rPr>
        <w:t>24×</w:t>
      </w:r>
      <w:r>
        <w:rPr>
          <w:noProof/>
          <w:lang w:eastAsia="zh-CN"/>
        </w:rPr>
        <w:drawing>
          <wp:inline distT="0" distB="0" distL="0" distR="0">
            <wp:extent cx="124143" cy="267373"/>
            <wp:effectExtent l="0" t="0" r="0" b="0"/>
            <wp:docPr id="7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9"/>
                    <a:stretch>
                      <a:fillRect/>
                    </a:stretch>
                  </pic:blipFill>
                  <pic:spPr>
                    <a:xfrm>
                      <a:off x="0" y="0"/>
                      <a:ext cx="124143" cy="267373"/>
                    </a:xfrm>
                    <a:prstGeom prst="rect">
                      <a:avLst/>
                    </a:prstGeom>
                  </pic:spPr>
                </pic:pic>
              </a:graphicData>
            </a:graphic>
          </wp:inline>
        </w:drawing>
      </w:r>
      <w:r>
        <w:rPr>
          <w:color w:val="000000"/>
        </w:rPr>
        <w:t>﹣（﹣</w:t>
      </w:r>
      <w:r>
        <w:rPr>
          <w:color w:val="000000"/>
        </w:rPr>
        <w:t>24</w:t>
      </w:r>
      <w:r>
        <w:rPr>
          <w:color w:val="000000"/>
        </w:rPr>
        <w:t>）</w:t>
      </w:r>
      <w:r>
        <w:rPr>
          <w:color w:val="000000"/>
        </w:rPr>
        <w:t>×</w:t>
      </w:r>
      <w:r>
        <w:rPr>
          <w:noProof/>
          <w:lang w:eastAsia="zh-CN"/>
        </w:rPr>
        <w:drawing>
          <wp:inline distT="0" distB="0" distL="0" distR="0">
            <wp:extent cx="114592" cy="267373"/>
            <wp:effectExtent l="0" t="0" r="0" b="0"/>
            <wp:docPr id="78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
                    <a:stretch>
                      <a:fillRect/>
                    </a:stretch>
                  </pic:blipFill>
                  <pic:spPr>
                    <a:xfrm>
                      <a:off x="0" y="0"/>
                      <a:ext cx="114592" cy="267373"/>
                    </a:xfrm>
                    <a:prstGeom prst="rect">
                      <a:avLst/>
                    </a:prstGeom>
                  </pic:spPr>
                </pic:pic>
              </a:graphicData>
            </a:graphic>
          </wp:inline>
        </w:drawing>
      </w:r>
      <w:r>
        <w:rPr>
          <w:color w:val="000000"/>
        </w:rPr>
        <w:t>+</w:t>
      </w:r>
      <w:r>
        <w:rPr>
          <w:color w:val="000000"/>
        </w:rPr>
        <w:t>（﹣</w:t>
      </w:r>
      <w:r>
        <w:rPr>
          <w:color w:val="000000"/>
        </w:rPr>
        <w:t>24</w:t>
      </w:r>
      <w:r>
        <w:rPr>
          <w:color w:val="000000"/>
        </w:rPr>
        <w:t>）</w:t>
      </w:r>
      <w:r>
        <w:rPr>
          <w:color w:val="000000"/>
        </w:rPr>
        <w:t>×</w:t>
      </w:r>
      <w:r>
        <w:rPr>
          <w:noProof/>
          <w:lang w:eastAsia="zh-CN"/>
        </w:rPr>
        <w:drawing>
          <wp:inline distT="0" distB="0" distL="0" distR="0">
            <wp:extent cx="124143" cy="267373"/>
            <wp:effectExtent l="0" t="0" r="0" b="0"/>
            <wp:docPr id="7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124143" cy="267373"/>
                    </a:xfrm>
                    <a:prstGeom prst="rect">
                      <a:avLst/>
                    </a:prstGeom>
                  </pic:spPr>
                </pic:pic>
              </a:graphicData>
            </a:graphic>
          </wp:inline>
        </w:drawing>
      </w:r>
      <w:r>
        <w:rPr>
          <w:color w:val="000000"/>
        </w:rPr>
        <w:t>﹣</w:t>
      </w:r>
      <w:r>
        <w:rPr>
          <w:color w:val="000000"/>
        </w:rPr>
        <w:t>8</w:t>
      </w:r>
      <w:r>
        <w:br/>
      </w:r>
      <w:r>
        <w:rPr>
          <w:color w:val="000000"/>
        </w:rPr>
        <w:t>=</w:t>
      </w:r>
      <w:r>
        <w:rPr>
          <w:color w:val="000000"/>
        </w:rPr>
        <w:t>﹣</w:t>
      </w:r>
      <w:r>
        <w:rPr>
          <w:color w:val="000000"/>
        </w:rPr>
        <w:t>3+8</w:t>
      </w:r>
      <w:r>
        <w:rPr>
          <w:color w:val="000000"/>
        </w:rPr>
        <w:t>﹣</w:t>
      </w:r>
      <w:r>
        <w:rPr>
          <w:color w:val="000000"/>
        </w:rPr>
        <w:t>6</w:t>
      </w:r>
      <w:r>
        <w:rPr>
          <w:color w:val="000000"/>
        </w:rPr>
        <w:t>﹣</w:t>
      </w:r>
      <w:r>
        <w:rPr>
          <w:color w:val="000000"/>
        </w:rPr>
        <w:t>8</w:t>
      </w:r>
      <w:r>
        <w:br/>
      </w:r>
      <w:r>
        <w:rPr>
          <w:color w:val="000000"/>
        </w:rPr>
        <w:t>=</w:t>
      </w:r>
      <w:r>
        <w:rPr>
          <w:color w:val="000000"/>
        </w:rPr>
        <w:t>﹣</w:t>
      </w:r>
      <w:r>
        <w:rPr>
          <w:color w:val="000000"/>
        </w:rPr>
        <w:t>9</w:t>
      </w:r>
      <w:r>
        <w:rPr>
          <w:color w:val="000000"/>
        </w:rPr>
        <w:t>．</w:t>
      </w:r>
      <w:r>
        <w:rPr>
          <w:color w:val="000000"/>
        </w:rPr>
        <w:t xml:space="preserve">                    </w:t>
      </w:r>
      <w:r>
        <w:br/>
      </w:r>
      <w:r>
        <w:rPr>
          <w:color w:val="0000FF"/>
          <w:lang w:eastAsia="zh-CN"/>
        </w:rPr>
        <w:t>【考点】</w:t>
      </w:r>
      <w:r>
        <w:rPr>
          <w:color w:val="000000"/>
          <w:lang w:eastAsia="zh-CN"/>
        </w:rPr>
        <w:t>有理数的混合运算</w:t>
      </w:r>
      <w:r>
        <w:rPr>
          <w:color w:val="000000"/>
          <w:lang w:eastAsia="zh-CN"/>
        </w:rPr>
        <w:t xml:space="preserve">                </w:t>
      </w:r>
      <w:r>
        <w:rPr>
          <w:lang w:eastAsia="zh-CN"/>
        </w:rPr>
        <w:br/>
      </w:r>
      <w:r>
        <w:rPr>
          <w:color w:val="0000FF"/>
          <w:lang w:eastAsia="zh-CN"/>
        </w:rPr>
        <w:t>【解析】</w:t>
      </w:r>
      <w:r>
        <w:rPr>
          <w:color w:val="000000"/>
          <w:lang w:eastAsia="zh-CN"/>
        </w:rPr>
        <w:t>【分析】用﹣</w:t>
      </w:r>
      <w:r>
        <w:rPr>
          <w:color w:val="000000"/>
          <w:lang w:eastAsia="zh-CN"/>
        </w:rPr>
        <w:t>24</w:t>
      </w:r>
      <w:r>
        <w:rPr>
          <w:color w:val="000000"/>
          <w:lang w:eastAsia="zh-CN"/>
        </w:rPr>
        <w:t>去乘括号内的每一项比较简便．</w:t>
      </w:r>
      <w:r>
        <w:rPr>
          <w:color w:val="000000"/>
          <w:lang w:eastAsia="zh-CN"/>
        </w:rPr>
        <w:t xml:space="preserve">    </w:t>
      </w:r>
    </w:p>
    <w:p w:rsidR="00211199" w:rsidRDefault="0077605C">
      <w:r>
        <w:t>124</w:t>
      </w:r>
      <w:r>
        <w:t>、</w:t>
      </w:r>
    </w:p>
    <w:p w:rsidR="00211199" w:rsidRDefault="0077605C">
      <w:pPr>
        <w:spacing w:after="0"/>
        <w:rPr>
          <w:lang w:eastAsia="zh-CN"/>
        </w:rPr>
      </w:pPr>
      <w:r>
        <w:rPr>
          <w:color w:val="0000FF"/>
        </w:rPr>
        <w:t>【答案】</w:t>
      </w:r>
      <w:r>
        <w:rPr>
          <w:color w:val="000000"/>
        </w:rPr>
        <w:t>解：（</w:t>
      </w:r>
      <w:r>
        <w:rPr>
          <w:color w:val="000000"/>
        </w:rPr>
        <w:t>1</w:t>
      </w:r>
      <w:r>
        <w:rPr>
          <w:color w:val="000000"/>
        </w:rPr>
        <w:t>）原式</w:t>
      </w:r>
      <w:r>
        <w:rPr>
          <w:color w:val="000000"/>
        </w:rPr>
        <w:t>=</w:t>
      </w:r>
      <w:r>
        <w:rPr>
          <w:color w:val="000000"/>
        </w:rPr>
        <w:t>﹣</w:t>
      </w:r>
      <w:r>
        <w:rPr>
          <w:noProof/>
          <w:lang w:eastAsia="zh-CN"/>
        </w:rPr>
        <w:drawing>
          <wp:inline distT="0" distB="0" distL="0" distR="0">
            <wp:extent cx="124143" cy="267373"/>
            <wp:effectExtent l="0" t="0" r="0" b="0"/>
            <wp:docPr id="7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2"/>
                    <a:stretch>
                      <a:fillRect/>
                    </a:stretch>
                  </pic:blipFill>
                  <pic:spPr>
                    <a:xfrm>
                      <a:off x="0" y="0"/>
                      <a:ext cx="124143" cy="267373"/>
                    </a:xfrm>
                    <a:prstGeom prst="rect">
                      <a:avLst/>
                    </a:prstGeom>
                  </pic:spPr>
                </pic:pic>
              </a:graphicData>
            </a:graphic>
          </wp:inline>
        </w:drawing>
      </w:r>
      <w:r>
        <w:rPr>
          <w:color w:val="000000"/>
        </w:rPr>
        <w:t>×</w:t>
      </w:r>
      <w:r>
        <w:rPr>
          <w:noProof/>
          <w:lang w:eastAsia="zh-CN"/>
        </w:rPr>
        <w:drawing>
          <wp:inline distT="0" distB="0" distL="0" distR="0">
            <wp:extent cx="124143" cy="267373"/>
            <wp:effectExtent l="0" t="0" r="0" b="0"/>
            <wp:docPr id="7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6"/>
                    <a:stretch>
                      <a:fillRect/>
                    </a:stretch>
                  </pic:blipFill>
                  <pic:spPr>
                    <a:xfrm>
                      <a:off x="0" y="0"/>
                      <a:ext cx="124143" cy="267373"/>
                    </a:xfrm>
                    <a:prstGeom prst="rect">
                      <a:avLst/>
                    </a:prstGeom>
                  </pic:spPr>
                </pic:pic>
              </a:graphicData>
            </a:graphic>
          </wp:inline>
        </w:drawing>
      </w:r>
      <w:r>
        <w:rPr>
          <w:color w:val="000000"/>
        </w:rPr>
        <w:t>﹣</w:t>
      </w:r>
      <w:r>
        <w:rPr>
          <w:color w:val="000000"/>
        </w:rPr>
        <w:t>16÷</w:t>
      </w:r>
      <w:r>
        <w:rPr>
          <w:color w:val="000000"/>
        </w:rPr>
        <w:t>（﹣</w:t>
      </w:r>
      <w:r>
        <w:rPr>
          <w:color w:val="000000"/>
        </w:rPr>
        <w:t>4</w:t>
      </w:r>
      <w:r>
        <w:rPr>
          <w:color w:val="000000"/>
        </w:rPr>
        <w:t>）</w:t>
      </w:r>
      <w:r>
        <w:rPr>
          <w:color w:val="000000"/>
        </w:rPr>
        <w:t>=</w:t>
      </w:r>
      <w:r>
        <w:rPr>
          <w:color w:val="000000"/>
        </w:rPr>
        <w:t>﹣</w:t>
      </w:r>
      <w:r>
        <w:rPr>
          <w:color w:val="000000"/>
        </w:rPr>
        <w:t>6+4=</w:t>
      </w:r>
      <w:r>
        <w:rPr>
          <w:color w:val="000000"/>
        </w:rPr>
        <w:t>﹣</w:t>
      </w:r>
      <w:r>
        <w:rPr>
          <w:color w:val="000000"/>
        </w:rPr>
        <w:t>2</w:t>
      </w:r>
      <w:r>
        <w:rPr>
          <w:color w:val="000000"/>
        </w:rPr>
        <w:t>；</w:t>
      </w:r>
      <w:r>
        <w:br/>
      </w:r>
      <w:r>
        <w:rPr>
          <w:color w:val="000000"/>
        </w:rPr>
        <w:t>（</w:t>
      </w:r>
      <w:r>
        <w:rPr>
          <w:color w:val="000000"/>
        </w:rPr>
        <w:t>2</w:t>
      </w:r>
      <w:r>
        <w:rPr>
          <w:color w:val="000000"/>
        </w:rPr>
        <w:t>）原式</w:t>
      </w:r>
      <w:r>
        <w:rPr>
          <w:color w:val="000000"/>
        </w:rPr>
        <w:t>=6x</w:t>
      </w:r>
      <w:r>
        <w:rPr>
          <w:color w:val="000000"/>
        </w:rPr>
        <w:t>﹣</w:t>
      </w:r>
      <w:r>
        <w:rPr>
          <w:color w:val="000000"/>
        </w:rPr>
        <w:t>12y+4y</w:t>
      </w:r>
      <w:r>
        <w:rPr>
          <w:color w:val="000000"/>
        </w:rPr>
        <w:t>﹣</w:t>
      </w:r>
      <w:r>
        <w:rPr>
          <w:color w:val="000000"/>
        </w:rPr>
        <w:t>12x=</w:t>
      </w:r>
      <w:r>
        <w:rPr>
          <w:color w:val="000000"/>
        </w:rPr>
        <w:t>﹣</w:t>
      </w:r>
      <w:r>
        <w:rPr>
          <w:color w:val="000000"/>
        </w:rPr>
        <w:t>6x</w:t>
      </w:r>
      <w:r>
        <w:rPr>
          <w:color w:val="000000"/>
        </w:rPr>
        <w:t>﹣</w:t>
      </w:r>
      <w:r>
        <w:rPr>
          <w:color w:val="000000"/>
        </w:rPr>
        <w:t>8y</w:t>
      </w:r>
      <w:r>
        <w:rPr>
          <w:color w:val="000000"/>
        </w:rPr>
        <w:t>．</w:t>
      </w:r>
      <w:r>
        <w:rPr>
          <w:color w:val="000000"/>
        </w:rPr>
        <w:t xml:space="preserve">                    </w:t>
      </w:r>
      <w:r>
        <w:br/>
      </w:r>
      <w:r>
        <w:rPr>
          <w:color w:val="0000FF"/>
          <w:lang w:eastAsia="zh-CN"/>
        </w:rPr>
        <w:t>【考点】</w:t>
      </w:r>
      <w:r>
        <w:rPr>
          <w:color w:val="000000"/>
          <w:lang w:eastAsia="zh-CN"/>
        </w:rPr>
        <w:t>有理数的混合运算</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）原式先计算乘方运算，再计算乘除运算，最后算加减运算即可得到结果；</w:t>
      </w:r>
      <w:r>
        <w:rPr>
          <w:lang w:eastAsia="zh-CN"/>
        </w:rPr>
        <w:br/>
      </w:r>
      <w:r>
        <w:rPr>
          <w:color w:val="000000"/>
          <w:lang w:eastAsia="zh-CN"/>
        </w:rPr>
        <w:t>（</w:t>
      </w:r>
      <w:r>
        <w:rPr>
          <w:color w:val="000000"/>
          <w:lang w:eastAsia="zh-CN"/>
        </w:rPr>
        <w:t>2</w:t>
      </w:r>
      <w:r>
        <w:rPr>
          <w:color w:val="000000"/>
          <w:lang w:eastAsia="zh-CN"/>
        </w:rPr>
        <w:t>）原式去括号合并即可得到结果．</w:t>
      </w:r>
      <w:r>
        <w:rPr>
          <w:color w:val="000000"/>
          <w:lang w:eastAsia="zh-CN"/>
        </w:rPr>
        <w:t xml:space="preserve">    </w:t>
      </w:r>
    </w:p>
    <w:p w:rsidR="00211199" w:rsidRDefault="0077605C">
      <w:pPr>
        <w:rPr>
          <w:lang w:eastAsia="zh-CN"/>
        </w:rPr>
      </w:pPr>
      <w:r>
        <w:rPr>
          <w:lang w:eastAsia="zh-CN"/>
        </w:rPr>
        <w:t>125</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=8</w:t>
      </w:r>
      <w:r>
        <w:rPr>
          <w:color w:val="000000"/>
          <w:lang w:eastAsia="zh-CN"/>
        </w:rPr>
        <w:t>﹣</w:t>
      </w:r>
      <w:r>
        <w:rPr>
          <w:color w:val="000000"/>
          <w:lang w:eastAsia="zh-CN"/>
        </w:rPr>
        <w:t>8÷4×2=8</w:t>
      </w:r>
      <w:r>
        <w:rPr>
          <w:color w:val="000000"/>
          <w:lang w:eastAsia="zh-CN"/>
        </w:rPr>
        <w:t>﹣</w:t>
      </w:r>
      <w:r>
        <w:rPr>
          <w:color w:val="000000"/>
          <w:lang w:eastAsia="zh-CN"/>
        </w:rPr>
        <w:t>1=7</w:t>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有理数的混合运算</w:t>
      </w:r>
      <w:r>
        <w:rPr>
          <w:color w:val="000000"/>
          <w:lang w:eastAsia="zh-CN"/>
        </w:rPr>
        <w:t xml:space="preserve">                </w:t>
      </w:r>
      <w:r>
        <w:rPr>
          <w:lang w:eastAsia="zh-CN"/>
        </w:rPr>
        <w:br/>
      </w:r>
      <w:r>
        <w:rPr>
          <w:color w:val="0000FF"/>
          <w:lang w:eastAsia="zh-CN"/>
        </w:rPr>
        <w:t>【解析】</w:t>
      </w:r>
      <w:r>
        <w:rPr>
          <w:color w:val="000000"/>
          <w:lang w:eastAsia="zh-CN"/>
        </w:rPr>
        <w:t>【分析】原式先计算乘方运算，再计算乘除运算，最后算加减运算即可得到结果</w:t>
      </w:r>
      <w:r>
        <w:rPr>
          <w:color w:val="000000"/>
          <w:lang w:eastAsia="zh-CN"/>
        </w:rPr>
        <w:t xml:space="preserve">    </w:t>
      </w:r>
    </w:p>
    <w:p w:rsidR="00211199" w:rsidRDefault="0077605C">
      <w:r>
        <w:t>126</w:t>
      </w:r>
      <w:r>
        <w:t>、</w:t>
      </w:r>
    </w:p>
    <w:p w:rsidR="00211199" w:rsidRDefault="0077605C">
      <w:pPr>
        <w:spacing w:after="0"/>
        <w:rPr>
          <w:lang w:eastAsia="zh-CN"/>
        </w:rPr>
      </w:pPr>
      <w:r>
        <w:rPr>
          <w:color w:val="0000FF"/>
        </w:rPr>
        <w:t>【答案】</w:t>
      </w:r>
      <w:r>
        <w:rPr>
          <w:color w:val="000000"/>
        </w:rPr>
        <w:t>解：原式</w:t>
      </w:r>
      <w:r>
        <w:rPr>
          <w:color w:val="000000"/>
        </w:rPr>
        <w:t>=</w:t>
      </w:r>
      <w:r>
        <w:rPr>
          <w:color w:val="000000"/>
        </w:rPr>
        <w:t>﹣</w:t>
      </w:r>
      <w:r>
        <w:rPr>
          <w:color w:val="000000"/>
        </w:rPr>
        <w:t>1</w:t>
      </w:r>
      <w:r>
        <w:rPr>
          <w:color w:val="000000"/>
        </w:rPr>
        <w:t>﹣</w:t>
      </w:r>
      <w:r>
        <w:rPr>
          <w:color w:val="000000"/>
        </w:rPr>
        <w:t>[2</w:t>
      </w:r>
      <w:r>
        <w:rPr>
          <w:color w:val="000000"/>
        </w:rPr>
        <w:t>﹣</w:t>
      </w:r>
      <w:r>
        <w:rPr>
          <w:color w:val="000000"/>
        </w:rPr>
        <w:t>9]÷</w:t>
      </w:r>
      <w:r>
        <w:rPr>
          <w:noProof/>
          <w:lang w:eastAsia="zh-CN"/>
        </w:rPr>
        <w:drawing>
          <wp:inline distT="0" distB="0" distL="0" distR="0">
            <wp:extent cx="124143" cy="267373"/>
            <wp:effectExtent l="0" t="0" r="0" b="0"/>
            <wp:docPr id="79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9"/>
                    <a:stretch>
                      <a:fillRect/>
                    </a:stretch>
                  </pic:blipFill>
                  <pic:spPr>
                    <a:xfrm>
                      <a:off x="0" y="0"/>
                      <a:ext cx="124143" cy="267373"/>
                    </a:xfrm>
                    <a:prstGeom prst="rect">
                      <a:avLst/>
                    </a:prstGeom>
                  </pic:spPr>
                </pic:pic>
              </a:graphicData>
            </a:graphic>
          </wp:inline>
        </w:drawing>
      </w:r>
      <w:r>
        <w:rPr>
          <w:color w:val="000000"/>
        </w:rPr>
        <w:t>，</w:t>
      </w:r>
      <w:r>
        <w:br/>
      </w:r>
      <w:r>
        <w:rPr>
          <w:color w:val="000000"/>
        </w:rPr>
        <w:t>=</w:t>
      </w:r>
      <w:r>
        <w:rPr>
          <w:color w:val="000000"/>
        </w:rPr>
        <w:t>﹣</w:t>
      </w:r>
      <w:r>
        <w:rPr>
          <w:color w:val="000000"/>
        </w:rPr>
        <w:t>1</w:t>
      </w:r>
      <w:r>
        <w:rPr>
          <w:color w:val="000000"/>
        </w:rPr>
        <w:t>﹣（﹣</w:t>
      </w:r>
      <w:r>
        <w:rPr>
          <w:color w:val="000000"/>
        </w:rPr>
        <w:t>7</w:t>
      </w:r>
      <w:r>
        <w:rPr>
          <w:color w:val="000000"/>
        </w:rPr>
        <w:t>）</w:t>
      </w:r>
      <w:r>
        <w:rPr>
          <w:color w:val="000000"/>
        </w:rPr>
        <w:t>×8</w:t>
      </w:r>
      <w:r>
        <w:rPr>
          <w:color w:val="000000"/>
        </w:rPr>
        <w:t>，</w:t>
      </w:r>
      <w:r>
        <w:br/>
      </w:r>
      <w:r>
        <w:rPr>
          <w:color w:val="000000"/>
        </w:rPr>
        <w:t>=</w:t>
      </w:r>
      <w:r>
        <w:rPr>
          <w:color w:val="000000"/>
        </w:rPr>
        <w:t>﹣</w:t>
      </w:r>
      <w:r>
        <w:rPr>
          <w:color w:val="000000"/>
        </w:rPr>
        <w:t>1+56</w:t>
      </w:r>
      <w:r>
        <w:rPr>
          <w:color w:val="000000"/>
        </w:rPr>
        <w:t>，</w:t>
      </w:r>
      <w:r>
        <w:br/>
      </w:r>
      <w:r>
        <w:rPr>
          <w:color w:val="000000"/>
        </w:rPr>
        <w:t>=55</w:t>
      </w:r>
      <w:r>
        <w:rPr>
          <w:color w:val="000000"/>
        </w:rPr>
        <w:t>．</w:t>
      </w:r>
      <w:r>
        <w:rPr>
          <w:color w:val="000000"/>
        </w:rPr>
        <w:t xml:space="preserve">                    </w:t>
      </w:r>
      <w:r>
        <w:br/>
      </w:r>
      <w:r>
        <w:rPr>
          <w:color w:val="0000FF"/>
          <w:lang w:eastAsia="zh-CN"/>
        </w:rPr>
        <w:t>【考点】</w:t>
      </w:r>
      <w:r>
        <w:rPr>
          <w:color w:val="000000"/>
          <w:lang w:eastAsia="zh-CN"/>
        </w:rPr>
        <w:t>有理数的混合运算</w:t>
      </w:r>
      <w:r>
        <w:rPr>
          <w:color w:val="000000"/>
          <w:lang w:eastAsia="zh-CN"/>
        </w:rPr>
        <w:t xml:space="preserve">                </w:t>
      </w:r>
      <w:r>
        <w:rPr>
          <w:lang w:eastAsia="zh-CN"/>
        </w:rPr>
        <w:br/>
      </w:r>
      <w:r>
        <w:rPr>
          <w:color w:val="0000FF"/>
          <w:lang w:eastAsia="zh-CN"/>
        </w:rPr>
        <w:t>【解析】</w:t>
      </w:r>
      <w:r>
        <w:rPr>
          <w:color w:val="000000"/>
          <w:lang w:eastAsia="zh-CN"/>
        </w:rPr>
        <w:t>【分析】先算</w:t>
      </w:r>
      <w:r>
        <w:rPr>
          <w:color w:val="000000"/>
          <w:lang w:eastAsia="zh-CN"/>
        </w:rPr>
        <w:t>1</w:t>
      </w:r>
      <w:r>
        <w:rPr>
          <w:color w:val="000000"/>
          <w:vertAlign w:val="superscript"/>
          <w:lang w:eastAsia="zh-CN"/>
        </w:rPr>
        <w:t>4</w:t>
      </w:r>
      <w:r>
        <w:rPr>
          <w:color w:val="000000"/>
          <w:lang w:eastAsia="zh-CN"/>
        </w:rPr>
        <w:t>=1</w:t>
      </w:r>
      <w:r>
        <w:rPr>
          <w:color w:val="000000"/>
          <w:lang w:eastAsia="zh-CN"/>
        </w:rPr>
        <w:t>，（﹣</w:t>
      </w:r>
      <w:r>
        <w:rPr>
          <w:color w:val="000000"/>
          <w:lang w:eastAsia="zh-CN"/>
        </w:rPr>
        <w:t>3</w:t>
      </w:r>
      <w:r>
        <w:rPr>
          <w:color w:val="000000"/>
          <w:lang w:eastAsia="zh-CN"/>
        </w:rPr>
        <w:t>）</w:t>
      </w:r>
      <w:r>
        <w:rPr>
          <w:color w:val="000000"/>
          <w:vertAlign w:val="superscript"/>
          <w:lang w:eastAsia="zh-CN"/>
        </w:rPr>
        <w:t>2</w:t>
      </w:r>
      <w:r>
        <w:rPr>
          <w:color w:val="000000"/>
          <w:lang w:eastAsia="zh-CN"/>
        </w:rPr>
        <w:t>=9</w:t>
      </w:r>
      <w:r>
        <w:rPr>
          <w:color w:val="000000"/>
          <w:lang w:eastAsia="zh-CN"/>
        </w:rPr>
        <w:t>，（</w:t>
      </w:r>
      <w:r>
        <w:rPr>
          <w:noProof/>
          <w:lang w:eastAsia="zh-CN"/>
        </w:rPr>
        <w:drawing>
          <wp:inline distT="0" distB="0" distL="0" distR="0">
            <wp:extent cx="124143" cy="267373"/>
            <wp:effectExtent l="0" t="0" r="0" b="0"/>
            <wp:docPr id="7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24143" cy="267373"/>
                    </a:xfrm>
                    <a:prstGeom prst="rect">
                      <a:avLst/>
                    </a:prstGeom>
                  </pic:spPr>
                </pic:pic>
              </a:graphicData>
            </a:graphic>
          </wp:inline>
        </w:drawing>
      </w:r>
      <w:r>
        <w:rPr>
          <w:color w:val="000000"/>
          <w:lang w:eastAsia="zh-CN"/>
        </w:rPr>
        <w:t>）</w:t>
      </w:r>
      <w:r>
        <w:rPr>
          <w:color w:val="000000"/>
          <w:vertAlign w:val="superscript"/>
          <w:lang w:eastAsia="zh-CN"/>
        </w:rPr>
        <w:t>3</w:t>
      </w:r>
      <w:r>
        <w:rPr>
          <w:color w:val="000000"/>
          <w:lang w:eastAsia="zh-CN"/>
        </w:rPr>
        <w:t>=</w:t>
      </w:r>
      <w:r>
        <w:rPr>
          <w:noProof/>
          <w:lang w:eastAsia="zh-CN"/>
        </w:rPr>
        <w:drawing>
          <wp:inline distT="0" distB="0" distL="0" distR="0">
            <wp:extent cx="124143" cy="267373"/>
            <wp:effectExtent l="0" t="0" r="0" b="0"/>
            <wp:docPr id="7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9"/>
                    <a:stretch>
                      <a:fillRect/>
                    </a:stretch>
                  </pic:blipFill>
                  <pic:spPr>
                    <a:xfrm>
                      <a:off x="0" y="0"/>
                      <a:ext cx="124143" cy="267373"/>
                    </a:xfrm>
                    <a:prstGeom prst="rect">
                      <a:avLst/>
                    </a:prstGeom>
                  </pic:spPr>
                </pic:pic>
              </a:graphicData>
            </a:graphic>
          </wp:inline>
        </w:drawing>
      </w:r>
      <w:r>
        <w:rPr>
          <w:color w:val="000000"/>
          <w:lang w:eastAsia="zh-CN"/>
        </w:rPr>
        <w:t>，</w:t>
      </w:r>
      <w:r>
        <w:rPr>
          <w:color w:val="000000"/>
          <w:lang w:eastAsia="zh-CN"/>
        </w:rPr>
        <w:t xml:space="preserve"> </w:t>
      </w:r>
      <w:r>
        <w:rPr>
          <w:color w:val="000000"/>
          <w:lang w:eastAsia="zh-CN"/>
        </w:rPr>
        <w:t>再算减法，最后算除法和加法即可．</w:t>
      </w:r>
      <w:r>
        <w:rPr>
          <w:color w:val="000000"/>
          <w:lang w:eastAsia="zh-CN"/>
        </w:rPr>
        <w:t xml:space="preserve">    </w:t>
      </w:r>
    </w:p>
    <w:p w:rsidR="00211199" w:rsidRDefault="0077605C">
      <w:pPr>
        <w:rPr>
          <w:lang w:eastAsia="zh-CN"/>
        </w:rPr>
      </w:pPr>
      <w:r>
        <w:rPr>
          <w:lang w:eastAsia="zh-CN"/>
        </w:rPr>
        <w:t>127</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color w:val="000000"/>
          <w:lang w:eastAsia="zh-CN"/>
        </w:rPr>
        <w:t>3xy</w:t>
      </w:r>
      <w:r>
        <w:rPr>
          <w:color w:val="000000"/>
          <w:lang w:eastAsia="zh-CN"/>
        </w:rPr>
        <w:t>﹣</w:t>
      </w:r>
      <w:r>
        <w:rPr>
          <w:color w:val="000000"/>
          <w:lang w:eastAsia="zh-CN"/>
        </w:rPr>
        <w:t>5xy+7xy=</w:t>
      </w:r>
      <w:r>
        <w:rPr>
          <w:color w:val="000000"/>
          <w:lang w:eastAsia="zh-CN"/>
        </w:rPr>
        <w:t>（</w:t>
      </w:r>
      <w:r>
        <w:rPr>
          <w:color w:val="000000"/>
          <w:lang w:eastAsia="zh-CN"/>
        </w:rPr>
        <w:t>3</w:t>
      </w:r>
      <w:r>
        <w:rPr>
          <w:color w:val="000000"/>
          <w:lang w:eastAsia="zh-CN"/>
        </w:rPr>
        <w:t>﹣</w:t>
      </w:r>
      <w:r>
        <w:rPr>
          <w:color w:val="000000"/>
          <w:lang w:eastAsia="zh-CN"/>
        </w:rPr>
        <w:t>5+7</w:t>
      </w:r>
      <w:r>
        <w:rPr>
          <w:color w:val="000000"/>
          <w:lang w:eastAsia="zh-CN"/>
        </w:rPr>
        <w:t>）</w:t>
      </w:r>
      <w:r>
        <w:rPr>
          <w:color w:val="000000"/>
          <w:lang w:eastAsia="zh-CN"/>
        </w:rPr>
        <w:t>xy=5xy</w:t>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同类项、合并同类项</w:t>
      </w:r>
      <w:r>
        <w:rPr>
          <w:color w:val="000000"/>
          <w:lang w:eastAsia="zh-CN"/>
        </w:rPr>
        <w:t xml:space="preserve">                </w:t>
      </w:r>
      <w:r>
        <w:rPr>
          <w:lang w:eastAsia="zh-CN"/>
        </w:rPr>
        <w:br/>
      </w:r>
      <w:r>
        <w:rPr>
          <w:color w:val="0000FF"/>
          <w:lang w:eastAsia="zh-CN"/>
        </w:rPr>
        <w:t>【解析】</w:t>
      </w:r>
      <w:r>
        <w:rPr>
          <w:color w:val="000000"/>
          <w:lang w:eastAsia="zh-CN"/>
        </w:rPr>
        <w:t>【分析】系数相加，字母和字母的指数不变；</w:t>
      </w:r>
      <w:r>
        <w:rPr>
          <w:color w:val="000000"/>
          <w:lang w:eastAsia="zh-CN"/>
        </w:rPr>
        <w:t xml:space="preserve">    </w:t>
      </w:r>
    </w:p>
    <w:p w:rsidR="00211199" w:rsidRDefault="0077605C">
      <w:r>
        <w:lastRenderedPageBreak/>
        <w:t>128</w:t>
      </w:r>
      <w:r>
        <w:t>、</w:t>
      </w:r>
    </w:p>
    <w:p w:rsidR="00211199" w:rsidRDefault="0077605C">
      <w:pPr>
        <w:spacing w:after="0"/>
        <w:rPr>
          <w:lang w:eastAsia="zh-CN"/>
        </w:rPr>
      </w:pPr>
      <w:r>
        <w:rPr>
          <w:color w:val="0000FF"/>
        </w:rPr>
        <w:t>【答案】</w:t>
      </w:r>
      <w:r>
        <w:rPr>
          <w:color w:val="000000"/>
        </w:rPr>
        <w:t>解：原式</w:t>
      </w:r>
      <w:r>
        <w:rPr>
          <w:color w:val="000000"/>
        </w:rPr>
        <w:t>=3a</w:t>
      </w:r>
      <w:r>
        <w:rPr>
          <w:color w:val="000000"/>
          <w:vertAlign w:val="superscript"/>
        </w:rPr>
        <w:t>3</w:t>
      </w:r>
      <w:r>
        <w:rPr>
          <w:color w:val="000000"/>
        </w:rPr>
        <w:t>﹣</w:t>
      </w:r>
      <w:r>
        <w:rPr>
          <w:color w:val="000000"/>
        </w:rPr>
        <w:t>9a+2</w:t>
      </w:r>
      <w:r>
        <w:rPr>
          <w:color w:val="000000"/>
        </w:rPr>
        <w:t>．</w:t>
      </w:r>
      <w:r>
        <w:rPr>
          <w:color w:val="000000"/>
        </w:rPr>
        <w:t xml:space="preserve">                    </w:t>
      </w:r>
      <w:r>
        <w:br/>
      </w:r>
      <w:r>
        <w:rPr>
          <w:color w:val="0000FF"/>
          <w:lang w:eastAsia="zh-CN"/>
        </w:rPr>
        <w:t>【考点】</w:t>
      </w:r>
      <w:r>
        <w:rPr>
          <w:color w:val="000000"/>
          <w:lang w:eastAsia="zh-CN"/>
        </w:rPr>
        <w:t>同类项、合并同类项</w:t>
      </w:r>
      <w:r>
        <w:rPr>
          <w:color w:val="000000"/>
          <w:lang w:eastAsia="zh-CN"/>
        </w:rPr>
        <w:t xml:space="preserve">                </w:t>
      </w:r>
      <w:r>
        <w:rPr>
          <w:lang w:eastAsia="zh-CN"/>
        </w:rPr>
        <w:br/>
      </w:r>
      <w:r>
        <w:rPr>
          <w:color w:val="0000FF"/>
          <w:lang w:eastAsia="zh-CN"/>
        </w:rPr>
        <w:t>【解析】</w:t>
      </w:r>
      <w:r>
        <w:rPr>
          <w:color w:val="000000"/>
          <w:lang w:eastAsia="zh-CN"/>
        </w:rPr>
        <w:t>【分析】找出同类项，再根据合并同类项的法则进行合并即可．</w:t>
      </w:r>
      <w:r>
        <w:rPr>
          <w:color w:val="000000"/>
          <w:lang w:eastAsia="zh-CN"/>
        </w:rPr>
        <w:t xml:space="preserve">    </w:t>
      </w:r>
    </w:p>
    <w:p w:rsidR="00211199" w:rsidRDefault="0077605C">
      <w:r>
        <w:t>129</w:t>
      </w:r>
      <w:r>
        <w:t>、</w:t>
      </w:r>
    </w:p>
    <w:p w:rsidR="00211199" w:rsidRDefault="0077605C">
      <w:pPr>
        <w:spacing w:after="0"/>
        <w:rPr>
          <w:lang w:eastAsia="zh-CN"/>
        </w:rPr>
      </w:pPr>
      <w:r>
        <w:rPr>
          <w:color w:val="0000FF"/>
        </w:rPr>
        <w:t>【答案】</w:t>
      </w:r>
      <w:r>
        <w:rPr>
          <w:color w:val="000000"/>
        </w:rPr>
        <w:t>解：﹣</w:t>
      </w:r>
      <w:r>
        <w:rPr>
          <w:color w:val="000000"/>
        </w:rPr>
        <w:t>7</w:t>
      </w:r>
      <w:r>
        <w:rPr>
          <w:color w:val="000000"/>
        </w:rPr>
        <w:t>（</w:t>
      </w:r>
      <w:r>
        <w:rPr>
          <w:color w:val="000000"/>
        </w:rPr>
        <w:t>7y</w:t>
      </w:r>
      <w:r>
        <w:rPr>
          <w:color w:val="000000"/>
        </w:rPr>
        <w:t>﹣</w:t>
      </w:r>
      <w:r>
        <w:rPr>
          <w:color w:val="000000"/>
        </w:rPr>
        <w:t>5</w:t>
      </w:r>
      <w:r>
        <w:rPr>
          <w:color w:val="000000"/>
        </w:rPr>
        <w:t>）</w:t>
      </w:r>
      <w:r>
        <w:rPr>
          <w:color w:val="000000"/>
        </w:rPr>
        <w:t>=</w:t>
      </w:r>
      <w:r>
        <w:rPr>
          <w:color w:val="000000"/>
        </w:rPr>
        <w:t>﹣</w:t>
      </w:r>
      <w:r>
        <w:rPr>
          <w:color w:val="000000"/>
        </w:rPr>
        <w:t>49y+35</w:t>
      </w:r>
      <w:r>
        <w:rPr>
          <w:color w:val="000000"/>
        </w:rPr>
        <w:t>．</w:t>
      </w:r>
      <w:r>
        <w:rPr>
          <w:color w:val="000000"/>
        </w:rPr>
        <w:t xml:space="preserve">                    </w:t>
      </w:r>
      <w:r>
        <w:br/>
      </w:r>
      <w:r>
        <w:rPr>
          <w:color w:val="0000FF"/>
          <w:lang w:eastAsia="zh-CN"/>
        </w:rPr>
        <w:t>【考点】</w:t>
      </w:r>
      <w:r>
        <w:rPr>
          <w:color w:val="000000"/>
          <w:lang w:eastAsia="zh-CN"/>
        </w:rPr>
        <w:t>整式的加减</w:t>
      </w:r>
      <w:r>
        <w:rPr>
          <w:color w:val="000000"/>
          <w:lang w:eastAsia="zh-CN"/>
        </w:rPr>
        <w:t xml:space="preserve">                </w:t>
      </w:r>
      <w:r>
        <w:rPr>
          <w:lang w:eastAsia="zh-CN"/>
        </w:rPr>
        <w:br/>
      </w:r>
      <w:r>
        <w:rPr>
          <w:color w:val="0000FF"/>
          <w:lang w:eastAsia="zh-CN"/>
        </w:rPr>
        <w:t>【解析】</w:t>
      </w:r>
      <w:r>
        <w:rPr>
          <w:color w:val="000000"/>
          <w:lang w:eastAsia="zh-CN"/>
        </w:rPr>
        <w:t>【分析】直接利用去括号法则得出即可．</w:t>
      </w:r>
      <w:r>
        <w:rPr>
          <w:color w:val="000000"/>
          <w:lang w:eastAsia="zh-CN"/>
        </w:rPr>
        <w:t xml:space="preserve">    </w:t>
      </w:r>
    </w:p>
    <w:p w:rsidR="00211199" w:rsidRDefault="0077605C">
      <w:pPr>
        <w:rPr>
          <w:lang w:eastAsia="zh-CN"/>
        </w:rPr>
      </w:pPr>
      <w:r>
        <w:rPr>
          <w:lang w:eastAsia="zh-CN"/>
        </w:rPr>
        <w:t>130</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=3+1</w:t>
      </w:r>
      <w:r>
        <w:rPr>
          <w:color w:val="000000"/>
          <w:lang w:eastAsia="zh-CN"/>
        </w:rPr>
        <w:t>﹣</w:t>
      </w:r>
      <w:r>
        <w:rPr>
          <w:color w:val="000000"/>
          <w:lang w:eastAsia="zh-CN"/>
        </w:rPr>
        <w:t>5</w:t>
      </w:r>
      <w:r>
        <w:rPr>
          <w:color w:val="000000"/>
          <w:lang w:eastAsia="zh-CN"/>
        </w:rPr>
        <w:t>﹣</w:t>
      </w:r>
      <w:r>
        <w:rPr>
          <w:noProof/>
          <w:lang w:eastAsia="zh-CN"/>
        </w:rPr>
        <w:drawing>
          <wp:inline distT="0" distB="0" distL="0" distR="0">
            <wp:extent cx="190983" cy="238735"/>
            <wp:effectExtent l="0" t="0" r="0" b="0"/>
            <wp:docPr id="7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90983" cy="238735"/>
                    </a:xfrm>
                    <a:prstGeom prst="rect">
                      <a:avLst/>
                    </a:prstGeom>
                  </pic:spPr>
                </pic:pic>
              </a:graphicData>
            </a:graphic>
          </wp:inline>
        </w:drawing>
      </w:r>
      <w:r>
        <w:rPr>
          <w:color w:val="000000"/>
          <w:lang w:eastAsia="zh-CN"/>
        </w:rPr>
        <w:t>，</w:t>
      </w:r>
      <w:r>
        <w:rPr>
          <w:lang w:eastAsia="zh-CN"/>
        </w:rPr>
        <w:br/>
      </w:r>
      <w:r>
        <w:rPr>
          <w:color w:val="000000"/>
          <w:lang w:eastAsia="zh-CN"/>
        </w:rPr>
        <w:t>=</w:t>
      </w:r>
      <w:r>
        <w:rPr>
          <w:color w:val="000000"/>
          <w:lang w:eastAsia="zh-CN"/>
        </w:rPr>
        <w:t>﹣</w:t>
      </w:r>
      <w:r>
        <w:rPr>
          <w:noProof/>
          <w:lang w:eastAsia="zh-CN"/>
        </w:rPr>
        <w:drawing>
          <wp:inline distT="0" distB="0" distL="0" distR="0">
            <wp:extent cx="190983" cy="238735"/>
            <wp:effectExtent l="0" t="0" r="0" b="0"/>
            <wp:docPr id="79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90983" cy="238735"/>
                    </a:xfrm>
                    <a:prstGeom prst="rect">
                      <a:avLst/>
                    </a:prstGeom>
                  </pic:spPr>
                </pic:pic>
              </a:graphicData>
            </a:graphic>
          </wp:inline>
        </w:drawing>
      </w:r>
      <w:r>
        <w:rPr>
          <w:color w:val="000000"/>
          <w:lang w:eastAsia="zh-CN"/>
        </w:rPr>
        <w:t>﹣</w:t>
      </w:r>
      <w:r>
        <w:rPr>
          <w:color w:val="000000"/>
          <w:lang w:eastAsia="zh-CN"/>
        </w:rPr>
        <w:t>1</w:t>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分式的化简求值，负整数指数幂</w:t>
      </w:r>
      <w:r>
        <w:rPr>
          <w:color w:val="000000"/>
          <w:lang w:eastAsia="zh-CN"/>
        </w:rPr>
        <w:t xml:space="preserve">                </w:t>
      </w:r>
      <w:r>
        <w:rPr>
          <w:lang w:eastAsia="zh-CN"/>
        </w:rPr>
        <w:br/>
      </w:r>
      <w:r>
        <w:rPr>
          <w:color w:val="0000FF"/>
          <w:lang w:eastAsia="zh-CN"/>
        </w:rPr>
        <w:t>【解析】</w:t>
      </w:r>
      <w:r>
        <w:rPr>
          <w:color w:val="000000"/>
          <w:lang w:eastAsia="zh-CN"/>
        </w:rPr>
        <w:t>【分析】原式第一项利用立方根的定义化简，第二先利用零指数幂法则计算，第三项利用负指数幂法则计算，最后一项利用特殊角的三角函数值化简，计算即可得到结果</w:t>
      </w:r>
      <w:r>
        <w:rPr>
          <w:color w:val="000000"/>
          <w:lang w:eastAsia="zh-CN"/>
        </w:rPr>
        <w:t xml:space="preserve">.    </w:t>
      </w:r>
    </w:p>
    <w:p w:rsidR="00211199" w:rsidRDefault="0077605C">
      <w:pPr>
        <w:rPr>
          <w:lang w:eastAsia="zh-CN"/>
        </w:rPr>
      </w:pPr>
      <w:r>
        <w:rPr>
          <w:lang w:eastAsia="zh-CN"/>
        </w:rPr>
        <w:t>131</w:t>
      </w:r>
      <w:r>
        <w:rPr>
          <w:lang w:eastAsia="zh-CN"/>
        </w:rPr>
        <w:t>、</w:t>
      </w:r>
    </w:p>
    <w:p w:rsidR="00211199" w:rsidRDefault="0077605C">
      <w:pPr>
        <w:spacing w:after="0"/>
        <w:rPr>
          <w:lang w:eastAsia="zh-CN"/>
        </w:rPr>
      </w:pPr>
      <w:r>
        <w:rPr>
          <w:color w:val="0000FF"/>
          <w:lang w:eastAsia="zh-CN"/>
        </w:rPr>
        <w:t>【答案】</w:t>
      </w:r>
      <w:r>
        <w:rPr>
          <w:color w:val="000000"/>
          <w:lang w:eastAsia="zh-CN"/>
        </w:rPr>
        <w:t>【解答】解：原式</w:t>
      </w:r>
      <w:r>
        <w:rPr>
          <w:color w:val="000000"/>
          <w:lang w:eastAsia="zh-CN"/>
        </w:rPr>
        <w:t>=[</w:t>
      </w:r>
      <w:r>
        <w:rPr>
          <w:noProof/>
          <w:lang w:eastAsia="zh-CN"/>
        </w:rPr>
        <w:drawing>
          <wp:inline distT="0" distB="0" distL="0" distR="0">
            <wp:extent cx="620700" cy="353314"/>
            <wp:effectExtent l="0" t="0" r="0" b="0"/>
            <wp:docPr id="7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7"/>
                    <a:stretch>
                      <a:fillRect/>
                    </a:stretch>
                  </pic:blipFill>
                  <pic:spPr>
                    <a:xfrm>
                      <a:off x="0" y="0"/>
                      <a:ext cx="620700" cy="353314"/>
                    </a:xfrm>
                    <a:prstGeom prst="rect">
                      <a:avLst/>
                    </a:prstGeom>
                  </pic:spPr>
                </pic:pic>
              </a:graphicData>
            </a:graphic>
          </wp:inline>
        </w:drawing>
      </w:r>
      <w:r>
        <w:rPr>
          <w:color w:val="000000"/>
          <w:lang w:eastAsia="zh-CN"/>
        </w:rPr>
        <w:t>+</w:t>
      </w:r>
      <w:r>
        <w:rPr>
          <w:noProof/>
          <w:lang w:eastAsia="zh-CN"/>
        </w:rPr>
        <w:drawing>
          <wp:inline distT="0" distB="0" distL="0" distR="0">
            <wp:extent cx="410616" cy="248272"/>
            <wp:effectExtent l="0" t="0" r="0" b="0"/>
            <wp:docPr id="79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8"/>
                    <a:stretch>
                      <a:fillRect/>
                    </a:stretch>
                  </pic:blipFill>
                  <pic:spPr>
                    <a:xfrm>
                      <a:off x="0" y="0"/>
                      <a:ext cx="410616" cy="248272"/>
                    </a:xfrm>
                    <a:prstGeom prst="rect">
                      <a:avLst/>
                    </a:prstGeom>
                  </pic:spPr>
                </pic:pic>
              </a:graphicData>
            </a:graphic>
          </wp:inline>
        </w:drawing>
      </w:r>
      <w:r>
        <w:rPr>
          <w:color w:val="000000"/>
          <w:lang w:eastAsia="zh-CN"/>
        </w:rPr>
        <w:t>]÷</w:t>
      </w:r>
      <w:r>
        <w:rPr>
          <w:noProof/>
          <w:lang w:eastAsia="zh-CN"/>
        </w:rPr>
        <w:drawing>
          <wp:inline distT="0" distB="0" distL="0" distR="0">
            <wp:extent cx="286474" cy="219634"/>
            <wp:effectExtent l="0" t="0" r="0" b="0"/>
            <wp:docPr id="7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9"/>
                    <a:stretch>
                      <a:fillRect/>
                    </a:stretch>
                  </pic:blipFill>
                  <pic:spPr>
                    <a:xfrm>
                      <a:off x="0" y="0"/>
                      <a:ext cx="286474" cy="219634"/>
                    </a:xfrm>
                    <a:prstGeom prst="rect">
                      <a:avLst/>
                    </a:prstGeom>
                  </pic:spPr>
                </pic:pic>
              </a:graphicData>
            </a:graphic>
          </wp:inline>
        </w:drawing>
      </w:r>
      <w:r>
        <w:rPr>
          <w:color w:val="000000"/>
          <w:lang w:eastAsia="zh-CN"/>
        </w:rPr>
        <w:t>，</w:t>
      </w:r>
      <w:r>
        <w:rPr>
          <w:lang w:eastAsia="zh-CN"/>
        </w:rPr>
        <w:br/>
      </w:r>
      <w:r>
        <w:rPr>
          <w:color w:val="000000"/>
          <w:lang w:eastAsia="zh-CN"/>
        </w:rPr>
        <w:t>=</w:t>
      </w:r>
      <w:r>
        <w:rPr>
          <w:color w:val="000000"/>
          <w:lang w:eastAsia="zh-CN"/>
        </w:rPr>
        <w:t>（</w:t>
      </w:r>
      <w:r>
        <w:rPr>
          <w:noProof/>
          <w:lang w:eastAsia="zh-CN"/>
        </w:rPr>
        <w:drawing>
          <wp:inline distT="0" distB="0" distL="0" distR="0">
            <wp:extent cx="276924" cy="257823"/>
            <wp:effectExtent l="0" t="0" r="0" b="0"/>
            <wp:docPr id="80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0"/>
                    <a:stretch>
                      <a:fillRect/>
                    </a:stretch>
                  </pic:blipFill>
                  <pic:spPr>
                    <a:xfrm>
                      <a:off x="0" y="0"/>
                      <a:ext cx="276924" cy="257823"/>
                    </a:xfrm>
                    <a:prstGeom prst="rect">
                      <a:avLst/>
                    </a:prstGeom>
                  </pic:spPr>
                </pic:pic>
              </a:graphicData>
            </a:graphic>
          </wp:inline>
        </w:drawing>
      </w:r>
      <w:r>
        <w:rPr>
          <w:color w:val="000000"/>
          <w:lang w:eastAsia="zh-CN"/>
        </w:rPr>
        <w:t>+</w:t>
      </w:r>
      <w:r>
        <w:rPr>
          <w:noProof/>
          <w:lang w:eastAsia="zh-CN"/>
        </w:rPr>
        <w:drawing>
          <wp:inline distT="0" distB="0" distL="0" distR="0">
            <wp:extent cx="238735" cy="257823"/>
            <wp:effectExtent l="0" t="0" r="0" b="0"/>
            <wp:docPr id="8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1"/>
                    <a:stretch>
                      <a:fillRect/>
                    </a:stretch>
                  </pic:blipFill>
                  <pic:spPr>
                    <a:xfrm>
                      <a:off x="0" y="0"/>
                      <a:ext cx="238735" cy="257823"/>
                    </a:xfrm>
                    <a:prstGeom prst="rect">
                      <a:avLst/>
                    </a:prstGeom>
                  </pic:spPr>
                </pic:pic>
              </a:graphicData>
            </a:graphic>
          </wp:inline>
        </w:drawing>
      </w:r>
      <w:r>
        <w:rPr>
          <w:color w:val="000000"/>
          <w:lang w:eastAsia="zh-CN"/>
        </w:rPr>
        <w:t>）</w:t>
      </w:r>
      <w:r>
        <w:rPr>
          <w:color w:val="000000"/>
          <w:lang w:eastAsia="zh-CN"/>
        </w:rPr>
        <w:t>÷</w:t>
      </w:r>
      <w:r>
        <w:rPr>
          <w:noProof/>
          <w:lang w:eastAsia="zh-CN"/>
        </w:rPr>
        <w:drawing>
          <wp:inline distT="0" distB="0" distL="0" distR="0">
            <wp:extent cx="286474" cy="219634"/>
            <wp:effectExtent l="0" t="0" r="0" b="0"/>
            <wp:docPr id="8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9"/>
                    <a:stretch>
                      <a:fillRect/>
                    </a:stretch>
                  </pic:blipFill>
                  <pic:spPr>
                    <a:xfrm>
                      <a:off x="0" y="0"/>
                      <a:ext cx="286474" cy="219634"/>
                    </a:xfrm>
                    <a:prstGeom prst="rect">
                      <a:avLst/>
                    </a:prstGeom>
                  </pic:spPr>
                </pic:pic>
              </a:graphicData>
            </a:graphic>
          </wp:inline>
        </w:drawing>
      </w:r>
      <w:r>
        <w:rPr>
          <w:color w:val="000000"/>
          <w:lang w:eastAsia="zh-CN"/>
        </w:rPr>
        <w:t>，</w:t>
      </w:r>
      <w:r>
        <w:rPr>
          <w:lang w:eastAsia="zh-CN"/>
        </w:rPr>
        <w:br/>
      </w:r>
      <w:r>
        <w:rPr>
          <w:color w:val="000000"/>
          <w:lang w:eastAsia="zh-CN"/>
        </w:rPr>
        <w:t>=</w:t>
      </w:r>
      <w:r>
        <w:rPr>
          <w:noProof/>
          <w:lang w:eastAsia="zh-CN"/>
        </w:rPr>
        <w:drawing>
          <wp:inline distT="0" distB="0" distL="0" distR="0">
            <wp:extent cx="286474" cy="257823"/>
            <wp:effectExtent l="0" t="0" r="0" b="0"/>
            <wp:docPr id="8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2"/>
                    <a:stretch>
                      <a:fillRect/>
                    </a:stretch>
                  </pic:blipFill>
                  <pic:spPr>
                    <a:xfrm>
                      <a:off x="0" y="0"/>
                      <a:ext cx="286474" cy="257823"/>
                    </a:xfrm>
                    <a:prstGeom prst="rect">
                      <a:avLst/>
                    </a:prstGeom>
                  </pic:spPr>
                </pic:pic>
              </a:graphicData>
            </a:graphic>
          </wp:inline>
        </w:drawing>
      </w:r>
      <w:r>
        <w:rPr>
          <w:color w:val="000000"/>
          <w:lang w:eastAsia="zh-CN"/>
        </w:rPr>
        <w:t>•</w:t>
      </w:r>
      <w:r>
        <w:rPr>
          <w:noProof/>
          <w:lang w:eastAsia="zh-CN"/>
        </w:rPr>
        <w:drawing>
          <wp:inline distT="0" distB="0" distL="0" distR="0">
            <wp:extent cx="286474" cy="219634"/>
            <wp:effectExtent l="0" t="0" r="0" b="0"/>
            <wp:docPr id="8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3"/>
                    <a:stretch>
                      <a:fillRect/>
                    </a:stretch>
                  </pic:blipFill>
                  <pic:spPr>
                    <a:xfrm>
                      <a:off x="0" y="0"/>
                      <a:ext cx="286474" cy="219634"/>
                    </a:xfrm>
                    <a:prstGeom prst="rect">
                      <a:avLst/>
                    </a:prstGeom>
                  </pic:spPr>
                </pic:pic>
              </a:graphicData>
            </a:graphic>
          </wp:inline>
        </w:drawing>
      </w:r>
      <w:r>
        <w:rPr>
          <w:color w:val="000000"/>
          <w:lang w:eastAsia="zh-CN"/>
        </w:rPr>
        <w:t>，</w:t>
      </w:r>
      <w:r>
        <w:rPr>
          <w:lang w:eastAsia="zh-CN"/>
        </w:rPr>
        <w:br/>
      </w:r>
      <w:r>
        <w:rPr>
          <w:color w:val="000000"/>
          <w:lang w:eastAsia="zh-CN"/>
        </w:rPr>
        <w:t>=</w:t>
      </w:r>
      <w:r>
        <w:rPr>
          <w:noProof/>
          <w:lang w:eastAsia="zh-CN"/>
        </w:rPr>
        <w:drawing>
          <wp:inline distT="0" distB="0" distL="0" distR="0">
            <wp:extent cx="238735" cy="219634"/>
            <wp:effectExtent l="0" t="0" r="0" b="0"/>
            <wp:docPr id="8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4"/>
                    <a:stretch>
                      <a:fillRect/>
                    </a:stretch>
                  </pic:blipFill>
                  <pic:spPr>
                    <a:xfrm>
                      <a:off x="0" y="0"/>
                      <a:ext cx="238735" cy="219634"/>
                    </a:xfrm>
                    <a:prstGeom prst="rect">
                      <a:avLst/>
                    </a:prstGeom>
                  </pic:spPr>
                </pic:pic>
              </a:graphicData>
            </a:graphic>
          </wp:inline>
        </w:drawing>
      </w:r>
      <w:r>
        <w:rPr>
          <w:color w:val="000000"/>
          <w:lang w:eastAsia="zh-CN"/>
        </w:rPr>
        <w:t>，</w:t>
      </w:r>
      <w:r>
        <w:rPr>
          <w:lang w:eastAsia="zh-CN"/>
        </w:rPr>
        <w:br/>
      </w:r>
      <w:r>
        <w:rPr>
          <w:color w:val="000000"/>
          <w:lang w:eastAsia="zh-CN"/>
        </w:rPr>
        <w:t>当</w:t>
      </w:r>
      <w:r>
        <w:rPr>
          <w:color w:val="000000"/>
          <w:lang w:eastAsia="zh-CN"/>
        </w:rPr>
        <w:t>m=</w:t>
      </w:r>
      <w:r>
        <w:rPr>
          <w:color w:val="000000"/>
          <w:lang w:eastAsia="zh-CN"/>
        </w:rPr>
        <w:t>﹣</w:t>
      </w:r>
      <w:r>
        <w:rPr>
          <w:color w:val="000000"/>
          <w:lang w:eastAsia="zh-CN"/>
        </w:rPr>
        <w:t>3</w:t>
      </w:r>
      <w:r>
        <w:rPr>
          <w:color w:val="000000"/>
          <w:lang w:eastAsia="zh-CN"/>
        </w:rPr>
        <w:t>时，原式</w:t>
      </w:r>
      <w:r>
        <w:rPr>
          <w:color w:val="000000"/>
          <w:lang w:eastAsia="zh-CN"/>
        </w:rPr>
        <w:t>=</w:t>
      </w:r>
      <w:r>
        <w:rPr>
          <w:noProof/>
          <w:lang w:eastAsia="zh-CN"/>
        </w:rPr>
        <w:drawing>
          <wp:inline distT="0" distB="0" distL="0" distR="0">
            <wp:extent cx="238735" cy="257823"/>
            <wp:effectExtent l="0" t="0" r="0" b="0"/>
            <wp:docPr id="8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5"/>
                    <a:stretch>
                      <a:fillRect/>
                    </a:stretch>
                  </pic:blipFill>
                  <pic:spPr>
                    <a:xfrm>
                      <a:off x="0" y="0"/>
                      <a:ext cx="238735" cy="257823"/>
                    </a:xfrm>
                    <a:prstGeom prst="rect">
                      <a:avLst/>
                    </a:prstGeom>
                  </pic:spPr>
                </pic:pic>
              </a:graphicData>
            </a:graphic>
          </wp:inline>
        </w:drawing>
      </w:r>
      <w:r>
        <w:rPr>
          <w:color w:val="000000"/>
          <w:lang w:eastAsia="zh-CN"/>
        </w:rPr>
        <w:t>=</w:t>
      </w:r>
      <w:r>
        <w:rPr>
          <w:noProof/>
          <w:lang w:eastAsia="zh-CN"/>
        </w:rPr>
        <w:drawing>
          <wp:inline distT="0" distB="0" distL="0" distR="0">
            <wp:extent cx="114592" cy="248272"/>
            <wp:effectExtent l="0" t="0" r="0" b="0"/>
            <wp:docPr id="8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6"/>
                    <a:stretch>
                      <a:fillRect/>
                    </a:stretch>
                  </pic:blipFill>
                  <pic:spPr>
                    <a:xfrm>
                      <a:off x="0" y="0"/>
                      <a:ext cx="114592" cy="248272"/>
                    </a:xfrm>
                    <a:prstGeom prst="rect">
                      <a:avLst/>
                    </a:prstGeom>
                  </pic:spPr>
                </pic:pic>
              </a:graphicData>
            </a:graphic>
          </wp:inline>
        </w:drawing>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分式的化简求值</w:t>
      </w:r>
      <w:r>
        <w:rPr>
          <w:color w:val="000000"/>
          <w:lang w:eastAsia="zh-CN"/>
        </w:rPr>
        <w:t xml:space="preserve">                </w:t>
      </w:r>
      <w:r>
        <w:rPr>
          <w:lang w:eastAsia="zh-CN"/>
        </w:rPr>
        <w:br/>
      </w:r>
      <w:r>
        <w:rPr>
          <w:color w:val="0000FF"/>
          <w:lang w:eastAsia="zh-CN"/>
        </w:rPr>
        <w:t>【解析】</w:t>
      </w:r>
      <w:r>
        <w:rPr>
          <w:color w:val="000000"/>
          <w:lang w:eastAsia="zh-CN"/>
        </w:rPr>
        <w:t>【分析】原式括号中两项通分并利用同分母分式的加法法则计算，约分得到最简结果，将</w:t>
      </w:r>
      <w:r>
        <w:rPr>
          <w:color w:val="000000"/>
          <w:lang w:eastAsia="zh-CN"/>
        </w:rPr>
        <w:t>m</w:t>
      </w:r>
      <w:r>
        <w:rPr>
          <w:color w:val="000000"/>
          <w:lang w:eastAsia="zh-CN"/>
        </w:rPr>
        <w:t>的值代入计算即可求出值．</w:t>
      </w:r>
      <w:r>
        <w:rPr>
          <w:color w:val="000000"/>
          <w:lang w:eastAsia="zh-CN"/>
        </w:rPr>
        <w:t xml:space="preserve">    </w:t>
      </w:r>
    </w:p>
    <w:p w:rsidR="00211199" w:rsidRDefault="0077605C">
      <w:r>
        <w:t>132</w:t>
      </w:r>
      <w:r>
        <w:t>、</w:t>
      </w:r>
    </w:p>
    <w:p w:rsidR="00211199" w:rsidRDefault="0077605C">
      <w:pPr>
        <w:spacing w:after="0"/>
        <w:rPr>
          <w:lang w:eastAsia="zh-CN"/>
        </w:rPr>
      </w:pPr>
      <w:r>
        <w:rPr>
          <w:color w:val="0000FF"/>
        </w:rPr>
        <w:t>【答案】</w:t>
      </w:r>
      <w:r>
        <w:rPr>
          <w:color w:val="000000"/>
        </w:rPr>
        <w:t>解：原式</w:t>
      </w:r>
      <w:r>
        <w:rPr>
          <w:color w:val="000000"/>
        </w:rPr>
        <w:t>=5+1</w:t>
      </w:r>
      <w:r>
        <w:rPr>
          <w:color w:val="000000"/>
        </w:rPr>
        <w:t>﹣</w:t>
      </w:r>
      <w:r>
        <w:rPr>
          <w:color w:val="000000"/>
        </w:rPr>
        <w:t>3</w:t>
      </w:r>
      <w:r>
        <w:rPr>
          <w:color w:val="000000"/>
        </w:rPr>
        <w:t>﹣</w:t>
      </w:r>
      <w:r>
        <w:rPr>
          <w:color w:val="000000"/>
        </w:rPr>
        <w:t>2</w:t>
      </w:r>
      <w:r>
        <w:rPr>
          <w:noProof/>
          <w:lang w:eastAsia="zh-CN"/>
        </w:rPr>
        <w:drawing>
          <wp:inline distT="0" distB="0" distL="0" distR="0">
            <wp:extent cx="143243" cy="181432"/>
            <wp:effectExtent l="0" t="0" r="0" b="0"/>
            <wp:docPr id="8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rPr>
        <w:t>=3</w:t>
      </w:r>
      <w:r>
        <w:rPr>
          <w:color w:val="000000"/>
        </w:rPr>
        <w:t>﹣</w:t>
      </w:r>
      <w:r>
        <w:rPr>
          <w:color w:val="000000"/>
        </w:rPr>
        <w:t>2</w:t>
      </w:r>
      <w:r>
        <w:rPr>
          <w:noProof/>
          <w:lang w:eastAsia="zh-CN"/>
        </w:rPr>
        <w:drawing>
          <wp:inline distT="0" distB="0" distL="0" distR="0">
            <wp:extent cx="143243" cy="181432"/>
            <wp:effectExtent l="0" t="0" r="0" b="0"/>
            <wp:docPr id="8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rPr>
        <w:t>．</w:t>
      </w:r>
      <w:r>
        <w:rPr>
          <w:color w:val="000000"/>
        </w:rPr>
        <w:t xml:space="preserve">                    </w:t>
      </w:r>
      <w:r>
        <w:br/>
      </w:r>
      <w:r>
        <w:rPr>
          <w:color w:val="0000FF"/>
          <w:lang w:eastAsia="zh-CN"/>
        </w:rPr>
        <w:t>【考点】</w:t>
      </w:r>
      <w:r>
        <w:rPr>
          <w:color w:val="000000"/>
          <w:lang w:eastAsia="zh-CN"/>
        </w:rPr>
        <w:t>二次根式的混合运算</w:t>
      </w:r>
      <w:r>
        <w:rPr>
          <w:color w:val="000000"/>
          <w:lang w:eastAsia="zh-CN"/>
        </w:rPr>
        <w:t xml:space="preserve">                </w:t>
      </w:r>
      <w:r>
        <w:rPr>
          <w:lang w:eastAsia="zh-CN"/>
        </w:rPr>
        <w:br/>
      </w:r>
      <w:r>
        <w:rPr>
          <w:color w:val="0000FF"/>
          <w:lang w:eastAsia="zh-CN"/>
        </w:rPr>
        <w:t>【解析】</w:t>
      </w:r>
      <w:r>
        <w:rPr>
          <w:color w:val="000000"/>
          <w:lang w:eastAsia="zh-CN"/>
        </w:rPr>
        <w:t>【分析】分别进行负整数指数幂、平方差公式、二次根式的化简等运算，然后合并即可．</w:t>
      </w:r>
      <w:r>
        <w:rPr>
          <w:color w:val="000000"/>
          <w:lang w:eastAsia="zh-CN"/>
        </w:rPr>
        <w:t xml:space="preserve">    </w:t>
      </w:r>
    </w:p>
    <w:p w:rsidR="00211199" w:rsidRDefault="0077605C">
      <w:r>
        <w:t>133</w:t>
      </w:r>
      <w:r>
        <w:t>、</w:t>
      </w:r>
    </w:p>
    <w:p w:rsidR="00211199" w:rsidRDefault="0077605C">
      <w:pPr>
        <w:spacing w:after="0"/>
        <w:rPr>
          <w:lang w:eastAsia="zh-CN"/>
        </w:rPr>
      </w:pPr>
      <w:r>
        <w:rPr>
          <w:color w:val="0000FF"/>
        </w:rPr>
        <w:t>【答案】</w:t>
      </w:r>
      <w:r>
        <w:rPr>
          <w:color w:val="000000"/>
        </w:rPr>
        <w:t>【解答】解：原式</w:t>
      </w:r>
      <w:r>
        <w:rPr>
          <w:color w:val="000000"/>
        </w:rPr>
        <w:t>=</w:t>
      </w:r>
      <w:r>
        <w:rPr>
          <w:color w:val="000000"/>
        </w:rPr>
        <w:t>﹣</w:t>
      </w:r>
      <w:r>
        <w:rPr>
          <w:color w:val="000000"/>
        </w:rPr>
        <w:t>4+3</w:t>
      </w:r>
      <w:r>
        <w:rPr>
          <w:noProof/>
          <w:lang w:eastAsia="zh-CN"/>
        </w:rPr>
        <w:drawing>
          <wp:inline distT="0" distB="0" distL="0" distR="0">
            <wp:extent cx="181432" cy="238735"/>
            <wp:effectExtent l="0" t="0" r="0" b="0"/>
            <wp:docPr id="8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rPr>
        <w:t>+3</w:t>
      </w:r>
      <w:r>
        <w:rPr>
          <w:color w:val="000000"/>
        </w:rPr>
        <w:t>﹣</w:t>
      </w:r>
      <w:r>
        <w:rPr>
          <w:color w:val="000000"/>
        </w:rPr>
        <w:t>1=3</w:t>
      </w:r>
      <w:r>
        <w:rPr>
          <w:noProof/>
          <w:lang w:eastAsia="zh-CN"/>
        </w:rPr>
        <w:drawing>
          <wp:inline distT="0" distB="0" distL="0" distR="0">
            <wp:extent cx="181432" cy="238735"/>
            <wp:effectExtent l="0" t="0" r="0" b="0"/>
            <wp:docPr id="8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rPr>
        <w:t>﹣</w:t>
      </w:r>
      <w:r>
        <w:rPr>
          <w:color w:val="000000"/>
        </w:rPr>
        <w:t>2</w:t>
      </w:r>
      <w:r>
        <w:rPr>
          <w:color w:val="000000"/>
        </w:rPr>
        <w:t>．</w:t>
      </w:r>
      <w:r>
        <w:rPr>
          <w:color w:val="000000"/>
        </w:rPr>
        <w:t xml:space="preserve">                    </w:t>
      </w:r>
      <w:r>
        <w:br/>
      </w:r>
      <w:r>
        <w:rPr>
          <w:color w:val="0000FF"/>
          <w:lang w:eastAsia="zh-CN"/>
        </w:rPr>
        <w:t>【考点】</w:t>
      </w:r>
      <w:r>
        <w:rPr>
          <w:color w:val="000000"/>
          <w:lang w:eastAsia="zh-CN"/>
        </w:rPr>
        <w:t>实数的运算</w:t>
      </w:r>
      <w:r>
        <w:rPr>
          <w:color w:val="000000"/>
          <w:lang w:eastAsia="zh-CN"/>
        </w:rPr>
        <w:t xml:space="preserve">                </w:t>
      </w:r>
      <w:r>
        <w:rPr>
          <w:lang w:eastAsia="zh-CN"/>
        </w:rPr>
        <w:br/>
      </w:r>
      <w:r>
        <w:rPr>
          <w:color w:val="0000FF"/>
          <w:lang w:eastAsia="zh-CN"/>
        </w:rPr>
        <w:lastRenderedPageBreak/>
        <w:t>【解析】</w:t>
      </w:r>
      <w:r>
        <w:rPr>
          <w:color w:val="000000"/>
          <w:lang w:eastAsia="zh-CN"/>
        </w:rPr>
        <w:t>【分析】本题涉及零指数幂、二次根式化简、绝对值、有理数的乘方</w:t>
      </w:r>
      <w:r>
        <w:rPr>
          <w:color w:val="000000"/>
          <w:lang w:eastAsia="zh-CN"/>
        </w:rPr>
        <w:t>4</w:t>
      </w:r>
      <w:r>
        <w:rPr>
          <w:color w:val="000000"/>
          <w:lang w:eastAsia="zh-CN"/>
        </w:rPr>
        <w:t>个考点．在计算时，需要针对每个考点分别进行计算，然后根据实数的运算法则求得计算结果．</w:t>
      </w:r>
      <w:r>
        <w:rPr>
          <w:color w:val="000000"/>
          <w:lang w:eastAsia="zh-CN"/>
        </w:rPr>
        <w:t xml:space="preserve">    </w:t>
      </w:r>
    </w:p>
    <w:p w:rsidR="00211199" w:rsidRDefault="0077605C">
      <w:pPr>
        <w:rPr>
          <w:lang w:eastAsia="zh-CN"/>
        </w:rPr>
      </w:pPr>
      <w:r>
        <w:rPr>
          <w:lang w:eastAsia="zh-CN"/>
        </w:rPr>
        <w:t>134</w:t>
      </w:r>
      <w:r>
        <w:rPr>
          <w:lang w:eastAsia="zh-CN"/>
        </w:rPr>
        <w:t>、</w:t>
      </w:r>
    </w:p>
    <w:p w:rsidR="00211199" w:rsidRDefault="0077605C">
      <w:pPr>
        <w:spacing w:after="0"/>
        <w:rPr>
          <w:lang w:eastAsia="zh-CN"/>
        </w:rPr>
      </w:pPr>
      <w:r>
        <w:rPr>
          <w:color w:val="0000FF"/>
          <w:lang w:eastAsia="zh-CN"/>
        </w:rPr>
        <w:t>【答案】</w:t>
      </w:r>
      <w:r>
        <w:rPr>
          <w:color w:val="000000"/>
          <w:lang w:eastAsia="zh-CN"/>
        </w:rPr>
        <w:t>解：方程的两边同乘</w:t>
      </w:r>
      <w:r>
        <w:rPr>
          <w:color w:val="000000"/>
          <w:lang w:eastAsia="zh-CN"/>
        </w:rPr>
        <w:t>3</w:t>
      </w:r>
      <w:r>
        <w:rPr>
          <w:color w:val="000000"/>
          <w:lang w:eastAsia="zh-CN"/>
        </w:rPr>
        <w:t>（</w:t>
      </w:r>
      <w:r>
        <w:rPr>
          <w:color w:val="000000"/>
          <w:lang w:eastAsia="zh-CN"/>
        </w:rPr>
        <w:t>x+1</w:t>
      </w:r>
      <w:r>
        <w:rPr>
          <w:color w:val="000000"/>
          <w:lang w:eastAsia="zh-CN"/>
        </w:rPr>
        <w:t>），得</w:t>
      </w:r>
      <w:r>
        <w:rPr>
          <w:lang w:eastAsia="zh-CN"/>
        </w:rPr>
        <w:br/>
      </w:r>
      <w:r>
        <w:rPr>
          <w:color w:val="000000"/>
          <w:lang w:eastAsia="zh-CN"/>
        </w:rPr>
        <w:t>6x=3</w:t>
      </w:r>
      <w:r>
        <w:rPr>
          <w:color w:val="000000"/>
          <w:lang w:eastAsia="zh-CN"/>
        </w:rPr>
        <w:t>（</w:t>
      </w:r>
      <w:r>
        <w:rPr>
          <w:color w:val="000000"/>
          <w:lang w:eastAsia="zh-CN"/>
        </w:rPr>
        <w:t>x+1</w:t>
      </w:r>
      <w:r>
        <w:rPr>
          <w:color w:val="000000"/>
          <w:lang w:eastAsia="zh-CN"/>
        </w:rPr>
        <w:t>）﹣</w:t>
      </w:r>
      <w:r>
        <w:rPr>
          <w:color w:val="000000"/>
          <w:lang w:eastAsia="zh-CN"/>
        </w:rPr>
        <w:t>x</w:t>
      </w:r>
      <w:r>
        <w:rPr>
          <w:color w:val="000000"/>
          <w:lang w:eastAsia="zh-CN"/>
        </w:rPr>
        <w:t>，</w:t>
      </w:r>
      <w:r>
        <w:rPr>
          <w:lang w:eastAsia="zh-CN"/>
        </w:rPr>
        <w:br/>
      </w:r>
      <w:r>
        <w:rPr>
          <w:color w:val="000000"/>
          <w:lang w:eastAsia="zh-CN"/>
        </w:rPr>
        <w:t>解得</w:t>
      </w:r>
      <w:r>
        <w:rPr>
          <w:color w:val="000000"/>
          <w:lang w:eastAsia="zh-CN"/>
        </w:rPr>
        <w:t xml:space="preserve">x= </w:t>
      </w:r>
      <w:r>
        <w:rPr>
          <w:noProof/>
          <w:lang w:eastAsia="zh-CN"/>
        </w:rPr>
        <w:drawing>
          <wp:inline distT="0" distB="0" distL="0" distR="0">
            <wp:extent cx="124143" cy="267373"/>
            <wp:effectExtent l="0" t="0" r="0" b="0"/>
            <wp:docPr id="8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124143" cy="267373"/>
                    </a:xfrm>
                    <a:prstGeom prst="rect">
                      <a:avLst/>
                    </a:prstGeom>
                  </pic:spPr>
                </pic:pic>
              </a:graphicData>
            </a:graphic>
          </wp:inline>
        </w:drawing>
      </w:r>
      <w:r>
        <w:rPr>
          <w:color w:val="000000"/>
          <w:lang w:eastAsia="zh-CN"/>
        </w:rPr>
        <w:t>．</w:t>
      </w:r>
      <w:r>
        <w:rPr>
          <w:lang w:eastAsia="zh-CN"/>
        </w:rPr>
        <w:br/>
      </w:r>
      <w:r>
        <w:rPr>
          <w:color w:val="000000"/>
          <w:lang w:eastAsia="zh-CN"/>
        </w:rPr>
        <w:t>检验：把</w:t>
      </w:r>
      <w:r>
        <w:rPr>
          <w:color w:val="000000"/>
          <w:lang w:eastAsia="zh-CN"/>
        </w:rPr>
        <w:t xml:space="preserve">x= </w:t>
      </w:r>
      <w:r>
        <w:rPr>
          <w:noProof/>
          <w:lang w:eastAsia="zh-CN"/>
        </w:rPr>
        <w:drawing>
          <wp:inline distT="0" distB="0" distL="0" distR="0">
            <wp:extent cx="124143" cy="267373"/>
            <wp:effectExtent l="0" t="0" r="0" b="0"/>
            <wp:docPr id="8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124143" cy="267373"/>
                    </a:xfrm>
                    <a:prstGeom prst="rect">
                      <a:avLst/>
                    </a:prstGeom>
                  </pic:spPr>
                </pic:pic>
              </a:graphicData>
            </a:graphic>
          </wp:inline>
        </w:drawing>
      </w:r>
      <w:r>
        <w:rPr>
          <w:color w:val="000000"/>
          <w:lang w:eastAsia="zh-CN"/>
        </w:rPr>
        <w:t>代入</w:t>
      </w:r>
      <w:r>
        <w:rPr>
          <w:color w:val="000000"/>
          <w:lang w:eastAsia="zh-CN"/>
        </w:rPr>
        <w:t>3</w:t>
      </w:r>
      <w:r>
        <w:rPr>
          <w:color w:val="000000"/>
          <w:lang w:eastAsia="zh-CN"/>
        </w:rPr>
        <w:t>（</w:t>
      </w:r>
      <w:r>
        <w:rPr>
          <w:color w:val="000000"/>
          <w:lang w:eastAsia="zh-CN"/>
        </w:rPr>
        <w:t>x+1</w:t>
      </w:r>
      <w:r>
        <w:rPr>
          <w:color w:val="000000"/>
          <w:lang w:eastAsia="zh-CN"/>
        </w:rPr>
        <w:t>）</w:t>
      </w:r>
      <w:r>
        <w:rPr>
          <w:color w:val="000000"/>
          <w:lang w:eastAsia="zh-CN"/>
        </w:rPr>
        <w:t xml:space="preserve">= </w:t>
      </w:r>
      <w:r>
        <w:rPr>
          <w:noProof/>
          <w:lang w:eastAsia="zh-CN"/>
        </w:rPr>
        <w:drawing>
          <wp:inline distT="0" distB="0" distL="0" distR="0">
            <wp:extent cx="190983" cy="267373"/>
            <wp:effectExtent l="0" t="0" r="0" b="0"/>
            <wp:docPr id="8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7"/>
                    <a:stretch>
                      <a:fillRect/>
                    </a:stretch>
                  </pic:blipFill>
                  <pic:spPr>
                    <a:xfrm>
                      <a:off x="0" y="0"/>
                      <a:ext cx="190983" cy="267373"/>
                    </a:xfrm>
                    <a:prstGeom prst="rect">
                      <a:avLst/>
                    </a:prstGeom>
                  </pic:spPr>
                </pic:pic>
              </a:graphicData>
            </a:graphic>
          </wp:inline>
        </w:drawing>
      </w:r>
      <w:r>
        <w:rPr>
          <w:color w:val="000000"/>
          <w:lang w:eastAsia="zh-CN"/>
        </w:rPr>
        <w:t>≠0</w:t>
      </w:r>
      <w:r>
        <w:rPr>
          <w:color w:val="000000"/>
          <w:lang w:eastAsia="zh-CN"/>
        </w:rPr>
        <w:t>，</w:t>
      </w:r>
      <w:r>
        <w:rPr>
          <w:lang w:eastAsia="zh-CN"/>
        </w:rPr>
        <w:br/>
      </w:r>
      <w:r>
        <w:rPr>
          <w:color w:val="000000"/>
          <w:lang w:eastAsia="zh-CN"/>
        </w:rPr>
        <w:t>即</w:t>
      </w:r>
      <w:r>
        <w:rPr>
          <w:color w:val="000000"/>
          <w:lang w:eastAsia="zh-CN"/>
        </w:rPr>
        <w:t xml:space="preserve">x= </w:t>
      </w:r>
      <w:r>
        <w:rPr>
          <w:noProof/>
          <w:lang w:eastAsia="zh-CN"/>
        </w:rPr>
        <w:drawing>
          <wp:inline distT="0" distB="0" distL="0" distR="0">
            <wp:extent cx="124143" cy="267373"/>
            <wp:effectExtent l="0" t="0" r="0" b="0"/>
            <wp:docPr id="8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124143" cy="267373"/>
                    </a:xfrm>
                    <a:prstGeom prst="rect">
                      <a:avLst/>
                    </a:prstGeom>
                  </pic:spPr>
                </pic:pic>
              </a:graphicData>
            </a:graphic>
          </wp:inline>
        </w:drawing>
      </w:r>
      <w:r>
        <w:rPr>
          <w:color w:val="000000"/>
          <w:lang w:eastAsia="zh-CN"/>
        </w:rPr>
        <w:t>是原分式方程的解．</w:t>
      </w:r>
      <w:r>
        <w:rPr>
          <w:lang w:eastAsia="zh-CN"/>
        </w:rPr>
        <w:br/>
      </w:r>
      <w:r>
        <w:rPr>
          <w:color w:val="000000"/>
          <w:lang w:eastAsia="zh-CN"/>
        </w:rPr>
        <w:t>则原方程的解为：</w:t>
      </w:r>
      <w:r>
        <w:rPr>
          <w:color w:val="000000"/>
          <w:lang w:eastAsia="zh-CN"/>
        </w:rPr>
        <w:t xml:space="preserve">x= </w:t>
      </w:r>
      <w:r>
        <w:rPr>
          <w:noProof/>
          <w:lang w:eastAsia="zh-CN"/>
        </w:rPr>
        <w:drawing>
          <wp:inline distT="0" distB="0" distL="0" distR="0">
            <wp:extent cx="124143" cy="267373"/>
            <wp:effectExtent l="0" t="0" r="0" b="0"/>
            <wp:docPr id="8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124143" cy="267373"/>
                    </a:xfrm>
                    <a:prstGeom prst="rect">
                      <a:avLst/>
                    </a:prstGeom>
                  </pic:spPr>
                </pic:pic>
              </a:graphicData>
            </a:graphic>
          </wp:inline>
        </w:drawing>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解分式方程</w:t>
      </w:r>
      <w:r>
        <w:rPr>
          <w:color w:val="000000"/>
          <w:lang w:eastAsia="zh-CN"/>
        </w:rPr>
        <w:t xml:space="preserve">                </w:t>
      </w:r>
      <w:r>
        <w:rPr>
          <w:lang w:eastAsia="zh-CN"/>
        </w:rPr>
        <w:br/>
      </w:r>
      <w:r>
        <w:rPr>
          <w:color w:val="0000FF"/>
          <w:lang w:eastAsia="zh-CN"/>
        </w:rPr>
        <w:t>【解析】</w:t>
      </w:r>
      <w:r>
        <w:rPr>
          <w:color w:val="000000"/>
          <w:lang w:eastAsia="zh-CN"/>
        </w:rPr>
        <w:t>【分析】观察可得最简公分母是</w:t>
      </w:r>
      <w:r>
        <w:rPr>
          <w:color w:val="000000"/>
          <w:lang w:eastAsia="zh-CN"/>
        </w:rPr>
        <w:t>3</w:t>
      </w:r>
      <w:r>
        <w:rPr>
          <w:color w:val="000000"/>
          <w:lang w:eastAsia="zh-CN"/>
        </w:rPr>
        <w:t>（</w:t>
      </w:r>
      <w:r>
        <w:rPr>
          <w:color w:val="000000"/>
          <w:lang w:eastAsia="zh-CN"/>
        </w:rPr>
        <w:t>x+1</w:t>
      </w:r>
      <w:r>
        <w:rPr>
          <w:color w:val="000000"/>
          <w:lang w:eastAsia="zh-CN"/>
        </w:rPr>
        <w:t>），方程两边乘最简公分母，可以把分式方程转化为整式方程求解．</w:t>
      </w:r>
      <w:r>
        <w:rPr>
          <w:color w:val="000000"/>
          <w:lang w:eastAsia="zh-CN"/>
        </w:rPr>
        <w:t xml:space="preserve">    </w:t>
      </w:r>
    </w:p>
    <w:p w:rsidR="00211199" w:rsidRDefault="0077605C">
      <w:pPr>
        <w:rPr>
          <w:lang w:eastAsia="zh-CN"/>
        </w:rPr>
      </w:pPr>
      <w:r>
        <w:rPr>
          <w:lang w:eastAsia="zh-CN"/>
        </w:rPr>
        <w:t>135</w:t>
      </w:r>
      <w:r>
        <w:rPr>
          <w:lang w:eastAsia="zh-CN"/>
        </w:rPr>
        <w:t>、</w:t>
      </w:r>
    </w:p>
    <w:p w:rsidR="00211199" w:rsidRDefault="0077605C">
      <w:pPr>
        <w:spacing w:after="0"/>
        <w:rPr>
          <w:lang w:eastAsia="zh-CN"/>
        </w:rPr>
      </w:pPr>
      <w:r>
        <w:rPr>
          <w:color w:val="0000FF"/>
          <w:lang w:eastAsia="zh-CN"/>
        </w:rPr>
        <w:t>【答案】</w:t>
      </w:r>
      <w:r>
        <w:rPr>
          <w:lang w:eastAsia="zh-CN"/>
        </w:rPr>
        <w:br/>
      </w:r>
      <w:r>
        <w:rPr>
          <w:color w:val="000000"/>
          <w:lang w:eastAsia="zh-CN"/>
        </w:rPr>
        <w:t>（</w:t>
      </w:r>
      <w:r>
        <w:rPr>
          <w:color w:val="000000"/>
          <w:lang w:eastAsia="zh-CN"/>
        </w:rPr>
        <w:t>1</w:t>
      </w:r>
      <w:r>
        <w:rPr>
          <w:color w:val="000000"/>
          <w:lang w:eastAsia="zh-CN"/>
        </w:rPr>
        <w:t>）如图，</w:t>
      </w:r>
      <w:r>
        <w:rPr>
          <w:color w:val="000000"/>
          <w:lang w:eastAsia="zh-CN"/>
        </w:rPr>
        <w:t>△A</w:t>
      </w:r>
      <w:r>
        <w:rPr>
          <w:color w:val="000000"/>
          <w:vertAlign w:val="subscript"/>
          <w:lang w:eastAsia="zh-CN"/>
        </w:rPr>
        <w:t>1</w:t>
      </w:r>
      <w:r>
        <w:rPr>
          <w:color w:val="000000"/>
          <w:lang w:eastAsia="zh-CN"/>
        </w:rPr>
        <w:t>B</w:t>
      </w:r>
      <w:r>
        <w:rPr>
          <w:color w:val="000000"/>
          <w:vertAlign w:val="subscript"/>
          <w:lang w:eastAsia="zh-CN"/>
        </w:rPr>
        <w:t>1</w:t>
      </w:r>
      <w:r>
        <w:rPr>
          <w:color w:val="000000"/>
          <w:lang w:eastAsia="zh-CN"/>
        </w:rPr>
        <w:t>C</w:t>
      </w:r>
      <w:r>
        <w:rPr>
          <w:color w:val="000000"/>
          <w:vertAlign w:val="subscript"/>
          <w:lang w:eastAsia="zh-CN"/>
        </w:rPr>
        <w:t>1</w:t>
      </w:r>
      <w:r>
        <w:rPr>
          <w:color w:val="000000"/>
          <w:lang w:eastAsia="zh-CN"/>
        </w:rPr>
        <w:t>即为所求，</w:t>
      </w:r>
      <w:r>
        <w:rPr>
          <w:color w:val="000000"/>
          <w:lang w:eastAsia="zh-CN"/>
        </w:rPr>
        <w:t>C</w:t>
      </w:r>
      <w:r>
        <w:rPr>
          <w:color w:val="000000"/>
          <w:vertAlign w:val="subscript"/>
          <w:lang w:eastAsia="zh-CN"/>
        </w:rPr>
        <w:t>1</w:t>
      </w:r>
      <w:r>
        <w:rPr>
          <w:color w:val="000000"/>
          <w:lang w:eastAsia="zh-CN"/>
        </w:rPr>
        <w:t>（</w:t>
      </w:r>
      <w:r>
        <w:rPr>
          <w:color w:val="000000"/>
          <w:lang w:eastAsia="zh-CN"/>
        </w:rPr>
        <w:t>2</w:t>
      </w:r>
      <w:r>
        <w:rPr>
          <w:color w:val="000000"/>
          <w:lang w:eastAsia="zh-CN"/>
        </w:rPr>
        <w:t>，﹣</w:t>
      </w:r>
      <w:r>
        <w:rPr>
          <w:color w:val="000000"/>
          <w:lang w:eastAsia="zh-CN"/>
        </w:rPr>
        <w:t>2</w:t>
      </w:r>
      <w:r>
        <w:rPr>
          <w:color w:val="000000"/>
          <w:lang w:eastAsia="zh-CN"/>
        </w:rPr>
        <w:t>）</w:t>
      </w:r>
      <w:r>
        <w:rPr>
          <w:lang w:eastAsia="zh-CN"/>
        </w:rPr>
        <w:br/>
      </w:r>
      <w:r>
        <w:rPr>
          <w:color w:val="000000"/>
          <w:lang w:eastAsia="zh-CN"/>
        </w:rPr>
        <w:t>（</w:t>
      </w:r>
      <w:r>
        <w:rPr>
          <w:color w:val="000000"/>
          <w:lang w:eastAsia="zh-CN"/>
        </w:rPr>
        <w:t>2</w:t>
      </w:r>
      <w:r>
        <w:rPr>
          <w:color w:val="000000"/>
          <w:lang w:eastAsia="zh-CN"/>
        </w:rPr>
        <w:t>）如图，</w:t>
      </w:r>
      <w:r>
        <w:rPr>
          <w:color w:val="000000"/>
          <w:lang w:eastAsia="zh-CN"/>
        </w:rPr>
        <w:t xml:space="preserve">  </w:t>
      </w:r>
      <w:r>
        <w:rPr>
          <w:lang w:eastAsia="zh-CN"/>
        </w:rPr>
        <w:br/>
      </w:r>
      <w:r>
        <w:rPr>
          <w:noProof/>
          <w:lang w:eastAsia="zh-CN"/>
        </w:rPr>
        <w:drawing>
          <wp:inline distT="0" distB="0" distL="0" distR="0">
            <wp:extent cx="1986217" cy="1928927"/>
            <wp:effectExtent l="0" t="0" r="0" b="0"/>
            <wp:docPr id="8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8"/>
                    <a:stretch>
                      <a:fillRect/>
                    </a:stretch>
                  </pic:blipFill>
                  <pic:spPr>
                    <a:xfrm>
                      <a:off x="0" y="0"/>
                      <a:ext cx="1986217" cy="1928927"/>
                    </a:xfrm>
                    <a:prstGeom prst="rect">
                      <a:avLst/>
                    </a:prstGeom>
                  </pic:spPr>
                </pic:pic>
              </a:graphicData>
            </a:graphic>
          </wp:inline>
        </w:drawing>
      </w:r>
      <w:r>
        <w:rPr>
          <w:lang w:eastAsia="zh-CN"/>
        </w:rPr>
        <w:br/>
      </w:r>
      <w:r>
        <w:rPr>
          <w:color w:val="000000"/>
          <w:lang w:eastAsia="zh-CN"/>
        </w:rPr>
        <w:t>△A</w:t>
      </w:r>
      <w:r>
        <w:rPr>
          <w:color w:val="000000"/>
          <w:vertAlign w:val="subscript"/>
          <w:lang w:eastAsia="zh-CN"/>
        </w:rPr>
        <w:t>2</w:t>
      </w:r>
      <w:r>
        <w:rPr>
          <w:color w:val="000000"/>
          <w:lang w:eastAsia="zh-CN"/>
        </w:rPr>
        <w:t>BC</w:t>
      </w:r>
      <w:r>
        <w:rPr>
          <w:color w:val="000000"/>
          <w:vertAlign w:val="subscript"/>
          <w:lang w:eastAsia="zh-CN"/>
        </w:rPr>
        <w:t>2</w:t>
      </w:r>
      <w:r>
        <w:rPr>
          <w:color w:val="000000"/>
          <w:lang w:eastAsia="zh-CN"/>
        </w:rPr>
        <w:t>即为所求，</w:t>
      </w:r>
      <w:r>
        <w:rPr>
          <w:color w:val="000000"/>
          <w:lang w:eastAsia="zh-CN"/>
        </w:rPr>
        <w:t>C</w:t>
      </w:r>
      <w:r>
        <w:rPr>
          <w:color w:val="000000"/>
          <w:vertAlign w:val="subscript"/>
          <w:lang w:eastAsia="zh-CN"/>
        </w:rPr>
        <w:t>2</w:t>
      </w:r>
      <w:r>
        <w:rPr>
          <w:color w:val="000000"/>
          <w:lang w:eastAsia="zh-CN"/>
        </w:rPr>
        <w:t>（</w:t>
      </w:r>
      <w:r>
        <w:rPr>
          <w:color w:val="000000"/>
          <w:lang w:eastAsia="zh-CN"/>
        </w:rPr>
        <w:t>1</w:t>
      </w:r>
      <w:r>
        <w:rPr>
          <w:color w:val="000000"/>
          <w:lang w:eastAsia="zh-CN"/>
        </w:rPr>
        <w:t>，</w:t>
      </w:r>
      <w:r>
        <w:rPr>
          <w:color w:val="000000"/>
          <w:lang w:eastAsia="zh-CN"/>
        </w:rPr>
        <w:t>0</w:t>
      </w:r>
      <w:r>
        <w:rPr>
          <w:color w:val="000000"/>
          <w:lang w:eastAsia="zh-CN"/>
        </w:rPr>
        <w:t>），</w:t>
      </w:r>
      <w:r>
        <w:rPr>
          <w:lang w:eastAsia="zh-CN"/>
        </w:rPr>
        <w:br/>
      </w:r>
      <w:r>
        <w:rPr>
          <w:color w:val="000000"/>
          <w:lang w:eastAsia="zh-CN"/>
        </w:rPr>
        <w:t>△A</w:t>
      </w:r>
      <w:r>
        <w:rPr>
          <w:color w:val="000000"/>
          <w:vertAlign w:val="subscript"/>
          <w:lang w:eastAsia="zh-CN"/>
        </w:rPr>
        <w:t>2</w:t>
      </w:r>
      <w:r>
        <w:rPr>
          <w:color w:val="000000"/>
          <w:lang w:eastAsia="zh-CN"/>
        </w:rPr>
        <w:t>BC</w:t>
      </w:r>
      <w:r>
        <w:rPr>
          <w:color w:val="000000"/>
          <w:vertAlign w:val="subscript"/>
          <w:lang w:eastAsia="zh-CN"/>
        </w:rPr>
        <w:t>2</w:t>
      </w:r>
      <w:r>
        <w:rPr>
          <w:color w:val="000000"/>
          <w:lang w:eastAsia="zh-CN"/>
        </w:rPr>
        <w:t>的面积：</w:t>
      </w:r>
      <w:r>
        <w:rPr>
          <w:lang w:eastAsia="zh-CN"/>
        </w:rPr>
        <w:br/>
      </w:r>
      <w:r>
        <w:rPr>
          <w:color w:val="000000"/>
          <w:lang w:eastAsia="zh-CN"/>
        </w:rPr>
        <w:t>6×4</w:t>
      </w:r>
      <w:r>
        <w:rPr>
          <w:color w:val="000000"/>
          <w:lang w:eastAsia="zh-CN"/>
        </w:rPr>
        <w:t>﹣</w:t>
      </w:r>
      <w:r>
        <w:rPr>
          <w:color w:val="000000"/>
          <w:lang w:eastAsia="zh-CN"/>
        </w:rPr>
        <w:t xml:space="preserve"> </w:t>
      </w:r>
      <w:r>
        <w:rPr>
          <w:noProof/>
          <w:lang w:eastAsia="zh-CN"/>
        </w:rPr>
        <w:drawing>
          <wp:inline distT="0" distB="0" distL="0" distR="0">
            <wp:extent cx="124143" cy="267373"/>
            <wp:effectExtent l="0" t="0" r="0" b="0"/>
            <wp:docPr id="8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143" cy="267373"/>
                    </a:xfrm>
                    <a:prstGeom prst="rect">
                      <a:avLst/>
                    </a:prstGeom>
                  </pic:spPr>
                </pic:pic>
              </a:graphicData>
            </a:graphic>
          </wp:inline>
        </w:drawing>
      </w:r>
      <w:r>
        <w:rPr>
          <w:color w:val="000000"/>
          <w:lang w:eastAsia="zh-CN"/>
        </w:rPr>
        <w:t>×2×6</w:t>
      </w:r>
      <w:r>
        <w:rPr>
          <w:color w:val="000000"/>
          <w:lang w:eastAsia="zh-CN"/>
        </w:rPr>
        <w:t>﹣</w:t>
      </w:r>
      <w:r>
        <w:rPr>
          <w:color w:val="000000"/>
          <w:lang w:eastAsia="zh-CN"/>
        </w:rPr>
        <w:t xml:space="preserve"> </w:t>
      </w:r>
      <w:r>
        <w:rPr>
          <w:noProof/>
          <w:lang w:eastAsia="zh-CN"/>
        </w:rPr>
        <w:drawing>
          <wp:inline distT="0" distB="0" distL="0" distR="0">
            <wp:extent cx="124143" cy="267373"/>
            <wp:effectExtent l="0" t="0" r="0" b="0"/>
            <wp:docPr id="8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143" cy="267373"/>
                    </a:xfrm>
                    <a:prstGeom prst="rect">
                      <a:avLst/>
                    </a:prstGeom>
                  </pic:spPr>
                </pic:pic>
              </a:graphicData>
            </a:graphic>
          </wp:inline>
        </w:drawing>
      </w:r>
      <w:r>
        <w:rPr>
          <w:color w:val="000000"/>
          <w:lang w:eastAsia="zh-CN"/>
        </w:rPr>
        <w:t>×2×4</w:t>
      </w:r>
      <w:r>
        <w:rPr>
          <w:color w:val="000000"/>
          <w:lang w:eastAsia="zh-CN"/>
        </w:rPr>
        <w:t>﹣</w:t>
      </w:r>
      <w:r>
        <w:rPr>
          <w:color w:val="000000"/>
          <w:lang w:eastAsia="zh-CN"/>
        </w:rPr>
        <w:t xml:space="preserve"> </w:t>
      </w:r>
      <w:r>
        <w:rPr>
          <w:noProof/>
          <w:lang w:eastAsia="zh-CN"/>
        </w:rPr>
        <w:drawing>
          <wp:inline distT="0" distB="0" distL="0" distR="0">
            <wp:extent cx="124143" cy="267373"/>
            <wp:effectExtent l="0" t="0" r="0" b="0"/>
            <wp:docPr id="8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143" cy="267373"/>
                    </a:xfrm>
                    <a:prstGeom prst="rect">
                      <a:avLst/>
                    </a:prstGeom>
                  </pic:spPr>
                </pic:pic>
              </a:graphicData>
            </a:graphic>
          </wp:inline>
        </w:drawing>
      </w:r>
      <w:r>
        <w:rPr>
          <w:color w:val="000000"/>
          <w:lang w:eastAsia="zh-CN"/>
        </w:rPr>
        <w:t>×2×4</w:t>
      </w:r>
      <w:r>
        <w:rPr>
          <w:lang w:eastAsia="zh-CN"/>
        </w:rPr>
        <w:br/>
      </w:r>
      <w:r>
        <w:rPr>
          <w:color w:val="000000"/>
          <w:lang w:eastAsia="zh-CN"/>
        </w:rPr>
        <w:t>=24</w:t>
      </w:r>
      <w:r>
        <w:rPr>
          <w:color w:val="000000"/>
          <w:lang w:eastAsia="zh-CN"/>
        </w:rPr>
        <w:t>﹣</w:t>
      </w:r>
      <w:r>
        <w:rPr>
          <w:color w:val="000000"/>
          <w:lang w:eastAsia="zh-CN"/>
        </w:rPr>
        <w:t>6</w:t>
      </w:r>
      <w:r>
        <w:rPr>
          <w:color w:val="000000"/>
          <w:lang w:eastAsia="zh-CN"/>
        </w:rPr>
        <w:t>﹣</w:t>
      </w:r>
      <w:r>
        <w:rPr>
          <w:color w:val="000000"/>
          <w:lang w:eastAsia="zh-CN"/>
        </w:rPr>
        <w:t>4</w:t>
      </w:r>
      <w:r>
        <w:rPr>
          <w:color w:val="000000"/>
          <w:lang w:eastAsia="zh-CN"/>
        </w:rPr>
        <w:t>﹣</w:t>
      </w:r>
      <w:r>
        <w:rPr>
          <w:color w:val="000000"/>
          <w:lang w:eastAsia="zh-CN"/>
        </w:rPr>
        <w:t>4</w:t>
      </w:r>
      <w:r>
        <w:rPr>
          <w:lang w:eastAsia="zh-CN"/>
        </w:rPr>
        <w:br/>
      </w:r>
      <w:r>
        <w:rPr>
          <w:color w:val="000000"/>
          <w:lang w:eastAsia="zh-CN"/>
        </w:rPr>
        <w:t>=24</w:t>
      </w:r>
      <w:r>
        <w:rPr>
          <w:color w:val="000000"/>
          <w:lang w:eastAsia="zh-CN"/>
        </w:rPr>
        <w:t>﹣</w:t>
      </w:r>
      <w:r>
        <w:rPr>
          <w:color w:val="000000"/>
          <w:lang w:eastAsia="zh-CN"/>
        </w:rPr>
        <w:t>14</w:t>
      </w:r>
      <w:r>
        <w:rPr>
          <w:lang w:eastAsia="zh-CN"/>
        </w:rPr>
        <w:br/>
      </w:r>
      <w:r>
        <w:rPr>
          <w:color w:val="000000"/>
          <w:lang w:eastAsia="zh-CN"/>
        </w:rPr>
        <w:t>=10</w:t>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作图</w:t>
      </w:r>
      <w:r>
        <w:rPr>
          <w:color w:val="000000"/>
          <w:lang w:eastAsia="zh-CN"/>
        </w:rPr>
        <w:t>-</w:t>
      </w:r>
      <w:r>
        <w:rPr>
          <w:color w:val="000000"/>
          <w:lang w:eastAsia="zh-CN"/>
        </w:rPr>
        <w:t>平移变换，作图</w:t>
      </w:r>
      <w:r>
        <w:rPr>
          <w:color w:val="000000"/>
          <w:lang w:eastAsia="zh-CN"/>
        </w:rPr>
        <w:t>-</w:t>
      </w:r>
      <w:r>
        <w:rPr>
          <w:color w:val="000000"/>
          <w:lang w:eastAsia="zh-CN"/>
        </w:rPr>
        <w:t>位似变换</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）根据网格结构，找出点</w:t>
      </w:r>
      <w:r>
        <w:rPr>
          <w:color w:val="000000"/>
          <w:lang w:eastAsia="zh-CN"/>
        </w:rPr>
        <w:t>A</w:t>
      </w:r>
      <w:r>
        <w:rPr>
          <w:color w:val="000000"/>
          <w:lang w:eastAsia="zh-CN"/>
        </w:rPr>
        <w:t>、</w:t>
      </w:r>
      <w:r>
        <w:rPr>
          <w:color w:val="000000"/>
          <w:lang w:eastAsia="zh-CN"/>
        </w:rPr>
        <w:t>B</w:t>
      </w:r>
      <w:r>
        <w:rPr>
          <w:color w:val="000000"/>
          <w:lang w:eastAsia="zh-CN"/>
        </w:rPr>
        <w:t>、</w:t>
      </w:r>
      <w:r>
        <w:rPr>
          <w:color w:val="000000"/>
          <w:lang w:eastAsia="zh-CN"/>
        </w:rPr>
        <w:t>C</w:t>
      </w:r>
      <w:r>
        <w:rPr>
          <w:color w:val="000000"/>
          <w:lang w:eastAsia="zh-CN"/>
        </w:rPr>
        <w:t>向下平移</w:t>
      </w:r>
      <w:r>
        <w:rPr>
          <w:color w:val="000000"/>
          <w:lang w:eastAsia="zh-CN"/>
        </w:rPr>
        <w:t>4</w:t>
      </w:r>
      <w:r>
        <w:rPr>
          <w:color w:val="000000"/>
          <w:lang w:eastAsia="zh-CN"/>
        </w:rPr>
        <w:t>个单位的对应点</w:t>
      </w:r>
      <w:r>
        <w:rPr>
          <w:color w:val="000000"/>
          <w:lang w:eastAsia="zh-CN"/>
        </w:rPr>
        <w:t>A</w:t>
      </w:r>
      <w:r>
        <w:rPr>
          <w:color w:val="000000"/>
          <w:vertAlign w:val="subscript"/>
          <w:lang w:eastAsia="zh-CN"/>
        </w:rPr>
        <w:t>1</w:t>
      </w:r>
      <w:r>
        <w:rPr>
          <w:color w:val="000000"/>
          <w:lang w:eastAsia="zh-CN"/>
        </w:rPr>
        <w:t>、</w:t>
      </w:r>
      <w:r>
        <w:rPr>
          <w:color w:val="000000"/>
          <w:lang w:eastAsia="zh-CN"/>
        </w:rPr>
        <w:t>B</w:t>
      </w:r>
      <w:r>
        <w:rPr>
          <w:color w:val="000000"/>
          <w:vertAlign w:val="subscript"/>
          <w:lang w:eastAsia="zh-CN"/>
        </w:rPr>
        <w:t>1</w:t>
      </w:r>
      <w:r>
        <w:rPr>
          <w:color w:val="000000"/>
          <w:lang w:eastAsia="zh-CN"/>
        </w:rPr>
        <w:t>、</w:t>
      </w:r>
      <w:r>
        <w:rPr>
          <w:color w:val="000000"/>
          <w:lang w:eastAsia="zh-CN"/>
        </w:rPr>
        <w:t>C</w:t>
      </w:r>
      <w:r>
        <w:rPr>
          <w:color w:val="000000"/>
          <w:vertAlign w:val="subscript"/>
          <w:lang w:eastAsia="zh-CN"/>
        </w:rPr>
        <w:t>1</w:t>
      </w:r>
      <w:r>
        <w:rPr>
          <w:color w:val="000000"/>
          <w:lang w:eastAsia="zh-CN"/>
        </w:rPr>
        <w:t>的位置，然后顺次连接即可，再根据平面直角坐标系写出点</w:t>
      </w:r>
      <w:r>
        <w:rPr>
          <w:color w:val="000000"/>
          <w:lang w:eastAsia="zh-CN"/>
        </w:rPr>
        <w:t>C</w:t>
      </w:r>
      <w:r>
        <w:rPr>
          <w:color w:val="000000"/>
          <w:vertAlign w:val="subscript"/>
          <w:lang w:eastAsia="zh-CN"/>
        </w:rPr>
        <w:t>1</w:t>
      </w:r>
      <w:r>
        <w:rPr>
          <w:color w:val="000000"/>
          <w:lang w:eastAsia="zh-CN"/>
        </w:rPr>
        <w:t>的坐标；（</w:t>
      </w:r>
      <w:r>
        <w:rPr>
          <w:color w:val="000000"/>
          <w:lang w:eastAsia="zh-CN"/>
        </w:rPr>
        <w:t>2</w:t>
      </w:r>
      <w:r>
        <w:rPr>
          <w:color w:val="000000"/>
          <w:lang w:eastAsia="zh-CN"/>
        </w:rPr>
        <w:t>）延长</w:t>
      </w:r>
      <w:r>
        <w:rPr>
          <w:color w:val="000000"/>
          <w:lang w:eastAsia="zh-CN"/>
        </w:rPr>
        <w:t>BA</w:t>
      </w:r>
      <w:r>
        <w:rPr>
          <w:color w:val="000000"/>
          <w:lang w:eastAsia="zh-CN"/>
        </w:rPr>
        <w:t>到</w:t>
      </w:r>
      <w:r>
        <w:rPr>
          <w:color w:val="000000"/>
          <w:lang w:eastAsia="zh-CN"/>
        </w:rPr>
        <w:t>A</w:t>
      </w:r>
      <w:r>
        <w:rPr>
          <w:color w:val="000000"/>
          <w:vertAlign w:val="subscript"/>
          <w:lang w:eastAsia="zh-CN"/>
        </w:rPr>
        <w:t>2</w:t>
      </w:r>
      <w:r>
        <w:rPr>
          <w:color w:val="000000"/>
          <w:lang w:eastAsia="zh-CN"/>
        </w:rPr>
        <w:t xml:space="preserve">  </w:t>
      </w:r>
      <w:r>
        <w:rPr>
          <w:color w:val="000000"/>
          <w:lang w:eastAsia="zh-CN"/>
        </w:rPr>
        <w:t>，</w:t>
      </w:r>
      <w:r>
        <w:rPr>
          <w:color w:val="000000"/>
          <w:lang w:eastAsia="zh-CN"/>
        </w:rPr>
        <w:t xml:space="preserve"> </w:t>
      </w:r>
      <w:r>
        <w:rPr>
          <w:color w:val="000000"/>
          <w:lang w:eastAsia="zh-CN"/>
        </w:rPr>
        <w:t>使</w:t>
      </w:r>
      <w:r>
        <w:rPr>
          <w:color w:val="000000"/>
          <w:lang w:eastAsia="zh-CN"/>
        </w:rPr>
        <w:t>AA</w:t>
      </w:r>
      <w:r>
        <w:rPr>
          <w:color w:val="000000"/>
          <w:vertAlign w:val="subscript"/>
          <w:lang w:eastAsia="zh-CN"/>
        </w:rPr>
        <w:t>2</w:t>
      </w:r>
      <w:r>
        <w:rPr>
          <w:color w:val="000000"/>
          <w:lang w:eastAsia="zh-CN"/>
        </w:rPr>
        <w:t>=AB</w:t>
      </w:r>
      <w:r>
        <w:rPr>
          <w:color w:val="000000"/>
          <w:lang w:eastAsia="zh-CN"/>
        </w:rPr>
        <w:t>，延长</w:t>
      </w:r>
      <w:r>
        <w:rPr>
          <w:color w:val="000000"/>
          <w:lang w:eastAsia="zh-CN"/>
        </w:rPr>
        <w:lastRenderedPageBreak/>
        <w:t>BC</w:t>
      </w:r>
      <w:r>
        <w:rPr>
          <w:color w:val="000000"/>
          <w:lang w:eastAsia="zh-CN"/>
        </w:rPr>
        <w:t>到</w:t>
      </w:r>
      <w:r>
        <w:rPr>
          <w:color w:val="000000"/>
          <w:lang w:eastAsia="zh-CN"/>
        </w:rPr>
        <w:t>C</w:t>
      </w:r>
      <w:r>
        <w:rPr>
          <w:color w:val="000000"/>
          <w:vertAlign w:val="subscript"/>
          <w:lang w:eastAsia="zh-CN"/>
        </w:rPr>
        <w:t>2</w:t>
      </w:r>
      <w:r>
        <w:rPr>
          <w:color w:val="000000"/>
          <w:lang w:eastAsia="zh-CN"/>
        </w:rPr>
        <w:t xml:space="preserve">  </w:t>
      </w:r>
      <w:r>
        <w:rPr>
          <w:color w:val="000000"/>
          <w:lang w:eastAsia="zh-CN"/>
        </w:rPr>
        <w:t>，</w:t>
      </w:r>
      <w:r>
        <w:rPr>
          <w:color w:val="000000"/>
          <w:lang w:eastAsia="zh-CN"/>
        </w:rPr>
        <w:t xml:space="preserve"> </w:t>
      </w:r>
      <w:r>
        <w:rPr>
          <w:color w:val="000000"/>
          <w:lang w:eastAsia="zh-CN"/>
        </w:rPr>
        <w:t>使</w:t>
      </w:r>
      <w:r>
        <w:rPr>
          <w:color w:val="000000"/>
          <w:lang w:eastAsia="zh-CN"/>
        </w:rPr>
        <w:t>CC</w:t>
      </w:r>
      <w:r>
        <w:rPr>
          <w:color w:val="000000"/>
          <w:vertAlign w:val="subscript"/>
          <w:lang w:eastAsia="zh-CN"/>
        </w:rPr>
        <w:t>2</w:t>
      </w:r>
      <w:r>
        <w:rPr>
          <w:color w:val="000000"/>
          <w:lang w:eastAsia="zh-CN"/>
        </w:rPr>
        <w:t>=BC</w:t>
      </w:r>
      <w:r>
        <w:rPr>
          <w:color w:val="000000"/>
          <w:lang w:eastAsia="zh-CN"/>
        </w:rPr>
        <w:t>，然后连接</w:t>
      </w:r>
      <w:r>
        <w:rPr>
          <w:color w:val="000000"/>
          <w:lang w:eastAsia="zh-CN"/>
        </w:rPr>
        <w:t>A</w:t>
      </w:r>
      <w:r>
        <w:rPr>
          <w:color w:val="000000"/>
          <w:vertAlign w:val="subscript"/>
          <w:lang w:eastAsia="zh-CN"/>
        </w:rPr>
        <w:t>2</w:t>
      </w:r>
      <w:r>
        <w:rPr>
          <w:color w:val="000000"/>
          <w:lang w:eastAsia="zh-CN"/>
        </w:rPr>
        <w:t>C</w:t>
      </w:r>
      <w:r>
        <w:rPr>
          <w:color w:val="000000"/>
          <w:vertAlign w:val="subscript"/>
          <w:lang w:eastAsia="zh-CN"/>
        </w:rPr>
        <w:t>2</w:t>
      </w:r>
      <w:r>
        <w:rPr>
          <w:color w:val="000000"/>
          <w:lang w:eastAsia="zh-CN"/>
        </w:rPr>
        <w:t>即可，再根据平面直角坐标系写出</w:t>
      </w:r>
      <w:r>
        <w:rPr>
          <w:color w:val="000000"/>
          <w:lang w:eastAsia="zh-CN"/>
        </w:rPr>
        <w:t>C</w:t>
      </w:r>
      <w:r>
        <w:rPr>
          <w:color w:val="000000"/>
          <w:vertAlign w:val="subscript"/>
          <w:lang w:eastAsia="zh-CN"/>
        </w:rPr>
        <w:t>2</w:t>
      </w:r>
      <w:r>
        <w:rPr>
          <w:color w:val="000000"/>
          <w:lang w:eastAsia="zh-CN"/>
        </w:rPr>
        <w:t>点的坐标，利用</w:t>
      </w:r>
      <w:r>
        <w:rPr>
          <w:color w:val="000000"/>
          <w:lang w:eastAsia="zh-CN"/>
        </w:rPr>
        <w:t>△A</w:t>
      </w:r>
      <w:r>
        <w:rPr>
          <w:color w:val="000000"/>
          <w:vertAlign w:val="subscript"/>
          <w:lang w:eastAsia="zh-CN"/>
        </w:rPr>
        <w:t>2</w:t>
      </w:r>
      <w:r>
        <w:rPr>
          <w:color w:val="000000"/>
          <w:lang w:eastAsia="zh-CN"/>
        </w:rPr>
        <w:t>BC</w:t>
      </w:r>
      <w:r>
        <w:rPr>
          <w:color w:val="000000"/>
          <w:vertAlign w:val="subscript"/>
          <w:lang w:eastAsia="zh-CN"/>
        </w:rPr>
        <w:t>2</w:t>
      </w:r>
      <w:r>
        <w:rPr>
          <w:color w:val="000000"/>
          <w:lang w:eastAsia="zh-CN"/>
        </w:rPr>
        <w:t>所在的矩形的面积减去四周三个小直角三角形的面积，列式计算即可得解．</w:t>
      </w:r>
      <w:r>
        <w:rPr>
          <w:color w:val="000000"/>
          <w:lang w:eastAsia="zh-CN"/>
        </w:rPr>
        <w:t xml:space="preserve">    </w:t>
      </w:r>
    </w:p>
    <w:p w:rsidR="00211199" w:rsidRDefault="0077605C">
      <w:r>
        <w:t>136</w:t>
      </w:r>
      <w:r>
        <w:t>、</w:t>
      </w:r>
    </w:p>
    <w:p w:rsidR="00211199" w:rsidRDefault="0077605C">
      <w:pPr>
        <w:spacing w:after="0"/>
        <w:rPr>
          <w:lang w:eastAsia="zh-CN"/>
        </w:rPr>
      </w:pPr>
      <w:r>
        <w:rPr>
          <w:color w:val="0000FF"/>
        </w:rPr>
        <w:t>【答案】</w:t>
      </w:r>
      <w:r>
        <w:rPr>
          <w:color w:val="000000"/>
        </w:rPr>
        <w:t>解：原式</w:t>
      </w:r>
      <w:r>
        <w:rPr>
          <w:color w:val="000000"/>
        </w:rPr>
        <w:t>=</w:t>
      </w:r>
      <w:r>
        <w:rPr>
          <w:noProof/>
          <w:lang w:eastAsia="zh-CN"/>
        </w:rPr>
        <w:drawing>
          <wp:inline distT="0" distB="0" distL="0" distR="0">
            <wp:extent cx="296024" cy="439255"/>
            <wp:effectExtent l="0" t="0" r="0" b="0"/>
            <wp:docPr id="8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9"/>
                    <a:stretch>
                      <a:fillRect/>
                    </a:stretch>
                  </pic:blipFill>
                  <pic:spPr>
                    <a:xfrm>
                      <a:off x="0" y="0"/>
                      <a:ext cx="296024" cy="439255"/>
                    </a:xfrm>
                    <a:prstGeom prst="rect">
                      <a:avLst/>
                    </a:prstGeom>
                  </pic:spPr>
                </pic:pic>
              </a:graphicData>
            </a:graphic>
          </wp:inline>
        </w:drawing>
      </w:r>
      <w:r>
        <w:rPr>
          <w:color w:val="000000"/>
        </w:rPr>
        <w:t>﹣</w:t>
      </w:r>
      <w:r>
        <w:rPr>
          <w:color w:val="000000"/>
        </w:rPr>
        <w:t>6×</w:t>
      </w:r>
      <w:r>
        <w:rPr>
          <w:noProof/>
          <w:lang w:eastAsia="zh-CN"/>
        </w:rPr>
        <w:drawing>
          <wp:inline distT="0" distB="0" distL="0" distR="0">
            <wp:extent cx="124143" cy="267373"/>
            <wp:effectExtent l="0" t="0" r="0" b="0"/>
            <wp:docPr id="8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24143" cy="267373"/>
                    </a:xfrm>
                    <a:prstGeom prst="rect">
                      <a:avLst/>
                    </a:prstGeom>
                  </pic:spPr>
                </pic:pic>
              </a:graphicData>
            </a:graphic>
          </wp:inline>
        </w:drawing>
      </w:r>
      <w:r>
        <w:rPr>
          <w:color w:val="000000"/>
        </w:rPr>
        <w:t>+1+2</w:t>
      </w:r>
      <w:r>
        <w:rPr>
          <w:noProof/>
          <w:lang w:eastAsia="zh-CN"/>
        </w:rPr>
        <w:drawing>
          <wp:inline distT="0" distB="0" distL="0" distR="0">
            <wp:extent cx="190983" cy="238735"/>
            <wp:effectExtent l="0" t="0" r="0" b="0"/>
            <wp:docPr id="8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90983" cy="238735"/>
                    </a:xfrm>
                    <a:prstGeom prst="rect">
                      <a:avLst/>
                    </a:prstGeom>
                  </pic:spPr>
                </pic:pic>
              </a:graphicData>
            </a:graphic>
          </wp:inline>
        </w:drawing>
      </w:r>
      <w:r>
        <w:rPr>
          <w:color w:val="000000"/>
        </w:rPr>
        <w:t>﹣</w:t>
      </w:r>
      <w:r>
        <w:rPr>
          <w:color w:val="000000"/>
        </w:rPr>
        <w:t>2=2</w:t>
      </w:r>
      <w:r>
        <w:rPr>
          <w:noProof/>
          <w:lang w:eastAsia="zh-CN"/>
        </w:rPr>
        <w:drawing>
          <wp:inline distT="0" distB="0" distL="0" distR="0">
            <wp:extent cx="190983" cy="238735"/>
            <wp:effectExtent l="0" t="0" r="0" b="0"/>
            <wp:docPr id="8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90983" cy="238735"/>
                    </a:xfrm>
                    <a:prstGeom prst="rect">
                      <a:avLst/>
                    </a:prstGeom>
                  </pic:spPr>
                </pic:pic>
              </a:graphicData>
            </a:graphic>
          </wp:inline>
        </w:drawing>
      </w:r>
      <w:r>
        <w:rPr>
          <w:color w:val="000000"/>
        </w:rPr>
        <w:t>．</w:t>
      </w:r>
      <w:r>
        <w:rPr>
          <w:color w:val="000000"/>
        </w:rPr>
        <w:t xml:space="preserve">                    </w:t>
      </w:r>
      <w:r>
        <w:br/>
      </w:r>
      <w:r>
        <w:rPr>
          <w:color w:val="0000FF"/>
          <w:lang w:eastAsia="zh-CN"/>
        </w:rPr>
        <w:t>【考点】</w:t>
      </w:r>
      <w:r>
        <w:rPr>
          <w:color w:val="000000"/>
          <w:lang w:eastAsia="zh-CN"/>
        </w:rPr>
        <w:t>实数的运算</w:t>
      </w:r>
      <w:r>
        <w:rPr>
          <w:color w:val="000000"/>
          <w:lang w:eastAsia="zh-CN"/>
        </w:rPr>
        <w:t xml:space="preserve">                </w:t>
      </w:r>
      <w:r>
        <w:rPr>
          <w:lang w:eastAsia="zh-CN"/>
        </w:rPr>
        <w:br/>
      </w:r>
      <w:r>
        <w:rPr>
          <w:color w:val="0000FF"/>
          <w:lang w:eastAsia="zh-CN"/>
        </w:rPr>
        <w:t>【解析】</w:t>
      </w:r>
      <w:r>
        <w:rPr>
          <w:color w:val="000000"/>
          <w:lang w:eastAsia="zh-CN"/>
        </w:rPr>
        <w:t>【分析】本题涉及零指数幂、绝对值、特殊角的三角函数值、二次根式化简四个考点．针对每个考点分别进行计算，然后根据实数的运算法则求得计算结果．</w:t>
      </w:r>
      <w:r>
        <w:rPr>
          <w:color w:val="000000"/>
          <w:lang w:eastAsia="zh-CN"/>
        </w:rPr>
        <w:t xml:space="preserve">    </w:t>
      </w:r>
    </w:p>
    <w:p w:rsidR="00211199" w:rsidRDefault="0077605C">
      <w:r>
        <w:t>137</w:t>
      </w:r>
      <w:r>
        <w:t>、</w:t>
      </w:r>
    </w:p>
    <w:p w:rsidR="00211199" w:rsidRDefault="0077605C">
      <w:pPr>
        <w:spacing w:after="0"/>
        <w:rPr>
          <w:lang w:eastAsia="zh-CN"/>
        </w:rPr>
      </w:pPr>
      <w:r>
        <w:rPr>
          <w:color w:val="0000FF"/>
        </w:rPr>
        <w:t>【答案】</w:t>
      </w:r>
      <w:r>
        <w:rPr>
          <w:color w:val="000000"/>
        </w:rPr>
        <w:t>解：原式</w:t>
      </w:r>
      <w:r>
        <w:rPr>
          <w:color w:val="000000"/>
        </w:rPr>
        <w:t>=[</w:t>
      </w:r>
      <w:r>
        <w:rPr>
          <w:noProof/>
          <w:lang w:eastAsia="zh-CN"/>
        </w:rPr>
        <w:drawing>
          <wp:inline distT="0" distB="0" distL="0" distR="0">
            <wp:extent cx="391516" cy="267373"/>
            <wp:effectExtent l="0" t="0" r="0" b="0"/>
            <wp:docPr id="8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0"/>
                    <a:stretch>
                      <a:fillRect/>
                    </a:stretch>
                  </pic:blipFill>
                  <pic:spPr>
                    <a:xfrm>
                      <a:off x="0" y="0"/>
                      <a:ext cx="391516" cy="267373"/>
                    </a:xfrm>
                    <a:prstGeom prst="rect">
                      <a:avLst/>
                    </a:prstGeom>
                  </pic:spPr>
                </pic:pic>
              </a:graphicData>
            </a:graphic>
          </wp:inline>
        </w:drawing>
      </w:r>
      <w:r>
        <w:rPr>
          <w:color w:val="000000"/>
        </w:rPr>
        <w:t>﹣</w:t>
      </w:r>
      <w:r>
        <w:rPr>
          <w:noProof/>
          <w:lang w:eastAsia="zh-CN"/>
        </w:rPr>
        <w:drawing>
          <wp:inline distT="0" distB="0" distL="0" distR="0">
            <wp:extent cx="391516" cy="305575"/>
            <wp:effectExtent l="0" t="0" r="0" b="0"/>
            <wp:docPr id="8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1"/>
                    <a:stretch>
                      <a:fillRect/>
                    </a:stretch>
                  </pic:blipFill>
                  <pic:spPr>
                    <a:xfrm>
                      <a:off x="0" y="0"/>
                      <a:ext cx="391516" cy="305575"/>
                    </a:xfrm>
                    <a:prstGeom prst="rect">
                      <a:avLst/>
                    </a:prstGeom>
                  </pic:spPr>
                </pic:pic>
              </a:graphicData>
            </a:graphic>
          </wp:inline>
        </w:drawing>
      </w:r>
      <w:r>
        <w:rPr>
          <w:color w:val="000000"/>
        </w:rPr>
        <w:t>]÷</w:t>
      </w:r>
      <w:r>
        <w:rPr>
          <w:color w:val="000000"/>
        </w:rPr>
        <w:t>（</w:t>
      </w:r>
      <w:r>
        <w:rPr>
          <w:noProof/>
          <w:lang w:eastAsia="zh-CN"/>
        </w:rPr>
        <w:drawing>
          <wp:inline distT="0" distB="0" distL="0" distR="0">
            <wp:extent cx="267373" cy="267373"/>
            <wp:effectExtent l="0" t="0" r="0" b="0"/>
            <wp:docPr id="8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2"/>
                    <a:stretch>
                      <a:fillRect/>
                    </a:stretch>
                  </pic:blipFill>
                  <pic:spPr>
                    <a:xfrm>
                      <a:off x="0" y="0"/>
                      <a:ext cx="267373" cy="267373"/>
                    </a:xfrm>
                    <a:prstGeom prst="rect">
                      <a:avLst/>
                    </a:prstGeom>
                  </pic:spPr>
                </pic:pic>
              </a:graphicData>
            </a:graphic>
          </wp:inline>
        </w:drawing>
      </w:r>
      <w:r>
        <w:rPr>
          <w:color w:val="000000"/>
        </w:rPr>
        <w:t>+</w:t>
      </w:r>
      <w:r>
        <w:rPr>
          <w:noProof/>
          <w:lang w:eastAsia="zh-CN"/>
        </w:rPr>
        <w:drawing>
          <wp:inline distT="0" distB="0" distL="0" distR="0">
            <wp:extent cx="372415" cy="305575"/>
            <wp:effectExtent l="0" t="0" r="0" b="0"/>
            <wp:docPr id="8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6"/>
                    <a:stretch>
                      <a:fillRect/>
                    </a:stretch>
                  </pic:blipFill>
                  <pic:spPr>
                    <a:xfrm>
                      <a:off x="0" y="0"/>
                      <a:ext cx="372415" cy="305575"/>
                    </a:xfrm>
                    <a:prstGeom prst="rect">
                      <a:avLst/>
                    </a:prstGeom>
                  </pic:spPr>
                </pic:pic>
              </a:graphicData>
            </a:graphic>
          </wp:inline>
        </w:drawing>
      </w:r>
      <w:r>
        <w:rPr>
          <w:color w:val="000000"/>
        </w:rPr>
        <w:t>）</w:t>
      </w:r>
      <w:r>
        <w:br/>
      </w:r>
      <w:r>
        <w:rPr>
          <w:color w:val="000000"/>
        </w:rPr>
        <w:t>=</w:t>
      </w:r>
      <w:r>
        <w:rPr>
          <w:noProof/>
          <w:lang w:eastAsia="zh-CN"/>
        </w:rPr>
        <w:drawing>
          <wp:inline distT="0" distB="0" distL="0" distR="0">
            <wp:extent cx="458356" cy="343764"/>
            <wp:effectExtent l="0" t="0" r="0" b="0"/>
            <wp:docPr id="8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3"/>
                    <a:stretch>
                      <a:fillRect/>
                    </a:stretch>
                  </pic:blipFill>
                  <pic:spPr>
                    <a:xfrm>
                      <a:off x="0" y="0"/>
                      <a:ext cx="458356" cy="343764"/>
                    </a:xfrm>
                    <a:prstGeom prst="rect">
                      <a:avLst/>
                    </a:prstGeom>
                  </pic:spPr>
                </pic:pic>
              </a:graphicData>
            </a:graphic>
          </wp:inline>
        </w:drawing>
      </w:r>
      <w:r>
        <w:rPr>
          <w:color w:val="000000"/>
        </w:rPr>
        <w:t>÷</w:t>
      </w:r>
      <w:r>
        <w:rPr>
          <w:noProof/>
          <w:lang w:eastAsia="zh-CN"/>
        </w:rPr>
        <w:drawing>
          <wp:inline distT="0" distB="0" distL="0" distR="0">
            <wp:extent cx="410616" cy="334226"/>
            <wp:effectExtent l="0" t="0" r="0" b="0"/>
            <wp:docPr id="8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4"/>
                    <a:stretch>
                      <a:fillRect/>
                    </a:stretch>
                  </pic:blipFill>
                  <pic:spPr>
                    <a:xfrm>
                      <a:off x="0" y="0"/>
                      <a:ext cx="410616" cy="334226"/>
                    </a:xfrm>
                    <a:prstGeom prst="rect">
                      <a:avLst/>
                    </a:prstGeom>
                  </pic:spPr>
                </pic:pic>
              </a:graphicData>
            </a:graphic>
          </wp:inline>
        </w:drawing>
      </w:r>
      <w:r>
        <w:br/>
      </w:r>
      <w:r>
        <w:rPr>
          <w:color w:val="000000"/>
        </w:rPr>
        <w:t>=</w:t>
      </w:r>
      <w:r>
        <w:rPr>
          <w:noProof/>
          <w:lang w:eastAsia="zh-CN"/>
        </w:rPr>
        <w:drawing>
          <wp:inline distT="0" distB="0" distL="0" distR="0">
            <wp:extent cx="620700" cy="343764"/>
            <wp:effectExtent l="0" t="0" r="0" b="0"/>
            <wp:docPr id="8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5"/>
                    <a:stretch>
                      <a:fillRect/>
                    </a:stretch>
                  </pic:blipFill>
                  <pic:spPr>
                    <a:xfrm>
                      <a:off x="0" y="0"/>
                      <a:ext cx="620700" cy="343764"/>
                    </a:xfrm>
                    <a:prstGeom prst="rect">
                      <a:avLst/>
                    </a:prstGeom>
                  </pic:spPr>
                </pic:pic>
              </a:graphicData>
            </a:graphic>
          </wp:inline>
        </w:drawing>
      </w:r>
      <w:r>
        <w:rPr>
          <w:color w:val="000000"/>
        </w:rPr>
        <w:t>•</w:t>
      </w:r>
      <w:r>
        <w:rPr>
          <w:noProof/>
          <w:lang w:eastAsia="zh-CN"/>
        </w:rPr>
        <w:drawing>
          <wp:inline distT="0" distB="0" distL="0" distR="0">
            <wp:extent cx="410616" cy="334226"/>
            <wp:effectExtent l="0" t="0" r="0" b="0"/>
            <wp:docPr id="8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6"/>
                    <a:stretch>
                      <a:fillRect/>
                    </a:stretch>
                  </pic:blipFill>
                  <pic:spPr>
                    <a:xfrm>
                      <a:off x="0" y="0"/>
                      <a:ext cx="410616" cy="334226"/>
                    </a:xfrm>
                    <a:prstGeom prst="rect">
                      <a:avLst/>
                    </a:prstGeom>
                  </pic:spPr>
                </pic:pic>
              </a:graphicData>
            </a:graphic>
          </wp:inline>
        </w:drawing>
      </w:r>
      <w:r>
        <w:br/>
      </w:r>
      <w:r>
        <w:rPr>
          <w:color w:val="000000"/>
        </w:rPr>
        <w:t>=</w:t>
      </w:r>
      <w:r>
        <w:rPr>
          <w:noProof/>
          <w:lang w:eastAsia="zh-CN"/>
        </w:rPr>
        <w:drawing>
          <wp:inline distT="0" distB="0" distL="0" distR="0">
            <wp:extent cx="276924" cy="267373"/>
            <wp:effectExtent l="0" t="0" r="0" b="0"/>
            <wp:docPr id="8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7"/>
                    <a:stretch>
                      <a:fillRect/>
                    </a:stretch>
                  </pic:blipFill>
                  <pic:spPr>
                    <a:xfrm>
                      <a:off x="0" y="0"/>
                      <a:ext cx="276924" cy="267373"/>
                    </a:xfrm>
                    <a:prstGeom prst="rect">
                      <a:avLst/>
                    </a:prstGeom>
                  </pic:spPr>
                </pic:pic>
              </a:graphicData>
            </a:graphic>
          </wp:inline>
        </w:drawing>
      </w:r>
      <w:r>
        <w:rPr>
          <w:color w:val="000000"/>
        </w:rPr>
        <w:t>，</w:t>
      </w:r>
      <w:r>
        <w:br/>
      </w:r>
      <w:r>
        <w:rPr>
          <w:color w:val="000000"/>
        </w:rPr>
        <w:t>把</w:t>
      </w:r>
      <w:r>
        <w:rPr>
          <w:color w:val="000000"/>
        </w:rPr>
        <w:t>a=</w:t>
      </w:r>
      <w:r>
        <w:rPr>
          <w:noProof/>
          <w:lang w:eastAsia="zh-CN"/>
        </w:rPr>
        <w:drawing>
          <wp:inline distT="0" distB="0" distL="0" distR="0">
            <wp:extent cx="190983" cy="238735"/>
            <wp:effectExtent l="0" t="0" r="0" b="0"/>
            <wp:docPr id="8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90983" cy="238735"/>
                    </a:xfrm>
                    <a:prstGeom prst="rect">
                      <a:avLst/>
                    </a:prstGeom>
                  </pic:spPr>
                </pic:pic>
              </a:graphicData>
            </a:graphic>
          </wp:inline>
        </w:drawing>
      </w:r>
      <w:r>
        <w:rPr>
          <w:color w:val="000000"/>
        </w:rPr>
        <w:t>﹣</w:t>
      </w:r>
      <w:r>
        <w:rPr>
          <w:color w:val="000000"/>
        </w:rPr>
        <w:t>1</w:t>
      </w:r>
      <w:r>
        <w:rPr>
          <w:color w:val="000000"/>
        </w:rPr>
        <w:t>，</w:t>
      </w:r>
      <w:r>
        <w:rPr>
          <w:color w:val="000000"/>
        </w:rPr>
        <w:t>b=</w:t>
      </w:r>
      <w:r>
        <w:rPr>
          <w:noProof/>
          <w:lang w:eastAsia="zh-CN"/>
        </w:rPr>
        <w:drawing>
          <wp:inline distT="0" distB="0" distL="0" distR="0">
            <wp:extent cx="190983" cy="238735"/>
            <wp:effectExtent l="0" t="0" r="0" b="0"/>
            <wp:docPr id="8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90983" cy="238735"/>
                    </a:xfrm>
                    <a:prstGeom prst="rect">
                      <a:avLst/>
                    </a:prstGeom>
                  </pic:spPr>
                </pic:pic>
              </a:graphicData>
            </a:graphic>
          </wp:inline>
        </w:drawing>
      </w:r>
      <w:r>
        <w:rPr>
          <w:color w:val="000000"/>
        </w:rPr>
        <w:t>+1</w:t>
      </w:r>
      <w:r>
        <w:rPr>
          <w:color w:val="000000"/>
        </w:rPr>
        <w:t>代入上式得：</w:t>
      </w:r>
      <w:r>
        <w:br/>
      </w:r>
      <w:r>
        <w:rPr>
          <w:color w:val="000000"/>
        </w:rPr>
        <w:t>原式</w:t>
      </w:r>
      <w:r>
        <w:rPr>
          <w:color w:val="000000"/>
        </w:rPr>
        <w:t>=</w:t>
      </w:r>
      <w:r>
        <w:rPr>
          <w:noProof/>
          <w:lang w:eastAsia="zh-CN"/>
        </w:rPr>
        <w:drawing>
          <wp:inline distT="0" distB="0" distL="0" distR="0">
            <wp:extent cx="754380" cy="372415"/>
            <wp:effectExtent l="0" t="0" r="0" b="0"/>
            <wp:docPr id="8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8"/>
                    <a:stretch>
                      <a:fillRect/>
                    </a:stretch>
                  </pic:blipFill>
                  <pic:spPr>
                    <a:xfrm>
                      <a:off x="0" y="0"/>
                      <a:ext cx="754380" cy="372415"/>
                    </a:xfrm>
                    <a:prstGeom prst="rect">
                      <a:avLst/>
                    </a:prstGeom>
                  </pic:spPr>
                </pic:pic>
              </a:graphicData>
            </a:graphic>
          </wp:inline>
        </w:drawing>
      </w:r>
      <w:r>
        <w:rPr>
          <w:color w:val="000000"/>
        </w:rPr>
        <w:t>=</w:t>
      </w:r>
      <w:r>
        <w:rPr>
          <w:noProof/>
          <w:lang w:eastAsia="zh-CN"/>
        </w:rPr>
        <w:drawing>
          <wp:inline distT="0" distB="0" distL="0" distR="0">
            <wp:extent cx="296024" cy="372415"/>
            <wp:effectExtent l="0" t="0" r="0" b="0"/>
            <wp:docPr id="8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9"/>
                    <a:stretch>
                      <a:fillRect/>
                    </a:stretch>
                  </pic:blipFill>
                  <pic:spPr>
                    <a:xfrm>
                      <a:off x="0" y="0"/>
                      <a:ext cx="296024" cy="372415"/>
                    </a:xfrm>
                    <a:prstGeom prst="rect">
                      <a:avLst/>
                    </a:prstGeom>
                  </pic:spPr>
                </pic:pic>
              </a:graphicData>
            </a:graphic>
          </wp:inline>
        </w:drawing>
      </w:r>
      <w:r>
        <w:rPr>
          <w:color w:val="000000"/>
        </w:rPr>
        <w:t>=</w:t>
      </w:r>
      <w:r>
        <w:rPr>
          <w:noProof/>
          <w:lang w:eastAsia="zh-CN"/>
        </w:rPr>
        <w:drawing>
          <wp:inline distT="0" distB="0" distL="0" distR="0">
            <wp:extent cx="229184" cy="381965"/>
            <wp:effectExtent l="0" t="0" r="0" b="0"/>
            <wp:docPr id="8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0"/>
                    <a:stretch>
                      <a:fillRect/>
                    </a:stretch>
                  </pic:blipFill>
                  <pic:spPr>
                    <a:xfrm>
                      <a:off x="0" y="0"/>
                      <a:ext cx="229184" cy="381965"/>
                    </a:xfrm>
                    <a:prstGeom prst="rect">
                      <a:avLst/>
                    </a:prstGeom>
                  </pic:spPr>
                </pic:pic>
              </a:graphicData>
            </a:graphic>
          </wp:inline>
        </w:drawing>
      </w:r>
      <w:r>
        <w:rPr>
          <w:color w:val="000000"/>
        </w:rPr>
        <w:t>．</w:t>
      </w:r>
      <w:r>
        <w:rPr>
          <w:color w:val="000000"/>
        </w:rPr>
        <w:t xml:space="preserve">                    </w:t>
      </w:r>
      <w:r>
        <w:br/>
      </w:r>
      <w:r>
        <w:rPr>
          <w:color w:val="0000FF"/>
          <w:lang w:eastAsia="zh-CN"/>
        </w:rPr>
        <w:t>【考点】</w:t>
      </w:r>
      <w:r>
        <w:rPr>
          <w:color w:val="000000"/>
          <w:lang w:eastAsia="zh-CN"/>
        </w:rPr>
        <w:t>分式的化简求值</w:t>
      </w:r>
      <w:r>
        <w:rPr>
          <w:color w:val="000000"/>
          <w:lang w:eastAsia="zh-CN"/>
        </w:rPr>
        <w:t xml:space="preserve">                </w:t>
      </w:r>
      <w:r>
        <w:rPr>
          <w:lang w:eastAsia="zh-CN"/>
        </w:rPr>
        <w:br/>
      </w:r>
      <w:r>
        <w:rPr>
          <w:color w:val="0000FF"/>
          <w:lang w:eastAsia="zh-CN"/>
        </w:rPr>
        <w:t>【解析】</w:t>
      </w:r>
      <w:r>
        <w:rPr>
          <w:color w:val="000000"/>
          <w:lang w:eastAsia="zh-CN"/>
        </w:rPr>
        <w:t>【分析】先把括号里面进行通分，再根据完全平方公式和平方差公式进行因式分解，然后把除法转化成乘法，再进行约分，最后把</w:t>
      </w:r>
      <w:r>
        <w:rPr>
          <w:color w:val="000000"/>
          <w:lang w:eastAsia="zh-CN"/>
        </w:rPr>
        <w:t>a</w:t>
      </w:r>
      <w:r>
        <w:rPr>
          <w:color w:val="000000"/>
          <w:lang w:eastAsia="zh-CN"/>
        </w:rPr>
        <w:t>、</w:t>
      </w:r>
      <w:r>
        <w:rPr>
          <w:color w:val="000000"/>
          <w:lang w:eastAsia="zh-CN"/>
        </w:rPr>
        <w:t>b</w:t>
      </w:r>
      <w:r>
        <w:rPr>
          <w:color w:val="000000"/>
          <w:lang w:eastAsia="zh-CN"/>
        </w:rPr>
        <w:t>的值代入进行计算即可．</w:t>
      </w:r>
      <w:r>
        <w:rPr>
          <w:color w:val="000000"/>
          <w:lang w:eastAsia="zh-CN"/>
        </w:rPr>
        <w:t xml:space="preserve">    </w:t>
      </w:r>
    </w:p>
    <w:p w:rsidR="00211199" w:rsidRDefault="0077605C">
      <w:r>
        <w:t>138</w:t>
      </w:r>
      <w:r>
        <w:t>、</w:t>
      </w:r>
    </w:p>
    <w:p w:rsidR="00211199" w:rsidRDefault="0077605C">
      <w:pPr>
        <w:spacing w:after="0"/>
        <w:rPr>
          <w:lang w:eastAsia="zh-CN"/>
        </w:rPr>
      </w:pPr>
      <w:r>
        <w:rPr>
          <w:color w:val="0000FF"/>
        </w:rPr>
        <w:t>【答案】</w:t>
      </w:r>
      <w:r>
        <w:rPr>
          <w:color w:val="000000"/>
        </w:rPr>
        <w:t>解：</w:t>
      </w:r>
      <w:r>
        <w:rPr>
          <w:color w:val="000000"/>
        </w:rPr>
        <w:t>①</w:t>
      </w:r>
      <w:r>
        <w:rPr>
          <w:color w:val="000000"/>
        </w:rPr>
        <w:t>原式</w:t>
      </w:r>
      <w:r>
        <w:rPr>
          <w:color w:val="000000"/>
        </w:rPr>
        <w:t>=</w:t>
      </w:r>
      <w:r>
        <w:rPr>
          <w:color w:val="000000"/>
        </w:rPr>
        <w:t>﹣</w:t>
      </w:r>
      <w:r>
        <w:rPr>
          <w:color w:val="000000"/>
        </w:rPr>
        <w:t>0.5</w:t>
      </w:r>
      <w:r>
        <w:rPr>
          <w:color w:val="000000"/>
        </w:rPr>
        <w:t>﹣</w:t>
      </w:r>
      <w:r>
        <w:rPr>
          <w:color w:val="000000"/>
        </w:rPr>
        <w:t>2.5=</w:t>
      </w:r>
      <w:r>
        <w:rPr>
          <w:color w:val="000000"/>
        </w:rPr>
        <w:t>﹣</w:t>
      </w:r>
      <w:r>
        <w:rPr>
          <w:color w:val="000000"/>
        </w:rPr>
        <w:t>3</w:t>
      </w:r>
      <w:r>
        <w:rPr>
          <w:color w:val="000000"/>
        </w:rPr>
        <w:t>；</w:t>
      </w:r>
      <w:r>
        <w:br/>
      </w:r>
      <w:r>
        <w:rPr>
          <w:color w:val="000000"/>
        </w:rPr>
        <w:t>②</w:t>
      </w:r>
      <w:r>
        <w:rPr>
          <w:color w:val="000000"/>
        </w:rPr>
        <w:t>原式</w:t>
      </w:r>
      <w:r>
        <w:rPr>
          <w:color w:val="000000"/>
        </w:rPr>
        <w:t>=</w:t>
      </w:r>
      <w:r>
        <w:rPr>
          <w:color w:val="000000"/>
        </w:rPr>
        <w:t>﹣</w:t>
      </w:r>
      <w:r>
        <w:rPr>
          <w:color w:val="000000"/>
        </w:rPr>
        <w:t>1+2×9×6=</w:t>
      </w:r>
      <w:r>
        <w:rPr>
          <w:color w:val="000000"/>
        </w:rPr>
        <w:t>﹣</w:t>
      </w:r>
      <w:r>
        <w:rPr>
          <w:color w:val="000000"/>
        </w:rPr>
        <w:t>1+108=107</w:t>
      </w:r>
      <w:r>
        <w:rPr>
          <w:color w:val="000000"/>
        </w:rPr>
        <w:t>．</w:t>
      </w:r>
      <w:r>
        <w:rPr>
          <w:color w:val="000000"/>
        </w:rPr>
        <w:t xml:space="preserve">                    </w:t>
      </w:r>
      <w:r>
        <w:br/>
      </w:r>
      <w:r>
        <w:rPr>
          <w:color w:val="0000FF"/>
          <w:lang w:eastAsia="zh-CN"/>
        </w:rPr>
        <w:t>【考点】</w:t>
      </w:r>
      <w:r>
        <w:rPr>
          <w:color w:val="000000"/>
          <w:lang w:eastAsia="zh-CN"/>
        </w:rPr>
        <w:t>有理数的混合运算</w:t>
      </w:r>
      <w:r>
        <w:rPr>
          <w:color w:val="000000"/>
          <w:lang w:eastAsia="zh-CN"/>
        </w:rPr>
        <w:t xml:space="preserve">                </w:t>
      </w:r>
      <w:r>
        <w:rPr>
          <w:lang w:eastAsia="zh-CN"/>
        </w:rPr>
        <w:br/>
      </w:r>
      <w:r>
        <w:rPr>
          <w:color w:val="0000FF"/>
          <w:lang w:eastAsia="zh-CN"/>
        </w:rPr>
        <w:t>【解析】</w:t>
      </w:r>
      <w:r>
        <w:rPr>
          <w:color w:val="000000"/>
          <w:lang w:eastAsia="zh-CN"/>
        </w:rPr>
        <w:t>【分析】按照有理数混合运算的顺序，先乘方后乘除最后算加减，有括号的先算括号里面的，计算过程中注意正负符号的变化．</w:t>
      </w:r>
      <w:r>
        <w:rPr>
          <w:color w:val="000000"/>
          <w:lang w:eastAsia="zh-CN"/>
        </w:rPr>
        <w:t xml:space="preserve">    </w:t>
      </w:r>
    </w:p>
    <w:p w:rsidR="00211199" w:rsidRDefault="0077605C">
      <w:r>
        <w:t>139</w:t>
      </w:r>
      <w:r>
        <w:t>、</w:t>
      </w:r>
    </w:p>
    <w:p w:rsidR="00211199" w:rsidRDefault="0077605C">
      <w:pPr>
        <w:spacing w:after="0"/>
        <w:rPr>
          <w:lang w:eastAsia="zh-CN"/>
        </w:rPr>
      </w:pPr>
      <w:r>
        <w:rPr>
          <w:color w:val="0000FF"/>
        </w:rPr>
        <w:t>【答案】</w:t>
      </w:r>
      <w:r>
        <w:rPr>
          <w:color w:val="000000"/>
        </w:rPr>
        <w:t>解：（﹣</w:t>
      </w:r>
      <w:r>
        <w:rPr>
          <w:color w:val="000000"/>
        </w:rPr>
        <w:t>2</w:t>
      </w:r>
      <w:r>
        <w:rPr>
          <w:color w:val="000000"/>
        </w:rPr>
        <w:t>）</w:t>
      </w:r>
      <w:r>
        <w:rPr>
          <w:color w:val="000000"/>
          <w:vertAlign w:val="superscript"/>
        </w:rPr>
        <w:t>2</w:t>
      </w:r>
      <w:r>
        <w:rPr>
          <w:color w:val="000000"/>
        </w:rPr>
        <w:t>×7</w:t>
      </w:r>
      <w:r>
        <w:rPr>
          <w:color w:val="000000"/>
        </w:rPr>
        <w:t>﹣（﹣</w:t>
      </w:r>
      <w:r>
        <w:rPr>
          <w:color w:val="000000"/>
        </w:rPr>
        <w:t>3</w:t>
      </w:r>
      <w:r>
        <w:rPr>
          <w:color w:val="000000"/>
        </w:rPr>
        <w:t>）</w:t>
      </w:r>
      <w:r>
        <w:rPr>
          <w:color w:val="000000"/>
        </w:rPr>
        <w:t>×6</w:t>
      </w:r>
      <w:r>
        <w:rPr>
          <w:color w:val="000000"/>
        </w:rPr>
        <w:t>﹣</w:t>
      </w:r>
      <w:r>
        <w:rPr>
          <w:color w:val="000000"/>
        </w:rPr>
        <w:t>|</w:t>
      </w:r>
      <w:r>
        <w:rPr>
          <w:color w:val="000000"/>
        </w:rPr>
        <w:t>﹣</w:t>
      </w:r>
      <w:r>
        <w:rPr>
          <w:color w:val="000000"/>
        </w:rPr>
        <w:t>5|</w:t>
      </w:r>
      <w:r>
        <w:rPr>
          <w:color w:val="000000"/>
        </w:rPr>
        <w:t>，</w:t>
      </w:r>
      <w:r>
        <w:br/>
      </w:r>
      <w:r>
        <w:rPr>
          <w:color w:val="000000"/>
        </w:rPr>
        <w:t>=4×7+18</w:t>
      </w:r>
      <w:r>
        <w:rPr>
          <w:color w:val="000000"/>
        </w:rPr>
        <w:t>﹣</w:t>
      </w:r>
      <w:r>
        <w:rPr>
          <w:color w:val="000000"/>
        </w:rPr>
        <w:t>5</w:t>
      </w:r>
      <w:r>
        <w:rPr>
          <w:color w:val="000000"/>
        </w:rPr>
        <w:t>，</w:t>
      </w:r>
      <w:r>
        <w:br/>
      </w:r>
      <w:r>
        <w:rPr>
          <w:color w:val="000000"/>
        </w:rPr>
        <w:t>=28+18</w:t>
      </w:r>
      <w:r>
        <w:rPr>
          <w:color w:val="000000"/>
        </w:rPr>
        <w:t>﹣</w:t>
      </w:r>
      <w:r>
        <w:rPr>
          <w:color w:val="000000"/>
        </w:rPr>
        <w:t>5</w:t>
      </w:r>
      <w:r>
        <w:rPr>
          <w:color w:val="000000"/>
        </w:rPr>
        <w:t>，</w:t>
      </w:r>
      <w:r>
        <w:br/>
      </w:r>
      <w:r>
        <w:rPr>
          <w:color w:val="000000"/>
        </w:rPr>
        <w:t>=41</w:t>
      </w:r>
      <w:r>
        <w:rPr>
          <w:color w:val="000000"/>
        </w:rPr>
        <w:t>．</w:t>
      </w:r>
      <w:r>
        <w:rPr>
          <w:color w:val="000000"/>
        </w:rPr>
        <w:t xml:space="preserve">                    </w:t>
      </w:r>
      <w:r>
        <w:br/>
      </w:r>
      <w:r>
        <w:rPr>
          <w:color w:val="0000FF"/>
          <w:lang w:eastAsia="zh-CN"/>
        </w:rPr>
        <w:t>【考点】</w:t>
      </w:r>
      <w:r>
        <w:rPr>
          <w:color w:val="000000"/>
          <w:lang w:eastAsia="zh-CN"/>
        </w:rPr>
        <w:t>有理数的混合运算</w:t>
      </w:r>
      <w:r>
        <w:rPr>
          <w:color w:val="000000"/>
          <w:lang w:eastAsia="zh-CN"/>
        </w:rPr>
        <w:t xml:space="preserve">                </w:t>
      </w:r>
      <w:r>
        <w:rPr>
          <w:lang w:eastAsia="zh-CN"/>
        </w:rPr>
        <w:br/>
      </w:r>
      <w:r>
        <w:rPr>
          <w:color w:val="0000FF"/>
          <w:lang w:eastAsia="zh-CN"/>
        </w:rPr>
        <w:t>【解析】</w:t>
      </w:r>
      <w:r>
        <w:rPr>
          <w:color w:val="000000"/>
          <w:lang w:eastAsia="zh-CN"/>
        </w:rPr>
        <w:t>【分析】根据有理数混合运算的法则先算乘方，再算乘法，最后算加减即可</w:t>
      </w:r>
      <w:r>
        <w:rPr>
          <w:color w:val="000000"/>
          <w:lang w:eastAsia="zh-CN"/>
        </w:rPr>
        <w:t xml:space="preserve">.    </w:t>
      </w:r>
    </w:p>
    <w:p w:rsidR="00211199" w:rsidRDefault="0077605C">
      <w:pPr>
        <w:rPr>
          <w:lang w:eastAsia="zh-CN"/>
        </w:rPr>
      </w:pPr>
      <w:r>
        <w:rPr>
          <w:lang w:eastAsia="zh-CN"/>
        </w:rPr>
        <w:t>140</w:t>
      </w:r>
      <w:r>
        <w:rPr>
          <w:lang w:eastAsia="zh-CN"/>
        </w:rPr>
        <w:t>、</w:t>
      </w:r>
    </w:p>
    <w:p w:rsidR="00211199" w:rsidRDefault="0077605C">
      <w:pPr>
        <w:spacing w:after="0"/>
        <w:rPr>
          <w:lang w:eastAsia="zh-CN"/>
        </w:rPr>
      </w:pPr>
      <w:r>
        <w:rPr>
          <w:color w:val="0000FF"/>
          <w:lang w:eastAsia="zh-CN"/>
        </w:rPr>
        <w:lastRenderedPageBreak/>
        <w:t>【答案】</w:t>
      </w:r>
      <w:r>
        <w:rPr>
          <w:color w:val="000000"/>
          <w:lang w:eastAsia="zh-CN"/>
        </w:rPr>
        <w:t>解：原式</w:t>
      </w:r>
      <w:r>
        <w:rPr>
          <w:color w:val="000000"/>
          <w:lang w:eastAsia="zh-CN"/>
        </w:rPr>
        <w:t xml:space="preserve">=2 </w:t>
      </w:r>
      <w:r>
        <w:rPr>
          <w:noProof/>
          <w:lang w:eastAsia="zh-CN"/>
        </w:rPr>
        <w:drawing>
          <wp:inline distT="0" distB="0" distL="0" distR="0">
            <wp:extent cx="190983" cy="238735"/>
            <wp:effectExtent l="0" t="0" r="0" b="0"/>
            <wp:docPr id="8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lang w:eastAsia="zh-CN"/>
        </w:rPr>
        <w:t>﹣</w:t>
      </w:r>
      <w:r>
        <w:rPr>
          <w:color w:val="000000"/>
          <w:lang w:eastAsia="zh-CN"/>
        </w:rPr>
        <w:t>1+3</w:t>
      </w:r>
      <w:r>
        <w:rPr>
          <w:color w:val="000000"/>
          <w:lang w:eastAsia="zh-CN"/>
        </w:rPr>
        <w:t>﹣</w:t>
      </w:r>
      <w:r>
        <w:rPr>
          <w:color w:val="000000"/>
          <w:lang w:eastAsia="zh-CN"/>
        </w:rPr>
        <w:t xml:space="preserve">4× </w:t>
      </w:r>
      <w:r>
        <w:rPr>
          <w:noProof/>
          <w:lang w:eastAsia="zh-CN"/>
        </w:rPr>
        <w:drawing>
          <wp:inline distT="0" distB="0" distL="0" distR="0">
            <wp:extent cx="229184" cy="381965"/>
            <wp:effectExtent l="0" t="0" r="0" b="0"/>
            <wp:docPr id="8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0"/>
                    <a:stretch>
                      <a:fillRect/>
                    </a:stretch>
                  </pic:blipFill>
                  <pic:spPr>
                    <a:xfrm>
                      <a:off x="0" y="0"/>
                      <a:ext cx="229184" cy="381965"/>
                    </a:xfrm>
                    <a:prstGeom prst="rect">
                      <a:avLst/>
                    </a:prstGeom>
                  </pic:spPr>
                </pic:pic>
              </a:graphicData>
            </a:graphic>
          </wp:inline>
        </w:drawing>
      </w:r>
      <w:r>
        <w:rPr>
          <w:color w:val="000000"/>
          <w:lang w:eastAsia="zh-CN"/>
        </w:rPr>
        <w:t xml:space="preserve">=2                    </w:t>
      </w:r>
      <w:r>
        <w:rPr>
          <w:lang w:eastAsia="zh-CN"/>
        </w:rPr>
        <w:br/>
      </w:r>
      <w:r>
        <w:rPr>
          <w:color w:val="0000FF"/>
          <w:lang w:eastAsia="zh-CN"/>
        </w:rPr>
        <w:t>【考点】</w:t>
      </w:r>
      <w:r>
        <w:rPr>
          <w:color w:val="000000"/>
          <w:lang w:eastAsia="zh-CN"/>
        </w:rPr>
        <w:t>绝对值，平方根，零指数幂，特殊角的三角函数值</w:t>
      </w:r>
      <w:r>
        <w:rPr>
          <w:color w:val="000000"/>
          <w:lang w:eastAsia="zh-CN"/>
        </w:rPr>
        <w:t xml:space="preserve">                </w:t>
      </w:r>
      <w:r>
        <w:rPr>
          <w:lang w:eastAsia="zh-CN"/>
        </w:rPr>
        <w:br/>
      </w:r>
      <w:r>
        <w:rPr>
          <w:color w:val="0000FF"/>
          <w:lang w:eastAsia="zh-CN"/>
        </w:rPr>
        <w:t>【解析】</w:t>
      </w:r>
      <w:r>
        <w:rPr>
          <w:color w:val="000000"/>
          <w:lang w:eastAsia="zh-CN"/>
        </w:rPr>
        <w:t>【分析】原式利用二次根式性质，零指数幂法则，绝对值的代数意义，以及特殊角的三角函数值计算即可得到结果．此题考查了平方根，绝对值，零指数幂，以及特殊角的三角函数值，熟练掌握运算法则是解本题的关键．</w:t>
      </w:r>
      <w:r>
        <w:rPr>
          <w:color w:val="000000"/>
          <w:lang w:eastAsia="zh-CN"/>
        </w:rPr>
        <w:t xml:space="preserve">    </w:t>
      </w:r>
    </w:p>
    <w:p w:rsidR="00211199" w:rsidRDefault="0077605C">
      <w:r>
        <w:t>141</w:t>
      </w:r>
      <w:r>
        <w:t>、</w:t>
      </w:r>
    </w:p>
    <w:p w:rsidR="00211199" w:rsidRDefault="0077605C">
      <w:pPr>
        <w:spacing w:after="0"/>
        <w:rPr>
          <w:lang w:eastAsia="zh-CN"/>
        </w:rPr>
      </w:pPr>
      <w:r>
        <w:rPr>
          <w:color w:val="0000FF"/>
        </w:rPr>
        <w:t>【答案】</w:t>
      </w:r>
      <w:r>
        <w:rPr>
          <w:color w:val="000000"/>
        </w:rPr>
        <w:t>解：原式</w:t>
      </w:r>
      <w:r>
        <w:rPr>
          <w:color w:val="000000"/>
        </w:rPr>
        <w:t>=a</w:t>
      </w:r>
      <w:r>
        <w:rPr>
          <w:color w:val="000000"/>
          <w:vertAlign w:val="superscript"/>
        </w:rPr>
        <w:t>2</w:t>
      </w:r>
      <w:r>
        <w:rPr>
          <w:color w:val="000000"/>
        </w:rPr>
        <w:t>+4a+4</w:t>
      </w:r>
      <w:r>
        <w:rPr>
          <w:color w:val="000000"/>
        </w:rPr>
        <w:t>﹣</w:t>
      </w:r>
      <w:r>
        <w:rPr>
          <w:color w:val="000000"/>
        </w:rPr>
        <w:t>3a+3=a</w:t>
      </w:r>
      <w:r>
        <w:rPr>
          <w:color w:val="000000"/>
          <w:vertAlign w:val="superscript"/>
        </w:rPr>
        <w:t>2</w:t>
      </w:r>
      <w:r>
        <w:rPr>
          <w:color w:val="000000"/>
        </w:rPr>
        <w:t>+a+7</w:t>
      </w:r>
      <w:r>
        <w:rPr>
          <w:color w:val="000000"/>
        </w:rPr>
        <w:t>，</w:t>
      </w:r>
      <w:r>
        <w:br/>
      </w:r>
      <w:r>
        <w:rPr>
          <w:color w:val="000000"/>
        </w:rPr>
        <w:t>把</w:t>
      </w:r>
      <w:r>
        <w:rPr>
          <w:color w:val="000000"/>
        </w:rPr>
        <w:t>x=a</w:t>
      </w:r>
      <w:r>
        <w:rPr>
          <w:color w:val="000000"/>
        </w:rPr>
        <w:t>代入方程得：</w:t>
      </w:r>
      <w:r>
        <w:rPr>
          <w:color w:val="000000"/>
        </w:rPr>
        <w:t>a</w:t>
      </w:r>
      <w:r>
        <w:rPr>
          <w:color w:val="000000"/>
          <w:vertAlign w:val="superscript"/>
        </w:rPr>
        <w:t>2</w:t>
      </w:r>
      <w:r>
        <w:rPr>
          <w:color w:val="000000"/>
        </w:rPr>
        <w:t>+a</w:t>
      </w:r>
      <w:r>
        <w:rPr>
          <w:color w:val="000000"/>
        </w:rPr>
        <w:t>﹣</w:t>
      </w:r>
      <w:r>
        <w:rPr>
          <w:color w:val="000000"/>
        </w:rPr>
        <w:t>1=0</w:t>
      </w:r>
      <w:r>
        <w:rPr>
          <w:color w:val="000000"/>
        </w:rPr>
        <w:t>，即</w:t>
      </w:r>
      <w:r>
        <w:rPr>
          <w:color w:val="000000"/>
        </w:rPr>
        <w:t>a</w:t>
      </w:r>
      <w:r>
        <w:rPr>
          <w:color w:val="000000"/>
          <w:vertAlign w:val="superscript"/>
        </w:rPr>
        <w:t>2</w:t>
      </w:r>
      <w:r>
        <w:rPr>
          <w:color w:val="000000"/>
        </w:rPr>
        <w:t>+a=1</w:t>
      </w:r>
      <w:r>
        <w:rPr>
          <w:color w:val="000000"/>
        </w:rPr>
        <w:t>，</w:t>
      </w:r>
      <w:r>
        <w:br/>
      </w:r>
      <w:r>
        <w:rPr>
          <w:color w:val="000000"/>
        </w:rPr>
        <w:t>则原式</w:t>
      </w:r>
      <w:r>
        <w:rPr>
          <w:color w:val="000000"/>
        </w:rPr>
        <w:t>=1+7=8</w:t>
      </w:r>
      <w:r>
        <w:rPr>
          <w:color w:val="000000"/>
        </w:rPr>
        <w:t>．</w:t>
      </w:r>
      <w:r>
        <w:rPr>
          <w:color w:val="000000"/>
        </w:rPr>
        <w:t xml:space="preserve">                    </w:t>
      </w:r>
      <w:r>
        <w:br/>
      </w:r>
      <w:r>
        <w:rPr>
          <w:color w:val="0000FF"/>
          <w:lang w:eastAsia="zh-CN"/>
        </w:rPr>
        <w:t>【考点】</w:t>
      </w:r>
      <w:r>
        <w:rPr>
          <w:color w:val="000000"/>
          <w:lang w:eastAsia="zh-CN"/>
        </w:rPr>
        <w:t>整式的混合运算</w:t>
      </w:r>
      <w:r>
        <w:rPr>
          <w:color w:val="000000"/>
          <w:lang w:eastAsia="zh-CN"/>
        </w:rPr>
        <w:t xml:space="preserve">                </w:t>
      </w:r>
      <w:r>
        <w:rPr>
          <w:lang w:eastAsia="zh-CN"/>
        </w:rPr>
        <w:br/>
      </w:r>
      <w:r>
        <w:rPr>
          <w:color w:val="0000FF"/>
          <w:lang w:eastAsia="zh-CN"/>
        </w:rPr>
        <w:t>【解析】</w:t>
      </w:r>
      <w:r>
        <w:rPr>
          <w:color w:val="000000"/>
          <w:lang w:eastAsia="zh-CN"/>
        </w:rPr>
        <w:t>【分析】原式利用完全平方公式化简，去括号合并得到最简结果，把</w:t>
      </w:r>
      <w:r>
        <w:rPr>
          <w:color w:val="000000"/>
          <w:lang w:eastAsia="zh-CN"/>
        </w:rPr>
        <w:t>x=a</w:t>
      </w:r>
      <w:r>
        <w:rPr>
          <w:color w:val="000000"/>
          <w:lang w:eastAsia="zh-CN"/>
        </w:rPr>
        <w:t>代入已知方程变形后代入计算即可求出值．</w:t>
      </w:r>
      <w:r>
        <w:rPr>
          <w:color w:val="000000"/>
          <w:lang w:eastAsia="zh-CN"/>
        </w:rPr>
        <w:t xml:space="preserve">    </w:t>
      </w:r>
    </w:p>
    <w:p w:rsidR="00211199" w:rsidRDefault="0077605C">
      <w:r>
        <w:t>142</w:t>
      </w:r>
      <w:r>
        <w:t>、</w:t>
      </w:r>
    </w:p>
    <w:p w:rsidR="00211199" w:rsidRDefault="0077605C">
      <w:pPr>
        <w:spacing w:after="0"/>
        <w:rPr>
          <w:lang w:eastAsia="zh-CN"/>
        </w:rPr>
      </w:pPr>
      <w:r>
        <w:rPr>
          <w:color w:val="0000FF"/>
        </w:rPr>
        <w:t>【答案】</w:t>
      </w:r>
      <w:r>
        <w:rPr>
          <w:color w:val="000000"/>
        </w:rPr>
        <w:t>解：原式</w:t>
      </w:r>
      <w:r>
        <w:rPr>
          <w:color w:val="000000"/>
        </w:rPr>
        <w:t>=6+0.2</w:t>
      </w:r>
      <w:r>
        <w:rPr>
          <w:color w:val="000000"/>
        </w:rPr>
        <w:t>﹣</w:t>
      </w:r>
      <w:r>
        <w:rPr>
          <w:color w:val="000000"/>
        </w:rPr>
        <w:t>2</w:t>
      </w:r>
      <w:r>
        <w:rPr>
          <w:color w:val="000000"/>
        </w:rPr>
        <w:t>﹣</w:t>
      </w:r>
      <w:r>
        <w:rPr>
          <w:color w:val="000000"/>
        </w:rPr>
        <w:t>1.5</w:t>
      </w:r>
      <w:r>
        <w:br/>
      </w:r>
      <w:r>
        <w:rPr>
          <w:color w:val="000000"/>
        </w:rPr>
        <w:t>=2.7</w:t>
      </w:r>
      <w:r>
        <w:rPr>
          <w:color w:val="000000"/>
        </w:rPr>
        <w:t>．</w:t>
      </w:r>
      <w:r>
        <w:rPr>
          <w:color w:val="000000"/>
        </w:rPr>
        <w:t xml:space="preserve">                    </w:t>
      </w:r>
      <w:r>
        <w:br/>
      </w:r>
      <w:r>
        <w:rPr>
          <w:color w:val="0000FF"/>
          <w:lang w:eastAsia="zh-CN"/>
        </w:rPr>
        <w:t>【考点】</w:t>
      </w:r>
      <w:r>
        <w:rPr>
          <w:color w:val="000000"/>
          <w:lang w:eastAsia="zh-CN"/>
        </w:rPr>
        <w:t>有理数的减法</w:t>
      </w:r>
      <w:r>
        <w:rPr>
          <w:color w:val="000000"/>
          <w:lang w:eastAsia="zh-CN"/>
        </w:rPr>
        <w:t xml:space="preserve">                </w:t>
      </w:r>
      <w:r>
        <w:rPr>
          <w:lang w:eastAsia="zh-CN"/>
        </w:rPr>
        <w:br/>
      </w:r>
      <w:r>
        <w:rPr>
          <w:color w:val="0000FF"/>
          <w:lang w:eastAsia="zh-CN"/>
        </w:rPr>
        <w:t>【解析】</w:t>
      </w:r>
      <w:r>
        <w:rPr>
          <w:color w:val="000000"/>
          <w:lang w:eastAsia="zh-CN"/>
        </w:rPr>
        <w:t>【分析】首先去掉括号与绝对值，再进行加减运算．</w:t>
      </w:r>
      <w:r>
        <w:rPr>
          <w:color w:val="000000"/>
          <w:lang w:eastAsia="zh-CN"/>
        </w:rPr>
        <w:t xml:space="preserve">    </w:t>
      </w:r>
    </w:p>
    <w:p w:rsidR="00211199" w:rsidRDefault="0077605C">
      <w:r>
        <w:t>143</w:t>
      </w:r>
      <w:r>
        <w:t>、</w:t>
      </w:r>
    </w:p>
    <w:p w:rsidR="00211199" w:rsidRDefault="0077605C">
      <w:pPr>
        <w:spacing w:after="0"/>
        <w:rPr>
          <w:lang w:eastAsia="zh-CN"/>
        </w:rPr>
      </w:pPr>
      <w:r>
        <w:rPr>
          <w:color w:val="0000FF"/>
        </w:rPr>
        <w:t>【答案】</w:t>
      </w:r>
      <w:r>
        <w:rPr>
          <w:color w:val="000000"/>
        </w:rPr>
        <w:t>解：（﹣</w:t>
      </w:r>
      <w:r>
        <w:rPr>
          <w:color w:val="000000"/>
        </w:rPr>
        <w:t>6</w:t>
      </w:r>
      <w:r>
        <w:rPr>
          <w:color w:val="000000"/>
        </w:rPr>
        <w:t>）</w:t>
      </w:r>
      <w:r>
        <w:rPr>
          <w:color w:val="000000"/>
        </w:rPr>
        <w:t>×</w:t>
      </w:r>
      <w:r>
        <w:rPr>
          <w:color w:val="000000"/>
        </w:rPr>
        <w:t>（﹣</w:t>
      </w:r>
      <w:r>
        <w:rPr>
          <w:color w:val="000000"/>
        </w:rPr>
        <w:t>2</w:t>
      </w:r>
      <w:r>
        <w:rPr>
          <w:color w:val="000000"/>
        </w:rPr>
        <w:t>）﹣（﹣</w:t>
      </w:r>
      <w:r>
        <w:rPr>
          <w:color w:val="000000"/>
        </w:rPr>
        <w:t>7</w:t>
      </w:r>
      <w:r>
        <w:rPr>
          <w:color w:val="000000"/>
        </w:rPr>
        <w:t>）</w:t>
      </w:r>
      <w:r>
        <w:rPr>
          <w:color w:val="000000"/>
        </w:rPr>
        <w:t>×8</w:t>
      </w:r>
      <w:r>
        <w:rPr>
          <w:color w:val="000000"/>
        </w:rPr>
        <w:t>，</w:t>
      </w:r>
      <w:r>
        <w:br/>
      </w:r>
      <w:r>
        <w:rPr>
          <w:color w:val="000000"/>
        </w:rPr>
        <w:t>=12</w:t>
      </w:r>
      <w:r>
        <w:rPr>
          <w:color w:val="000000"/>
        </w:rPr>
        <w:t>﹣（﹣</w:t>
      </w:r>
      <w:r>
        <w:rPr>
          <w:color w:val="000000"/>
        </w:rPr>
        <w:t>56</w:t>
      </w:r>
      <w:r>
        <w:rPr>
          <w:color w:val="000000"/>
        </w:rPr>
        <w:t>），</w:t>
      </w:r>
      <w:r>
        <w:br/>
      </w:r>
      <w:r>
        <w:rPr>
          <w:color w:val="000000"/>
        </w:rPr>
        <w:t>=12+56</w:t>
      </w:r>
      <w:r>
        <w:rPr>
          <w:color w:val="000000"/>
        </w:rPr>
        <w:t>，</w:t>
      </w:r>
      <w:r>
        <w:br/>
      </w:r>
      <w:r>
        <w:rPr>
          <w:color w:val="000000"/>
        </w:rPr>
        <w:t>=68</w:t>
      </w:r>
      <w:r>
        <w:rPr>
          <w:color w:val="000000"/>
        </w:rPr>
        <w:t>．</w:t>
      </w:r>
      <w:r>
        <w:rPr>
          <w:color w:val="000000"/>
        </w:rPr>
        <w:t xml:space="preserve">                    </w:t>
      </w:r>
      <w:r>
        <w:br/>
      </w:r>
      <w:r>
        <w:rPr>
          <w:color w:val="0000FF"/>
          <w:lang w:eastAsia="zh-CN"/>
        </w:rPr>
        <w:t>【考点】</w:t>
      </w:r>
      <w:r>
        <w:rPr>
          <w:color w:val="000000"/>
          <w:lang w:eastAsia="zh-CN"/>
        </w:rPr>
        <w:t>有理数的乘法</w:t>
      </w:r>
      <w:r>
        <w:rPr>
          <w:color w:val="000000"/>
          <w:lang w:eastAsia="zh-CN"/>
        </w:rPr>
        <w:t xml:space="preserve">                </w:t>
      </w:r>
      <w:r>
        <w:rPr>
          <w:lang w:eastAsia="zh-CN"/>
        </w:rPr>
        <w:br/>
      </w:r>
      <w:r>
        <w:rPr>
          <w:color w:val="0000FF"/>
          <w:lang w:eastAsia="zh-CN"/>
        </w:rPr>
        <w:t>【解析】</w:t>
      </w:r>
      <w:r>
        <w:rPr>
          <w:color w:val="000000"/>
          <w:lang w:eastAsia="zh-CN"/>
        </w:rPr>
        <w:t>【分析】根据运算顺序，先算乘法，再算减法，计算即可得解．</w:t>
      </w:r>
      <w:r>
        <w:rPr>
          <w:color w:val="000000"/>
          <w:lang w:eastAsia="zh-CN"/>
        </w:rPr>
        <w:t xml:space="preserve">    </w:t>
      </w:r>
    </w:p>
    <w:p w:rsidR="00211199" w:rsidRDefault="0077605C">
      <w:r>
        <w:t>144</w:t>
      </w:r>
      <w:r>
        <w:t>、</w:t>
      </w:r>
    </w:p>
    <w:p w:rsidR="00211199" w:rsidRDefault="0077605C">
      <w:pPr>
        <w:spacing w:after="0"/>
        <w:rPr>
          <w:lang w:eastAsia="zh-CN"/>
        </w:rPr>
      </w:pPr>
      <w:r>
        <w:rPr>
          <w:color w:val="0000FF"/>
        </w:rPr>
        <w:t>【答案】</w:t>
      </w:r>
      <w:r>
        <w:rPr>
          <w:color w:val="000000"/>
        </w:rPr>
        <w:t>解：（</w:t>
      </w:r>
      <w:r>
        <w:rPr>
          <w:color w:val="000000"/>
        </w:rPr>
        <w:t>1</w:t>
      </w:r>
      <w:r>
        <w:rPr>
          <w:color w:val="000000"/>
        </w:rPr>
        <w:t>）原式</w:t>
      </w:r>
      <w:r>
        <w:rPr>
          <w:color w:val="000000"/>
        </w:rPr>
        <w:t>=</w:t>
      </w:r>
      <w:r>
        <w:rPr>
          <w:color w:val="000000"/>
        </w:rPr>
        <w:t>（﹣</w:t>
      </w:r>
      <w:r>
        <w:rPr>
          <w:color w:val="000000"/>
        </w:rPr>
        <w:t>6</w:t>
      </w:r>
      <w:r>
        <w:rPr>
          <w:color w:val="000000"/>
        </w:rPr>
        <w:t>）</w:t>
      </w:r>
      <w:r>
        <w:rPr>
          <w:color w:val="000000"/>
        </w:rPr>
        <w:t>×</w:t>
      </w:r>
      <w:r>
        <w:rPr>
          <w:color w:val="000000"/>
        </w:rPr>
        <w:t>（﹣</w:t>
      </w:r>
      <w:r>
        <w:rPr>
          <w:noProof/>
          <w:lang w:eastAsia="zh-CN"/>
        </w:rPr>
        <w:drawing>
          <wp:inline distT="0" distB="0" distL="0" distR="0">
            <wp:extent cx="124143" cy="267373"/>
            <wp:effectExtent l="0" t="0" r="0" b="0"/>
            <wp:docPr id="8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24143" cy="267373"/>
                    </a:xfrm>
                    <a:prstGeom prst="rect">
                      <a:avLst/>
                    </a:prstGeom>
                  </pic:spPr>
                </pic:pic>
              </a:graphicData>
            </a:graphic>
          </wp:inline>
        </w:drawing>
      </w:r>
      <w:r>
        <w:rPr>
          <w:color w:val="000000"/>
        </w:rPr>
        <w:t>）</w:t>
      </w:r>
      <w:r>
        <w:rPr>
          <w:color w:val="000000"/>
        </w:rPr>
        <w:t>+</w:t>
      </w:r>
      <w:r>
        <w:rPr>
          <w:color w:val="000000"/>
        </w:rPr>
        <w:t>（﹣</w:t>
      </w:r>
      <w:r>
        <w:rPr>
          <w:color w:val="000000"/>
        </w:rPr>
        <w:t>6</w:t>
      </w:r>
      <w:r>
        <w:rPr>
          <w:color w:val="000000"/>
        </w:rPr>
        <w:t>）</w:t>
      </w:r>
      <w:r>
        <w:rPr>
          <w:color w:val="000000"/>
        </w:rPr>
        <w:t>×</w:t>
      </w:r>
      <w:r>
        <w:rPr>
          <w:noProof/>
          <w:lang w:eastAsia="zh-CN"/>
        </w:rPr>
        <w:drawing>
          <wp:inline distT="0" distB="0" distL="0" distR="0">
            <wp:extent cx="124143" cy="267373"/>
            <wp:effectExtent l="0" t="0" r="0" b="0"/>
            <wp:docPr id="8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2"/>
                    <a:stretch>
                      <a:fillRect/>
                    </a:stretch>
                  </pic:blipFill>
                  <pic:spPr>
                    <a:xfrm>
                      <a:off x="0" y="0"/>
                      <a:ext cx="124143" cy="267373"/>
                    </a:xfrm>
                    <a:prstGeom prst="rect">
                      <a:avLst/>
                    </a:prstGeom>
                  </pic:spPr>
                </pic:pic>
              </a:graphicData>
            </a:graphic>
          </wp:inline>
        </w:drawing>
      </w:r>
      <w:r>
        <w:br/>
      </w:r>
      <w:r>
        <w:rPr>
          <w:color w:val="000000"/>
        </w:rPr>
        <w:t>=3</w:t>
      </w:r>
      <w:r>
        <w:rPr>
          <w:color w:val="000000"/>
        </w:rPr>
        <w:t>﹣</w:t>
      </w:r>
      <w:r>
        <w:rPr>
          <w:color w:val="000000"/>
        </w:rPr>
        <w:t>4=</w:t>
      </w:r>
      <w:r>
        <w:br/>
      </w:r>
      <w:r>
        <w:rPr>
          <w:color w:val="000000"/>
        </w:rPr>
        <w:t>﹣</w:t>
      </w:r>
      <w:r>
        <w:rPr>
          <w:color w:val="000000"/>
        </w:rPr>
        <w:t>1</w:t>
      </w:r>
      <w:r>
        <w:rPr>
          <w:color w:val="000000"/>
        </w:rPr>
        <w:t>；</w:t>
      </w:r>
      <w:r>
        <w:br/>
      </w:r>
      <w:r>
        <w:rPr>
          <w:color w:val="000000"/>
        </w:rPr>
        <w:t>（</w:t>
      </w:r>
      <w:r>
        <w:rPr>
          <w:color w:val="000000"/>
        </w:rPr>
        <w:t>2</w:t>
      </w:r>
      <w:r>
        <w:rPr>
          <w:color w:val="000000"/>
        </w:rPr>
        <w:t>）原式</w:t>
      </w:r>
      <w:r>
        <w:rPr>
          <w:color w:val="000000"/>
        </w:rPr>
        <w:t>=18</w:t>
      </w:r>
      <w:r>
        <w:rPr>
          <w:color w:val="000000"/>
        </w:rPr>
        <w:t>﹣</w:t>
      </w:r>
      <w:r>
        <w:rPr>
          <w:color w:val="000000"/>
        </w:rPr>
        <w:t>8</w:t>
      </w:r>
      <w:r>
        <w:br/>
      </w:r>
      <w:r>
        <w:rPr>
          <w:color w:val="000000"/>
        </w:rPr>
        <w:t>=10</w:t>
      </w:r>
      <w:r>
        <w:rPr>
          <w:color w:val="000000"/>
        </w:rPr>
        <w:t>．</w:t>
      </w:r>
      <w:r>
        <w:rPr>
          <w:color w:val="000000"/>
        </w:rPr>
        <w:t xml:space="preserve">                    </w:t>
      </w:r>
      <w:r>
        <w:br/>
      </w:r>
      <w:r>
        <w:rPr>
          <w:color w:val="0000FF"/>
          <w:lang w:eastAsia="zh-CN"/>
        </w:rPr>
        <w:t>【考点】</w:t>
      </w:r>
      <w:r>
        <w:rPr>
          <w:color w:val="000000"/>
          <w:lang w:eastAsia="zh-CN"/>
        </w:rPr>
        <w:t>有理数的乘法</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）利用乘法分配律简算；</w:t>
      </w:r>
      <w:r>
        <w:rPr>
          <w:lang w:eastAsia="zh-CN"/>
        </w:rPr>
        <w:br/>
      </w:r>
      <w:r>
        <w:rPr>
          <w:color w:val="000000"/>
          <w:lang w:eastAsia="zh-CN"/>
        </w:rPr>
        <w:t>（</w:t>
      </w:r>
      <w:r>
        <w:rPr>
          <w:color w:val="000000"/>
          <w:lang w:eastAsia="zh-CN"/>
        </w:rPr>
        <w:t>2</w:t>
      </w:r>
      <w:r>
        <w:rPr>
          <w:color w:val="000000"/>
          <w:lang w:eastAsia="zh-CN"/>
        </w:rPr>
        <w:t>）先算乘法，再算加法．</w:t>
      </w:r>
      <w:r>
        <w:rPr>
          <w:color w:val="000000"/>
          <w:lang w:eastAsia="zh-CN"/>
        </w:rPr>
        <w:t xml:space="preserve">    </w:t>
      </w:r>
    </w:p>
    <w:p w:rsidR="00211199" w:rsidRDefault="0077605C">
      <w:r>
        <w:t>145</w:t>
      </w:r>
      <w:r>
        <w:t>、</w:t>
      </w:r>
    </w:p>
    <w:p w:rsidR="00211199" w:rsidRDefault="0077605C">
      <w:pPr>
        <w:spacing w:after="0"/>
        <w:rPr>
          <w:lang w:eastAsia="zh-CN"/>
        </w:rPr>
      </w:pPr>
      <w:r>
        <w:rPr>
          <w:color w:val="0000FF"/>
        </w:rPr>
        <w:lastRenderedPageBreak/>
        <w:t>【答案】</w:t>
      </w:r>
      <w:r>
        <w:rPr>
          <w:color w:val="000000"/>
        </w:rPr>
        <w:t>解：原式</w:t>
      </w:r>
      <w:r>
        <w:rPr>
          <w:color w:val="000000"/>
        </w:rPr>
        <w:t>=</w:t>
      </w:r>
      <w:r>
        <w:rPr>
          <w:color w:val="000000"/>
        </w:rPr>
        <w:t>（﹣</w:t>
      </w:r>
      <w:r>
        <w:rPr>
          <w:color w:val="000000"/>
        </w:rPr>
        <w:t>1.5</w:t>
      </w:r>
      <w:r>
        <w:rPr>
          <w:color w:val="000000"/>
        </w:rPr>
        <w:t>﹣</w:t>
      </w:r>
      <w:r>
        <w:rPr>
          <w:color w:val="000000"/>
        </w:rPr>
        <w:t>4.3</w:t>
      </w:r>
      <w:r>
        <w:rPr>
          <w:color w:val="000000"/>
        </w:rPr>
        <w:t>﹣</w:t>
      </w:r>
      <w:r>
        <w:rPr>
          <w:color w:val="000000"/>
        </w:rPr>
        <w:t>5.2</w:t>
      </w:r>
      <w:r>
        <w:rPr>
          <w:color w:val="000000"/>
        </w:rPr>
        <w:t>）</w:t>
      </w:r>
      <w:r>
        <w:rPr>
          <w:color w:val="000000"/>
        </w:rPr>
        <w:t>+</w:t>
      </w:r>
      <w:r>
        <w:rPr>
          <w:color w:val="000000"/>
        </w:rPr>
        <w:t>（</w:t>
      </w:r>
      <w:r>
        <w:rPr>
          <w:color w:val="000000"/>
        </w:rPr>
        <w:t>1.4+3.6</w:t>
      </w:r>
      <w:r>
        <w:rPr>
          <w:color w:val="000000"/>
        </w:rPr>
        <w:t>）</w:t>
      </w:r>
      <w:r>
        <w:rPr>
          <w:color w:val="000000"/>
        </w:rPr>
        <w:t>=</w:t>
      </w:r>
      <w:r>
        <w:rPr>
          <w:color w:val="000000"/>
        </w:rPr>
        <w:t>﹣</w:t>
      </w:r>
      <w:r>
        <w:rPr>
          <w:color w:val="000000"/>
        </w:rPr>
        <w:t>6</w:t>
      </w:r>
      <w:r>
        <w:rPr>
          <w:color w:val="000000"/>
        </w:rPr>
        <w:t>．</w:t>
      </w:r>
      <w:r>
        <w:rPr>
          <w:color w:val="000000"/>
        </w:rPr>
        <w:t xml:space="preserve">                    </w:t>
      </w:r>
      <w:r>
        <w:br/>
      </w:r>
      <w:r>
        <w:rPr>
          <w:color w:val="0000FF"/>
          <w:lang w:eastAsia="zh-CN"/>
        </w:rPr>
        <w:t>【考点】</w:t>
      </w:r>
      <w:r>
        <w:rPr>
          <w:color w:val="000000"/>
          <w:lang w:eastAsia="zh-CN"/>
        </w:rPr>
        <w:t>有理数的加减混合运算</w:t>
      </w:r>
      <w:r>
        <w:rPr>
          <w:color w:val="000000"/>
          <w:lang w:eastAsia="zh-CN"/>
        </w:rPr>
        <w:t xml:space="preserve">                </w:t>
      </w:r>
      <w:r>
        <w:rPr>
          <w:lang w:eastAsia="zh-CN"/>
        </w:rPr>
        <w:br/>
      </w:r>
      <w:r>
        <w:rPr>
          <w:color w:val="0000FF"/>
          <w:lang w:eastAsia="zh-CN"/>
        </w:rPr>
        <w:t>【解析】</w:t>
      </w:r>
      <w:r>
        <w:rPr>
          <w:color w:val="000000"/>
          <w:lang w:eastAsia="zh-CN"/>
        </w:rPr>
        <w:t>【分析】先去括号再利用加法运算定律进行加减的运算．</w:t>
      </w:r>
      <w:r>
        <w:rPr>
          <w:color w:val="000000"/>
          <w:lang w:eastAsia="zh-CN"/>
        </w:rPr>
        <w:t xml:space="preserve">    </w:t>
      </w:r>
    </w:p>
    <w:p w:rsidR="00211199" w:rsidRDefault="0077605C">
      <w:r>
        <w:t>146</w:t>
      </w:r>
      <w:r>
        <w:t>、</w:t>
      </w:r>
    </w:p>
    <w:p w:rsidR="00211199" w:rsidRDefault="0077605C">
      <w:pPr>
        <w:spacing w:after="0"/>
        <w:rPr>
          <w:lang w:eastAsia="zh-CN"/>
        </w:rPr>
      </w:pPr>
      <w:r>
        <w:rPr>
          <w:color w:val="0000FF"/>
        </w:rPr>
        <w:t>【答案】</w:t>
      </w:r>
      <w:r>
        <w:rPr>
          <w:color w:val="000000"/>
        </w:rPr>
        <w:t>解：原式</w:t>
      </w:r>
      <w:r>
        <w:rPr>
          <w:color w:val="000000"/>
        </w:rPr>
        <w:t>=6+</w:t>
      </w:r>
      <w:r>
        <w:rPr>
          <w:noProof/>
          <w:lang w:eastAsia="zh-CN"/>
        </w:rPr>
        <w:drawing>
          <wp:inline distT="0" distB="0" distL="0" distR="0">
            <wp:extent cx="114592" cy="267373"/>
            <wp:effectExtent l="0" t="0" r="0" b="0"/>
            <wp:docPr id="8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
                    <a:stretch>
                      <a:fillRect/>
                    </a:stretch>
                  </pic:blipFill>
                  <pic:spPr>
                    <a:xfrm>
                      <a:off x="0" y="0"/>
                      <a:ext cx="114592" cy="267373"/>
                    </a:xfrm>
                    <a:prstGeom prst="rect">
                      <a:avLst/>
                    </a:prstGeom>
                  </pic:spPr>
                </pic:pic>
              </a:graphicData>
            </a:graphic>
          </wp:inline>
        </w:drawing>
      </w:r>
      <w:r>
        <w:rPr>
          <w:color w:val="000000"/>
        </w:rPr>
        <w:t>+</w:t>
      </w:r>
      <w:r>
        <w:rPr>
          <w:noProof/>
          <w:lang w:eastAsia="zh-CN"/>
        </w:rPr>
        <w:drawing>
          <wp:inline distT="0" distB="0" distL="0" distR="0">
            <wp:extent cx="124143" cy="267373"/>
            <wp:effectExtent l="0" t="0" r="0" b="0"/>
            <wp:docPr id="8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2"/>
                    <a:stretch>
                      <a:fillRect/>
                    </a:stretch>
                  </pic:blipFill>
                  <pic:spPr>
                    <a:xfrm>
                      <a:off x="0" y="0"/>
                      <a:ext cx="124143" cy="267373"/>
                    </a:xfrm>
                    <a:prstGeom prst="rect">
                      <a:avLst/>
                    </a:prstGeom>
                  </pic:spPr>
                </pic:pic>
              </a:graphicData>
            </a:graphic>
          </wp:inline>
        </w:drawing>
      </w:r>
      <w:r>
        <w:rPr>
          <w:color w:val="000000"/>
        </w:rPr>
        <w:t>+</w:t>
      </w:r>
      <w:r>
        <w:rPr>
          <w:color w:val="000000"/>
        </w:rPr>
        <w:t>（﹣</w:t>
      </w:r>
      <w:r>
        <w:rPr>
          <w:color w:val="000000"/>
        </w:rPr>
        <w:t>4.6</w:t>
      </w:r>
      <w:r>
        <w:rPr>
          <w:color w:val="000000"/>
        </w:rPr>
        <w:t>﹣</w:t>
      </w:r>
      <w:r>
        <w:rPr>
          <w:color w:val="000000"/>
        </w:rPr>
        <w:t>0.4</w:t>
      </w:r>
      <w:r>
        <w:rPr>
          <w:color w:val="000000"/>
        </w:rPr>
        <w:t>﹣</w:t>
      </w:r>
      <w:r>
        <w:rPr>
          <w:color w:val="000000"/>
        </w:rPr>
        <w:t>2.3</w:t>
      </w:r>
      <w:r>
        <w:rPr>
          <w:color w:val="000000"/>
        </w:rPr>
        <w:t>）</w:t>
      </w:r>
      <w:r>
        <w:br/>
      </w:r>
      <w:r>
        <w:rPr>
          <w:color w:val="000000"/>
        </w:rPr>
        <w:t>=6+1</w:t>
      </w:r>
      <w:r>
        <w:rPr>
          <w:color w:val="000000"/>
        </w:rPr>
        <w:t>﹣</w:t>
      </w:r>
      <w:r>
        <w:rPr>
          <w:color w:val="000000"/>
        </w:rPr>
        <w:t>7.3</w:t>
      </w:r>
      <w:r>
        <w:br/>
      </w:r>
      <w:r>
        <w:rPr>
          <w:color w:val="000000"/>
        </w:rPr>
        <w:t>=</w:t>
      </w:r>
      <w:r>
        <w:rPr>
          <w:color w:val="000000"/>
        </w:rPr>
        <w:t>﹣</w:t>
      </w:r>
      <w:r>
        <w:rPr>
          <w:color w:val="000000"/>
        </w:rPr>
        <w:t>0.3</w:t>
      </w:r>
      <w:r>
        <w:rPr>
          <w:color w:val="000000"/>
        </w:rPr>
        <w:t>．</w:t>
      </w:r>
      <w:r>
        <w:rPr>
          <w:color w:val="000000"/>
        </w:rPr>
        <w:t xml:space="preserve">                    </w:t>
      </w:r>
      <w:r>
        <w:br/>
      </w:r>
      <w:r>
        <w:rPr>
          <w:color w:val="0000FF"/>
          <w:lang w:eastAsia="zh-CN"/>
        </w:rPr>
        <w:t>【考点】</w:t>
      </w:r>
      <w:r>
        <w:rPr>
          <w:color w:val="000000"/>
          <w:lang w:eastAsia="zh-CN"/>
        </w:rPr>
        <w:t>有理数的加减混合运算</w:t>
      </w:r>
      <w:r>
        <w:rPr>
          <w:color w:val="000000"/>
          <w:lang w:eastAsia="zh-CN"/>
        </w:rPr>
        <w:t xml:space="preserve">                </w:t>
      </w:r>
      <w:r>
        <w:rPr>
          <w:lang w:eastAsia="zh-CN"/>
        </w:rPr>
        <w:br/>
      </w:r>
      <w:r>
        <w:rPr>
          <w:color w:val="0000FF"/>
          <w:lang w:eastAsia="zh-CN"/>
        </w:rPr>
        <w:t>【解析】</w:t>
      </w:r>
      <w:r>
        <w:rPr>
          <w:color w:val="000000"/>
          <w:lang w:eastAsia="zh-CN"/>
        </w:rPr>
        <w:t>【分析】先利用加法的交换律与结合律得到原式</w:t>
      </w:r>
      <w:r>
        <w:rPr>
          <w:color w:val="000000"/>
          <w:lang w:eastAsia="zh-CN"/>
        </w:rPr>
        <w:t>=6+</w:t>
      </w:r>
      <w:r>
        <w:rPr>
          <w:noProof/>
          <w:lang w:eastAsia="zh-CN"/>
        </w:rPr>
        <w:drawing>
          <wp:inline distT="0" distB="0" distL="0" distR="0">
            <wp:extent cx="114592" cy="267373"/>
            <wp:effectExtent l="0" t="0" r="0" b="0"/>
            <wp:docPr id="8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
                    <a:stretch>
                      <a:fillRect/>
                    </a:stretch>
                  </pic:blipFill>
                  <pic:spPr>
                    <a:xfrm>
                      <a:off x="0" y="0"/>
                      <a:ext cx="114592" cy="267373"/>
                    </a:xfrm>
                    <a:prstGeom prst="rect">
                      <a:avLst/>
                    </a:prstGeom>
                  </pic:spPr>
                </pic:pic>
              </a:graphicData>
            </a:graphic>
          </wp:inline>
        </w:drawing>
      </w:r>
      <w:r>
        <w:rPr>
          <w:color w:val="000000"/>
          <w:lang w:eastAsia="zh-CN"/>
        </w:rPr>
        <w:t>+</w:t>
      </w:r>
      <w:r>
        <w:rPr>
          <w:noProof/>
          <w:lang w:eastAsia="zh-CN"/>
        </w:rPr>
        <w:drawing>
          <wp:inline distT="0" distB="0" distL="0" distR="0">
            <wp:extent cx="124143" cy="267373"/>
            <wp:effectExtent l="0" t="0" r="0" b="0"/>
            <wp:docPr id="8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2"/>
                    <a:stretch>
                      <a:fillRect/>
                    </a:stretch>
                  </pic:blipFill>
                  <pic:spPr>
                    <a:xfrm>
                      <a:off x="0" y="0"/>
                      <a:ext cx="124143" cy="267373"/>
                    </a:xfrm>
                    <a:prstGeom prst="rect">
                      <a:avLst/>
                    </a:prstGeom>
                  </pic:spPr>
                </pic:pic>
              </a:graphicData>
            </a:graphic>
          </wp:inline>
        </w:drawing>
      </w:r>
      <w:r>
        <w:rPr>
          <w:color w:val="000000"/>
          <w:lang w:eastAsia="zh-CN"/>
        </w:rPr>
        <w:t>+</w:t>
      </w:r>
      <w:r>
        <w:rPr>
          <w:color w:val="000000"/>
          <w:lang w:eastAsia="zh-CN"/>
        </w:rPr>
        <w:t>（﹣</w:t>
      </w:r>
      <w:r>
        <w:rPr>
          <w:color w:val="000000"/>
          <w:lang w:eastAsia="zh-CN"/>
        </w:rPr>
        <w:t>4.6</w:t>
      </w:r>
      <w:r>
        <w:rPr>
          <w:color w:val="000000"/>
          <w:lang w:eastAsia="zh-CN"/>
        </w:rPr>
        <w:t>﹣</w:t>
      </w:r>
      <w:r>
        <w:rPr>
          <w:color w:val="000000"/>
          <w:lang w:eastAsia="zh-CN"/>
        </w:rPr>
        <w:t>0.4</w:t>
      </w:r>
      <w:r>
        <w:rPr>
          <w:color w:val="000000"/>
          <w:lang w:eastAsia="zh-CN"/>
        </w:rPr>
        <w:t>﹣</w:t>
      </w:r>
      <w:r>
        <w:rPr>
          <w:color w:val="000000"/>
          <w:lang w:eastAsia="zh-CN"/>
        </w:rPr>
        <w:t>2.3</w:t>
      </w:r>
      <w:r>
        <w:rPr>
          <w:color w:val="000000"/>
          <w:lang w:eastAsia="zh-CN"/>
        </w:rPr>
        <w:t>），然后进行加减运算．</w:t>
      </w:r>
      <w:r>
        <w:rPr>
          <w:color w:val="000000"/>
          <w:lang w:eastAsia="zh-CN"/>
        </w:rPr>
        <w:t xml:space="preserve">    </w:t>
      </w:r>
    </w:p>
    <w:p w:rsidR="00211199" w:rsidRDefault="0077605C">
      <w:r>
        <w:t>147</w:t>
      </w:r>
      <w:r>
        <w:t>、</w:t>
      </w:r>
    </w:p>
    <w:p w:rsidR="00211199" w:rsidRDefault="0077605C">
      <w:pPr>
        <w:spacing w:after="0"/>
        <w:rPr>
          <w:lang w:eastAsia="zh-CN"/>
        </w:rPr>
      </w:pPr>
      <w:r>
        <w:rPr>
          <w:color w:val="0000FF"/>
        </w:rPr>
        <w:t>【答案】</w:t>
      </w:r>
      <w:r>
        <w:rPr>
          <w:color w:val="000000"/>
        </w:rPr>
        <w:t>解：原式</w:t>
      </w:r>
      <w:r>
        <w:rPr>
          <w:color w:val="000000"/>
        </w:rPr>
        <w:t>=4</w:t>
      </w:r>
      <w:r>
        <w:rPr>
          <w:color w:val="000000"/>
        </w:rPr>
        <w:t>﹣</w:t>
      </w:r>
      <w:r>
        <w:rPr>
          <w:color w:val="000000"/>
        </w:rPr>
        <w:t>6</w:t>
      </w:r>
      <w:r>
        <w:rPr>
          <w:color w:val="000000"/>
        </w:rPr>
        <w:t>﹣</w:t>
      </w:r>
      <w:r>
        <w:rPr>
          <w:color w:val="000000"/>
        </w:rPr>
        <w:t>1=</w:t>
      </w:r>
      <w:r>
        <w:rPr>
          <w:color w:val="000000"/>
        </w:rPr>
        <w:t>﹣</w:t>
      </w:r>
      <w:r>
        <w:rPr>
          <w:color w:val="000000"/>
        </w:rPr>
        <w:t>3</w:t>
      </w:r>
      <w:r>
        <w:rPr>
          <w:color w:val="000000"/>
        </w:rPr>
        <w:t>．</w:t>
      </w:r>
      <w:r>
        <w:rPr>
          <w:color w:val="000000"/>
        </w:rPr>
        <w:t xml:space="preserve">                    </w:t>
      </w:r>
      <w:r>
        <w:br/>
      </w:r>
      <w:r>
        <w:rPr>
          <w:color w:val="0000FF"/>
          <w:lang w:eastAsia="zh-CN"/>
        </w:rPr>
        <w:t>【考点】</w:t>
      </w:r>
      <w:r>
        <w:rPr>
          <w:color w:val="000000"/>
          <w:lang w:eastAsia="zh-CN"/>
        </w:rPr>
        <w:t>有理数的乘法</w:t>
      </w:r>
      <w:r>
        <w:rPr>
          <w:color w:val="000000"/>
          <w:lang w:eastAsia="zh-CN"/>
        </w:rPr>
        <w:t xml:space="preserve">                </w:t>
      </w:r>
      <w:r>
        <w:rPr>
          <w:lang w:eastAsia="zh-CN"/>
        </w:rPr>
        <w:br/>
      </w:r>
      <w:r>
        <w:rPr>
          <w:color w:val="0000FF"/>
          <w:lang w:eastAsia="zh-CN"/>
        </w:rPr>
        <w:t>【解析】</w:t>
      </w:r>
      <w:r>
        <w:rPr>
          <w:color w:val="000000"/>
          <w:lang w:eastAsia="zh-CN"/>
        </w:rPr>
        <w:t>【分析】原式利用乘法分配律计算即可得到结果．</w:t>
      </w:r>
      <w:r>
        <w:rPr>
          <w:color w:val="000000"/>
          <w:lang w:eastAsia="zh-CN"/>
        </w:rPr>
        <w:t xml:space="preserve">    </w:t>
      </w:r>
    </w:p>
    <w:p w:rsidR="00211199" w:rsidRDefault="0077605C">
      <w:r>
        <w:t>148</w:t>
      </w:r>
      <w:r>
        <w:t>、</w:t>
      </w:r>
    </w:p>
    <w:p w:rsidR="00211199" w:rsidRDefault="0077605C">
      <w:pPr>
        <w:spacing w:after="0"/>
        <w:rPr>
          <w:lang w:eastAsia="zh-CN"/>
        </w:rPr>
      </w:pPr>
      <w:r>
        <w:rPr>
          <w:color w:val="0000FF"/>
        </w:rPr>
        <w:t>【答案】</w:t>
      </w:r>
      <w:r>
        <w:br/>
      </w:r>
      <w:r>
        <w:rPr>
          <w:color w:val="000000"/>
        </w:rPr>
        <w:t>解：（</w:t>
      </w:r>
      <w:r>
        <w:rPr>
          <w:color w:val="000000"/>
        </w:rPr>
        <w:t>1</w:t>
      </w:r>
      <w:r>
        <w:rPr>
          <w:color w:val="000000"/>
        </w:rPr>
        <w:t>）（﹣</w:t>
      </w:r>
      <w:r>
        <w:rPr>
          <w:color w:val="000000"/>
        </w:rPr>
        <w:t>53</w:t>
      </w:r>
      <w:r>
        <w:rPr>
          <w:color w:val="000000"/>
        </w:rPr>
        <w:t>）</w:t>
      </w:r>
      <w:r>
        <w:rPr>
          <w:color w:val="000000"/>
        </w:rPr>
        <w:t>+</w:t>
      </w:r>
      <w:r>
        <w:rPr>
          <w:color w:val="000000"/>
        </w:rPr>
        <w:t>（</w:t>
      </w:r>
      <w:r>
        <w:rPr>
          <w:color w:val="000000"/>
        </w:rPr>
        <w:t>+21</w:t>
      </w:r>
      <w:r>
        <w:rPr>
          <w:color w:val="000000"/>
        </w:rPr>
        <w:t>）﹣（﹣</w:t>
      </w:r>
      <w:r>
        <w:rPr>
          <w:color w:val="000000"/>
        </w:rPr>
        <w:t>69</w:t>
      </w:r>
      <w:r>
        <w:rPr>
          <w:color w:val="000000"/>
        </w:rPr>
        <w:t>）﹣（</w:t>
      </w:r>
      <w:r>
        <w:rPr>
          <w:color w:val="000000"/>
        </w:rPr>
        <w:t>+37</w:t>
      </w:r>
      <w:r>
        <w:rPr>
          <w:color w:val="000000"/>
        </w:rPr>
        <w:t>）</w:t>
      </w:r>
      <w:r>
        <w:br/>
      </w:r>
      <w:r>
        <w:rPr>
          <w:color w:val="000000"/>
        </w:rPr>
        <w:t>=</w:t>
      </w:r>
      <w:r>
        <w:rPr>
          <w:color w:val="000000"/>
        </w:rPr>
        <w:t>﹣</w:t>
      </w:r>
      <w:r>
        <w:rPr>
          <w:color w:val="000000"/>
        </w:rPr>
        <w:t>53+21+69</w:t>
      </w:r>
      <w:r>
        <w:rPr>
          <w:color w:val="000000"/>
        </w:rPr>
        <w:t>﹣</w:t>
      </w:r>
      <w:r>
        <w:rPr>
          <w:color w:val="000000"/>
        </w:rPr>
        <w:t>37</w:t>
      </w:r>
      <w:r>
        <w:br/>
      </w:r>
      <w:r>
        <w:rPr>
          <w:color w:val="000000"/>
        </w:rPr>
        <w:t>=</w:t>
      </w:r>
      <w:r>
        <w:rPr>
          <w:color w:val="000000"/>
        </w:rPr>
        <w:t>﹣</w:t>
      </w:r>
      <w:r>
        <w:rPr>
          <w:color w:val="000000"/>
        </w:rPr>
        <w:t>90+90</w:t>
      </w:r>
      <w:r>
        <w:br/>
      </w:r>
      <w:r>
        <w:rPr>
          <w:color w:val="000000"/>
        </w:rPr>
        <w:t>=0</w:t>
      </w:r>
      <w:r>
        <w:rPr>
          <w:color w:val="000000"/>
        </w:rPr>
        <w:t>；</w:t>
      </w:r>
      <w:r>
        <w:br/>
      </w:r>
      <w:r>
        <w:rPr>
          <w:color w:val="000000"/>
        </w:rPr>
        <w:t>（</w:t>
      </w:r>
      <w:r>
        <w:rPr>
          <w:color w:val="000000"/>
        </w:rPr>
        <w:t>2</w:t>
      </w:r>
      <w:r>
        <w:rPr>
          <w:color w:val="000000"/>
        </w:rPr>
        <w:t>）﹣</w:t>
      </w:r>
      <w:r>
        <w:rPr>
          <w:color w:val="000000"/>
        </w:rPr>
        <w:t>3.61×0.75+0.61×</w:t>
      </w:r>
      <w:r>
        <w:rPr>
          <w:noProof/>
          <w:lang w:eastAsia="zh-CN"/>
        </w:rPr>
        <w:drawing>
          <wp:inline distT="0" distB="0" distL="0" distR="0">
            <wp:extent cx="124143" cy="267373"/>
            <wp:effectExtent l="0" t="0" r="0" b="0"/>
            <wp:docPr id="8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124143" cy="267373"/>
                    </a:xfrm>
                    <a:prstGeom prst="rect">
                      <a:avLst/>
                    </a:prstGeom>
                  </pic:spPr>
                </pic:pic>
              </a:graphicData>
            </a:graphic>
          </wp:inline>
        </w:drawing>
      </w:r>
      <w:r>
        <w:rPr>
          <w:color w:val="000000"/>
        </w:rPr>
        <w:t>+</w:t>
      </w:r>
      <w:r>
        <w:rPr>
          <w:color w:val="000000"/>
        </w:rPr>
        <w:t>（﹣</w:t>
      </w:r>
      <w:r>
        <w:rPr>
          <w:color w:val="000000"/>
        </w:rPr>
        <w:t>0.2</w:t>
      </w:r>
      <w:r>
        <w:rPr>
          <w:color w:val="000000"/>
        </w:rPr>
        <w:t>）</w:t>
      </w:r>
      <w:r>
        <w:rPr>
          <w:color w:val="000000"/>
        </w:rPr>
        <w:t>×75%</w:t>
      </w:r>
      <w:r>
        <w:br/>
      </w:r>
      <w:r>
        <w:rPr>
          <w:color w:val="000000"/>
        </w:rPr>
        <w:t>=</w:t>
      </w:r>
      <w:r>
        <w:rPr>
          <w:color w:val="000000"/>
        </w:rPr>
        <w:t>﹣</w:t>
      </w:r>
      <w:r>
        <w:rPr>
          <w:color w:val="000000"/>
        </w:rPr>
        <w:t>3.61×0.75+0.61×0.75+</w:t>
      </w:r>
      <w:r>
        <w:rPr>
          <w:color w:val="000000"/>
        </w:rPr>
        <w:t>（﹣</w:t>
      </w:r>
      <w:r>
        <w:rPr>
          <w:color w:val="000000"/>
        </w:rPr>
        <w:t>0.2</w:t>
      </w:r>
      <w:r>
        <w:rPr>
          <w:color w:val="000000"/>
        </w:rPr>
        <w:t>）</w:t>
      </w:r>
      <w:r>
        <w:rPr>
          <w:color w:val="000000"/>
        </w:rPr>
        <w:t>×0.75</w:t>
      </w:r>
      <w:r>
        <w:br/>
      </w:r>
      <w:r>
        <w:rPr>
          <w:color w:val="000000"/>
        </w:rPr>
        <w:t>=0.75×</w:t>
      </w:r>
      <w:r>
        <w:rPr>
          <w:color w:val="000000"/>
        </w:rPr>
        <w:t>（﹣</w:t>
      </w:r>
      <w:r>
        <w:rPr>
          <w:color w:val="000000"/>
        </w:rPr>
        <w:t>3.61+0.61</w:t>
      </w:r>
      <w:r>
        <w:rPr>
          <w:color w:val="000000"/>
        </w:rPr>
        <w:t>﹣</w:t>
      </w:r>
      <w:r>
        <w:rPr>
          <w:color w:val="000000"/>
        </w:rPr>
        <w:t>0.2</w:t>
      </w:r>
      <w:r>
        <w:rPr>
          <w:color w:val="000000"/>
        </w:rPr>
        <w:t>）</w:t>
      </w:r>
      <w:r>
        <w:br/>
      </w:r>
      <w:r>
        <w:rPr>
          <w:color w:val="000000"/>
        </w:rPr>
        <w:t>=0.75×</w:t>
      </w:r>
      <w:r>
        <w:rPr>
          <w:color w:val="000000"/>
        </w:rPr>
        <w:t>（﹣</w:t>
      </w:r>
      <w:r>
        <w:rPr>
          <w:color w:val="000000"/>
        </w:rPr>
        <w:t>3.2</w:t>
      </w:r>
      <w:r>
        <w:rPr>
          <w:color w:val="000000"/>
        </w:rPr>
        <w:t>）</w:t>
      </w:r>
      <w:r>
        <w:br/>
      </w:r>
      <w:r>
        <w:rPr>
          <w:color w:val="000000"/>
        </w:rPr>
        <w:t>=</w:t>
      </w:r>
      <w:r>
        <w:rPr>
          <w:color w:val="000000"/>
        </w:rPr>
        <w:t>﹣</w:t>
      </w:r>
      <w:r>
        <w:rPr>
          <w:color w:val="000000"/>
        </w:rPr>
        <w:t>2.4</w:t>
      </w:r>
      <w:r>
        <w:rPr>
          <w:color w:val="000000"/>
        </w:rPr>
        <w:t>．</w:t>
      </w:r>
      <w:r>
        <w:rPr>
          <w:color w:val="000000"/>
        </w:rPr>
        <w:t xml:space="preserve">                    </w:t>
      </w:r>
      <w:r>
        <w:br/>
      </w:r>
      <w:r>
        <w:rPr>
          <w:color w:val="0000FF"/>
          <w:lang w:eastAsia="zh-CN"/>
        </w:rPr>
        <w:t>【考点】</w:t>
      </w:r>
      <w:r>
        <w:rPr>
          <w:color w:val="000000"/>
          <w:lang w:eastAsia="zh-CN"/>
        </w:rPr>
        <w:t>有理数的加减混合运算，有理数的乘法</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）根据有理数的加减运算法则，先省略括号，再进行计算即可得解；</w:t>
      </w:r>
      <w:r>
        <w:rPr>
          <w:lang w:eastAsia="zh-CN"/>
        </w:rPr>
        <w:br/>
      </w:r>
      <w:r>
        <w:rPr>
          <w:color w:val="000000"/>
          <w:lang w:eastAsia="zh-CN"/>
        </w:rPr>
        <w:t xml:space="preserve">             </w:t>
      </w:r>
      <w:r>
        <w:rPr>
          <w:color w:val="000000"/>
          <w:lang w:eastAsia="zh-CN"/>
        </w:rPr>
        <w:t>（</w:t>
      </w:r>
      <w:r>
        <w:rPr>
          <w:color w:val="000000"/>
          <w:lang w:eastAsia="zh-CN"/>
        </w:rPr>
        <w:t>2</w:t>
      </w:r>
      <w:r>
        <w:rPr>
          <w:color w:val="000000"/>
          <w:lang w:eastAsia="zh-CN"/>
        </w:rPr>
        <w:t>）逆运用乘法分配律进行计算即可得解．</w:t>
      </w:r>
      <w:r>
        <w:rPr>
          <w:color w:val="000000"/>
          <w:lang w:eastAsia="zh-CN"/>
        </w:rPr>
        <w:t xml:space="preserve">    </w:t>
      </w:r>
    </w:p>
    <w:p w:rsidR="00211199" w:rsidRDefault="0077605C">
      <w:r>
        <w:t>149</w:t>
      </w:r>
      <w:r>
        <w:t>、</w:t>
      </w:r>
    </w:p>
    <w:p w:rsidR="00211199" w:rsidRDefault="0077605C">
      <w:pPr>
        <w:spacing w:after="0"/>
        <w:rPr>
          <w:lang w:eastAsia="zh-CN"/>
        </w:rPr>
      </w:pPr>
      <w:r>
        <w:rPr>
          <w:color w:val="0000FF"/>
        </w:rPr>
        <w:t>【答案】</w:t>
      </w:r>
      <w:r>
        <w:rPr>
          <w:color w:val="000000"/>
        </w:rPr>
        <w:t>解：原式</w:t>
      </w:r>
      <w:r>
        <w:rPr>
          <w:color w:val="000000"/>
        </w:rPr>
        <w:t>=8+</w:t>
      </w:r>
      <w:r>
        <w:rPr>
          <w:color w:val="000000"/>
        </w:rPr>
        <w:t>（﹣</w:t>
      </w:r>
      <w:r>
        <w:rPr>
          <w:color w:val="000000"/>
        </w:rPr>
        <w:t>8</w:t>
      </w:r>
      <w:r>
        <w:rPr>
          <w:color w:val="000000"/>
        </w:rPr>
        <w:t>）</w:t>
      </w:r>
      <w:r>
        <w:rPr>
          <w:color w:val="000000"/>
        </w:rPr>
        <w:t>+</w:t>
      </w:r>
      <w:r>
        <w:rPr>
          <w:color w:val="000000"/>
        </w:rPr>
        <w:t>（﹣</w:t>
      </w:r>
      <w:r>
        <w:rPr>
          <w:color w:val="000000"/>
        </w:rPr>
        <w:t>6</w:t>
      </w:r>
      <w:r>
        <w:rPr>
          <w:color w:val="000000"/>
        </w:rPr>
        <w:t>）</w:t>
      </w:r>
      <w:r>
        <w:rPr>
          <w:color w:val="000000"/>
        </w:rPr>
        <w:t>+5</w:t>
      </w:r>
      <w:r>
        <w:br/>
      </w:r>
      <w:r>
        <w:rPr>
          <w:color w:val="000000"/>
        </w:rPr>
        <w:t>=</w:t>
      </w:r>
      <w:r>
        <w:rPr>
          <w:color w:val="000000"/>
        </w:rPr>
        <w:t>﹣</w:t>
      </w:r>
      <w:r>
        <w:rPr>
          <w:color w:val="000000"/>
        </w:rPr>
        <w:t>6+5</w:t>
      </w:r>
      <w:r>
        <w:br/>
      </w:r>
      <w:r>
        <w:rPr>
          <w:color w:val="000000"/>
        </w:rPr>
        <w:t>=</w:t>
      </w:r>
      <w:r>
        <w:rPr>
          <w:color w:val="000000"/>
        </w:rPr>
        <w:t>﹣</w:t>
      </w:r>
      <w:r>
        <w:rPr>
          <w:color w:val="000000"/>
        </w:rPr>
        <w:t>1</w:t>
      </w:r>
      <w:r>
        <w:rPr>
          <w:color w:val="000000"/>
        </w:rPr>
        <w:t>．</w:t>
      </w:r>
      <w:r>
        <w:rPr>
          <w:color w:val="000000"/>
        </w:rPr>
        <w:t xml:space="preserve">                    </w:t>
      </w:r>
      <w:r>
        <w:br/>
      </w:r>
      <w:r>
        <w:rPr>
          <w:color w:val="0000FF"/>
          <w:lang w:eastAsia="zh-CN"/>
        </w:rPr>
        <w:t>【考点】</w:t>
      </w:r>
      <w:r>
        <w:rPr>
          <w:color w:val="000000"/>
          <w:lang w:eastAsia="zh-CN"/>
        </w:rPr>
        <w:t>有理数的加法</w:t>
      </w:r>
      <w:r>
        <w:rPr>
          <w:color w:val="000000"/>
          <w:lang w:eastAsia="zh-CN"/>
        </w:rPr>
        <w:t xml:space="preserve">                </w:t>
      </w:r>
      <w:r>
        <w:rPr>
          <w:lang w:eastAsia="zh-CN"/>
        </w:rPr>
        <w:br/>
      </w:r>
      <w:r>
        <w:rPr>
          <w:color w:val="0000FF"/>
          <w:lang w:eastAsia="zh-CN"/>
        </w:rPr>
        <w:t>【解析】</w:t>
      </w:r>
      <w:r>
        <w:rPr>
          <w:color w:val="000000"/>
          <w:lang w:eastAsia="zh-CN"/>
        </w:rPr>
        <w:t>【分析】依据加法的交换律和结合律进行计算即可．</w:t>
      </w:r>
      <w:r>
        <w:rPr>
          <w:color w:val="000000"/>
          <w:lang w:eastAsia="zh-CN"/>
        </w:rPr>
        <w:t xml:space="preserve">    </w:t>
      </w:r>
    </w:p>
    <w:p w:rsidR="00211199" w:rsidRDefault="0077605C">
      <w:pPr>
        <w:rPr>
          <w:lang w:eastAsia="zh-CN"/>
        </w:rPr>
      </w:pPr>
      <w:r>
        <w:rPr>
          <w:lang w:eastAsia="zh-CN"/>
        </w:rPr>
        <w:t>150</w:t>
      </w:r>
      <w:r>
        <w:rPr>
          <w:lang w:eastAsia="zh-CN"/>
        </w:rPr>
        <w:t>、</w:t>
      </w:r>
    </w:p>
    <w:p w:rsidR="00211199" w:rsidRDefault="0077605C">
      <w:pPr>
        <w:spacing w:after="0"/>
        <w:rPr>
          <w:lang w:eastAsia="zh-CN"/>
        </w:rPr>
      </w:pPr>
      <w:r>
        <w:rPr>
          <w:color w:val="0000FF"/>
          <w:lang w:eastAsia="zh-CN"/>
        </w:rPr>
        <w:lastRenderedPageBreak/>
        <w:t>【答案】</w:t>
      </w:r>
      <w:r>
        <w:rPr>
          <w:color w:val="000000"/>
          <w:lang w:eastAsia="zh-CN"/>
        </w:rPr>
        <w:t>解：（</w:t>
      </w:r>
      <w:r>
        <w:rPr>
          <w:color w:val="000000"/>
          <w:lang w:eastAsia="zh-CN"/>
        </w:rPr>
        <w:t>1</w:t>
      </w:r>
      <w:r>
        <w:rPr>
          <w:color w:val="000000"/>
          <w:lang w:eastAsia="zh-CN"/>
        </w:rPr>
        <w:t>）</w:t>
      </w:r>
      <w:r>
        <w:rPr>
          <w:color w:val="000000"/>
          <w:lang w:eastAsia="zh-CN"/>
        </w:rPr>
        <w:t>5.6+4.4+</w:t>
      </w:r>
      <w:r>
        <w:rPr>
          <w:color w:val="000000"/>
          <w:lang w:eastAsia="zh-CN"/>
        </w:rPr>
        <w:t>（﹣</w:t>
      </w:r>
      <w:r>
        <w:rPr>
          <w:color w:val="000000"/>
          <w:lang w:eastAsia="zh-CN"/>
        </w:rPr>
        <w:t>8.1</w:t>
      </w:r>
      <w:r>
        <w:rPr>
          <w:color w:val="000000"/>
          <w:lang w:eastAsia="zh-CN"/>
        </w:rPr>
        <w:t>）</w:t>
      </w:r>
      <w:r>
        <w:rPr>
          <w:lang w:eastAsia="zh-CN"/>
        </w:rPr>
        <w:br/>
      </w:r>
      <w:r>
        <w:rPr>
          <w:color w:val="000000"/>
          <w:lang w:eastAsia="zh-CN"/>
        </w:rPr>
        <w:t>=10</w:t>
      </w:r>
      <w:r>
        <w:rPr>
          <w:color w:val="000000"/>
          <w:lang w:eastAsia="zh-CN"/>
        </w:rPr>
        <w:t>﹣</w:t>
      </w:r>
      <w:r>
        <w:rPr>
          <w:color w:val="000000"/>
          <w:lang w:eastAsia="zh-CN"/>
        </w:rPr>
        <w:t>8.1</w:t>
      </w:r>
      <w:r>
        <w:rPr>
          <w:lang w:eastAsia="zh-CN"/>
        </w:rPr>
        <w:br/>
      </w:r>
      <w:r>
        <w:rPr>
          <w:color w:val="000000"/>
          <w:lang w:eastAsia="zh-CN"/>
        </w:rPr>
        <w:t>=1.9</w:t>
      </w:r>
      <w:r>
        <w:rPr>
          <w:color w:val="000000"/>
          <w:lang w:eastAsia="zh-CN"/>
        </w:rPr>
        <w:t>；</w:t>
      </w:r>
      <w:r>
        <w:rPr>
          <w:lang w:eastAsia="zh-CN"/>
        </w:rPr>
        <w:br/>
      </w:r>
      <w:r>
        <w:rPr>
          <w:color w:val="000000"/>
          <w:lang w:eastAsia="zh-CN"/>
        </w:rPr>
        <w:t>（</w:t>
      </w:r>
      <w:r>
        <w:rPr>
          <w:color w:val="000000"/>
          <w:lang w:eastAsia="zh-CN"/>
        </w:rPr>
        <w:t>2</w:t>
      </w:r>
      <w:r>
        <w:rPr>
          <w:color w:val="000000"/>
          <w:lang w:eastAsia="zh-CN"/>
        </w:rPr>
        <w:t>）（﹣</w:t>
      </w:r>
      <w:r>
        <w:rPr>
          <w:color w:val="000000"/>
          <w:lang w:eastAsia="zh-CN"/>
        </w:rPr>
        <w:t>7</w:t>
      </w:r>
      <w:r>
        <w:rPr>
          <w:color w:val="000000"/>
          <w:lang w:eastAsia="zh-CN"/>
        </w:rPr>
        <w:t>）</w:t>
      </w:r>
      <w:r>
        <w:rPr>
          <w:color w:val="000000"/>
          <w:lang w:eastAsia="zh-CN"/>
        </w:rPr>
        <w:t>+</w:t>
      </w:r>
      <w:r>
        <w:rPr>
          <w:color w:val="000000"/>
          <w:lang w:eastAsia="zh-CN"/>
        </w:rPr>
        <w:t>（﹣</w:t>
      </w:r>
      <w:r>
        <w:rPr>
          <w:color w:val="000000"/>
          <w:lang w:eastAsia="zh-CN"/>
        </w:rPr>
        <w:t>4</w:t>
      </w:r>
      <w:r>
        <w:rPr>
          <w:color w:val="000000"/>
          <w:lang w:eastAsia="zh-CN"/>
        </w:rPr>
        <w:t>）</w:t>
      </w:r>
      <w:r>
        <w:rPr>
          <w:color w:val="000000"/>
          <w:lang w:eastAsia="zh-CN"/>
        </w:rPr>
        <w:t>+</w:t>
      </w:r>
      <w:r>
        <w:rPr>
          <w:color w:val="000000"/>
          <w:lang w:eastAsia="zh-CN"/>
        </w:rPr>
        <w:t>（</w:t>
      </w:r>
      <w:r>
        <w:rPr>
          <w:color w:val="000000"/>
          <w:lang w:eastAsia="zh-CN"/>
        </w:rPr>
        <w:t>+9</w:t>
      </w:r>
      <w:r>
        <w:rPr>
          <w:color w:val="000000"/>
          <w:lang w:eastAsia="zh-CN"/>
        </w:rPr>
        <w:t>）</w:t>
      </w:r>
      <w:r>
        <w:rPr>
          <w:color w:val="000000"/>
          <w:lang w:eastAsia="zh-CN"/>
        </w:rPr>
        <w:t>+</w:t>
      </w:r>
      <w:r>
        <w:rPr>
          <w:color w:val="000000"/>
          <w:lang w:eastAsia="zh-CN"/>
        </w:rPr>
        <w:t>（﹣</w:t>
      </w:r>
      <w:r>
        <w:rPr>
          <w:color w:val="000000"/>
          <w:lang w:eastAsia="zh-CN"/>
        </w:rPr>
        <w:t>5</w:t>
      </w:r>
      <w:r>
        <w:rPr>
          <w:color w:val="000000"/>
          <w:lang w:eastAsia="zh-CN"/>
        </w:rPr>
        <w:t>）</w:t>
      </w:r>
      <w:r>
        <w:rPr>
          <w:lang w:eastAsia="zh-CN"/>
        </w:rPr>
        <w:br/>
      </w:r>
      <w:r>
        <w:rPr>
          <w:color w:val="000000"/>
          <w:lang w:eastAsia="zh-CN"/>
        </w:rPr>
        <w:t>=</w:t>
      </w:r>
      <w:r>
        <w:rPr>
          <w:color w:val="000000"/>
          <w:lang w:eastAsia="zh-CN"/>
        </w:rPr>
        <w:t>﹣</w:t>
      </w:r>
      <w:r>
        <w:rPr>
          <w:color w:val="000000"/>
          <w:lang w:eastAsia="zh-CN"/>
        </w:rPr>
        <w:t>7</w:t>
      </w:r>
      <w:r>
        <w:rPr>
          <w:color w:val="000000"/>
          <w:lang w:eastAsia="zh-CN"/>
        </w:rPr>
        <w:t>﹣</w:t>
      </w:r>
      <w:r>
        <w:rPr>
          <w:color w:val="000000"/>
          <w:lang w:eastAsia="zh-CN"/>
        </w:rPr>
        <w:t>4+9</w:t>
      </w:r>
      <w:r>
        <w:rPr>
          <w:color w:val="000000"/>
          <w:lang w:eastAsia="zh-CN"/>
        </w:rPr>
        <w:t>﹣</w:t>
      </w:r>
      <w:r>
        <w:rPr>
          <w:color w:val="000000"/>
          <w:lang w:eastAsia="zh-CN"/>
        </w:rPr>
        <w:t>5</w:t>
      </w:r>
      <w:r>
        <w:rPr>
          <w:lang w:eastAsia="zh-CN"/>
        </w:rPr>
        <w:br/>
      </w:r>
      <w:r>
        <w:rPr>
          <w:color w:val="000000"/>
          <w:lang w:eastAsia="zh-CN"/>
        </w:rPr>
        <w:t>=</w:t>
      </w:r>
      <w:r>
        <w:rPr>
          <w:color w:val="000000"/>
          <w:lang w:eastAsia="zh-CN"/>
        </w:rPr>
        <w:t>﹣</w:t>
      </w:r>
      <w:r>
        <w:rPr>
          <w:color w:val="000000"/>
          <w:lang w:eastAsia="zh-CN"/>
        </w:rPr>
        <w:t>16+9</w:t>
      </w:r>
      <w:r>
        <w:rPr>
          <w:lang w:eastAsia="zh-CN"/>
        </w:rPr>
        <w:br/>
      </w:r>
      <w:r>
        <w:rPr>
          <w:color w:val="000000"/>
          <w:lang w:eastAsia="zh-CN"/>
        </w:rPr>
        <w:t>=</w:t>
      </w:r>
      <w:r>
        <w:rPr>
          <w:color w:val="000000"/>
          <w:lang w:eastAsia="zh-CN"/>
        </w:rPr>
        <w:t>﹣</w:t>
      </w:r>
      <w:r>
        <w:rPr>
          <w:color w:val="000000"/>
          <w:lang w:eastAsia="zh-CN"/>
        </w:rPr>
        <w:t xml:space="preserve">7                    </w:t>
      </w:r>
      <w:r>
        <w:rPr>
          <w:lang w:eastAsia="zh-CN"/>
        </w:rPr>
        <w:br/>
      </w:r>
      <w:r>
        <w:rPr>
          <w:color w:val="0000FF"/>
          <w:lang w:eastAsia="zh-CN"/>
        </w:rPr>
        <w:t>【考点】</w:t>
      </w:r>
      <w:r>
        <w:rPr>
          <w:color w:val="000000"/>
          <w:lang w:eastAsia="zh-CN"/>
        </w:rPr>
        <w:t>有理数的加法</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）从左往右依此计算即可求解；</w:t>
      </w:r>
      <w:r>
        <w:rPr>
          <w:lang w:eastAsia="zh-CN"/>
        </w:rPr>
        <w:br/>
      </w:r>
      <w:r>
        <w:rPr>
          <w:color w:val="000000"/>
          <w:lang w:eastAsia="zh-CN"/>
        </w:rPr>
        <w:t>（</w:t>
      </w:r>
      <w:r>
        <w:rPr>
          <w:color w:val="000000"/>
          <w:lang w:eastAsia="zh-CN"/>
        </w:rPr>
        <w:t>2</w:t>
      </w:r>
      <w:r>
        <w:rPr>
          <w:color w:val="000000"/>
          <w:lang w:eastAsia="zh-CN"/>
        </w:rPr>
        <w:t>）先化简，再计算加减法；</w:t>
      </w:r>
      <w:r>
        <w:rPr>
          <w:color w:val="000000"/>
          <w:lang w:eastAsia="zh-CN"/>
        </w:rPr>
        <w:t xml:space="preserve">    </w:t>
      </w:r>
    </w:p>
    <w:p w:rsidR="00211199" w:rsidRDefault="0077605C">
      <w:r>
        <w:t>151</w:t>
      </w:r>
      <w:r>
        <w:t>、</w:t>
      </w:r>
    </w:p>
    <w:p w:rsidR="00211199" w:rsidRDefault="0077605C">
      <w:pPr>
        <w:spacing w:after="0"/>
        <w:rPr>
          <w:lang w:eastAsia="zh-CN"/>
        </w:rPr>
      </w:pPr>
      <w:r>
        <w:rPr>
          <w:color w:val="0000FF"/>
        </w:rPr>
        <w:t>【答案】</w:t>
      </w:r>
      <w:r>
        <w:rPr>
          <w:color w:val="000000"/>
        </w:rPr>
        <w:t>解：原式</w:t>
      </w:r>
      <w:r>
        <w:rPr>
          <w:color w:val="000000"/>
        </w:rPr>
        <w:t>=</w:t>
      </w:r>
      <w:r>
        <w:rPr>
          <w:color w:val="000000"/>
        </w:rPr>
        <w:t>﹣</w:t>
      </w:r>
      <w:r>
        <w:rPr>
          <w:color w:val="000000"/>
        </w:rPr>
        <w:t>8+10+</w:t>
      </w:r>
      <w:r>
        <w:rPr>
          <w:color w:val="000000"/>
        </w:rPr>
        <w:t>﹣</w:t>
      </w:r>
      <w:r>
        <w:rPr>
          <w:color w:val="000000"/>
        </w:rPr>
        <w:t>7+4+</w:t>
      </w:r>
      <w:r>
        <w:rPr>
          <w:color w:val="000000"/>
        </w:rPr>
        <w:t>﹣</w:t>
      </w:r>
      <w:r>
        <w:rPr>
          <w:color w:val="000000"/>
        </w:rPr>
        <w:t>1</w:t>
      </w:r>
      <w:r>
        <w:br/>
      </w:r>
      <w:r>
        <w:rPr>
          <w:color w:val="000000"/>
        </w:rPr>
        <w:t>=</w:t>
      </w:r>
      <w:r>
        <w:rPr>
          <w:color w:val="000000"/>
        </w:rPr>
        <w:t>﹣</w:t>
      </w:r>
      <w:r>
        <w:rPr>
          <w:color w:val="000000"/>
        </w:rPr>
        <w:t>8</w:t>
      </w:r>
      <w:r>
        <w:rPr>
          <w:color w:val="000000"/>
        </w:rPr>
        <w:t>﹣</w:t>
      </w:r>
      <w:r>
        <w:rPr>
          <w:color w:val="000000"/>
        </w:rPr>
        <w:t>7</w:t>
      </w:r>
      <w:r>
        <w:rPr>
          <w:color w:val="000000"/>
        </w:rPr>
        <w:t>﹣</w:t>
      </w:r>
      <w:r>
        <w:rPr>
          <w:color w:val="000000"/>
        </w:rPr>
        <w:t>1+10+4</w:t>
      </w:r>
      <w:r>
        <w:br/>
      </w:r>
      <w:r>
        <w:rPr>
          <w:color w:val="000000"/>
        </w:rPr>
        <w:t>=</w:t>
      </w:r>
      <w:r>
        <w:rPr>
          <w:color w:val="000000"/>
        </w:rPr>
        <w:t>﹣</w:t>
      </w:r>
      <w:r>
        <w:rPr>
          <w:color w:val="000000"/>
        </w:rPr>
        <w:t>16+14</w:t>
      </w:r>
      <w:r>
        <w:br/>
      </w:r>
      <w:r>
        <w:rPr>
          <w:color w:val="000000"/>
        </w:rPr>
        <w:t>=</w:t>
      </w:r>
      <w:r>
        <w:rPr>
          <w:color w:val="000000"/>
        </w:rPr>
        <w:t>﹣</w:t>
      </w:r>
      <w:r>
        <w:rPr>
          <w:color w:val="000000"/>
        </w:rPr>
        <w:t>2</w:t>
      </w:r>
      <w:r>
        <w:rPr>
          <w:color w:val="000000"/>
        </w:rPr>
        <w:t>．</w:t>
      </w:r>
      <w:r>
        <w:rPr>
          <w:color w:val="000000"/>
        </w:rPr>
        <w:t xml:space="preserve">                    </w:t>
      </w:r>
      <w:r>
        <w:br/>
      </w:r>
      <w:r>
        <w:rPr>
          <w:color w:val="0000FF"/>
          <w:lang w:eastAsia="zh-CN"/>
        </w:rPr>
        <w:t>【考点】</w:t>
      </w:r>
      <w:r>
        <w:rPr>
          <w:color w:val="000000"/>
          <w:lang w:eastAsia="zh-CN"/>
        </w:rPr>
        <w:t>有理数的加法</w:t>
      </w:r>
      <w:r>
        <w:rPr>
          <w:color w:val="000000"/>
          <w:lang w:eastAsia="zh-CN"/>
        </w:rPr>
        <w:t xml:space="preserve">                </w:t>
      </w:r>
      <w:r>
        <w:rPr>
          <w:lang w:eastAsia="zh-CN"/>
        </w:rPr>
        <w:br/>
      </w:r>
      <w:r>
        <w:rPr>
          <w:color w:val="0000FF"/>
          <w:lang w:eastAsia="zh-CN"/>
        </w:rPr>
        <w:t>【解析】</w:t>
      </w:r>
      <w:r>
        <w:rPr>
          <w:color w:val="000000"/>
          <w:lang w:eastAsia="zh-CN"/>
        </w:rPr>
        <w:t>【分析】原式结合后，相加即可得到结果．</w:t>
      </w:r>
      <w:r>
        <w:rPr>
          <w:color w:val="000000"/>
          <w:lang w:eastAsia="zh-CN"/>
        </w:rPr>
        <w:t xml:space="preserve">    </w:t>
      </w:r>
    </w:p>
    <w:p w:rsidR="00211199" w:rsidRDefault="0077605C">
      <w:pPr>
        <w:rPr>
          <w:lang w:eastAsia="zh-CN"/>
        </w:rPr>
      </w:pPr>
      <w:r>
        <w:rPr>
          <w:lang w:eastAsia="zh-CN"/>
        </w:rPr>
        <w:t>152</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w:t>
      </w:r>
      <w:r>
        <w:rPr>
          <w:color w:val="000000"/>
          <w:lang w:eastAsia="zh-CN"/>
        </w:rPr>
        <w:t>﹣</w:t>
      </w:r>
      <w:r>
        <w:rPr>
          <w:color w:val="000000"/>
          <w:lang w:eastAsia="zh-CN"/>
        </w:rPr>
        <w:t>5+</w:t>
      </w:r>
      <w:r>
        <w:rPr>
          <w:color w:val="000000"/>
          <w:lang w:eastAsia="zh-CN"/>
        </w:rPr>
        <w:t>（﹣</w:t>
      </w:r>
      <w:r>
        <w:rPr>
          <w:color w:val="000000"/>
          <w:lang w:eastAsia="zh-CN"/>
        </w:rPr>
        <w:t>8</w:t>
      </w:r>
      <w:r>
        <w:rPr>
          <w:color w:val="000000"/>
          <w:lang w:eastAsia="zh-CN"/>
        </w:rPr>
        <w:t>）</w:t>
      </w:r>
      <w:r>
        <w:rPr>
          <w:color w:val="000000"/>
          <w:lang w:eastAsia="zh-CN"/>
        </w:rPr>
        <w:t>=</w:t>
      </w:r>
      <w:r>
        <w:rPr>
          <w:color w:val="000000"/>
          <w:lang w:eastAsia="zh-CN"/>
        </w:rPr>
        <w:t>﹣</w:t>
      </w:r>
      <w:r>
        <w:rPr>
          <w:color w:val="000000"/>
          <w:lang w:eastAsia="zh-CN"/>
        </w:rPr>
        <w:t>13</w:t>
      </w:r>
      <w:r>
        <w:rPr>
          <w:lang w:eastAsia="zh-CN"/>
        </w:rPr>
        <w:br/>
      </w:r>
      <w:r>
        <w:rPr>
          <w:color w:val="0000FF"/>
          <w:lang w:eastAsia="zh-CN"/>
        </w:rPr>
        <w:t>【考点】</w:t>
      </w:r>
      <w:r>
        <w:rPr>
          <w:color w:val="000000"/>
          <w:lang w:eastAsia="zh-CN"/>
        </w:rPr>
        <w:t>有理数的减法</w:t>
      </w:r>
      <w:r>
        <w:rPr>
          <w:color w:val="000000"/>
          <w:lang w:eastAsia="zh-CN"/>
        </w:rPr>
        <w:t xml:space="preserve">                </w:t>
      </w:r>
      <w:r>
        <w:rPr>
          <w:lang w:eastAsia="zh-CN"/>
        </w:rPr>
        <w:br/>
      </w:r>
      <w:r>
        <w:rPr>
          <w:color w:val="0000FF"/>
          <w:lang w:eastAsia="zh-CN"/>
        </w:rPr>
        <w:t>【解析】</w:t>
      </w:r>
      <w:r>
        <w:rPr>
          <w:color w:val="000000"/>
          <w:lang w:eastAsia="zh-CN"/>
        </w:rPr>
        <w:t>【分析】原式利用减法法则变形，计算即可得到结果．</w:t>
      </w:r>
      <w:r>
        <w:rPr>
          <w:color w:val="000000"/>
          <w:lang w:eastAsia="zh-CN"/>
        </w:rPr>
        <w:t xml:space="preserve">    </w:t>
      </w:r>
    </w:p>
    <w:p w:rsidR="00211199" w:rsidRDefault="0077605C">
      <w:pPr>
        <w:rPr>
          <w:lang w:eastAsia="zh-CN"/>
        </w:rPr>
      </w:pPr>
      <w:r>
        <w:rPr>
          <w:lang w:eastAsia="zh-CN"/>
        </w:rPr>
        <w:t>153</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color w:val="000000"/>
          <w:lang w:eastAsia="zh-CN"/>
        </w:rPr>
        <w:t>1</w:t>
      </w:r>
      <w:r>
        <w:rPr>
          <w:color w:val="000000"/>
          <w:lang w:eastAsia="zh-CN"/>
        </w:rPr>
        <w:t>﹣</w:t>
      </w:r>
      <w:r>
        <w:rPr>
          <w:color w:val="000000"/>
          <w:lang w:eastAsia="zh-CN"/>
        </w:rPr>
        <w:t>2+3</w:t>
      </w:r>
      <w:r>
        <w:rPr>
          <w:color w:val="000000"/>
          <w:lang w:eastAsia="zh-CN"/>
        </w:rPr>
        <w:t>﹣</w:t>
      </w:r>
      <w:r>
        <w:rPr>
          <w:color w:val="000000"/>
          <w:lang w:eastAsia="zh-CN"/>
        </w:rPr>
        <w:t>4+5</w:t>
      </w:r>
      <w:r>
        <w:rPr>
          <w:color w:val="000000"/>
          <w:lang w:eastAsia="zh-CN"/>
        </w:rPr>
        <w:t>﹣</w:t>
      </w:r>
      <w:r>
        <w:rPr>
          <w:color w:val="000000"/>
          <w:lang w:eastAsia="zh-CN"/>
        </w:rPr>
        <w:t>6+…+2007</w:t>
      </w:r>
      <w:r>
        <w:rPr>
          <w:color w:val="000000"/>
          <w:lang w:eastAsia="zh-CN"/>
        </w:rPr>
        <w:t>﹣</w:t>
      </w:r>
      <w:r>
        <w:rPr>
          <w:color w:val="000000"/>
          <w:lang w:eastAsia="zh-CN"/>
        </w:rPr>
        <w:t>2008+2009</w:t>
      </w:r>
      <w:r>
        <w:rPr>
          <w:color w:val="000000"/>
          <w:lang w:eastAsia="zh-CN"/>
        </w:rPr>
        <w:t>﹣</w:t>
      </w:r>
      <w:r>
        <w:rPr>
          <w:color w:val="000000"/>
          <w:lang w:eastAsia="zh-CN"/>
        </w:rPr>
        <w:t>2010+2011</w:t>
      </w:r>
      <w:r>
        <w:rPr>
          <w:lang w:eastAsia="zh-CN"/>
        </w:rPr>
        <w:br/>
      </w:r>
      <w:r>
        <w:rPr>
          <w:color w:val="000000"/>
          <w:lang w:eastAsia="zh-CN"/>
        </w:rPr>
        <w:t>=1+</w:t>
      </w:r>
      <w:r>
        <w:rPr>
          <w:color w:val="000000"/>
          <w:lang w:eastAsia="zh-CN"/>
        </w:rPr>
        <w:t>（﹣</w:t>
      </w:r>
      <w:r>
        <w:rPr>
          <w:color w:val="000000"/>
          <w:lang w:eastAsia="zh-CN"/>
        </w:rPr>
        <w:t>2+3</w:t>
      </w:r>
      <w:r>
        <w:rPr>
          <w:color w:val="000000"/>
          <w:lang w:eastAsia="zh-CN"/>
        </w:rPr>
        <w:t>）</w:t>
      </w:r>
      <w:r>
        <w:rPr>
          <w:color w:val="000000"/>
          <w:lang w:eastAsia="zh-CN"/>
        </w:rPr>
        <w:t>+</w:t>
      </w:r>
      <w:r>
        <w:rPr>
          <w:color w:val="000000"/>
          <w:lang w:eastAsia="zh-CN"/>
        </w:rPr>
        <w:t>（﹣</w:t>
      </w:r>
      <w:r>
        <w:rPr>
          <w:color w:val="000000"/>
          <w:lang w:eastAsia="zh-CN"/>
        </w:rPr>
        <w:t>4+5</w:t>
      </w:r>
      <w:r>
        <w:rPr>
          <w:color w:val="000000"/>
          <w:lang w:eastAsia="zh-CN"/>
        </w:rPr>
        <w:t>）</w:t>
      </w:r>
      <w:r>
        <w:rPr>
          <w:color w:val="000000"/>
          <w:lang w:eastAsia="zh-CN"/>
        </w:rPr>
        <w:t>+</w:t>
      </w:r>
      <w:r>
        <w:rPr>
          <w:color w:val="000000"/>
          <w:lang w:eastAsia="zh-CN"/>
        </w:rPr>
        <w:t>（﹣</w:t>
      </w:r>
      <w:r>
        <w:rPr>
          <w:color w:val="000000"/>
          <w:lang w:eastAsia="zh-CN"/>
        </w:rPr>
        <w:t>6+7</w:t>
      </w:r>
      <w:r>
        <w:rPr>
          <w:color w:val="000000"/>
          <w:lang w:eastAsia="zh-CN"/>
        </w:rPr>
        <w:t>）</w:t>
      </w:r>
      <w:r>
        <w:rPr>
          <w:color w:val="000000"/>
          <w:lang w:eastAsia="zh-CN"/>
        </w:rPr>
        <w:t>+…+</w:t>
      </w:r>
      <w:r>
        <w:rPr>
          <w:color w:val="000000"/>
          <w:lang w:eastAsia="zh-CN"/>
        </w:rPr>
        <w:t>（﹣</w:t>
      </w:r>
      <w:r>
        <w:rPr>
          <w:color w:val="000000"/>
          <w:lang w:eastAsia="zh-CN"/>
        </w:rPr>
        <w:t>2006+2007</w:t>
      </w:r>
      <w:r>
        <w:rPr>
          <w:color w:val="000000"/>
          <w:lang w:eastAsia="zh-CN"/>
        </w:rPr>
        <w:t>）</w:t>
      </w:r>
      <w:r>
        <w:rPr>
          <w:color w:val="000000"/>
          <w:lang w:eastAsia="zh-CN"/>
        </w:rPr>
        <w:t>+</w:t>
      </w:r>
      <w:r>
        <w:rPr>
          <w:color w:val="000000"/>
          <w:lang w:eastAsia="zh-CN"/>
        </w:rPr>
        <w:t>（﹣</w:t>
      </w:r>
      <w:r>
        <w:rPr>
          <w:color w:val="000000"/>
          <w:lang w:eastAsia="zh-CN"/>
        </w:rPr>
        <w:t>2008+2009</w:t>
      </w:r>
      <w:r>
        <w:rPr>
          <w:color w:val="000000"/>
          <w:lang w:eastAsia="zh-CN"/>
        </w:rPr>
        <w:t>）</w:t>
      </w:r>
      <w:r>
        <w:rPr>
          <w:color w:val="000000"/>
          <w:lang w:eastAsia="zh-CN"/>
        </w:rPr>
        <w:t>+</w:t>
      </w:r>
      <w:r>
        <w:rPr>
          <w:color w:val="000000"/>
          <w:lang w:eastAsia="zh-CN"/>
        </w:rPr>
        <w:t>（﹣</w:t>
      </w:r>
      <w:r>
        <w:rPr>
          <w:color w:val="000000"/>
          <w:lang w:eastAsia="zh-CN"/>
        </w:rPr>
        <w:t>2010+2011</w:t>
      </w:r>
      <w:r>
        <w:rPr>
          <w:color w:val="000000"/>
          <w:lang w:eastAsia="zh-CN"/>
        </w:rPr>
        <w:t>）</w:t>
      </w:r>
      <w:r>
        <w:rPr>
          <w:lang w:eastAsia="zh-CN"/>
        </w:rPr>
        <w:br/>
      </w:r>
      <w:r>
        <w:rPr>
          <w:color w:val="000000"/>
          <w:lang w:eastAsia="zh-CN"/>
        </w:rPr>
        <w:t>=</w:t>
      </w:r>
      <w:r>
        <w:rPr>
          <w:noProof/>
          <w:lang w:eastAsia="zh-CN"/>
        </w:rPr>
        <w:drawing>
          <wp:inline distT="0" distB="0" distL="0" distR="0">
            <wp:extent cx="954913" cy="343764"/>
            <wp:effectExtent l="0" t="0" r="0" b="0"/>
            <wp:docPr id="8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1"/>
                    <a:stretch>
                      <a:fillRect/>
                    </a:stretch>
                  </pic:blipFill>
                  <pic:spPr>
                    <a:xfrm>
                      <a:off x="0" y="0"/>
                      <a:ext cx="954913" cy="343764"/>
                    </a:xfrm>
                    <a:prstGeom prst="rect">
                      <a:avLst/>
                    </a:prstGeom>
                  </pic:spPr>
                </pic:pic>
              </a:graphicData>
            </a:graphic>
          </wp:inline>
        </w:drawing>
      </w:r>
      <w:r>
        <w:rPr>
          <w:lang w:eastAsia="zh-CN"/>
        </w:rPr>
        <w:br/>
      </w:r>
      <w:r>
        <w:rPr>
          <w:color w:val="000000"/>
          <w:lang w:eastAsia="zh-CN"/>
        </w:rPr>
        <w:t>=1+1005</w:t>
      </w:r>
      <w:r>
        <w:rPr>
          <w:lang w:eastAsia="zh-CN"/>
        </w:rPr>
        <w:br/>
      </w:r>
      <w:r>
        <w:rPr>
          <w:color w:val="000000"/>
          <w:lang w:eastAsia="zh-CN"/>
        </w:rPr>
        <w:t xml:space="preserve">=1006                    </w:t>
      </w:r>
      <w:r>
        <w:rPr>
          <w:lang w:eastAsia="zh-CN"/>
        </w:rPr>
        <w:br/>
      </w:r>
      <w:r>
        <w:rPr>
          <w:color w:val="0000FF"/>
          <w:lang w:eastAsia="zh-CN"/>
        </w:rPr>
        <w:t>【考点】</w:t>
      </w:r>
      <w:r>
        <w:rPr>
          <w:color w:val="000000"/>
          <w:lang w:eastAsia="zh-CN"/>
        </w:rPr>
        <w:t>有理数的加减混合运算</w:t>
      </w:r>
      <w:r>
        <w:rPr>
          <w:color w:val="000000"/>
          <w:lang w:eastAsia="zh-CN"/>
        </w:rPr>
        <w:t xml:space="preserve">                </w:t>
      </w:r>
      <w:r>
        <w:rPr>
          <w:lang w:eastAsia="zh-CN"/>
        </w:rPr>
        <w:br/>
      </w:r>
      <w:r>
        <w:rPr>
          <w:color w:val="0000FF"/>
          <w:lang w:eastAsia="zh-CN"/>
        </w:rPr>
        <w:t>【解析】</w:t>
      </w:r>
      <w:r>
        <w:rPr>
          <w:color w:val="000000"/>
          <w:lang w:eastAsia="zh-CN"/>
        </w:rPr>
        <w:t>【分析】根据算式的特征，应用加法结合律，分别求出﹣</w:t>
      </w:r>
      <w:r>
        <w:rPr>
          <w:color w:val="000000"/>
          <w:lang w:eastAsia="zh-CN"/>
        </w:rPr>
        <w:t>2+3</w:t>
      </w:r>
      <w:r>
        <w:rPr>
          <w:color w:val="000000"/>
          <w:lang w:eastAsia="zh-CN"/>
        </w:rPr>
        <w:t>、﹣</w:t>
      </w:r>
      <w:r>
        <w:rPr>
          <w:color w:val="000000"/>
          <w:lang w:eastAsia="zh-CN"/>
        </w:rPr>
        <w:t>4+5</w:t>
      </w:r>
      <w:r>
        <w:rPr>
          <w:color w:val="000000"/>
          <w:lang w:eastAsia="zh-CN"/>
        </w:rPr>
        <w:t>、﹣</w:t>
      </w:r>
      <w:r>
        <w:rPr>
          <w:color w:val="000000"/>
          <w:lang w:eastAsia="zh-CN"/>
        </w:rPr>
        <w:t>6+7</w:t>
      </w:r>
      <w:r>
        <w:rPr>
          <w:color w:val="000000"/>
          <w:lang w:eastAsia="zh-CN"/>
        </w:rPr>
        <w:t>、</w:t>
      </w:r>
      <w:r>
        <w:rPr>
          <w:color w:val="000000"/>
          <w:lang w:eastAsia="zh-CN"/>
        </w:rPr>
        <w:t>…</w:t>
      </w:r>
      <w:r>
        <w:rPr>
          <w:color w:val="000000"/>
          <w:lang w:eastAsia="zh-CN"/>
        </w:rPr>
        <w:t>、﹣</w:t>
      </w:r>
      <w:r>
        <w:rPr>
          <w:color w:val="000000"/>
          <w:lang w:eastAsia="zh-CN"/>
        </w:rPr>
        <w:t>2006+2007</w:t>
      </w:r>
      <w:r>
        <w:rPr>
          <w:color w:val="000000"/>
          <w:lang w:eastAsia="zh-CN"/>
        </w:rPr>
        <w:t>、﹣</w:t>
      </w:r>
      <w:r>
        <w:rPr>
          <w:color w:val="000000"/>
          <w:lang w:eastAsia="zh-CN"/>
        </w:rPr>
        <w:t>2008+2009</w:t>
      </w:r>
      <w:r>
        <w:rPr>
          <w:color w:val="000000"/>
          <w:lang w:eastAsia="zh-CN"/>
        </w:rPr>
        <w:t>、﹣</w:t>
      </w:r>
      <w:r>
        <w:rPr>
          <w:color w:val="000000"/>
          <w:lang w:eastAsia="zh-CN"/>
        </w:rPr>
        <w:t>2010+2011</w:t>
      </w:r>
      <w:r>
        <w:rPr>
          <w:color w:val="000000"/>
          <w:lang w:eastAsia="zh-CN"/>
        </w:rPr>
        <w:t>的值各是多少，进而求出算式</w:t>
      </w:r>
      <w:r>
        <w:rPr>
          <w:color w:val="000000"/>
          <w:lang w:eastAsia="zh-CN"/>
        </w:rPr>
        <w:t>1</w:t>
      </w:r>
      <w:r>
        <w:rPr>
          <w:color w:val="000000"/>
          <w:lang w:eastAsia="zh-CN"/>
        </w:rPr>
        <w:t>﹣</w:t>
      </w:r>
      <w:r>
        <w:rPr>
          <w:color w:val="000000"/>
          <w:lang w:eastAsia="zh-CN"/>
        </w:rPr>
        <w:t>2+3</w:t>
      </w:r>
      <w:r>
        <w:rPr>
          <w:color w:val="000000"/>
          <w:lang w:eastAsia="zh-CN"/>
        </w:rPr>
        <w:t>﹣</w:t>
      </w:r>
      <w:r>
        <w:rPr>
          <w:color w:val="000000"/>
          <w:lang w:eastAsia="zh-CN"/>
        </w:rPr>
        <w:t>4+5</w:t>
      </w:r>
      <w:r>
        <w:rPr>
          <w:color w:val="000000"/>
          <w:lang w:eastAsia="zh-CN"/>
        </w:rPr>
        <w:t>﹣</w:t>
      </w:r>
      <w:r>
        <w:rPr>
          <w:color w:val="000000"/>
          <w:lang w:eastAsia="zh-CN"/>
        </w:rPr>
        <w:t>6+…+2007</w:t>
      </w:r>
      <w:r>
        <w:rPr>
          <w:color w:val="000000"/>
          <w:lang w:eastAsia="zh-CN"/>
        </w:rPr>
        <w:t>﹣</w:t>
      </w:r>
      <w:r>
        <w:rPr>
          <w:color w:val="000000"/>
          <w:lang w:eastAsia="zh-CN"/>
        </w:rPr>
        <w:t>2008+2009</w:t>
      </w:r>
      <w:r>
        <w:rPr>
          <w:color w:val="000000"/>
          <w:lang w:eastAsia="zh-CN"/>
        </w:rPr>
        <w:t>﹣</w:t>
      </w:r>
      <w:r>
        <w:rPr>
          <w:color w:val="000000"/>
          <w:lang w:eastAsia="zh-CN"/>
        </w:rPr>
        <w:t>2010+2011</w:t>
      </w:r>
      <w:r>
        <w:rPr>
          <w:color w:val="000000"/>
          <w:lang w:eastAsia="zh-CN"/>
        </w:rPr>
        <w:t>的值是多少即可．</w:t>
      </w:r>
      <w:r>
        <w:rPr>
          <w:color w:val="000000"/>
          <w:lang w:eastAsia="zh-CN"/>
        </w:rPr>
        <w:t xml:space="preserve">    </w:t>
      </w:r>
    </w:p>
    <w:p w:rsidR="00211199" w:rsidRDefault="0077605C">
      <w:r>
        <w:t>154</w:t>
      </w:r>
      <w:r>
        <w:t>、</w:t>
      </w:r>
    </w:p>
    <w:p w:rsidR="00211199" w:rsidRDefault="0077605C">
      <w:pPr>
        <w:spacing w:after="0"/>
        <w:rPr>
          <w:lang w:eastAsia="zh-CN"/>
        </w:rPr>
      </w:pPr>
      <w:r>
        <w:rPr>
          <w:color w:val="0000FF"/>
        </w:rPr>
        <w:t>【答案】</w:t>
      </w:r>
      <w:r>
        <w:br/>
      </w:r>
      <w:r>
        <w:rPr>
          <w:color w:val="000000"/>
        </w:rPr>
        <w:t>解：（</w:t>
      </w:r>
      <w:r>
        <w:rPr>
          <w:color w:val="000000"/>
        </w:rPr>
        <w:t>1</w:t>
      </w:r>
      <w:r>
        <w:rPr>
          <w:color w:val="000000"/>
        </w:rPr>
        <w:t>）原式</w:t>
      </w:r>
      <w:r>
        <w:rPr>
          <w:color w:val="000000"/>
        </w:rPr>
        <w:t>=</w:t>
      </w:r>
      <w:r>
        <w:rPr>
          <w:color w:val="000000"/>
        </w:rPr>
        <w:t>（﹣</w:t>
      </w:r>
      <w:r>
        <w:rPr>
          <w:color w:val="000000"/>
        </w:rPr>
        <w:t>25×</w:t>
      </w:r>
      <w:r>
        <w:rPr>
          <w:noProof/>
          <w:lang w:eastAsia="zh-CN"/>
        </w:rPr>
        <w:drawing>
          <wp:inline distT="0" distB="0" distL="0" distR="0">
            <wp:extent cx="76391" cy="162331"/>
            <wp:effectExtent l="0" t="0" r="0" b="0"/>
            <wp:docPr id="8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76391" cy="162331"/>
                    </a:xfrm>
                    <a:prstGeom prst="rect">
                      <a:avLst/>
                    </a:prstGeom>
                  </pic:spPr>
                </pic:pic>
              </a:graphicData>
            </a:graphic>
          </wp:inline>
        </w:drawing>
      </w:r>
      <w:r>
        <w:rPr>
          <w:color w:val="000000"/>
        </w:rPr>
        <w:t>+8</w:t>
      </w:r>
      <w:r>
        <w:rPr>
          <w:color w:val="000000"/>
        </w:rPr>
        <w:t>）</w:t>
      </w:r>
      <w:r>
        <w:rPr>
          <w:color w:val="000000"/>
        </w:rPr>
        <w:t>×4÷7=</w:t>
      </w:r>
      <w:r>
        <w:rPr>
          <w:color w:val="000000"/>
        </w:rPr>
        <w:t>（﹣</w:t>
      </w:r>
      <w:r>
        <w:rPr>
          <w:color w:val="000000"/>
        </w:rPr>
        <w:t>7</w:t>
      </w:r>
      <w:r>
        <w:rPr>
          <w:color w:val="000000"/>
        </w:rPr>
        <w:t>）</w:t>
      </w:r>
      <w:r>
        <w:rPr>
          <w:color w:val="000000"/>
        </w:rPr>
        <w:t>×4÷7=</w:t>
      </w:r>
      <w:r>
        <w:rPr>
          <w:color w:val="000000"/>
        </w:rPr>
        <w:t>﹣</w:t>
      </w:r>
      <w:r>
        <w:rPr>
          <w:color w:val="000000"/>
        </w:rPr>
        <w:t>28÷7=</w:t>
      </w:r>
      <w:r>
        <w:rPr>
          <w:color w:val="000000"/>
        </w:rPr>
        <w:t>﹣</w:t>
      </w:r>
      <w:r>
        <w:rPr>
          <w:color w:val="000000"/>
        </w:rPr>
        <w:t>4</w:t>
      </w:r>
      <w:r>
        <w:rPr>
          <w:color w:val="000000"/>
        </w:rPr>
        <w:t>；</w:t>
      </w:r>
      <w:r>
        <w:br/>
      </w:r>
      <w:r>
        <w:rPr>
          <w:color w:val="000000"/>
        </w:rPr>
        <w:t>（</w:t>
      </w:r>
      <w:r>
        <w:rPr>
          <w:color w:val="000000"/>
        </w:rPr>
        <w:t>2</w:t>
      </w:r>
      <w:r>
        <w:rPr>
          <w:color w:val="000000"/>
        </w:rPr>
        <w:t>）原式</w:t>
      </w:r>
      <w:r>
        <w:rPr>
          <w:color w:val="000000"/>
        </w:rPr>
        <w:t>=3x</w:t>
      </w:r>
      <w:r>
        <w:rPr>
          <w:color w:val="000000"/>
          <w:vertAlign w:val="superscript"/>
        </w:rPr>
        <w:t>2</w:t>
      </w:r>
      <w:r>
        <w:rPr>
          <w:color w:val="000000"/>
        </w:rPr>
        <w:t>﹣</w:t>
      </w:r>
      <w:r>
        <w:rPr>
          <w:color w:val="000000"/>
        </w:rPr>
        <w:t>x</w:t>
      </w:r>
      <w:r>
        <w:rPr>
          <w:color w:val="000000"/>
          <w:vertAlign w:val="superscript"/>
        </w:rPr>
        <w:t>2</w:t>
      </w:r>
      <w:r>
        <w:rPr>
          <w:color w:val="000000"/>
        </w:rPr>
        <w:t>+6x</w:t>
      </w:r>
      <w:r>
        <w:rPr>
          <w:color w:val="000000"/>
        </w:rPr>
        <w:t>﹣</w:t>
      </w:r>
      <w:r>
        <w:rPr>
          <w:color w:val="000000"/>
        </w:rPr>
        <w:t>2x</w:t>
      </w:r>
      <w:r>
        <w:rPr>
          <w:color w:val="000000"/>
          <w:vertAlign w:val="superscript"/>
        </w:rPr>
        <w:t>2</w:t>
      </w:r>
      <w:r>
        <w:rPr>
          <w:color w:val="000000"/>
        </w:rPr>
        <w:t>=6x</w:t>
      </w:r>
      <w:r>
        <w:rPr>
          <w:color w:val="000000"/>
        </w:rPr>
        <w:t>．</w:t>
      </w:r>
      <w:r>
        <w:rPr>
          <w:color w:val="000000"/>
        </w:rPr>
        <w:t xml:space="preserve">                    </w:t>
      </w:r>
      <w:r>
        <w:br/>
      </w:r>
      <w:r>
        <w:rPr>
          <w:color w:val="0000FF"/>
          <w:lang w:eastAsia="zh-CN"/>
        </w:rPr>
        <w:t>【考点】</w:t>
      </w:r>
      <w:r>
        <w:rPr>
          <w:color w:val="000000"/>
          <w:lang w:eastAsia="zh-CN"/>
        </w:rPr>
        <w:t>有理数的混合运算</w:t>
      </w:r>
      <w:r>
        <w:rPr>
          <w:color w:val="000000"/>
          <w:lang w:eastAsia="zh-CN"/>
        </w:rPr>
        <w:t xml:space="preserve">                </w:t>
      </w:r>
      <w:r>
        <w:rPr>
          <w:lang w:eastAsia="zh-CN"/>
        </w:rPr>
        <w:br/>
      </w:r>
      <w:r>
        <w:rPr>
          <w:color w:val="0000FF"/>
          <w:lang w:eastAsia="zh-CN"/>
        </w:rPr>
        <w:lastRenderedPageBreak/>
        <w:t>【解析】</w:t>
      </w:r>
      <w:r>
        <w:rPr>
          <w:color w:val="000000"/>
          <w:lang w:eastAsia="zh-CN"/>
        </w:rPr>
        <w:t>【分析】（</w:t>
      </w:r>
      <w:r>
        <w:rPr>
          <w:color w:val="000000"/>
          <w:lang w:eastAsia="zh-CN"/>
        </w:rPr>
        <w:t>1</w:t>
      </w:r>
      <w:r>
        <w:rPr>
          <w:color w:val="000000"/>
          <w:lang w:eastAsia="zh-CN"/>
        </w:rPr>
        <w:t>）原式先计算乘方运算，再计算乘除运算，最后算加减运算即可得到结果；</w:t>
      </w:r>
      <w:r>
        <w:rPr>
          <w:lang w:eastAsia="zh-CN"/>
        </w:rPr>
        <w:br/>
      </w:r>
      <w:r>
        <w:rPr>
          <w:color w:val="000000"/>
          <w:lang w:eastAsia="zh-CN"/>
        </w:rPr>
        <w:t xml:space="preserve">             </w:t>
      </w:r>
      <w:r>
        <w:rPr>
          <w:color w:val="000000"/>
          <w:lang w:eastAsia="zh-CN"/>
        </w:rPr>
        <w:t>（</w:t>
      </w:r>
      <w:r>
        <w:rPr>
          <w:color w:val="000000"/>
          <w:lang w:eastAsia="zh-CN"/>
        </w:rPr>
        <w:t>2</w:t>
      </w:r>
      <w:r>
        <w:rPr>
          <w:color w:val="000000"/>
          <w:lang w:eastAsia="zh-CN"/>
        </w:rPr>
        <w:t>）原式去括号合并即可得到结果．</w:t>
      </w:r>
      <w:r>
        <w:rPr>
          <w:color w:val="000000"/>
          <w:lang w:eastAsia="zh-CN"/>
        </w:rPr>
        <w:t xml:space="preserve">    </w:t>
      </w:r>
    </w:p>
    <w:p w:rsidR="00211199" w:rsidRDefault="0077605C">
      <w:r>
        <w:t>155</w:t>
      </w:r>
      <w:r>
        <w:t>、</w:t>
      </w:r>
    </w:p>
    <w:p w:rsidR="00211199" w:rsidRDefault="0077605C">
      <w:pPr>
        <w:spacing w:after="0"/>
        <w:rPr>
          <w:lang w:eastAsia="zh-CN"/>
        </w:rPr>
      </w:pPr>
      <w:r>
        <w:rPr>
          <w:color w:val="0000FF"/>
        </w:rPr>
        <w:t>【答案】</w:t>
      </w:r>
      <w:r>
        <w:br/>
      </w:r>
      <w:r>
        <w:rPr>
          <w:color w:val="000000"/>
        </w:rPr>
        <w:t>解：原式</w:t>
      </w:r>
      <w:r>
        <w:rPr>
          <w:color w:val="000000"/>
        </w:rPr>
        <w:t>=2x</w:t>
      </w:r>
      <w:r>
        <w:rPr>
          <w:color w:val="000000"/>
          <w:vertAlign w:val="superscript"/>
        </w:rPr>
        <w:t>2</w:t>
      </w:r>
      <w:r>
        <w:rPr>
          <w:color w:val="000000"/>
        </w:rPr>
        <w:t>y+2xy</w:t>
      </w:r>
      <w:r>
        <w:rPr>
          <w:color w:val="000000"/>
          <w:vertAlign w:val="superscript"/>
        </w:rPr>
        <w:t>2</w:t>
      </w:r>
      <w:r>
        <w:rPr>
          <w:color w:val="000000"/>
        </w:rPr>
        <w:t>﹣</w:t>
      </w:r>
      <w:r>
        <w:rPr>
          <w:color w:val="000000"/>
        </w:rPr>
        <w:t>2x</w:t>
      </w:r>
      <w:r>
        <w:rPr>
          <w:color w:val="000000"/>
          <w:vertAlign w:val="superscript"/>
        </w:rPr>
        <w:t>2</w:t>
      </w:r>
      <w:r>
        <w:rPr>
          <w:color w:val="000000"/>
        </w:rPr>
        <w:t>y+2x</w:t>
      </w:r>
      <w:r>
        <w:rPr>
          <w:color w:val="000000"/>
        </w:rPr>
        <w:t>﹣</w:t>
      </w:r>
      <w:r>
        <w:rPr>
          <w:color w:val="000000"/>
        </w:rPr>
        <w:t>2xy</w:t>
      </w:r>
      <w:r>
        <w:rPr>
          <w:color w:val="000000"/>
          <w:vertAlign w:val="superscript"/>
        </w:rPr>
        <w:t>2</w:t>
      </w:r>
      <w:r>
        <w:rPr>
          <w:color w:val="000000"/>
        </w:rPr>
        <w:t>﹣</w:t>
      </w:r>
      <w:r>
        <w:rPr>
          <w:color w:val="000000"/>
        </w:rPr>
        <w:t>2y</w:t>
      </w:r>
      <w:r>
        <w:br/>
      </w:r>
      <w:r>
        <w:rPr>
          <w:color w:val="000000"/>
        </w:rPr>
        <w:t>=</w:t>
      </w:r>
      <w:r>
        <w:rPr>
          <w:color w:val="000000"/>
        </w:rPr>
        <w:t>（</w:t>
      </w:r>
      <w:r>
        <w:rPr>
          <w:color w:val="000000"/>
        </w:rPr>
        <w:t>2</w:t>
      </w:r>
      <w:r>
        <w:rPr>
          <w:color w:val="000000"/>
        </w:rPr>
        <w:t>﹣</w:t>
      </w:r>
      <w:r>
        <w:rPr>
          <w:color w:val="000000"/>
        </w:rPr>
        <w:t>2</w:t>
      </w:r>
      <w:r>
        <w:rPr>
          <w:color w:val="000000"/>
        </w:rPr>
        <w:t>）</w:t>
      </w:r>
      <w:r>
        <w:rPr>
          <w:color w:val="000000"/>
        </w:rPr>
        <w:t>x</w:t>
      </w:r>
      <w:r>
        <w:rPr>
          <w:color w:val="000000"/>
          <w:vertAlign w:val="superscript"/>
        </w:rPr>
        <w:t>2</w:t>
      </w:r>
      <w:r>
        <w:rPr>
          <w:color w:val="000000"/>
        </w:rPr>
        <w:t>y</w:t>
      </w:r>
      <w:r>
        <w:rPr>
          <w:color w:val="000000"/>
        </w:rPr>
        <w:t>）</w:t>
      </w:r>
      <w:r>
        <w:rPr>
          <w:color w:val="000000"/>
        </w:rPr>
        <w:t>+</w:t>
      </w:r>
      <w:r>
        <w:rPr>
          <w:color w:val="000000"/>
        </w:rPr>
        <w:t>（</w:t>
      </w:r>
      <w:r>
        <w:rPr>
          <w:color w:val="000000"/>
        </w:rPr>
        <w:t>2</w:t>
      </w:r>
      <w:r>
        <w:rPr>
          <w:color w:val="000000"/>
        </w:rPr>
        <w:t>﹣</w:t>
      </w:r>
      <w:r>
        <w:rPr>
          <w:color w:val="000000"/>
        </w:rPr>
        <w:t>2</w:t>
      </w:r>
      <w:r>
        <w:rPr>
          <w:color w:val="000000"/>
        </w:rPr>
        <w:t>）</w:t>
      </w:r>
      <w:r>
        <w:rPr>
          <w:color w:val="000000"/>
        </w:rPr>
        <w:t>xy</w:t>
      </w:r>
      <w:r>
        <w:rPr>
          <w:color w:val="000000"/>
          <w:vertAlign w:val="superscript"/>
        </w:rPr>
        <w:t>2</w:t>
      </w:r>
      <w:r>
        <w:rPr>
          <w:color w:val="000000"/>
        </w:rPr>
        <w:t>+2x</w:t>
      </w:r>
      <w:r>
        <w:rPr>
          <w:color w:val="000000"/>
        </w:rPr>
        <w:t>﹣</w:t>
      </w:r>
      <w:r>
        <w:rPr>
          <w:color w:val="000000"/>
        </w:rPr>
        <w:t>2y</w:t>
      </w:r>
      <w:r>
        <w:br/>
      </w:r>
      <w:r>
        <w:rPr>
          <w:color w:val="000000"/>
        </w:rPr>
        <w:t>=2x</w:t>
      </w:r>
      <w:r>
        <w:rPr>
          <w:color w:val="000000"/>
        </w:rPr>
        <w:t>﹣</w:t>
      </w:r>
      <w:r>
        <w:rPr>
          <w:color w:val="000000"/>
        </w:rPr>
        <w:t>2y</w:t>
      </w:r>
      <w:r>
        <w:rPr>
          <w:color w:val="000000"/>
        </w:rPr>
        <w:t>，</w:t>
      </w:r>
      <w:r>
        <w:br/>
      </w:r>
      <w:r>
        <w:rPr>
          <w:color w:val="000000"/>
        </w:rPr>
        <w:t>当</w:t>
      </w:r>
      <w:r>
        <w:rPr>
          <w:color w:val="000000"/>
        </w:rPr>
        <w:t>x=</w:t>
      </w:r>
      <w:r>
        <w:rPr>
          <w:color w:val="000000"/>
        </w:rPr>
        <w:t>﹣</w:t>
      </w:r>
      <w:r>
        <w:rPr>
          <w:color w:val="000000"/>
        </w:rPr>
        <w:t>2</w:t>
      </w:r>
      <w:r>
        <w:rPr>
          <w:color w:val="000000"/>
        </w:rPr>
        <w:t>，</w:t>
      </w:r>
      <w:r>
        <w:rPr>
          <w:color w:val="000000"/>
        </w:rPr>
        <w:t>y=2</w:t>
      </w:r>
      <w:r>
        <w:rPr>
          <w:color w:val="000000"/>
        </w:rPr>
        <w:t>时，原式</w:t>
      </w:r>
      <w:r>
        <w:rPr>
          <w:color w:val="000000"/>
        </w:rPr>
        <w:t>=2×</w:t>
      </w:r>
      <w:r>
        <w:rPr>
          <w:color w:val="000000"/>
        </w:rPr>
        <w:t>（﹣</w:t>
      </w:r>
      <w:r>
        <w:rPr>
          <w:color w:val="000000"/>
        </w:rPr>
        <w:t>2</w:t>
      </w:r>
      <w:r>
        <w:rPr>
          <w:color w:val="000000"/>
        </w:rPr>
        <w:t>）﹣</w:t>
      </w:r>
      <w:r>
        <w:rPr>
          <w:color w:val="000000"/>
        </w:rPr>
        <w:t>2×2=</w:t>
      </w:r>
      <w:r>
        <w:rPr>
          <w:color w:val="000000"/>
        </w:rPr>
        <w:t>﹣</w:t>
      </w:r>
      <w:r>
        <w:rPr>
          <w:color w:val="000000"/>
        </w:rPr>
        <w:t>8</w:t>
      </w:r>
      <w:r>
        <w:rPr>
          <w:color w:val="000000"/>
        </w:rPr>
        <w:t>．</w:t>
      </w:r>
      <w:r>
        <w:rPr>
          <w:color w:val="000000"/>
        </w:rPr>
        <w:t xml:space="preserve">                    </w:t>
      </w:r>
      <w:r>
        <w:br/>
      </w:r>
      <w:r>
        <w:rPr>
          <w:color w:val="0000FF"/>
          <w:lang w:eastAsia="zh-CN"/>
        </w:rPr>
        <w:t>【考点】</w:t>
      </w:r>
      <w:r>
        <w:rPr>
          <w:color w:val="000000"/>
          <w:lang w:eastAsia="zh-CN"/>
        </w:rPr>
        <w:t>代数式求值，整式的加减</w:t>
      </w:r>
      <w:r>
        <w:rPr>
          <w:color w:val="000000"/>
          <w:lang w:eastAsia="zh-CN"/>
        </w:rPr>
        <w:t xml:space="preserve">                </w:t>
      </w:r>
      <w:r>
        <w:rPr>
          <w:lang w:eastAsia="zh-CN"/>
        </w:rPr>
        <w:br/>
      </w:r>
      <w:r>
        <w:rPr>
          <w:color w:val="0000FF"/>
          <w:lang w:eastAsia="zh-CN"/>
        </w:rPr>
        <w:t>【解析】</w:t>
      </w:r>
      <w:r>
        <w:rPr>
          <w:color w:val="000000"/>
          <w:lang w:eastAsia="zh-CN"/>
        </w:rPr>
        <w:t>【分析】根据去括号、合并同类项，可化简整式，把未知数的值代入，可得答案．</w:t>
      </w:r>
      <w:r>
        <w:rPr>
          <w:color w:val="000000"/>
          <w:lang w:eastAsia="zh-CN"/>
        </w:rPr>
        <w:t xml:space="preserve">    </w:t>
      </w:r>
    </w:p>
    <w:p w:rsidR="00211199" w:rsidRDefault="0077605C">
      <w:pPr>
        <w:rPr>
          <w:lang w:eastAsia="zh-CN"/>
        </w:rPr>
      </w:pPr>
      <w:r>
        <w:rPr>
          <w:lang w:eastAsia="zh-CN"/>
        </w:rPr>
        <w:t>156</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color w:val="000000"/>
          <w:lang w:eastAsia="zh-CN"/>
        </w:rPr>
        <w:t>1</w:t>
      </w:r>
      <w:r>
        <w:rPr>
          <w:color w:val="000000"/>
          <w:lang w:eastAsia="zh-CN"/>
        </w:rPr>
        <w:t>）去括号得：</w:t>
      </w:r>
      <w:r>
        <w:rPr>
          <w:color w:val="000000"/>
          <w:lang w:eastAsia="zh-CN"/>
        </w:rPr>
        <w:t>3x</w:t>
      </w:r>
      <w:r>
        <w:rPr>
          <w:color w:val="000000"/>
          <w:lang w:eastAsia="zh-CN"/>
        </w:rPr>
        <w:t>﹣</w:t>
      </w:r>
      <w:r>
        <w:rPr>
          <w:color w:val="000000"/>
          <w:lang w:eastAsia="zh-CN"/>
        </w:rPr>
        <w:t>7x+7=3</w:t>
      </w:r>
      <w:r>
        <w:rPr>
          <w:color w:val="000000"/>
          <w:lang w:eastAsia="zh-CN"/>
        </w:rPr>
        <w:t>﹣</w:t>
      </w:r>
      <w:r>
        <w:rPr>
          <w:color w:val="000000"/>
          <w:lang w:eastAsia="zh-CN"/>
        </w:rPr>
        <w:t>2x</w:t>
      </w:r>
      <w:r>
        <w:rPr>
          <w:color w:val="000000"/>
          <w:lang w:eastAsia="zh-CN"/>
        </w:rPr>
        <w:t>﹣</w:t>
      </w:r>
      <w:r>
        <w:rPr>
          <w:color w:val="000000"/>
          <w:lang w:eastAsia="zh-CN"/>
        </w:rPr>
        <w:t>6</w:t>
      </w:r>
      <w:r>
        <w:rPr>
          <w:color w:val="000000"/>
          <w:lang w:eastAsia="zh-CN"/>
        </w:rPr>
        <w:t>，</w:t>
      </w:r>
      <w:r>
        <w:rPr>
          <w:lang w:eastAsia="zh-CN"/>
        </w:rPr>
        <w:br/>
      </w:r>
      <w:r>
        <w:rPr>
          <w:color w:val="000000"/>
          <w:lang w:eastAsia="zh-CN"/>
        </w:rPr>
        <w:t>移项合并得：﹣</w:t>
      </w:r>
      <w:r>
        <w:rPr>
          <w:color w:val="000000"/>
          <w:lang w:eastAsia="zh-CN"/>
        </w:rPr>
        <w:t>2x=</w:t>
      </w:r>
      <w:r>
        <w:rPr>
          <w:color w:val="000000"/>
          <w:lang w:eastAsia="zh-CN"/>
        </w:rPr>
        <w:t>﹣</w:t>
      </w:r>
      <w:r>
        <w:rPr>
          <w:color w:val="000000"/>
          <w:lang w:eastAsia="zh-CN"/>
        </w:rPr>
        <w:t>10</w:t>
      </w:r>
      <w:r>
        <w:rPr>
          <w:color w:val="000000"/>
          <w:lang w:eastAsia="zh-CN"/>
        </w:rPr>
        <w:t>，</w:t>
      </w:r>
      <w:r>
        <w:rPr>
          <w:lang w:eastAsia="zh-CN"/>
        </w:rPr>
        <w:br/>
      </w:r>
      <w:r>
        <w:rPr>
          <w:color w:val="000000"/>
          <w:lang w:eastAsia="zh-CN"/>
        </w:rPr>
        <w:t>解得：</w:t>
      </w:r>
      <w:r>
        <w:rPr>
          <w:color w:val="000000"/>
          <w:lang w:eastAsia="zh-CN"/>
        </w:rPr>
        <w:t>x=5</w:t>
      </w:r>
      <w:r>
        <w:rPr>
          <w:color w:val="000000"/>
          <w:lang w:eastAsia="zh-CN"/>
        </w:rPr>
        <w:t>；</w:t>
      </w:r>
      <w:r>
        <w:rPr>
          <w:lang w:eastAsia="zh-CN"/>
        </w:rPr>
        <w:br/>
      </w:r>
      <w:r>
        <w:rPr>
          <w:color w:val="000000"/>
          <w:lang w:eastAsia="zh-CN"/>
        </w:rPr>
        <w:t>（</w:t>
      </w:r>
      <w:r>
        <w:rPr>
          <w:color w:val="000000"/>
          <w:lang w:eastAsia="zh-CN"/>
        </w:rPr>
        <w:t>2</w:t>
      </w:r>
      <w:r>
        <w:rPr>
          <w:color w:val="000000"/>
          <w:lang w:eastAsia="zh-CN"/>
        </w:rPr>
        <w:t>）去分母得：</w:t>
      </w:r>
      <w:r>
        <w:rPr>
          <w:color w:val="000000"/>
          <w:lang w:eastAsia="zh-CN"/>
        </w:rPr>
        <w:t>4</w:t>
      </w:r>
      <w:r>
        <w:rPr>
          <w:color w:val="000000"/>
          <w:lang w:eastAsia="zh-CN"/>
        </w:rPr>
        <w:t>（</w:t>
      </w:r>
      <w:r>
        <w:rPr>
          <w:color w:val="000000"/>
          <w:lang w:eastAsia="zh-CN"/>
        </w:rPr>
        <w:t>2x</w:t>
      </w:r>
      <w:r>
        <w:rPr>
          <w:color w:val="000000"/>
          <w:lang w:eastAsia="zh-CN"/>
        </w:rPr>
        <w:t>﹣</w:t>
      </w:r>
      <w:r>
        <w:rPr>
          <w:color w:val="000000"/>
          <w:lang w:eastAsia="zh-CN"/>
        </w:rPr>
        <w:t>1</w:t>
      </w:r>
      <w:r>
        <w:rPr>
          <w:color w:val="000000"/>
          <w:lang w:eastAsia="zh-CN"/>
        </w:rPr>
        <w:t>）﹣</w:t>
      </w:r>
      <w:r>
        <w:rPr>
          <w:color w:val="000000"/>
          <w:lang w:eastAsia="zh-CN"/>
        </w:rPr>
        <w:t>2</w:t>
      </w:r>
      <w:r>
        <w:rPr>
          <w:color w:val="000000"/>
          <w:lang w:eastAsia="zh-CN"/>
        </w:rPr>
        <w:t>（</w:t>
      </w:r>
      <w:r>
        <w:rPr>
          <w:color w:val="000000"/>
          <w:lang w:eastAsia="zh-CN"/>
        </w:rPr>
        <w:t>10x</w:t>
      </w:r>
      <w:r>
        <w:rPr>
          <w:color w:val="000000"/>
          <w:lang w:eastAsia="zh-CN"/>
        </w:rPr>
        <w:t>﹣</w:t>
      </w:r>
      <w:r>
        <w:rPr>
          <w:color w:val="000000"/>
          <w:lang w:eastAsia="zh-CN"/>
        </w:rPr>
        <w:t>1</w:t>
      </w:r>
      <w:r>
        <w:rPr>
          <w:color w:val="000000"/>
          <w:lang w:eastAsia="zh-CN"/>
        </w:rPr>
        <w:t>）</w:t>
      </w:r>
      <w:r>
        <w:rPr>
          <w:color w:val="000000"/>
          <w:lang w:eastAsia="zh-CN"/>
        </w:rPr>
        <w:t>=3</w:t>
      </w:r>
      <w:r>
        <w:rPr>
          <w:color w:val="000000"/>
          <w:lang w:eastAsia="zh-CN"/>
        </w:rPr>
        <w:t>（</w:t>
      </w:r>
      <w:r>
        <w:rPr>
          <w:color w:val="000000"/>
          <w:lang w:eastAsia="zh-CN"/>
        </w:rPr>
        <w:t>2x+1</w:t>
      </w:r>
      <w:r>
        <w:rPr>
          <w:color w:val="000000"/>
          <w:lang w:eastAsia="zh-CN"/>
        </w:rPr>
        <w:t>）﹣</w:t>
      </w:r>
      <w:r>
        <w:rPr>
          <w:color w:val="000000"/>
          <w:lang w:eastAsia="zh-CN"/>
        </w:rPr>
        <w:t>12</w:t>
      </w:r>
      <w:r>
        <w:rPr>
          <w:color w:val="000000"/>
          <w:lang w:eastAsia="zh-CN"/>
        </w:rPr>
        <w:t>，</w:t>
      </w:r>
      <w:r>
        <w:rPr>
          <w:lang w:eastAsia="zh-CN"/>
        </w:rPr>
        <w:br/>
      </w:r>
      <w:r>
        <w:rPr>
          <w:color w:val="000000"/>
          <w:lang w:eastAsia="zh-CN"/>
        </w:rPr>
        <w:t>去括号得：</w:t>
      </w:r>
      <w:r>
        <w:rPr>
          <w:color w:val="000000"/>
          <w:lang w:eastAsia="zh-CN"/>
        </w:rPr>
        <w:t>8x</w:t>
      </w:r>
      <w:r>
        <w:rPr>
          <w:color w:val="000000"/>
          <w:lang w:eastAsia="zh-CN"/>
        </w:rPr>
        <w:t>﹣</w:t>
      </w:r>
      <w:r>
        <w:rPr>
          <w:color w:val="000000"/>
          <w:lang w:eastAsia="zh-CN"/>
        </w:rPr>
        <w:t>4</w:t>
      </w:r>
      <w:r>
        <w:rPr>
          <w:color w:val="000000"/>
          <w:lang w:eastAsia="zh-CN"/>
        </w:rPr>
        <w:t>﹣</w:t>
      </w:r>
      <w:r>
        <w:rPr>
          <w:color w:val="000000"/>
          <w:lang w:eastAsia="zh-CN"/>
        </w:rPr>
        <w:t>20x+2=6x+3</w:t>
      </w:r>
      <w:r>
        <w:rPr>
          <w:color w:val="000000"/>
          <w:lang w:eastAsia="zh-CN"/>
        </w:rPr>
        <w:t>﹣</w:t>
      </w:r>
      <w:r>
        <w:rPr>
          <w:color w:val="000000"/>
          <w:lang w:eastAsia="zh-CN"/>
        </w:rPr>
        <w:t>12</w:t>
      </w:r>
      <w:r>
        <w:rPr>
          <w:color w:val="000000"/>
          <w:lang w:eastAsia="zh-CN"/>
        </w:rPr>
        <w:t>，</w:t>
      </w:r>
      <w:r>
        <w:rPr>
          <w:lang w:eastAsia="zh-CN"/>
        </w:rPr>
        <w:br/>
      </w:r>
      <w:r>
        <w:rPr>
          <w:color w:val="000000"/>
          <w:lang w:eastAsia="zh-CN"/>
        </w:rPr>
        <w:t>移项合并得：﹣</w:t>
      </w:r>
      <w:r>
        <w:rPr>
          <w:color w:val="000000"/>
          <w:lang w:eastAsia="zh-CN"/>
        </w:rPr>
        <w:t>18x=</w:t>
      </w:r>
      <w:r>
        <w:rPr>
          <w:color w:val="000000"/>
          <w:lang w:eastAsia="zh-CN"/>
        </w:rPr>
        <w:t>﹣</w:t>
      </w:r>
      <w:r>
        <w:rPr>
          <w:color w:val="000000"/>
          <w:lang w:eastAsia="zh-CN"/>
        </w:rPr>
        <w:t>7</w:t>
      </w:r>
      <w:r>
        <w:rPr>
          <w:color w:val="000000"/>
          <w:lang w:eastAsia="zh-CN"/>
        </w:rPr>
        <w:t>，</w:t>
      </w:r>
      <w:r>
        <w:rPr>
          <w:lang w:eastAsia="zh-CN"/>
        </w:rPr>
        <w:br/>
      </w:r>
      <w:r>
        <w:rPr>
          <w:color w:val="000000"/>
          <w:lang w:eastAsia="zh-CN"/>
        </w:rPr>
        <w:t>解得：</w:t>
      </w:r>
      <w:r>
        <w:rPr>
          <w:color w:val="000000"/>
          <w:lang w:eastAsia="zh-CN"/>
        </w:rPr>
        <w:t>x=</w:t>
      </w:r>
      <w:r>
        <w:rPr>
          <w:noProof/>
          <w:lang w:eastAsia="zh-CN"/>
        </w:rPr>
        <w:drawing>
          <wp:inline distT="0" distB="0" distL="0" distR="0">
            <wp:extent cx="200533" cy="267373"/>
            <wp:effectExtent l="0" t="0" r="0" b="0"/>
            <wp:docPr id="85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2"/>
                    <a:stretch>
                      <a:fillRect/>
                    </a:stretch>
                  </pic:blipFill>
                  <pic:spPr>
                    <a:xfrm>
                      <a:off x="0" y="0"/>
                      <a:ext cx="200533" cy="267373"/>
                    </a:xfrm>
                    <a:prstGeom prst="rect">
                      <a:avLst/>
                    </a:prstGeom>
                  </pic:spPr>
                </pic:pic>
              </a:graphicData>
            </a:graphic>
          </wp:inline>
        </w:drawing>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解一元一次方程</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）方程去括号，移项合并，把</w:t>
      </w:r>
      <w:r>
        <w:rPr>
          <w:color w:val="000000"/>
          <w:lang w:eastAsia="zh-CN"/>
        </w:rPr>
        <w:t>x</w:t>
      </w:r>
      <w:r>
        <w:rPr>
          <w:color w:val="000000"/>
          <w:lang w:eastAsia="zh-CN"/>
        </w:rPr>
        <w:t>系数化为</w:t>
      </w:r>
      <w:r>
        <w:rPr>
          <w:color w:val="000000"/>
          <w:lang w:eastAsia="zh-CN"/>
        </w:rPr>
        <w:t>1</w:t>
      </w:r>
      <w:r>
        <w:rPr>
          <w:color w:val="000000"/>
          <w:lang w:eastAsia="zh-CN"/>
        </w:rPr>
        <w:t>，即可求出解；</w:t>
      </w:r>
      <w:r>
        <w:rPr>
          <w:lang w:eastAsia="zh-CN"/>
        </w:rPr>
        <w:br/>
      </w:r>
      <w:r>
        <w:rPr>
          <w:color w:val="000000"/>
          <w:lang w:eastAsia="zh-CN"/>
        </w:rPr>
        <w:t>（</w:t>
      </w:r>
      <w:r>
        <w:rPr>
          <w:color w:val="000000"/>
          <w:lang w:eastAsia="zh-CN"/>
        </w:rPr>
        <w:t>2</w:t>
      </w:r>
      <w:r>
        <w:rPr>
          <w:color w:val="000000"/>
          <w:lang w:eastAsia="zh-CN"/>
        </w:rPr>
        <w:t>）方程去分母，去括号，移项合并，把</w:t>
      </w:r>
      <w:r>
        <w:rPr>
          <w:color w:val="000000"/>
          <w:lang w:eastAsia="zh-CN"/>
        </w:rPr>
        <w:t>x</w:t>
      </w:r>
      <w:r>
        <w:rPr>
          <w:color w:val="000000"/>
          <w:lang w:eastAsia="zh-CN"/>
        </w:rPr>
        <w:t>系数化为</w:t>
      </w:r>
      <w:r>
        <w:rPr>
          <w:color w:val="000000"/>
          <w:lang w:eastAsia="zh-CN"/>
        </w:rPr>
        <w:t>1</w:t>
      </w:r>
      <w:r>
        <w:rPr>
          <w:color w:val="000000"/>
          <w:lang w:eastAsia="zh-CN"/>
        </w:rPr>
        <w:t>，即可求出解．</w:t>
      </w:r>
      <w:r>
        <w:rPr>
          <w:color w:val="000000"/>
          <w:lang w:eastAsia="zh-CN"/>
        </w:rPr>
        <w:t xml:space="preserve">    </w:t>
      </w:r>
    </w:p>
    <w:p w:rsidR="00211199" w:rsidRDefault="0077605C">
      <w:r>
        <w:t>157</w:t>
      </w:r>
      <w:r>
        <w:t>、</w:t>
      </w:r>
    </w:p>
    <w:p w:rsidR="00211199" w:rsidRDefault="0077605C">
      <w:pPr>
        <w:spacing w:after="0"/>
        <w:rPr>
          <w:lang w:eastAsia="zh-CN"/>
        </w:rPr>
      </w:pPr>
      <w:r>
        <w:rPr>
          <w:color w:val="0000FF"/>
        </w:rPr>
        <w:t>【答案】</w:t>
      </w:r>
      <w:r>
        <w:rPr>
          <w:color w:val="000000"/>
        </w:rPr>
        <w:t>解：原式</w:t>
      </w:r>
      <w:r>
        <w:rPr>
          <w:color w:val="000000"/>
        </w:rPr>
        <w:t>=4+4×2</w:t>
      </w:r>
      <w:r>
        <w:rPr>
          <w:color w:val="000000"/>
        </w:rPr>
        <w:t>﹣（﹣</w:t>
      </w:r>
      <w:r>
        <w:rPr>
          <w:color w:val="000000"/>
        </w:rPr>
        <w:t>9</w:t>
      </w:r>
      <w:r>
        <w:rPr>
          <w:color w:val="000000"/>
        </w:rPr>
        <w:t>）</w:t>
      </w:r>
      <w:r>
        <w:br/>
      </w:r>
      <w:r>
        <w:rPr>
          <w:color w:val="000000"/>
        </w:rPr>
        <w:t>=4+8+9</w:t>
      </w:r>
      <w:r>
        <w:br/>
      </w:r>
      <w:r>
        <w:rPr>
          <w:color w:val="000000"/>
        </w:rPr>
        <w:t>=21</w:t>
      </w:r>
      <w:r>
        <w:rPr>
          <w:color w:val="000000"/>
        </w:rPr>
        <w:t>．</w:t>
      </w:r>
      <w:r>
        <w:rPr>
          <w:color w:val="000000"/>
        </w:rPr>
        <w:t xml:space="preserve">                    </w:t>
      </w:r>
      <w:r>
        <w:br/>
      </w:r>
      <w:r>
        <w:rPr>
          <w:color w:val="0000FF"/>
          <w:lang w:eastAsia="zh-CN"/>
        </w:rPr>
        <w:t>【考点】</w:t>
      </w:r>
      <w:r>
        <w:rPr>
          <w:color w:val="000000"/>
          <w:lang w:eastAsia="zh-CN"/>
        </w:rPr>
        <w:t>有理数的混合运算</w:t>
      </w:r>
      <w:r>
        <w:rPr>
          <w:color w:val="000000"/>
          <w:lang w:eastAsia="zh-CN"/>
        </w:rPr>
        <w:t xml:space="preserve">                </w:t>
      </w:r>
      <w:r>
        <w:rPr>
          <w:lang w:eastAsia="zh-CN"/>
        </w:rPr>
        <w:br/>
      </w:r>
      <w:r>
        <w:rPr>
          <w:color w:val="0000FF"/>
          <w:lang w:eastAsia="zh-CN"/>
        </w:rPr>
        <w:t>【解析】</w:t>
      </w:r>
      <w:r>
        <w:rPr>
          <w:color w:val="000000"/>
          <w:lang w:eastAsia="zh-CN"/>
        </w:rPr>
        <w:t>【分析】原式第二项第一个因式表示两个﹣</w:t>
      </w:r>
      <w:r>
        <w:rPr>
          <w:color w:val="000000"/>
          <w:lang w:eastAsia="zh-CN"/>
        </w:rPr>
        <w:t>2</w:t>
      </w:r>
      <w:r>
        <w:rPr>
          <w:color w:val="000000"/>
          <w:lang w:eastAsia="zh-CN"/>
        </w:rPr>
        <w:t>的乘积，最后一项利用异号两数相除的法则计算，即可得到结果．</w:t>
      </w:r>
      <w:r>
        <w:rPr>
          <w:color w:val="000000"/>
          <w:lang w:eastAsia="zh-CN"/>
        </w:rPr>
        <w:t xml:space="preserve">    </w:t>
      </w:r>
    </w:p>
    <w:p w:rsidR="00211199" w:rsidRDefault="0077605C">
      <w:r>
        <w:t>158</w:t>
      </w:r>
      <w:r>
        <w:t>、</w:t>
      </w:r>
    </w:p>
    <w:p w:rsidR="00211199" w:rsidRDefault="0077605C">
      <w:pPr>
        <w:spacing w:after="0"/>
        <w:rPr>
          <w:lang w:eastAsia="zh-CN"/>
        </w:rPr>
      </w:pPr>
      <w:r>
        <w:rPr>
          <w:color w:val="0000FF"/>
        </w:rPr>
        <w:t>【答案】</w:t>
      </w:r>
      <w:r>
        <w:rPr>
          <w:color w:val="000000"/>
        </w:rPr>
        <w:t>解：原式</w:t>
      </w:r>
      <w:r>
        <w:rPr>
          <w:color w:val="000000"/>
        </w:rPr>
        <w:t>=</w:t>
      </w:r>
      <w:r>
        <w:rPr>
          <w:color w:val="000000"/>
        </w:rPr>
        <w:t>﹣</w:t>
      </w:r>
      <w:r>
        <w:rPr>
          <w:color w:val="000000"/>
        </w:rPr>
        <w:t>1+35+6=40</w:t>
      </w:r>
      <w:r>
        <w:rPr>
          <w:color w:val="000000"/>
        </w:rPr>
        <w:t>．</w:t>
      </w:r>
      <w:r>
        <w:br/>
      </w:r>
      <w:r>
        <w:rPr>
          <w:color w:val="0000FF"/>
          <w:lang w:eastAsia="zh-CN"/>
        </w:rPr>
        <w:t>【考点】</w:t>
      </w:r>
      <w:r>
        <w:rPr>
          <w:color w:val="000000"/>
          <w:lang w:eastAsia="zh-CN"/>
        </w:rPr>
        <w:t>有理数的混合运算</w:t>
      </w:r>
      <w:r>
        <w:rPr>
          <w:color w:val="000000"/>
          <w:lang w:eastAsia="zh-CN"/>
        </w:rPr>
        <w:t xml:space="preserve">                </w:t>
      </w:r>
      <w:r>
        <w:rPr>
          <w:lang w:eastAsia="zh-CN"/>
        </w:rPr>
        <w:br/>
      </w:r>
      <w:r>
        <w:rPr>
          <w:color w:val="0000FF"/>
          <w:lang w:eastAsia="zh-CN"/>
        </w:rPr>
        <w:t>【解析】</w:t>
      </w:r>
      <w:r>
        <w:rPr>
          <w:color w:val="000000"/>
          <w:lang w:eastAsia="zh-CN"/>
        </w:rPr>
        <w:t>【分析】原式先计算乘方运算，再计算乘除运算，最后算加减运算即可得到结果．</w:t>
      </w:r>
      <w:r>
        <w:rPr>
          <w:color w:val="000000"/>
          <w:lang w:eastAsia="zh-CN"/>
        </w:rPr>
        <w:t xml:space="preserve">    </w:t>
      </w:r>
    </w:p>
    <w:p w:rsidR="00211199" w:rsidRDefault="0077605C">
      <w:r>
        <w:t>159</w:t>
      </w:r>
      <w:r>
        <w:t>、</w:t>
      </w:r>
    </w:p>
    <w:p w:rsidR="00211199" w:rsidRDefault="0077605C">
      <w:pPr>
        <w:spacing w:after="0"/>
        <w:rPr>
          <w:lang w:eastAsia="zh-CN"/>
        </w:rPr>
      </w:pPr>
      <w:r>
        <w:rPr>
          <w:color w:val="0000FF"/>
        </w:rPr>
        <w:t>【答案】</w:t>
      </w:r>
      <w:r>
        <w:rPr>
          <w:color w:val="000000"/>
        </w:rPr>
        <w:t>解：（</w:t>
      </w:r>
      <w:r>
        <w:rPr>
          <w:color w:val="000000"/>
        </w:rPr>
        <w:t>1</w:t>
      </w:r>
      <w:r>
        <w:rPr>
          <w:color w:val="000000"/>
        </w:rPr>
        <w:t>）（﹣</w:t>
      </w:r>
      <w:r>
        <w:rPr>
          <w:color w:val="000000"/>
        </w:rPr>
        <w:t>48</w:t>
      </w:r>
      <w:r>
        <w:rPr>
          <w:color w:val="000000"/>
        </w:rPr>
        <w:t>）</w:t>
      </w:r>
      <w:r>
        <w:rPr>
          <w:color w:val="000000"/>
        </w:rPr>
        <w:t>×0.125+48×</w:t>
      </w:r>
      <w:r>
        <w:rPr>
          <w:noProof/>
          <w:lang w:eastAsia="zh-CN"/>
        </w:rPr>
        <w:drawing>
          <wp:inline distT="0" distB="0" distL="0" distR="0">
            <wp:extent cx="802132" cy="257823"/>
            <wp:effectExtent l="0" t="0" r="0" b="0"/>
            <wp:docPr id="8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6"/>
                    <a:stretch>
                      <a:fillRect/>
                    </a:stretch>
                  </pic:blipFill>
                  <pic:spPr>
                    <a:xfrm>
                      <a:off x="0" y="0"/>
                      <a:ext cx="802132" cy="257823"/>
                    </a:xfrm>
                    <a:prstGeom prst="rect">
                      <a:avLst/>
                    </a:prstGeom>
                  </pic:spPr>
                </pic:pic>
              </a:graphicData>
            </a:graphic>
          </wp:inline>
        </w:drawing>
      </w:r>
      <w:r>
        <w:br/>
      </w:r>
      <w:r>
        <w:rPr>
          <w:color w:val="000000"/>
        </w:rPr>
        <w:t>=48×</w:t>
      </w:r>
      <w:r>
        <w:rPr>
          <w:color w:val="000000"/>
        </w:rPr>
        <w:t>（﹣</w:t>
      </w:r>
      <w:r>
        <w:rPr>
          <w:noProof/>
          <w:lang w:eastAsia="zh-CN"/>
        </w:rPr>
        <w:drawing>
          <wp:inline distT="0" distB="0" distL="0" distR="0">
            <wp:extent cx="114592" cy="257823"/>
            <wp:effectExtent l="0" t="0" r="0" b="0"/>
            <wp:docPr id="85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3"/>
                    <a:stretch>
                      <a:fillRect/>
                    </a:stretch>
                  </pic:blipFill>
                  <pic:spPr>
                    <a:xfrm>
                      <a:off x="0" y="0"/>
                      <a:ext cx="114592" cy="257823"/>
                    </a:xfrm>
                    <a:prstGeom prst="rect">
                      <a:avLst/>
                    </a:prstGeom>
                  </pic:spPr>
                </pic:pic>
              </a:graphicData>
            </a:graphic>
          </wp:inline>
        </w:drawing>
      </w:r>
      <w:r>
        <w:rPr>
          <w:color w:val="000000"/>
        </w:rPr>
        <w:t>+</w:t>
      </w:r>
      <w:r>
        <w:rPr>
          <w:noProof/>
          <w:lang w:eastAsia="zh-CN"/>
        </w:rPr>
        <w:drawing>
          <wp:inline distT="0" distB="0" distL="0" distR="0">
            <wp:extent cx="171882" cy="257823"/>
            <wp:effectExtent l="0" t="0" r="0" b="0"/>
            <wp:docPr id="8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4"/>
                    <a:stretch>
                      <a:fillRect/>
                    </a:stretch>
                  </pic:blipFill>
                  <pic:spPr>
                    <a:xfrm>
                      <a:off x="0" y="0"/>
                      <a:ext cx="171882" cy="257823"/>
                    </a:xfrm>
                    <a:prstGeom prst="rect">
                      <a:avLst/>
                    </a:prstGeom>
                  </pic:spPr>
                </pic:pic>
              </a:graphicData>
            </a:graphic>
          </wp:inline>
        </w:drawing>
      </w:r>
      <w:r>
        <w:rPr>
          <w:color w:val="000000"/>
        </w:rPr>
        <w:t>﹣</w:t>
      </w:r>
      <w:r>
        <w:rPr>
          <w:noProof/>
          <w:lang w:eastAsia="zh-CN"/>
        </w:rPr>
        <w:drawing>
          <wp:inline distT="0" distB="0" distL="0" distR="0">
            <wp:extent cx="181432" cy="257823"/>
            <wp:effectExtent l="0" t="0" r="0" b="0"/>
            <wp:docPr id="85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5"/>
                    <a:stretch>
                      <a:fillRect/>
                    </a:stretch>
                  </pic:blipFill>
                  <pic:spPr>
                    <a:xfrm>
                      <a:off x="0" y="0"/>
                      <a:ext cx="181432" cy="257823"/>
                    </a:xfrm>
                    <a:prstGeom prst="rect">
                      <a:avLst/>
                    </a:prstGeom>
                  </pic:spPr>
                </pic:pic>
              </a:graphicData>
            </a:graphic>
          </wp:inline>
        </w:drawing>
      </w:r>
      <w:r>
        <w:rPr>
          <w:color w:val="000000"/>
        </w:rPr>
        <w:t>）</w:t>
      </w:r>
      <w:r>
        <w:br/>
      </w:r>
      <w:r>
        <w:rPr>
          <w:color w:val="000000"/>
        </w:rPr>
        <w:lastRenderedPageBreak/>
        <w:t>=0</w:t>
      </w:r>
      <w:r>
        <w:rPr>
          <w:color w:val="000000"/>
        </w:rPr>
        <w:t>；</w:t>
      </w:r>
      <w:r>
        <w:br/>
      </w:r>
      <w:r>
        <w:rPr>
          <w:color w:val="000000"/>
        </w:rPr>
        <w:t>（</w:t>
      </w:r>
      <w:r>
        <w:rPr>
          <w:color w:val="000000"/>
        </w:rPr>
        <w:t>2</w:t>
      </w:r>
      <w:r>
        <w:rPr>
          <w:color w:val="000000"/>
        </w:rPr>
        <w:t>）（</w:t>
      </w:r>
      <w:r>
        <w:rPr>
          <w:noProof/>
          <w:lang w:eastAsia="zh-CN"/>
        </w:rPr>
        <w:drawing>
          <wp:inline distT="0" distB="0" distL="0" distR="0">
            <wp:extent cx="592049" cy="257823"/>
            <wp:effectExtent l="0" t="0" r="0" b="0"/>
            <wp:docPr id="8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592049" cy="257823"/>
                    </a:xfrm>
                    <a:prstGeom prst="rect">
                      <a:avLst/>
                    </a:prstGeom>
                  </pic:spPr>
                </pic:pic>
              </a:graphicData>
            </a:graphic>
          </wp:inline>
        </w:drawing>
      </w:r>
      <w:r>
        <w:rPr>
          <w:color w:val="000000"/>
        </w:rPr>
        <w:t>）</w:t>
      </w:r>
      <w:r>
        <w:rPr>
          <w:color w:val="000000"/>
        </w:rPr>
        <w:t>×</w:t>
      </w:r>
      <w:r>
        <w:rPr>
          <w:color w:val="000000"/>
        </w:rPr>
        <w:t>（﹣</w:t>
      </w:r>
      <w:r>
        <w:rPr>
          <w:color w:val="000000"/>
        </w:rPr>
        <w:t>36</w:t>
      </w:r>
      <w:r>
        <w:rPr>
          <w:color w:val="000000"/>
        </w:rPr>
        <w:t>）</w:t>
      </w:r>
      <w:r>
        <w:br/>
      </w:r>
      <w:r>
        <w:rPr>
          <w:color w:val="000000"/>
        </w:rPr>
        <w:t>=</w:t>
      </w:r>
      <w:r>
        <w:rPr>
          <w:color w:val="000000"/>
        </w:rPr>
        <w:t>﹣</w:t>
      </w:r>
      <w:r>
        <w:rPr>
          <w:color w:val="000000"/>
        </w:rPr>
        <w:t>20+27</w:t>
      </w:r>
      <w:r>
        <w:rPr>
          <w:color w:val="000000"/>
        </w:rPr>
        <w:t>﹣</w:t>
      </w:r>
      <w:r>
        <w:rPr>
          <w:color w:val="000000"/>
        </w:rPr>
        <w:t>2</w:t>
      </w:r>
      <w:r>
        <w:br/>
      </w:r>
      <w:r>
        <w:rPr>
          <w:color w:val="000000"/>
        </w:rPr>
        <w:t>=5</w:t>
      </w:r>
      <w:r>
        <w:rPr>
          <w:color w:val="000000"/>
        </w:rPr>
        <w:t>．</w:t>
      </w:r>
      <w:r>
        <w:rPr>
          <w:color w:val="000000"/>
        </w:rPr>
        <w:t xml:space="preserve">                    </w:t>
      </w:r>
      <w:r>
        <w:br/>
      </w:r>
      <w:r>
        <w:rPr>
          <w:color w:val="0000FF"/>
          <w:lang w:eastAsia="zh-CN"/>
        </w:rPr>
        <w:t>【考点】</w:t>
      </w:r>
      <w:r>
        <w:rPr>
          <w:color w:val="000000"/>
          <w:lang w:eastAsia="zh-CN"/>
        </w:rPr>
        <w:t>有理数的乘法</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）利用乘法的分配律先提取</w:t>
      </w:r>
      <w:r>
        <w:rPr>
          <w:color w:val="000000"/>
          <w:lang w:eastAsia="zh-CN"/>
        </w:rPr>
        <w:t>48</w:t>
      </w:r>
      <w:r>
        <w:rPr>
          <w:color w:val="000000"/>
          <w:lang w:eastAsia="zh-CN"/>
        </w:rPr>
        <w:t>，再进行计算即可得出答案；</w:t>
      </w:r>
      <w:r>
        <w:rPr>
          <w:lang w:eastAsia="zh-CN"/>
        </w:rPr>
        <w:br/>
      </w:r>
      <w:r>
        <w:rPr>
          <w:color w:val="000000"/>
          <w:lang w:eastAsia="zh-CN"/>
        </w:rPr>
        <w:t>（</w:t>
      </w:r>
      <w:r>
        <w:rPr>
          <w:color w:val="000000"/>
          <w:lang w:eastAsia="zh-CN"/>
        </w:rPr>
        <w:t>2</w:t>
      </w:r>
      <w:r>
        <w:rPr>
          <w:color w:val="000000"/>
          <w:lang w:eastAsia="zh-CN"/>
        </w:rPr>
        <w:t>）运用乘法分配律进行计算即．</w:t>
      </w:r>
      <w:r>
        <w:rPr>
          <w:color w:val="000000"/>
          <w:lang w:eastAsia="zh-CN"/>
        </w:rPr>
        <w:t xml:space="preserve">    </w:t>
      </w:r>
    </w:p>
    <w:p w:rsidR="00211199" w:rsidRDefault="0077605C">
      <w:r>
        <w:t>160</w:t>
      </w:r>
      <w:r>
        <w:t>、</w:t>
      </w:r>
    </w:p>
    <w:p w:rsidR="00211199" w:rsidRDefault="0077605C">
      <w:pPr>
        <w:spacing w:after="0"/>
        <w:rPr>
          <w:lang w:eastAsia="zh-CN"/>
        </w:rPr>
      </w:pPr>
      <w:r>
        <w:rPr>
          <w:color w:val="0000FF"/>
        </w:rPr>
        <w:t>【答案】</w:t>
      </w:r>
      <w:r>
        <w:br/>
      </w:r>
      <w:r>
        <w:rPr>
          <w:color w:val="000000"/>
        </w:rPr>
        <w:t>解：原式</w:t>
      </w:r>
      <w:r>
        <w:rPr>
          <w:color w:val="000000"/>
        </w:rPr>
        <w:t>=</w:t>
      </w:r>
      <w:r>
        <w:rPr>
          <w:color w:val="000000"/>
        </w:rPr>
        <w:t>﹣</w:t>
      </w:r>
      <w:r>
        <w:rPr>
          <w:color w:val="000000"/>
        </w:rPr>
        <w:t>24+</w:t>
      </w:r>
      <w:r>
        <w:rPr>
          <w:noProof/>
          <w:lang w:eastAsia="zh-CN"/>
        </w:rPr>
        <w:drawing>
          <wp:inline distT="0" distB="0" distL="0" distR="0">
            <wp:extent cx="124143" cy="267373"/>
            <wp:effectExtent l="0" t="0" r="0" b="0"/>
            <wp:docPr id="85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8"/>
                    <a:stretch>
                      <a:fillRect/>
                    </a:stretch>
                  </pic:blipFill>
                  <pic:spPr>
                    <a:xfrm>
                      <a:off x="0" y="0"/>
                      <a:ext cx="124143" cy="267373"/>
                    </a:xfrm>
                    <a:prstGeom prst="rect">
                      <a:avLst/>
                    </a:prstGeom>
                  </pic:spPr>
                </pic:pic>
              </a:graphicData>
            </a:graphic>
          </wp:inline>
        </w:drawing>
      </w:r>
      <w:r>
        <w:rPr>
          <w:color w:val="000000"/>
        </w:rPr>
        <w:t>x24</w:t>
      </w:r>
      <w:r>
        <w:rPr>
          <w:color w:val="000000"/>
        </w:rPr>
        <w:t>﹣</w:t>
      </w:r>
      <w:r>
        <w:rPr>
          <w:noProof/>
          <w:lang w:eastAsia="zh-CN"/>
        </w:rPr>
        <w:drawing>
          <wp:inline distT="0" distB="0" distL="0" distR="0">
            <wp:extent cx="200533" cy="267373"/>
            <wp:effectExtent l="0" t="0" r="0" b="0"/>
            <wp:docPr id="8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200533" cy="267373"/>
                    </a:xfrm>
                    <a:prstGeom prst="rect">
                      <a:avLst/>
                    </a:prstGeom>
                  </pic:spPr>
                </pic:pic>
              </a:graphicData>
            </a:graphic>
          </wp:inline>
        </w:drawing>
      </w:r>
      <w:r>
        <w:rPr>
          <w:color w:val="000000"/>
        </w:rPr>
        <w:t>x24</w:t>
      </w:r>
      <w:r>
        <w:br/>
      </w:r>
      <w:r>
        <w:rPr>
          <w:color w:val="000000"/>
        </w:rPr>
        <w:t>=</w:t>
      </w:r>
      <w:r>
        <w:rPr>
          <w:color w:val="000000"/>
        </w:rPr>
        <w:t>﹣</w:t>
      </w:r>
      <w:r>
        <w:rPr>
          <w:color w:val="000000"/>
        </w:rPr>
        <w:t>24+9</w:t>
      </w:r>
      <w:r>
        <w:rPr>
          <w:color w:val="000000"/>
        </w:rPr>
        <w:t>﹣</w:t>
      </w:r>
      <w:r>
        <w:rPr>
          <w:color w:val="000000"/>
        </w:rPr>
        <w:t>14</w:t>
      </w:r>
      <w:r>
        <w:br/>
      </w:r>
      <w:r>
        <w:rPr>
          <w:color w:val="000000"/>
        </w:rPr>
        <w:t>=</w:t>
      </w:r>
      <w:r>
        <w:rPr>
          <w:color w:val="000000"/>
        </w:rPr>
        <w:t>﹣</w:t>
      </w:r>
      <w:r>
        <w:rPr>
          <w:color w:val="000000"/>
        </w:rPr>
        <w:t>29</w:t>
      </w:r>
      <w:r>
        <w:rPr>
          <w:color w:val="000000"/>
        </w:rPr>
        <w:t>．</w:t>
      </w:r>
      <w:r>
        <w:rPr>
          <w:color w:val="000000"/>
        </w:rPr>
        <w:t xml:space="preserve">                    </w:t>
      </w:r>
      <w:r>
        <w:br/>
      </w:r>
      <w:r>
        <w:rPr>
          <w:color w:val="0000FF"/>
          <w:lang w:eastAsia="zh-CN"/>
        </w:rPr>
        <w:t>【考点】</w:t>
      </w:r>
      <w:r>
        <w:rPr>
          <w:color w:val="000000"/>
          <w:lang w:eastAsia="zh-CN"/>
        </w:rPr>
        <w:t>有理数的乘法</w:t>
      </w:r>
      <w:r>
        <w:rPr>
          <w:color w:val="000000"/>
          <w:lang w:eastAsia="zh-CN"/>
        </w:rPr>
        <w:t xml:space="preserve">                </w:t>
      </w:r>
      <w:r>
        <w:rPr>
          <w:lang w:eastAsia="zh-CN"/>
        </w:rPr>
        <w:br/>
      </w:r>
      <w:r>
        <w:rPr>
          <w:color w:val="0000FF"/>
          <w:lang w:eastAsia="zh-CN"/>
        </w:rPr>
        <w:t>【解析】</w:t>
      </w:r>
      <w:r>
        <w:rPr>
          <w:color w:val="000000"/>
          <w:lang w:eastAsia="zh-CN"/>
        </w:rPr>
        <w:t>【分析】根据乘法分配律，可简便运算，根据有理数的加法运算，可得答案．</w:t>
      </w:r>
      <w:r>
        <w:rPr>
          <w:color w:val="000000"/>
          <w:lang w:eastAsia="zh-CN"/>
        </w:rPr>
        <w:t xml:space="preserve">    </w:t>
      </w:r>
    </w:p>
    <w:p w:rsidR="00211199" w:rsidRDefault="0077605C">
      <w:r>
        <w:t>161</w:t>
      </w:r>
      <w:r>
        <w:t>、</w:t>
      </w:r>
    </w:p>
    <w:p w:rsidR="00211199" w:rsidRDefault="0077605C">
      <w:pPr>
        <w:spacing w:after="0"/>
        <w:rPr>
          <w:lang w:eastAsia="zh-CN"/>
        </w:rPr>
      </w:pPr>
      <w:r>
        <w:rPr>
          <w:color w:val="0000FF"/>
        </w:rPr>
        <w:t>【答案】</w:t>
      </w:r>
      <w:r>
        <w:rPr>
          <w:color w:val="000000"/>
        </w:rPr>
        <w:t>解：原式</w:t>
      </w:r>
      <w:r>
        <w:rPr>
          <w:color w:val="000000"/>
        </w:rPr>
        <w:t>=</w:t>
      </w:r>
      <w:r>
        <w:rPr>
          <w:color w:val="000000"/>
        </w:rPr>
        <w:t>﹣</w:t>
      </w:r>
      <w:r>
        <w:rPr>
          <w:color w:val="000000"/>
        </w:rPr>
        <w:t>36×</w:t>
      </w:r>
      <w:r>
        <w:rPr>
          <w:noProof/>
          <w:lang w:eastAsia="zh-CN"/>
        </w:rPr>
        <w:drawing>
          <wp:inline distT="0" distB="0" distL="0" distR="0">
            <wp:extent cx="124143" cy="267373"/>
            <wp:effectExtent l="0" t="0" r="0" b="0"/>
            <wp:docPr id="8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124143" cy="267373"/>
                    </a:xfrm>
                    <a:prstGeom prst="rect">
                      <a:avLst/>
                    </a:prstGeom>
                  </pic:spPr>
                </pic:pic>
              </a:graphicData>
            </a:graphic>
          </wp:inline>
        </w:drawing>
      </w:r>
      <w:r>
        <w:rPr>
          <w:color w:val="000000"/>
        </w:rPr>
        <w:t>﹣</w:t>
      </w:r>
      <w:r>
        <w:rPr>
          <w:color w:val="000000"/>
        </w:rPr>
        <w:t>36×</w:t>
      </w:r>
      <w:r>
        <w:rPr>
          <w:noProof/>
          <w:lang w:eastAsia="zh-CN"/>
        </w:rPr>
        <w:drawing>
          <wp:inline distT="0" distB="0" distL="0" distR="0">
            <wp:extent cx="124143" cy="267373"/>
            <wp:effectExtent l="0" t="0" r="0" b="0"/>
            <wp:docPr id="8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124143" cy="267373"/>
                    </a:xfrm>
                    <a:prstGeom prst="rect">
                      <a:avLst/>
                    </a:prstGeom>
                  </pic:spPr>
                </pic:pic>
              </a:graphicData>
            </a:graphic>
          </wp:inline>
        </w:drawing>
      </w:r>
      <w:r>
        <w:rPr>
          <w:color w:val="000000"/>
        </w:rPr>
        <w:t>+36×</w:t>
      </w:r>
      <w:r>
        <w:rPr>
          <w:noProof/>
          <w:lang w:eastAsia="zh-CN"/>
        </w:rPr>
        <w:drawing>
          <wp:inline distT="0" distB="0" distL="0" distR="0">
            <wp:extent cx="200533" cy="267373"/>
            <wp:effectExtent l="0" t="0" r="0" b="0"/>
            <wp:docPr id="8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200533" cy="267373"/>
                    </a:xfrm>
                    <a:prstGeom prst="rect">
                      <a:avLst/>
                    </a:prstGeom>
                  </pic:spPr>
                </pic:pic>
              </a:graphicData>
            </a:graphic>
          </wp:inline>
        </w:drawing>
      </w:r>
      <w:r>
        <w:br/>
      </w:r>
      <w:r>
        <w:rPr>
          <w:color w:val="000000"/>
        </w:rPr>
        <w:t>=</w:t>
      </w:r>
      <w:r>
        <w:rPr>
          <w:color w:val="000000"/>
        </w:rPr>
        <w:t>﹣</w:t>
      </w:r>
      <w:r>
        <w:rPr>
          <w:color w:val="000000"/>
        </w:rPr>
        <w:t>24</w:t>
      </w:r>
      <w:r>
        <w:rPr>
          <w:color w:val="000000"/>
        </w:rPr>
        <w:t>﹣</w:t>
      </w:r>
      <w:r>
        <w:rPr>
          <w:color w:val="000000"/>
        </w:rPr>
        <w:t>27+3</w:t>
      </w:r>
      <w:r>
        <w:br/>
      </w:r>
      <w:r>
        <w:rPr>
          <w:color w:val="000000"/>
        </w:rPr>
        <w:t>=</w:t>
      </w:r>
      <w:r>
        <w:rPr>
          <w:color w:val="000000"/>
        </w:rPr>
        <w:t>﹣</w:t>
      </w:r>
      <w:r>
        <w:rPr>
          <w:color w:val="000000"/>
        </w:rPr>
        <w:t>48</w:t>
      </w:r>
      <w:r>
        <w:rPr>
          <w:color w:val="000000"/>
        </w:rPr>
        <w:t>．</w:t>
      </w:r>
      <w:r>
        <w:rPr>
          <w:color w:val="000000"/>
        </w:rPr>
        <w:t xml:space="preserve">                    </w:t>
      </w:r>
      <w:r>
        <w:br/>
      </w:r>
      <w:r>
        <w:rPr>
          <w:color w:val="0000FF"/>
          <w:lang w:eastAsia="zh-CN"/>
        </w:rPr>
        <w:t>【考点】</w:t>
      </w:r>
      <w:r>
        <w:rPr>
          <w:color w:val="000000"/>
          <w:lang w:eastAsia="zh-CN"/>
        </w:rPr>
        <w:t>有理数的乘法</w:t>
      </w:r>
      <w:r>
        <w:rPr>
          <w:color w:val="000000"/>
          <w:lang w:eastAsia="zh-CN"/>
        </w:rPr>
        <w:t xml:space="preserve">                </w:t>
      </w:r>
      <w:r>
        <w:rPr>
          <w:lang w:eastAsia="zh-CN"/>
        </w:rPr>
        <w:br/>
      </w:r>
      <w:r>
        <w:rPr>
          <w:color w:val="0000FF"/>
          <w:lang w:eastAsia="zh-CN"/>
        </w:rPr>
        <w:t>【解析】</w:t>
      </w:r>
      <w:r>
        <w:rPr>
          <w:color w:val="000000"/>
          <w:lang w:eastAsia="zh-CN"/>
        </w:rPr>
        <w:t>【分析】依据乘法的分配律计算即可．</w:t>
      </w:r>
      <w:r>
        <w:rPr>
          <w:color w:val="000000"/>
          <w:lang w:eastAsia="zh-CN"/>
        </w:rPr>
        <w:t xml:space="preserve">    </w:t>
      </w:r>
    </w:p>
    <w:p w:rsidR="00211199" w:rsidRDefault="0077605C">
      <w:r>
        <w:t>162</w:t>
      </w:r>
      <w:r>
        <w:t>、</w:t>
      </w:r>
    </w:p>
    <w:p w:rsidR="00211199" w:rsidRDefault="0077605C">
      <w:pPr>
        <w:spacing w:after="0"/>
        <w:rPr>
          <w:lang w:eastAsia="zh-CN"/>
        </w:rPr>
      </w:pPr>
      <w:r>
        <w:rPr>
          <w:color w:val="0000FF"/>
        </w:rPr>
        <w:t>【答案】</w:t>
      </w:r>
      <w:r>
        <w:rPr>
          <w:color w:val="000000"/>
        </w:rPr>
        <w:t>解：原式</w:t>
      </w:r>
      <w:r>
        <w:rPr>
          <w:color w:val="000000"/>
        </w:rPr>
        <w:t>=2×</w:t>
      </w:r>
      <w:r>
        <w:rPr>
          <w:noProof/>
          <w:lang w:eastAsia="zh-CN"/>
        </w:rPr>
        <w:drawing>
          <wp:inline distT="0" distB="0" distL="0" distR="0">
            <wp:extent cx="124143" cy="267373"/>
            <wp:effectExtent l="0" t="0" r="0" b="0"/>
            <wp:docPr id="8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143" cy="267373"/>
                    </a:xfrm>
                    <a:prstGeom prst="rect">
                      <a:avLst/>
                    </a:prstGeom>
                  </pic:spPr>
                </pic:pic>
              </a:graphicData>
            </a:graphic>
          </wp:inline>
        </w:drawing>
      </w:r>
      <w:r>
        <w:rPr>
          <w:color w:val="000000"/>
        </w:rPr>
        <w:t>×3×3=9</w:t>
      </w:r>
      <w:r>
        <w:rPr>
          <w:color w:val="000000"/>
        </w:rPr>
        <w:t>．</w:t>
      </w:r>
      <w:r>
        <w:rPr>
          <w:color w:val="000000"/>
        </w:rPr>
        <w:t xml:space="preserve">                    </w:t>
      </w:r>
      <w:r>
        <w:br/>
      </w:r>
      <w:r>
        <w:rPr>
          <w:color w:val="0000FF"/>
          <w:lang w:eastAsia="zh-CN"/>
        </w:rPr>
        <w:t>【考点】</w:t>
      </w:r>
      <w:r>
        <w:rPr>
          <w:color w:val="000000"/>
          <w:lang w:eastAsia="zh-CN"/>
        </w:rPr>
        <w:t>有理数的除法</w:t>
      </w:r>
      <w:r>
        <w:rPr>
          <w:color w:val="000000"/>
          <w:lang w:eastAsia="zh-CN"/>
        </w:rPr>
        <w:t xml:space="preserve">                </w:t>
      </w:r>
      <w:r>
        <w:rPr>
          <w:lang w:eastAsia="zh-CN"/>
        </w:rPr>
        <w:br/>
      </w:r>
      <w:r>
        <w:rPr>
          <w:color w:val="0000FF"/>
          <w:lang w:eastAsia="zh-CN"/>
        </w:rPr>
        <w:t>【解析】</w:t>
      </w:r>
      <w:r>
        <w:rPr>
          <w:color w:val="000000"/>
          <w:lang w:eastAsia="zh-CN"/>
        </w:rPr>
        <w:t>【分析】原式利用除法法则变形，约分即可得到结果．</w:t>
      </w:r>
      <w:r>
        <w:rPr>
          <w:color w:val="000000"/>
          <w:lang w:eastAsia="zh-CN"/>
        </w:rPr>
        <w:t xml:space="preserve">    </w:t>
      </w:r>
    </w:p>
    <w:p w:rsidR="00211199" w:rsidRDefault="0077605C">
      <w:r>
        <w:t>163</w:t>
      </w:r>
      <w:r>
        <w:t>、</w:t>
      </w:r>
    </w:p>
    <w:p w:rsidR="00211199" w:rsidRDefault="0077605C">
      <w:pPr>
        <w:spacing w:after="0"/>
        <w:rPr>
          <w:lang w:eastAsia="zh-CN"/>
        </w:rPr>
      </w:pPr>
      <w:r>
        <w:rPr>
          <w:color w:val="0000FF"/>
        </w:rPr>
        <w:t>【答案】</w:t>
      </w:r>
      <w:r>
        <w:rPr>
          <w:color w:val="000000"/>
        </w:rPr>
        <w:t>解：（</w:t>
      </w:r>
      <w:r>
        <w:rPr>
          <w:color w:val="000000"/>
        </w:rPr>
        <w:t>1</w:t>
      </w:r>
      <w:r>
        <w:rPr>
          <w:color w:val="000000"/>
        </w:rPr>
        <w:t>）</w:t>
      </w:r>
      <w:r>
        <w:rPr>
          <w:color w:val="000000"/>
        </w:rPr>
        <w:t>∵3×9</w:t>
      </w:r>
      <w:r>
        <w:rPr>
          <w:color w:val="000000"/>
          <w:vertAlign w:val="superscript"/>
        </w:rPr>
        <w:t>2n</w:t>
      </w:r>
      <w:r>
        <w:rPr>
          <w:color w:val="000000"/>
        </w:rPr>
        <w:t>×27</w:t>
      </w:r>
      <w:r>
        <w:rPr>
          <w:color w:val="000000"/>
          <w:vertAlign w:val="superscript"/>
        </w:rPr>
        <w:t>m</w:t>
      </w:r>
      <w:r>
        <w:rPr>
          <w:color w:val="000000"/>
        </w:rPr>
        <w:t>=3</w:t>
      </w:r>
      <w:r>
        <w:rPr>
          <w:color w:val="000000"/>
          <w:vertAlign w:val="superscript"/>
        </w:rPr>
        <w:t>2n</w:t>
      </w:r>
      <w:r>
        <w:rPr>
          <w:color w:val="000000"/>
        </w:rPr>
        <w:t xml:space="preserve">  </w:t>
      </w:r>
      <w:r>
        <w:rPr>
          <w:color w:val="000000"/>
        </w:rPr>
        <w:t>，</w:t>
      </w:r>
      <w:r>
        <w:rPr>
          <w:color w:val="000000"/>
        </w:rPr>
        <w:t xml:space="preserve"> </w:t>
      </w:r>
      <w:r>
        <w:br/>
      </w:r>
      <w:r>
        <w:rPr>
          <w:color w:val="000000"/>
        </w:rPr>
        <w:t>∴3×3</w:t>
      </w:r>
      <w:r>
        <w:rPr>
          <w:color w:val="000000"/>
          <w:vertAlign w:val="superscript"/>
        </w:rPr>
        <w:t>4n</w:t>
      </w:r>
      <w:r>
        <w:rPr>
          <w:color w:val="000000"/>
        </w:rPr>
        <w:t>×3</w:t>
      </w:r>
      <w:r>
        <w:rPr>
          <w:color w:val="000000"/>
          <w:vertAlign w:val="superscript"/>
        </w:rPr>
        <w:t>3n</w:t>
      </w:r>
      <w:r>
        <w:rPr>
          <w:color w:val="000000"/>
        </w:rPr>
        <w:t>=3</w:t>
      </w:r>
      <w:r>
        <w:rPr>
          <w:color w:val="000000"/>
          <w:vertAlign w:val="superscript"/>
        </w:rPr>
        <w:t>2n</w:t>
      </w:r>
      <w:r>
        <w:rPr>
          <w:color w:val="000000"/>
        </w:rPr>
        <w:t xml:space="preserve">  </w:t>
      </w:r>
      <w:r>
        <w:rPr>
          <w:color w:val="000000"/>
        </w:rPr>
        <w:t>，</w:t>
      </w:r>
      <w:r>
        <w:rPr>
          <w:color w:val="000000"/>
        </w:rPr>
        <w:t xml:space="preserve"> </w:t>
      </w:r>
      <w:r>
        <w:br/>
      </w:r>
      <w:r>
        <w:rPr>
          <w:color w:val="000000"/>
        </w:rPr>
        <w:t>∴3</w:t>
      </w:r>
      <w:r>
        <w:rPr>
          <w:color w:val="000000"/>
          <w:vertAlign w:val="superscript"/>
        </w:rPr>
        <w:t>1+4n+3n</w:t>
      </w:r>
      <w:r>
        <w:rPr>
          <w:color w:val="000000"/>
        </w:rPr>
        <w:t>=3</w:t>
      </w:r>
      <w:r>
        <w:rPr>
          <w:color w:val="000000"/>
          <w:vertAlign w:val="superscript"/>
        </w:rPr>
        <w:t>2n</w:t>
      </w:r>
      <w:r>
        <w:rPr>
          <w:color w:val="000000"/>
        </w:rPr>
        <w:t xml:space="preserve">  </w:t>
      </w:r>
      <w:r>
        <w:rPr>
          <w:color w:val="000000"/>
        </w:rPr>
        <w:t>，</w:t>
      </w:r>
      <w:r>
        <w:rPr>
          <w:color w:val="000000"/>
        </w:rPr>
        <w:t xml:space="preserve"> </w:t>
      </w:r>
      <w:r>
        <w:br/>
      </w:r>
      <w:r>
        <w:rPr>
          <w:color w:val="000000"/>
        </w:rPr>
        <w:t>∴1+4n+3n=2n</w:t>
      </w:r>
      <w:r>
        <w:rPr>
          <w:color w:val="000000"/>
        </w:rPr>
        <w:t>，</w:t>
      </w:r>
      <w:r>
        <w:br/>
      </w:r>
      <w:r>
        <w:rPr>
          <w:color w:val="000000"/>
        </w:rPr>
        <w:t>∴n=</w:t>
      </w:r>
      <w:r>
        <w:rPr>
          <w:color w:val="000000"/>
        </w:rPr>
        <w:t>﹣</w:t>
      </w:r>
      <w:r>
        <w:rPr>
          <w:noProof/>
          <w:lang w:eastAsia="zh-CN"/>
        </w:rPr>
        <w:drawing>
          <wp:inline distT="0" distB="0" distL="0" distR="0">
            <wp:extent cx="124143" cy="267373"/>
            <wp:effectExtent l="0" t="0" r="0" b="0"/>
            <wp:docPr id="86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6"/>
                    <a:stretch>
                      <a:fillRect/>
                    </a:stretch>
                  </pic:blipFill>
                  <pic:spPr>
                    <a:xfrm>
                      <a:off x="0" y="0"/>
                      <a:ext cx="124143" cy="267373"/>
                    </a:xfrm>
                    <a:prstGeom prst="rect">
                      <a:avLst/>
                    </a:prstGeom>
                  </pic:spPr>
                </pic:pic>
              </a:graphicData>
            </a:graphic>
          </wp:inline>
        </w:drawing>
      </w:r>
      <w:r>
        <w:rPr>
          <w:color w:val="000000"/>
        </w:rPr>
        <w:t>．</w:t>
      </w:r>
      <w:r>
        <w:br/>
      </w:r>
      <w:r>
        <w:rPr>
          <w:color w:val="000000"/>
        </w:rPr>
        <w:t>（</w:t>
      </w:r>
      <w:r>
        <w:rPr>
          <w:color w:val="000000"/>
        </w:rPr>
        <w:t>2</w:t>
      </w:r>
      <w:r>
        <w:rPr>
          <w:color w:val="000000"/>
        </w:rPr>
        <w:t>）</w:t>
      </w:r>
      <w:r>
        <w:rPr>
          <w:color w:val="000000"/>
        </w:rPr>
        <w:t>∵10</w:t>
      </w:r>
      <w:r>
        <w:rPr>
          <w:color w:val="000000"/>
          <w:vertAlign w:val="superscript"/>
        </w:rPr>
        <w:t>a</w:t>
      </w:r>
      <w:r>
        <w:rPr>
          <w:color w:val="000000"/>
        </w:rPr>
        <w:t>=5</w:t>
      </w:r>
      <w:r>
        <w:rPr>
          <w:color w:val="000000"/>
        </w:rPr>
        <w:t>，</w:t>
      </w:r>
      <w:r>
        <w:rPr>
          <w:color w:val="000000"/>
        </w:rPr>
        <w:t>10</w:t>
      </w:r>
      <w:r>
        <w:rPr>
          <w:color w:val="000000"/>
          <w:vertAlign w:val="superscript"/>
        </w:rPr>
        <w:t>b</w:t>
      </w:r>
      <w:r>
        <w:rPr>
          <w:color w:val="000000"/>
        </w:rPr>
        <w:t>=6</w:t>
      </w:r>
      <w:r>
        <w:rPr>
          <w:color w:val="000000"/>
        </w:rPr>
        <w:t>，</w:t>
      </w:r>
      <w:r>
        <w:br/>
      </w:r>
      <w:r>
        <w:rPr>
          <w:color w:val="000000"/>
        </w:rPr>
        <w:t>∴10</w:t>
      </w:r>
      <w:r>
        <w:rPr>
          <w:color w:val="000000"/>
          <w:vertAlign w:val="superscript"/>
        </w:rPr>
        <w:t>2a+3b</w:t>
      </w:r>
      <w:r>
        <w:rPr>
          <w:color w:val="000000"/>
        </w:rPr>
        <w:t>=</w:t>
      </w:r>
      <w:r>
        <w:rPr>
          <w:color w:val="000000"/>
        </w:rPr>
        <w:t>（</w:t>
      </w:r>
      <w:r>
        <w:rPr>
          <w:color w:val="000000"/>
        </w:rPr>
        <w:t>10</w:t>
      </w:r>
      <w:r>
        <w:rPr>
          <w:color w:val="000000"/>
          <w:vertAlign w:val="superscript"/>
        </w:rPr>
        <w:t>a</w:t>
      </w:r>
      <w:r>
        <w:rPr>
          <w:color w:val="000000"/>
        </w:rPr>
        <w:t>）</w:t>
      </w:r>
      <w:r>
        <w:rPr>
          <w:color w:val="000000"/>
          <w:vertAlign w:val="superscript"/>
        </w:rPr>
        <w:t>2</w:t>
      </w:r>
      <w:r>
        <w:rPr>
          <w:color w:val="000000"/>
        </w:rPr>
        <w:t>•</w:t>
      </w:r>
      <w:r>
        <w:rPr>
          <w:color w:val="000000"/>
        </w:rPr>
        <w:t>（</w:t>
      </w:r>
      <w:r>
        <w:rPr>
          <w:color w:val="000000"/>
        </w:rPr>
        <w:t>10</w:t>
      </w:r>
      <w:r>
        <w:rPr>
          <w:color w:val="000000"/>
          <w:vertAlign w:val="superscript"/>
        </w:rPr>
        <w:t>b</w:t>
      </w:r>
      <w:r>
        <w:rPr>
          <w:color w:val="000000"/>
        </w:rPr>
        <w:t>）</w:t>
      </w:r>
      <w:r>
        <w:rPr>
          <w:color w:val="000000"/>
          <w:vertAlign w:val="superscript"/>
        </w:rPr>
        <w:t>3</w:t>
      </w:r>
      <w:r>
        <w:rPr>
          <w:color w:val="000000"/>
        </w:rPr>
        <w:t>=5</w:t>
      </w:r>
      <w:r>
        <w:rPr>
          <w:color w:val="000000"/>
          <w:vertAlign w:val="superscript"/>
        </w:rPr>
        <w:t>2</w:t>
      </w:r>
      <w:r>
        <w:rPr>
          <w:color w:val="000000"/>
        </w:rPr>
        <w:t>×6</w:t>
      </w:r>
      <w:r>
        <w:rPr>
          <w:color w:val="000000"/>
          <w:vertAlign w:val="superscript"/>
        </w:rPr>
        <w:t>3</w:t>
      </w:r>
      <w:r>
        <w:rPr>
          <w:color w:val="000000"/>
        </w:rPr>
        <w:t>=5400</w:t>
      </w:r>
      <w:r>
        <w:rPr>
          <w:color w:val="000000"/>
        </w:rPr>
        <w:t>．</w:t>
      </w:r>
      <w:r>
        <w:rPr>
          <w:color w:val="000000"/>
        </w:rPr>
        <w:t xml:space="preserve">                    </w:t>
      </w:r>
      <w:r>
        <w:br/>
      </w:r>
      <w:r>
        <w:rPr>
          <w:color w:val="0000FF"/>
        </w:rPr>
        <w:t>【考点】</w:t>
      </w:r>
      <w:r>
        <w:rPr>
          <w:color w:val="000000"/>
        </w:rPr>
        <w:t>有理数的乘方</w:t>
      </w:r>
      <w:r>
        <w:rPr>
          <w:color w:val="000000"/>
        </w:rPr>
        <w:t xml:space="preserve">                </w:t>
      </w:r>
      <w:r>
        <w:br/>
      </w:r>
      <w:r>
        <w:rPr>
          <w:color w:val="0000FF"/>
        </w:rPr>
        <w:lastRenderedPageBreak/>
        <w:t>【解析】</w:t>
      </w:r>
      <w:r>
        <w:rPr>
          <w:color w:val="000000"/>
        </w:rPr>
        <w:t>【分析】（</w:t>
      </w:r>
      <w:r>
        <w:rPr>
          <w:color w:val="000000"/>
        </w:rPr>
        <w:t>1</w:t>
      </w:r>
      <w:r>
        <w:rPr>
          <w:color w:val="000000"/>
        </w:rPr>
        <w:t>）等式两边先化成同底数幂，再根据指数相等列出方程即可解决．</w:t>
      </w:r>
      <w:r>
        <w:br/>
      </w:r>
      <w:r>
        <w:rPr>
          <w:color w:val="000000"/>
          <w:lang w:eastAsia="zh-CN"/>
        </w:rPr>
        <w:t>（</w:t>
      </w:r>
      <w:r>
        <w:rPr>
          <w:color w:val="000000"/>
          <w:lang w:eastAsia="zh-CN"/>
        </w:rPr>
        <w:t>2</w:t>
      </w:r>
      <w:r>
        <w:rPr>
          <w:color w:val="000000"/>
          <w:lang w:eastAsia="zh-CN"/>
        </w:rPr>
        <w:t>）逆用同底数幂的乘法法则，利用整体代入的思想即可解决问题．</w:t>
      </w:r>
      <w:r>
        <w:rPr>
          <w:color w:val="000000"/>
          <w:lang w:eastAsia="zh-CN"/>
        </w:rPr>
        <w:t xml:space="preserve">    </w:t>
      </w:r>
    </w:p>
    <w:p w:rsidR="00211199" w:rsidRDefault="0077605C">
      <w:r>
        <w:t>164</w:t>
      </w:r>
      <w:r>
        <w:t>、</w:t>
      </w:r>
    </w:p>
    <w:p w:rsidR="00211199" w:rsidRDefault="0077605C">
      <w:pPr>
        <w:spacing w:after="0"/>
        <w:rPr>
          <w:lang w:eastAsia="zh-CN"/>
        </w:rPr>
      </w:pPr>
      <w:r>
        <w:rPr>
          <w:color w:val="0000FF"/>
        </w:rPr>
        <w:t>【答案】</w:t>
      </w:r>
      <w:r>
        <w:rPr>
          <w:color w:val="000000"/>
        </w:rPr>
        <w:t>解：原式</w:t>
      </w:r>
      <w:r>
        <w:rPr>
          <w:color w:val="000000"/>
        </w:rPr>
        <w:t>=</w:t>
      </w:r>
      <w:r>
        <w:rPr>
          <w:color w:val="000000"/>
        </w:rPr>
        <w:t>﹣</w:t>
      </w:r>
      <w:r>
        <w:rPr>
          <w:color w:val="000000"/>
        </w:rPr>
        <w:t>1+4</w:t>
      </w:r>
      <w:r>
        <w:rPr>
          <w:color w:val="000000"/>
        </w:rPr>
        <w:t>﹣</w:t>
      </w:r>
      <w:r>
        <w:rPr>
          <w:color w:val="000000"/>
        </w:rPr>
        <w:t>3+3</w:t>
      </w:r>
      <w:r>
        <w:rPr>
          <w:color w:val="000000"/>
        </w:rPr>
        <w:t>﹣</w:t>
      </w:r>
      <w:r>
        <w:rPr>
          <w:color w:val="000000"/>
        </w:rPr>
        <w:t>2=</w:t>
      </w:r>
      <w:r>
        <w:rPr>
          <w:color w:val="000000"/>
        </w:rPr>
        <w:t>﹣</w:t>
      </w:r>
      <w:r>
        <w:rPr>
          <w:color w:val="000000"/>
        </w:rPr>
        <w:t>6+7=1</w:t>
      </w:r>
      <w:r>
        <w:rPr>
          <w:color w:val="000000"/>
        </w:rPr>
        <w:t>．</w:t>
      </w:r>
      <w:r>
        <w:rPr>
          <w:color w:val="000000"/>
        </w:rPr>
        <w:t xml:space="preserve">                    </w:t>
      </w:r>
      <w:r>
        <w:br/>
      </w:r>
      <w:r>
        <w:rPr>
          <w:color w:val="0000FF"/>
          <w:lang w:eastAsia="zh-CN"/>
        </w:rPr>
        <w:t>【考点】</w:t>
      </w:r>
      <w:r>
        <w:rPr>
          <w:color w:val="000000"/>
          <w:lang w:eastAsia="zh-CN"/>
        </w:rPr>
        <w:t>有理数的混合运算</w:t>
      </w:r>
      <w:r>
        <w:rPr>
          <w:color w:val="000000"/>
          <w:lang w:eastAsia="zh-CN"/>
        </w:rPr>
        <w:t xml:space="preserve">                </w:t>
      </w:r>
      <w:r>
        <w:rPr>
          <w:lang w:eastAsia="zh-CN"/>
        </w:rPr>
        <w:br/>
      </w:r>
      <w:r>
        <w:rPr>
          <w:color w:val="0000FF"/>
          <w:lang w:eastAsia="zh-CN"/>
        </w:rPr>
        <w:t>【解析】</w:t>
      </w:r>
      <w:r>
        <w:rPr>
          <w:color w:val="000000"/>
          <w:lang w:eastAsia="zh-CN"/>
        </w:rPr>
        <w:t>【分析】原式先计算乘方及绝对值运算，再计算乘法运算，最后算加减运算即可得到结果．</w:t>
      </w:r>
      <w:r>
        <w:rPr>
          <w:color w:val="000000"/>
          <w:lang w:eastAsia="zh-CN"/>
        </w:rPr>
        <w:t xml:space="preserve">    </w:t>
      </w:r>
    </w:p>
    <w:p w:rsidR="00211199" w:rsidRDefault="0077605C">
      <w:pPr>
        <w:rPr>
          <w:lang w:eastAsia="zh-CN"/>
        </w:rPr>
      </w:pPr>
      <w:r>
        <w:rPr>
          <w:lang w:eastAsia="zh-CN"/>
        </w:rPr>
        <w:t>165</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color w:val="000000"/>
          <w:lang w:eastAsia="zh-CN"/>
        </w:rPr>
        <w:t>1</w:t>
      </w:r>
      <w:r>
        <w:rPr>
          <w:color w:val="000000"/>
          <w:lang w:eastAsia="zh-CN"/>
        </w:rPr>
        <w:t>）原式</w:t>
      </w:r>
      <w:r>
        <w:rPr>
          <w:color w:val="000000"/>
          <w:lang w:eastAsia="zh-CN"/>
        </w:rPr>
        <w:t>=</w:t>
      </w:r>
      <w:r>
        <w:rPr>
          <w:noProof/>
          <w:lang w:eastAsia="zh-CN"/>
        </w:rPr>
        <w:drawing>
          <wp:inline distT="0" distB="0" distL="0" distR="0">
            <wp:extent cx="1327328" cy="372415"/>
            <wp:effectExtent l="0" t="0" r="0" b="0"/>
            <wp:docPr id="8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7"/>
                    <a:stretch>
                      <a:fillRect/>
                    </a:stretch>
                  </pic:blipFill>
                  <pic:spPr>
                    <a:xfrm>
                      <a:off x="0" y="0"/>
                      <a:ext cx="1327328" cy="372415"/>
                    </a:xfrm>
                    <a:prstGeom prst="rect">
                      <a:avLst/>
                    </a:prstGeom>
                  </pic:spPr>
                </pic:pic>
              </a:graphicData>
            </a:graphic>
          </wp:inline>
        </w:drawing>
      </w:r>
      <w:r>
        <w:rPr>
          <w:lang w:eastAsia="zh-CN"/>
        </w:rPr>
        <w:br/>
      </w:r>
      <w:r>
        <w:rPr>
          <w:color w:val="000000"/>
          <w:lang w:eastAsia="zh-CN"/>
        </w:rPr>
        <w:t>（</w:t>
      </w:r>
      <w:r>
        <w:rPr>
          <w:color w:val="000000"/>
          <w:lang w:eastAsia="zh-CN"/>
        </w:rPr>
        <w:t>2</w:t>
      </w:r>
      <w:r>
        <w:rPr>
          <w:color w:val="000000"/>
          <w:lang w:eastAsia="zh-CN"/>
        </w:rPr>
        <w:t>）原式</w:t>
      </w:r>
      <w:r>
        <w:rPr>
          <w:color w:val="000000"/>
          <w:lang w:eastAsia="zh-CN"/>
        </w:rPr>
        <w:t>=</w:t>
      </w:r>
      <w:r>
        <w:rPr>
          <w:noProof/>
          <w:lang w:eastAsia="zh-CN"/>
        </w:rPr>
        <w:drawing>
          <wp:inline distT="0" distB="0" distL="0" distR="0">
            <wp:extent cx="592049" cy="343764"/>
            <wp:effectExtent l="0" t="0" r="0" b="0"/>
            <wp:docPr id="86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8"/>
                    <a:stretch>
                      <a:fillRect/>
                    </a:stretch>
                  </pic:blipFill>
                  <pic:spPr>
                    <a:xfrm>
                      <a:off x="0" y="0"/>
                      <a:ext cx="592049" cy="343764"/>
                    </a:xfrm>
                    <a:prstGeom prst="rect">
                      <a:avLst/>
                    </a:prstGeom>
                  </pic:spPr>
                </pic:pic>
              </a:graphicData>
            </a:graphic>
          </wp:inline>
        </w:drawing>
      </w:r>
      <w:r>
        <w:rPr>
          <w:color w:val="000000"/>
          <w:lang w:eastAsia="zh-CN"/>
        </w:rPr>
        <w:t>•</w:t>
      </w:r>
      <w:r>
        <w:rPr>
          <w:noProof/>
          <w:lang w:eastAsia="zh-CN"/>
        </w:rPr>
        <w:drawing>
          <wp:inline distT="0" distB="0" distL="0" distR="0">
            <wp:extent cx="611149" cy="305575"/>
            <wp:effectExtent l="0" t="0" r="0" b="0"/>
            <wp:docPr id="8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9"/>
                    <a:stretch>
                      <a:fillRect/>
                    </a:stretch>
                  </pic:blipFill>
                  <pic:spPr>
                    <a:xfrm>
                      <a:off x="0" y="0"/>
                      <a:ext cx="611149" cy="305575"/>
                    </a:xfrm>
                    <a:prstGeom prst="rect">
                      <a:avLst/>
                    </a:prstGeom>
                  </pic:spPr>
                </pic:pic>
              </a:graphicData>
            </a:graphic>
          </wp:inline>
        </w:drawing>
      </w:r>
      <w:r>
        <w:rPr>
          <w:color w:val="000000"/>
          <w:lang w:eastAsia="zh-CN"/>
        </w:rPr>
        <w:t>﹣</w:t>
      </w:r>
      <w:r>
        <w:rPr>
          <w:noProof/>
          <w:lang w:eastAsia="zh-CN"/>
        </w:rPr>
        <w:drawing>
          <wp:inline distT="0" distB="0" distL="0" distR="0">
            <wp:extent cx="620700" cy="305575"/>
            <wp:effectExtent l="0" t="0" r="0" b="0"/>
            <wp:docPr id="8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0"/>
                    <a:stretch>
                      <a:fillRect/>
                    </a:stretch>
                  </pic:blipFill>
                  <pic:spPr>
                    <a:xfrm>
                      <a:off x="0" y="0"/>
                      <a:ext cx="620700" cy="305575"/>
                    </a:xfrm>
                    <a:prstGeom prst="rect">
                      <a:avLst/>
                    </a:prstGeom>
                  </pic:spPr>
                </pic:pic>
              </a:graphicData>
            </a:graphic>
          </wp:inline>
        </w:drawing>
      </w:r>
      <w:r>
        <w:rPr>
          <w:color w:val="000000"/>
          <w:lang w:eastAsia="zh-CN"/>
        </w:rPr>
        <w:t>=</w:t>
      </w:r>
      <w:r>
        <w:rPr>
          <w:noProof/>
          <w:lang w:eastAsia="zh-CN"/>
        </w:rPr>
        <w:drawing>
          <wp:inline distT="0" distB="0" distL="0" distR="0">
            <wp:extent cx="620700" cy="305575"/>
            <wp:effectExtent l="0" t="0" r="0" b="0"/>
            <wp:docPr id="8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1"/>
                    <a:stretch>
                      <a:fillRect/>
                    </a:stretch>
                  </pic:blipFill>
                  <pic:spPr>
                    <a:xfrm>
                      <a:off x="0" y="0"/>
                      <a:ext cx="620700" cy="305575"/>
                    </a:xfrm>
                    <a:prstGeom prst="rect">
                      <a:avLst/>
                    </a:prstGeom>
                  </pic:spPr>
                </pic:pic>
              </a:graphicData>
            </a:graphic>
          </wp:inline>
        </w:drawing>
      </w:r>
      <w:r>
        <w:rPr>
          <w:color w:val="000000"/>
          <w:lang w:eastAsia="zh-CN"/>
        </w:rPr>
        <w:t>﹣</w:t>
      </w:r>
      <w:r>
        <w:rPr>
          <w:noProof/>
          <w:lang w:eastAsia="zh-CN"/>
        </w:rPr>
        <w:drawing>
          <wp:inline distT="0" distB="0" distL="0" distR="0">
            <wp:extent cx="620700" cy="305575"/>
            <wp:effectExtent l="0" t="0" r="0" b="0"/>
            <wp:docPr id="86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0"/>
                    <a:stretch>
                      <a:fillRect/>
                    </a:stretch>
                  </pic:blipFill>
                  <pic:spPr>
                    <a:xfrm>
                      <a:off x="0" y="0"/>
                      <a:ext cx="620700" cy="305575"/>
                    </a:xfrm>
                    <a:prstGeom prst="rect">
                      <a:avLst/>
                    </a:prstGeom>
                  </pic:spPr>
                </pic:pic>
              </a:graphicData>
            </a:graphic>
          </wp:inline>
        </w:drawing>
      </w:r>
      <w:r>
        <w:rPr>
          <w:color w:val="000000"/>
          <w:lang w:eastAsia="zh-CN"/>
        </w:rPr>
        <w:t>=</w:t>
      </w:r>
      <w:r>
        <w:rPr>
          <w:noProof/>
          <w:lang w:eastAsia="zh-CN"/>
        </w:rPr>
        <w:drawing>
          <wp:inline distT="0" distB="0" distL="0" distR="0">
            <wp:extent cx="286474" cy="267373"/>
            <wp:effectExtent l="0" t="0" r="0" b="0"/>
            <wp:docPr id="8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2"/>
                    <a:stretch>
                      <a:fillRect/>
                    </a:stretch>
                  </pic:blipFill>
                  <pic:spPr>
                    <a:xfrm>
                      <a:off x="0" y="0"/>
                      <a:ext cx="286474" cy="267373"/>
                    </a:xfrm>
                    <a:prstGeom prst="rect">
                      <a:avLst/>
                    </a:prstGeom>
                  </pic:spPr>
                </pic:pic>
              </a:graphicData>
            </a:graphic>
          </wp:inline>
        </w:drawing>
      </w:r>
      <w:r>
        <w:rPr>
          <w:lang w:eastAsia="zh-CN"/>
        </w:rPr>
        <w:br/>
      </w:r>
      <w:r>
        <w:rPr>
          <w:color w:val="0000FF"/>
          <w:lang w:eastAsia="zh-CN"/>
        </w:rPr>
        <w:t>【考点】</w:t>
      </w:r>
      <w:r>
        <w:rPr>
          <w:color w:val="000000"/>
          <w:lang w:eastAsia="zh-CN"/>
        </w:rPr>
        <w:t>分式的混合运算</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）分子、分母先因式分解，然后约分化简即可．</w:t>
      </w:r>
      <w:r>
        <w:rPr>
          <w:lang w:eastAsia="zh-CN"/>
        </w:rPr>
        <w:br/>
      </w:r>
      <w:r>
        <w:rPr>
          <w:color w:val="000000"/>
          <w:lang w:eastAsia="zh-CN"/>
        </w:rPr>
        <w:t xml:space="preserve">             </w:t>
      </w:r>
      <w:r>
        <w:rPr>
          <w:color w:val="000000"/>
          <w:lang w:eastAsia="zh-CN"/>
        </w:rPr>
        <w:t>（</w:t>
      </w:r>
      <w:r>
        <w:rPr>
          <w:color w:val="000000"/>
          <w:lang w:eastAsia="zh-CN"/>
        </w:rPr>
        <w:t>2</w:t>
      </w:r>
      <w:r>
        <w:rPr>
          <w:color w:val="000000"/>
          <w:lang w:eastAsia="zh-CN"/>
        </w:rPr>
        <w:t>）先计算除法，后计算加减，最后通分化简即可．</w:t>
      </w:r>
      <w:r>
        <w:rPr>
          <w:color w:val="000000"/>
          <w:lang w:eastAsia="zh-CN"/>
        </w:rPr>
        <w:t xml:space="preserve">    </w:t>
      </w:r>
    </w:p>
    <w:p w:rsidR="00211199" w:rsidRDefault="0077605C">
      <w:pPr>
        <w:rPr>
          <w:lang w:eastAsia="zh-CN"/>
        </w:rPr>
      </w:pPr>
      <w:r>
        <w:rPr>
          <w:lang w:eastAsia="zh-CN"/>
        </w:rPr>
        <w:t>166</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noProof/>
          <w:lang w:eastAsia="zh-CN"/>
        </w:rPr>
        <w:drawing>
          <wp:inline distT="0" distB="0" distL="0" distR="0">
            <wp:extent cx="888073" cy="296024"/>
            <wp:effectExtent l="0" t="0" r="0" b="0"/>
            <wp:docPr id="87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5"/>
                    <a:stretch>
                      <a:fillRect/>
                    </a:stretch>
                  </pic:blipFill>
                  <pic:spPr>
                    <a:xfrm>
                      <a:off x="0" y="0"/>
                      <a:ext cx="888073" cy="296024"/>
                    </a:xfrm>
                    <a:prstGeom prst="rect">
                      <a:avLst/>
                    </a:prstGeom>
                  </pic:spPr>
                </pic:pic>
              </a:graphicData>
            </a:graphic>
          </wp:inline>
        </w:drawing>
      </w:r>
      <w:r>
        <w:rPr>
          <w:color w:val="000000"/>
          <w:lang w:eastAsia="zh-CN"/>
        </w:rPr>
        <w:t>=2+0</w:t>
      </w:r>
      <w:r>
        <w:rPr>
          <w:color w:val="000000"/>
          <w:lang w:eastAsia="zh-CN"/>
        </w:rPr>
        <w:t>﹣</w:t>
      </w:r>
      <w:r>
        <w:rPr>
          <w:noProof/>
          <w:lang w:eastAsia="zh-CN"/>
        </w:rPr>
        <w:drawing>
          <wp:inline distT="0" distB="0" distL="0" distR="0">
            <wp:extent cx="124143" cy="267373"/>
            <wp:effectExtent l="0" t="0" r="0" b="0"/>
            <wp:docPr id="8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24143" cy="267373"/>
                    </a:xfrm>
                    <a:prstGeom prst="rect">
                      <a:avLst/>
                    </a:prstGeom>
                  </pic:spPr>
                </pic:pic>
              </a:graphicData>
            </a:graphic>
          </wp:inline>
        </w:drawing>
      </w:r>
      <w:r>
        <w:rPr>
          <w:color w:val="000000"/>
          <w:lang w:eastAsia="zh-CN"/>
        </w:rPr>
        <w:t>=</w:t>
      </w:r>
      <w:r>
        <w:rPr>
          <w:noProof/>
          <w:lang w:eastAsia="zh-CN"/>
        </w:rPr>
        <w:drawing>
          <wp:inline distT="0" distB="0" distL="0" distR="0">
            <wp:extent cx="124143" cy="267373"/>
            <wp:effectExtent l="0" t="0" r="0" b="0"/>
            <wp:docPr id="87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7"/>
                    <a:stretch>
                      <a:fillRect/>
                    </a:stretch>
                  </pic:blipFill>
                  <pic:spPr>
                    <a:xfrm>
                      <a:off x="0" y="0"/>
                      <a:ext cx="124143" cy="267373"/>
                    </a:xfrm>
                    <a:prstGeom prst="rect">
                      <a:avLst/>
                    </a:prstGeom>
                  </pic:spPr>
                </pic:pic>
              </a:graphicData>
            </a:graphic>
          </wp:inline>
        </w:drawing>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实数的运算</w:t>
      </w:r>
      <w:r>
        <w:rPr>
          <w:color w:val="000000"/>
          <w:lang w:eastAsia="zh-CN"/>
        </w:rPr>
        <w:t xml:space="preserve">                </w:t>
      </w:r>
      <w:r>
        <w:rPr>
          <w:lang w:eastAsia="zh-CN"/>
        </w:rPr>
        <w:br/>
      </w:r>
      <w:r>
        <w:rPr>
          <w:color w:val="0000FF"/>
          <w:lang w:eastAsia="zh-CN"/>
        </w:rPr>
        <w:t>【解析】</w:t>
      </w:r>
      <w:r>
        <w:rPr>
          <w:color w:val="000000"/>
          <w:lang w:eastAsia="zh-CN"/>
        </w:rPr>
        <w:t>【分析】首先化简二次根式，然后按照实数的运算法则依次计算．</w:t>
      </w:r>
      <w:r>
        <w:rPr>
          <w:color w:val="000000"/>
          <w:lang w:eastAsia="zh-CN"/>
        </w:rPr>
        <w:t xml:space="preserve">    </w:t>
      </w:r>
    </w:p>
    <w:p w:rsidR="00211199" w:rsidRDefault="0077605C">
      <w:r>
        <w:t>167</w:t>
      </w:r>
      <w:r>
        <w:t>、</w:t>
      </w:r>
    </w:p>
    <w:p w:rsidR="00211199" w:rsidRDefault="0077605C">
      <w:pPr>
        <w:spacing w:after="0"/>
        <w:rPr>
          <w:lang w:eastAsia="zh-CN"/>
        </w:rPr>
      </w:pPr>
      <w:r>
        <w:rPr>
          <w:color w:val="0000FF"/>
        </w:rPr>
        <w:t>【答案】</w:t>
      </w:r>
      <w:r>
        <w:rPr>
          <w:color w:val="000000"/>
        </w:rPr>
        <w:t>解：（</w:t>
      </w:r>
      <w:r>
        <w:rPr>
          <w:color w:val="000000"/>
        </w:rPr>
        <w:t>1</w:t>
      </w:r>
      <w:r>
        <w:rPr>
          <w:color w:val="000000"/>
        </w:rPr>
        <w:t>）移项得：</w:t>
      </w:r>
      <w:r>
        <w:rPr>
          <w:color w:val="000000"/>
        </w:rPr>
        <w:t>2</w:t>
      </w:r>
      <w:r>
        <w:rPr>
          <w:color w:val="000000"/>
        </w:rPr>
        <w:t>（</w:t>
      </w:r>
      <w:r>
        <w:rPr>
          <w:color w:val="000000"/>
        </w:rPr>
        <w:t>x</w:t>
      </w:r>
      <w:r>
        <w:rPr>
          <w:color w:val="000000"/>
        </w:rPr>
        <w:t>﹣</w:t>
      </w:r>
      <w:r>
        <w:rPr>
          <w:color w:val="000000"/>
        </w:rPr>
        <w:t>3</w:t>
      </w:r>
      <w:r>
        <w:rPr>
          <w:color w:val="000000"/>
        </w:rPr>
        <w:t>）﹣</w:t>
      </w:r>
      <w:r>
        <w:rPr>
          <w:color w:val="000000"/>
        </w:rPr>
        <w:t>3x</w:t>
      </w:r>
      <w:r>
        <w:rPr>
          <w:color w:val="000000"/>
        </w:rPr>
        <w:t>（</w:t>
      </w:r>
      <w:r>
        <w:rPr>
          <w:color w:val="000000"/>
        </w:rPr>
        <w:t>x</w:t>
      </w:r>
      <w:r>
        <w:rPr>
          <w:color w:val="000000"/>
        </w:rPr>
        <w:t>﹣</w:t>
      </w:r>
      <w:r>
        <w:rPr>
          <w:color w:val="000000"/>
        </w:rPr>
        <w:t>3</w:t>
      </w:r>
      <w:r>
        <w:rPr>
          <w:color w:val="000000"/>
        </w:rPr>
        <w:t>）</w:t>
      </w:r>
      <w:r>
        <w:rPr>
          <w:color w:val="000000"/>
        </w:rPr>
        <w:t>=0</w:t>
      </w:r>
      <w:r>
        <w:rPr>
          <w:color w:val="000000"/>
        </w:rPr>
        <w:t>，</w:t>
      </w:r>
      <w:r>
        <w:br/>
      </w:r>
      <w:r>
        <w:rPr>
          <w:color w:val="000000"/>
        </w:rPr>
        <w:t>（</w:t>
      </w:r>
      <w:r>
        <w:rPr>
          <w:color w:val="000000"/>
        </w:rPr>
        <w:t>x</w:t>
      </w:r>
      <w:r>
        <w:rPr>
          <w:color w:val="000000"/>
        </w:rPr>
        <w:t>﹣</w:t>
      </w:r>
      <w:r>
        <w:rPr>
          <w:color w:val="000000"/>
        </w:rPr>
        <w:t>3</w:t>
      </w:r>
      <w:r>
        <w:rPr>
          <w:color w:val="000000"/>
        </w:rPr>
        <w:t>）（</w:t>
      </w:r>
      <w:r>
        <w:rPr>
          <w:color w:val="000000"/>
        </w:rPr>
        <w:t>2</w:t>
      </w:r>
      <w:r>
        <w:rPr>
          <w:color w:val="000000"/>
        </w:rPr>
        <w:t>﹣</w:t>
      </w:r>
      <w:r>
        <w:rPr>
          <w:color w:val="000000"/>
        </w:rPr>
        <w:t>3x</w:t>
      </w:r>
      <w:r>
        <w:rPr>
          <w:color w:val="000000"/>
        </w:rPr>
        <w:t>）</w:t>
      </w:r>
      <w:r>
        <w:rPr>
          <w:color w:val="000000"/>
        </w:rPr>
        <w:t>=0</w:t>
      </w:r>
      <w:r>
        <w:rPr>
          <w:color w:val="000000"/>
        </w:rPr>
        <w:t>，</w:t>
      </w:r>
      <w:r>
        <w:br/>
      </w:r>
      <w:r>
        <w:rPr>
          <w:color w:val="000000"/>
        </w:rPr>
        <w:t>x</w:t>
      </w:r>
      <w:r>
        <w:rPr>
          <w:color w:val="000000"/>
        </w:rPr>
        <w:t>﹣</w:t>
      </w:r>
      <w:r>
        <w:rPr>
          <w:color w:val="000000"/>
        </w:rPr>
        <w:t>3=0</w:t>
      </w:r>
      <w:r>
        <w:rPr>
          <w:color w:val="000000"/>
        </w:rPr>
        <w:t>，</w:t>
      </w:r>
      <w:r>
        <w:rPr>
          <w:color w:val="000000"/>
        </w:rPr>
        <w:t>2</w:t>
      </w:r>
      <w:r>
        <w:rPr>
          <w:color w:val="000000"/>
        </w:rPr>
        <w:t>﹣</w:t>
      </w:r>
      <w:r>
        <w:rPr>
          <w:color w:val="000000"/>
        </w:rPr>
        <w:t>3x=0</w:t>
      </w:r>
      <w:r>
        <w:rPr>
          <w:color w:val="000000"/>
        </w:rPr>
        <w:t>，</w:t>
      </w:r>
      <w:r>
        <w:br/>
      </w:r>
      <w:r>
        <w:rPr>
          <w:color w:val="000000"/>
        </w:rPr>
        <w:t>x</w:t>
      </w:r>
      <w:r>
        <w:rPr>
          <w:color w:val="000000"/>
          <w:vertAlign w:val="subscript"/>
        </w:rPr>
        <w:t>1</w:t>
      </w:r>
      <w:r>
        <w:rPr>
          <w:color w:val="000000"/>
        </w:rPr>
        <w:t>=3</w:t>
      </w:r>
      <w:r>
        <w:rPr>
          <w:color w:val="000000"/>
        </w:rPr>
        <w:t>，</w:t>
      </w:r>
      <w:r>
        <w:rPr>
          <w:color w:val="000000"/>
        </w:rPr>
        <w:t>x</w:t>
      </w:r>
      <w:r>
        <w:rPr>
          <w:color w:val="000000"/>
          <w:vertAlign w:val="subscript"/>
        </w:rPr>
        <w:t>2</w:t>
      </w:r>
      <w:r>
        <w:rPr>
          <w:color w:val="000000"/>
        </w:rPr>
        <w:t>=</w:t>
      </w:r>
      <w:r>
        <w:rPr>
          <w:noProof/>
          <w:lang w:eastAsia="zh-CN"/>
        </w:rPr>
        <w:drawing>
          <wp:inline distT="0" distB="0" distL="0" distR="0">
            <wp:extent cx="124143" cy="267373"/>
            <wp:effectExtent l="0" t="0" r="0" b="0"/>
            <wp:docPr id="8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124143" cy="267373"/>
                    </a:xfrm>
                    <a:prstGeom prst="rect">
                      <a:avLst/>
                    </a:prstGeom>
                  </pic:spPr>
                </pic:pic>
              </a:graphicData>
            </a:graphic>
          </wp:inline>
        </w:drawing>
      </w:r>
      <w:r>
        <w:rPr>
          <w:color w:val="000000"/>
        </w:rPr>
        <w:t>；</w:t>
      </w:r>
      <w:r>
        <w:br/>
      </w:r>
      <w:r>
        <w:rPr>
          <w:color w:val="000000"/>
        </w:rPr>
        <w:t>（</w:t>
      </w:r>
      <w:r>
        <w:rPr>
          <w:color w:val="000000"/>
        </w:rPr>
        <w:t>2</w:t>
      </w:r>
      <w:r>
        <w:rPr>
          <w:color w:val="000000"/>
        </w:rPr>
        <w:t>）</w:t>
      </w:r>
      <w:r>
        <w:rPr>
          <w:color w:val="000000"/>
        </w:rPr>
        <w:t>x</w:t>
      </w:r>
      <w:r>
        <w:rPr>
          <w:color w:val="000000"/>
          <w:vertAlign w:val="superscript"/>
        </w:rPr>
        <w:t>2</w:t>
      </w:r>
      <w:r>
        <w:rPr>
          <w:color w:val="000000"/>
        </w:rPr>
        <w:t>﹣</w:t>
      </w:r>
      <w:r>
        <w:rPr>
          <w:color w:val="000000"/>
        </w:rPr>
        <w:t>3x+2=0</w:t>
      </w:r>
      <w:r>
        <w:rPr>
          <w:color w:val="000000"/>
        </w:rPr>
        <w:t>，</w:t>
      </w:r>
      <w:r>
        <w:br/>
      </w:r>
      <w:r>
        <w:rPr>
          <w:color w:val="000000"/>
        </w:rPr>
        <w:t>（</w:t>
      </w:r>
      <w:r>
        <w:rPr>
          <w:color w:val="000000"/>
        </w:rPr>
        <w:t>x</w:t>
      </w:r>
      <w:r>
        <w:rPr>
          <w:color w:val="000000"/>
        </w:rPr>
        <w:t>﹣</w:t>
      </w:r>
      <w:r>
        <w:rPr>
          <w:color w:val="000000"/>
        </w:rPr>
        <w:t>2</w:t>
      </w:r>
      <w:r>
        <w:rPr>
          <w:color w:val="000000"/>
        </w:rPr>
        <w:t>）（</w:t>
      </w:r>
      <w:r>
        <w:rPr>
          <w:color w:val="000000"/>
        </w:rPr>
        <w:t>x</w:t>
      </w:r>
      <w:r>
        <w:rPr>
          <w:color w:val="000000"/>
        </w:rPr>
        <w:t>﹣</w:t>
      </w:r>
      <w:r>
        <w:rPr>
          <w:color w:val="000000"/>
        </w:rPr>
        <w:t>1</w:t>
      </w:r>
      <w:r>
        <w:rPr>
          <w:color w:val="000000"/>
        </w:rPr>
        <w:t>）</w:t>
      </w:r>
      <w:r>
        <w:rPr>
          <w:color w:val="000000"/>
        </w:rPr>
        <w:t>=0</w:t>
      </w:r>
      <w:r>
        <w:rPr>
          <w:color w:val="000000"/>
        </w:rPr>
        <w:t>，</w:t>
      </w:r>
      <w:r>
        <w:br/>
      </w:r>
      <w:r>
        <w:rPr>
          <w:color w:val="000000"/>
        </w:rPr>
        <w:t>x</w:t>
      </w:r>
      <w:r>
        <w:rPr>
          <w:color w:val="000000"/>
        </w:rPr>
        <w:t>﹣</w:t>
      </w:r>
      <w:r>
        <w:rPr>
          <w:color w:val="000000"/>
        </w:rPr>
        <w:t>2=0</w:t>
      </w:r>
      <w:r>
        <w:rPr>
          <w:color w:val="000000"/>
        </w:rPr>
        <w:t>，</w:t>
      </w:r>
      <w:r>
        <w:rPr>
          <w:color w:val="000000"/>
        </w:rPr>
        <w:t>x</w:t>
      </w:r>
      <w:r>
        <w:rPr>
          <w:color w:val="000000"/>
        </w:rPr>
        <w:t>﹣</w:t>
      </w:r>
      <w:r>
        <w:rPr>
          <w:color w:val="000000"/>
        </w:rPr>
        <w:t>1=0</w:t>
      </w:r>
      <w:r>
        <w:rPr>
          <w:color w:val="000000"/>
        </w:rPr>
        <w:t>，</w:t>
      </w:r>
      <w:r>
        <w:br/>
      </w:r>
      <w:r>
        <w:rPr>
          <w:color w:val="000000"/>
        </w:rPr>
        <w:t>x</w:t>
      </w:r>
      <w:r>
        <w:rPr>
          <w:color w:val="000000"/>
          <w:vertAlign w:val="subscript"/>
        </w:rPr>
        <w:t>1</w:t>
      </w:r>
      <w:r>
        <w:rPr>
          <w:color w:val="000000"/>
        </w:rPr>
        <w:t>=2</w:t>
      </w:r>
      <w:r>
        <w:rPr>
          <w:color w:val="000000"/>
        </w:rPr>
        <w:t>，</w:t>
      </w:r>
      <w:r>
        <w:rPr>
          <w:color w:val="000000"/>
        </w:rPr>
        <w:t>x</w:t>
      </w:r>
      <w:r>
        <w:rPr>
          <w:color w:val="000000"/>
          <w:vertAlign w:val="subscript"/>
        </w:rPr>
        <w:t>2</w:t>
      </w:r>
      <w:r>
        <w:rPr>
          <w:color w:val="000000"/>
        </w:rPr>
        <w:t>=1</w:t>
      </w:r>
      <w:r>
        <w:rPr>
          <w:color w:val="000000"/>
        </w:rPr>
        <w:t>．</w:t>
      </w:r>
      <w:r>
        <w:rPr>
          <w:color w:val="000000"/>
        </w:rPr>
        <w:t xml:space="preserve">                    </w:t>
      </w:r>
      <w:r>
        <w:br/>
      </w:r>
      <w:r>
        <w:rPr>
          <w:color w:val="0000FF"/>
          <w:lang w:eastAsia="zh-CN"/>
        </w:rPr>
        <w:t>【考点】</w:t>
      </w:r>
      <w:r>
        <w:rPr>
          <w:color w:val="000000"/>
          <w:lang w:eastAsia="zh-CN"/>
        </w:rPr>
        <w:t>解一元二次方程</w:t>
      </w:r>
      <w:r>
        <w:rPr>
          <w:color w:val="000000"/>
          <w:lang w:eastAsia="zh-CN"/>
        </w:rPr>
        <w:t>-</w:t>
      </w:r>
      <w:r>
        <w:rPr>
          <w:color w:val="000000"/>
          <w:lang w:eastAsia="zh-CN"/>
        </w:rPr>
        <w:t>因式分解法</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）移项后分解因式，即可得出两个一元一次方程，求出方程的解即可；</w:t>
      </w:r>
      <w:r>
        <w:rPr>
          <w:lang w:eastAsia="zh-CN"/>
        </w:rPr>
        <w:br/>
      </w:r>
      <w:r>
        <w:rPr>
          <w:color w:val="000000"/>
          <w:lang w:eastAsia="zh-CN"/>
        </w:rPr>
        <w:t xml:space="preserve">             </w:t>
      </w:r>
      <w:r>
        <w:rPr>
          <w:color w:val="000000"/>
          <w:lang w:eastAsia="zh-CN"/>
        </w:rPr>
        <w:t>（</w:t>
      </w:r>
      <w:r>
        <w:rPr>
          <w:color w:val="000000"/>
          <w:lang w:eastAsia="zh-CN"/>
        </w:rPr>
        <w:t>2</w:t>
      </w:r>
      <w:r>
        <w:rPr>
          <w:color w:val="000000"/>
          <w:lang w:eastAsia="zh-CN"/>
        </w:rPr>
        <w:t>）先分解因式，即可得出两个一元一次方程，求出方程的解即可．</w:t>
      </w:r>
      <w:r>
        <w:rPr>
          <w:color w:val="000000"/>
          <w:lang w:eastAsia="zh-CN"/>
        </w:rPr>
        <w:t xml:space="preserve">    </w:t>
      </w:r>
    </w:p>
    <w:p w:rsidR="00211199" w:rsidRDefault="0077605C">
      <w:r>
        <w:t>168</w:t>
      </w:r>
      <w:r>
        <w:t>、</w:t>
      </w:r>
    </w:p>
    <w:p w:rsidR="00211199" w:rsidRDefault="0077605C">
      <w:pPr>
        <w:spacing w:after="0"/>
        <w:rPr>
          <w:lang w:eastAsia="zh-CN"/>
        </w:rPr>
      </w:pPr>
      <w:r>
        <w:rPr>
          <w:color w:val="0000FF"/>
        </w:rPr>
        <w:t>【答案】</w:t>
      </w:r>
      <w:r>
        <w:rPr>
          <w:color w:val="000000"/>
        </w:rPr>
        <w:t>解：（</w:t>
      </w:r>
      <w:r>
        <w:rPr>
          <w:color w:val="000000"/>
        </w:rPr>
        <w:t>1</w:t>
      </w:r>
      <w:r>
        <w:rPr>
          <w:color w:val="000000"/>
        </w:rPr>
        <w:t>）原式</w:t>
      </w:r>
      <w:r>
        <w:rPr>
          <w:color w:val="000000"/>
        </w:rPr>
        <w:t>=4a</w:t>
      </w:r>
      <w:r>
        <w:rPr>
          <w:color w:val="000000"/>
          <w:vertAlign w:val="superscript"/>
        </w:rPr>
        <w:t>2</w:t>
      </w:r>
      <w:r>
        <w:rPr>
          <w:color w:val="000000"/>
        </w:rPr>
        <w:t>﹣</w:t>
      </w:r>
      <w:r>
        <w:rPr>
          <w:color w:val="000000"/>
        </w:rPr>
        <w:t>2a</w:t>
      </w:r>
      <w:r>
        <w:rPr>
          <w:color w:val="000000"/>
        </w:rPr>
        <w:t>﹣</w:t>
      </w:r>
      <w:r>
        <w:rPr>
          <w:color w:val="000000"/>
        </w:rPr>
        <w:t>4a</w:t>
      </w:r>
      <w:r>
        <w:rPr>
          <w:color w:val="000000"/>
          <w:vertAlign w:val="superscript"/>
        </w:rPr>
        <w:t>2</w:t>
      </w:r>
      <w:r>
        <w:rPr>
          <w:color w:val="000000"/>
        </w:rPr>
        <w:t>+2a=0</w:t>
      </w:r>
      <w:r>
        <w:rPr>
          <w:color w:val="000000"/>
        </w:rPr>
        <w:t>；</w:t>
      </w:r>
      <w:r>
        <w:br/>
      </w:r>
      <w:r>
        <w:rPr>
          <w:color w:val="000000"/>
        </w:rPr>
        <w:t>（</w:t>
      </w:r>
      <w:r>
        <w:rPr>
          <w:color w:val="000000"/>
        </w:rPr>
        <w:t>2</w:t>
      </w:r>
      <w:r>
        <w:rPr>
          <w:color w:val="000000"/>
        </w:rPr>
        <w:t>）去分母得：</w:t>
      </w:r>
      <w:r>
        <w:rPr>
          <w:color w:val="000000"/>
        </w:rPr>
        <w:t>3</w:t>
      </w:r>
      <w:r>
        <w:rPr>
          <w:color w:val="000000"/>
        </w:rPr>
        <w:t>﹣</w:t>
      </w:r>
      <w:r>
        <w:rPr>
          <w:color w:val="000000"/>
        </w:rPr>
        <w:t>2x=2x</w:t>
      </w:r>
      <w:r>
        <w:rPr>
          <w:color w:val="000000"/>
        </w:rPr>
        <w:t>﹣</w:t>
      </w:r>
      <w:r>
        <w:rPr>
          <w:color w:val="000000"/>
        </w:rPr>
        <w:t>4</w:t>
      </w:r>
      <w:r>
        <w:rPr>
          <w:color w:val="000000"/>
        </w:rPr>
        <w:t>，</w:t>
      </w:r>
      <w:r>
        <w:br/>
      </w:r>
      <w:r>
        <w:rPr>
          <w:color w:val="000000"/>
        </w:rPr>
        <w:t>解得：</w:t>
      </w:r>
      <w:r>
        <w:rPr>
          <w:color w:val="000000"/>
        </w:rPr>
        <w:t>x=</w:t>
      </w:r>
      <w:r>
        <w:rPr>
          <w:noProof/>
          <w:lang w:eastAsia="zh-CN"/>
        </w:rPr>
        <w:drawing>
          <wp:inline distT="0" distB="0" distL="0" distR="0">
            <wp:extent cx="124143" cy="267373"/>
            <wp:effectExtent l="0" t="0" r="0" b="0"/>
            <wp:docPr id="87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3"/>
                    <a:stretch>
                      <a:fillRect/>
                    </a:stretch>
                  </pic:blipFill>
                  <pic:spPr>
                    <a:xfrm>
                      <a:off x="0" y="0"/>
                      <a:ext cx="124143" cy="267373"/>
                    </a:xfrm>
                    <a:prstGeom prst="rect">
                      <a:avLst/>
                    </a:prstGeom>
                  </pic:spPr>
                </pic:pic>
              </a:graphicData>
            </a:graphic>
          </wp:inline>
        </w:drawing>
      </w:r>
      <w:r>
        <w:rPr>
          <w:color w:val="000000"/>
        </w:rPr>
        <w:t>，</w:t>
      </w:r>
      <w:r>
        <w:br/>
      </w:r>
      <w:r>
        <w:rPr>
          <w:color w:val="000000"/>
        </w:rPr>
        <w:t>经检验</w:t>
      </w:r>
      <w:r>
        <w:rPr>
          <w:color w:val="000000"/>
        </w:rPr>
        <w:t>x=</w:t>
      </w:r>
      <w:r>
        <w:rPr>
          <w:noProof/>
          <w:lang w:eastAsia="zh-CN"/>
        </w:rPr>
        <w:drawing>
          <wp:inline distT="0" distB="0" distL="0" distR="0">
            <wp:extent cx="124143" cy="267373"/>
            <wp:effectExtent l="0" t="0" r="0" b="0"/>
            <wp:docPr id="8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3"/>
                    <a:stretch>
                      <a:fillRect/>
                    </a:stretch>
                  </pic:blipFill>
                  <pic:spPr>
                    <a:xfrm>
                      <a:off x="0" y="0"/>
                      <a:ext cx="124143" cy="267373"/>
                    </a:xfrm>
                    <a:prstGeom prst="rect">
                      <a:avLst/>
                    </a:prstGeom>
                  </pic:spPr>
                </pic:pic>
              </a:graphicData>
            </a:graphic>
          </wp:inline>
        </w:drawing>
      </w:r>
      <w:r>
        <w:rPr>
          <w:color w:val="000000"/>
        </w:rPr>
        <w:t>是分式方程的解．</w:t>
      </w:r>
      <w:r>
        <w:rPr>
          <w:color w:val="000000"/>
        </w:rPr>
        <w:t xml:space="preserve">                    </w:t>
      </w:r>
      <w:r>
        <w:br/>
      </w:r>
      <w:r>
        <w:rPr>
          <w:color w:val="0000FF"/>
          <w:lang w:eastAsia="zh-CN"/>
        </w:rPr>
        <w:lastRenderedPageBreak/>
        <w:t>【考点】</w:t>
      </w:r>
      <w:r>
        <w:rPr>
          <w:color w:val="000000"/>
          <w:lang w:eastAsia="zh-CN"/>
        </w:rPr>
        <w:t>整式的混合运算，解分式方程</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）原式利用多项式乘以多项式，单项式乘以多项式法则计算，去括号合并即可得到结果；</w:t>
      </w:r>
      <w:r>
        <w:rPr>
          <w:lang w:eastAsia="zh-CN"/>
        </w:rPr>
        <w:br/>
      </w:r>
      <w:r>
        <w:rPr>
          <w:color w:val="000000"/>
          <w:lang w:eastAsia="zh-CN"/>
        </w:rPr>
        <w:t>（</w:t>
      </w:r>
      <w:r>
        <w:rPr>
          <w:color w:val="000000"/>
          <w:lang w:eastAsia="zh-CN"/>
        </w:rPr>
        <w:t>2</w:t>
      </w:r>
      <w:r>
        <w:rPr>
          <w:color w:val="000000"/>
          <w:lang w:eastAsia="zh-CN"/>
        </w:rPr>
        <w:t>）分式方程去分母转化为整式方程，求出整式方程的解得到</w:t>
      </w:r>
      <w:r>
        <w:rPr>
          <w:color w:val="000000"/>
          <w:lang w:eastAsia="zh-CN"/>
        </w:rPr>
        <w:t>x</w:t>
      </w:r>
      <w:r>
        <w:rPr>
          <w:color w:val="000000"/>
          <w:lang w:eastAsia="zh-CN"/>
        </w:rPr>
        <w:t>的值，经检验即可得到分式方程的解．</w:t>
      </w:r>
      <w:r>
        <w:rPr>
          <w:color w:val="000000"/>
          <w:lang w:eastAsia="zh-CN"/>
        </w:rPr>
        <w:t xml:space="preserve">    </w:t>
      </w:r>
    </w:p>
    <w:p w:rsidR="00211199" w:rsidRDefault="0077605C">
      <w:r>
        <w:t>169</w:t>
      </w:r>
      <w:r>
        <w:t>、</w:t>
      </w:r>
    </w:p>
    <w:p w:rsidR="00211199" w:rsidRDefault="0077605C">
      <w:pPr>
        <w:spacing w:after="0"/>
        <w:rPr>
          <w:lang w:eastAsia="zh-CN"/>
        </w:rPr>
      </w:pPr>
      <w:r>
        <w:rPr>
          <w:color w:val="0000FF"/>
        </w:rPr>
        <w:t>【答案】</w:t>
      </w:r>
      <w:r>
        <w:rPr>
          <w:color w:val="000000"/>
        </w:rPr>
        <w:t>解：（</w:t>
      </w:r>
      <w:r>
        <w:rPr>
          <w:color w:val="000000"/>
        </w:rPr>
        <w:t>1</w:t>
      </w:r>
      <w:r>
        <w:rPr>
          <w:color w:val="000000"/>
        </w:rPr>
        <w:t>）原式</w:t>
      </w:r>
      <w:r>
        <w:rPr>
          <w:color w:val="000000"/>
        </w:rPr>
        <w:t>=3ab</w:t>
      </w:r>
      <w:r>
        <w:rPr>
          <w:color w:val="000000"/>
        </w:rPr>
        <w:t>﹣</w:t>
      </w:r>
      <w:r>
        <w:rPr>
          <w:noProof/>
          <w:lang w:eastAsia="zh-CN"/>
        </w:rPr>
        <w:drawing>
          <wp:inline distT="0" distB="0" distL="0" distR="0">
            <wp:extent cx="114592" cy="248272"/>
            <wp:effectExtent l="0" t="0" r="0" b="0"/>
            <wp:docPr id="87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4"/>
                    <a:stretch>
                      <a:fillRect/>
                    </a:stretch>
                  </pic:blipFill>
                  <pic:spPr>
                    <a:xfrm>
                      <a:off x="0" y="0"/>
                      <a:ext cx="114592" cy="248272"/>
                    </a:xfrm>
                    <a:prstGeom prst="rect">
                      <a:avLst/>
                    </a:prstGeom>
                  </pic:spPr>
                </pic:pic>
              </a:graphicData>
            </a:graphic>
          </wp:inline>
        </w:drawing>
      </w:r>
      <w:r>
        <w:rPr>
          <w:color w:val="000000"/>
        </w:rPr>
        <w:t>a</w:t>
      </w:r>
      <w:r>
        <w:rPr>
          <w:color w:val="000000"/>
          <w:vertAlign w:val="superscript"/>
        </w:rPr>
        <w:t>2</w:t>
      </w:r>
      <w:r>
        <w:rPr>
          <w:color w:val="000000"/>
        </w:rPr>
        <w:t>b</w:t>
      </w:r>
      <w:r>
        <w:rPr>
          <w:color w:val="000000"/>
        </w:rPr>
        <w:t>；</w:t>
      </w:r>
      <w:r>
        <w:br/>
      </w:r>
      <w:r>
        <w:rPr>
          <w:color w:val="000000"/>
        </w:rPr>
        <w:t>（</w:t>
      </w:r>
      <w:r>
        <w:rPr>
          <w:color w:val="000000"/>
        </w:rPr>
        <w:t>2</w:t>
      </w:r>
      <w:r>
        <w:rPr>
          <w:color w:val="000000"/>
        </w:rPr>
        <w:t>）原式</w:t>
      </w:r>
      <w:r>
        <w:rPr>
          <w:color w:val="000000"/>
        </w:rPr>
        <w:t>=</w:t>
      </w:r>
      <w:r>
        <w:rPr>
          <w:color w:val="000000"/>
        </w:rPr>
        <w:t>（﹣</w:t>
      </w:r>
      <w:r>
        <w:rPr>
          <w:noProof/>
          <w:lang w:eastAsia="zh-CN"/>
        </w:rPr>
        <w:drawing>
          <wp:inline distT="0" distB="0" distL="0" distR="0">
            <wp:extent cx="181432" cy="248272"/>
            <wp:effectExtent l="0" t="0" r="0" b="0"/>
            <wp:docPr id="8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5"/>
                    <a:stretch>
                      <a:fillRect/>
                    </a:stretch>
                  </pic:blipFill>
                  <pic:spPr>
                    <a:xfrm>
                      <a:off x="0" y="0"/>
                      <a:ext cx="181432" cy="248272"/>
                    </a:xfrm>
                    <a:prstGeom prst="rect">
                      <a:avLst/>
                    </a:prstGeom>
                  </pic:spPr>
                </pic:pic>
              </a:graphicData>
            </a:graphic>
          </wp:inline>
        </w:drawing>
      </w:r>
      <w:r>
        <w:rPr>
          <w:color w:val="000000"/>
        </w:rPr>
        <w:t>×</w:t>
      </w:r>
      <w:r>
        <w:rPr>
          <w:noProof/>
          <w:lang w:eastAsia="zh-CN"/>
        </w:rPr>
        <w:drawing>
          <wp:inline distT="0" distB="0" distL="0" distR="0">
            <wp:extent cx="181432" cy="238735"/>
            <wp:effectExtent l="0" t="0" r="0" b="0"/>
            <wp:docPr id="8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9"/>
                    <a:stretch>
                      <a:fillRect/>
                    </a:stretch>
                  </pic:blipFill>
                  <pic:spPr>
                    <a:xfrm>
                      <a:off x="0" y="0"/>
                      <a:ext cx="181432" cy="238735"/>
                    </a:xfrm>
                    <a:prstGeom prst="rect">
                      <a:avLst/>
                    </a:prstGeom>
                  </pic:spPr>
                </pic:pic>
              </a:graphicData>
            </a:graphic>
          </wp:inline>
        </w:drawing>
      </w:r>
      <w:r>
        <w:rPr>
          <w:color w:val="000000"/>
        </w:rPr>
        <w:t>）</w:t>
      </w:r>
      <w:r>
        <w:rPr>
          <w:color w:val="000000"/>
          <w:vertAlign w:val="superscript"/>
        </w:rPr>
        <w:t>2015</w:t>
      </w:r>
      <w:r>
        <w:rPr>
          <w:color w:val="000000"/>
        </w:rPr>
        <w:t>×</w:t>
      </w:r>
      <w:r>
        <w:rPr>
          <w:color w:val="000000"/>
        </w:rPr>
        <w:t>（﹣</w:t>
      </w:r>
      <w:r>
        <w:rPr>
          <w:noProof/>
          <w:lang w:eastAsia="zh-CN"/>
        </w:rPr>
        <w:drawing>
          <wp:inline distT="0" distB="0" distL="0" distR="0">
            <wp:extent cx="181432" cy="248272"/>
            <wp:effectExtent l="0" t="0" r="0" b="0"/>
            <wp:docPr id="8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5"/>
                    <a:stretch>
                      <a:fillRect/>
                    </a:stretch>
                  </pic:blipFill>
                  <pic:spPr>
                    <a:xfrm>
                      <a:off x="0" y="0"/>
                      <a:ext cx="181432" cy="248272"/>
                    </a:xfrm>
                    <a:prstGeom prst="rect">
                      <a:avLst/>
                    </a:prstGeom>
                  </pic:spPr>
                </pic:pic>
              </a:graphicData>
            </a:graphic>
          </wp:inline>
        </w:drawing>
      </w:r>
      <w:r>
        <w:rPr>
          <w:color w:val="000000"/>
        </w:rPr>
        <w:t>）</w:t>
      </w:r>
      <w:r>
        <w:rPr>
          <w:color w:val="000000"/>
        </w:rPr>
        <w:t>=</w:t>
      </w:r>
      <w:r>
        <w:rPr>
          <w:color w:val="000000"/>
        </w:rPr>
        <w:t>﹣</w:t>
      </w:r>
      <w:r>
        <w:rPr>
          <w:color w:val="000000"/>
        </w:rPr>
        <w:t>1×</w:t>
      </w:r>
      <w:r>
        <w:rPr>
          <w:color w:val="000000"/>
        </w:rPr>
        <w:t>（﹣</w:t>
      </w:r>
      <w:r>
        <w:rPr>
          <w:noProof/>
          <w:lang w:eastAsia="zh-CN"/>
        </w:rPr>
        <w:drawing>
          <wp:inline distT="0" distB="0" distL="0" distR="0">
            <wp:extent cx="181432" cy="248272"/>
            <wp:effectExtent l="0" t="0" r="0" b="0"/>
            <wp:docPr id="88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5"/>
                    <a:stretch>
                      <a:fillRect/>
                    </a:stretch>
                  </pic:blipFill>
                  <pic:spPr>
                    <a:xfrm>
                      <a:off x="0" y="0"/>
                      <a:ext cx="181432" cy="248272"/>
                    </a:xfrm>
                    <a:prstGeom prst="rect">
                      <a:avLst/>
                    </a:prstGeom>
                  </pic:spPr>
                </pic:pic>
              </a:graphicData>
            </a:graphic>
          </wp:inline>
        </w:drawing>
      </w:r>
      <w:r>
        <w:rPr>
          <w:color w:val="000000"/>
        </w:rPr>
        <w:t>）</w:t>
      </w:r>
      <w:r>
        <w:rPr>
          <w:color w:val="000000"/>
        </w:rPr>
        <w:t>=</w:t>
      </w:r>
      <w:r>
        <w:rPr>
          <w:noProof/>
          <w:lang w:eastAsia="zh-CN"/>
        </w:rPr>
        <w:drawing>
          <wp:inline distT="0" distB="0" distL="0" distR="0">
            <wp:extent cx="181432" cy="248272"/>
            <wp:effectExtent l="0" t="0" r="0" b="0"/>
            <wp:docPr id="8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5"/>
                    <a:stretch>
                      <a:fillRect/>
                    </a:stretch>
                  </pic:blipFill>
                  <pic:spPr>
                    <a:xfrm>
                      <a:off x="0" y="0"/>
                      <a:ext cx="181432" cy="248272"/>
                    </a:xfrm>
                    <a:prstGeom prst="rect">
                      <a:avLst/>
                    </a:prstGeom>
                  </pic:spPr>
                </pic:pic>
              </a:graphicData>
            </a:graphic>
          </wp:inline>
        </w:drawing>
      </w:r>
      <w:r>
        <w:rPr>
          <w:color w:val="000000"/>
        </w:rPr>
        <w:t>；</w:t>
      </w:r>
      <w:r>
        <w:br/>
      </w:r>
      <w:r>
        <w:rPr>
          <w:color w:val="000000"/>
        </w:rPr>
        <w:t>（</w:t>
      </w:r>
      <w:r>
        <w:rPr>
          <w:color w:val="000000"/>
        </w:rPr>
        <w:t>3</w:t>
      </w:r>
      <w:r>
        <w:rPr>
          <w:color w:val="000000"/>
        </w:rPr>
        <w:t>）原式</w:t>
      </w:r>
      <w:r>
        <w:rPr>
          <w:color w:val="000000"/>
        </w:rPr>
        <w:t>=123</w:t>
      </w:r>
      <w:r>
        <w:rPr>
          <w:color w:val="000000"/>
          <w:vertAlign w:val="superscript"/>
        </w:rPr>
        <w:t>2</w:t>
      </w:r>
      <w:r>
        <w:rPr>
          <w:color w:val="000000"/>
        </w:rPr>
        <w:t>﹣（</w:t>
      </w:r>
      <w:r>
        <w:rPr>
          <w:color w:val="000000"/>
        </w:rPr>
        <w:t>123</w:t>
      </w:r>
      <w:r>
        <w:rPr>
          <w:color w:val="000000"/>
        </w:rPr>
        <w:t>﹣</w:t>
      </w:r>
      <w:r>
        <w:rPr>
          <w:color w:val="000000"/>
        </w:rPr>
        <w:t>1</w:t>
      </w:r>
      <w:r>
        <w:rPr>
          <w:color w:val="000000"/>
        </w:rPr>
        <w:t>）</w:t>
      </w:r>
      <w:r>
        <w:rPr>
          <w:color w:val="000000"/>
        </w:rPr>
        <w:t>×</w:t>
      </w:r>
      <w:r>
        <w:rPr>
          <w:color w:val="000000"/>
        </w:rPr>
        <w:t>（</w:t>
      </w:r>
      <w:r>
        <w:rPr>
          <w:color w:val="000000"/>
        </w:rPr>
        <w:t>123+1</w:t>
      </w:r>
      <w:r>
        <w:rPr>
          <w:color w:val="000000"/>
        </w:rPr>
        <w:t>）</w:t>
      </w:r>
      <w:r>
        <w:rPr>
          <w:color w:val="000000"/>
        </w:rPr>
        <w:t>=123</w:t>
      </w:r>
      <w:r>
        <w:rPr>
          <w:color w:val="000000"/>
          <w:vertAlign w:val="superscript"/>
        </w:rPr>
        <w:t>2</w:t>
      </w:r>
      <w:r>
        <w:rPr>
          <w:color w:val="000000"/>
        </w:rPr>
        <w:t>﹣（</w:t>
      </w:r>
      <w:r>
        <w:rPr>
          <w:color w:val="000000"/>
        </w:rPr>
        <w:t>123</w:t>
      </w:r>
      <w:r>
        <w:rPr>
          <w:color w:val="000000"/>
          <w:vertAlign w:val="superscript"/>
        </w:rPr>
        <w:t>2</w:t>
      </w:r>
      <w:r>
        <w:rPr>
          <w:color w:val="000000"/>
        </w:rPr>
        <w:t>﹣</w:t>
      </w:r>
      <w:r>
        <w:rPr>
          <w:color w:val="000000"/>
        </w:rPr>
        <w:t>1</w:t>
      </w:r>
      <w:r>
        <w:rPr>
          <w:color w:val="000000"/>
        </w:rPr>
        <w:t>）</w:t>
      </w:r>
      <w:r>
        <w:rPr>
          <w:color w:val="000000"/>
        </w:rPr>
        <w:t>=123</w:t>
      </w:r>
      <w:r>
        <w:rPr>
          <w:color w:val="000000"/>
          <w:vertAlign w:val="superscript"/>
        </w:rPr>
        <w:t>2</w:t>
      </w:r>
      <w:r>
        <w:rPr>
          <w:color w:val="000000"/>
        </w:rPr>
        <w:t>﹣</w:t>
      </w:r>
      <w:r>
        <w:rPr>
          <w:color w:val="000000"/>
        </w:rPr>
        <w:t>123</w:t>
      </w:r>
      <w:r>
        <w:rPr>
          <w:color w:val="000000"/>
          <w:vertAlign w:val="superscript"/>
        </w:rPr>
        <w:t>2</w:t>
      </w:r>
      <w:r>
        <w:rPr>
          <w:color w:val="000000"/>
        </w:rPr>
        <w:t>+1=1</w:t>
      </w:r>
      <w:r>
        <w:rPr>
          <w:color w:val="000000"/>
        </w:rPr>
        <w:t>；</w:t>
      </w:r>
      <w:r>
        <w:br/>
      </w:r>
      <w:r>
        <w:rPr>
          <w:color w:val="000000"/>
        </w:rPr>
        <w:t>（</w:t>
      </w:r>
      <w:r>
        <w:rPr>
          <w:color w:val="000000"/>
        </w:rPr>
        <w:t>4</w:t>
      </w:r>
      <w:r>
        <w:rPr>
          <w:color w:val="000000"/>
        </w:rPr>
        <w:t>）原式</w:t>
      </w:r>
      <w:r>
        <w:rPr>
          <w:color w:val="000000"/>
        </w:rPr>
        <w:t>=</w:t>
      </w:r>
      <w:r>
        <w:rPr>
          <w:color w:val="000000"/>
        </w:rPr>
        <w:t>（</w:t>
      </w:r>
      <w:r>
        <w:rPr>
          <w:color w:val="000000"/>
        </w:rPr>
        <w:t>x</w:t>
      </w:r>
      <w:r>
        <w:rPr>
          <w:color w:val="000000"/>
        </w:rPr>
        <w:t>﹣</w:t>
      </w:r>
      <w:r>
        <w:rPr>
          <w:color w:val="000000"/>
        </w:rPr>
        <w:t>y</w:t>
      </w:r>
      <w:r>
        <w:rPr>
          <w:color w:val="000000"/>
        </w:rPr>
        <w:t>）</w:t>
      </w:r>
      <w:r>
        <w:rPr>
          <w:color w:val="000000"/>
          <w:vertAlign w:val="superscript"/>
        </w:rPr>
        <w:t>2</w:t>
      </w:r>
      <w:r>
        <w:rPr>
          <w:color w:val="000000"/>
        </w:rPr>
        <w:t>﹣</w:t>
      </w:r>
      <w:r>
        <w:rPr>
          <w:color w:val="000000"/>
        </w:rPr>
        <w:t>9=x</w:t>
      </w:r>
      <w:r>
        <w:rPr>
          <w:color w:val="000000"/>
          <w:vertAlign w:val="superscript"/>
        </w:rPr>
        <w:t>2</w:t>
      </w:r>
      <w:r>
        <w:rPr>
          <w:color w:val="000000"/>
        </w:rPr>
        <w:t>﹣</w:t>
      </w:r>
      <w:r>
        <w:rPr>
          <w:color w:val="000000"/>
        </w:rPr>
        <w:t>2xy+y</w:t>
      </w:r>
      <w:r>
        <w:rPr>
          <w:color w:val="000000"/>
          <w:vertAlign w:val="superscript"/>
        </w:rPr>
        <w:t>2</w:t>
      </w:r>
      <w:r>
        <w:rPr>
          <w:color w:val="000000"/>
        </w:rPr>
        <w:t>﹣</w:t>
      </w:r>
      <w:r>
        <w:rPr>
          <w:color w:val="000000"/>
        </w:rPr>
        <w:t>9</w:t>
      </w:r>
      <w:r>
        <w:rPr>
          <w:color w:val="000000"/>
        </w:rPr>
        <w:t>；</w:t>
      </w:r>
      <w:r>
        <w:br/>
      </w:r>
      <w:r>
        <w:rPr>
          <w:color w:val="000000"/>
        </w:rPr>
        <w:t>（</w:t>
      </w:r>
      <w:r>
        <w:rPr>
          <w:color w:val="000000"/>
        </w:rPr>
        <w:t>5</w:t>
      </w:r>
      <w:r>
        <w:rPr>
          <w:color w:val="000000"/>
        </w:rPr>
        <w:t>）原式</w:t>
      </w:r>
      <w:r>
        <w:rPr>
          <w:color w:val="000000"/>
        </w:rPr>
        <w:t>=</w:t>
      </w:r>
      <w:r>
        <w:rPr>
          <w:noProof/>
          <w:lang w:eastAsia="zh-CN"/>
        </w:rPr>
        <w:drawing>
          <wp:inline distT="0" distB="0" distL="0" distR="0">
            <wp:extent cx="105042" cy="257823"/>
            <wp:effectExtent l="0" t="0" r="0" b="0"/>
            <wp:docPr id="88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8"/>
                    <a:stretch>
                      <a:fillRect/>
                    </a:stretch>
                  </pic:blipFill>
                  <pic:spPr>
                    <a:xfrm>
                      <a:off x="0" y="0"/>
                      <a:ext cx="105042" cy="257823"/>
                    </a:xfrm>
                    <a:prstGeom prst="rect">
                      <a:avLst/>
                    </a:prstGeom>
                  </pic:spPr>
                </pic:pic>
              </a:graphicData>
            </a:graphic>
          </wp:inline>
        </w:drawing>
      </w:r>
      <w:r>
        <w:rPr>
          <w:color w:val="000000"/>
        </w:rPr>
        <w:t>m</w:t>
      </w:r>
      <w:r>
        <w:rPr>
          <w:color w:val="000000"/>
          <w:vertAlign w:val="superscript"/>
        </w:rPr>
        <w:t>2</w:t>
      </w:r>
      <w:r>
        <w:rPr>
          <w:color w:val="000000"/>
        </w:rPr>
        <w:t>n</w:t>
      </w:r>
      <w:r>
        <w:rPr>
          <w:color w:val="000000"/>
          <w:vertAlign w:val="superscript"/>
        </w:rPr>
        <w:t>2</w:t>
      </w:r>
      <w:r>
        <w:rPr>
          <w:color w:val="000000"/>
        </w:rPr>
        <w:t>﹣</w:t>
      </w:r>
      <w:r>
        <w:rPr>
          <w:noProof/>
          <w:lang w:eastAsia="zh-CN"/>
        </w:rPr>
        <w:drawing>
          <wp:inline distT="0" distB="0" distL="0" distR="0">
            <wp:extent cx="114592" cy="248272"/>
            <wp:effectExtent l="0" t="0" r="0" b="0"/>
            <wp:docPr id="8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5"/>
                    <a:stretch>
                      <a:fillRect/>
                    </a:stretch>
                  </pic:blipFill>
                  <pic:spPr>
                    <a:xfrm>
                      <a:off x="0" y="0"/>
                      <a:ext cx="114592" cy="248272"/>
                    </a:xfrm>
                    <a:prstGeom prst="rect">
                      <a:avLst/>
                    </a:prstGeom>
                  </pic:spPr>
                </pic:pic>
              </a:graphicData>
            </a:graphic>
          </wp:inline>
        </w:drawing>
      </w:r>
      <w:r>
        <w:rPr>
          <w:color w:val="000000"/>
        </w:rPr>
        <w:t>mn</w:t>
      </w:r>
      <w:r>
        <w:rPr>
          <w:color w:val="000000"/>
        </w:rPr>
        <w:t>，</w:t>
      </w:r>
      <w:r>
        <w:br/>
      </w:r>
      <w:r>
        <w:rPr>
          <w:color w:val="000000"/>
        </w:rPr>
        <w:t>当</w:t>
      </w:r>
      <w:r>
        <w:rPr>
          <w:color w:val="000000"/>
        </w:rPr>
        <w:t>m=</w:t>
      </w:r>
      <w:r>
        <w:rPr>
          <w:color w:val="000000"/>
        </w:rPr>
        <w:t>﹣</w:t>
      </w:r>
      <w:r>
        <w:rPr>
          <w:color w:val="000000"/>
        </w:rPr>
        <w:t>2</w:t>
      </w:r>
      <w:r>
        <w:rPr>
          <w:color w:val="000000"/>
        </w:rPr>
        <w:t>，</w:t>
      </w:r>
      <w:r>
        <w:rPr>
          <w:color w:val="000000"/>
        </w:rPr>
        <w:t>n=</w:t>
      </w:r>
      <w:r>
        <w:rPr>
          <w:noProof/>
          <w:lang w:eastAsia="zh-CN"/>
        </w:rPr>
        <w:drawing>
          <wp:inline distT="0" distB="0" distL="0" distR="0">
            <wp:extent cx="114592" cy="248272"/>
            <wp:effectExtent l="0" t="0" r="0" b="0"/>
            <wp:docPr id="88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4592" cy="248272"/>
                    </a:xfrm>
                    <a:prstGeom prst="rect">
                      <a:avLst/>
                    </a:prstGeom>
                  </pic:spPr>
                </pic:pic>
              </a:graphicData>
            </a:graphic>
          </wp:inline>
        </w:drawing>
      </w:r>
      <w:r>
        <w:rPr>
          <w:color w:val="000000"/>
        </w:rPr>
        <w:t>时，原式</w:t>
      </w:r>
      <w:r>
        <w:rPr>
          <w:color w:val="000000"/>
        </w:rPr>
        <w:t>=</w:t>
      </w:r>
      <w:r>
        <w:rPr>
          <w:noProof/>
          <w:lang w:eastAsia="zh-CN"/>
        </w:rPr>
        <w:drawing>
          <wp:inline distT="0" distB="0" distL="0" distR="0">
            <wp:extent cx="105042" cy="257823"/>
            <wp:effectExtent l="0" t="0" r="0" b="0"/>
            <wp:docPr id="8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8"/>
                    <a:stretch>
                      <a:fillRect/>
                    </a:stretch>
                  </pic:blipFill>
                  <pic:spPr>
                    <a:xfrm>
                      <a:off x="0" y="0"/>
                      <a:ext cx="105042" cy="257823"/>
                    </a:xfrm>
                    <a:prstGeom prst="rect">
                      <a:avLst/>
                    </a:prstGeom>
                  </pic:spPr>
                </pic:pic>
              </a:graphicData>
            </a:graphic>
          </wp:inline>
        </w:drawing>
      </w:r>
      <w:r>
        <w:rPr>
          <w:color w:val="000000"/>
        </w:rPr>
        <w:t>+</w:t>
      </w:r>
      <w:r>
        <w:rPr>
          <w:noProof/>
          <w:lang w:eastAsia="zh-CN"/>
        </w:rPr>
        <w:drawing>
          <wp:inline distT="0" distB="0" distL="0" distR="0">
            <wp:extent cx="114592" cy="248272"/>
            <wp:effectExtent l="0" t="0" r="0" b="0"/>
            <wp:docPr id="88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5"/>
                    <a:stretch>
                      <a:fillRect/>
                    </a:stretch>
                  </pic:blipFill>
                  <pic:spPr>
                    <a:xfrm>
                      <a:off x="0" y="0"/>
                      <a:ext cx="114592" cy="248272"/>
                    </a:xfrm>
                    <a:prstGeom prst="rect">
                      <a:avLst/>
                    </a:prstGeom>
                  </pic:spPr>
                </pic:pic>
              </a:graphicData>
            </a:graphic>
          </wp:inline>
        </w:drawing>
      </w:r>
      <w:r>
        <w:rPr>
          <w:color w:val="000000"/>
        </w:rPr>
        <w:t>=1</w:t>
      </w:r>
      <w:r>
        <w:rPr>
          <w:noProof/>
          <w:lang w:eastAsia="zh-CN"/>
        </w:rPr>
        <w:drawing>
          <wp:inline distT="0" distB="0" distL="0" distR="0">
            <wp:extent cx="114592" cy="248272"/>
            <wp:effectExtent l="0" t="0" r="0" b="0"/>
            <wp:docPr id="8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4"/>
                    <a:stretch>
                      <a:fillRect/>
                    </a:stretch>
                  </pic:blipFill>
                  <pic:spPr>
                    <a:xfrm>
                      <a:off x="0" y="0"/>
                      <a:ext cx="114592" cy="248272"/>
                    </a:xfrm>
                    <a:prstGeom prst="rect">
                      <a:avLst/>
                    </a:prstGeom>
                  </pic:spPr>
                </pic:pic>
              </a:graphicData>
            </a:graphic>
          </wp:inline>
        </w:drawing>
      </w:r>
      <w:r>
        <w:rPr>
          <w:color w:val="000000"/>
        </w:rPr>
        <w:t>．</w:t>
      </w:r>
      <w:r>
        <w:rPr>
          <w:color w:val="000000"/>
        </w:rPr>
        <w:t xml:space="preserve">                    </w:t>
      </w:r>
      <w:r>
        <w:br/>
      </w:r>
      <w:r>
        <w:rPr>
          <w:color w:val="0000FF"/>
          <w:lang w:eastAsia="zh-CN"/>
        </w:rPr>
        <w:t>【考点】</w:t>
      </w:r>
      <w:r>
        <w:rPr>
          <w:color w:val="000000"/>
          <w:lang w:eastAsia="zh-CN"/>
        </w:rPr>
        <w:t>整式的混合运算</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）原式合并同类项即可得到结果；</w:t>
      </w:r>
      <w:r>
        <w:rPr>
          <w:lang w:eastAsia="zh-CN"/>
        </w:rPr>
        <w:br/>
      </w:r>
      <w:r>
        <w:rPr>
          <w:color w:val="000000"/>
          <w:lang w:eastAsia="zh-CN"/>
        </w:rPr>
        <w:t>（</w:t>
      </w:r>
      <w:r>
        <w:rPr>
          <w:color w:val="000000"/>
          <w:lang w:eastAsia="zh-CN"/>
        </w:rPr>
        <w:t>2</w:t>
      </w:r>
      <w:r>
        <w:rPr>
          <w:color w:val="000000"/>
          <w:lang w:eastAsia="zh-CN"/>
        </w:rPr>
        <w:t>）原式逆用积的乘方运算法则变形，计算即可得到结果；</w:t>
      </w:r>
      <w:r>
        <w:rPr>
          <w:lang w:eastAsia="zh-CN"/>
        </w:rPr>
        <w:br/>
      </w:r>
      <w:r>
        <w:rPr>
          <w:color w:val="000000"/>
          <w:lang w:eastAsia="zh-CN"/>
        </w:rPr>
        <w:t>（</w:t>
      </w:r>
      <w:r>
        <w:rPr>
          <w:color w:val="000000"/>
          <w:lang w:eastAsia="zh-CN"/>
        </w:rPr>
        <w:t>3</w:t>
      </w:r>
      <w:r>
        <w:rPr>
          <w:color w:val="000000"/>
          <w:lang w:eastAsia="zh-CN"/>
        </w:rPr>
        <w:t>）原式变形后，利用平方差公式计算即可得到结果；</w:t>
      </w:r>
      <w:r>
        <w:rPr>
          <w:lang w:eastAsia="zh-CN"/>
        </w:rPr>
        <w:br/>
      </w:r>
      <w:r>
        <w:rPr>
          <w:color w:val="000000"/>
          <w:lang w:eastAsia="zh-CN"/>
        </w:rPr>
        <w:t>（</w:t>
      </w:r>
      <w:r>
        <w:rPr>
          <w:color w:val="000000"/>
          <w:lang w:eastAsia="zh-CN"/>
        </w:rPr>
        <w:t>4</w:t>
      </w:r>
      <w:r>
        <w:rPr>
          <w:color w:val="000000"/>
          <w:lang w:eastAsia="zh-CN"/>
        </w:rPr>
        <w:t>）原式利用平方差公式及完全平方公式计算即可得到结果；</w:t>
      </w:r>
      <w:r>
        <w:rPr>
          <w:lang w:eastAsia="zh-CN"/>
        </w:rPr>
        <w:br/>
      </w:r>
      <w:r>
        <w:rPr>
          <w:color w:val="000000"/>
          <w:lang w:eastAsia="zh-CN"/>
        </w:rPr>
        <w:t>（</w:t>
      </w:r>
      <w:r>
        <w:rPr>
          <w:color w:val="000000"/>
          <w:lang w:eastAsia="zh-CN"/>
        </w:rPr>
        <w:t>5</w:t>
      </w:r>
      <w:r>
        <w:rPr>
          <w:color w:val="000000"/>
          <w:lang w:eastAsia="zh-CN"/>
        </w:rPr>
        <w:t>）原式利用多项式乘以单项式法则计算得到最简结果，把</w:t>
      </w:r>
      <w:r>
        <w:rPr>
          <w:color w:val="000000"/>
          <w:lang w:eastAsia="zh-CN"/>
        </w:rPr>
        <w:t>m</w:t>
      </w:r>
      <w:r>
        <w:rPr>
          <w:color w:val="000000"/>
          <w:lang w:eastAsia="zh-CN"/>
        </w:rPr>
        <w:t>与</w:t>
      </w:r>
      <w:r>
        <w:rPr>
          <w:color w:val="000000"/>
          <w:lang w:eastAsia="zh-CN"/>
        </w:rPr>
        <w:t>n</w:t>
      </w:r>
      <w:r>
        <w:rPr>
          <w:color w:val="000000"/>
          <w:lang w:eastAsia="zh-CN"/>
        </w:rPr>
        <w:t>的值代入计算即可求出值．</w:t>
      </w:r>
      <w:r>
        <w:rPr>
          <w:color w:val="000000"/>
          <w:lang w:eastAsia="zh-CN"/>
        </w:rPr>
        <w:t xml:space="preserve">    </w:t>
      </w:r>
    </w:p>
    <w:p w:rsidR="00211199" w:rsidRDefault="0077605C">
      <w:r>
        <w:t>170</w:t>
      </w:r>
      <w:r>
        <w:t>、</w:t>
      </w:r>
    </w:p>
    <w:p w:rsidR="00211199" w:rsidRDefault="0077605C">
      <w:pPr>
        <w:spacing w:after="0"/>
        <w:rPr>
          <w:lang w:eastAsia="zh-CN"/>
        </w:rPr>
      </w:pPr>
      <w:r>
        <w:rPr>
          <w:color w:val="0000FF"/>
        </w:rPr>
        <w:t>【答案】</w:t>
      </w:r>
      <w:r>
        <w:rPr>
          <w:color w:val="000000"/>
        </w:rPr>
        <w:t>解：（</w:t>
      </w:r>
      <w:r>
        <w:rPr>
          <w:color w:val="000000"/>
        </w:rPr>
        <w:t>1</w:t>
      </w:r>
      <w:r>
        <w:rPr>
          <w:color w:val="000000"/>
        </w:rPr>
        <w:t>）</w:t>
      </w:r>
      <w:r>
        <w:rPr>
          <w:color w:val="000000"/>
        </w:rPr>
        <w:t>3a</w:t>
      </w:r>
      <w:r>
        <w:rPr>
          <w:color w:val="000000"/>
          <w:vertAlign w:val="superscript"/>
        </w:rPr>
        <w:t>2</w:t>
      </w:r>
      <w:r>
        <w:rPr>
          <w:color w:val="000000"/>
        </w:rPr>
        <w:t>﹣</w:t>
      </w:r>
      <w:r>
        <w:rPr>
          <w:color w:val="000000"/>
        </w:rPr>
        <w:t>27</w:t>
      </w:r>
      <w:r>
        <w:br/>
      </w:r>
      <w:r>
        <w:rPr>
          <w:color w:val="000000"/>
        </w:rPr>
        <w:t>=3</w:t>
      </w:r>
      <w:r>
        <w:rPr>
          <w:color w:val="000000"/>
        </w:rPr>
        <w:t>（</w:t>
      </w:r>
      <w:r>
        <w:rPr>
          <w:color w:val="000000"/>
        </w:rPr>
        <w:t>a</w:t>
      </w:r>
      <w:r>
        <w:rPr>
          <w:color w:val="000000"/>
          <w:vertAlign w:val="superscript"/>
        </w:rPr>
        <w:t>2</w:t>
      </w:r>
      <w:r>
        <w:rPr>
          <w:color w:val="000000"/>
        </w:rPr>
        <w:t>﹣</w:t>
      </w:r>
      <w:r>
        <w:rPr>
          <w:color w:val="000000"/>
        </w:rPr>
        <w:t>9</w:t>
      </w:r>
      <w:r>
        <w:rPr>
          <w:color w:val="000000"/>
        </w:rPr>
        <w:t>）</w:t>
      </w:r>
      <w:r>
        <w:br/>
      </w:r>
      <w:r>
        <w:rPr>
          <w:color w:val="000000"/>
        </w:rPr>
        <w:t>=3</w:t>
      </w:r>
      <w:r>
        <w:rPr>
          <w:color w:val="000000"/>
        </w:rPr>
        <w:t>（</w:t>
      </w:r>
      <w:r>
        <w:rPr>
          <w:color w:val="000000"/>
        </w:rPr>
        <w:t>a+3</w:t>
      </w:r>
      <w:r>
        <w:rPr>
          <w:color w:val="000000"/>
        </w:rPr>
        <w:t>）（</w:t>
      </w:r>
      <w:r>
        <w:rPr>
          <w:color w:val="000000"/>
        </w:rPr>
        <w:t>a</w:t>
      </w:r>
      <w:r>
        <w:rPr>
          <w:color w:val="000000"/>
        </w:rPr>
        <w:t>﹣</w:t>
      </w:r>
      <w:r>
        <w:rPr>
          <w:color w:val="000000"/>
        </w:rPr>
        <w:t>3</w:t>
      </w:r>
      <w:r>
        <w:rPr>
          <w:color w:val="000000"/>
        </w:rPr>
        <w:t>）；</w:t>
      </w:r>
      <w:r>
        <w:br/>
      </w:r>
      <w:r>
        <w:rPr>
          <w:color w:val="000000"/>
        </w:rPr>
        <w:t>（</w:t>
      </w:r>
      <w:r>
        <w:rPr>
          <w:color w:val="000000"/>
        </w:rPr>
        <w:t>2</w:t>
      </w:r>
      <w:r>
        <w:rPr>
          <w:color w:val="000000"/>
        </w:rPr>
        <w:t>）</w:t>
      </w:r>
      <w:r>
        <w:rPr>
          <w:color w:val="000000"/>
        </w:rPr>
        <w:t>a</w:t>
      </w:r>
      <w:r>
        <w:rPr>
          <w:color w:val="000000"/>
          <w:vertAlign w:val="superscript"/>
        </w:rPr>
        <w:t>3</w:t>
      </w:r>
      <w:r>
        <w:rPr>
          <w:color w:val="000000"/>
        </w:rPr>
        <w:t>﹣</w:t>
      </w:r>
      <w:r>
        <w:rPr>
          <w:color w:val="000000"/>
        </w:rPr>
        <w:t>2a</w:t>
      </w:r>
      <w:r>
        <w:rPr>
          <w:color w:val="000000"/>
          <w:vertAlign w:val="superscript"/>
        </w:rPr>
        <w:t>2</w:t>
      </w:r>
      <w:r>
        <w:rPr>
          <w:color w:val="000000"/>
        </w:rPr>
        <w:t>+a</w:t>
      </w:r>
      <w:r>
        <w:br/>
      </w:r>
      <w:r>
        <w:rPr>
          <w:color w:val="000000"/>
        </w:rPr>
        <w:t>=a</w:t>
      </w:r>
      <w:r>
        <w:rPr>
          <w:color w:val="000000"/>
        </w:rPr>
        <w:t>（</w:t>
      </w:r>
      <w:r>
        <w:rPr>
          <w:color w:val="000000"/>
        </w:rPr>
        <w:t>a</w:t>
      </w:r>
      <w:r>
        <w:rPr>
          <w:color w:val="000000"/>
          <w:vertAlign w:val="superscript"/>
        </w:rPr>
        <w:t>2</w:t>
      </w:r>
      <w:r>
        <w:rPr>
          <w:color w:val="000000"/>
        </w:rPr>
        <w:t>﹣</w:t>
      </w:r>
      <w:r>
        <w:rPr>
          <w:color w:val="000000"/>
        </w:rPr>
        <w:t>2a+1</w:t>
      </w:r>
      <w:r>
        <w:rPr>
          <w:color w:val="000000"/>
        </w:rPr>
        <w:t>）</w:t>
      </w:r>
      <w:r>
        <w:br/>
      </w:r>
      <w:r>
        <w:rPr>
          <w:color w:val="000000"/>
        </w:rPr>
        <w:t>=a</w:t>
      </w:r>
      <w:r>
        <w:rPr>
          <w:color w:val="000000"/>
        </w:rPr>
        <w:t>（</w:t>
      </w:r>
      <w:r>
        <w:rPr>
          <w:color w:val="000000"/>
        </w:rPr>
        <w:t>a</w:t>
      </w:r>
      <w:r>
        <w:rPr>
          <w:color w:val="000000"/>
        </w:rPr>
        <w:t>﹣</w:t>
      </w:r>
      <w:r>
        <w:rPr>
          <w:color w:val="000000"/>
        </w:rPr>
        <w:t>1</w:t>
      </w:r>
      <w:r>
        <w:rPr>
          <w:color w:val="000000"/>
        </w:rPr>
        <w:t>）</w:t>
      </w:r>
      <w:r>
        <w:rPr>
          <w:color w:val="000000"/>
          <w:vertAlign w:val="superscript"/>
        </w:rPr>
        <w:t>2</w:t>
      </w:r>
      <w:r>
        <w:rPr>
          <w:color w:val="000000"/>
        </w:rPr>
        <w:t>；</w:t>
      </w:r>
      <w:r>
        <w:br/>
      </w:r>
      <w:r>
        <w:rPr>
          <w:color w:val="000000"/>
        </w:rPr>
        <w:t>（</w:t>
      </w:r>
      <w:r>
        <w:rPr>
          <w:color w:val="000000"/>
        </w:rPr>
        <w:t>3</w:t>
      </w:r>
      <w:r>
        <w:rPr>
          <w:color w:val="000000"/>
        </w:rPr>
        <w:t>）（</w:t>
      </w:r>
      <w:r>
        <w:rPr>
          <w:color w:val="000000"/>
        </w:rPr>
        <w:t>x</w:t>
      </w:r>
      <w:r>
        <w:rPr>
          <w:color w:val="000000"/>
          <w:vertAlign w:val="superscript"/>
        </w:rPr>
        <w:t>2</w:t>
      </w:r>
      <w:r>
        <w:rPr>
          <w:color w:val="000000"/>
        </w:rPr>
        <w:t>+y</w:t>
      </w:r>
      <w:r>
        <w:rPr>
          <w:color w:val="000000"/>
          <w:vertAlign w:val="superscript"/>
        </w:rPr>
        <w:t>2</w:t>
      </w:r>
      <w:r>
        <w:rPr>
          <w:color w:val="000000"/>
        </w:rPr>
        <w:t>）</w:t>
      </w:r>
      <w:r>
        <w:rPr>
          <w:color w:val="000000"/>
          <w:vertAlign w:val="superscript"/>
        </w:rPr>
        <w:t>2</w:t>
      </w:r>
      <w:r>
        <w:rPr>
          <w:color w:val="000000"/>
        </w:rPr>
        <w:t>﹣</w:t>
      </w:r>
      <w:r>
        <w:rPr>
          <w:color w:val="000000"/>
        </w:rPr>
        <w:t>4x</w:t>
      </w:r>
      <w:r>
        <w:rPr>
          <w:color w:val="000000"/>
          <w:vertAlign w:val="superscript"/>
        </w:rPr>
        <w:t>2</w:t>
      </w:r>
      <w:r>
        <w:rPr>
          <w:color w:val="000000"/>
        </w:rPr>
        <w:t>y</w:t>
      </w:r>
      <w:r>
        <w:rPr>
          <w:color w:val="000000"/>
          <w:vertAlign w:val="superscript"/>
        </w:rPr>
        <w:t>2</w:t>
      </w:r>
      <w:r>
        <w:br/>
      </w:r>
      <w:r>
        <w:rPr>
          <w:color w:val="000000"/>
        </w:rPr>
        <w:t>=</w:t>
      </w:r>
      <w:r>
        <w:rPr>
          <w:color w:val="000000"/>
        </w:rPr>
        <w:t>（</w:t>
      </w:r>
      <w:r>
        <w:rPr>
          <w:color w:val="000000"/>
        </w:rPr>
        <w:t>x</w:t>
      </w:r>
      <w:r>
        <w:rPr>
          <w:color w:val="000000"/>
          <w:vertAlign w:val="superscript"/>
        </w:rPr>
        <w:t>2</w:t>
      </w:r>
      <w:r>
        <w:rPr>
          <w:color w:val="000000"/>
        </w:rPr>
        <w:t>+y</w:t>
      </w:r>
      <w:r>
        <w:rPr>
          <w:color w:val="000000"/>
          <w:vertAlign w:val="superscript"/>
        </w:rPr>
        <w:t>2</w:t>
      </w:r>
      <w:r>
        <w:rPr>
          <w:color w:val="000000"/>
        </w:rPr>
        <w:t>+2xy</w:t>
      </w:r>
      <w:r>
        <w:rPr>
          <w:color w:val="000000"/>
        </w:rPr>
        <w:t>）（</w:t>
      </w:r>
      <w:r>
        <w:rPr>
          <w:color w:val="000000"/>
        </w:rPr>
        <w:t>x</w:t>
      </w:r>
      <w:r>
        <w:rPr>
          <w:color w:val="000000"/>
          <w:vertAlign w:val="superscript"/>
        </w:rPr>
        <w:t>2</w:t>
      </w:r>
      <w:r>
        <w:rPr>
          <w:color w:val="000000"/>
        </w:rPr>
        <w:t>+y</w:t>
      </w:r>
      <w:r>
        <w:rPr>
          <w:color w:val="000000"/>
          <w:vertAlign w:val="superscript"/>
        </w:rPr>
        <w:t>2</w:t>
      </w:r>
      <w:r>
        <w:rPr>
          <w:color w:val="000000"/>
        </w:rPr>
        <w:t>﹣</w:t>
      </w:r>
      <w:r>
        <w:rPr>
          <w:color w:val="000000"/>
        </w:rPr>
        <w:t>2xy</w:t>
      </w:r>
      <w:r>
        <w:rPr>
          <w:color w:val="000000"/>
        </w:rPr>
        <w:t>）</w:t>
      </w:r>
      <w:r>
        <w:br/>
      </w:r>
      <w:r>
        <w:rPr>
          <w:color w:val="000000"/>
        </w:rPr>
        <w:t>=</w:t>
      </w:r>
      <w:r>
        <w:rPr>
          <w:color w:val="000000"/>
        </w:rPr>
        <w:t>（</w:t>
      </w:r>
      <w:r>
        <w:rPr>
          <w:color w:val="000000"/>
        </w:rPr>
        <w:t>x+y</w:t>
      </w:r>
      <w:r>
        <w:rPr>
          <w:color w:val="000000"/>
        </w:rPr>
        <w:t>）</w:t>
      </w:r>
      <w:r>
        <w:rPr>
          <w:color w:val="000000"/>
          <w:vertAlign w:val="superscript"/>
        </w:rPr>
        <w:t>2</w:t>
      </w:r>
      <w:r>
        <w:rPr>
          <w:color w:val="000000"/>
        </w:rPr>
        <w:t>（</w:t>
      </w:r>
      <w:r>
        <w:rPr>
          <w:color w:val="000000"/>
        </w:rPr>
        <w:t>x</w:t>
      </w:r>
      <w:r>
        <w:rPr>
          <w:color w:val="000000"/>
        </w:rPr>
        <w:t>﹣</w:t>
      </w:r>
      <w:r>
        <w:rPr>
          <w:color w:val="000000"/>
        </w:rPr>
        <w:t>y</w:t>
      </w:r>
      <w:r>
        <w:rPr>
          <w:color w:val="000000"/>
        </w:rPr>
        <w:t>）</w:t>
      </w:r>
      <w:r>
        <w:rPr>
          <w:color w:val="000000"/>
          <w:vertAlign w:val="superscript"/>
        </w:rPr>
        <w:t>2</w:t>
      </w:r>
      <w:r>
        <w:rPr>
          <w:color w:val="000000"/>
        </w:rPr>
        <w:t>；</w:t>
      </w:r>
      <w:r>
        <w:br/>
      </w:r>
      <w:r>
        <w:rPr>
          <w:color w:val="000000"/>
        </w:rPr>
        <w:t>（</w:t>
      </w:r>
      <w:r>
        <w:rPr>
          <w:color w:val="000000"/>
        </w:rPr>
        <w:t>4</w:t>
      </w:r>
      <w:r>
        <w:rPr>
          <w:color w:val="000000"/>
        </w:rPr>
        <w:t>）</w:t>
      </w:r>
      <w:r>
        <w:rPr>
          <w:color w:val="000000"/>
        </w:rPr>
        <w:t>a</w:t>
      </w:r>
      <w:r>
        <w:rPr>
          <w:color w:val="000000"/>
          <w:vertAlign w:val="superscript"/>
        </w:rPr>
        <w:t>2</w:t>
      </w:r>
      <w:r>
        <w:rPr>
          <w:color w:val="000000"/>
        </w:rPr>
        <w:t>（</w:t>
      </w:r>
      <w:r>
        <w:rPr>
          <w:color w:val="000000"/>
        </w:rPr>
        <w:t>x</w:t>
      </w:r>
      <w:r>
        <w:rPr>
          <w:color w:val="000000"/>
        </w:rPr>
        <w:t>﹣</w:t>
      </w:r>
      <w:r>
        <w:rPr>
          <w:color w:val="000000"/>
        </w:rPr>
        <w:t>y</w:t>
      </w:r>
      <w:r>
        <w:rPr>
          <w:color w:val="000000"/>
        </w:rPr>
        <w:t>）</w:t>
      </w:r>
      <w:r>
        <w:rPr>
          <w:color w:val="000000"/>
        </w:rPr>
        <w:t>+16</w:t>
      </w:r>
      <w:r>
        <w:rPr>
          <w:color w:val="000000"/>
        </w:rPr>
        <w:t>（</w:t>
      </w:r>
      <w:r>
        <w:rPr>
          <w:color w:val="000000"/>
        </w:rPr>
        <w:t>y</w:t>
      </w:r>
      <w:r>
        <w:rPr>
          <w:color w:val="000000"/>
        </w:rPr>
        <w:t>﹣</w:t>
      </w:r>
      <w:r>
        <w:rPr>
          <w:color w:val="000000"/>
        </w:rPr>
        <w:t>x</w:t>
      </w:r>
      <w:r>
        <w:rPr>
          <w:color w:val="000000"/>
        </w:rPr>
        <w:t>）</w:t>
      </w:r>
      <w:r>
        <w:br/>
      </w:r>
      <w:r>
        <w:rPr>
          <w:color w:val="000000"/>
        </w:rPr>
        <w:t>=</w:t>
      </w:r>
      <w:r>
        <w:rPr>
          <w:color w:val="000000"/>
        </w:rPr>
        <w:t>（</w:t>
      </w:r>
      <w:r>
        <w:rPr>
          <w:color w:val="000000"/>
        </w:rPr>
        <w:t>x</w:t>
      </w:r>
      <w:r>
        <w:rPr>
          <w:color w:val="000000"/>
        </w:rPr>
        <w:t>﹣</w:t>
      </w:r>
      <w:r>
        <w:rPr>
          <w:color w:val="000000"/>
        </w:rPr>
        <w:t>y</w:t>
      </w:r>
      <w:r>
        <w:rPr>
          <w:color w:val="000000"/>
        </w:rPr>
        <w:t>）（</w:t>
      </w:r>
      <w:r>
        <w:rPr>
          <w:color w:val="000000"/>
        </w:rPr>
        <w:t>a</w:t>
      </w:r>
      <w:r>
        <w:rPr>
          <w:color w:val="000000"/>
          <w:vertAlign w:val="superscript"/>
        </w:rPr>
        <w:t>2</w:t>
      </w:r>
      <w:r>
        <w:rPr>
          <w:color w:val="000000"/>
        </w:rPr>
        <w:t>﹣</w:t>
      </w:r>
      <w:r>
        <w:rPr>
          <w:color w:val="000000"/>
        </w:rPr>
        <w:t>16</w:t>
      </w:r>
      <w:r>
        <w:rPr>
          <w:color w:val="000000"/>
        </w:rPr>
        <w:t>）</w:t>
      </w:r>
      <w:r>
        <w:br/>
      </w:r>
      <w:r>
        <w:rPr>
          <w:color w:val="000000"/>
        </w:rPr>
        <w:t>=</w:t>
      </w:r>
      <w:r>
        <w:rPr>
          <w:color w:val="000000"/>
        </w:rPr>
        <w:t>（</w:t>
      </w:r>
      <w:r>
        <w:rPr>
          <w:color w:val="000000"/>
        </w:rPr>
        <w:t>x</w:t>
      </w:r>
      <w:r>
        <w:rPr>
          <w:color w:val="000000"/>
        </w:rPr>
        <w:t>﹣</w:t>
      </w:r>
      <w:r>
        <w:rPr>
          <w:color w:val="000000"/>
        </w:rPr>
        <w:t>y</w:t>
      </w:r>
      <w:r>
        <w:rPr>
          <w:color w:val="000000"/>
        </w:rPr>
        <w:t>）（</w:t>
      </w:r>
      <w:r>
        <w:rPr>
          <w:color w:val="000000"/>
        </w:rPr>
        <w:t>a+4</w:t>
      </w:r>
      <w:r>
        <w:rPr>
          <w:color w:val="000000"/>
        </w:rPr>
        <w:t>）（</w:t>
      </w:r>
      <w:r>
        <w:rPr>
          <w:color w:val="000000"/>
        </w:rPr>
        <w:t>a</w:t>
      </w:r>
      <w:r>
        <w:rPr>
          <w:color w:val="000000"/>
        </w:rPr>
        <w:t>﹣</w:t>
      </w:r>
      <w:r>
        <w:rPr>
          <w:color w:val="000000"/>
        </w:rPr>
        <w:t>4</w:t>
      </w:r>
      <w:r>
        <w:rPr>
          <w:color w:val="000000"/>
        </w:rPr>
        <w:t>）．</w:t>
      </w:r>
      <w:r>
        <w:rPr>
          <w:color w:val="000000"/>
        </w:rPr>
        <w:t xml:space="preserve">                    </w:t>
      </w:r>
      <w:r>
        <w:br/>
      </w:r>
      <w:r>
        <w:rPr>
          <w:color w:val="0000FF"/>
          <w:lang w:eastAsia="zh-CN"/>
        </w:rPr>
        <w:t>【考点】</w:t>
      </w:r>
      <w:r>
        <w:rPr>
          <w:color w:val="000000"/>
          <w:lang w:eastAsia="zh-CN"/>
        </w:rPr>
        <w:t>提公因式法与公式法的综合运用</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）首先提取公因式</w:t>
      </w:r>
      <w:r>
        <w:rPr>
          <w:color w:val="000000"/>
          <w:lang w:eastAsia="zh-CN"/>
        </w:rPr>
        <w:t>3</w:t>
      </w:r>
      <w:r>
        <w:rPr>
          <w:color w:val="000000"/>
          <w:lang w:eastAsia="zh-CN"/>
        </w:rPr>
        <w:t>，进而利用平方差公式分解因式得出答案；</w:t>
      </w:r>
      <w:r>
        <w:rPr>
          <w:lang w:eastAsia="zh-CN"/>
        </w:rPr>
        <w:br/>
      </w:r>
      <w:r>
        <w:rPr>
          <w:color w:val="000000"/>
          <w:lang w:eastAsia="zh-CN"/>
        </w:rPr>
        <w:t>（</w:t>
      </w:r>
      <w:r>
        <w:rPr>
          <w:color w:val="000000"/>
          <w:lang w:eastAsia="zh-CN"/>
        </w:rPr>
        <w:t>2</w:t>
      </w:r>
      <w:r>
        <w:rPr>
          <w:color w:val="000000"/>
          <w:lang w:eastAsia="zh-CN"/>
        </w:rPr>
        <w:t>）首先提取公因式</w:t>
      </w:r>
      <w:r>
        <w:rPr>
          <w:color w:val="000000"/>
          <w:lang w:eastAsia="zh-CN"/>
        </w:rPr>
        <w:t>a</w:t>
      </w:r>
      <w:r>
        <w:rPr>
          <w:color w:val="000000"/>
          <w:lang w:eastAsia="zh-CN"/>
        </w:rPr>
        <w:t>，进而利用完全平方公式分解因式得出答案；</w:t>
      </w:r>
      <w:r>
        <w:rPr>
          <w:lang w:eastAsia="zh-CN"/>
        </w:rPr>
        <w:br/>
      </w:r>
      <w:r>
        <w:rPr>
          <w:color w:val="000000"/>
          <w:lang w:eastAsia="zh-CN"/>
        </w:rPr>
        <w:t>（</w:t>
      </w:r>
      <w:r>
        <w:rPr>
          <w:color w:val="000000"/>
          <w:lang w:eastAsia="zh-CN"/>
        </w:rPr>
        <w:t>3</w:t>
      </w:r>
      <w:r>
        <w:rPr>
          <w:color w:val="000000"/>
          <w:lang w:eastAsia="zh-CN"/>
        </w:rPr>
        <w:t>）直接利用平方差公式分解因式，进而利用完全平方公式分解因式得出答案；</w:t>
      </w:r>
      <w:r>
        <w:rPr>
          <w:lang w:eastAsia="zh-CN"/>
        </w:rPr>
        <w:br/>
      </w:r>
      <w:r>
        <w:rPr>
          <w:color w:val="000000"/>
          <w:lang w:eastAsia="zh-CN"/>
        </w:rPr>
        <w:t>（</w:t>
      </w:r>
      <w:r>
        <w:rPr>
          <w:color w:val="000000"/>
          <w:lang w:eastAsia="zh-CN"/>
        </w:rPr>
        <w:t>4</w:t>
      </w:r>
      <w:r>
        <w:rPr>
          <w:color w:val="000000"/>
          <w:lang w:eastAsia="zh-CN"/>
        </w:rPr>
        <w:t>）首先提取公因式（</w:t>
      </w:r>
      <w:r>
        <w:rPr>
          <w:color w:val="000000"/>
          <w:lang w:eastAsia="zh-CN"/>
        </w:rPr>
        <w:t>x</w:t>
      </w:r>
      <w:r>
        <w:rPr>
          <w:color w:val="000000"/>
          <w:lang w:eastAsia="zh-CN"/>
        </w:rPr>
        <w:t>﹣</w:t>
      </w:r>
      <w:r>
        <w:rPr>
          <w:color w:val="000000"/>
          <w:lang w:eastAsia="zh-CN"/>
        </w:rPr>
        <w:t>y</w:t>
      </w:r>
      <w:r>
        <w:rPr>
          <w:color w:val="000000"/>
          <w:lang w:eastAsia="zh-CN"/>
        </w:rPr>
        <w:t>），进而利用平方差公式分解因式得出答案．</w:t>
      </w:r>
      <w:r>
        <w:rPr>
          <w:color w:val="000000"/>
          <w:lang w:eastAsia="zh-CN"/>
        </w:rPr>
        <w:t xml:space="preserve">    </w:t>
      </w:r>
    </w:p>
    <w:p w:rsidR="00211199" w:rsidRDefault="0077605C">
      <w:r>
        <w:lastRenderedPageBreak/>
        <w:t>171</w:t>
      </w:r>
      <w:r>
        <w:t>、</w:t>
      </w:r>
    </w:p>
    <w:p w:rsidR="00211199" w:rsidRDefault="0077605C">
      <w:pPr>
        <w:spacing w:after="0"/>
        <w:rPr>
          <w:lang w:eastAsia="zh-CN"/>
        </w:rPr>
      </w:pPr>
      <w:r>
        <w:rPr>
          <w:color w:val="0000FF"/>
        </w:rPr>
        <w:t>【答案】</w:t>
      </w:r>
      <w:r>
        <w:rPr>
          <w:color w:val="000000"/>
        </w:rPr>
        <w:t>解：（</w:t>
      </w:r>
      <w:r>
        <w:rPr>
          <w:color w:val="000000"/>
        </w:rPr>
        <w:t>1</w:t>
      </w:r>
      <w:r>
        <w:rPr>
          <w:color w:val="000000"/>
        </w:rPr>
        <w:t>）（﹣</w:t>
      </w:r>
      <w:r>
        <w:rPr>
          <w:color w:val="000000"/>
        </w:rPr>
        <w:t>1</w:t>
      </w:r>
      <w:r>
        <w:rPr>
          <w:color w:val="000000"/>
        </w:rPr>
        <w:t>）</w:t>
      </w:r>
      <w:r>
        <w:rPr>
          <w:color w:val="000000"/>
          <w:vertAlign w:val="superscript"/>
        </w:rPr>
        <w:t>2015</w:t>
      </w:r>
      <w:r>
        <w:rPr>
          <w:color w:val="000000"/>
        </w:rPr>
        <w:t>﹣</w:t>
      </w:r>
      <w:r>
        <w:rPr>
          <w:color w:val="000000"/>
        </w:rPr>
        <w:t>2</w:t>
      </w:r>
      <w:r>
        <w:rPr>
          <w:color w:val="000000"/>
          <w:vertAlign w:val="superscript"/>
        </w:rPr>
        <w:t>﹣</w:t>
      </w:r>
      <w:r>
        <w:rPr>
          <w:color w:val="000000"/>
          <w:vertAlign w:val="superscript"/>
        </w:rPr>
        <w:t>2</w:t>
      </w:r>
      <w:r>
        <w:rPr>
          <w:color w:val="000000"/>
        </w:rPr>
        <w:t>+3</w:t>
      </w:r>
      <w:r>
        <w:rPr>
          <w:color w:val="000000"/>
          <w:vertAlign w:val="superscript"/>
        </w:rPr>
        <w:t>0</w:t>
      </w:r>
      <w:r>
        <w:br/>
      </w:r>
      <w:r>
        <w:rPr>
          <w:color w:val="000000"/>
        </w:rPr>
        <w:t>=</w:t>
      </w:r>
      <w:r>
        <w:rPr>
          <w:color w:val="000000"/>
        </w:rPr>
        <w:t>﹣</w:t>
      </w:r>
      <w:r>
        <w:rPr>
          <w:color w:val="000000"/>
        </w:rPr>
        <w:t>1</w:t>
      </w:r>
      <w:r>
        <w:rPr>
          <w:color w:val="000000"/>
        </w:rPr>
        <w:t>﹣</w:t>
      </w:r>
      <w:r>
        <w:rPr>
          <w:noProof/>
          <w:lang w:eastAsia="zh-CN"/>
        </w:rPr>
        <w:drawing>
          <wp:inline distT="0" distB="0" distL="0" distR="0">
            <wp:extent cx="124143" cy="267373"/>
            <wp:effectExtent l="0" t="0" r="0" b="0"/>
            <wp:docPr id="88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3"/>
                    <a:stretch>
                      <a:fillRect/>
                    </a:stretch>
                  </pic:blipFill>
                  <pic:spPr>
                    <a:xfrm>
                      <a:off x="0" y="0"/>
                      <a:ext cx="124143" cy="267373"/>
                    </a:xfrm>
                    <a:prstGeom prst="rect">
                      <a:avLst/>
                    </a:prstGeom>
                  </pic:spPr>
                </pic:pic>
              </a:graphicData>
            </a:graphic>
          </wp:inline>
        </w:drawing>
      </w:r>
      <w:r>
        <w:rPr>
          <w:color w:val="000000"/>
        </w:rPr>
        <w:t>+1</w:t>
      </w:r>
      <w:r>
        <w:br/>
      </w:r>
      <w:r>
        <w:rPr>
          <w:color w:val="000000"/>
        </w:rPr>
        <w:t>=</w:t>
      </w:r>
      <w:r>
        <w:rPr>
          <w:color w:val="000000"/>
        </w:rPr>
        <w:t>﹣</w:t>
      </w:r>
      <w:r>
        <w:rPr>
          <w:noProof/>
          <w:lang w:eastAsia="zh-CN"/>
        </w:rPr>
        <w:drawing>
          <wp:inline distT="0" distB="0" distL="0" distR="0">
            <wp:extent cx="124143" cy="267373"/>
            <wp:effectExtent l="0" t="0" r="0" b="0"/>
            <wp:docPr id="8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3"/>
                    <a:stretch>
                      <a:fillRect/>
                    </a:stretch>
                  </pic:blipFill>
                  <pic:spPr>
                    <a:xfrm>
                      <a:off x="0" y="0"/>
                      <a:ext cx="124143" cy="267373"/>
                    </a:xfrm>
                    <a:prstGeom prst="rect">
                      <a:avLst/>
                    </a:prstGeom>
                  </pic:spPr>
                </pic:pic>
              </a:graphicData>
            </a:graphic>
          </wp:inline>
        </w:drawing>
      </w:r>
      <w:r>
        <w:rPr>
          <w:color w:val="000000"/>
        </w:rPr>
        <w:t>；</w:t>
      </w:r>
      <w:r>
        <w:br/>
      </w:r>
      <w:r>
        <w:rPr>
          <w:color w:val="000000"/>
        </w:rPr>
        <w:t>（</w:t>
      </w:r>
      <w:r>
        <w:rPr>
          <w:color w:val="000000"/>
        </w:rPr>
        <w:t>2</w:t>
      </w:r>
      <w:r>
        <w:rPr>
          <w:color w:val="000000"/>
        </w:rPr>
        <w:t>）</w:t>
      </w:r>
      <w:r>
        <w:rPr>
          <w:color w:val="000000"/>
        </w:rPr>
        <w:t>x</w:t>
      </w:r>
      <w:r>
        <w:rPr>
          <w:color w:val="000000"/>
        </w:rPr>
        <w:t>（</w:t>
      </w:r>
      <w:r>
        <w:rPr>
          <w:color w:val="000000"/>
        </w:rPr>
        <w:t>x</w:t>
      </w:r>
      <w:r>
        <w:rPr>
          <w:color w:val="000000"/>
        </w:rPr>
        <w:t>﹣</w:t>
      </w:r>
      <w:r>
        <w:rPr>
          <w:color w:val="000000"/>
        </w:rPr>
        <w:t>y</w:t>
      </w:r>
      <w:r>
        <w:rPr>
          <w:color w:val="000000"/>
        </w:rPr>
        <w:t>）﹣（</w:t>
      </w:r>
      <w:r>
        <w:rPr>
          <w:color w:val="000000"/>
        </w:rPr>
        <w:t>x+2y</w:t>
      </w:r>
      <w:r>
        <w:rPr>
          <w:color w:val="000000"/>
        </w:rPr>
        <w:t>）（</w:t>
      </w:r>
      <w:r>
        <w:rPr>
          <w:color w:val="000000"/>
        </w:rPr>
        <w:t>2x</w:t>
      </w:r>
      <w:r>
        <w:rPr>
          <w:color w:val="000000"/>
        </w:rPr>
        <w:t>﹣</w:t>
      </w:r>
      <w:r>
        <w:rPr>
          <w:color w:val="000000"/>
        </w:rPr>
        <w:t>y</w:t>
      </w:r>
      <w:r>
        <w:rPr>
          <w:color w:val="000000"/>
        </w:rPr>
        <w:t>）</w:t>
      </w:r>
      <w:r>
        <w:br/>
      </w:r>
      <w:r>
        <w:rPr>
          <w:color w:val="000000"/>
        </w:rPr>
        <w:t>=x</w:t>
      </w:r>
      <w:r>
        <w:rPr>
          <w:color w:val="000000"/>
          <w:vertAlign w:val="superscript"/>
        </w:rPr>
        <w:t>2</w:t>
      </w:r>
      <w:r>
        <w:rPr>
          <w:color w:val="000000"/>
        </w:rPr>
        <w:t>﹣</w:t>
      </w:r>
      <w:r>
        <w:rPr>
          <w:color w:val="000000"/>
        </w:rPr>
        <w:t>xy</w:t>
      </w:r>
      <w:r>
        <w:rPr>
          <w:color w:val="000000"/>
        </w:rPr>
        <w:t>﹣（</w:t>
      </w:r>
      <w:r>
        <w:rPr>
          <w:color w:val="000000"/>
        </w:rPr>
        <w:t>2x</w:t>
      </w:r>
      <w:r>
        <w:rPr>
          <w:color w:val="000000"/>
          <w:vertAlign w:val="superscript"/>
        </w:rPr>
        <w:t>2</w:t>
      </w:r>
      <w:r>
        <w:rPr>
          <w:color w:val="000000"/>
        </w:rPr>
        <w:t>+3xy</w:t>
      </w:r>
      <w:r>
        <w:rPr>
          <w:color w:val="000000"/>
        </w:rPr>
        <w:t>﹣</w:t>
      </w:r>
      <w:r>
        <w:rPr>
          <w:color w:val="000000"/>
        </w:rPr>
        <w:t>2y</w:t>
      </w:r>
      <w:r>
        <w:rPr>
          <w:color w:val="000000"/>
          <w:vertAlign w:val="superscript"/>
        </w:rPr>
        <w:t>2</w:t>
      </w:r>
      <w:r>
        <w:rPr>
          <w:color w:val="000000"/>
        </w:rPr>
        <w:t>）</w:t>
      </w:r>
      <w:r>
        <w:br/>
      </w:r>
      <w:r>
        <w:rPr>
          <w:color w:val="000000"/>
        </w:rPr>
        <w:t>=</w:t>
      </w:r>
      <w:r>
        <w:rPr>
          <w:color w:val="000000"/>
        </w:rPr>
        <w:t>﹣</w:t>
      </w:r>
      <w:r>
        <w:rPr>
          <w:color w:val="000000"/>
        </w:rPr>
        <w:t>x</w:t>
      </w:r>
      <w:r>
        <w:rPr>
          <w:color w:val="000000"/>
          <w:vertAlign w:val="superscript"/>
        </w:rPr>
        <w:t>2</w:t>
      </w:r>
      <w:r>
        <w:rPr>
          <w:color w:val="000000"/>
        </w:rPr>
        <w:t>﹣</w:t>
      </w:r>
      <w:r>
        <w:rPr>
          <w:color w:val="000000"/>
        </w:rPr>
        <w:t>4xy+2y</w:t>
      </w:r>
      <w:r>
        <w:rPr>
          <w:color w:val="000000"/>
          <w:vertAlign w:val="superscript"/>
        </w:rPr>
        <w:t>2</w:t>
      </w:r>
      <w:r>
        <w:rPr>
          <w:color w:val="000000"/>
        </w:rPr>
        <w:t xml:space="preserve"> </w:t>
      </w:r>
      <w:r>
        <w:rPr>
          <w:color w:val="000000"/>
        </w:rPr>
        <w:t>．</w:t>
      </w:r>
      <w:r>
        <w:rPr>
          <w:color w:val="000000"/>
        </w:rPr>
        <w:t xml:space="preserve">                     </w:t>
      </w:r>
      <w:r>
        <w:br/>
      </w:r>
      <w:r>
        <w:rPr>
          <w:color w:val="0000FF"/>
          <w:lang w:eastAsia="zh-CN"/>
        </w:rPr>
        <w:t>【考点】</w:t>
      </w:r>
      <w:r>
        <w:rPr>
          <w:color w:val="000000"/>
          <w:lang w:eastAsia="zh-CN"/>
        </w:rPr>
        <w:t>整式的混合运算，负整数指数幂</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）首先利用负整数指数幂的性质以及零指数幂的性质和数的乘方运算法则化简求出即可；</w:t>
      </w:r>
      <w:r>
        <w:rPr>
          <w:lang w:eastAsia="zh-CN"/>
        </w:rPr>
        <w:br/>
      </w:r>
      <w:r>
        <w:rPr>
          <w:color w:val="000000"/>
          <w:lang w:eastAsia="zh-CN"/>
        </w:rPr>
        <w:t>（</w:t>
      </w:r>
      <w:r>
        <w:rPr>
          <w:color w:val="000000"/>
          <w:lang w:eastAsia="zh-CN"/>
        </w:rPr>
        <w:t>2</w:t>
      </w:r>
      <w:r>
        <w:rPr>
          <w:color w:val="000000"/>
          <w:lang w:eastAsia="zh-CN"/>
        </w:rPr>
        <w:t>）直接利用单项式乘以多项式以及多项式乘以多项式运算法则化简求出即可．</w:t>
      </w:r>
      <w:r>
        <w:rPr>
          <w:color w:val="000000"/>
          <w:lang w:eastAsia="zh-CN"/>
        </w:rPr>
        <w:t xml:space="preserve">    </w:t>
      </w:r>
    </w:p>
    <w:p w:rsidR="00211199" w:rsidRDefault="0077605C">
      <w:r>
        <w:t>172</w:t>
      </w:r>
      <w:r>
        <w:t>、</w:t>
      </w:r>
    </w:p>
    <w:p w:rsidR="00211199" w:rsidRDefault="0077605C">
      <w:pPr>
        <w:spacing w:after="0"/>
        <w:rPr>
          <w:lang w:eastAsia="zh-CN"/>
        </w:rPr>
      </w:pPr>
      <w:r>
        <w:rPr>
          <w:color w:val="0000FF"/>
        </w:rPr>
        <w:t>【答案】</w:t>
      </w:r>
      <w:r>
        <w:rPr>
          <w:color w:val="000000"/>
        </w:rPr>
        <w:t>解：（</w:t>
      </w:r>
      <w:r>
        <w:rPr>
          <w:color w:val="000000"/>
        </w:rPr>
        <w:t>1</w:t>
      </w:r>
      <w:r>
        <w:rPr>
          <w:color w:val="000000"/>
        </w:rPr>
        <w:t>）</w:t>
      </w:r>
      <w:r>
        <w:rPr>
          <w:color w:val="000000"/>
        </w:rPr>
        <w:t>3a</w:t>
      </w:r>
      <w:r>
        <w:rPr>
          <w:color w:val="000000"/>
          <w:vertAlign w:val="superscript"/>
        </w:rPr>
        <w:t>2</w:t>
      </w:r>
      <w:r>
        <w:rPr>
          <w:color w:val="000000"/>
        </w:rPr>
        <w:t>﹣</w:t>
      </w:r>
      <w:r>
        <w:rPr>
          <w:color w:val="000000"/>
        </w:rPr>
        <w:t>3b</w:t>
      </w:r>
      <w:r>
        <w:rPr>
          <w:color w:val="000000"/>
          <w:vertAlign w:val="superscript"/>
        </w:rPr>
        <w:t>2</w:t>
      </w:r>
      <w:r>
        <w:rPr>
          <w:color w:val="000000"/>
        </w:rPr>
        <w:t>=3</w:t>
      </w:r>
      <w:r>
        <w:rPr>
          <w:color w:val="000000"/>
        </w:rPr>
        <w:t>（</w:t>
      </w:r>
      <w:r>
        <w:rPr>
          <w:color w:val="000000"/>
        </w:rPr>
        <w:t>a</w:t>
      </w:r>
      <w:r>
        <w:rPr>
          <w:color w:val="000000"/>
          <w:vertAlign w:val="superscript"/>
        </w:rPr>
        <w:t>2</w:t>
      </w:r>
      <w:r>
        <w:rPr>
          <w:color w:val="000000"/>
        </w:rPr>
        <w:t>﹣</w:t>
      </w:r>
      <w:r>
        <w:rPr>
          <w:color w:val="000000"/>
        </w:rPr>
        <w:t>b</w:t>
      </w:r>
      <w:r>
        <w:rPr>
          <w:color w:val="000000"/>
          <w:vertAlign w:val="superscript"/>
        </w:rPr>
        <w:t>2</w:t>
      </w:r>
      <w:r>
        <w:rPr>
          <w:color w:val="000000"/>
        </w:rPr>
        <w:t>）</w:t>
      </w:r>
      <w:r>
        <w:rPr>
          <w:color w:val="000000"/>
        </w:rPr>
        <w:t>=3</w:t>
      </w:r>
      <w:r>
        <w:rPr>
          <w:color w:val="000000"/>
        </w:rPr>
        <w:t>（</w:t>
      </w:r>
      <w:r>
        <w:rPr>
          <w:color w:val="000000"/>
        </w:rPr>
        <w:t>a+b</w:t>
      </w:r>
      <w:r>
        <w:rPr>
          <w:color w:val="000000"/>
        </w:rPr>
        <w:t>）（</w:t>
      </w:r>
      <w:r>
        <w:rPr>
          <w:color w:val="000000"/>
        </w:rPr>
        <w:t>a</w:t>
      </w:r>
      <w:r>
        <w:rPr>
          <w:color w:val="000000"/>
        </w:rPr>
        <w:t>﹣</w:t>
      </w:r>
      <w:r>
        <w:rPr>
          <w:color w:val="000000"/>
        </w:rPr>
        <w:t>b</w:t>
      </w:r>
      <w:r>
        <w:rPr>
          <w:color w:val="000000"/>
        </w:rPr>
        <w:t>）；</w:t>
      </w:r>
      <w:r>
        <w:br/>
      </w:r>
      <w:r>
        <w:rPr>
          <w:color w:val="000000"/>
        </w:rPr>
        <w:t>（</w:t>
      </w:r>
      <w:r>
        <w:rPr>
          <w:color w:val="000000"/>
        </w:rPr>
        <w:t>2</w:t>
      </w:r>
      <w:r>
        <w:rPr>
          <w:color w:val="000000"/>
        </w:rPr>
        <w:t>）</w:t>
      </w:r>
      <w:r>
        <w:rPr>
          <w:color w:val="000000"/>
        </w:rPr>
        <w:t>2x</w:t>
      </w:r>
      <w:r>
        <w:rPr>
          <w:color w:val="000000"/>
          <w:vertAlign w:val="superscript"/>
        </w:rPr>
        <w:t>2</w:t>
      </w:r>
      <w:r>
        <w:rPr>
          <w:color w:val="000000"/>
        </w:rPr>
        <w:t>﹣</w:t>
      </w:r>
      <w:r>
        <w:rPr>
          <w:color w:val="000000"/>
        </w:rPr>
        <w:t>12x+18</w:t>
      </w:r>
      <w:r>
        <w:br/>
      </w:r>
      <w:r>
        <w:rPr>
          <w:color w:val="000000"/>
        </w:rPr>
        <w:t>=2</w:t>
      </w:r>
      <w:r>
        <w:rPr>
          <w:color w:val="000000"/>
        </w:rPr>
        <w:t>（</w:t>
      </w:r>
      <w:r>
        <w:rPr>
          <w:color w:val="000000"/>
        </w:rPr>
        <w:t>x</w:t>
      </w:r>
      <w:r>
        <w:rPr>
          <w:color w:val="000000"/>
          <w:vertAlign w:val="superscript"/>
        </w:rPr>
        <w:t>2</w:t>
      </w:r>
      <w:r>
        <w:rPr>
          <w:color w:val="000000"/>
        </w:rPr>
        <w:t>﹣</w:t>
      </w:r>
      <w:r>
        <w:rPr>
          <w:color w:val="000000"/>
        </w:rPr>
        <w:t>6x+9</w:t>
      </w:r>
      <w:r>
        <w:rPr>
          <w:color w:val="000000"/>
        </w:rPr>
        <w:t>）</w:t>
      </w:r>
      <w:r>
        <w:br/>
      </w:r>
      <w:r>
        <w:rPr>
          <w:color w:val="000000"/>
        </w:rPr>
        <w:t>=2</w:t>
      </w:r>
      <w:r>
        <w:rPr>
          <w:color w:val="000000"/>
        </w:rPr>
        <w:t>（</w:t>
      </w:r>
      <w:r>
        <w:rPr>
          <w:color w:val="000000"/>
        </w:rPr>
        <w:t>x</w:t>
      </w:r>
      <w:r>
        <w:rPr>
          <w:color w:val="000000"/>
        </w:rPr>
        <w:t>﹣</w:t>
      </w:r>
      <w:r>
        <w:rPr>
          <w:color w:val="000000"/>
        </w:rPr>
        <w:t>3</w:t>
      </w:r>
      <w:r>
        <w:rPr>
          <w:color w:val="000000"/>
        </w:rPr>
        <w:t>）</w:t>
      </w:r>
      <w:r>
        <w:rPr>
          <w:color w:val="000000"/>
          <w:vertAlign w:val="superscript"/>
        </w:rPr>
        <w:t>2</w:t>
      </w:r>
      <w:r>
        <w:rPr>
          <w:color w:val="000000"/>
        </w:rPr>
        <w:t xml:space="preserve"> </w:t>
      </w:r>
      <w:r>
        <w:rPr>
          <w:color w:val="000000"/>
        </w:rPr>
        <w:t>．</w:t>
      </w:r>
      <w:r>
        <w:rPr>
          <w:color w:val="000000"/>
        </w:rPr>
        <w:t xml:space="preserve">                     </w:t>
      </w:r>
      <w:r>
        <w:br/>
      </w:r>
      <w:r>
        <w:rPr>
          <w:color w:val="0000FF"/>
          <w:lang w:eastAsia="zh-CN"/>
        </w:rPr>
        <w:t>【考点】</w:t>
      </w:r>
      <w:r>
        <w:rPr>
          <w:color w:val="000000"/>
          <w:lang w:eastAsia="zh-CN"/>
        </w:rPr>
        <w:t>提公因式法与公式法的综合运用</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）首先提取公因式</w:t>
      </w:r>
      <w:r>
        <w:rPr>
          <w:color w:val="000000"/>
          <w:lang w:eastAsia="zh-CN"/>
        </w:rPr>
        <w:t>3</w:t>
      </w:r>
      <w:r>
        <w:rPr>
          <w:color w:val="000000"/>
          <w:lang w:eastAsia="zh-CN"/>
        </w:rPr>
        <w:t>，进而利用平方差公式分解因式得出即可；</w:t>
      </w:r>
      <w:r>
        <w:rPr>
          <w:lang w:eastAsia="zh-CN"/>
        </w:rPr>
        <w:br/>
      </w:r>
      <w:r>
        <w:rPr>
          <w:color w:val="000000"/>
          <w:lang w:eastAsia="zh-CN"/>
        </w:rPr>
        <w:t>（</w:t>
      </w:r>
      <w:r>
        <w:rPr>
          <w:color w:val="000000"/>
          <w:lang w:eastAsia="zh-CN"/>
        </w:rPr>
        <w:t>2</w:t>
      </w:r>
      <w:r>
        <w:rPr>
          <w:color w:val="000000"/>
          <w:lang w:eastAsia="zh-CN"/>
        </w:rPr>
        <w:t>）首先提取公因式</w:t>
      </w:r>
      <w:r>
        <w:rPr>
          <w:color w:val="000000"/>
          <w:lang w:eastAsia="zh-CN"/>
        </w:rPr>
        <w:t>2</w:t>
      </w:r>
      <w:r>
        <w:rPr>
          <w:color w:val="000000"/>
          <w:lang w:eastAsia="zh-CN"/>
        </w:rPr>
        <w:t>，进而利用完全平方公式分解因式得出即可．</w:t>
      </w:r>
      <w:r>
        <w:rPr>
          <w:color w:val="000000"/>
          <w:lang w:eastAsia="zh-CN"/>
        </w:rPr>
        <w:t xml:space="preserve">    </w:t>
      </w:r>
    </w:p>
    <w:p w:rsidR="00211199" w:rsidRDefault="0077605C">
      <w:pPr>
        <w:rPr>
          <w:lang w:eastAsia="zh-CN"/>
        </w:rPr>
      </w:pPr>
      <w:r>
        <w:rPr>
          <w:lang w:eastAsia="zh-CN"/>
        </w:rPr>
        <w:t>173</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color w:val="000000"/>
          <w:lang w:eastAsia="zh-CN"/>
        </w:rPr>
        <w:t>1</w:t>
      </w:r>
      <w:r>
        <w:rPr>
          <w:color w:val="000000"/>
          <w:lang w:eastAsia="zh-CN"/>
        </w:rPr>
        <w:t>）原式</w:t>
      </w:r>
      <w:r>
        <w:rPr>
          <w:color w:val="000000"/>
          <w:lang w:eastAsia="zh-CN"/>
        </w:rPr>
        <w:t>=</w:t>
      </w:r>
      <w:r>
        <w:rPr>
          <w:noProof/>
          <w:lang w:eastAsia="zh-CN"/>
        </w:rPr>
        <w:drawing>
          <wp:inline distT="0" distB="0" distL="0" distR="0">
            <wp:extent cx="181432" cy="238735"/>
            <wp:effectExtent l="0" t="0" r="0" b="0"/>
            <wp:docPr id="8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lang w:eastAsia="zh-CN"/>
        </w:rPr>
        <w:t>+</w:t>
      </w:r>
      <w:r>
        <w:rPr>
          <w:noProof/>
          <w:lang w:eastAsia="zh-CN"/>
        </w:rPr>
        <w:drawing>
          <wp:inline distT="0" distB="0" distL="0" distR="0">
            <wp:extent cx="190983" cy="238735"/>
            <wp:effectExtent l="0" t="0" r="0" b="0"/>
            <wp:docPr id="8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lang w:eastAsia="zh-CN"/>
        </w:rPr>
        <w:t>﹣</w:t>
      </w:r>
      <w:r>
        <w:rPr>
          <w:noProof/>
          <w:lang w:eastAsia="zh-CN"/>
        </w:rPr>
        <w:drawing>
          <wp:inline distT="0" distB="0" distL="0" distR="0">
            <wp:extent cx="190983" cy="238735"/>
            <wp:effectExtent l="0" t="0" r="0" b="0"/>
            <wp:docPr id="89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lang w:eastAsia="zh-CN"/>
        </w:rPr>
        <w:t>=</w:t>
      </w:r>
      <w:r>
        <w:rPr>
          <w:noProof/>
          <w:lang w:eastAsia="zh-CN"/>
        </w:rPr>
        <w:drawing>
          <wp:inline distT="0" distB="0" distL="0" distR="0">
            <wp:extent cx="181432" cy="238735"/>
            <wp:effectExtent l="0" t="0" r="0" b="0"/>
            <wp:docPr id="8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lang w:eastAsia="zh-CN"/>
        </w:rPr>
        <w:t>；</w:t>
      </w:r>
      <w:r>
        <w:rPr>
          <w:lang w:eastAsia="zh-CN"/>
        </w:rPr>
        <w:br/>
      </w:r>
      <w:r>
        <w:rPr>
          <w:color w:val="000000"/>
          <w:lang w:eastAsia="zh-CN"/>
        </w:rPr>
        <w:t>（</w:t>
      </w:r>
      <w:r>
        <w:rPr>
          <w:color w:val="000000"/>
          <w:lang w:eastAsia="zh-CN"/>
        </w:rPr>
        <w:t>2</w:t>
      </w:r>
      <w:r>
        <w:rPr>
          <w:color w:val="000000"/>
          <w:lang w:eastAsia="zh-CN"/>
        </w:rPr>
        <w:t>）原式</w:t>
      </w:r>
      <w:r>
        <w:rPr>
          <w:color w:val="000000"/>
          <w:lang w:eastAsia="zh-CN"/>
        </w:rPr>
        <w:t>=9</w:t>
      </w:r>
      <w:r>
        <w:rPr>
          <w:color w:val="000000"/>
          <w:lang w:eastAsia="zh-CN"/>
        </w:rPr>
        <w:t>﹣</w:t>
      </w:r>
      <w:r>
        <w:rPr>
          <w:noProof/>
          <w:lang w:eastAsia="zh-CN"/>
        </w:rPr>
        <w:drawing>
          <wp:inline distT="0" distB="0" distL="0" distR="0">
            <wp:extent cx="124143" cy="267373"/>
            <wp:effectExtent l="0" t="0" r="0" b="0"/>
            <wp:docPr id="8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143" cy="267373"/>
                    </a:xfrm>
                    <a:prstGeom prst="rect">
                      <a:avLst/>
                    </a:prstGeom>
                  </pic:spPr>
                </pic:pic>
              </a:graphicData>
            </a:graphic>
          </wp:inline>
        </w:drawing>
      </w:r>
      <w:r>
        <w:rPr>
          <w:color w:val="000000"/>
          <w:lang w:eastAsia="zh-CN"/>
        </w:rPr>
        <w:t>+</w:t>
      </w:r>
      <w:r>
        <w:rPr>
          <w:noProof/>
          <w:lang w:eastAsia="zh-CN"/>
        </w:rPr>
        <w:drawing>
          <wp:inline distT="0" distB="0" distL="0" distR="0">
            <wp:extent cx="124143" cy="267373"/>
            <wp:effectExtent l="0" t="0" r="0" b="0"/>
            <wp:docPr id="8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143" cy="267373"/>
                    </a:xfrm>
                    <a:prstGeom prst="rect">
                      <a:avLst/>
                    </a:prstGeom>
                  </pic:spPr>
                </pic:pic>
              </a:graphicData>
            </a:graphic>
          </wp:inline>
        </w:drawing>
      </w:r>
      <w:r>
        <w:rPr>
          <w:color w:val="000000"/>
          <w:lang w:eastAsia="zh-CN"/>
        </w:rPr>
        <w:t>﹣</w:t>
      </w:r>
      <w:r>
        <w:rPr>
          <w:color w:val="000000"/>
          <w:lang w:eastAsia="zh-CN"/>
        </w:rPr>
        <w:t>3=6</w:t>
      </w:r>
      <w:r>
        <w:rPr>
          <w:color w:val="000000"/>
          <w:lang w:eastAsia="zh-CN"/>
        </w:rPr>
        <w:t>；</w:t>
      </w:r>
      <w:r>
        <w:rPr>
          <w:lang w:eastAsia="zh-CN"/>
        </w:rPr>
        <w:br/>
      </w:r>
      <w:r>
        <w:rPr>
          <w:color w:val="000000"/>
          <w:lang w:eastAsia="zh-CN"/>
        </w:rPr>
        <w:t>（</w:t>
      </w:r>
      <w:r>
        <w:rPr>
          <w:color w:val="000000"/>
          <w:lang w:eastAsia="zh-CN"/>
        </w:rPr>
        <w:t>3</w:t>
      </w:r>
      <w:r>
        <w:rPr>
          <w:color w:val="000000"/>
          <w:lang w:eastAsia="zh-CN"/>
        </w:rPr>
        <w:t>）方程变形得：</w:t>
      </w:r>
      <w:r>
        <w:rPr>
          <w:color w:val="000000"/>
          <w:lang w:eastAsia="zh-CN"/>
        </w:rPr>
        <w:t>x</w:t>
      </w:r>
      <w:r>
        <w:rPr>
          <w:color w:val="000000"/>
          <w:vertAlign w:val="superscript"/>
          <w:lang w:eastAsia="zh-CN"/>
        </w:rPr>
        <w:t>2</w:t>
      </w:r>
      <w:r>
        <w:rPr>
          <w:color w:val="000000"/>
          <w:lang w:eastAsia="zh-CN"/>
        </w:rPr>
        <w:t>=121</w:t>
      </w:r>
      <w:r>
        <w:rPr>
          <w:color w:val="000000"/>
          <w:lang w:eastAsia="zh-CN"/>
        </w:rPr>
        <w:t>，</w:t>
      </w:r>
      <w:r>
        <w:rPr>
          <w:lang w:eastAsia="zh-CN"/>
        </w:rPr>
        <w:br/>
      </w:r>
      <w:r>
        <w:rPr>
          <w:color w:val="000000"/>
          <w:lang w:eastAsia="zh-CN"/>
        </w:rPr>
        <w:t>开方得：</w:t>
      </w:r>
      <w:r>
        <w:rPr>
          <w:color w:val="000000"/>
          <w:lang w:eastAsia="zh-CN"/>
        </w:rPr>
        <w:t>x=±11</w:t>
      </w:r>
      <w:r>
        <w:rPr>
          <w:color w:val="000000"/>
          <w:lang w:eastAsia="zh-CN"/>
        </w:rPr>
        <w:t>；</w:t>
      </w:r>
      <w:r>
        <w:rPr>
          <w:lang w:eastAsia="zh-CN"/>
        </w:rPr>
        <w:br/>
      </w:r>
      <w:r>
        <w:rPr>
          <w:color w:val="000000"/>
          <w:lang w:eastAsia="zh-CN"/>
        </w:rPr>
        <w:t>（</w:t>
      </w:r>
      <w:r>
        <w:rPr>
          <w:color w:val="000000"/>
          <w:lang w:eastAsia="zh-CN"/>
        </w:rPr>
        <w:t>4</w:t>
      </w:r>
      <w:r>
        <w:rPr>
          <w:color w:val="000000"/>
          <w:lang w:eastAsia="zh-CN"/>
        </w:rPr>
        <w:t>）方程变形得：（</w:t>
      </w:r>
      <w:r>
        <w:rPr>
          <w:color w:val="000000"/>
          <w:lang w:eastAsia="zh-CN"/>
        </w:rPr>
        <w:t>x</w:t>
      </w:r>
      <w:r>
        <w:rPr>
          <w:color w:val="000000"/>
          <w:lang w:eastAsia="zh-CN"/>
        </w:rPr>
        <w:t>﹣</w:t>
      </w:r>
      <w:r>
        <w:rPr>
          <w:color w:val="000000"/>
          <w:lang w:eastAsia="zh-CN"/>
        </w:rPr>
        <w:t>5</w:t>
      </w:r>
      <w:r>
        <w:rPr>
          <w:color w:val="000000"/>
          <w:lang w:eastAsia="zh-CN"/>
        </w:rPr>
        <w:t>）</w:t>
      </w:r>
      <w:r>
        <w:rPr>
          <w:color w:val="000000"/>
          <w:vertAlign w:val="superscript"/>
          <w:lang w:eastAsia="zh-CN"/>
        </w:rPr>
        <w:t>3</w:t>
      </w:r>
      <w:r>
        <w:rPr>
          <w:color w:val="000000"/>
          <w:lang w:eastAsia="zh-CN"/>
        </w:rPr>
        <w:t>=</w:t>
      </w:r>
      <w:r>
        <w:rPr>
          <w:color w:val="000000"/>
          <w:lang w:eastAsia="zh-CN"/>
        </w:rPr>
        <w:t>﹣</w:t>
      </w:r>
      <w:r>
        <w:rPr>
          <w:color w:val="000000"/>
          <w:lang w:eastAsia="zh-CN"/>
        </w:rPr>
        <w:t>8</w:t>
      </w:r>
      <w:r>
        <w:rPr>
          <w:color w:val="000000"/>
          <w:lang w:eastAsia="zh-CN"/>
        </w:rPr>
        <w:t>，</w:t>
      </w:r>
      <w:r>
        <w:rPr>
          <w:lang w:eastAsia="zh-CN"/>
        </w:rPr>
        <w:br/>
      </w:r>
      <w:r>
        <w:rPr>
          <w:color w:val="000000"/>
          <w:lang w:eastAsia="zh-CN"/>
        </w:rPr>
        <w:t>开立方得：</w:t>
      </w:r>
      <w:r>
        <w:rPr>
          <w:color w:val="000000"/>
          <w:lang w:eastAsia="zh-CN"/>
        </w:rPr>
        <w:t>x</w:t>
      </w:r>
      <w:r>
        <w:rPr>
          <w:color w:val="000000"/>
          <w:lang w:eastAsia="zh-CN"/>
        </w:rPr>
        <w:t>﹣</w:t>
      </w:r>
      <w:r>
        <w:rPr>
          <w:color w:val="000000"/>
          <w:lang w:eastAsia="zh-CN"/>
        </w:rPr>
        <w:t>5=</w:t>
      </w:r>
      <w:r>
        <w:rPr>
          <w:color w:val="000000"/>
          <w:lang w:eastAsia="zh-CN"/>
        </w:rPr>
        <w:t>﹣</w:t>
      </w:r>
      <w:r>
        <w:rPr>
          <w:color w:val="000000"/>
          <w:lang w:eastAsia="zh-CN"/>
        </w:rPr>
        <w:t>2</w:t>
      </w:r>
      <w:r>
        <w:rPr>
          <w:color w:val="000000"/>
          <w:lang w:eastAsia="zh-CN"/>
        </w:rPr>
        <w:t>，</w:t>
      </w:r>
      <w:r>
        <w:rPr>
          <w:lang w:eastAsia="zh-CN"/>
        </w:rPr>
        <w:br/>
      </w:r>
      <w:r>
        <w:rPr>
          <w:color w:val="000000"/>
          <w:lang w:eastAsia="zh-CN"/>
        </w:rPr>
        <w:t>解得：</w:t>
      </w:r>
      <w:r>
        <w:rPr>
          <w:color w:val="000000"/>
          <w:lang w:eastAsia="zh-CN"/>
        </w:rPr>
        <w:t>x=3</w:t>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平方根，实数的运算</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）原式去括号合并即可得到结果；</w:t>
      </w:r>
      <w:r>
        <w:rPr>
          <w:lang w:eastAsia="zh-CN"/>
        </w:rPr>
        <w:br/>
      </w:r>
      <w:r>
        <w:rPr>
          <w:color w:val="000000"/>
          <w:lang w:eastAsia="zh-CN"/>
        </w:rPr>
        <w:t>（</w:t>
      </w:r>
      <w:r>
        <w:rPr>
          <w:color w:val="000000"/>
          <w:lang w:eastAsia="zh-CN"/>
        </w:rPr>
        <w:t>2</w:t>
      </w:r>
      <w:r>
        <w:rPr>
          <w:color w:val="000000"/>
          <w:lang w:eastAsia="zh-CN"/>
        </w:rPr>
        <w:t>）原式第一项利用乘方的意义化简，第二项利用绝对值的代数意义化简，最后一项利用算术平方根定义计算即可得到结果；</w:t>
      </w:r>
      <w:r>
        <w:rPr>
          <w:lang w:eastAsia="zh-CN"/>
        </w:rPr>
        <w:br/>
      </w:r>
      <w:r>
        <w:rPr>
          <w:color w:val="000000"/>
          <w:lang w:eastAsia="zh-CN"/>
        </w:rPr>
        <w:t>（</w:t>
      </w:r>
      <w:r>
        <w:rPr>
          <w:color w:val="000000"/>
          <w:lang w:eastAsia="zh-CN"/>
        </w:rPr>
        <w:t>3</w:t>
      </w:r>
      <w:r>
        <w:rPr>
          <w:color w:val="000000"/>
          <w:lang w:eastAsia="zh-CN"/>
        </w:rPr>
        <w:t>）方程变形后，利用平方根定义开方即可求出解；</w:t>
      </w:r>
      <w:r>
        <w:rPr>
          <w:lang w:eastAsia="zh-CN"/>
        </w:rPr>
        <w:br/>
      </w:r>
      <w:r>
        <w:rPr>
          <w:color w:val="000000"/>
          <w:lang w:eastAsia="zh-CN"/>
        </w:rPr>
        <w:t>（</w:t>
      </w:r>
      <w:r>
        <w:rPr>
          <w:color w:val="000000"/>
          <w:lang w:eastAsia="zh-CN"/>
        </w:rPr>
        <w:t>4</w:t>
      </w:r>
      <w:r>
        <w:rPr>
          <w:color w:val="000000"/>
          <w:lang w:eastAsia="zh-CN"/>
        </w:rPr>
        <w:t>）方程变形后，利用立方根定义开立方即可求出解．</w:t>
      </w:r>
      <w:r>
        <w:rPr>
          <w:color w:val="000000"/>
          <w:lang w:eastAsia="zh-CN"/>
        </w:rPr>
        <w:t xml:space="preserve">    </w:t>
      </w:r>
    </w:p>
    <w:p w:rsidR="00211199" w:rsidRDefault="0077605C">
      <w:r>
        <w:t>174</w:t>
      </w:r>
      <w:r>
        <w:t>、</w:t>
      </w:r>
    </w:p>
    <w:p w:rsidR="00211199" w:rsidRDefault="0077605C">
      <w:pPr>
        <w:spacing w:after="0"/>
        <w:rPr>
          <w:lang w:eastAsia="zh-CN"/>
        </w:rPr>
      </w:pPr>
      <w:r>
        <w:rPr>
          <w:color w:val="0000FF"/>
        </w:rPr>
        <w:lastRenderedPageBreak/>
        <w:t>【答案】</w:t>
      </w:r>
      <w:r>
        <w:rPr>
          <w:color w:val="000000"/>
        </w:rPr>
        <w:t>解（</w:t>
      </w:r>
      <w:r>
        <w:rPr>
          <w:color w:val="000000"/>
        </w:rPr>
        <w:t>1</w:t>
      </w:r>
      <w:r>
        <w:rPr>
          <w:color w:val="000000"/>
        </w:rPr>
        <w:t>）</w:t>
      </w:r>
      <w:r>
        <w:rPr>
          <w:color w:val="000000"/>
        </w:rPr>
        <w:t>4x</w:t>
      </w:r>
      <w:r>
        <w:rPr>
          <w:color w:val="000000"/>
          <w:vertAlign w:val="superscript"/>
        </w:rPr>
        <w:t>2</w:t>
      </w:r>
      <w:r>
        <w:rPr>
          <w:color w:val="000000"/>
        </w:rPr>
        <w:t>=16</w:t>
      </w:r>
      <w:r>
        <w:rPr>
          <w:color w:val="000000"/>
        </w:rPr>
        <w:t>，</w:t>
      </w:r>
      <w:r>
        <w:br/>
      </w:r>
      <w:r>
        <w:rPr>
          <w:color w:val="000000"/>
        </w:rPr>
        <w:t>x</w:t>
      </w:r>
      <w:r>
        <w:rPr>
          <w:color w:val="000000"/>
          <w:vertAlign w:val="superscript"/>
        </w:rPr>
        <w:t>2</w:t>
      </w:r>
      <w:r>
        <w:rPr>
          <w:color w:val="000000"/>
        </w:rPr>
        <w:t>=4</w:t>
      </w:r>
      <w:r>
        <w:br/>
      </w:r>
      <w:r>
        <w:rPr>
          <w:color w:val="000000"/>
        </w:rPr>
        <w:t>x=±2</w:t>
      </w:r>
      <w:r>
        <w:rPr>
          <w:color w:val="000000"/>
        </w:rPr>
        <w:t>；</w:t>
      </w:r>
      <w:r>
        <w:br/>
      </w:r>
      <w:r>
        <w:rPr>
          <w:color w:val="000000"/>
        </w:rPr>
        <w:t>（</w:t>
      </w:r>
      <w:r>
        <w:rPr>
          <w:color w:val="000000"/>
        </w:rPr>
        <w:t>2</w:t>
      </w:r>
      <w:r>
        <w:rPr>
          <w:color w:val="000000"/>
        </w:rPr>
        <w:t>）（</w:t>
      </w:r>
      <w:r>
        <w:rPr>
          <w:color w:val="000000"/>
        </w:rPr>
        <w:t>x</w:t>
      </w:r>
      <w:r>
        <w:rPr>
          <w:color w:val="000000"/>
        </w:rPr>
        <w:t>﹣</w:t>
      </w:r>
      <w:r>
        <w:rPr>
          <w:color w:val="000000"/>
        </w:rPr>
        <w:t>3</w:t>
      </w:r>
      <w:r>
        <w:rPr>
          <w:color w:val="000000"/>
        </w:rPr>
        <w:t>）</w:t>
      </w:r>
      <w:r>
        <w:rPr>
          <w:color w:val="000000"/>
          <w:vertAlign w:val="superscript"/>
        </w:rPr>
        <w:t>3</w:t>
      </w:r>
      <w:r>
        <w:rPr>
          <w:color w:val="000000"/>
        </w:rPr>
        <w:t>=</w:t>
      </w:r>
      <w:r>
        <w:rPr>
          <w:color w:val="000000"/>
        </w:rPr>
        <w:t>﹣</w:t>
      </w:r>
      <w:r>
        <w:rPr>
          <w:noProof/>
          <w:lang w:eastAsia="zh-CN"/>
        </w:rPr>
        <w:drawing>
          <wp:inline distT="0" distB="0" distL="0" distR="0">
            <wp:extent cx="200533" cy="267373"/>
            <wp:effectExtent l="0" t="0" r="0" b="0"/>
            <wp:docPr id="89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6"/>
                    <a:stretch>
                      <a:fillRect/>
                    </a:stretch>
                  </pic:blipFill>
                  <pic:spPr>
                    <a:xfrm>
                      <a:off x="0" y="0"/>
                      <a:ext cx="200533" cy="267373"/>
                    </a:xfrm>
                    <a:prstGeom prst="rect">
                      <a:avLst/>
                    </a:prstGeom>
                  </pic:spPr>
                </pic:pic>
              </a:graphicData>
            </a:graphic>
          </wp:inline>
        </w:drawing>
      </w:r>
      <w:r>
        <w:rPr>
          <w:color w:val="000000"/>
        </w:rPr>
        <w:t>，</w:t>
      </w:r>
      <w:r>
        <w:br/>
      </w:r>
      <w:r>
        <w:rPr>
          <w:color w:val="000000"/>
        </w:rPr>
        <w:t>x</w:t>
      </w:r>
      <w:r>
        <w:rPr>
          <w:color w:val="000000"/>
        </w:rPr>
        <w:t>﹣</w:t>
      </w:r>
      <w:r>
        <w:rPr>
          <w:color w:val="000000"/>
        </w:rPr>
        <w:t>3=</w:t>
      </w:r>
      <w:r>
        <w:rPr>
          <w:color w:val="000000"/>
        </w:rPr>
        <w:t>﹣</w:t>
      </w:r>
      <w:r>
        <w:rPr>
          <w:noProof/>
          <w:lang w:eastAsia="zh-CN"/>
        </w:rPr>
        <w:drawing>
          <wp:inline distT="0" distB="0" distL="0" distR="0">
            <wp:extent cx="124143" cy="267373"/>
            <wp:effectExtent l="0" t="0" r="0" b="0"/>
            <wp:docPr id="8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2"/>
                    <a:stretch>
                      <a:fillRect/>
                    </a:stretch>
                  </pic:blipFill>
                  <pic:spPr>
                    <a:xfrm>
                      <a:off x="0" y="0"/>
                      <a:ext cx="124143" cy="267373"/>
                    </a:xfrm>
                    <a:prstGeom prst="rect">
                      <a:avLst/>
                    </a:prstGeom>
                  </pic:spPr>
                </pic:pic>
              </a:graphicData>
            </a:graphic>
          </wp:inline>
        </w:drawing>
      </w:r>
      <w:r>
        <w:br/>
      </w:r>
      <w:r>
        <w:rPr>
          <w:color w:val="000000"/>
        </w:rPr>
        <w:t>x=</w:t>
      </w:r>
      <w:r>
        <w:rPr>
          <w:noProof/>
          <w:lang w:eastAsia="zh-CN"/>
        </w:rPr>
        <w:drawing>
          <wp:inline distT="0" distB="0" distL="0" distR="0">
            <wp:extent cx="124143" cy="267373"/>
            <wp:effectExtent l="0" t="0" r="0" b="0"/>
            <wp:docPr id="89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7"/>
                    <a:stretch>
                      <a:fillRect/>
                    </a:stretch>
                  </pic:blipFill>
                  <pic:spPr>
                    <a:xfrm>
                      <a:off x="0" y="0"/>
                      <a:ext cx="124143" cy="267373"/>
                    </a:xfrm>
                    <a:prstGeom prst="rect">
                      <a:avLst/>
                    </a:prstGeom>
                  </pic:spPr>
                </pic:pic>
              </a:graphicData>
            </a:graphic>
          </wp:inline>
        </w:drawing>
      </w:r>
      <w:r>
        <w:rPr>
          <w:color w:val="000000"/>
        </w:rPr>
        <w:t>．</w:t>
      </w:r>
      <w:r>
        <w:rPr>
          <w:color w:val="000000"/>
        </w:rPr>
        <w:t xml:space="preserve">                    </w:t>
      </w:r>
      <w:r>
        <w:br/>
      </w:r>
      <w:r>
        <w:rPr>
          <w:color w:val="0000FF"/>
          <w:lang w:eastAsia="zh-CN"/>
        </w:rPr>
        <w:t>【考点】</w:t>
      </w:r>
      <w:r>
        <w:rPr>
          <w:color w:val="000000"/>
          <w:lang w:eastAsia="zh-CN"/>
        </w:rPr>
        <w:t>平方根，立方根</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）根据移项，可得平方的形式，根据开平方，可得答案；</w:t>
      </w:r>
      <w:r>
        <w:rPr>
          <w:lang w:eastAsia="zh-CN"/>
        </w:rPr>
        <w:br/>
      </w:r>
      <w:r>
        <w:rPr>
          <w:color w:val="000000"/>
          <w:lang w:eastAsia="zh-CN"/>
        </w:rPr>
        <w:t>（</w:t>
      </w:r>
      <w:r>
        <w:rPr>
          <w:color w:val="000000"/>
          <w:lang w:eastAsia="zh-CN"/>
        </w:rPr>
        <w:t>2</w:t>
      </w:r>
      <w:r>
        <w:rPr>
          <w:color w:val="000000"/>
          <w:lang w:eastAsia="zh-CN"/>
        </w:rPr>
        <w:t>）根据等式的性质，可得立方的形式，根据开立方，可得答案．</w:t>
      </w:r>
      <w:r>
        <w:rPr>
          <w:color w:val="000000"/>
          <w:lang w:eastAsia="zh-CN"/>
        </w:rPr>
        <w:t xml:space="preserve">    </w:t>
      </w:r>
    </w:p>
    <w:p w:rsidR="00211199" w:rsidRDefault="0077605C">
      <w:r>
        <w:t>175</w:t>
      </w:r>
      <w:r>
        <w:t>、</w:t>
      </w:r>
    </w:p>
    <w:p w:rsidR="00211199" w:rsidRDefault="0077605C">
      <w:pPr>
        <w:spacing w:after="0"/>
        <w:rPr>
          <w:lang w:eastAsia="zh-CN"/>
        </w:rPr>
      </w:pPr>
      <w:r>
        <w:rPr>
          <w:color w:val="0000FF"/>
        </w:rPr>
        <w:t>【答案】</w:t>
      </w:r>
      <w:r>
        <w:rPr>
          <w:color w:val="000000"/>
        </w:rPr>
        <w:t>解：（</w:t>
      </w:r>
      <w:r>
        <w:rPr>
          <w:color w:val="000000"/>
        </w:rPr>
        <w:t>1</w:t>
      </w:r>
      <w:r>
        <w:rPr>
          <w:color w:val="000000"/>
        </w:rPr>
        <w:t>）原式</w:t>
      </w:r>
      <w:r>
        <w:rPr>
          <w:color w:val="000000"/>
        </w:rPr>
        <w:t>=3</w:t>
      </w:r>
      <w:r>
        <w:rPr>
          <w:color w:val="000000"/>
        </w:rPr>
        <w:t>﹣</w:t>
      </w:r>
      <w:r>
        <w:rPr>
          <w:color w:val="000000"/>
        </w:rPr>
        <w:t>8+9=4</w:t>
      </w:r>
      <w:r>
        <w:rPr>
          <w:color w:val="000000"/>
        </w:rPr>
        <w:t>；</w:t>
      </w:r>
      <w:r>
        <w:br/>
      </w:r>
      <w:r>
        <w:rPr>
          <w:color w:val="000000"/>
        </w:rPr>
        <w:t>（</w:t>
      </w:r>
      <w:r>
        <w:rPr>
          <w:color w:val="000000"/>
        </w:rPr>
        <w:t>2</w:t>
      </w:r>
      <w:r>
        <w:rPr>
          <w:color w:val="000000"/>
        </w:rPr>
        <w:t>）原式</w:t>
      </w:r>
      <w:r>
        <w:rPr>
          <w:color w:val="000000"/>
        </w:rPr>
        <w:t>=</w:t>
      </w:r>
      <w:r>
        <w:rPr>
          <w:color w:val="000000"/>
        </w:rPr>
        <w:t>﹣</w:t>
      </w:r>
      <w:r>
        <w:rPr>
          <w:color w:val="000000"/>
        </w:rPr>
        <w:t>2</w:t>
      </w:r>
      <w:r>
        <w:rPr>
          <w:color w:val="000000"/>
        </w:rPr>
        <w:t>﹣</w:t>
      </w:r>
      <w:r>
        <w:rPr>
          <w:noProof/>
          <w:lang w:eastAsia="zh-CN"/>
        </w:rPr>
        <w:drawing>
          <wp:inline distT="0" distB="0" distL="0" distR="0">
            <wp:extent cx="190983" cy="238735"/>
            <wp:effectExtent l="0" t="0" r="0" b="0"/>
            <wp:docPr id="8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rPr>
        <w:t>+3+</w:t>
      </w:r>
      <w:r>
        <w:rPr>
          <w:noProof/>
          <w:lang w:eastAsia="zh-CN"/>
        </w:rPr>
        <w:drawing>
          <wp:inline distT="0" distB="0" distL="0" distR="0">
            <wp:extent cx="190983" cy="238735"/>
            <wp:effectExtent l="0" t="0" r="0" b="0"/>
            <wp:docPr id="90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rPr>
        <w:t>﹣</w:t>
      </w:r>
      <w:r>
        <w:rPr>
          <w:color w:val="000000"/>
        </w:rPr>
        <w:t>1=0</w:t>
      </w:r>
      <w:r>
        <w:rPr>
          <w:color w:val="000000"/>
        </w:rPr>
        <w:t>．</w:t>
      </w:r>
      <w:r>
        <w:rPr>
          <w:color w:val="000000"/>
        </w:rPr>
        <w:t xml:space="preserve">                    </w:t>
      </w:r>
      <w:r>
        <w:br/>
      </w:r>
      <w:r>
        <w:rPr>
          <w:color w:val="0000FF"/>
          <w:lang w:eastAsia="zh-CN"/>
        </w:rPr>
        <w:t>【考点】</w:t>
      </w:r>
      <w:r>
        <w:rPr>
          <w:color w:val="000000"/>
          <w:lang w:eastAsia="zh-CN"/>
        </w:rPr>
        <w:t>实数的运算</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）原式利用算术平方根、立方根定义计算即可得到结果；（</w:t>
      </w:r>
      <w:r>
        <w:rPr>
          <w:color w:val="000000"/>
          <w:lang w:eastAsia="zh-CN"/>
        </w:rPr>
        <w:t>2</w:t>
      </w:r>
      <w:r>
        <w:rPr>
          <w:color w:val="000000"/>
          <w:lang w:eastAsia="zh-CN"/>
        </w:rPr>
        <w:t>）原式利用平方根、立方根定义，乘方的意义，以及绝对值的代数意义化简，计算即可得到结果．</w:t>
      </w:r>
      <w:r>
        <w:rPr>
          <w:color w:val="000000"/>
          <w:lang w:eastAsia="zh-CN"/>
        </w:rPr>
        <w:t xml:space="preserve">    </w:t>
      </w:r>
    </w:p>
    <w:p w:rsidR="00211199" w:rsidRDefault="0077605C">
      <w:pPr>
        <w:rPr>
          <w:lang w:eastAsia="zh-CN"/>
        </w:rPr>
      </w:pPr>
      <w:r>
        <w:rPr>
          <w:lang w:eastAsia="zh-CN"/>
        </w:rPr>
        <w:t>176</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w:t>
      </w:r>
      <w:r>
        <w:rPr>
          <w:color w:val="000000"/>
          <w:lang w:eastAsia="zh-CN"/>
        </w:rPr>
        <w:t>（</w:t>
      </w:r>
      <w:r>
        <w:rPr>
          <w:noProof/>
          <w:lang w:eastAsia="zh-CN"/>
        </w:rPr>
        <w:drawing>
          <wp:inline distT="0" distB="0" distL="0" distR="0">
            <wp:extent cx="267373" cy="267373"/>
            <wp:effectExtent l="0" t="0" r="0" b="0"/>
            <wp:docPr id="9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8"/>
                    <a:stretch>
                      <a:fillRect/>
                    </a:stretch>
                  </pic:blipFill>
                  <pic:spPr>
                    <a:xfrm>
                      <a:off x="0" y="0"/>
                      <a:ext cx="267373" cy="267373"/>
                    </a:xfrm>
                    <a:prstGeom prst="rect">
                      <a:avLst/>
                    </a:prstGeom>
                  </pic:spPr>
                </pic:pic>
              </a:graphicData>
            </a:graphic>
          </wp:inline>
        </w:drawing>
      </w:r>
      <w:r>
        <w:rPr>
          <w:color w:val="000000"/>
          <w:lang w:eastAsia="zh-CN"/>
        </w:rPr>
        <w:t>﹣</w:t>
      </w:r>
      <w:r>
        <w:rPr>
          <w:noProof/>
          <w:lang w:eastAsia="zh-CN"/>
        </w:rPr>
        <w:drawing>
          <wp:inline distT="0" distB="0" distL="0" distR="0">
            <wp:extent cx="267373" cy="229184"/>
            <wp:effectExtent l="0" t="0" r="0" b="0"/>
            <wp:docPr id="9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67373" cy="229184"/>
                    </a:xfrm>
                    <a:prstGeom prst="rect">
                      <a:avLst/>
                    </a:prstGeom>
                  </pic:spPr>
                </pic:pic>
              </a:graphicData>
            </a:graphic>
          </wp:inline>
        </w:drawing>
      </w:r>
      <w:r>
        <w:rPr>
          <w:color w:val="000000"/>
          <w:lang w:eastAsia="zh-CN"/>
        </w:rPr>
        <w:t>）</w:t>
      </w:r>
      <w:r>
        <w:rPr>
          <w:color w:val="000000"/>
          <w:lang w:eastAsia="zh-CN"/>
        </w:rPr>
        <w:t>×</w:t>
      </w:r>
      <w:r>
        <w:rPr>
          <w:noProof/>
          <w:lang w:eastAsia="zh-CN"/>
        </w:rPr>
        <w:drawing>
          <wp:inline distT="0" distB="0" distL="0" distR="0">
            <wp:extent cx="601599" cy="372415"/>
            <wp:effectExtent l="0" t="0" r="0" b="0"/>
            <wp:docPr id="9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9"/>
                    <a:stretch>
                      <a:fillRect/>
                    </a:stretch>
                  </pic:blipFill>
                  <pic:spPr>
                    <a:xfrm>
                      <a:off x="0" y="0"/>
                      <a:ext cx="601599" cy="372415"/>
                    </a:xfrm>
                    <a:prstGeom prst="rect">
                      <a:avLst/>
                    </a:prstGeom>
                  </pic:spPr>
                </pic:pic>
              </a:graphicData>
            </a:graphic>
          </wp:inline>
        </w:drawing>
      </w:r>
      <w:r>
        <w:rPr>
          <w:lang w:eastAsia="zh-CN"/>
        </w:rPr>
        <w:br/>
      </w:r>
      <w:r>
        <w:rPr>
          <w:color w:val="000000"/>
          <w:lang w:eastAsia="zh-CN"/>
        </w:rPr>
        <w:t>=</w:t>
      </w:r>
      <w:r>
        <w:rPr>
          <w:noProof/>
          <w:lang w:eastAsia="zh-CN"/>
        </w:rPr>
        <w:drawing>
          <wp:inline distT="0" distB="0" distL="0" distR="0">
            <wp:extent cx="267373" cy="267373"/>
            <wp:effectExtent l="0" t="0" r="0" b="0"/>
            <wp:docPr id="9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4"/>
                    <a:stretch>
                      <a:fillRect/>
                    </a:stretch>
                  </pic:blipFill>
                  <pic:spPr>
                    <a:xfrm>
                      <a:off x="0" y="0"/>
                      <a:ext cx="267373" cy="267373"/>
                    </a:xfrm>
                    <a:prstGeom prst="rect">
                      <a:avLst/>
                    </a:prstGeom>
                  </pic:spPr>
                </pic:pic>
              </a:graphicData>
            </a:graphic>
          </wp:inline>
        </w:drawing>
      </w:r>
      <w:r>
        <w:rPr>
          <w:color w:val="000000"/>
          <w:lang w:eastAsia="zh-CN"/>
        </w:rPr>
        <w:t>×</w:t>
      </w:r>
      <w:r>
        <w:rPr>
          <w:noProof/>
          <w:lang w:eastAsia="zh-CN"/>
        </w:rPr>
        <w:drawing>
          <wp:inline distT="0" distB="0" distL="0" distR="0">
            <wp:extent cx="267373" cy="267373"/>
            <wp:effectExtent l="0" t="0" r="0" b="0"/>
            <wp:docPr id="9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67373" cy="267373"/>
                    </a:xfrm>
                    <a:prstGeom prst="rect">
                      <a:avLst/>
                    </a:prstGeom>
                  </pic:spPr>
                </pic:pic>
              </a:graphicData>
            </a:graphic>
          </wp:inline>
        </w:drawing>
      </w:r>
      <w:r>
        <w:rPr>
          <w:lang w:eastAsia="zh-CN"/>
        </w:rPr>
        <w:br/>
      </w:r>
      <w:r>
        <w:rPr>
          <w:color w:val="000000"/>
          <w:lang w:eastAsia="zh-CN"/>
        </w:rPr>
        <w:t>=</w:t>
      </w:r>
      <w:r>
        <w:rPr>
          <w:noProof/>
          <w:lang w:eastAsia="zh-CN"/>
        </w:rPr>
        <w:drawing>
          <wp:inline distT="0" distB="0" distL="0" distR="0">
            <wp:extent cx="219634" cy="267373"/>
            <wp:effectExtent l="0" t="0" r="0" b="0"/>
            <wp:docPr id="9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19634" cy="267373"/>
                    </a:xfrm>
                    <a:prstGeom prst="rect">
                      <a:avLst/>
                    </a:prstGeom>
                  </pic:spPr>
                </pic:pic>
              </a:graphicData>
            </a:graphic>
          </wp:inline>
        </w:drawing>
      </w:r>
      <w:r>
        <w:rPr>
          <w:color w:val="000000"/>
          <w:lang w:eastAsia="zh-CN"/>
        </w:rPr>
        <w:t>．</w:t>
      </w:r>
      <w:r>
        <w:rPr>
          <w:lang w:eastAsia="zh-CN"/>
        </w:rPr>
        <w:br/>
      </w:r>
      <w:r>
        <w:rPr>
          <w:color w:val="000000"/>
          <w:lang w:eastAsia="zh-CN"/>
        </w:rPr>
        <w:t>把</w:t>
      </w:r>
      <w:r>
        <w:rPr>
          <w:color w:val="000000"/>
          <w:lang w:eastAsia="zh-CN"/>
        </w:rPr>
        <w:t>x=3</w:t>
      </w:r>
      <w:r>
        <w:rPr>
          <w:color w:val="000000"/>
          <w:lang w:eastAsia="zh-CN"/>
        </w:rPr>
        <w:t>代入，得</w:t>
      </w:r>
      <w:r>
        <w:rPr>
          <w:noProof/>
          <w:lang w:eastAsia="zh-CN"/>
        </w:rPr>
        <w:drawing>
          <wp:inline distT="0" distB="0" distL="0" distR="0">
            <wp:extent cx="219634" cy="267373"/>
            <wp:effectExtent l="0" t="0" r="0" b="0"/>
            <wp:docPr id="9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19634" cy="267373"/>
                    </a:xfrm>
                    <a:prstGeom prst="rect">
                      <a:avLst/>
                    </a:prstGeom>
                  </pic:spPr>
                </pic:pic>
              </a:graphicData>
            </a:graphic>
          </wp:inline>
        </w:drawing>
      </w:r>
      <w:r>
        <w:rPr>
          <w:color w:val="000000"/>
          <w:lang w:eastAsia="zh-CN"/>
        </w:rPr>
        <w:t>=</w:t>
      </w:r>
      <w:r>
        <w:rPr>
          <w:noProof/>
          <w:lang w:eastAsia="zh-CN"/>
        </w:rPr>
        <w:drawing>
          <wp:inline distT="0" distB="0" distL="0" distR="0">
            <wp:extent cx="210083" cy="267373"/>
            <wp:effectExtent l="0" t="0" r="0" b="0"/>
            <wp:docPr id="9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0"/>
                    <a:stretch>
                      <a:fillRect/>
                    </a:stretch>
                  </pic:blipFill>
                  <pic:spPr>
                    <a:xfrm>
                      <a:off x="0" y="0"/>
                      <a:ext cx="210083" cy="267373"/>
                    </a:xfrm>
                    <a:prstGeom prst="rect">
                      <a:avLst/>
                    </a:prstGeom>
                  </pic:spPr>
                </pic:pic>
              </a:graphicData>
            </a:graphic>
          </wp:inline>
        </w:drawing>
      </w:r>
      <w:r>
        <w:rPr>
          <w:color w:val="000000"/>
          <w:lang w:eastAsia="zh-CN"/>
        </w:rPr>
        <w:t>=</w:t>
      </w:r>
      <w:r>
        <w:rPr>
          <w:noProof/>
          <w:lang w:eastAsia="zh-CN"/>
        </w:rPr>
        <w:drawing>
          <wp:inline distT="0" distB="0" distL="0" distR="0">
            <wp:extent cx="124143" cy="267373"/>
            <wp:effectExtent l="0" t="0" r="0" b="0"/>
            <wp:docPr id="9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143" cy="267373"/>
                    </a:xfrm>
                    <a:prstGeom prst="rect">
                      <a:avLst/>
                    </a:prstGeom>
                  </pic:spPr>
                </pic:pic>
              </a:graphicData>
            </a:graphic>
          </wp:inline>
        </w:drawing>
      </w:r>
      <w:r>
        <w:rPr>
          <w:color w:val="000000"/>
          <w:lang w:eastAsia="zh-CN"/>
        </w:rPr>
        <w:t>，即原式</w:t>
      </w:r>
      <w:r>
        <w:rPr>
          <w:color w:val="000000"/>
          <w:lang w:eastAsia="zh-CN"/>
        </w:rPr>
        <w:t>=</w:t>
      </w:r>
      <w:r>
        <w:rPr>
          <w:noProof/>
          <w:lang w:eastAsia="zh-CN"/>
        </w:rPr>
        <w:drawing>
          <wp:inline distT="0" distB="0" distL="0" distR="0">
            <wp:extent cx="124143" cy="267373"/>
            <wp:effectExtent l="0" t="0" r="0" b="0"/>
            <wp:docPr id="9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143" cy="267373"/>
                    </a:xfrm>
                    <a:prstGeom prst="rect">
                      <a:avLst/>
                    </a:prstGeom>
                  </pic:spPr>
                </pic:pic>
              </a:graphicData>
            </a:graphic>
          </wp:inline>
        </w:drawing>
      </w:r>
      <w:r>
        <w:rPr>
          <w:color w:val="000000"/>
          <w:lang w:eastAsia="zh-CN"/>
        </w:rPr>
        <w:t>．</w:t>
      </w:r>
      <w:r>
        <w:rPr>
          <w:lang w:eastAsia="zh-CN"/>
        </w:rPr>
        <w:br/>
      </w:r>
      <w:r>
        <w:rPr>
          <w:color w:val="000000"/>
          <w:lang w:eastAsia="zh-CN"/>
        </w:rPr>
        <w:t>故答案为：</w:t>
      </w:r>
      <w:r>
        <w:rPr>
          <w:noProof/>
          <w:lang w:eastAsia="zh-CN"/>
        </w:rPr>
        <w:drawing>
          <wp:inline distT="0" distB="0" distL="0" distR="0">
            <wp:extent cx="124143" cy="267373"/>
            <wp:effectExtent l="0" t="0" r="0" b="0"/>
            <wp:docPr id="9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143" cy="267373"/>
                    </a:xfrm>
                    <a:prstGeom prst="rect">
                      <a:avLst/>
                    </a:prstGeom>
                  </pic:spPr>
                </pic:pic>
              </a:graphicData>
            </a:graphic>
          </wp:inline>
        </w:drawing>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分式的化简求值</w:t>
      </w:r>
      <w:r>
        <w:rPr>
          <w:color w:val="000000"/>
          <w:lang w:eastAsia="zh-CN"/>
        </w:rPr>
        <w:t xml:space="preserve">                </w:t>
      </w:r>
      <w:r>
        <w:rPr>
          <w:lang w:eastAsia="zh-CN"/>
        </w:rPr>
        <w:br/>
      </w:r>
      <w:r>
        <w:rPr>
          <w:color w:val="0000FF"/>
          <w:lang w:eastAsia="zh-CN"/>
        </w:rPr>
        <w:t>【解析】</w:t>
      </w:r>
      <w:r>
        <w:rPr>
          <w:color w:val="000000"/>
          <w:lang w:eastAsia="zh-CN"/>
        </w:rPr>
        <w:t>【分析】先计算括号内的分式减法，然后把除法转化为乘法进行化简，最后代入求值．</w:t>
      </w:r>
      <w:r>
        <w:rPr>
          <w:color w:val="000000"/>
          <w:lang w:eastAsia="zh-CN"/>
        </w:rPr>
        <w:t xml:space="preserve">    </w:t>
      </w:r>
    </w:p>
    <w:p w:rsidR="00211199" w:rsidRDefault="0077605C">
      <w:r>
        <w:t>177</w:t>
      </w:r>
      <w:r>
        <w:t>、</w:t>
      </w:r>
    </w:p>
    <w:p w:rsidR="00211199" w:rsidRDefault="0077605C">
      <w:pPr>
        <w:spacing w:after="0"/>
        <w:rPr>
          <w:lang w:eastAsia="zh-CN"/>
        </w:rPr>
      </w:pPr>
      <w:r>
        <w:rPr>
          <w:color w:val="0000FF"/>
        </w:rPr>
        <w:t>【答案】</w:t>
      </w:r>
      <w:r>
        <w:rPr>
          <w:color w:val="000000"/>
        </w:rPr>
        <w:t>解：（</w:t>
      </w:r>
      <w:r>
        <w:rPr>
          <w:color w:val="000000"/>
        </w:rPr>
        <w:t>1</w:t>
      </w:r>
      <w:r>
        <w:rPr>
          <w:color w:val="000000"/>
        </w:rPr>
        <w:t>）原式</w:t>
      </w:r>
      <w:r>
        <w:rPr>
          <w:color w:val="000000"/>
        </w:rPr>
        <w:t>=7</w:t>
      </w:r>
      <w:r>
        <w:rPr>
          <w:color w:val="000000"/>
        </w:rPr>
        <w:t>﹣</w:t>
      </w:r>
      <w:r>
        <w:rPr>
          <w:color w:val="000000"/>
        </w:rPr>
        <w:t>5</w:t>
      </w:r>
      <w:r>
        <w:rPr>
          <w:color w:val="000000"/>
        </w:rPr>
        <w:t>﹣（</w:t>
      </w:r>
      <w:r>
        <w:rPr>
          <w:color w:val="000000"/>
        </w:rPr>
        <w:t>3+6</w:t>
      </w:r>
      <w:r>
        <w:rPr>
          <w:noProof/>
          <w:lang w:eastAsia="zh-CN"/>
        </w:rPr>
        <w:drawing>
          <wp:inline distT="0" distB="0" distL="0" distR="0">
            <wp:extent cx="143243" cy="181432"/>
            <wp:effectExtent l="0" t="0" r="0" b="0"/>
            <wp:docPr id="9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1"/>
                    <a:stretch>
                      <a:fillRect/>
                    </a:stretch>
                  </pic:blipFill>
                  <pic:spPr>
                    <a:xfrm>
                      <a:off x="0" y="0"/>
                      <a:ext cx="143243" cy="181432"/>
                    </a:xfrm>
                    <a:prstGeom prst="rect">
                      <a:avLst/>
                    </a:prstGeom>
                  </pic:spPr>
                </pic:pic>
              </a:graphicData>
            </a:graphic>
          </wp:inline>
        </w:drawing>
      </w:r>
      <w:r>
        <w:rPr>
          <w:color w:val="000000"/>
        </w:rPr>
        <w:t>+18</w:t>
      </w:r>
      <w:r>
        <w:rPr>
          <w:color w:val="000000"/>
        </w:rPr>
        <w:t>）</w:t>
      </w:r>
      <w:r>
        <w:br/>
      </w:r>
      <w:r>
        <w:rPr>
          <w:color w:val="000000"/>
        </w:rPr>
        <w:t>=2</w:t>
      </w:r>
      <w:r>
        <w:rPr>
          <w:color w:val="000000"/>
        </w:rPr>
        <w:t>﹣</w:t>
      </w:r>
      <w:r>
        <w:rPr>
          <w:color w:val="000000"/>
        </w:rPr>
        <w:t>21</w:t>
      </w:r>
      <w:r>
        <w:rPr>
          <w:color w:val="000000"/>
        </w:rPr>
        <w:t>﹣</w:t>
      </w:r>
      <w:r>
        <w:rPr>
          <w:color w:val="000000"/>
        </w:rPr>
        <w:t>6</w:t>
      </w:r>
      <w:r>
        <w:rPr>
          <w:noProof/>
          <w:lang w:eastAsia="zh-CN"/>
        </w:rPr>
        <w:drawing>
          <wp:inline distT="0" distB="0" distL="0" distR="0">
            <wp:extent cx="143243" cy="181432"/>
            <wp:effectExtent l="0" t="0" r="0" b="0"/>
            <wp:docPr id="9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1"/>
                    <a:stretch>
                      <a:fillRect/>
                    </a:stretch>
                  </pic:blipFill>
                  <pic:spPr>
                    <a:xfrm>
                      <a:off x="0" y="0"/>
                      <a:ext cx="143243" cy="181432"/>
                    </a:xfrm>
                    <a:prstGeom prst="rect">
                      <a:avLst/>
                    </a:prstGeom>
                  </pic:spPr>
                </pic:pic>
              </a:graphicData>
            </a:graphic>
          </wp:inline>
        </w:drawing>
      </w:r>
      <w:r>
        <w:br/>
      </w:r>
      <w:r>
        <w:rPr>
          <w:color w:val="000000"/>
        </w:rPr>
        <w:t>=</w:t>
      </w:r>
      <w:r>
        <w:rPr>
          <w:color w:val="000000"/>
        </w:rPr>
        <w:t>﹣</w:t>
      </w:r>
      <w:r>
        <w:rPr>
          <w:color w:val="000000"/>
        </w:rPr>
        <w:t>19</w:t>
      </w:r>
      <w:r>
        <w:rPr>
          <w:color w:val="000000"/>
        </w:rPr>
        <w:t>﹣</w:t>
      </w:r>
      <w:r>
        <w:rPr>
          <w:color w:val="000000"/>
        </w:rPr>
        <w:t>6</w:t>
      </w:r>
      <w:r>
        <w:rPr>
          <w:noProof/>
          <w:lang w:eastAsia="zh-CN"/>
        </w:rPr>
        <w:drawing>
          <wp:inline distT="0" distB="0" distL="0" distR="0">
            <wp:extent cx="143243" cy="181432"/>
            <wp:effectExtent l="0" t="0" r="0" b="0"/>
            <wp:docPr id="9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1"/>
                    <a:stretch>
                      <a:fillRect/>
                    </a:stretch>
                  </pic:blipFill>
                  <pic:spPr>
                    <a:xfrm>
                      <a:off x="0" y="0"/>
                      <a:ext cx="143243" cy="181432"/>
                    </a:xfrm>
                    <a:prstGeom prst="rect">
                      <a:avLst/>
                    </a:prstGeom>
                  </pic:spPr>
                </pic:pic>
              </a:graphicData>
            </a:graphic>
          </wp:inline>
        </w:drawing>
      </w:r>
      <w:r>
        <w:rPr>
          <w:color w:val="000000"/>
        </w:rPr>
        <w:t>；</w:t>
      </w:r>
      <w:r>
        <w:br/>
      </w:r>
      <w:r>
        <w:rPr>
          <w:color w:val="000000"/>
        </w:rPr>
        <w:t>（</w:t>
      </w:r>
      <w:r>
        <w:rPr>
          <w:color w:val="000000"/>
        </w:rPr>
        <w:t>2</w:t>
      </w:r>
      <w:r>
        <w:rPr>
          <w:color w:val="000000"/>
        </w:rPr>
        <w:t>）原式</w:t>
      </w:r>
      <w:r>
        <w:rPr>
          <w:color w:val="000000"/>
        </w:rPr>
        <w:t>=</w:t>
      </w:r>
      <w:r>
        <w:rPr>
          <w:color w:val="000000"/>
        </w:rPr>
        <w:t>﹣</w:t>
      </w:r>
      <w:r>
        <w:rPr>
          <w:noProof/>
          <w:lang w:eastAsia="zh-CN"/>
        </w:rPr>
        <w:drawing>
          <wp:inline distT="0" distB="0" distL="0" distR="0">
            <wp:extent cx="372415" cy="181432"/>
            <wp:effectExtent l="0" t="0" r="0" b="0"/>
            <wp:docPr id="9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2"/>
                    <a:stretch>
                      <a:fillRect/>
                    </a:stretch>
                  </pic:blipFill>
                  <pic:spPr>
                    <a:xfrm>
                      <a:off x="0" y="0"/>
                      <a:ext cx="372415" cy="181432"/>
                    </a:xfrm>
                    <a:prstGeom prst="rect">
                      <a:avLst/>
                    </a:prstGeom>
                  </pic:spPr>
                </pic:pic>
              </a:graphicData>
            </a:graphic>
          </wp:inline>
        </w:drawing>
      </w:r>
      <w:r>
        <w:rPr>
          <w:color w:val="000000"/>
        </w:rPr>
        <w:t>﹣</w:t>
      </w:r>
      <w:r>
        <w:rPr>
          <w:noProof/>
          <w:lang w:eastAsia="zh-CN"/>
        </w:rPr>
        <w:drawing>
          <wp:inline distT="0" distB="0" distL="0" distR="0">
            <wp:extent cx="420167" cy="276924"/>
            <wp:effectExtent l="0" t="0" r="0" b="0"/>
            <wp:docPr id="9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3"/>
                    <a:stretch>
                      <a:fillRect/>
                    </a:stretch>
                  </pic:blipFill>
                  <pic:spPr>
                    <a:xfrm>
                      <a:off x="0" y="0"/>
                      <a:ext cx="420167" cy="276924"/>
                    </a:xfrm>
                    <a:prstGeom prst="rect">
                      <a:avLst/>
                    </a:prstGeom>
                  </pic:spPr>
                </pic:pic>
              </a:graphicData>
            </a:graphic>
          </wp:inline>
        </w:drawing>
      </w:r>
      <w:r>
        <w:rPr>
          <w:color w:val="000000"/>
        </w:rPr>
        <w:t>+2</w:t>
      </w:r>
      <w:r>
        <w:rPr>
          <w:noProof/>
          <w:lang w:eastAsia="zh-CN"/>
        </w:rPr>
        <w:drawing>
          <wp:inline distT="0" distB="0" distL="0" distR="0">
            <wp:extent cx="143243" cy="181432"/>
            <wp:effectExtent l="0" t="0" r="0" b="0"/>
            <wp:docPr id="9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1"/>
                    <a:stretch>
                      <a:fillRect/>
                    </a:stretch>
                  </pic:blipFill>
                  <pic:spPr>
                    <a:xfrm>
                      <a:off x="0" y="0"/>
                      <a:ext cx="143243" cy="181432"/>
                    </a:xfrm>
                    <a:prstGeom prst="rect">
                      <a:avLst/>
                    </a:prstGeom>
                  </pic:spPr>
                </pic:pic>
              </a:graphicData>
            </a:graphic>
          </wp:inline>
        </w:drawing>
      </w:r>
      <w:r>
        <w:br/>
      </w:r>
      <w:r>
        <w:rPr>
          <w:color w:val="000000"/>
        </w:rPr>
        <w:t>=</w:t>
      </w:r>
      <w:r>
        <w:rPr>
          <w:color w:val="000000"/>
        </w:rPr>
        <w:t>﹣</w:t>
      </w:r>
      <w:r>
        <w:rPr>
          <w:color w:val="000000"/>
        </w:rPr>
        <w:t>4</w:t>
      </w:r>
      <w:r>
        <w:rPr>
          <w:color w:val="000000"/>
        </w:rPr>
        <w:t>﹣</w:t>
      </w:r>
      <w:r>
        <w:rPr>
          <w:noProof/>
          <w:lang w:eastAsia="zh-CN"/>
        </w:rPr>
        <w:drawing>
          <wp:inline distT="0" distB="0" distL="0" distR="0">
            <wp:extent cx="143243" cy="181432"/>
            <wp:effectExtent l="0" t="0" r="0" b="0"/>
            <wp:docPr id="9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1"/>
                    <a:stretch>
                      <a:fillRect/>
                    </a:stretch>
                  </pic:blipFill>
                  <pic:spPr>
                    <a:xfrm>
                      <a:off x="0" y="0"/>
                      <a:ext cx="143243" cy="181432"/>
                    </a:xfrm>
                    <a:prstGeom prst="rect">
                      <a:avLst/>
                    </a:prstGeom>
                  </pic:spPr>
                </pic:pic>
              </a:graphicData>
            </a:graphic>
          </wp:inline>
        </w:drawing>
      </w:r>
      <w:r>
        <w:rPr>
          <w:color w:val="000000"/>
        </w:rPr>
        <w:t>+2</w:t>
      </w:r>
      <w:r>
        <w:rPr>
          <w:noProof/>
          <w:lang w:eastAsia="zh-CN"/>
        </w:rPr>
        <w:drawing>
          <wp:inline distT="0" distB="0" distL="0" distR="0">
            <wp:extent cx="143243" cy="181432"/>
            <wp:effectExtent l="0" t="0" r="0" b="0"/>
            <wp:docPr id="9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1"/>
                    <a:stretch>
                      <a:fillRect/>
                    </a:stretch>
                  </pic:blipFill>
                  <pic:spPr>
                    <a:xfrm>
                      <a:off x="0" y="0"/>
                      <a:ext cx="143243" cy="181432"/>
                    </a:xfrm>
                    <a:prstGeom prst="rect">
                      <a:avLst/>
                    </a:prstGeom>
                  </pic:spPr>
                </pic:pic>
              </a:graphicData>
            </a:graphic>
          </wp:inline>
        </w:drawing>
      </w:r>
      <w:r>
        <w:br/>
      </w:r>
      <w:r>
        <w:rPr>
          <w:color w:val="000000"/>
        </w:rPr>
        <w:t>=</w:t>
      </w:r>
      <w:r>
        <w:rPr>
          <w:color w:val="000000"/>
        </w:rPr>
        <w:t>﹣</w:t>
      </w:r>
      <w:r>
        <w:rPr>
          <w:color w:val="000000"/>
        </w:rPr>
        <w:t>4+</w:t>
      </w:r>
      <w:r>
        <w:rPr>
          <w:noProof/>
          <w:lang w:eastAsia="zh-CN"/>
        </w:rPr>
        <w:drawing>
          <wp:inline distT="0" distB="0" distL="0" distR="0">
            <wp:extent cx="143243" cy="181432"/>
            <wp:effectExtent l="0" t="0" r="0" b="0"/>
            <wp:docPr id="9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1"/>
                    <a:stretch>
                      <a:fillRect/>
                    </a:stretch>
                  </pic:blipFill>
                  <pic:spPr>
                    <a:xfrm>
                      <a:off x="0" y="0"/>
                      <a:ext cx="143243" cy="181432"/>
                    </a:xfrm>
                    <a:prstGeom prst="rect">
                      <a:avLst/>
                    </a:prstGeom>
                  </pic:spPr>
                </pic:pic>
              </a:graphicData>
            </a:graphic>
          </wp:inline>
        </w:drawing>
      </w:r>
      <w:r>
        <w:rPr>
          <w:color w:val="000000"/>
        </w:rPr>
        <w:t>．</w:t>
      </w:r>
      <w:r>
        <w:rPr>
          <w:color w:val="000000"/>
        </w:rPr>
        <w:t xml:space="preserve">                    </w:t>
      </w:r>
      <w:r>
        <w:br/>
      </w:r>
      <w:r>
        <w:rPr>
          <w:color w:val="0000FF"/>
          <w:lang w:eastAsia="zh-CN"/>
        </w:rPr>
        <w:t>【考点】</w:t>
      </w:r>
      <w:r>
        <w:rPr>
          <w:color w:val="000000"/>
          <w:lang w:eastAsia="zh-CN"/>
        </w:rPr>
        <w:t>二次根式的混合运算</w:t>
      </w:r>
      <w:r>
        <w:rPr>
          <w:color w:val="000000"/>
          <w:lang w:eastAsia="zh-CN"/>
        </w:rPr>
        <w:t xml:space="preserve">                </w:t>
      </w:r>
      <w:r>
        <w:rPr>
          <w:lang w:eastAsia="zh-CN"/>
        </w:rPr>
        <w:br/>
      </w:r>
      <w:r>
        <w:rPr>
          <w:color w:val="0000FF"/>
          <w:lang w:eastAsia="zh-CN"/>
        </w:rPr>
        <w:lastRenderedPageBreak/>
        <w:t>【解析】</w:t>
      </w:r>
      <w:r>
        <w:rPr>
          <w:color w:val="000000"/>
          <w:lang w:eastAsia="zh-CN"/>
        </w:rPr>
        <w:t>【分析】（</w:t>
      </w:r>
      <w:r>
        <w:rPr>
          <w:color w:val="000000"/>
          <w:lang w:eastAsia="zh-CN"/>
        </w:rPr>
        <w:t>1</w:t>
      </w:r>
      <w:r>
        <w:rPr>
          <w:color w:val="000000"/>
          <w:lang w:eastAsia="zh-CN"/>
        </w:rPr>
        <w:t>）根据平方差和完全平方公式计算；</w:t>
      </w:r>
      <w:r>
        <w:rPr>
          <w:lang w:eastAsia="zh-CN"/>
        </w:rPr>
        <w:br/>
      </w:r>
      <w:r>
        <w:rPr>
          <w:color w:val="000000"/>
          <w:lang w:eastAsia="zh-CN"/>
        </w:rPr>
        <w:t>（</w:t>
      </w:r>
      <w:r>
        <w:rPr>
          <w:color w:val="000000"/>
          <w:lang w:eastAsia="zh-CN"/>
        </w:rPr>
        <w:t>2</w:t>
      </w:r>
      <w:r>
        <w:rPr>
          <w:color w:val="000000"/>
          <w:lang w:eastAsia="zh-CN"/>
        </w:rPr>
        <w:t>）根据二次根式的乘除法则运算．</w:t>
      </w:r>
      <w:r>
        <w:rPr>
          <w:color w:val="000000"/>
          <w:lang w:eastAsia="zh-CN"/>
        </w:rPr>
        <w:t xml:space="preserve">    </w:t>
      </w:r>
    </w:p>
    <w:p w:rsidR="00211199" w:rsidRDefault="0077605C">
      <w:r>
        <w:t>178</w:t>
      </w:r>
      <w:r>
        <w:t>、</w:t>
      </w:r>
    </w:p>
    <w:p w:rsidR="00211199" w:rsidRDefault="0077605C">
      <w:pPr>
        <w:spacing w:after="0"/>
        <w:rPr>
          <w:lang w:eastAsia="zh-CN"/>
        </w:rPr>
      </w:pPr>
      <w:r>
        <w:rPr>
          <w:color w:val="0000FF"/>
        </w:rPr>
        <w:t>【答案】</w:t>
      </w:r>
      <w:r>
        <w:rPr>
          <w:color w:val="000000"/>
        </w:rPr>
        <w:t>解：（</w:t>
      </w:r>
      <w:r>
        <w:rPr>
          <w:color w:val="000000"/>
        </w:rPr>
        <w:t>1</w:t>
      </w:r>
      <w:r>
        <w:rPr>
          <w:color w:val="000000"/>
        </w:rPr>
        <w:t>）</w:t>
      </w:r>
      <w:r>
        <w:rPr>
          <w:color w:val="000000"/>
        </w:rPr>
        <w:t>3</w:t>
      </w:r>
      <w:r>
        <w:rPr>
          <w:noProof/>
          <w:lang w:eastAsia="zh-CN"/>
        </w:rPr>
        <w:drawing>
          <wp:inline distT="0" distB="0" distL="0" distR="0">
            <wp:extent cx="143243" cy="181432"/>
            <wp:effectExtent l="0" t="0" r="0" b="0"/>
            <wp:docPr id="9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rPr>
        <w:t>-</w:t>
      </w:r>
      <w:r>
        <w:rPr>
          <w:noProof/>
          <w:lang w:eastAsia="zh-CN"/>
        </w:rPr>
        <w:drawing>
          <wp:inline distT="0" distB="0" distL="0" distR="0">
            <wp:extent cx="143243" cy="181432"/>
            <wp:effectExtent l="0" t="0" r="0" b="0"/>
            <wp:docPr id="9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0"/>
                    <a:stretch>
                      <a:fillRect/>
                    </a:stretch>
                  </pic:blipFill>
                  <pic:spPr>
                    <a:xfrm>
                      <a:off x="0" y="0"/>
                      <a:ext cx="143243" cy="181432"/>
                    </a:xfrm>
                    <a:prstGeom prst="rect">
                      <a:avLst/>
                    </a:prstGeom>
                  </pic:spPr>
                </pic:pic>
              </a:graphicData>
            </a:graphic>
          </wp:inline>
        </w:drawing>
      </w:r>
      <w:r>
        <w:rPr>
          <w:color w:val="000000"/>
        </w:rPr>
        <w:t>+</w:t>
      </w:r>
      <w:r>
        <w:rPr>
          <w:noProof/>
          <w:lang w:eastAsia="zh-CN"/>
        </w:rPr>
        <w:drawing>
          <wp:inline distT="0" distB="0" distL="0" distR="0">
            <wp:extent cx="143243" cy="181432"/>
            <wp:effectExtent l="0" t="0" r="0" b="0"/>
            <wp:docPr id="9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243" cy="181432"/>
                    </a:xfrm>
                    <a:prstGeom prst="rect">
                      <a:avLst/>
                    </a:prstGeom>
                  </pic:spPr>
                </pic:pic>
              </a:graphicData>
            </a:graphic>
          </wp:inline>
        </w:drawing>
      </w:r>
      <w:r>
        <w:rPr>
          <w:color w:val="000000"/>
        </w:rPr>
        <w:t>-</w:t>
      </w:r>
      <w:r>
        <w:rPr>
          <w:noProof/>
          <w:lang w:eastAsia="zh-CN"/>
        </w:rPr>
        <w:drawing>
          <wp:inline distT="0" distB="0" distL="0" distR="0">
            <wp:extent cx="200533" cy="181432"/>
            <wp:effectExtent l="0" t="0" r="0" b="0"/>
            <wp:docPr id="9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1"/>
                    <a:stretch>
                      <a:fillRect/>
                    </a:stretch>
                  </pic:blipFill>
                  <pic:spPr>
                    <a:xfrm>
                      <a:off x="0" y="0"/>
                      <a:ext cx="200533" cy="181432"/>
                    </a:xfrm>
                    <a:prstGeom prst="rect">
                      <a:avLst/>
                    </a:prstGeom>
                  </pic:spPr>
                </pic:pic>
              </a:graphicData>
            </a:graphic>
          </wp:inline>
        </w:drawing>
      </w:r>
      <w:r>
        <w:rPr>
          <w:color w:val="000000"/>
        </w:rPr>
        <w:t>=3</w:t>
      </w:r>
      <w:r>
        <w:rPr>
          <w:noProof/>
          <w:lang w:eastAsia="zh-CN"/>
        </w:rPr>
        <w:drawing>
          <wp:inline distT="0" distB="0" distL="0" distR="0">
            <wp:extent cx="143243" cy="181432"/>
            <wp:effectExtent l="0" t="0" r="0" b="0"/>
            <wp:docPr id="9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rPr>
        <w:t>﹣</w:t>
      </w:r>
      <w:r>
        <w:rPr>
          <w:color w:val="000000"/>
        </w:rPr>
        <w:t>2</w:t>
      </w:r>
      <w:r>
        <w:rPr>
          <w:noProof/>
          <w:lang w:eastAsia="zh-CN"/>
        </w:rPr>
        <w:drawing>
          <wp:inline distT="0" distB="0" distL="0" distR="0">
            <wp:extent cx="143243" cy="181432"/>
            <wp:effectExtent l="0" t="0" r="0" b="0"/>
            <wp:docPr id="9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243" cy="181432"/>
                    </a:xfrm>
                    <a:prstGeom prst="rect">
                      <a:avLst/>
                    </a:prstGeom>
                  </pic:spPr>
                </pic:pic>
              </a:graphicData>
            </a:graphic>
          </wp:inline>
        </w:drawing>
      </w:r>
      <w:r>
        <w:rPr>
          <w:color w:val="000000"/>
        </w:rPr>
        <w:t>+</w:t>
      </w:r>
      <w:r>
        <w:rPr>
          <w:noProof/>
          <w:lang w:eastAsia="zh-CN"/>
        </w:rPr>
        <w:drawing>
          <wp:inline distT="0" distB="0" distL="0" distR="0">
            <wp:extent cx="143243" cy="181432"/>
            <wp:effectExtent l="0" t="0" r="0" b="0"/>
            <wp:docPr id="9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243" cy="181432"/>
                    </a:xfrm>
                    <a:prstGeom prst="rect">
                      <a:avLst/>
                    </a:prstGeom>
                  </pic:spPr>
                </pic:pic>
              </a:graphicData>
            </a:graphic>
          </wp:inline>
        </w:drawing>
      </w:r>
      <w:r>
        <w:rPr>
          <w:color w:val="000000"/>
        </w:rPr>
        <w:t>﹣</w:t>
      </w:r>
      <w:r>
        <w:rPr>
          <w:color w:val="000000"/>
        </w:rPr>
        <w:t>3</w:t>
      </w:r>
      <w:r>
        <w:rPr>
          <w:noProof/>
          <w:lang w:eastAsia="zh-CN"/>
        </w:rPr>
        <w:drawing>
          <wp:inline distT="0" distB="0" distL="0" distR="0">
            <wp:extent cx="143243" cy="181432"/>
            <wp:effectExtent l="0" t="0" r="0" b="0"/>
            <wp:docPr id="9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rPr>
        <w:t>=</w:t>
      </w:r>
      <w:r>
        <w:rPr>
          <w:color w:val="000000"/>
        </w:rPr>
        <w:t>﹣</w:t>
      </w:r>
      <w:r>
        <w:rPr>
          <w:noProof/>
          <w:lang w:eastAsia="zh-CN"/>
        </w:rPr>
        <w:drawing>
          <wp:inline distT="0" distB="0" distL="0" distR="0">
            <wp:extent cx="143243" cy="181432"/>
            <wp:effectExtent l="0" t="0" r="0" b="0"/>
            <wp:docPr id="9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243" cy="181432"/>
                    </a:xfrm>
                    <a:prstGeom prst="rect">
                      <a:avLst/>
                    </a:prstGeom>
                  </pic:spPr>
                </pic:pic>
              </a:graphicData>
            </a:graphic>
          </wp:inline>
        </w:drawing>
      </w:r>
      <w:r>
        <w:rPr>
          <w:color w:val="000000"/>
        </w:rPr>
        <w:t>；</w:t>
      </w:r>
      <w:r>
        <w:br/>
      </w:r>
      <w:r>
        <w:rPr>
          <w:color w:val="000000"/>
        </w:rPr>
        <w:t>（</w:t>
      </w:r>
      <w:r>
        <w:rPr>
          <w:color w:val="000000"/>
        </w:rPr>
        <w:t>2</w:t>
      </w:r>
      <w:r>
        <w:rPr>
          <w:color w:val="000000"/>
        </w:rPr>
        <w:t>）</w:t>
      </w:r>
      <w:r>
        <w:rPr>
          <w:color w:val="000000"/>
        </w:rPr>
        <w:t>2</w:t>
      </w:r>
      <w:r>
        <w:rPr>
          <w:noProof/>
          <w:lang w:eastAsia="zh-CN"/>
        </w:rPr>
        <w:drawing>
          <wp:inline distT="0" distB="0" distL="0" distR="0">
            <wp:extent cx="200533" cy="181432"/>
            <wp:effectExtent l="0" t="0" r="0" b="0"/>
            <wp:docPr id="9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9"/>
                    <a:stretch>
                      <a:fillRect/>
                    </a:stretch>
                  </pic:blipFill>
                  <pic:spPr>
                    <a:xfrm>
                      <a:off x="0" y="0"/>
                      <a:ext cx="200533" cy="181432"/>
                    </a:xfrm>
                    <a:prstGeom prst="rect">
                      <a:avLst/>
                    </a:prstGeom>
                  </pic:spPr>
                </pic:pic>
              </a:graphicData>
            </a:graphic>
          </wp:inline>
        </w:drawing>
      </w:r>
      <w:r>
        <w:rPr>
          <w:color w:val="000000"/>
        </w:rPr>
        <w:t>x</w:t>
      </w:r>
      <w:r>
        <w:rPr>
          <w:noProof/>
          <w:lang w:eastAsia="zh-CN"/>
        </w:rPr>
        <w:drawing>
          <wp:inline distT="0" distB="0" distL="0" distR="0">
            <wp:extent cx="210083" cy="353314"/>
            <wp:effectExtent l="0" t="0" r="0" b="0"/>
            <wp:docPr id="9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2"/>
                    <a:stretch>
                      <a:fillRect/>
                    </a:stretch>
                  </pic:blipFill>
                  <pic:spPr>
                    <a:xfrm>
                      <a:off x="0" y="0"/>
                      <a:ext cx="210083" cy="353314"/>
                    </a:xfrm>
                    <a:prstGeom prst="rect">
                      <a:avLst/>
                    </a:prstGeom>
                  </pic:spPr>
                </pic:pic>
              </a:graphicData>
            </a:graphic>
          </wp:inline>
        </w:drawing>
      </w:r>
      <w:r>
        <w:rPr>
          <w:noProof/>
          <w:lang w:eastAsia="zh-CN"/>
        </w:rPr>
        <w:drawing>
          <wp:inline distT="0" distB="0" distL="0" distR="0">
            <wp:extent cx="124143" cy="66840"/>
            <wp:effectExtent l="0" t="0" r="0" b="0"/>
            <wp:docPr id="9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3"/>
                    <a:stretch>
                      <a:fillRect/>
                    </a:stretch>
                  </pic:blipFill>
                  <pic:spPr>
                    <a:xfrm>
                      <a:off x="0" y="0"/>
                      <a:ext cx="124143" cy="66840"/>
                    </a:xfrm>
                    <a:prstGeom prst="rect">
                      <a:avLst/>
                    </a:prstGeom>
                  </pic:spPr>
                </pic:pic>
              </a:graphicData>
            </a:graphic>
          </wp:inline>
        </w:drawing>
      </w:r>
      <w:r>
        <w:rPr>
          <w:color w:val="000000"/>
        </w:rPr>
        <w:t>5</w:t>
      </w:r>
      <w:r>
        <w:rPr>
          <w:noProof/>
          <w:lang w:eastAsia="zh-CN"/>
        </w:rPr>
        <w:drawing>
          <wp:inline distT="0" distB="0" distL="0" distR="0">
            <wp:extent cx="143243" cy="181432"/>
            <wp:effectExtent l="0" t="0" r="0" b="0"/>
            <wp:docPr id="9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243" cy="181432"/>
                    </a:xfrm>
                    <a:prstGeom prst="rect">
                      <a:avLst/>
                    </a:prstGeom>
                  </pic:spPr>
                </pic:pic>
              </a:graphicData>
            </a:graphic>
          </wp:inline>
        </w:drawing>
      </w:r>
      <w:r>
        <w:rPr>
          <w:color w:val="000000"/>
        </w:rPr>
        <w:t>=4</w:t>
      </w:r>
      <w:r>
        <w:rPr>
          <w:noProof/>
          <w:lang w:eastAsia="zh-CN"/>
        </w:rPr>
        <w:drawing>
          <wp:inline distT="0" distB="0" distL="0" distR="0">
            <wp:extent cx="143243" cy="181432"/>
            <wp:effectExtent l="0" t="0" r="0" b="0"/>
            <wp:docPr id="9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243" cy="181432"/>
                    </a:xfrm>
                    <a:prstGeom prst="rect">
                      <a:avLst/>
                    </a:prstGeom>
                  </pic:spPr>
                </pic:pic>
              </a:graphicData>
            </a:graphic>
          </wp:inline>
        </w:drawing>
      </w:r>
      <w:r>
        <w:rPr>
          <w:color w:val="000000"/>
        </w:rPr>
        <w:t>×</w:t>
      </w:r>
      <w:r>
        <w:rPr>
          <w:noProof/>
          <w:lang w:eastAsia="zh-CN"/>
        </w:rPr>
        <w:drawing>
          <wp:inline distT="0" distB="0" distL="0" distR="0">
            <wp:extent cx="210083" cy="353314"/>
            <wp:effectExtent l="0" t="0" r="0" b="0"/>
            <wp:docPr id="9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2"/>
                    <a:stretch>
                      <a:fillRect/>
                    </a:stretch>
                  </pic:blipFill>
                  <pic:spPr>
                    <a:xfrm>
                      <a:off x="0" y="0"/>
                      <a:ext cx="210083" cy="353314"/>
                    </a:xfrm>
                    <a:prstGeom prst="rect">
                      <a:avLst/>
                    </a:prstGeom>
                  </pic:spPr>
                </pic:pic>
              </a:graphicData>
            </a:graphic>
          </wp:inline>
        </w:drawing>
      </w:r>
      <w:r>
        <w:rPr>
          <w:color w:val="000000"/>
        </w:rPr>
        <w:t>×</w:t>
      </w:r>
      <w:r>
        <w:rPr>
          <w:noProof/>
          <w:lang w:eastAsia="zh-CN"/>
        </w:rPr>
        <w:drawing>
          <wp:inline distT="0" distB="0" distL="0" distR="0">
            <wp:extent cx="219634" cy="362864"/>
            <wp:effectExtent l="0" t="0" r="0" b="0"/>
            <wp:docPr id="9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4"/>
                    <a:stretch>
                      <a:fillRect/>
                    </a:stretch>
                  </pic:blipFill>
                  <pic:spPr>
                    <a:xfrm>
                      <a:off x="0" y="0"/>
                      <a:ext cx="219634" cy="362864"/>
                    </a:xfrm>
                    <a:prstGeom prst="rect">
                      <a:avLst/>
                    </a:prstGeom>
                  </pic:spPr>
                </pic:pic>
              </a:graphicData>
            </a:graphic>
          </wp:inline>
        </w:drawing>
      </w:r>
      <w:r>
        <w:rPr>
          <w:color w:val="000000"/>
        </w:rPr>
        <w:t>=</w:t>
      </w:r>
      <w:r>
        <w:rPr>
          <w:noProof/>
          <w:lang w:eastAsia="zh-CN"/>
        </w:rPr>
        <w:drawing>
          <wp:inline distT="0" distB="0" distL="0" distR="0">
            <wp:extent cx="267373" cy="343764"/>
            <wp:effectExtent l="0" t="0" r="0" b="0"/>
            <wp:docPr id="9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5"/>
                    <a:stretch>
                      <a:fillRect/>
                    </a:stretch>
                  </pic:blipFill>
                  <pic:spPr>
                    <a:xfrm>
                      <a:off x="0" y="0"/>
                      <a:ext cx="267373" cy="343764"/>
                    </a:xfrm>
                    <a:prstGeom prst="rect">
                      <a:avLst/>
                    </a:prstGeom>
                  </pic:spPr>
                </pic:pic>
              </a:graphicData>
            </a:graphic>
          </wp:inline>
        </w:drawing>
      </w:r>
      <w:r>
        <w:rPr>
          <w:color w:val="000000"/>
        </w:rPr>
        <w:t>．</w:t>
      </w:r>
      <w:r>
        <w:rPr>
          <w:color w:val="000000"/>
        </w:rPr>
        <w:t xml:space="preserve">                    </w:t>
      </w:r>
      <w:r>
        <w:br/>
      </w:r>
      <w:r>
        <w:rPr>
          <w:color w:val="0000FF"/>
          <w:lang w:eastAsia="zh-CN"/>
        </w:rPr>
        <w:t>【考点】</w:t>
      </w:r>
      <w:r>
        <w:rPr>
          <w:color w:val="000000"/>
          <w:lang w:eastAsia="zh-CN"/>
        </w:rPr>
        <w:t>二次根式的混合运算</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）先把各个二次根式进行化简，再合并同类二次根式即可；</w:t>
      </w:r>
      <w:r>
        <w:rPr>
          <w:lang w:eastAsia="zh-CN"/>
        </w:rPr>
        <w:br/>
      </w:r>
      <w:r>
        <w:rPr>
          <w:color w:val="000000"/>
          <w:lang w:eastAsia="zh-CN"/>
        </w:rPr>
        <w:t xml:space="preserve">             </w:t>
      </w:r>
      <w:r>
        <w:rPr>
          <w:color w:val="000000"/>
          <w:lang w:eastAsia="zh-CN"/>
        </w:rPr>
        <w:t>（</w:t>
      </w:r>
      <w:r>
        <w:rPr>
          <w:color w:val="000000"/>
          <w:lang w:eastAsia="zh-CN"/>
        </w:rPr>
        <w:t>2</w:t>
      </w:r>
      <w:r>
        <w:rPr>
          <w:color w:val="000000"/>
          <w:lang w:eastAsia="zh-CN"/>
        </w:rPr>
        <w:t>）根据二次根式的乘除混合运算法则计算．</w:t>
      </w:r>
      <w:r>
        <w:rPr>
          <w:color w:val="000000"/>
          <w:lang w:eastAsia="zh-CN"/>
        </w:rPr>
        <w:t xml:space="preserve">    </w:t>
      </w:r>
    </w:p>
    <w:p w:rsidR="00211199" w:rsidRDefault="0077605C">
      <w:r>
        <w:t>179</w:t>
      </w:r>
      <w:r>
        <w:t>、</w:t>
      </w:r>
    </w:p>
    <w:p w:rsidR="00211199" w:rsidRDefault="0077605C">
      <w:pPr>
        <w:spacing w:after="0"/>
        <w:rPr>
          <w:lang w:eastAsia="zh-CN"/>
        </w:rPr>
      </w:pPr>
      <w:r>
        <w:rPr>
          <w:color w:val="0000FF"/>
        </w:rPr>
        <w:t>【答案】</w:t>
      </w:r>
      <w:r>
        <w:rPr>
          <w:color w:val="000000"/>
        </w:rPr>
        <w:t>解：原式</w:t>
      </w:r>
      <w:r>
        <w:rPr>
          <w:color w:val="000000"/>
        </w:rPr>
        <w:t>=x</w:t>
      </w:r>
      <w:r>
        <w:rPr>
          <w:color w:val="000000"/>
          <w:vertAlign w:val="superscript"/>
        </w:rPr>
        <w:t>2</w:t>
      </w:r>
      <w:r>
        <w:rPr>
          <w:color w:val="000000"/>
        </w:rPr>
        <w:t>+x</w:t>
      </w:r>
      <w:r>
        <w:rPr>
          <w:color w:val="000000"/>
        </w:rPr>
        <w:t>﹣</w:t>
      </w:r>
      <w:r>
        <w:rPr>
          <w:color w:val="000000"/>
        </w:rPr>
        <w:t>42</w:t>
      </w:r>
      <w:r>
        <w:rPr>
          <w:color w:val="000000"/>
        </w:rPr>
        <w:t>﹣（</w:t>
      </w:r>
      <w:r>
        <w:rPr>
          <w:color w:val="000000"/>
        </w:rPr>
        <w:t>x</w:t>
      </w:r>
      <w:r>
        <w:rPr>
          <w:color w:val="000000"/>
          <w:vertAlign w:val="superscript"/>
        </w:rPr>
        <w:t>2</w:t>
      </w:r>
      <w:r>
        <w:rPr>
          <w:color w:val="000000"/>
        </w:rPr>
        <w:t>﹣</w:t>
      </w:r>
      <w:r>
        <w:rPr>
          <w:color w:val="000000"/>
        </w:rPr>
        <w:t>4</w:t>
      </w:r>
      <w:r>
        <w:rPr>
          <w:color w:val="000000"/>
        </w:rPr>
        <w:t>）</w:t>
      </w:r>
      <w:r>
        <w:br/>
      </w:r>
      <w:r>
        <w:rPr>
          <w:color w:val="000000"/>
        </w:rPr>
        <w:t>=x</w:t>
      </w:r>
      <w:r>
        <w:rPr>
          <w:color w:val="000000"/>
          <w:vertAlign w:val="superscript"/>
        </w:rPr>
        <w:t>2</w:t>
      </w:r>
      <w:r>
        <w:rPr>
          <w:color w:val="000000"/>
        </w:rPr>
        <w:t>+x</w:t>
      </w:r>
      <w:r>
        <w:rPr>
          <w:color w:val="000000"/>
        </w:rPr>
        <w:t>﹣</w:t>
      </w:r>
      <w:r>
        <w:rPr>
          <w:color w:val="000000"/>
        </w:rPr>
        <w:t>42</w:t>
      </w:r>
      <w:r>
        <w:rPr>
          <w:color w:val="000000"/>
        </w:rPr>
        <w:t>﹣</w:t>
      </w:r>
      <w:r>
        <w:rPr>
          <w:color w:val="000000"/>
        </w:rPr>
        <w:t>x</w:t>
      </w:r>
      <w:r>
        <w:rPr>
          <w:color w:val="000000"/>
          <w:vertAlign w:val="superscript"/>
        </w:rPr>
        <w:t>2</w:t>
      </w:r>
      <w:r>
        <w:rPr>
          <w:color w:val="000000"/>
        </w:rPr>
        <w:t>+4</w:t>
      </w:r>
      <w:r>
        <w:br/>
      </w:r>
      <w:r>
        <w:rPr>
          <w:color w:val="000000"/>
        </w:rPr>
        <w:t>=x</w:t>
      </w:r>
      <w:r>
        <w:rPr>
          <w:color w:val="000000"/>
        </w:rPr>
        <w:t>﹣</w:t>
      </w:r>
      <w:r>
        <w:rPr>
          <w:color w:val="000000"/>
        </w:rPr>
        <w:t>38</w:t>
      </w:r>
      <w:r>
        <w:rPr>
          <w:color w:val="000000"/>
        </w:rPr>
        <w:t>．</w:t>
      </w:r>
      <w:r>
        <w:rPr>
          <w:color w:val="000000"/>
        </w:rPr>
        <w:t xml:space="preserve">                    </w:t>
      </w:r>
      <w:r>
        <w:br/>
      </w:r>
      <w:r>
        <w:rPr>
          <w:color w:val="0000FF"/>
          <w:lang w:eastAsia="zh-CN"/>
        </w:rPr>
        <w:t>【考点】</w:t>
      </w:r>
      <w:r>
        <w:rPr>
          <w:color w:val="000000"/>
          <w:lang w:eastAsia="zh-CN"/>
        </w:rPr>
        <w:t>多项式乘多项式，平方差公式</w:t>
      </w:r>
      <w:r>
        <w:rPr>
          <w:color w:val="000000"/>
          <w:lang w:eastAsia="zh-CN"/>
        </w:rPr>
        <w:t xml:space="preserve">                </w:t>
      </w:r>
      <w:r>
        <w:rPr>
          <w:lang w:eastAsia="zh-CN"/>
        </w:rPr>
        <w:br/>
      </w:r>
      <w:r>
        <w:rPr>
          <w:color w:val="0000FF"/>
          <w:lang w:eastAsia="zh-CN"/>
        </w:rPr>
        <w:t>【解析】</w:t>
      </w:r>
      <w:r>
        <w:rPr>
          <w:color w:val="000000"/>
          <w:lang w:eastAsia="zh-CN"/>
        </w:rPr>
        <w:t>【分析】根据多项式乘以多项式、平方差公式，即可解答．</w:t>
      </w:r>
      <w:r>
        <w:rPr>
          <w:color w:val="000000"/>
          <w:lang w:eastAsia="zh-CN"/>
        </w:rPr>
        <w:t xml:space="preserve">    </w:t>
      </w:r>
    </w:p>
    <w:p w:rsidR="00211199" w:rsidRDefault="0077605C">
      <w:r>
        <w:t>180</w:t>
      </w:r>
      <w:r>
        <w:t>、</w:t>
      </w:r>
    </w:p>
    <w:p w:rsidR="00211199" w:rsidRDefault="0077605C">
      <w:pPr>
        <w:spacing w:after="0"/>
        <w:rPr>
          <w:lang w:eastAsia="zh-CN"/>
        </w:rPr>
      </w:pPr>
      <w:r>
        <w:rPr>
          <w:color w:val="0000FF"/>
        </w:rPr>
        <w:t>【答案】</w:t>
      </w:r>
      <w:r>
        <w:rPr>
          <w:color w:val="000000"/>
        </w:rPr>
        <w:t>解：</w:t>
      </w:r>
      <w:r>
        <w:rPr>
          <w:color w:val="000000"/>
        </w:rPr>
        <w:t>①</w:t>
      </w:r>
      <w:r>
        <w:rPr>
          <w:color w:val="000000"/>
        </w:rPr>
        <w:t>原式</w:t>
      </w:r>
      <w:r>
        <w:rPr>
          <w:color w:val="000000"/>
        </w:rPr>
        <w:t>=</w:t>
      </w:r>
      <w:r>
        <w:rPr>
          <w:color w:val="000000"/>
        </w:rPr>
        <w:t>（</w:t>
      </w:r>
      <w:r>
        <w:rPr>
          <w:color w:val="000000"/>
        </w:rPr>
        <w:t>2000</w:t>
      </w:r>
      <w:r>
        <w:rPr>
          <w:color w:val="000000"/>
        </w:rPr>
        <w:t>﹣</w:t>
      </w:r>
      <w:r>
        <w:rPr>
          <w:color w:val="000000"/>
        </w:rPr>
        <w:t>1</w:t>
      </w:r>
      <w:r>
        <w:rPr>
          <w:color w:val="000000"/>
        </w:rPr>
        <w:t>）</w:t>
      </w:r>
      <w:r>
        <w:rPr>
          <w:color w:val="000000"/>
        </w:rPr>
        <w:t>×</w:t>
      </w:r>
      <w:r>
        <w:rPr>
          <w:color w:val="000000"/>
        </w:rPr>
        <w:t>（</w:t>
      </w:r>
      <w:r>
        <w:rPr>
          <w:color w:val="000000"/>
        </w:rPr>
        <w:t>2000+1</w:t>
      </w:r>
      <w:r>
        <w:rPr>
          <w:color w:val="000000"/>
        </w:rPr>
        <w:t>）</w:t>
      </w:r>
      <w:r>
        <w:rPr>
          <w:color w:val="000000"/>
        </w:rPr>
        <w:t>=2000</w:t>
      </w:r>
      <w:r>
        <w:rPr>
          <w:color w:val="000000"/>
          <w:vertAlign w:val="superscript"/>
        </w:rPr>
        <w:t>2</w:t>
      </w:r>
      <w:r>
        <w:rPr>
          <w:color w:val="000000"/>
        </w:rPr>
        <w:t>﹣</w:t>
      </w:r>
      <w:r>
        <w:rPr>
          <w:color w:val="000000"/>
        </w:rPr>
        <w:t>1=4000000</w:t>
      </w:r>
      <w:r>
        <w:rPr>
          <w:color w:val="000000"/>
        </w:rPr>
        <w:t>﹣</w:t>
      </w:r>
      <w:r>
        <w:rPr>
          <w:color w:val="000000"/>
        </w:rPr>
        <w:t>1=3999999</w:t>
      </w:r>
      <w:r>
        <w:rPr>
          <w:color w:val="000000"/>
        </w:rPr>
        <w:t>；</w:t>
      </w:r>
      <w:r>
        <w:br/>
      </w:r>
      <w:r>
        <w:rPr>
          <w:color w:val="000000"/>
        </w:rPr>
        <w:t>②</w:t>
      </w:r>
      <w:r>
        <w:rPr>
          <w:color w:val="000000"/>
        </w:rPr>
        <w:t>原式</w:t>
      </w:r>
      <w:r>
        <w:rPr>
          <w:color w:val="000000"/>
        </w:rPr>
        <w:t>=</w:t>
      </w:r>
      <w:r>
        <w:rPr>
          <w:color w:val="000000"/>
        </w:rPr>
        <w:t>（</w:t>
      </w:r>
      <w:r>
        <w:rPr>
          <w:color w:val="000000"/>
        </w:rPr>
        <w:t>99+1</w:t>
      </w:r>
      <w:r>
        <w:rPr>
          <w:color w:val="000000"/>
        </w:rPr>
        <w:t>）</w:t>
      </w:r>
      <w:r>
        <w:rPr>
          <w:color w:val="000000"/>
        </w:rPr>
        <w:t>×</w:t>
      </w:r>
      <w:r>
        <w:rPr>
          <w:color w:val="000000"/>
        </w:rPr>
        <w:t>（</w:t>
      </w:r>
      <w:r>
        <w:rPr>
          <w:color w:val="000000"/>
        </w:rPr>
        <w:t>99</w:t>
      </w:r>
      <w:r>
        <w:rPr>
          <w:color w:val="000000"/>
        </w:rPr>
        <w:t>﹣</w:t>
      </w:r>
      <w:r>
        <w:rPr>
          <w:color w:val="000000"/>
        </w:rPr>
        <w:t>1</w:t>
      </w:r>
      <w:r>
        <w:rPr>
          <w:color w:val="000000"/>
        </w:rPr>
        <w:t>）</w:t>
      </w:r>
      <w:r>
        <w:rPr>
          <w:color w:val="000000"/>
        </w:rPr>
        <w:t>=100×98=9800</w:t>
      </w:r>
      <w:r>
        <w:rPr>
          <w:color w:val="000000"/>
        </w:rPr>
        <w:t>．</w:t>
      </w:r>
      <w:r>
        <w:rPr>
          <w:color w:val="000000"/>
        </w:rPr>
        <w:t xml:space="preserve">                    </w:t>
      </w:r>
      <w:r>
        <w:br/>
      </w:r>
      <w:r>
        <w:rPr>
          <w:color w:val="0000FF"/>
          <w:lang w:eastAsia="zh-CN"/>
        </w:rPr>
        <w:t>【考点】</w:t>
      </w:r>
      <w:r>
        <w:rPr>
          <w:color w:val="000000"/>
          <w:lang w:eastAsia="zh-CN"/>
        </w:rPr>
        <w:t>平方差公式</w:t>
      </w:r>
      <w:r>
        <w:rPr>
          <w:color w:val="000000"/>
          <w:lang w:eastAsia="zh-CN"/>
        </w:rPr>
        <w:t xml:space="preserve">                </w:t>
      </w:r>
      <w:r>
        <w:rPr>
          <w:lang w:eastAsia="zh-CN"/>
        </w:rPr>
        <w:br/>
      </w:r>
      <w:r>
        <w:rPr>
          <w:color w:val="0000FF"/>
          <w:lang w:eastAsia="zh-CN"/>
        </w:rPr>
        <w:t>【解析】</w:t>
      </w:r>
      <w:r>
        <w:rPr>
          <w:color w:val="000000"/>
          <w:lang w:eastAsia="zh-CN"/>
        </w:rPr>
        <w:t>【分析】两式变形后，利用平方差公式计算即可得到结果．</w:t>
      </w:r>
      <w:r>
        <w:rPr>
          <w:color w:val="000000"/>
          <w:lang w:eastAsia="zh-CN"/>
        </w:rPr>
        <w:t xml:space="preserve">    </w:t>
      </w:r>
    </w:p>
    <w:p w:rsidR="00211199" w:rsidRDefault="0077605C">
      <w:r>
        <w:t>181</w:t>
      </w:r>
      <w:r>
        <w:t>、</w:t>
      </w:r>
    </w:p>
    <w:p w:rsidR="00211199" w:rsidRDefault="0077605C">
      <w:pPr>
        <w:spacing w:after="0"/>
        <w:rPr>
          <w:lang w:eastAsia="zh-CN"/>
        </w:rPr>
      </w:pPr>
      <w:r>
        <w:rPr>
          <w:color w:val="0000FF"/>
        </w:rPr>
        <w:t>【答案】</w:t>
      </w:r>
      <w:r>
        <w:rPr>
          <w:color w:val="000000"/>
        </w:rPr>
        <w:t>解：原式</w:t>
      </w:r>
      <w:r>
        <w:rPr>
          <w:color w:val="000000"/>
        </w:rPr>
        <w:t>=</w:t>
      </w:r>
      <w:r>
        <w:rPr>
          <w:color w:val="000000"/>
        </w:rPr>
        <w:t>﹣</w:t>
      </w:r>
      <w:r>
        <w:rPr>
          <w:noProof/>
          <w:lang w:eastAsia="zh-CN"/>
        </w:rPr>
        <w:drawing>
          <wp:inline distT="0" distB="0" distL="0" distR="0">
            <wp:extent cx="76391" cy="162331"/>
            <wp:effectExtent l="0" t="0" r="0" b="0"/>
            <wp:docPr id="9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3"/>
                    <a:stretch>
                      <a:fillRect/>
                    </a:stretch>
                  </pic:blipFill>
                  <pic:spPr>
                    <a:xfrm>
                      <a:off x="0" y="0"/>
                      <a:ext cx="76391" cy="162331"/>
                    </a:xfrm>
                    <a:prstGeom prst="rect">
                      <a:avLst/>
                    </a:prstGeom>
                  </pic:spPr>
                </pic:pic>
              </a:graphicData>
            </a:graphic>
          </wp:inline>
        </w:drawing>
      </w:r>
      <w:r>
        <w:rPr>
          <w:color w:val="000000"/>
        </w:rPr>
        <w:t>﹣</w:t>
      </w:r>
      <w:r>
        <w:rPr>
          <w:noProof/>
          <w:lang w:eastAsia="zh-CN"/>
        </w:rPr>
        <w:drawing>
          <wp:inline distT="0" distB="0" distL="0" distR="0">
            <wp:extent cx="76391" cy="162331"/>
            <wp:effectExtent l="0" t="0" r="0" b="0"/>
            <wp:docPr id="9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3"/>
                    <a:stretch>
                      <a:fillRect/>
                    </a:stretch>
                  </pic:blipFill>
                  <pic:spPr>
                    <a:xfrm>
                      <a:off x="0" y="0"/>
                      <a:ext cx="76391" cy="162331"/>
                    </a:xfrm>
                    <a:prstGeom prst="rect">
                      <a:avLst/>
                    </a:prstGeom>
                  </pic:spPr>
                </pic:pic>
              </a:graphicData>
            </a:graphic>
          </wp:inline>
        </w:drawing>
      </w:r>
      <w:r>
        <w:rPr>
          <w:color w:val="000000"/>
        </w:rPr>
        <w:t>×</w:t>
      </w:r>
      <w:r>
        <w:rPr>
          <w:noProof/>
          <w:lang w:eastAsia="zh-CN"/>
        </w:rPr>
        <w:drawing>
          <wp:inline distT="0" distB="0" distL="0" distR="0">
            <wp:extent cx="76391" cy="162331"/>
            <wp:effectExtent l="0" t="0" r="0" b="0"/>
            <wp:docPr id="9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6"/>
                    <a:stretch>
                      <a:fillRect/>
                    </a:stretch>
                  </pic:blipFill>
                  <pic:spPr>
                    <a:xfrm>
                      <a:off x="0" y="0"/>
                      <a:ext cx="76391" cy="162331"/>
                    </a:xfrm>
                    <a:prstGeom prst="rect">
                      <a:avLst/>
                    </a:prstGeom>
                  </pic:spPr>
                </pic:pic>
              </a:graphicData>
            </a:graphic>
          </wp:inline>
        </w:drawing>
      </w:r>
      <w:r>
        <w:rPr>
          <w:color w:val="000000"/>
        </w:rPr>
        <w:t>×4×1=</w:t>
      </w:r>
      <w:r>
        <w:rPr>
          <w:color w:val="000000"/>
        </w:rPr>
        <w:t>﹣</w:t>
      </w:r>
      <w:r>
        <w:rPr>
          <w:noProof/>
          <w:lang w:eastAsia="zh-CN"/>
        </w:rPr>
        <w:drawing>
          <wp:inline distT="0" distB="0" distL="0" distR="0">
            <wp:extent cx="76391" cy="162331"/>
            <wp:effectExtent l="0" t="0" r="0" b="0"/>
            <wp:docPr id="9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6"/>
                    <a:stretch>
                      <a:fillRect/>
                    </a:stretch>
                  </pic:blipFill>
                  <pic:spPr>
                    <a:xfrm>
                      <a:off x="0" y="0"/>
                      <a:ext cx="76391" cy="162331"/>
                    </a:xfrm>
                    <a:prstGeom prst="rect">
                      <a:avLst/>
                    </a:prstGeom>
                  </pic:spPr>
                </pic:pic>
              </a:graphicData>
            </a:graphic>
          </wp:inline>
        </w:drawing>
      </w:r>
      <w:r>
        <w:rPr>
          <w:color w:val="000000"/>
        </w:rPr>
        <w:t>．</w:t>
      </w:r>
      <w:r>
        <w:rPr>
          <w:color w:val="000000"/>
        </w:rPr>
        <w:t xml:space="preserve">                    </w:t>
      </w:r>
      <w:r>
        <w:br/>
      </w:r>
      <w:r>
        <w:rPr>
          <w:color w:val="0000FF"/>
          <w:lang w:eastAsia="zh-CN"/>
        </w:rPr>
        <w:t>【考点】</w:t>
      </w:r>
      <w:r>
        <w:rPr>
          <w:color w:val="000000"/>
          <w:lang w:eastAsia="zh-CN"/>
        </w:rPr>
        <w:t>实数的运算，零指数幂，负整数指数幂</w:t>
      </w:r>
      <w:r>
        <w:rPr>
          <w:color w:val="000000"/>
          <w:lang w:eastAsia="zh-CN"/>
        </w:rPr>
        <w:t xml:space="preserve">                </w:t>
      </w:r>
      <w:r>
        <w:rPr>
          <w:lang w:eastAsia="zh-CN"/>
        </w:rPr>
        <w:br/>
      </w:r>
      <w:r>
        <w:rPr>
          <w:color w:val="0000FF"/>
          <w:lang w:eastAsia="zh-CN"/>
        </w:rPr>
        <w:t>【解析】</w:t>
      </w:r>
      <w:r>
        <w:rPr>
          <w:color w:val="000000"/>
          <w:lang w:eastAsia="zh-CN"/>
        </w:rPr>
        <w:t>【分析】原式先计算零指数幂、负整数指数幂运算，再计算乘法运算，最后算加减运算即可得到结果．</w:t>
      </w:r>
      <w:r>
        <w:rPr>
          <w:color w:val="000000"/>
          <w:lang w:eastAsia="zh-CN"/>
        </w:rPr>
        <w:t xml:space="preserve">    </w:t>
      </w:r>
    </w:p>
    <w:p w:rsidR="00211199" w:rsidRDefault="0077605C">
      <w:pPr>
        <w:rPr>
          <w:lang w:eastAsia="zh-CN"/>
        </w:rPr>
      </w:pPr>
      <w:r>
        <w:rPr>
          <w:lang w:eastAsia="zh-CN"/>
        </w:rPr>
        <w:t>182</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color w:val="000000"/>
          <w:lang w:eastAsia="zh-CN"/>
        </w:rPr>
        <w:t>1</w:t>
      </w:r>
      <w:r>
        <w:rPr>
          <w:color w:val="000000"/>
          <w:lang w:eastAsia="zh-CN"/>
        </w:rPr>
        <w:t>）</w:t>
      </w:r>
      <w:r>
        <w:rPr>
          <w:color w:val="000000"/>
          <w:lang w:eastAsia="zh-CN"/>
        </w:rPr>
        <w:t>①+②</w:t>
      </w:r>
      <w:r>
        <w:rPr>
          <w:color w:val="000000"/>
          <w:lang w:eastAsia="zh-CN"/>
        </w:rPr>
        <w:t>得：</w:t>
      </w:r>
      <w:r>
        <w:rPr>
          <w:color w:val="000000"/>
          <w:lang w:eastAsia="zh-CN"/>
        </w:rPr>
        <w:t>3x=15</w:t>
      </w:r>
      <w:r>
        <w:rPr>
          <w:color w:val="000000"/>
          <w:lang w:eastAsia="zh-CN"/>
        </w:rPr>
        <w:t>，即</w:t>
      </w:r>
      <w:r>
        <w:rPr>
          <w:color w:val="000000"/>
          <w:lang w:eastAsia="zh-CN"/>
        </w:rPr>
        <w:t>x=5</w:t>
      </w:r>
      <w:r>
        <w:rPr>
          <w:color w:val="000000"/>
          <w:lang w:eastAsia="zh-CN"/>
        </w:rPr>
        <w:t>，</w:t>
      </w:r>
      <w:r>
        <w:rPr>
          <w:lang w:eastAsia="zh-CN"/>
        </w:rPr>
        <w:br/>
      </w:r>
      <w:r>
        <w:rPr>
          <w:color w:val="000000"/>
          <w:lang w:eastAsia="zh-CN"/>
        </w:rPr>
        <w:t>把</w:t>
      </w:r>
      <w:r>
        <w:rPr>
          <w:color w:val="000000"/>
          <w:lang w:eastAsia="zh-CN"/>
        </w:rPr>
        <w:t>x=5</w:t>
      </w:r>
      <w:r>
        <w:rPr>
          <w:color w:val="000000"/>
          <w:lang w:eastAsia="zh-CN"/>
        </w:rPr>
        <w:t>带点人</w:t>
      </w:r>
      <w:r>
        <w:rPr>
          <w:color w:val="000000"/>
          <w:lang w:eastAsia="zh-CN"/>
        </w:rPr>
        <w:t>①</w:t>
      </w:r>
      <w:r>
        <w:rPr>
          <w:color w:val="000000"/>
          <w:lang w:eastAsia="zh-CN"/>
        </w:rPr>
        <w:t>得：</w:t>
      </w:r>
      <w:r>
        <w:rPr>
          <w:color w:val="000000"/>
          <w:lang w:eastAsia="zh-CN"/>
        </w:rPr>
        <w:t>y=2</w:t>
      </w:r>
      <w:r>
        <w:rPr>
          <w:color w:val="000000"/>
          <w:lang w:eastAsia="zh-CN"/>
        </w:rPr>
        <w:t>，</w:t>
      </w:r>
      <w:r>
        <w:rPr>
          <w:lang w:eastAsia="zh-CN"/>
        </w:rPr>
        <w:br/>
      </w:r>
      <w:r>
        <w:rPr>
          <w:color w:val="000000"/>
          <w:lang w:eastAsia="zh-CN"/>
        </w:rPr>
        <w:t>则方程组的解为</w:t>
      </w:r>
      <w:r>
        <w:rPr>
          <w:noProof/>
          <w:lang w:eastAsia="zh-CN"/>
        </w:rPr>
        <w:drawing>
          <wp:inline distT="0" distB="0" distL="0" distR="0">
            <wp:extent cx="477457" cy="343764"/>
            <wp:effectExtent l="0" t="0" r="0" b="0"/>
            <wp:docPr id="9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7"/>
                    <a:stretch>
                      <a:fillRect/>
                    </a:stretch>
                  </pic:blipFill>
                  <pic:spPr>
                    <a:xfrm>
                      <a:off x="0" y="0"/>
                      <a:ext cx="477457" cy="343764"/>
                    </a:xfrm>
                    <a:prstGeom prst="rect">
                      <a:avLst/>
                    </a:prstGeom>
                  </pic:spPr>
                </pic:pic>
              </a:graphicData>
            </a:graphic>
          </wp:inline>
        </w:drawing>
      </w:r>
      <w:r>
        <w:rPr>
          <w:color w:val="000000"/>
          <w:lang w:eastAsia="zh-CN"/>
        </w:rPr>
        <w:t>；</w:t>
      </w:r>
      <w:r>
        <w:rPr>
          <w:lang w:eastAsia="zh-CN"/>
        </w:rPr>
        <w:br/>
      </w:r>
      <w:r>
        <w:rPr>
          <w:color w:val="000000"/>
          <w:lang w:eastAsia="zh-CN"/>
        </w:rPr>
        <w:t>（</w:t>
      </w:r>
      <w:r>
        <w:rPr>
          <w:color w:val="000000"/>
          <w:lang w:eastAsia="zh-CN"/>
        </w:rPr>
        <w:t>2</w:t>
      </w:r>
      <w:r>
        <w:rPr>
          <w:color w:val="000000"/>
          <w:lang w:eastAsia="zh-CN"/>
        </w:rPr>
        <w:t>）方程组整理得：</w:t>
      </w:r>
      <w:r>
        <w:rPr>
          <w:noProof/>
          <w:lang w:eastAsia="zh-CN"/>
        </w:rPr>
        <w:drawing>
          <wp:inline distT="0" distB="0" distL="0" distR="0">
            <wp:extent cx="763930" cy="372415"/>
            <wp:effectExtent l="0" t="0" r="0" b="0"/>
            <wp:docPr id="9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8"/>
                    <a:stretch>
                      <a:fillRect/>
                    </a:stretch>
                  </pic:blipFill>
                  <pic:spPr>
                    <a:xfrm>
                      <a:off x="0" y="0"/>
                      <a:ext cx="763930" cy="372415"/>
                    </a:xfrm>
                    <a:prstGeom prst="rect">
                      <a:avLst/>
                    </a:prstGeom>
                  </pic:spPr>
                </pic:pic>
              </a:graphicData>
            </a:graphic>
          </wp:inline>
        </w:drawing>
      </w:r>
      <w:r>
        <w:rPr>
          <w:color w:val="000000"/>
          <w:lang w:eastAsia="zh-CN"/>
        </w:rPr>
        <w:t>，</w:t>
      </w:r>
      <w:r>
        <w:rPr>
          <w:color w:val="000000"/>
          <w:lang w:eastAsia="zh-CN"/>
        </w:rPr>
        <w:t xml:space="preserve"> </w:t>
      </w:r>
      <w:r>
        <w:rPr>
          <w:lang w:eastAsia="zh-CN"/>
        </w:rPr>
        <w:br/>
      </w:r>
      <w:r>
        <w:rPr>
          <w:color w:val="000000"/>
          <w:lang w:eastAsia="zh-CN"/>
        </w:rPr>
        <w:t>①×4</w:t>
      </w:r>
      <w:r>
        <w:rPr>
          <w:color w:val="000000"/>
          <w:lang w:eastAsia="zh-CN"/>
        </w:rPr>
        <w:t>﹣</w:t>
      </w:r>
      <w:r>
        <w:rPr>
          <w:color w:val="000000"/>
          <w:lang w:eastAsia="zh-CN"/>
        </w:rPr>
        <w:t>②</w:t>
      </w:r>
      <w:r>
        <w:rPr>
          <w:color w:val="000000"/>
          <w:lang w:eastAsia="zh-CN"/>
        </w:rPr>
        <w:t>得：</w:t>
      </w:r>
      <w:r>
        <w:rPr>
          <w:color w:val="000000"/>
          <w:lang w:eastAsia="zh-CN"/>
        </w:rPr>
        <w:t>5y=25</w:t>
      </w:r>
      <w:r>
        <w:rPr>
          <w:color w:val="000000"/>
          <w:lang w:eastAsia="zh-CN"/>
        </w:rPr>
        <w:t>，即</w:t>
      </w:r>
      <w:r>
        <w:rPr>
          <w:color w:val="000000"/>
          <w:lang w:eastAsia="zh-CN"/>
        </w:rPr>
        <w:t>y=5</w:t>
      </w:r>
      <w:r>
        <w:rPr>
          <w:color w:val="000000"/>
          <w:lang w:eastAsia="zh-CN"/>
        </w:rPr>
        <w:t>，</w:t>
      </w:r>
      <w:r>
        <w:rPr>
          <w:lang w:eastAsia="zh-CN"/>
        </w:rPr>
        <w:br/>
      </w:r>
      <w:r>
        <w:rPr>
          <w:color w:val="000000"/>
          <w:lang w:eastAsia="zh-CN"/>
        </w:rPr>
        <w:t>把</w:t>
      </w:r>
      <w:r>
        <w:rPr>
          <w:color w:val="000000"/>
          <w:lang w:eastAsia="zh-CN"/>
        </w:rPr>
        <w:t>y=5</w:t>
      </w:r>
      <w:r>
        <w:rPr>
          <w:color w:val="000000"/>
          <w:lang w:eastAsia="zh-CN"/>
        </w:rPr>
        <w:t>代入</w:t>
      </w:r>
      <w:r>
        <w:rPr>
          <w:color w:val="000000"/>
          <w:lang w:eastAsia="zh-CN"/>
        </w:rPr>
        <w:t>①</w:t>
      </w:r>
      <w:r>
        <w:rPr>
          <w:color w:val="000000"/>
          <w:lang w:eastAsia="zh-CN"/>
        </w:rPr>
        <w:t>得：</w:t>
      </w:r>
      <w:r>
        <w:rPr>
          <w:color w:val="000000"/>
          <w:lang w:eastAsia="zh-CN"/>
        </w:rPr>
        <w:t>x=</w:t>
      </w:r>
      <w:r>
        <w:rPr>
          <w:color w:val="000000"/>
          <w:lang w:eastAsia="zh-CN"/>
        </w:rPr>
        <w:t>﹣</w:t>
      </w:r>
      <w:r>
        <w:rPr>
          <w:color w:val="000000"/>
          <w:lang w:eastAsia="zh-CN"/>
        </w:rPr>
        <w:t>2</w:t>
      </w:r>
      <w:r>
        <w:rPr>
          <w:color w:val="000000"/>
          <w:lang w:eastAsia="zh-CN"/>
        </w:rPr>
        <w:t>，</w:t>
      </w:r>
      <w:r>
        <w:rPr>
          <w:lang w:eastAsia="zh-CN"/>
        </w:rPr>
        <w:br/>
      </w:r>
      <w:r>
        <w:rPr>
          <w:color w:val="000000"/>
          <w:lang w:eastAsia="zh-CN"/>
        </w:rPr>
        <w:t>则方程组的解为</w:t>
      </w:r>
      <w:r>
        <w:rPr>
          <w:noProof/>
          <w:lang w:eastAsia="zh-CN"/>
        </w:rPr>
        <w:drawing>
          <wp:inline distT="0" distB="0" distL="0" distR="0">
            <wp:extent cx="572948" cy="343764"/>
            <wp:effectExtent l="0" t="0" r="0" b="0"/>
            <wp:docPr id="9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9"/>
                    <a:stretch>
                      <a:fillRect/>
                    </a:stretch>
                  </pic:blipFill>
                  <pic:spPr>
                    <a:xfrm>
                      <a:off x="0" y="0"/>
                      <a:ext cx="572948" cy="343764"/>
                    </a:xfrm>
                    <a:prstGeom prst="rect">
                      <a:avLst/>
                    </a:prstGeom>
                  </pic:spPr>
                </pic:pic>
              </a:graphicData>
            </a:graphic>
          </wp:inline>
        </w:drawing>
      </w:r>
      <w:r>
        <w:rPr>
          <w:color w:val="000000"/>
          <w:lang w:eastAsia="zh-CN"/>
        </w:rPr>
        <w:t>；</w:t>
      </w:r>
      <w:r>
        <w:rPr>
          <w:lang w:eastAsia="zh-CN"/>
        </w:rPr>
        <w:br/>
      </w:r>
      <w:r>
        <w:rPr>
          <w:color w:val="000000"/>
          <w:lang w:eastAsia="zh-CN"/>
        </w:rPr>
        <w:lastRenderedPageBreak/>
        <w:t>（</w:t>
      </w:r>
      <w:r>
        <w:rPr>
          <w:color w:val="000000"/>
          <w:lang w:eastAsia="zh-CN"/>
        </w:rPr>
        <w:t>3</w:t>
      </w:r>
      <w:r>
        <w:rPr>
          <w:color w:val="000000"/>
          <w:lang w:eastAsia="zh-CN"/>
        </w:rPr>
        <w:t>）</w:t>
      </w:r>
      <w:r>
        <w:rPr>
          <w:noProof/>
          <w:lang w:eastAsia="zh-CN"/>
        </w:rPr>
        <w:drawing>
          <wp:inline distT="0" distB="0" distL="0" distR="0">
            <wp:extent cx="954913" cy="611149"/>
            <wp:effectExtent l="0" t="0" r="0" b="0"/>
            <wp:docPr id="9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0"/>
                    <a:stretch>
                      <a:fillRect/>
                    </a:stretch>
                  </pic:blipFill>
                  <pic:spPr>
                    <a:xfrm>
                      <a:off x="0" y="0"/>
                      <a:ext cx="954913" cy="611149"/>
                    </a:xfrm>
                    <a:prstGeom prst="rect">
                      <a:avLst/>
                    </a:prstGeom>
                  </pic:spPr>
                </pic:pic>
              </a:graphicData>
            </a:graphic>
          </wp:inline>
        </w:drawing>
      </w:r>
      <w:r>
        <w:rPr>
          <w:color w:val="000000"/>
          <w:lang w:eastAsia="zh-CN"/>
        </w:rPr>
        <w:t>，</w:t>
      </w:r>
      <w:r>
        <w:rPr>
          <w:color w:val="000000"/>
          <w:lang w:eastAsia="zh-CN"/>
        </w:rPr>
        <w:t xml:space="preserve"> </w:t>
      </w:r>
      <w:r>
        <w:rPr>
          <w:lang w:eastAsia="zh-CN"/>
        </w:rPr>
        <w:br/>
      </w:r>
      <w:r>
        <w:rPr>
          <w:color w:val="000000"/>
          <w:lang w:eastAsia="zh-CN"/>
        </w:rPr>
        <w:t>③</w:t>
      </w:r>
      <w:r>
        <w:rPr>
          <w:color w:val="000000"/>
          <w:lang w:eastAsia="zh-CN"/>
        </w:rPr>
        <w:t>﹣</w:t>
      </w:r>
      <w:r>
        <w:rPr>
          <w:color w:val="000000"/>
          <w:lang w:eastAsia="zh-CN"/>
        </w:rPr>
        <w:t>①</w:t>
      </w:r>
      <w:r>
        <w:rPr>
          <w:color w:val="000000"/>
          <w:lang w:eastAsia="zh-CN"/>
        </w:rPr>
        <w:t>得：</w:t>
      </w:r>
      <w:r>
        <w:rPr>
          <w:color w:val="000000"/>
          <w:lang w:eastAsia="zh-CN"/>
        </w:rPr>
        <w:t>x</w:t>
      </w:r>
      <w:r>
        <w:rPr>
          <w:color w:val="000000"/>
          <w:lang w:eastAsia="zh-CN"/>
        </w:rPr>
        <w:t>﹣</w:t>
      </w:r>
      <w:r>
        <w:rPr>
          <w:color w:val="000000"/>
          <w:lang w:eastAsia="zh-CN"/>
        </w:rPr>
        <w:t>2y=</w:t>
      </w:r>
      <w:r>
        <w:rPr>
          <w:color w:val="000000"/>
          <w:lang w:eastAsia="zh-CN"/>
        </w:rPr>
        <w:t>﹣</w:t>
      </w:r>
      <w:r>
        <w:rPr>
          <w:color w:val="000000"/>
          <w:lang w:eastAsia="zh-CN"/>
        </w:rPr>
        <w:t>8④</w:t>
      </w:r>
      <w:r>
        <w:rPr>
          <w:color w:val="000000"/>
          <w:lang w:eastAsia="zh-CN"/>
        </w:rPr>
        <w:t>，</w:t>
      </w:r>
      <w:r>
        <w:rPr>
          <w:lang w:eastAsia="zh-CN"/>
        </w:rPr>
        <w:br/>
      </w:r>
      <w:r>
        <w:rPr>
          <w:color w:val="000000"/>
          <w:lang w:eastAsia="zh-CN"/>
        </w:rPr>
        <w:t>②</w:t>
      </w:r>
      <w:r>
        <w:rPr>
          <w:color w:val="000000"/>
          <w:lang w:eastAsia="zh-CN"/>
        </w:rPr>
        <w:t>﹣</w:t>
      </w:r>
      <w:r>
        <w:rPr>
          <w:color w:val="000000"/>
          <w:lang w:eastAsia="zh-CN"/>
        </w:rPr>
        <w:t>④</w:t>
      </w:r>
      <w:r>
        <w:rPr>
          <w:color w:val="000000"/>
          <w:lang w:eastAsia="zh-CN"/>
        </w:rPr>
        <w:t>得：</w:t>
      </w:r>
      <w:r>
        <w:rPr>
          <w:color w:val="000000"/>
          <w:lang w:eastAsia="zh-CN"/>
        </w:rPr>
        <w:t>y=9</w:t>
      </w:r>
      <w:r>
        <w:rPr>
          <w:color w:val="000000"/>
          <w:lang w:eastAsia="zh-CN"/>
        </w:rPr>
        <w:t>，</w:t>
      </w:r>
      <w:r>
        <w:rPr>
          <w:lang w:eastAsia="zh-CN"/>
        </w:rPr>
        <w:br/>
      </w:r>
      <w:r>
        <w:rPr>
          <w:color w:val="000000"/>
          <w:lang w:eastAsia="zh-CN"/>
        </w:rPr>
        <w:t>把</w:t>
      </w:r>
      <w:r>
        <w:rPr>
          <w:color w:val="000000"/>
          <w:lang w:eastAsia="zh-CN"/>
        </w:rPr>
        <w:t>y=9</w:t>
      </w:r>
      <w:r>
        <w:rPr>
          <w:color w:val="000000"/>
          <w:lang w:eastAsia="zh-CN"/>
        </w:rPr>
        <w:t>代入</w:t>
      </w:r>
      <w:r>
        <w:rPr>
          <w:color w:val="000000"/>
          <w:lang w:eastAsia="zh-CN"/>
        </w:rPr>
        <w:t>④</w:t>
      </w:r>
      <w:r>
        <w:rPr>
          <w:color w:val="000000"/>
          <w:lang w:eastAsia="zh-CN"/>
        </w:rPr>
        <w:t>得：</w:t>
      </w:r>
      <w:r>
        <w:rPr>
          <w:color w:val="000000"/>
          <w:lang w:eastAsia="zh-CN"/>
        </w:rPr>
        <w:t>x=10</w:t>
      </w:r>
      <w:r>
        <w:rPr>
          <w:color w:val="000000"/>
          <w:lang w:eastAsia="zh-CN"/>
        </w:rPr>
        <w:t>，</w:t>
      </w:r>
      <w:r>
        <w:rPr>
          <w:lang w:eastAsia="zh-CN"/>
        </w:rPr>
        <w:br/>
      </w:r>
      <w:r>
        <w:rPr>
          <w:color w:val="000000"/>
          <w:lang w:eastAsia="zh-CN"/>
        </w:rPr>
        <w:t>把</w:t>
      </w:r>
      <w:r>
        <w:rPr>
          <w:color w:val="000000"/>
          <w:lang w:eastAsia="zh-CN"/>
        </w:rPr>
        <w:t>x=10</w:t>
      </w:r>
      <w:r>
        <w:rPr>
          <w:color w:val="000000"/>
          <w:lang w:eastAsia="zh-CN"/>
        </w:rPr>
        <w:t>，</w:t>
      </w:r>
      <w:r>
        <w:rPr>
          <w:color w:val="000000"/>
          <w:lang w:eastAsia="zh-CN"/>
        </w:rPr>
        <w:t>y=9</w:t>
      </w:r>
      <w:r>
        <w:rPr>
          <w:color w:val="000000"/>
          <w:lang w:eastAsia="zh-CN"/>
        </w:rPr>
        <w:t>代入</w:t>
      </w:r>
      <w:r>
        <w:rPr>
          <w:color w:val="000000"/>
          <w:lang w:eastAsia="zh-CN"/>
        </w:rPr>
        <w:t>①</w:t>
      </w:r>
      <w:r>
        <w:rPr>
          <w:color w:val="000000"/>
          <w:lang w:eastAsia="zh-CN"/>
        </w:rPr>
        <w:t>得：</w:t>
      </w:r>
      <w:r>
        <w:rPr>
          <w:color w:val="000000"/>
          <w:lang w:eastAsia="zh-CN"/>
        </w:rPr>
        <w:t>z=7</w:t>
      </w:r>
      <w:r>
        <w:rPr>
          <w:color w:val="000000"/>
          <w:lang w:eastAsia="zh-CN"/>
        </w:rPr>
        <w:t>，</w:t>
      </w:r>
      <w:r>
        <w:rPr>
          <w:lang w:eastAsia="zh-CN"/>
        </w:rPr>
        <w:br/>
      </w:r>
      <w:r>
        <w:rPr>
          <w:color w:val="000000"/>
          <w:lang w:eastAsia="zh-CN"/>
        </w:rPr>
        <w:t>则方程组的解为</w:t>
      </w:r>
      <w:r>
        <w:rPr>
          <w:noProof/>
          <w:lang w:eastAsia="zh-CN"/>
        </w:rPr>
        <w:drawing>
          <wp:inline distT="0" distB="0" distL="0" distR="0">
            <wp:extent cx="553847" cy="534746"/>
            <wp:effectExtent l="0" t="0" r="0" b="0"/>
            <wp:docPr id="9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1"/>
                    <a:stretch>
                      <a:fillRect/>
                    </a:stretch>
                  </pic:blipFill>
                  <pic:spPr>
                    <a:xfrm>
                      <a:off x="0" y="0"/>
                      <a:ext cx="553847" cy="534746"/>
                    </a:xfrm>
                    <a:prstGeom prst="rect">
                      <a:avLst/>
                    </a:prstGeom>
                  </pic:spPr>
                </pic:pic>
              </a:graphicData>
            </a:graphic>
          </wp:inline>
        </w:drawing>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解二元一次方程组</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）方程组利用加减消元法求出解即可；</w:t>
      </w:r>
      <w:r>
        <w:rPr>
          <w:lang w:eastAsia="zh-CN"/>
        </w:rPr>
        <w:br/>
      </w:r>
      <w:r>
        <w:rPr>
          <w:color w:val="000000"/>
          <w:lang w:eastAsia="zh-CN"/>
        </w:rPr>
        <w:t>（</w:t>
      </w:r>
      <w:r>
        <w:rPr>
          <w:color w:val="000000"/>
          <w:lang w:eastAsia="zh-CN"/>
        </w:rPr>
        <w:t>2</w:t>
      </w:r>
      <w:r>
        <w:rPr>
          <w:color w:val="000000"/>
          <w:lang w:eastAsia="zh-CN"/>
        </w:rPr>
        <w:t>）方程组整理后，利用加减消元法求出解即可；</w:t>
      </w:r>
      <w:r>
        <w:rPr>
          <w:lang w:eastAsia="zh-CN"/>
        </w:rPr>
        <w:br/>
      </w:r>
      <w:r>
        <w:rPr>
          <w:color w:val="000000"/>
          <w:lang w:eastAsia="zh-CN"/>
        </w:rPr>
        <w:t>（</w:t>
      </w:r>
      <w:r>
        <w:rPr>
          <w:color w:val="000000"/>
          <w:lang w:eastAsia="zh-CN"/>
        </w:rPr>
        <w:t>3</w:t>
      </w:r>
      <w:r>
        <w:rPr>
          <w:color w:val="000000"/>
          <w:lang w:eastAsia="zh-CN"/>
        </w:rPr>
        <w:t>）方程组利用加减消元法求出解即可．</w:t>
      </w:r>
      <w:r>
        <w:rPr>
          <w:color w:val="000000"/>
          <w:lang w:eastAsia="zh-CN"/>
        </w:rPr>
        <w:t xml:space="preserve">    </w:t>
      </w:r>
    </w:p>
    <w:p w:rsidR="00211199" w:rsidRDefault="0077605C">
      <w:r>
        <w:t>183</w:t>
      </w:r>
      <w:r>
        <w:t>、</w:t>
      </w:r>
    </w:p>
    <w:p w:rsidR="00211199" w:rsidRDefault="0077605C">
      <w:pPr>
        <w:spacing w:after="0"/>
        <w:rPr>
          <w:lang w:eastAsia="zh-CN"/>
        </w:rPr>
      </w:pPr>
      <w:r>
        <w:rPr>
          <w:color w:val="0000FF"/>
        </w:rPr>
        <w:t>【答案】</w:t>
      </w:r>
      <w:r>
        <w:rPr>
          <w:color w:val="000000"/>
        </w:rPr>
        <w:t>解：（</w:t>
      </w:r>
      <w:r>
        <w:rPr>
          <w:color w:val="000000"/>
        </w:rPr>
        <w:t>1</w:t>
      </w:r>
      <w:r>
        <w:rPr>
          <w:color w:val="000000"/>
        </w:rPr>
        <w:t>）</w:t>
      </w:r>
      <w:r>
        <w:rPr>
          <w:noProof/>
          <w:lang w:eastAsia="zh-CN"/>
        </w:rPr>
        <w:drawing>
          <wp:inline distT="0" distB="0" distL="0" distR="0">
            <wp:extent cx="1757045" cy="305575"/>
            <wp:effectExtent l="0" t="0" r="0" b="0"/>
            <wp:docPr id="9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8"/>
                    <a:stretch>
                      <a:fillRect/>
                    </a:stretch>
                  </pic:blipFill>
                  <pic:spPr>
                    <a:xfrm>
                      <a:off x="0" y="0"/>
                      <a:ext cx="1757045" cy="305575"/>
                    </a:xfrm>
                    <a:prstGeom prst="rect">
                      <a:avLst/>
                    </a:prstGeom>
                  </pic:spPr>
                </pic:pic>
              </a:graphicData>
            </a:graphic>
          </wp:inline>
        </w:drawing>
      </w:r>
      <w:r>
        <w:br/>
      </w:r>
      <w:r>
        <w:rPr>
          <w:color w:val="000000"/>
        </w:rPr>
        <w:t>=1+1+9</w:t>
      </w:r>
      <w:r>
        <w:br/>
      </w:r>
      <w:r>
        <w:rPr>
          <w:color w:val="000000"/>
        </w:rPr>
        <w:t>=11</w:t>
      </w:r>
      <w:r>
        <w:rPr>
          <w:color w:val="000000"/>
        </w:rPr>
        <w:t>；</w:t>
      </w:r>
      <w:r>
        <w:br/>
      </w:r>
      <w:r>
        <w:rPr>
          <w:color w:val="000000"/>
        </w:rPr>
        <w:t>（</w:t>
      </w:r>
      <w:r>
        <w:rPr>
          <w:color w:val="000000"/>
        </w:rPr>
        <w:t>2</w:t>
      </w:r>
      <w:r>
        <w:rPr>
          <w:color w:val="000000"/>
        </w:rPr>
        <w:t>）</w:t>
      </w:r>
      <w:r>
        <w:rPr>
          <w:color w:val="000000"/>
        </w:rPr>
        <w:t>2013</w:t>
      </w:r>
      <w:r>
        <w:rPr>
          <w:color w:val="000000"/>
          <w:vertAlign w:val="superscript"/>
        </w:rPr>
        <w:t>2</w:t>
      </w:r>
      <w:r>
        <w:rPr>
          <w:color w:val="000000"/>
        </w:rPr>
        <w:t>﹣</w:t>
      </w:r>
      <w:r>
        <w:rPr>
          <w:color w:val="000000"/>
        </w:rPr>
        <w:t>2012×2014</w:t>
      </w:r>
      <w:r>
        <w:br/>
      </w:r>
      <w:r>
        <w:rPr>
          <w:color w:val="000000"/>
        </w:rPr>
        <w:t>=2013</w:t>
      </w:r>
      <w:r>
        <w:rPr>
          <w:color w:val="000000"/>
          <w:vertAlign w:val="superscript"/>
        </w:rPr>
        <w:t>2</w:t>
      </w:r>
      <w:r>
        <w:rPr>
          <w:color w:val="000000"/>
        </w:rPr>
        <w:t>﹣（</w:t>
      </w:r>
      <w:r>
        <w:rPr>
          <w:color w:val="000000"/>
        </w:rPr>
        <w:t>2013</w:t>
      </w:r>
      <w:r>
        <w:rPr>
          <w:color w:val="000000"/>
        </w:rPr>
        <w:t>﹣</w:t>
      </w:r>
      <w:r>
        <w:rPr>
          <w:color w:val="000000"/>
        </w:rPr>
        <w:t>1</w:t>
      </w:r>
      <w:r>
        <w:rPr>
          <w:color w:val="000000"/>
        </w:rPr>
        <w:t>）</w:t>
      </w:r>
      <w:r>
        <w:rPr>
          <w:color w:val="000000"/>
        </w:rPr>
        <w:t>×</w:t>
      </w:r>
      <w:r>
        <w:rPr>
          <w:color w:val="000000"/>
        </w:rPr>
        <w:t>（</w:t>
      </w:r>
      <w:r>
        <w:rPr>
          <w:color w:val="000000"/>
        </w:rPr>
        <w:t>2013+1</w:t>
      </w:r>
      <w:r>
        <w:rPr>
          <w:color w:val="000000"/>
        </w:rPr>
        <w:t>）</w:t>
      </w:r>
      <w:r>
        <w:br/>
      </w:r>
      <w:r>
        <w:rPr>
          <w:color w:val="000000"/>
        </w:rPr>
        <w:t>=1</w:t>
      </w:r>
      <w:r>
        <w:rPr>
          <w:color w:val="000000"/>
        </w:rPr>
        <w:t>；</w:t>
      </w:r>
      <w:r>
        <w:br/>
      </w:r>
      <w:r>
        <w:rPr>
          <w:color w:val="000000"/>
        </w:rPr>
        <w:t>（</w:t>
      </w:r>
      <w:r>
        <w:rPr>
          <w:color w:val="000000"/>
        </w:rPr>
        <w:t>3</w:t>
      </w:r>
      <w:r>
        <w:rPr>
          <w:color w:val="000000"/>
        </w:rPr>
        <w:t>）（</w:t>
      </w:r>
      <w:r>
        <w:rPr>
          <w:color w:val="000000"/>
        </w:rPr>
        <w:t>3a</w:t>
      </w:r>
      <w:r>
        <w:rPr>
          <w:color w:val="000000"/>
          <w:vertAlign w:val="superscript"/>
        </w:rPr>
        <w:t>2</w:t>
      </w:r>
      <w:r>
        <w:rPr>
          <w:color w:val="000000"/>
        </w:rPr>
        <w:t>）</w:t>
      </w:r>
      <w:r>
        <w:rPr>
          <w:color w:val="000000"/>
          <w:vertAlign w:val="superscript"/>
        </w:rPr>
        <w:t>3</w:t>
      </w:r>
      <w:r>
        <w:rPr>
          <w:color w:val="000000"/>
        </w:rPr>
        <w:t>+a</w:t>
      </w:r>
      <w:r>
        <w:rPr>
          <w:color w:val="000000"/>
          <w:vertAlign w:val="superscript"/>
        </w:rPr>
        <w:t>2</w:t>
      </w:r>
      <w:r>
        <w:rPr>
          <w:color w:val="000000"/>
        </w:rPr>
        <w:t>•a</w:t>
      </w:r>
      <w:r>
        <w:rPr>
          <w:color w:val="000000"/>
          <w:vertAlign w:val="superscript"/>
        </w:rPr>
        <w:t>4</w:t>
      </w:r>
      <w:r>
        <w:rPr>
          <w:color w:val="000000"/>
        </w:rPr>
        <w:t>﹣</w:t>
      </w:r>
      <w:r>
        <w:rPr>
          <w:color w:val="000000"/>
        </w:rPr>
        <w:t>a</w:t>
      </w:r>
      <w:r>
        <w:rPr>
          <w:color w:val="000000"/>
          <w:vertAlign w:val="superscript"/>
        </w:rPr>
        <w:t>8</w:t>
      </w:r>
      <w:r>
        <w:rPr>
          <w:color w:val="000000"/>
        </w:rPr>
        <w:t>÷a</w:t>
      </w:r>
      <w:r>
        <w:rPr>
          <w:color w:val="000000"/>
          <w:vertAlign w:val="superscript"/>
        </w:rPr>
        <w:t>2</w:t>
      </w:r>
      <w:r>
        <w:br/>
      </w:r>
      <w:r>
        <w:rPr>
          <w:color w:val="000000"/>
        </w:rPr>
        <w:t>=27a</w:t>
      </w:r>
      <w:r>
        <w:rPr>
          <w:color w:val="000000"/>
          <w:vertAlign w:val="superscript"/>
        </w:rPr>
        <w:t>6</w:t>
      </w:r>
      <w:r>
        <w:rPr>
          <w:color w:val="000000"/>
        </w:rPr>
        <w:t>+a</w:t>
      </w:r>
      <w:r>
        <w:rPr>
          <w:color w:val="000000"/>
          <w:vertAlign w:val="superscript"/>
        </w:rPr>
        <w:t>6</w:t>
      </w:r>
      <w:r>
        <w:rPr>
          <w:color w:val="000000"/>
        </w:rPr>
        <w:t>﹣</w:t>
      </w:r>
      <w:r>
        <w:rPr>
          <w:color w:val="000000"/>
        </w:rPr>
        <w:t>a</w:t>
      </w:r>
      <w:r>
        <w:rPr>
          <w:color w:val="000000"/>
          <w:vertAlign w:val="superscript"/>
        </w:rPr>
        <w:t>6</w:t>
      </w:r>
      <w:r>
        <w:br/>
      </w:r>
      <w:r>
        <w:rPr>
          <w:color w:val="000000"/>
        </w:rPr>
        <w:t>=27a</w:t>
      </w:r>
      <w:r>
        <w:rPr>
          <w:color w:val="000000"/>
          <w:vertAlign w:val="superscript"/>
        </w:rPr>
        <w:t>6</w:t>
      </w:r>
      <w:r>
        <w:rPr>
          <w:color w:val="000000"/>
        </w:rPr>
        <w:t>；</w:t>
      </w:r>
      <w:r>
        <w:br/>
      </w:r>
      <w:r>
        <w:rPr>
          <w:color w:val="000000"/>
        </w:rPr>
        <w:t>（</w:t>
      </w:r>
      <w:r>
        <w:rPr>
          <w:color w:val="000000"/>
        </w:rPr>
        <w:t>4</w:t>
      </w:r>
      <w:r>
        <w:rPr>
          <w:color w:val="000000"/>
        </w:rPr>
        <w:t>）（</w:t>
      </w:r>
      <w:r>
        <w:rPr>
          <w:color w:val="000000"/>
        </w:rPr>
        <w:t>x</w:t>
      </w:r>
      <w:r>
        <w:rPr>
          <w:color w:val="000000"/>
        </w:rPr>
        <w:t>﹣</w:t>
      </w:r>
      <w:r>
        <w:rPr>
          <w:color w:val="000000"/>
        </w:rPr>
        <w:t>2</w:t>
      </w:r>
      <w:r>
        <w:rPr>
          <w:color w:val="000000"/>
        </w:rPr>
        <w:t>）（</w:t>
      </w:r>
      <w:r>
        <w:rPr>
          <w:color w:val="000000"/>
        </w:rPr>
        <w:t>3x</w:t>
      </w:r>
      <w:r>
        <w:rPr>
          <w:color w:val="000000"/>
        </w:rPr>
        <w:t>﹣</w:t>
      </w:r>
      <w:r>
        <w:rPr>
          <w:color w:val="000000"/>
        </w:rPr>
        <w:t>1</w:t>
      </w:r>
      <w:r>
        <w:rPr>
          <w:color w:val="000000"/>
        </w:rPr>
        <w:t>）</w:t>
      </w:r>
      <w:r>
        <w:br/>
      </w:r>
      <w:r>
        <w:rPr>
          <w:color w:val="000000"/>
        </w:rPr>
        <w:t>=3x</w:t>
      </w:r>
      <w:r>
        <w:rPr>
          <w:color w:val="000000"/>
          <w:vertAlign w:val="superscript"/>
        </w:rPr>
        <w:t>2</w:t>
      </w:r>
      <w:r>
        <w:rPr>
          <w:color w:val="000000"/>
        </w:rPr>
        <w:t>﹣</w:t>
      </w:r>
      <w:r>
        <w:rPr>
          <w:color w:val="000000"/>
        </w:rPr>
        <w:t>7x+2</w:t>
      </w:r>
      <w:r>
        <w:rPr>
          <w:color w:val="000000"/>
        </w:rPr>
        <w:t>；</w:t>
      </w:r>
      <w:r>
        <w:br/>
      </w:r>
      <w:r>
        <w:rPr>
          <w:color w:val="000000"/>
        </w:rPr>
        <w:t>（</w:t>
      </w:r>
      <w:r>
        <w:rPr>
          <w:color w:val="000000"/>
        </w:rPr>
        <w:t>5</w:t>
      </w:r>
      <w:r>
        <w:rPr>
          <w:color w:val="000000"/>
        </w:rPr>
        <w:t>）（</w:t>
      </w:r>
      <w:r>
        <w:rPr>
          <w:color w:val="000000"/>
        </w:rPr>
        <w:t>x</w:t>
      </w:r>
      <w:r>
        <w:rPr>
          <w:color w:val="000000"/>
        </w:rPr>
        <w:t>﹣</w:t>
      </w:r>
      <w:r>
        <w:rPr>
          <w:color w:val="000000"/>
        </w:rPr>
        <w:t>1</w:t>
      </w:r>
      <w:r>
        <w:rPr>
          <w:color w:val="000000"/>
        </w:rPr>
        <w:t>）（</w:t>
      </w:r>
      <w:r>
        <w:rPr>
          <w:color w:val="000000"/>
        </w:rPr>
        <w:t>x+1</w:t>
      </w:r>
      <w:r>
        <w:rPr>
          <w:color w:val="000000"/>
        </w:rPr>
        <w:t>）﹣（</w:t>
      </w:r>
      <w:r>
        <w:rPr>
          <w:color w:val="000000"/>
        </w:rPr>
        <w:t>x+2</w:t>
      </w:r>
      <w:r>
        <w:rPr>
          <w:color w:val="000000"/>
        </w:rPr>
        <w:t>）</w:t>
      </w:r>
      <w:r>
        <w:rPr>
          <w:color w:val="000000"/>
          <w:vertAlign w:val="superscript"/>
        </w:rPr>
        <w:t>2</w:t>
      </w:r>
      <w:r>
        <w:br/>
      </w:r>
      <w:r>
        <w:rPr>
          <w:color w:val="000000"/>
        </w:rPr>
        <w:t>=x</w:t>
      </w:r>
      <w:r>
        <w:rPr>
          <w:color w:val="000000"/>
          <w:vertAlign w:val="superscript"/>
        </w:rPr>
        <w:t>2</w:t>
      </w:r>
      <w:r>
        <w:rPr>
          <w:color w:val="000000"/>
        </w:rPr>
        <w:t>﹣</w:t>
      </w:r>
      <w:r>
        <w:rPr>
          <w:color w:val="000000"/>
        </w:rPr>
        <w:t>1</w:t>
      </w:r>
      <w:r>
        <w:rPr>
          <w:color w:val="000000"/>
        </w:rPr>
        <w:t>﹣</w:t>
      </w:r>
      <w:r>
        <w:rPr>
          <w:color w:val="000000"/>
        </w:rPr>
        <w:t>x</w:t>
      </w:r>
      <w:r>
        <w:rPr>
          <w:color w:val="000000"/>
          <w:vertAlign w:val="superscript"/>
        </w:rPr>
        <w:t>2</w:t>
      </w:r>
      <w:r>
        <w:rPr>
          <w:color w:val="000000"/>
        </w:rPr>
        <w:t>﹣</w:t>
      </w:r>
      <w:r>
        <w:rPr>
          <w:color w:val="000000"/>
        </w:rPr>
        <w:t>4x</w:t>
      </w:r>
      <w:r>
        <w:rPr>
          <w:color w:val="000000"/>
        </w:rPr>
        <w:t>﹣</w:t>
      </w:r>
      <w:r>
        <w:rPr>
          <w:color w:val="000000"/>
        </w:rPr>
        <w:t>4</w:t>
      </w:r>
      <w:r>
        <w:br/>
      </w:r>
      <w:r>
        <w:rPr>
          <w:color w:val="000000"/>
        </w:rPr>
        <w:t>=</w:t>
      </w:r>
      <w:r>
        <w:rPr>
          <w:color w:val="000000"/>
        </w:rPr>
        <w:t>﹣</w:t>
      </w:r>
      <w:r>
        <w:rPr>
          <w:color w:val="000000"/>
        </w:rPr>
        <w:t>4x</w:t>
      </w:r>
      <w:r>
        <w:rPr>
          <w:color w:val="000000"/>
        </w:rPr>
        <w:t>﹣</w:t>
      </w:r>
      <w:r>
        <w:rPr>
          <w:color w:val="000000"/>
        </w:rPr>
        <w:t>5</w:t>
      </w:r>
      <w:r>
        <w:rPr>
          <w:color w:val="000000"/>
        </w:rPr>
        <w:t>；</w:t>
      </w:r>
      <w:r>
        <w:br/>
      </w:r>
      <w:r>
        <w:rPr>
          <w:color w:val="000000"/>
        </w:rPr>
        <w:t>（</w:t>
      </w:r>
      <w:r>
        <w:rPr>
          <w:color w:val="000000"/>
        </w:rPr>
        <w:t>6</w:t>
      </w:r>
      <w:r>
        <w:rPr>
          <w:color w:val="000000"/>
        </w:rPr>
        <w:t>）（</w:t>
      </w:r>
      <w:r>
        <w:rPr>
          <w:color w:val="000000"/>
        </w:rPr>
        <w:t>a+3b</w:t>
      </w:r>
      <w:r>
        <w:rPr>
          <w:color w:val="000000"/>
        </w:rPr>
        <w:t>﹣</w:t>
      </w:r>
      <w:r>
        <w:rPr>
          <w:color w:val="000000"/>
        </w:rPr>
        <w:t>2c</w:t>
      </w:r>
      <w:r>
        <w:rPr>
          <w:color w:val="000000"/>
        </w:rPr>
        <w:t>）（</w:t>
      </w:r>
      <w:r>
        <w:rPr>
          <w:color w:val="000000"/>
        </w:rPr>
        <w:t>a</w:t>
      </w:r>
      <w:r>
        <w:rPr>
          <w:color w:val="000000"/>
        </w:rPr>
        <w:t>﹣</w:t>
      </w:r>
      <w:r>
        <w:rPr>
          <w:color w:val="000000"/>
        </w:rPr>
        <w:t>3b</w:t>
      </w:r>
      <w:r>
        <w:rPr>
          <w:color w:val="000000"/>
        </w:rPr>
        <w:t>﹣</w:t>
      </w:r>
      <w:r>
        <w:rPr>
          <w:color w:val="000000"/>
        </w:rPr>
        <w:t>2c</w:t>
      </w:r>
      <w:r>
        <w:rPr>
          <w:color w:val="000000"/>
        </w:rPr>
        <w:t>）</w:t>
      </w:r>
      <w:r>
        <w:br/>
      </w:r>
      <w:r>
        <w:rPr>
          <w:color w:val="000000"/>
        </w:rPr>
        <w:t>=</w:t>
      </w:r>
      <w:r>
        <w:rPr>
          <w:color w:val="000000"/>
        </w:rPr>
        <w:t>（</w:t>
      </w:r>
      <w:r>
        <w:rPr>
          <w:color w:val="000000"/>
        </w:rPr>
        <w:t>a</w:t>
      </w:r>
      <w:r>
        <w:rPr>
          <w:color w:val="000000"/>
        </w:rPr>
        <w:t>﹣</w:t>
      </w:r>
      <w:r>
        <w:rPr>
          <w:color w:val="000000"/>
        </w:rPr>
        <w:t>2c</w:t>
      </w:r>
      <w:r>
        <w:rPr>
          <w:color w:val="000000"/>
        </w:rPr>
        <w:t>）</w:t>
      </w:r>
      <w:r>
        <w:rPr>
          <w:color w:val="000000"/>
          <w:vertAlign w:val="superscript"/>
        </w:rPr>
        <w:t>2</w:t>
      </w:r>
      <w:r>
        <w:rPr>
          <w:color w:val="000000"/>
        </w:rPr>
        <w:t>﹣</w:t>
      </w:r>
      <w:r>
        <w:rPr>
          <w:color w:val="000000"/>
        </w:rPr>
        <w:t>9b</w:t>
      </w:r>
      <w:r>
        <w:rPr>
          <w:color w:val="000000"/>
          <w:vertAlign w:val="superscript"/>
        </w:rPr>
        <w:t>2</w:t>
      </w:r>
      <w:r>
        <w:br/>
      </w:r>
      <w:r>
        <w:rPr>
          <w:color w:val="000000"/>
        </w:rPr>
        <w:t>=a</w:t>
      </w:r>
      <w:r>
        <w:rPr>
          <w:color w:val="000000"/>
          <w:vertAlign w:val="superscript"/>
        </w:rPr>
        <w:t>2</w:t>
      </w:r>
      <w:r>
        <w:rPr>
          <w:color w:val="000000"/>
        </w:rPr>
        <w:t>﹣</w:t>
      </w:r>
      <w:r>
        <w:rPr>
          <w:color w:val="000000"/>
        </w:rPr>
        <w:t>4ac+4c</w:t>
      </w:r>
      <w:r>
        <w:rPr>
          <w:color w:val="000000"/>
          <w:vertAlign w:val="superscript"/>
        </w:rPr>
        <w:t>2</w:t>
      </w:r>
      <w:r>
        <w:rPr>
          <w:color w:val="000000"/>
        </w:rPr>
        <w:t>﹣</w:t>
      </w:r>
      <w:r>
        <w:rPr>
          <w:color w:val="000000"/>
        </w:rPr>
        <w:t>9b</w:t>
      </w:r>
      <w:r>
        <w:rPr>
          <w:color w:val="000000"/>
          <w:vertAlign w:val="superscript"/>
        </w:rPr>
        <w:t>2</w:t>
      </w:r>
      <w:r>
        <w:rPr>
          <w:color w:val="000000"/>
        </w:rPr>
        <w:t>；</w:t>
      </w:r>
      <w:r>
        <w:br/>
      </w:r>
      <w:r>
        <w:rPr>
          <w:color w:val="000000"/>
        </w:rPr>
        <w:t>（</w:t>
      </w:r>
      <w:r>
        <w:rPr>
          <w:color w:val="000000"/>
        </w:rPr>
        <w:t>7</w:t>
      </w:r>
      <w:r>
        <w:rPr>
          <w:color w:val="000000"/>
        </w:rPr>
        <w:t>）（</w:t>
      </w:r>
      <w:r>
        <w:rPr>
          <w:color w:val="000000"/>
        </w:rPr>
        <w:t>m</w:t>
      </w:r>
      <w:r>
        <w:rPr>
          <w:color w:val="000000"/>
        </w:rPr>
        <w:t>﹣</w:t>
      </w:r>
      <w:r>
        <w:rPr>
          <w:color w:val="000000"/>
        </w:rPr>
        <w:t>2n+1</w:t>
      </w:r>
      <w:r>
        <w:rPr>
          <w:color w:val="000000"/>
        </w:rPr>
        <w:t>）</w:t>
      </w:r>
      <w:r>
        <w:rPr>
          <w:color w:val="000000"/>
          <w:vertAlign w:val="superscript"/>
        </w:rPr>
        <w:t>2</w:t>
      </w:r>
      <w:r>
        <w:br/>
      </w:r>
      <w:r>
        <w:rPr>
          <w:color w:val="000000"/>
        </w:rPr>
        <w:t>=</w:t>
      </w:r>
      <w:r>
        <w:rPr>
          <w:color w:val="000000"/>
        </w:rPr>
        <w:t>（</w:t>
      </w:r>
      <w:r>
        <w:rPr>
          <w:color w:val="000000"/>
        </w:rPr>
        <w:t>m</w:t>
      </w:r>
      <w:r>
        <w:rPr>
          <w:color w:val="000000"/>
        </w:rPr>
        <w:t>﹣</w:t>
      </w:r>
      <w:r>
        <w:rPr>
          <w:color w:val="000000"/>
        </w:rPr>
        <w:t>2n</w:t>
      </w:r>
      <w:r>
        <w:rPr>
          <w:color w:val="000000"/>
        </w:rPr>
        <w:t>）</w:t>
      </w:r>
      <w:r>
        <w:rPr>
          <w:color w:val="000000"/>
          <w:vertAlign w:val="superscript"/>
        </w:rPr>
        <w:t>2</w:t>
      </w:r>
      <w:r>
        <w:rPr>
          <w:color w:val="000000"/>
        </w:rPr>
        <w:t>+2m</w:t>
      </w:r>
      <w:r>
        <w:rPr>
          <w:color w:val="000000"/>
        </w:rPr>
        <w:t>﹣</w:t>
      </w:r>
      <w:r>
        <w:rPr>
          <w:color w:val="000000"/>
        </w:rPr>
        <w:t>4n+1</w:t>
      </w:r>
      <w:r>
        <w:br/>
      </w:r>
      <w:r>
        <w:rPr>
          <w:color w:val="000000"/>
        </w:rPr>
        <w:t>=m</w:t>
      </w:r>
      <w:r>
        <w:rPr>
          <w:color w:val="000000"/>
          <w:vertAlign w:val="superscript"/>
        </w:rPr>
        <w:t>2</w:t>
      </w:r>
      <w:r>
        <w:rPr>
          <w:color w:val="000000"/>
        </w:rPr>
        <w:t>﹣</w:t>
      </w:r>
      <w:r>
        <w:rPr>
          <w:color w:val="000000"/>
        </w:rPr>
        <w:t>4mn+4n</w:t>
      </w:r>
      <w:r>
        <w:rPr>
          <w:color w:val="000000"/>
          <w:vertAlign w:val="superscript"/>
        </w:rPr>
        <w:t>2</w:t>
      </w:r>
      <w:r>
        <w:rPr>
          <w:color w:val="000000"/>
        </w:rPr>
        <w:t>+2m</w:t>
      </w:r>
      <w:r>
        <w:rPr>
          <w:color w:val="000000"/>
        </w:rPr>
        <w:t>﹣</w:t>
      </w:r>
      <w:r>
        <w:rPr>
          <w:color w:val="000000"/>
        </w:rPr>
        <w:t>4n+1</w:t>
      </w:r>
      <w:r>
        <w:rPr>
          <w:color w:val="000000"/>
        </w:rPr>
        <w:t>；</w:t>
      </w:r>
      <w:r>
        <w:br/>
      </w:r>
      <w:r>
        <w:rPr>
          <w:color w:val="000000"/>
        </w:rPr>
        <w:t>（</w:t>
      </w:r>
      <w:r>
        <w:rPr>
          <w:color w:val="000000"/>
        </w:rPr>
        <w:t>8</w:t>
      </w:r>
      <w:r>
        <w:rPr>
          <w:color w:val="000000"/>
        </w:rPr>
        <w:t>）（</w:t>
      </w:r>
      <w:r>
        <w:rPr>
          <w:color w:val="000000"/>
        </w:rPr>
        <w:t>2a</w:t>
      </w:r>
      <w:r>
        <w:rPr>
          <w:color w:val="000000"/>
        </w:rPr>
        <w:t>﹣</w:t>
      </w:r>
      <w:r>
        <w:rPr>
          <w:color w:val="000000"/>
        </w:rPr>
        <w:t>3b</w:t>
      </w:r>
      <w:r>
        <w:rPr>
          <w:color w:val="000000"/>
        </w:rPr>
        <w:t>）</w:t>
      </w:r>
      <w:r>
        <w:rPr>
          <w:color w:val="000000"/>
          <w:vertAlign w:val="superscript"/>
        </w:rPr>
        <w:t>2</w:t>
      </w:r>
      <w:r>
        <w:rPr>
          <w:color w:val="000000"/>
        </w:rPr>
        <w:t>（</w:t>
      </w:r>
      <w:r>
        <w:rPr>
          <w:color w:val="000000"/>
        </w:rPr>
        <w:t>2a+3b</w:t>
      </w:r>
      <w:r>
        <w:rPr>
          <w:color w:val="000000"/>
        </w:rPr>
        <w:t>）</w:t>
      </w:r>
      <w:r>
        <w:rPr>
          <w:color w:val="000000"/>
          <w:vertAlign w:val="superscript"/>
        </w:rPr>
        <w:t>2</w:t>
      </w:r>
      <w:r>
        <w:rPr>
          <w:color w:val="000000"/>
        </w:rPr>
        <w:t xml:space="preserve"> </w:t>
      </w:r>
      <w:r>
        <w:rPr>
          <w:color w:val="000000"/>
        </w:rPr>
        <w:t>．</w:t>
      </w:r>
      <w:r>
        <w:rPr>
          <w:color w:val="000000"/>
        </w:rPr>
        <w:t xml:space="preserve"> </w:t>
      </w:r>
      <w:r>
        <w:br/>
      </w:r>
      <w:r>
        <w:rPr>
          <w:color w:val="000000"/>
          <w:lang w:eastAsia="zh-CN"/>
        </w:rPr>
        <w:t>=</w:t>
      </w:r>
      <w:r>
        <w:rPr>
          <w:color w:val="000000"/>
          <w:lang w:eastAsia="zh-CN"/>
        </w:rPr>
        <w:t>（</w:t>
      </w:r>
      <w:r>
        <w:rPr>
          <w:color w:val="000000"/>
          <w:lang w:eastAsia="zh-CN"/>
        </w:rPr>
        <w:t>4a</w:t>
      </w:r>
      <w:r>
        <w:rPr>
          <w:color w:val="000000"/>
          <w:vertAlign w:val="superscript"/>
          <w:lang w:eastAsia="zh-CN"/>
        </w:rPr>
        <w:t>2</w:t>
      </w:r>
      <w:r>
        <w:rPr>
          <w:color w:val="000000"/>
          <w:lang w:eastAsia="zh-CN"/>
        </w:rPr>
        <w:t>﹣</w:t>
      </w:r>
      <w:r>
        <w:rPr>
          <w:color w:val="000000"/>
          <w:lang w:eastAsia="zh-CN"/>
        </w:rPr>
        <w:t>9b</w:t>
      </w:r>
      <w:r>
        <w:rPr>
          <w:color w:val="000000"/>
          <w:vertAlign w:val="superscript"/>
          <w:lang w:eastAsia="zh-CN"/>
        </w:rPr>
        <w:t>2</w:t>
      </w:r>
      <w:r>
        <w:rPr>
          <w:color w:val="000000"/>
          <w:lang w:eastAsia="zh-CN"/>
        </w:rPr>
        <w:t>）</w:t>
      </w:r>
      <w:r>
        <w:rPr>
          <w:color w:val="000000"/>
          <w:vertAlign w:val="superscript"/>
          <w:lang w:eastAsia="zh-CN"/>
        </w:rPr>
        <w:t>2</w:t>
      </w:r>
      <w:r>
        <w:rPr>
          <w:lang w:eastAsia="zh-CN"/>
        </w:rPr>
        <w:br/>
      </w:r>
      <w:r>
        <w:rPr>
          <w:color w:val="000000"/>
          <w:lang w:eastAsia="zh-CN"/>
        </w:rPr>
        <w:t>=16a</w:t>
      </w:r>
      <w:r>
        <w:rPr>
          <w:color w:val="000000"/>
          <w:vertAlign w:val="superscript"/>
          <w:lang w:eastAsia="zh-CN"/>
        </w:rPr>
        <w:t>4</w:t>
      </w:r>
      <w:r>
        <w:rPr>
          <w:color w:val="000000"/>
          <w:lang w:eastAsia="zh-CN"/>
        </w:rPr>
        <w:t>﹣</w:t>
      </w:r>
      <w:r>
        <w:rPr>
          <w:color w:val="000000"/>
          <w:lang w:eastAsia="zh-CN"/>
        </w:rPr>
        <w:t>72a</w:t>
      </w:r>
      <w:r>
        <w:rPr>
          <w:color w:val="000000"/>
          <w:vertAlign w:val="superscript"/>
          <w:lang w:eastAsia="zh-CN"/>
        </w:rPr>
        <w:t>2</w:t>
      </w:r>
      <w:r>
        <w:rPr>
          <w:color w:val="000000"/>
          <w:lang w:eastAsia="zh-CN"/>
        </w:rPr>
        <w:t>b</w:t>
      </w:r>
      <w:r>
        <w:rPr>
          <w:color w:val="000000"/>
          <w:vertAlign w:val="superscript"/>
          <w:lang w:eastAsia="zh-CN"/>
        </w:rPr>
        <w:t>2</w:t>
      </w:r>
      <w:r>
        <w:rPr>
          <w:color w:val="000000"/>
          <w:lang w:eastAsia="zh-CN"/>
        </w:rPr>
        <w:t>+81b</w:t>
      </w:r>
      <w:r>
        <w:rPr>
          <w:color w:val="000000"/>
          <w:vertAlign w:val="superscript"/>
          <w:lang w:eastAsia="zh-CN"/>
        </w:rPr>
        <w:t>4</w:t>
      </w:r>
      <w:r>
        <w:rPr>
          <w:color w:val="000000"/>
          <w:lang w:eastAsia="zh-CN"/>
        </w:rPr>
        <w:t xml:space="preserve"> </w:t>
      </w:r>
      <w:r>
        <w:rPr>
          <w:color w:val="000000"/>
          <w:lang w:eastAsia="zh-CN"/>
        </w:rPr>
        <w:t>．</w:t>
      </w:r>
      <w:r>
        <w:rPr>
          <w:color w:val="000000"/>
          <w:lang w:eastAsia="zh-CN"/>
        </w:rPr>
        <w:t xml:space="preserve">                     </w:t>
      </w:r>
      <w:r>
        <w:rPr>
          <w:lang w:eastAsia="zh-CN"/>
        </w:rPr>
        <w:br/>
      </w:r>
      <w:r>
        <w:rPr>
          <w:color w:val="0000FF"/>
          <w:lang w:eastAsia="zh-CN"/>
        </w:rPr>
        <w:lastRenderedPageBreak/>
        <w:t>【考点】</w:t>
      </w:r>
      <w:r>
        <w:rPr>
          <w:color w:val="000000"/>
          <w:lang w:eastAsia="zh-CN"/>
        </w:rPr>
        <w:t>整式的混合运算，零指数幂，负整数指数幂</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）根据零指数幂和负整数指数幂解答即可；</w:t>
      </w:r>
      <w:r>
        <w:rPr>
          <w:lang w:eastAsia="zh-CN"/>
        </w:rPr>
        <w:br/>
      </w:r>
      <w:r>
        <w:rPr>
          <w:color w:val="000000"/>
          <w:lang w:eastAsia="zh-CN"/>
        </w:rPr>
        <w:t xml:space="preserve">　　　　（</w:t>
      </w:r>
      <w:r>
        <w:rPr>
          <w:color w:val="000000"/>
          <w:lang w:eastAsia="zh-CN"/>
        </w:rPr>
        <w:t>2</w:t>
      </w:r>
      <w:r>
        <w:rPr>
          <w:color w:val="000000"/>
          <w:lang w:eastAsia="zh-CN"/>
        </w:rPr>
        <w:t>）根据平方差公式计算即可；</w:t>
      </w:r>
      <w:r>
        <w:rPr>
          <w:lang w:eastAsia="zh-CN"/>
        </w:rPr>
        <w:br/>
      </w:r>
      <w:r>
        <w:rPr>
          <w:color w:val="000000"/>
          <w:lang w:eastAsia="zh-CN"/>
        </w:rPr>
        <w:t xml:space="preserve">　　　　（</w:t>
      </w:r>
      <w:r>
        <w:rPr>
          <w:color w:val="000000"/>
          <w:lang w:eastAsia="zh-CN"/>
        </w:rPr>
        <w:t>3</w:t>
      </w:r>
      <w:r>
        <w:rPr>
          <w:color w:val="000000"/>
          <w:lang w:eastAsia="zh-CN"/>
        </w:rPr>
        <w:t>）根据整式的混合计算解答即可；</w:t>
      </w:r>
      <w:r>
        <w:rPr>
          <w:lang w:eastAsia="zh-CN"/>
        </w:rPr>
        <w:br/>
      </w:r>
      <w:r>
        <w:rPr>
          <w:color w:val="000000"/>
          <w:lang w:eastAsia="zh-CN"/>
        </w:rPr>
        <w:t xml:space="preserve">　　　　（</w:t>
      </w:r>
      <w:r>
        <w:rPr>
          <w:color w:val="000000"/>
          <w:lang w:eastAsia="zh-CN"/>
        </w:rPr>
        <w:t>4</w:t>
      </w:r>
      <w:r>
        <w:rPr>
          <w:color w:val="000000"/>
          <w:lang w:eastAsia="zh-CN"/>
        </w:rPr>
        <w:t>）根据多项式与多项式乘法计算即可；</w:t>
      </w:r>
      <w:r>
        <w:rPr>
          <w:lang w:eastAsia="zh-CN"/>
        </w:rPr>
        <w:br/>
      </w:r>
      <w:r>
        <w:rPr>
          <w:color w:val="000000"/>
          <w:lang w:eastAsia="zh-CN"/>
        </w:rPr>
        <w:t xml:space="preserve">　　　　（</w:t>
      </w:r>
      <w:r>
        <w:rPr>
          <w:color w:val="000000"/>
          <w:lang w:eastAsia="zh-CN"/>
        </w:rPr>
        <w:t>5</w:t>
      </w:r>
      <w:r>
        <w:rPr>
          <w:color w:val="000000"/>
          <w:lang w:eastAsia="zh-CN"/>
        </w:rPr>
        <w:t>）根据平方差和完全平方公式计算即可；</w:t>
      </w:r>
      <w:r>
        <w:rPr>
          <w:lang w:eastAsia="zh-CN"/>
        </w:rPr>
        <w:br/>
      </w:r>
      <w:r>
        <w:rPr>
          <w:color w:val="000000"/>
          <w:lang w:eastAsia="zh-CN"/>
        </w:rPr>
        <w:t xml:space="preserve">　　　　（</w:t>
      </w:r>
      <w:r>
        <w:rPr>
          <w:color w:val="000000"/>
          <w:lang w:eastAsia="zh-CN"/>
        </w:rPr>
        <w:t>6</w:t>
      </w:r>
      <w:r>
        <w:rPr>
          <w:color w:val="000000"/>
          <w:lang w:eastAsia="zh-CN"/>
        </w:rPr>
        <w:t>）根据平方差公式计算即可；</w:t>
      </w:r>
      <w:r>
        <w:rPr>
          <w:lang w:eastAsia="zh-CN"/>
        </w:rPr>
        <w:br/>
      </w:r>
      <w:r>
        <w:rPr>
          <w:color w:val="000000"/>
          <w:lang w:eastAsia="zh-CN"/>
        </w:rPr>
        <w:t xml:space="preserve">　　　　（</w:t>
      </w:r>
      <w:r>
        <w:rPr>
          <w:color w:val="000000"/>
          <w:lang w:eastAsia="zh-CN"/>
        </w:rPr>
        <w:t>7</w:t>
      </w:r>
      <w:r>
        <w:rPr>
          <w:color w:val="000000"/>
          <w:lang w:eastAsia="zh-CN"/>
        </w:rPr>
        <w:t>）根据完全平方公式解答即可；</w:t>
      </w:r>
      <w:r>
        <w:rPr>
          <w:lang w:eastAsia="zh-CN"/>
        </w:rPr>
        <w:br/>
      </w:r>
      <w:r>
        <w:rPr>
          <w:color w:val="000000"/>
          <w:lang w:eastAsia="zh-CN"/>
        </w:rPr>
        <w:t xml:space="preserve">　　　　（</w:t>
      </w:r>
      <w:r>
        <w:rPr>
          <w:color w:val="000000"/>
          <w:lang w:eastAsia="zh-CN"/>
        </w:rPr>
        <w:t>8</w:t>
      </w:r>
      <w:r>
        <w:rPr>
          <w:color w:val="000000"/>
          <w:lang w:eastAsia="zh-CN"/>
        </w:rPr>
        <w:t>）根据平方差公式计算即可．</w:t>
      </w:r>
      <w:r>
        <w:rPr>
          <w:color w:val="000000"/>
          <w:lang w:eastAsia="zh-CN"/>
        </w:rPr>
        <w:t xml:space="preserve">    </w:t>
      </w:r>
    </w:p>
    <w:p w:rsidR="00211199" w:rsidRDefault="0077605C">
      <w:r>
        <w:t>184</w:t>
      </w:r>
      <w:r>
        <w:t>、</w:t>
      </w:r>
    </w:p>
    <w:p w:rsidR="00211199" w:rsidRDefault="0077605C">
      <w:pPr>
        <w:spacing w:after="0"/>
        <w:rPr>
          <w:lang w:eastAsia="zh-CN"/>
        </w:rPr>
      </w:pPr>
      <w:r>
        <w:rPr>
          <w:color w:val="0000FF"/>
        </w:rPr>
        <w:t>【答案】</w:t>
      </w:r>
      <w:r>
        <w:rPr>
          <w:color w:val="000000"/>
        </w:rPr>
        <w:t>解：</w:t>
      </w:r>
      <w:r>
        <w:rPr>
          <w:color w:val="000000"/>
        </w:rPr>
        <w:t>|</w:t>
      </w:r>
      <w:r>
        <w:rPr>
          <w:color w:val="000000"/>
        </w:rPr>
        <w:t>﹣</w:t>
      </w:r>
      <w:r>
        <w:rPr>
          <w:color w:val="000000"/>
        </w:rPr>
        <w:t>2|</w:t>
      </w:r>
      <w:r>
        <w:rPr>
          <w:color w:val="000000"/>
        </w:rPr>
        <w:t>﹣</w:t>
      </w:r>
      <w:r>
        <w:rPr>
          <w:color w:val="000000"/>
        </w:rPr>
        <w:t>2cos60°+</w:t>
      </w:r>
      <w:r>
        <w:rPr>
          <w:color w:val="000000"/>
        </w:rPr>
        <w:t>（</w:t>
      </w:r>
      <w:r>
        <w:rPr>
          <w:color w:val="000000"/>
        </w:rPr>
        <w:t xml:space="preserve"> </w:t>
      </w:r>
      <w:r>
        <w:rPr>
          <w:noProof/>
          <w:lang w:eastAsia="zh-CN"/>
        </w:rPr>
        <w:drawing>
          <wp:inline distT="0" distB="0" distL="0" distR="0">
            <wp:extent cx="124143" cy="267373"/>
            <wp:effectExtent l="0" t="0" r="0" b="0"/>
            <wp:docPr id="9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8"/>
                    <a:stretch>
                      <a:fillRect/>
                    </a:stretch>
                  </pic:blipFill>
                  <pic:spPr>
                    <a:xfrm>
                      <a:off x="0" y="0"/>
                      <a:ext cx="124143" cy="267373"/>
                    </a:xfrm>
                    <a:prstGeom prst="rect">
                      <a:avLst/>
                    </a:prstGeom>
                  </pic:spPr>
                </pic:pic>
              </a:graphicData>
            </a:graphic>
          </wp:inline>
        </w:drawing>
      </w:r>
      <w:r>
        <w:rPr>
          <w:color w:val="000000"/>
        </w:rPr>
        <w:t>）</w:t>
      </w:r>
      <w:r>
        <w:rPr>
          <w:color w:val="000000"/>
          <w:vertAlign w:val="superscript"/>
        </w:rPr>
        <w:t>﹣</w:t>
      </w:r>
      <w:r>
        <w:rPr>
          <w:color w:val="000000"/>
          <w:vertAlign w:val="superscript"/>
        </w:rPr>
        <w:t>1</w:t>
      </w:r>
      <w:r>
        <w:rPr>
          <w:color w:val="000000"/>
        </w:rPr>
        <w:t>﹣（</w:t>
      </w:r>
      <w:r>
        <w:rPr>
          <w:color w:val="000000"/>
        </w:rPr>
        <w:t>π</w:t>
      </w:r>
      <w:r>
        <w:rPr>
          <w:color w:val="000000"/>
        </w:rPr>
        <w:t>﹣</w:t>
      </w:r>
      <w:r>
        <w:rPr>
          <w:color w:val="000000"/>
        </w:rPr>
        <w:t xml:space="preserve"> </w:t>
      </w:r>
      <w:r>
        <w:rPr>
          <w:noProof/>
          <w:lang w:eastAsia="zh-CN"/>
        </w:rPr>
        <w:drawing>
          <wp:inline distT="0" distB="0" distL="0" distR="0">
            <wp:extent cx="181432" cy="238735"/>
            <wp:effectExtent l="0" t="0" r="0" b="0"/>
            <wp:docPr id="9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rPr>
        <w:t>）</w:t>
      </w:r>
      <w:r>
        <w:rPr>
          <w:color w:val="000000"/>
          <w:vertAlign w:val="superscript"/>
        </w:rPr>
        <w:t>0</w:t>
      </w:r>
      <w:r>
        <w:br/>
      </w:r>
      <w:r>
        <w:rPr>
          <w:color w:val="000000"/>
        </w:rPr>
        <w:t>=2</w:t>
      </w:r>
      <w:r>
        <w:rPr>
          <w:color w:val="000000"/>
        </w:rPr>
        <w:t>﹣</w:t>
      </w:r>
      <w:r>
        <w:rPr>
          <w:color w:val="000000"/>
        </w:rPr>
        <w:t xml:space="preserve">2× </w:t>
      </w:r>
      <w:r>
        <w:rPr>
          <w:noProof/>
          <w:lang w:eastAsia="zh-CN"/>
        </w:rPr>
        <w:drawing>
          <wp:inline distT="0" distB="0" distL="0" distR="0">
            <wp:extent cx="124143" cy="267373"/>
            <wp:effectExtent l="0" t="0" r="0" b="0"/>
            <wp:docPr id="95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143" cy="267373"/>
                    </a:xfrm>
                    <a:prstGeom prst="rect">
                      <a:avLst/>
                    </a:prstGeom>
                  </pic:spPr>
                </pic:pic>
              </a:graphicData>
            </a:graphic>
          </wp:inline>
        </w:drawing>
      </w:r>
      <w:r>
        <w:rPr>
          <w:color w:val="000000"/>
        </w:rPr>
        <w:t>+6</w:t>
      </w:r>
      <w:r>
        <w:rPr>
          <w:color w:val="000000"/>
        </w:rPr>
        <w:t>﹣</w:t>
      </w:r>
      <w:r>
        <w:rPr>
          <w:color w:val="000000"/>
        </w:rPr>
        <w:t>1</w:t>
      </w:r>
      <w:r>
        <w:br/>
      </w:r>
      <w:r>
        <w:rPr>
          <w:color w:val="000000"/>
        </w:rPr>
        <w:t>=6</w:t>
      </w:r>
      <w:r>
        <w:rPr>
          <w:color w:val="000000"/>
        </w:rPr>
        <w:t>．</w:t>
      </w:r>
      <w:r>
        <w:rPr>
          <w:color w:val="000000"/>
        </w:rPr>
        <w:t xml:space="preserve">                    </w:t>
      </w:r>
      <w:r>
        <w:br/>
      </w:r>
      <w:r>
        <w:rPr>
          <w:color w:val="0000FF"/>
          <w:lang w:eastAsia="zh-CN"/>
        </w:rPr>
        <w:t>【考点】</w:t>
      </w:r>
      <w:r>
        <w:rPr>
          <w:color w:val="000000"/>
          <w:lang w:eastAsia="zh-CN"/>
        </w:rPr>
        <w:t>实数的运算，零指数幂，负整数指数幂，特殊角的三角函数值</w:t>
      </w:r>
      <w:r>
        <w:rPr>
          <w:color w:val="000000"/>
          <w:lang w:eastAsia="zh-CN"/>
        </w:rPr>
        <w:t xml:space="preserve">                </w:t>
      </w:r>
      <w:r>
        <w:rPr>
          <w:lang w:eastAsia="zh-CN"/>
        </w:rPr>
        <w:br/>
      </w:r>
      <w:r>
        <w:rPr>
          <w:color w:val="0000FF"/>
          <w:lang w:eastAsia="zh-CN"/>
        </w:rPr>
        <w:t>【解析】</w:t>
      </w:r>
      <w:r>
        <w:rPr>
          <w:color w:val="000000"/>
          <w:lang w:eastAsia="zh-CN"/>
        </w:rPr>
        <w:t>【分析】直接利用绝对值的性质以及特殊角的三角函数值和负整数指数幂的性质、零指数幂的性质分别化简求出答案．</w:t>
      </w:r>
      <w:r>
        <w:rPr>
          <w:color w:val="000000"/>
          <w:lang w:eastAsia="zh-CN"/>
        </w:rPr>
        <w:t xml:space="preserve"> </w:t>
      </w:r>
      <w:r>
        <w:rPr>
          <w:color w:val="000000"/>
          <w:lang w:eastAsia="zh-CN"/>
        </w:rPr>
        <w:t>此题主要考查了绝对值的性质以及特殊角的三角函数值和负整数指数幂的性质、零指数幂的性质等知识，正确化简各数是解题关键．</w:t>
      </w:r>
      <w:r>
        <w:rPr>
          <w:color w:val="000000"/>
          <w:lang w:eastAsia="zh-CN"/>
        </w:rPr>
        <w:t xml:space="preserve">    </w:t>
      </w:r>
    </w:p>
    <w:p w:rsidR="00211199" w:rsidRDefault="0077605C">
      <w:r>
        <w:t>185</w:t>
      </w:r>
      <w:r>
        <w:t>、</w:t>
      </w:r>
    </w:p>
    <w:p w:rsidR="00211199" w:rsidRDefault="0077605C">
      <w:pPr>
        <w:spacing w:after="0"/>
        <w:rPr>
          <w:lang w:eastAsia="zh-CN"/>
        </w:rPr>
      </w:pPr>
      <w:r>
        <w:rPr>
          <w:color w:val="0000FF"/>
        </w:rPr>
        <w:t>【答案】</w:t>
      </w:r>
      <w:r>
        <w:rPr>
          <w:color w:val="000000"/>
        </w:rPr>
        <w:t>解：</w:t>
      </w:r>
      <w:r>
        <w:rPr>
          <w:color w:val="000000"/>
        </w:rPr>
        <w:t>∵</w:t>
      </w:r>
      <w:r>
        <w:rPr>
          <w:noProof/>
          <w:lang w:eastAsia="zh-CN"/>
        </w:rPr>
        <w:drawing>
          <wp:inline distT="0" distB="0" distL="0" distR="0">
            <wp:extent cx="735279" cy="448805"/>
            <wp:effectExtent l="0" t="0" r="0" b="0"/>
            <wp:docPr id="9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9"/>
                    <a:stretch>
                      <a:fillRect/>
                    </a:stretch>
                  </pic:blipFill>
                  <pic:spPr>
                    <a:xfrm>
                      <a:off x="0" y="0"/>
                      <a:ext cx="735279" cy="448805"/>
                    </a:xfrm>
                    <a:prstGeom prst="rect">
                      <a:avLst/>
                    </a:prstGeom>
                  </pic:spPr>
                </pic:pic>
              </a:graphicData>
            </a:graphic>
          </wp:inline>
        </w:drawing>
      </w:r>
      <w:r>
        <w:rPr>
          <w:color w:val="000000"/>
        </w:rPr>
        <w:t>=0</w:t>
      </w:r>
      <w:r>
        <w:rPr>
          <w:color w:val="000000"/>
        </w:rPr>
        <w:t>，</w:t>
      </w:r>
      <w:r>
        <w:br/>
      </w:r>
      <w:r>
        <w:rPr>
          <w:color w:val="000000"/>
        </w:rPr>
        <w:t>∴x</w:t>
      </w:r>
      <w:r>
        <w:rPr>
          <w:color w:val="000000"/>
        </w:rPr>
        <w:t>﹣</w:t>
      </w:r>
      <w:r>
        <w:rPr>
          <w:color w:val="000000"/>
        </w:rPr>
        <w:t>3y=0</w:t>
      </w:r>
      <w:r>
        <w:rPr>
          <w:color w:val="000000"/>
        </w:rPr>
        <w:t>，</w:t>
      </w:r>
      <w:r>
        <w:rPr>
          <w:color w:val="000000"/>
        </w:rPr>
        <w:t>x</w:t>
      </w:r>
      <w:r>
        <w:rPr>
          <w:color w:val="000000"/>
          <w:vertAlign w:val="superscript"/>
        </w:rPr>
        <w:t>2</w:t>
      </w:r>
      <w:r>
        <w:rPr>
          <w:color w:val="000000"/>
        </w:rPr>
        <w:t>﹣</w:t>
      </w:r>
      <w:r>
        <w:rPr>
          <w:color w:val="000000"/>
        </w:rPr>
        <w:t>9=0</w:t>
      </w:r>
      <w:r>
        <w:rPr>
          <w:color w:val="000000"/>
        </w:rPr>
        <w:t>，</w:t>
      </w:r>
      <w:r>
        <w:rPr>
          <w:color w:val="000000"/>
        </w:rPr>
        <w:t>x+3≠0</w:t>
      </w:r>
      <w:r>
        <w:rPr>
          <w:color w:val="000000"/>
        </w:rPr>
        <w:t>，</w:t>
      </w:r>
      <w:r>
        <w:br/>
      </w:r>
      <w:r>
        <w:rPr>
          <w:color w:val="000000"/>
        </w:rPr>
        <w:t>解得：</w:t>
      </w:r>
      <w:r>
        <w:rPr>
          <w:color w:val="000000"/>
        </w:rPr>
        <w:t>x=3</w:t>
      </w:r>
      <w:r>
        <w:rPr>
          <w:color w:val="000000"/>
        </w:rPr>
        <w:t>，</w:t>
      </w:r>
      <w:r>
        <w:rPr>
          <w:color w:val="000000"/>
        </w:rPr>
        <w:t>y=1</w:t>
      </w:r>
      <w:r>
        <w:rPr>
          <w:color w:val="000000"/>
        </w:rPr>
        <w:t>，</w:t>
      </w:r>
      <w:r>
        <w:br/>
      </w:r>
      <w:r>
        <w:rPr>
          <w:color w:val="000000"/>
        </w:rPr>
        <w:t>则</w:t>
      </w:r>
      <w:r>
        <w:rPr>
          <w:noProof/>
          <w:lang w:eastAsia="zh-CN"/>
        </w:rPr>
        <w:drawing>
          <wp:inline distT="0" distB="0" distL="0" distR="0">
            <wp:extent cx="381965" cy="487007"/>
            <wp:effectExtent l="0" t="0" r="0" b="0"/>
            <wp:docPr id="95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0"/>
                    <a:stretch>
                      <a:fillRect/>
                    </a:stretch>
                  </pic:blipFill>
                  <pic:spPr>
                    <a:xfrm>
                      <a:off x="0" y="0"/>
                      <a:ext cx="381965" cy="487007"/>
                    </a:xfrm>
                    <a:prstGeom prst="rect">
                      <a:avLst/>
                    </a:prstGeom>
                  </pic:spPr>
                </pic:pic>
              </a:graphicData>
            </a:graphic>
          </wp:inline>
        </w:drawing>
      </w:r>
      <w:r>
        <w:rPr>
          <w:color w:val="000000"/>
        </w:rPr>
        <w:t>=</w:t>
      </w:r>
      <w:r>
        <w:rPr>
          <w:noProof/>
          <w:lang w:eastAsia="zh-CN"/>
        </w:rPr>
        <w:drawing>
          <wp:inline distT="0" distB="0" distL="0" distR="0">
            <wp:extent cx="372415" cy="487007"/>
            <wp:effectExtent l="0" t="0" r="0" b="0"/>
            <wp:docPr id="9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2"/>
                    <a:stretch>
                      <a:fillRect/>
                    </a:stretch>
                  </pic:blipFill>
                  <pic:spPr>
                    <a:xfrm>
                      <a:off x="0" y="0"/>
                      <a:ext cx="372415" cy="487007"/>
                    </a:xfrm>
                    <a:prstGeom prst="rect">
                      <a:avLst/>
                    </a:prstGeom>
                  </pic:spPr>
                </pic:pic>
              </a:graphicData>
            </a:graphic>
          </wp:inline>
        </w:drawing>
      </w:r>
      <w:r>
        <w:rPr>
          <w:color w:val="000000"/>
        </w:rPr>
        <w:t>=</w:t>
      </w:r>
      <w:r>
        <w:rPr>
          <w:noProof/>
          <w:lang w:eastAsia="zh-CN"/>
        </w:rPr>
        <w:drawing>
          <wp:inline distT="0" distB="0" distL="0" distR="0">
            <wp:extent cx="305575" cy="381965"/>
            <wp:effectExtent l="0" t="0" r="0" b="0"/>
            <wp:docPr id="95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3"/>
                    <a:stretch>
                      <a:fillRect/>
                    </a:stretch>
                  </pic:blipFill>
                  <pic:spPr>
                    <a:xfrm>
                      <a:off x="0" y="0"/>
                      <a:ext cx="305575" cy="381965"/>
                    </a:xfrm>
                    <a:prstGeom prst="rect">
                      <a:avLst/>
                    </a:prstGeom>
                  </pic:spPr>
                </pic:pic>
              </a:graphicData>
            </a:graphic>
          </wp:inline>
        </w:drawing>
      </w:r>
      <w:r>
        <w:rPr>
          <w:color w:val="000000"/>
        </w:rPr>
        <w:t>．</w:t>
      </w:r>
      <w:r>
        <w:rPr>
          <w:color w:val="000000"/>
        </w:rPr>
        <w:t xml:space="preserve">                    </w:t>
      </w:r>
      <w:r>
        <w:br/>
      </w:r>
      <w:r>
        <w:rPr>
          <w:color w:val="0000FF"/>
          <w:lang w:eastAsia="zh-CN"/>
        </w:rPr>
        <w:t>【考点】</w:t>
      </w:r>
      <w:r>
        <w:rPr>
          <w:color w:val="000000"/>
          <w:lang w:eastAsia="zh-CN"/>
        </w:rPr>
        <w:t>绝对值，算术平方根</w:t>
      </w:r>
      <w:r>
        <w:rPr>
          <w:color w:val="000000"/>
          <w:lang w:eastAsia="zh-CN"/>
        </w:rPr>
        <w:t xml:space="preserve">                </w:t>
      </w:r>
      <w:r>
        <w:rPr>
          <w:lang w:eastAsia="zh-CN"/>
        </w:rPr>
        <w:br/>
      </w:r>
      <w:r>
        <w:rPr>
          <w:color w:val="0000FF"/>
          <w:lang w:eastAsia="zh-CN"/>
        </w:rPr>
        <w:t>【解析】</w:t>
      </w:r>
      <w:r>
        <w:rPr>
          <w:color w:val="000000"/>
          <w:lang w:eastAsia="zh-CN"/>
        </w:rPr>
        <w:t>【分析】直接利用算术平方根的性质以及绝对值的性质结合分式有意义的条件得出</w:t>
      </w:r>
      <w:r>
        <w:rPr>
          <w:color w:val="000000"/>
          <w:lang w:eastAsia="zh-CN"/>
        </w:rPr>
        <w:t>x</w:t>
      </w:r>
      <w:r>
        <w:rPr>
          <w:color w:val="000000"/>
          <w:lang w:eastAsia="zh-CN"/>
        </w:rPr>
        <w:t>，</w:t>
      </w:r>
      <w:r>
        <w:rPr>
          <w:color w:val="000000"/>
          <w:lang w:eastAsia="zh-CN"/>
        </w:rPr>
        <w:t>y</w:t>
      </w:r>
      <w:r>
        <w:rPr>
          <w:color w:val="000000"/>
          <w:lang w:eastAsia="zh-CN"/>
        </w:rPr>
        <w:t>的值，进而代入求出答案．</w:t>
      </w:r>
      <w:r>
        <w:rPr>
          <w:color w:val="000000"/>
          <w:lang w:eastAsia="zh-CN"/>
        </w:rPr>
        <w:t xml:space="preserve">    </w:t>
      </w:r>
    </w:p>
    <w:p w:rsidR="00211199" w:rsidRDefault="0077605C">
      <w:r>
        <w:t>186</w:t>
      </w:r>
      <w:r>
        <w:t>、</w:t>
      </w:r>
    </w:p>
    <w:p w:rsidR="00211199" w:rsidRDefault="0077605C">
      <w:pPr>
        <w:spacing w:after="0"/>
        <w:rPr>
          <w:lang w:eastAsia="zh-CN"/>
        </w:rPr>
      </w:pPr>
      <w:r>
        <w:rPr>
          <w:color w:val="0000FF"/>
        </w:rPr>
        <w:t>【答案】</w:t>
      </w:r>
      <w:r>
        <w:rPr>
          <w:color w:val="000000"/>
        </w:rPr>
        <w:t>解：（</w:t>
      </w:r>
      <w:r>
        <w:rPr>
          <w:color w:val="000000"/>
        </w:rPr>
        <w:t>1</w:t>
      </w:r>
      <w:r>
        <w:rPr>
          <w:color w:val="000000"/>
        </w:rPr>
        <w:t>）原式</w:t>
      </w:r>
      <w:r>
        <w:rPr>
          <w:color w:val="000000"/>
        </w:rPr>
        <w:t>=4</w:t>
      </w:r>
      <w:r>
        <w:rPr>
          <w:noProof/>
          <w:lang w:eastAsia="zh-CN"/>
        </w:rPr>
        <w:drawing>
          <wp:inline distT="0" distB="0" distL="0" distR="0">
            <wp:extent cx="190983" cy="238735"/>
            <wp:effectExtent l="0" t="0" r="0" b="0"/>
            <wp:docPr id="9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1"/>
                    <a:stretch>
                      <a:fillRect/>
                    </a:stretch>
                  </pic:blipFill>
                  <pic:spPr>
                    <a:xfrm>
                      <a:off x="0" y="0"/>
                      <a:ext cx="190983" cy="238735"/>
                    </a:xfrm>
                    <a:prstGeom prst="rect">
                      <a:avLst/>
                    </a:prstGeom>
                  </pic:spPr>
                </pic:pic>
              </a:graphicData>
            </a:graphic>
          </wp:inline>
        </w:drawing>
      </w:r>
      <w:r>
        <w:rPr>
          <w:color w:val="000000"/>
        </w:rPr>
        <w:t>+3</w:t>
      </w:r>
      <w:r>
        <w:rPr>
          <w:noProof/>
          <w:lang w:eastAsia="zh-CN"/>
        </w:rPr>
        <w:drawing>
          <wp:inline distT="0" distB="0" distL="0" distR="0">
            <wp:extent cx="190983" cy="238735"/>
            <wp:effectExtent l="0" t="0" r="0" b="0"/>
            <wp:docPr id="95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1"/>
                    <a:stretch>
                      <a:fillRect/>
                    </a:stretch>
                  </pic:blipFill>
                  <pic:spPr>
                    <a:xfrm>
                      <a:off x="0" y="0"/>
                      <a:ext cx="190983" cy="238735"/>
                    </a:xfrm>
                    <a:prstGeom prst="rect">
                      <a:avLst/>
                    </a:prstGeom>
                  </pic:spPr>
                </pic:pic>
              </a:graphicData>
            </a:graphic>
          </wp:inline>
        </w:drawing>
      </w:r>
      <w:r>
        <w:rPr>
          <w:color w:val="000000"/>
        </w:rPr>
        <w:t>﹣</w:t>
      </w:r>
      <w:r>
        <w:rPr>
          <w:color w:val="000000"/>
        </w:rPr>
        <w:t>2</w:t>
      </w:r>
      <w:r>
        <w:rPr>
          <w:noProof/>
          <w:lang w:eastAsia="zh-CN"/>
        </w:rPr>
        <w:drawing>
          <wp:inline distT="0" distB="0" distL="0" distR="0">
            <wp:extent cx="190983" cy="238735"/>
            <wp:effectExtent l="0" t="0" r="0" b="0"/>
            <wp:docPr id="9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rPr>
        <w:t>+4</w:t>
      </w:r>
      <w:r>
        <w:rPr>
          <w:noProof/>
          <w:lang w:eastAsia="zh-CN"/>
        </w:rPr>
        <w:drawing>
          <wp:inline distT="0" distB="0" distL="0" distR="0">
            <wp:extent cx="190983" cy="238735"/>
            <wp:effectExtent l="0" t="0" r="0" b="0"/>
            <wp:docPr id="9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br/>
      </w:r>
      <w:r>
        <w:rPr>
          <w:color w:val="000000"/>
        </w:rPr>
        <w:t>=7</w:t>
      </w:r>
      <w:r>
        <w:rPr>
          <w:noProof/>
          <w:lang w:eastAsia="zh-CN"/>
        </w:rPr>
        <w:drawing>
          <wp:inline distT="0" distB="0" distL="0" distR="0">
            <wp:extent cx="190983" cy="238735"/>
            <wp:effectExtent l="0" t="0" r="0" b="0"/>
            <wp:docPr id="9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1"/>
                    <a:stretch>
                      <a:fillRect/>
                    </a:stretch>
                  </pic:blipFill>
                  <pic:spPr>
                    <a:xfrm>
                      <a:off x="0" y="0"/>
                      <a:ext cx="190983" cy="238735"/>
                    </a:xfrm>
                    <a:prstGeom prst="rect">
                      <a:avLst/>
                    </a:prstGeom>
                  </pic:spPr>
                </pic:pic>
              </a:graphicData>
            </a:graphic>
          </wp:inline>
        </w:drawing>
      </w:r>
      <w:r>
        <w:rPr>
          <w:color w:val="000000"/>
        </w:rPr>
        <w:t>+2</w:t>
      </w:r>
      <w:r>
        <w:rPr>
          <w:noProof/>
          <w:lang w:eastAsia="zh-CN"/>
        </w:rPr>
        <w:drawing>
          <wp:inline distT="0" distB="0" distL="0" distR="0">
            <wp:extent cx="190983" cy="238735"/>
            <wp:effectExtent l="0" t="0" r="0" b="0"/>
            <wp:docPr id="9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rPr>
        <w:t>；</w:t>
      </w:r>
      <w:r>
        <w:br/>
      </w:r>
      <w:r>
        <w:rPr>
          <w:color w:val="000000"/>
        </w:rPr>
        <w:t>（</w:t>
      </w:r>
      <w:r>
        <w:rPr>
          <w:color w:val="000000"/>
        </w:rPr>
        <w:t>2</w:t>
      </w:r>
      <w:r>
        <w:rPr>
          <w:color w:val="000000"/>
        </w:rPr>
        <w:t>）原式</w:t>
      </w:r>
      <w:r>
        <w:rPr>
          <w:color w:val="000000"/>
        </w:rPr>
        <w:t>=</w:t>
      </w:r>
      <w:r>
        <w:rPr>
          <w:noProof/>
          <w:lang w:eastAsia="zh-CN"/>
        </w:rPr>
        <w:drawing>
          <wp:inline distT="0" distB="0" distL="0" distR="0">
            <wp:extent cx="754380" cy="305575"/>
            <wp:effectExtent l="0" t="0" r="0" b="0"/>
            <wp:docPr id="9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4"/>
                    <a:stretch>
                      <a:fillRect/>
                    </a:stretch>
                  </pic:blipFill>
                  <pic:spPr>
                    <a:xfrm>
                      <a:off x="0" y="0"/>
                      <a:ext cx="754380" cy="305575"/>
                    </a:xfrm>
                    <a:prstGeom prst="rect">
                      <a:avLst/>
                    </a:prstGeom>
                  </pic:spPr>
                </pic:pic>
              </a:graphicData>
            </a:graphic>
          </wp:inline>
        </w:drawing>
      </w:r>
      <w:r>
        <w:br/>
      </w:r>
      <w:r>
        <w:rPr>
          <w:color w:val="000000"/>
        </w:rPr>
        <w:t>=</w:t>
      </w:r>
      <w:r>
        <w:rPr>
          <w:noProof/>
          <w:lang w:eastAsia="zh-CN"/>
        </w:rPr>
        <w:drawing>
          <wp:inline distT="0" distB="0" distL="0" distR="0">
            <wp:extent cx="296024" cy="381965"/>
            <wp:effectExtent l="0" t="0" r="0" b="0"/>
            <wp:docPr id="96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5"/>
                    <a:stretch>
                      <a:fillRect/>
                    </a:stretch>
                  </pic:blipFill>
                  <pic:spPr>
                    <a:xfrm>
                      <a:off x="0" y="0"/>
                      <a:ext cx="296024" cy="381965"/>
                    </a:xfrm>
                    <a:prstGeom prst="rect">
                      <a:avLst/>
                    </a:prstGeom>
                  </pic:spPr>
                </pic:pic>
              </a:graphicData>
            </a:graphic>
          </wp:inline>
        </w:drawing>
      </w:r>
      <w:r>
        <w:rPr>
          <w:color w:val="000000"/>
        </w:rPr>
        <w:t>；</w:t>
      </w:r>
      <w:r>
        <w:br/>
      </w:r>
      <w:r>
        <w:rPr>
          <w:color w:val="000000"/>
        </w:rPr>
        <w:lastRenderedPageBreak/>
        <w:t>（</w:t>
      </w:r>
      <w:r>
        <w:rPr>
          <w:color w:val="000000"/>
        </w:rPr>
        <w:t>3</w:t>
      </w:r>
      <w:r>
        <w:rPr>
          <w:color w:val="000000"/>
        </w:rPr>
        <w:t>）原式</w:t>
      </w:r>
      <w:r>
        <w:rPr>
          <w:color w:val="000000"/>
        </w:rPr>
        <w:t>=[</w:t>
      </w:r>
      <w:r>
        <w:rPr>
          <w:color w:val="000000"/>
        </w:rPr>
        <w:t>（</w:t>
      </w:r>
      <w:r>
        <w:rPr>
          <w:color w:val="000000"/>
        </w:rPr>
        <w:t>2</w:t>
      </w:r>
      <w:r>
        <w:rPr>
          <w:noProof/>
          <w:lang w:eastAsia="zh-CN"/>
        </w:rPr>
        <w:drawing>
          <wp:inline distT="0" distB="0" distL="0" distR="0">
            <wp:extent cx="190983" cy="238735"/>
            <wp:effectExtent l="0" t="0" r="0" b="0"/>
            <wp:docPr id="9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rPr>
        <w:t>+3</w:t>
      </w:r>
      <w:r>
        <w:rPr>
          <w:color w:val="000000"/>
        </w:rPr>
        <w:t>）（</w:t>
      </w:r>
      <w:r>
        <w:rPr>
          <w:color w:val="000000"/>
        </w:rPr>
        <w:t>2</w:t>
      </w:r>
      <w:r>
        <w:rPr>
          <w:noProof/>
          <w:lang w:eastAsia="zh-CN"/>
        </w:rPr>
        <w:drawing>
          <wp:inline distT="0" distB="0" distL="0" distR="0">
            <wp:extent cx="190983" cy="238735"/>
            <wp:effectExtent l="0" t="0" r="0" b="0"/>
            <wp:docPr id="96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rPr>
        <w:t>﹣</w:t>
      </w:r>
      <w:r>
        <w:rPr>
          <w:color w:val="000000"/>
        </w:rPr>
        <w:t>3</w:t>
      </w:r>
      <w:r>
        <w:rPr>
          <w:color w:val="000000"/>
        </w:rPr>
        <w:t>）</w:t>
      </w:r>
      <w:r>
        <w:rPr>
          <w:color w:val="000000"/>
        </w:rPr>
        <w:t>]</w:t>
      </w:r>
      <w:r>
        <w:rPr>
          <w:color w:val="000000"/>
          <w:vertAlign w:val="superscript"/>
        </w:rPr>
        <w:t>2007</w:t>
      </w:r>
      <w:r>
        <w:rPr>
          <w:color w:val="000000"/>
        </w:rPr>
        <w:t>•</w:t>
      </w:r>
      <w:r>
        <w:rPr>
          <w:color w:val="000000"/>
        </w:rPr>
        <w:t>（</w:t>
      </w:r>
      <w:r>
        <w:rPr>
          <w:color w:val="000000"/>
        </w:rPr>
        <w:t>2</w:t>
      </w:r>
      <w:r>
        <w:rPr>
          <w:noProof/>
          <w:lang w:eastAsia="zh-CN"/>
        </w:rPr>
        <w:drawing>
          <wp:inline distT="0" distB="0" distL="0" distR="0">
            <wp:extent cx="190983" cy="238735"/>
            <wp:effectExtent l="0" t="0" r="0" b="0"/>
            <wp:docPr id="9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rPr>
        <w:t>﹣</w:t>
      </w:r>
      <w:r>
        <w:rPr>
          <w:color w:val="000000"/>
        </w:rPr>
        <w:t>3</w:t>
      </w:r>
      <w:r>
        <w:rPr>
          <w:color w:val="000000"/>
        </w:rPr>
        <w:t>）</w:t>
      </w:r>
      <w:r>
        <w:br/>
      </w:r>
      <w:r>
        <w:rPr>
          <w:color w:val="000000"/>
        </w:rPr>
        <w:t>=</w:t>
      </w:r>
      <w:r>
        <w:rPr>
          <w:color w:val="000000"/>
        </w:rPr>
        <w:t>（</w:t>
      </w:r>
      <w:r>
        <w:rPr>
          <w:color w:val="000000"/>
        </w:rPr>
        <w:t>8</w:t>
      </w:r>
      <w:r>
        <w:rPr>
          <w:color w:val="000000"/>
        </w:rPr>
        <w:t>﹣</w:t>
      </w:r>
      <w:r>
        <w:rPr>
          <w:color w:val="000000"/>
        </w:rPr>
        <w:t>9</w:t>
      </w:r>
      <w:r>
        <w:rPr>
          <w:color w:val="000000"/>
        </w:rPr>
        <w:t>））</w:t>
      </w:r>
      <w:r>
        <w:rPr>
          <w:color w:val="000000"/>
          <w:vertAlign w:val="superscript"/>
        </w:rPr>
        <w:t>2007</w:t>
      </w:r>
      <w:r>
        <w:rPr>
          <w:color w:val="000000"/>
        </w:rPr>
        <w:t>•</w:t>
      </w:r>
      <w:r>
        <w:rPr>
          <w:color w:val="000000"/>
        </w:rPr>
        <w:t>（</w:t>
      </w:r>
      <w:r>
        <w:rPr>
          <w:color w:val="000000"/>
        </w:rPr>
        <w:t>2</w:t>
      </w:r>
      <w:r>
        <w:rPr>
          <w:noProof/>
          <w:lang w:eastAsia="zh-CN"/>
        </w:rPr>
        <w:drawing>
          <wp:inline distT="0" distB="0" distL="0" distR="0">
            <wp:extent cx="190983" cy="238735"/>
            <wp:effectExtent l="0" t="0" r="0" b="0"/>
            <wp:docPr id="9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rPr>
        <w:t>﹣</w:t>
      </w:r>
      <w:r>
        <w:rPr>
          <w:color w:val="000000"/>
        </w:rPr>
        <w:t>3</w:t>
      </w:r>
      <w:r>
        <w:rPr>
          <w:color w:val="000000"/>
        </w:rPr>
        <w:t>）</w:t>
      </w:r>
      <w:r>
        <w:br/>
      </w:r>
      <w:r>
        <w:rPr>
          <w:color w:val="000000"/>
        </w:rPr>
        <w:t>=3</w:t>
      </w:r>
      <w:r>
        <w:rPr>
          <w:color w:val="000000"/>
        </w:rPr>
        <w:t>﹣</w:t>
      </w:r>
      <w:r>
        <w:rPr>
          <w:color w:val="000000"/>
        </w:rPr>
        <w:t>2</w:t>
      </w:r>
      <w:r>
        <w:rPr>
          <w:noProof/>
          <w:lang w:eastAsia="zh-CN"/>
        </w:rPr>
        <w:drawing>
          <wp:inline distT="0" distB="0" distL="0" distR="0">
            <wp:extent cx="190983" cy="238735"/>
            <wp:effectExtent l="0" t="0" r="0" b="0"/>
            <wp:docPr id="9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rPr>
        <w:t>．</w:t>
      </w:r>
      <w:r>
        <w:rPr>
          <w:color w:val="000000"/>
        </w:rPr>
        <w:t xml:space="preserve">                    </w:t>
      </w:r>
      <w:r>
        <w:br/>
      </w:r>
      <w:r>
        <w:rPr>
          <w:color w:val="0000FF"/>
          <w:lang w:eastAsia="zh-CN"/>
        </w:rPr>
        <w:t>【考点】</w:t>
      </w:r>
      <w:r>
        <w:rPr>
          <w:color w:val="000000"/>
          <w:lang w:eastAsia="zh-CN"/>
        </w:rPr>
        <w:t>整式的混合运算，二次根式的混合运算</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）先把各二次根式化为最简二次根式，然后合并即可；</w:t>
      </w:r>
      <w:r>
        <w:rPr>
          <w:lang w:eastAsia="zh-CN"/>
        </w:rPr>
        <w:br/>
      </w:r>
      <w:r>
        <w:rPr>
          <w:color w:val="000000"/>
          <w:lang w:eastAsia="zh-CN"/>
        </w:rPr>
        <w:t>（</w:t>
      </w:r>
      <w:r>
        <w:rPr>
          <w:color w:val="000000"/>
          <w:lang w:eastAsia="zh-CN"/>
        </w:rPr>
        <w:t>2</w:t>
      </w:r>
      <w:r>
        <w:rPr>
          <w:color w:val="000000"/>
          <w:lang w:eastAsia="zh-CN"/>
        </w:rPr>
        <w:t>）根据二次根式的乘除法则运算；</w:t>
      </w:r>
      <w:r>
        <w:rPr>
          <w:lang w:eastAsia="zh-CN"/>
        </w:rPr>
        <w:br/>
      </w:r>
      <w:r>
        <w:rPr>
          <w:color w:val="000000"/>
          <w:lang w:eastAsia="zh-CN"/>
        </w:rPr>
        <w:t>（</w:t>
      </w:r>
      <w:r>
        <w:rPr>
          <w:color w:val="000000"/>
          <w:lang w:eastAsia="zh-CN"/>
        </w:rPr>
        <w:t>3</w:t>
      </w:r>
      <w:r>
        <w:rPr>
          <w:color w:val="000000"/>
          <w:lang w:eastAsia="zh-CN"/>
        </w:rPr>
        <w:t>）先根据积的乘方得到原式</w:t>
      </w:r>
      <w:r>
        <w:rPr>
          <w:color w:val="000000"/>
          <w:lang w:eastAsia="zh-CN"/>
        </w:rPr>
        <w:t>=[</w:t>
      </w:r>
      <w:r>
        <w:rPr>
          <w:color w:val="000000"/>
          <w:lang w:eastAsia="zh-CN"/>
        </w:rPr>
        <w:t>（</w:t>
      </w:r>
      <w:r>
        <w:rPr>
          <w:color w:val="000000"/>
          <w:lang w:eastAsia="zh-CN"/>
        </w:rPr>
        <w:t>2</w:t>
      </w:r>
      <w:r>
        <w:rPr>
          <w:noProof/>
          <w:lang w:eastAsia="zh-CN"/>
        </w:rPr>
        <w:drawing>
          <wp:inline distT="0" distB="0" distL="0" distR="0">
            <wp:extent cx="190983" cy="238735"/>
            <wp:effectExtent l="0" t="0" r="0" b="0"/>
            <wp:docPr id="96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lang w:eastAsia="zh-CN"/>
        </w:rPr>
        <w:t>+3</w:t>
      </w:r>
      <w:r>
        <w:rPr>
          <w:color w:val="000000"/>
          <w:lang w:eastAsia="zh-CN"/>
        </w:rPr>
        <w:t>）（</w:t>
      </w:r>
      <w:r>
        <w:rPr>
          <w:color w:val="000000"/>
          <w:lang w:eastAsia="zh-CN"/>
        </w:rPr>
        <w:t>2</w:t>
      </w:r>
      <w:r>
        <w:rPr>
          <w:noProof/>
          <w:lang w:eastAsia="zh-CN"/>
        </w:rPr>
        <w:drawing>
          <wp:inline distT="0" distB="0" distL="0" distR="0">
            <wp:extent cx="190983" cy="238735"/>
            <wp:effectExtent l="0" t="0" r="0" b="0"/>
            <wp:docPr id="9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lang w:eastAsia="zh-CN"/>
        </w:rPr>
        <w:t>﹣</w:t>
      </w:r>
      <w:r>
        <w:rPr>
          <w:color w:val="000000"/>
          <w:lang w:eastAsia="zh-CN"/>
        </w:rPr>
        <w:t>3</w:t>
      </w:r>
      <w:r>
        <w:rPr>
          <w:color w:val="000000"/>
          <w:lang w:eastAsia="zh-CN"/>
        </w:rPr>
        <w:t>）</w:t>
      </w:r>
      <w:r>
        <w:rPr>
          <w:color w:val="000000"/>
          <w:lang w:eastAsia="zh-CN"/>
        </w:rPr>
        <w:t>]</w:t>
      </w:r>
      <w:r>
        <w:rPr>
          <w:color w:val="000000"/>
          <w:vertAlign w:val="superscript"/>
          <w:lang w:eastAsia="zh-CN"/>
        </w:rPr>
        <w:t>2007</w:t>
      </w:r>
      <w:r>
        <w:rPr>
          <w:color w:val="000000"/>
          <w:lang w:eastAsia="zh-CN"/>
        </w:rPr>
        <w:t>•</w:t>
      </w:r>
      <w:r>
        <w:rPr>
          <w:color w:val="000000"/>
          <w:lang w:eastAsia="zh-CN"/>
        </w:rPr>
        <w:t>（</w:t>
      </w:r>
      <w:r>
        <w:rPr>
          <w:color w:val="000000"/>
          <w:lang w:eastAsia="zh-CN"/>
        </w:rPr>
        <w:t>2</w:t>
      </w:r>
      <w:r>
        <w:rPr>
          <w:noProof/>
          <w:lang w:eastAsia="zh-CN"/>
        </w:rPr>
        <w:drawing>
          <wp:inline distT="0" distB="0" distL="0" distR="0">
            <wp:extent cx="190983" cy="238735"/>
            <wp:effectExtent l="0" t="0" r="0" b="0"/>
            <wp:docPr id="97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lang w:eastAsia="zh-CN"/>
        </w:rPr>
        <w:t>﹣</w:t>
      </w:r>
      <w:r>
        <w:rPr>
          <w:color w:val="000000"/>
          <w:lang w:eastAsia="zh-CN"/>
        </w:rPr>
        <w:t>3</w:t>
      </w:r>
      <w:r>
        <w:rPr>
          <w:color w:val="000000"/>
          <w:lang w:eastAsia="zh-CN"/>
        </w:rPr>
        <w:t>），然后利用平方差公式计算．</w:t>
      </w:r>
      <w:r>
        <w:rPr>
          <w:color w:val="000000"/>
          <w:lang w:eastAsia="zh-CN"/>
        </w:rPr>
        <w:t xml:space="preserve">    </w:t>
      </w:r>
    </w:p>
    <w:p w:rsidR="00211199" w:rsidRDefault="0077605C">
      <w:pPr>
        <w:rPr>
          <w:lang w:eastAsia="zh-CN"/>
        </w:rPr>
      </w:pPr>
      <w:r>
        <w:rPr>
          <w:lang w:eastAsia="zh-CN"/>
        </w:rPr>
        <w:t>187</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color w:val="000000"/>
          <w:lang w:eastAsia="zh-CN"/>
        </w:rPr>
        <w:t xml:space="preserve"> </w:t>
      </w:r>
      <w:r>
        <w:rPr>
          <w:noProof/>
          <w:lang w:eastAsia="zh-CN"/>
        </w:rPr>
        <w:drawing>
          <wp:inline distT="0" distB="0" distL="0" distR="0">
            <wp:extent cx="830771" cy="162331"/>
            <wp:effectExtent l="0" t="0" r="0" b="0"/>
            <wp:docPr id="9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6"/>
                    <a:stretch>
                      <a:fillRect/>
                    </a:stretch>
                  </pic:blipFill>
                  <pic:spPr>
                    <a:xfrm>
                      <a:off x="0" y="0"/>
                      <a:ext cx="830771" cy="162331"/>
                    </a:xfrm>
                    <a:prstGeom prst="rect">
                      <a:avLst/>
                    </a:prstGeom>
                  </pic:spPr>
                </pic:pic>
              </a:graphicData>
            </a:graphic>
          </wp:inline>
        </w:drawing>
      </w:r>
      <w:r>
        <w:rPr>
          <w:lang w:eastAsia="zh-CN"/>
        </w:rPr>
        <w:br/>
      </w:r>
      <w:r>
        <w:rPr>
          <w:color w:val="000000"/>
          <w:lang w:eastAsia="zh-CN"/>
        </w:rPr>
        <w:t xml:space="preserve">= </w:t>
      </w:r>
      <w:r>
        <w:rPr>
          <w:noProof/>
          <w:lang w:eastAsia="zh-CN"/>
        </w:rPr>
        <w:drawing>
          <wp:inline distT="0" distB="0" distL="0" distR="0">
            <wp:extent cx="381965" cy="229184"/>
            <wp:effectExtent l="0" t="0" r="0" b="0"/>
            <wp:docPr id="97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6"/>
                    <a:stretch>
                      <a:fillRect/>
                    </a:stretch>
                  </pic:blipFill>
                  <pic:spPr>
                    <a:xfrm>
                      <a:off x="0" y="0"/>
                      <a:ext cx="381965" cy="229184"/>
                    </a:xfrm>
                    <a:prstGeom prst="rect">
                      <a:avLst/>
                    </a:prstGeom>
                  </pic:spPr>
                </pic:pic>
              </a:graphicData>
            </a:graphic>
          </wp:inline>
        </w:drawing>
      </w:r>
      <w:r>
        <w:rPr>
          <w:color w:val="000000"/>
          <w:lang w:eastAsia="zh-CN"/>
        </w:rPr>
        <w:t xml:space="preserve">+ </w:t>
      </w:r>
      <w:r>
        <w:rPr>
          <w:noProof/>
          <w:lang w:eastAsia="zh-CN"/>
        </w:rPr>
        <w:drawing>
          <wp:inline distT="0" distB="0" distL="0" distR="0">
            <wp:extent cx="248272" cy="181432"/>
            <wp:effectExtent l="0" t="0" r="0" b="0"/>
            <wp:docPr id="9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7"/>
                    <a:stretch>
                      <a:fillRect/>
                    </a:stretch>
                  </pic:blipFill>
                  <pic:spPr>
                    <a:xfrm>
                      <a:off x="0" y="0"/>
                      <a:ext cx="248272" cy="181432"/>
                    </a:xfrm>
                    <a:prstGeom prst="rect">
                      <a:avLst/>
                    </a:prstGeom>
                  </pic:spPr>
                </pic:pic>
              </a:graphicData>
            </a:graphic>
          </wp:inline>
        </w:drawing>
      </w:r>
      <w:r>
        <w:rPr>
          <w:color w:val="000000"/>
          <w:lang w:eastAsia="zh-CN"/>
        </w:rPr>
        <w:t>+2</w:t>
      </w:r>
      <w:r>
        <w:rPr>
          <w:lang w:eastAsia="zh-CN"/>
        </w:rPr>
        <w:br/>
      </w:r>
      <w:r>
        <w:rPr>
          <w:color w:val="000000"/>
          <w:lang w:eastAsia="zh-CN"/>
        </w:rPr>
        <w:t xml:space="preserve">= </w:t>
      </w:r>
      <w:r>
        <w:rPr>
          <w:noProof/>
          <w:lang w:eastAsia="zh-CN"/>
        </w:rPr>
        <w:drawing>
          <wp:inline distT="0" distB="0" distL="0" distR="0">
            <wp:extent cx="162331" cy="162331"/>
            <wp:effectExtent l="0" t="0" r="0" b="0"/>
            <wp:docPr id="97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8"/>
                    <a:stretch>
                      <a:fillRect/>
                    </a:stretch>
                  </pic:blipFill>
                  <pic:spPr>
                    <a:xfrm>
                      <a:off x="0" y="0"/>
                      <a:ext cx="162331" cy="162331"/>
                    </a:xfrm>
                    <a:prstGeom prst="rect">
                      <a:avLst/>
                    </a:prstGeom>
                  </pic:spPr>
                </pic:pic>
              </a:graphicData>
            </a:graphic>
          </wp:inline>
        </w:drawing>
      </w:r>
      <w:r>
        <w:rPr>
          <w:color w:val="000000"/>
          <w:lang w:eastAsia="zh-CN"/>
        </w:rPr>
        <w:t xml:space="preserve">+ </w:t>
      </w:r>
      <w:r>
        <w:rPr>
          <w:noProof/>
          <w:lang w:eastAsia="zh-CN"/>
        </w:rPr>
        <w:drawing>
          <wp:inline distT="0" distB="0" distL="0" distR="0">
            <wp:extent cx="248272" cy="181432"/>
            <wp:effectExtent l="0" t="0" r="0" b="0"/>
            <wp:docPr id="9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7"/>
                    <a:stretch>
                      <a:fillRect/>
                    </a:stretch>
                  </pic:blipFill>
                  <pic:spPr>
                    <a:xfrm>
                      <a:off x="0" y="0"/>
                      <a:ext cx="248272" cy="181432"/>
                    </a:xfrm>
                    <a:prstGeom prst="rect">
                      <a:avLst/>
                    </a:prstGeom>
                  </pic:spPr>
                </pic:pic>
              </a:graphicData>
            </a:graphic>
          </wp:inline>
        </w:drawing>
      </w:r>
      <w:r>
        <w:rPr>
          <w:color w:val="000000"/>
          <w:lang w:eastAsia="zh-CN"/>
        </w:rPr>
        <w:t>+2</w:t>
      </w:r>
      <w:r>
        <w:rPr>
          <w:lang w:eastAsia="zh-CN"/>
        </w:rPr>
        <w:br/>
      </w:r>
      <w:r>
        <w:rPr>
          <w:color w:val="000000"/>
          <w:lang w:eastAsia="zh-CN"/>
        </w:rPr>
        <w:t xml:space="preserve">= </w:t>
      </w:r>
      <w:r>
        <w:rPr>
          <w:noProof/>
          <w:lang w:eastAsia="zh-CN"/>
        </w:rPr>
        <w:drawing>
          <wp:inline distT="0" distB="0" distL="0" distR="0">
            <wp:extent cx="248272" cy="200533"/>
            <wp:effectExtent l="0" t="0" r="0" b="0"/>
            <wp:docPr id="97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9"/>
                    <a:stretch>
                      <a:fillRect/>
                    </a:stretch>
                  </pic:blipFill>
                  <pic:spPr>
                    <a:xfrm>
                      <a:off x="0" y="0"/>
                      <a:ext cx="248272" cy="200533"/>
                    </a:xfrm>
                    <a:prstGeom prst="rect">
                      <a:avLst/>
                    </a:prstGeom>
                  </pic:spPr>
                </pic:pic>
              </a:graphicData>
            </a:graphic>
          </wp:inline>
        </w:drawing>
      </w:r>
      <w:r>
        <w:rPr>
          <w:color w:val="000000"/>
          <w:lang w:eastAsia="zh-CN"/>
        </w:rPr>
        <w:t xml:space="preserve">+ </w:t>
      </w:r>
      <w:r>
        <w:rPr>
          <w:noProof/>
          <w:lang w:eastAsia="zh-CN"/>
        </w:rPr>
        <w:drawing>
          <wp:inline distT="0" distB="0" distL="0" distR="0">
            <wp:extent cx="248272" cy="181432"/>
            <wp:effectExtent l="0" t="0" r="0" b="0"/>
            <wp:docPr id="9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7"/>
                    <a:stretch>
                      <a:fillRect/>
                    </a:stretch>
                  </pic:blipFill>
                  <pic:spPr>
                    <a:xfrm>
                      <a:off x="0" y="0"/>
                      <a:ext cx="248272" cy="181432"/>
                    </a:xfrm>
                    <a:prstGeom prst="rect">
                      <a:avLst/>
                    </a:prstGeom>
                  </pic:spPr>
                </pic:pic>
              </a:graphicData>
            </a:graphic>
          </wp:inline>
        </w:drawing>
      </w:r>
      <w:r>
        <w:rPr>
          <w:color w:val="000000"/>
          <w:lang w:eastAsia="zh-CN"/>
        </w:rPr>
        <w:t xml:space="preserve">+ </w:t>
      </w:r>
      <w:r>
        <w:rPr>
          <w:noProof/>
          <w:lang w:eastAsia="zh-CN"/>
        </w:rPr>
        <w:drawing>
          <wp:inline distT="0" distB="0" distL="0" distR="0">
            <wp:extent cx="286474" cy="200533"/>
            <wp:effectExtent l="0" t="0" r="0" b="0"/>
            <wp:docPr id="9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0"/>
                    <a:stretch>
                      <a:fillRect/>
                    </a:stretch>
                  </pic:blipFill>
                  <pic:spPr>
                    <a:xfrm>
                      <a:off x="0" y="0"/>
                      <a:ext cx="286474" cy="200533"/>
                    </a:xfrm>
                    <a:prstGeom prst="rect">
                      <a:avLst/>
                    </a:prstGeom>
                  </pic:spPr>
                </pic:pic>
              </a:graphicData>
            </a:graphic>
          </wp:inline>
        </w:drawing>
      </w:r>
      <w:r>
        <w:rPr>
          <w:lang w:eastAsia="zh-CN"/>
        </w:rPr>
        <w:br/>
      </w:r>
      <w:r>
        <w:rPr>
          <w:color w:val="000000"/>
          <w:lang w:eastAsia="zh-CN"/>
        </w:rPr>
        <w:t xml:space="preserve">= </w:t>
      </w:r>
      <w:r>
        <w:rPr>
          <w:noProof/>
          <w:lang w:eastAsia="zh-CN"/>
        </w:rPr>
        <w:drawing>
          <wp:inline distT="0" distB="0" distL="0" distR="0">
            <wp:extent cx="697090" cy="181432"/>
            <wp:effectExtent l="0" t="0" r="0" b="0"/>
            <wp:docPr id="9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1"/>
                    <a:stretch>
                      <a:fillRect/>
                    </a:stretch>
                  </pic:blipFill>
                  <pic:spPr>
                    <a:xfrm>
                      <a:off x="0" y="0"/>
                      <a:ext cx="697090" cy="181432"/>
                    </a:xfrm>
                    <a:prstGeom prst="rect">
                      <a:avLst/>
                    </a:prstGeom>
                  </pic:spPr>
                </pic:pic>
              </a:graphicData>
            </a:graphic>
          </wp:inline>
        </w:drawing>
      </w:r>
      <w:r>
        <w:rPr>
          <w:lang w:eastAsia="zh-CN"/>
        </w:rPr>
        <w:br/>
      </w:r>
      <w:r>
        <w:rPr>
          <w:color w:val="000000"/>
          <w:lang w:eastAsia="zh-CN"/>
        </w:rPr>
        <w:t xml:space="preserve">= </w:t>
      </w:r>
      <w:r>
        <w:rPr>
          <w:noProof/>
          <w:lang w:eastAsia="zh-CN"/>
        </w:rPr>
        <w:drawing>
          <wp:inline distT="0" distB="0" distL="0" distR="0">
            <wp:extent cx="353314" cy="181432"/>
            <wp:effectExtent l="0" t="0" r="0" b="0"/>
            <wp:docPr id="98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2"/>
                    <a:stretch>
                      <a:fillRect/>
                    </a:stretch>
                  </pic:blipFill>
                  <pic:spPr>
                    <a:xfrm>
                      <a:off x="0" y="0"/>
                      <a:ext cx="353314" cy="181432"/>
                    </a:xfrm>
                    <a:prstGeom prst="rect">
                      <a:avLst/>
                    </a:prstGeom>
                  </pic:spPr>
                </pic:pic>
              </a:graphicData>
            </a:graphic>
          </wp:inline>
        </w:drawing>
      </w:r>
      <w:r>
        <w:rPr>
          <w:lang w:eastAsia="zh-CN"/>
        </w:rPr>
        <w:br/>
      </w:r>
      <w:r>
        <w:rPr>
          <w:color w:val="0000FF"/>
          <w:lang w:eastAsia="zh-CN"/>
        </w:rPr>
        <w:t>【考点】</w:t>
      </w:r>
      <w:r>
        <w:rPr>
          <w:color w:val="000000"/>
          <w:lang w:eastAsia="zh-CN"/>
        </w:rPr>
        <w:t>分式的加减法</w:t>
      </w:r>
      <w:r>
        <w:rPr>
          <w:color w:val="000000"/>
          <w:lang w:eastAsia="zh-CN"/>
        </w:rPr>
        <w:t xml:space="preserve">                </w:t>
      </w:r>
      <w:r>
        <w:rPr>
          <w:lang w:eastAsia="zh-CN"/>
        </w:rPr>
        <w:br/>
      </w:r>
      <w:r>
        <w:rPr>
          <w:color w:val="0000FF"/>
          <w:lang w:eastAsia="zh-CN"/>
        </w:rPr>
        <w:t>【解析】</w:t>
      </w:r>
      <w:r>
        <w:rPr>
          <w:color w:val="000000"/>
          <w:lang w:eastAsia="zh-CN"/>
        </w:rPr>
        <w:t>【分析】本题考查了分式的加减法法则、分式的通分、约分以及因式分解；熟练掌握分式的通分是解决问题的关键．</w:t>
      </w:r>
      <w:r>
        <w:rPr>
          <w:color w:val="000000"/>
          <w:lang w:eastAsia="zh-CN"/>
        </w:rPr>
        <w:t xml:space="preserve">    </w:t>
      </w:r>
    </w:p>
    <w:p w:rsidR="00211199" w:rsidRDefault="0077605C">
      <w:pPr>
        <w:rPr>
          <w:lang w:eastAsia="zh-CN"/>
        </w:rPr>
      </w:pPr>
      <w:r>
        <w:rPr>
          <w:lang w:eastAsia="zh-CN"/>
        </w:rPr>
        <w:t>188</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color w:val="000000"/>
          <w:lang w:eastAsia="zh-CN"/>
        </w:rPr>
        <w:t xml:space="preserve"> </w:t>
      </w:r>
      <w:r>
        <w:rPr>
          <w:noProof/>
          <w:lang w:eastAsia="zh-CN"/>
        </w:rPr>
        <w:drawing>
          <wp:inline distT="0" distB="0" distL="0" distR="0">
            <wp:extent cx="964463" cy="477457"/>
            <wp:effectExtent l="0" t="0" r="0" b="0"/>
            <wp:docPr id="9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3"/>
                    <a:stretch>
                      <a:fillRect/>
                    </a:stretch>
                  </pic:blipFill>
                  <pic:spPr>
                    <a:xfrm>
                      <a:off x="0" y="0"/>
                      <a:ext cx="964463" cy="477457"/>
                    </a:xfrm>
                    <a:prstGeom prst="rect">
                      <a:avLst/>
                    </a:prstGeom>
                  </pic:spPr>
                </pic:pic>
              </a:graphicData>
            </a:graphic>
          </wp:inline>
        </w:drawing>
      </w:r>
      <w:r>
        <w:rPr>
          <w:color w:val="000000"/>
          <w:lang w:eastAsia="zh-CN"/>
        </w:rPr>
        <w:t>，</w:t>
      </w:r>
      <w:r>
        <w:rPr>
          <w:lang w:eastAsia="zh-CN"/>
        </w:rPr>
        <w:br/>
      </w:r>
      <w:r>
        <w:rPr>
          <w:color w:val="000000"/>
          <w:lang w:eastAsia="zh-CN"/>
        </w:rPr>
        <w:t>由</w:t>
      </w:r>
      <w:r>
        <w:rPr>
          <w:color w:val="000000"/>
          <w:lang w:eastAsia="zh-CN"/>
        </w:rPr>
        <w:t>①</w:t>
      </w:r>
      <w:r>
        <w:rPr>
          <w:color w:val="000000"/>
          <w:lang w:eastAsia="zh-CN"/>
        </w:rPr>
        <w:t>得：</w:t>
      </w:r>
      <w:r>
        <w:rPr>
          <w:color w:val="000000"/>
          <w:lang w:eastAsia="zh-CN"/>
        </w:rPr>
        <w:t>x≥</w:t>
      </w:r>
      <w:r>
        <w:rPr>
          <w:color w:val="000000"/>
          <w:lang w:eastAsia="zh-CN"/>
        </w:rPr>
        <w:t>﹣</w:t>
      </w:r>
      <w:r>
        <w:rPr>
          <w:color w:val="000000"/>
          <w:lang w:eastAsia="zh-CN"/>
        </w:rPr>
        <w:t xml:space="preserve"> </w:t>
      </w:r>
      <w:r>
        <w:rPr>
          <w:noProof/>
          <w:lang w:eastAsia="zh-CN"/>
        </w:rPr>
        <w:drawing>
          <wp:inline distT="0" distB="0" distL="0" distR="0">
            <wp:extent cx="124143" cy="267373"/>
            <wp:effectExtent l="0" t="0" r="0" b="0"/>
            <wp:docPr id="98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24143" cy="267373"/>
                    </a:xfrm>
                    <a:prstGeom prst="rect">
                      <a:avLst/>
                    </a:prstGeom>
                  </pic:spPr>
                </pic:pic>
              </a:graphicData>
            </a:graphic>
          </wp:inline>
        </w:drawing>
      </w:r>
      <w:r>
        <w:rPr>
          <w:color w:val="000000"/>
          <w:lang w:eastAsia="zh-CN"/>
        </w:rPr>
        <w:t>，</w:t>
      </w:r>
      <w:r>
        <w:rPr>
          <w:lang w:eastAsia="zh-CN"/>
        </w:rPr>
        <w:br/>
      </w:r>
      <w:r>
        <w:rPr>
          <w:color w:val="000000"/>
          <w:lang w:eastAsia="zh-CN"/>
        </w:rPr>
        <w:t>由</w:t>
      </w:r>
      <w:r>
        <w:rPr>
          <w:color w:val="000000"/>
          <w:lang w:eastAsia="zh-CN"/>
        </w:rPr>
        <w:t>②</w:t>
      </w:r>
      <w:r>
        <w:rPr>
          <w:color w:val="000000"/>
          <w:lang w:eastAsia="zh-CN"/>
        </w:rPr>
        <w:t>得：</w:t>
      </w:r>
      <w:r>
        <w:rPr>
          <w:color w:val="000000"/>
          <w:lang w:eastAsia="zh-CN"/>
        </w:rPr>
        <w:t>x</w:t>
      </w:r>
      <w:r>
        <w:rPr>
          <w:color w:val="000000"/>
          <w:lang w:eastAsia="zh-CN"/>
        </w:rPr>
        <w:t>＜</w:t>
      </w:r>
      <w:r>
        <w:rPr>
          <w:color w:val="000000"/>
          <w:lang w:eastAsia="zh-CN"/>
        </w:rPr>
        <w:t>4</w:t>
      </w:r>
      <w:r>
        <w:rPr>
          <w:color w:val="000000"/>
          <w:lang w:eastAsia="zh-CN"/>
        </w:rPr>
        <w:t>，</w:t>
      </w:r>
      <w:r>
        <w:rPr>
          <w:lang w:eastAsia="zh-CN"/>
        </w:rPr>
        <w:br/>
      </w:r>
      <w:r>
        <w:rPr>
          <w:color w:val="000000"/>
          <w:lang w:eastAsia="zh-CN"/>
        </w:rPr>
        <w:t>∴</w:t>
      </w:r>
      <w:r>
        <w:rPr>
          <w:color w:val="000000"/>
          <w:lang w:eastAsia="zh-CN"/>
        </w:rPr>
        <w:t>不等式组的解集为﹣</w:t>
      </w:r>
      <w:r>
        <w:rPr>
          <w:color w:val="000000"/>
          <w:lang w:eastAsia="zh-CN"/>
        </w:rPr>
        <w:t xml:space="preserve"> </w:t>
      </w:r>
      <w:r>
        <w:rPr>
          <w:noProof/>
          <w:lang w:eastAsia="zh-CN"/>
        </w:rPr>
        <w:drawing>
          <wp:inline distT="0" distB="0" distL="0" distR="0">
            <wp:extent cx="124143" cy="267373"/>
            <wp:effectExtent l="0" t="0" r="0" b="0"/>
            <wp:docPr id="9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24143" cy="267373"/>
                    </a:xfrm>
                    <a:prstGeom prst="rect">
                      <a:avLst/>
                    </a:prstGeom>
                  </pic:spPr>
                </pic:pic>
              </a:graphicData>
            </a:graphic>
          </wp:inline>
        </w:drawing>
      </w:r>
      <w:r>
        <w:rPr>
          <w:color w:val="000000"/>
          <w:lang w:eastAsia="zh-CN"/>
        </w:rPr>
        <w:t>≤x</w:t>
      </w:r>
      <w:r>
        <w:rPr>
          <w:color w:val="000000"/>
          <w:lang w:eastAsia="zh-CN"/>
        </w:rPr>
        <w:t>＜</w:t>
      </w:r>
      <w:r>
        <w:rPr>
          <w:color w:val="000000"/>
          <w:lang w:eastAsia="zh-CN"/>
        </w:rPr>
        <w:t>4</w:t>
      </w:r>
      <w:r>
        <w:rPr>
          <w:color w:val="000000"/>
          <w:lang w:eastAsia="zh-CN"/>
        </w:rPr>
        <w:t>，</w:t>
      </w:r>
      <w:r>
        <w:rPr>
          <w:lang w:eastAsia="zh-CN"/>
        </w:rPr>
        <w:br/>
      </w:r>
      <w:r>
        <w:rPr>
          <w:noProof/>
          <w:lang w:eastAsia="zh-CN"/>
        </w:rPr>
        <w:drawing>
          <wp:inline distT="0" distB="0" distL="0" distR="0">
            <wp:extent cx="2043519" cy="630238"/>
            <wp:effectExtent l="0" t="0" r="0" b="0"/>
            <wp:docPr id="98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4"/>
                    <a:stretch>
                      <a:fillRect/>
                    </a:stretch>
                  </pic:blipFill>
                  <pic:spPr>
                    <a:xfrm>
                      <a:off x="0" y="0"/>
                      <a:ext cx="2043519" cy="630238"/>
                    </a:xfrm>
                    <a:prstGeom prst="rect">
                      <a:avLst/>
                    </a:prstGeom>
                  </pic:spPr>
                </pic:pic>
              </a:graphicData>
            </a:graphic>
          </wp:inline>
        </w:drawing>
      </w:r>
      <w:r>
        <w:rPr>
          <w:lang w:eastAsia="zh-CN"/>
        </w:rPr>
        <w:br/>
      </w:r>
      <w:r>
        <w:rPr>
          <w:color w:val="0000FF"/>
          <w:lang w:eastAsia="zh-CN"/>
        </w:rPr>
        <w:t>【考点】</w:t>
      </w:r>
      <w:r>
        <w:rPr>
          <w:color w:val="000000"/>
          <w:lang w:eastAsia="zh-CN"/>
        </w:rPr>
        <w:t>在数轴上表示不等式的解集，解一元一次不等式组</w:t>
      </w:r>
      <w:r>
        <w:rPr>
          <w:color w:val="000000"/>
          <w:lang w:eastAsia="zh-CN"/>
        </w:rPr>
        <w:t xml:space="preserve">                </w:t>
      </w:r>
      <w:r>
        <w:rPr>
          <w:lang w:eastAsia="zh-CN"/>
        </w:rPr>
        <w:br/>
      </w:r>
      <w:r>
        <w:rPr>
          <w:color w:val="0000FF"/>
          <w:lang w:eastAsia="zh-CN"/>
        </w:rPr>
        <w:t>【解析】</w:t>
      </w:r>
      <w:r>
        <w:rPr>
          <w:color w:val="000000"/>
          <w:lang w:eastAsia="zh-CN"/>
        </w:rPr>
        <w:t>【分析】分别求出不等式组中两不等式的解集，找出解集的公共部分确定出不等式组的解集，表示在数轴上即可．此题考查了解一元一次不等式组，以及在数轴上表示不等式的解集，熟练掌握运算法则是解本题的关键．</w:t>
      </w:r>
      <w:r>
        <w:rPr>
          <w:color w:val="000000"/>
          <w:lang w:eastAsia="zh-CN"/>
        </w:rPr>
        <w:t xml:space="preserve">    </w:t>
      </w:r>
    </w:p>
    <w:p w:rsidR="00211199" w:rsidRDefault="0077605C">
      <w:pPr>
        <w:rPr>
          <w:lang w:eastAsia="zh-CN"/>
        </w:rPr>
      </w:pPr>
      <w:r>
        <w:rPr>
          <w:lang w:eastAsia="zh-CN"/>
        </w:rPr>
        <w:t>189</w:t>
      </w:r>
      <w:r>
        <w:rPr>
          <w:lang w:eastAsia="zh-CN"/>
        </w:rPr>
        <w:t>、</w:t>
      </w:r>
    </w:p>
    <w:p w:rsidR="00211199" w:rsidRDefault="0077605C">
      <w:pPr>
        <w:spacing w:after="0"/>
        <w:rPr>
          <w:lang w:eastAsia="zh-CN"/>
        </w:rPr>
      </w:pPr>
      <w:r>
        <w:rPr>
          <w:color w:val="0000FF"/>
          <w:lang w:eastAsia="zh-CN"/>
        </w:rPr>
        <w:lastRenderedPageBreak/>
        <w:t>【答案】</w:t>
      </w:r>
      <w:r>
        <w:rPr>
          <w:color w:val="000000"/>
          <w:lang w:eastAsia="zh-CN"/>
        </w:rPr>
        <w:t>解：（</w:t>
      </w:r>
      <w:r>
        <w:rPr>
          <w:color w:val="000000"/>
          <w:lang w:eastAsia="zh-CN"/>
        </w:rPr>
        <w:t>1</w:t>
      </w:r>
      <w:r>
        <w:rPr>
          <w:color w:val="000000"/>
          <w:lang w:eastAsia="zh-CN"/>
        </w:rPr>
        <w:t>）把</w:t>
      </w:r>
      <w:r>
        <w:rPr>
          <w:color w:val="000000"/>
          <w:lang w:eastAsia="zh-CN"/>
        </w:rPr>
        <w:t>①</w:t>
      </w:r>
      <w:r>
        <w:rPr>
          <w:color w:val="000000"/>
          <w:lang w:eastAsia="zh-CN"/>
        </w:rPr>
        <w:t>代入</w:t>
      </w:r>
      <w:r>
        <w:rPr>
          <w:color w:val="000000"/>
          <w:lang w:eastAsia="zh-CN"/>
        </w:rPr>
        <w:t>②</w:t>
      </w:r>
      <w:r>
        <w:rPr>
          <w:color w:val="000000"/>
          <w:lang w:eastAsia="zh-CN"/>
        </w:rPr>
        <w:t>得：</w:t>
      </w:r>
      <w:r>
        <w:rPr>
          <w:color w:val="000000"/>
          <w:lang w:eastAsia="zh-CN"/>
        </w:rPr>
        <w:t>3</w:t>
      </w:r>
      <w:r>
        <w:rPr>
          <w:color w:val="000000"/>
          <w:lang w:eastAsia="zh-CN"/>
        </w:rPr>
        <w:t>﹣</w:t>
      </w:r>
      <w:r>
        <w:rPr>
          <w:color w:val="000000"/>
          <w:lang w:eastAsia="zh-CN"/>
        </w:rPr>
        <w:t>3y+y=1</w:t>
      </w:r>
      <w:r>
        <w:rPr>
          <w:color w:val="000000"/>
          <w:lang w:eastAsia="zh-CN"/>
        </w:rPr>
        <w:t>，</w:t>
      </w:r>
      <w:r>
        <w:rPr>
          <w:lang w:eastAsia="zh-CN"/>
        </w:rPr>
        <w:br/>
      </w:r>
      <w:r>
        <w:rPr>
          <w:color w:val="000000"/>
          <w:lang w:eastAsia="zh-CN"/>
        </w:rPr>
        <w:t>解得：</w:t>
      </w:r>
      <w:r>
        <w:rPr>
          <w:color w:val="000000"/>
          <w:lang w:eastAsia="zh-CN"/>
        </w:rPr>
        <w:t>y=1</w:t>
      </w:r>
      <w:r>
        <w:rPr>
          <w:color w:val="000000"/>
          <w:lang w:eastAsia="zh-CN"/>
        </w:rPr>
        <w:t>，</w:t>
      </w:r>
      <w:r>
        <w:rPr>
          <w:lang w:eastAsia="zh-CN"/>
        </w:rPr>
        <w:br/>
      </w:r>
      <w:r>
        <w:rPr>
          <w:color w:val="000000"/>
          <w:lang w:eastAsia="zh-CN"/>
        </w:rPr>
        <w:t>把</w:t>
      </w:r>
      <w:r>
        <w:rPr>
          <w:color w:val="000000"/>
          <w:lang w:eastAsia="zh-CN"/>
        </w:rPr>
        <w:t>y=1</w:t>
      </w:r>
      <w:r>
        <w:rPr>
          <w:color w:val="000000"/>
          <w:lang w:eastAsia="zh-CN"/>
        </w:rPr>
        <w:t>代入</w:t>
      </w:r>
      <w:r>
        <w:rPr>
          <w:color w:val="000000"/>
          <w:lang w:eastAsia="zh-CN"/>
        </w:rPr>
        <w:t>①</w:t>
      </w:r>
      <w:r>
        <w:rPr>
          <w:color w:val="000000"/>
          <w:lang w:eastAsia="zh-CN"/>
        </w:rPr>
        <w:t>得：</w:t>
      </w:r>
      <w:r>
        <w:rPr>
          <w:color w:val="000000"/>
          <w:lang w:eastAsia="zh-CN"/>
        </w:rPr>
        <w:t>x=0</w:t>
      </w:r>
      <w:r>
        <w:rPr>
          <w:color w:val="000000"/>
          <w:lang w:eastAsia="zh-CN"/>
        </w:rPr>
        <w:t>，</w:t>
      </w:r>
      <w:r>
        <w:rPr>
          <w:lang w:eastAsia="zh-CN"/>
        </w:rPr>
        <w:br/>
      </w:r>
      <w:r>
        <w:rPr>
          <w:color w:val="000000"/>
          <w:lang w:eastAsia="zh-CN"/>
        </w:rPr>
        <w:t>则方程组的解为</w:t>
      </w:r>
      <w:r>
        <w:rPr>
          <w:noProof/>
          <w:lang w:eastAsia="zh-CN"/>
        </w:rPr>
        <w:drawing>
          <wp:inline distT="0" distB="0" distL="0" distR="0">
            <wp:extent cx="467906" cy="343764"/>
            <wp:effectExtent l="0" t="0" r="0" b="0"/>
            <wp:docPr id="9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5"/>
                    <a:stretch>
                      <a:fillRect/>
                    </a:stretch>
                  </pic:blipFill>
                  <pic:spPr>
                    <a:xfrm>
                      <a:off x="0" y="0"/>
                      <a:ext cx="467906" cy="343764"/>
                    </a:xfrm>
                    <a:prstGeom prst="rect">
                      <a:avLst/>
                    </a:prstGeom>
                  </pic:spPr>
                </pic:pic>
              </a:graphicData>
            </a:graphic>
          </wp:inline>
        </w:drawing>
      </w:r>
      <w:r>
        <w:rPr>
          <w:color w:val="000000"/>
          <w:lang w:eastAsia="zh-CN"/>
        </w:rPr>
        <w:t>；</w:t>
      </w:r>
      <w:r>
        <w:rPr>
          <w:lang w:eastAsia="zh-CN"/>
        </w:rPr>
        <w:br/>
      </w:r>
      <w:r>
        <w:rPr>
          <w:color w:val="000000"/>
          <w:lang w:eastAsia="zh-CN"/>
        </w:rPr>
        <w:t>（</w:t>
      </w:r>
      <w:r>
        <w:rPr>
          <w:color w:val="000000"/>
          <w:lang w:eastAsia="zh-CN"/>
        </w:rPr>
        <w:t>2</w:t>
      </w:r>
      <w:r>
        <w:rPr>
          <w:color w:val="000000"/>
          <w:lang w:eastAsia="zh-CN"/>
        </w:rPr>
        <w:t>）由</w:t>
      </w:r>
      <w:r>
        <w:rPr>
          <w:color w:val="000000"/>
          <w:lang w:eastAsia="zh-CN"/>
        </w:rPr>
        <w:t>②</w:t>
      </w:r>
      <w:r>
        <w:rPr>
          <w:color w:val="000000"/>
          <w:lang w:eastAsia="zh-CN"/>
        </w:rPr>
        <w:t>变形得：</w:t>
      </w:r>
      <w:r>
        <w:rPr>
          <w:color w:val="000000"/>
          <w:lang w:eastAsia="zh-CN"/>
        </w:rPr>
        <w:t>x=2y</w:t>
      </w:r>
      <w:r>
        <w:rPr>
          <w:color w:val="000000"/>
          <w:lang w:eastAsia="zh-CN"/>
        </w:rPr>
        <w:t>﹣</w:t>
      </w:r>
      <w:r>
        <w:rPr>
          <w:color w:val="000000"/>
          <w:lang w:eastAsia="zh-CN"/>
        </w:rPr>
        <w:t>1③</w:t>
      </w:r>
      <w:r>
        <w:rPr>
          <w:color w:val="000000"/>
          <w:lang w:eastAsia="zh-CN"/>
        </w:rPr>
        <w:t>，</w:t>
      </w:r>
      <w:r>
        <w:rPr>
          <w:lang w:eastAsia="zh-CN"/>
        </w:rPr>
        <w:br/>
      </w:r>
      <w:r>
        <w:rPr>
          <w:color w:val="000000"/>
          <w:lang w:eastAsia="zh-CN"/>
        </w:rPr>
        <w:t>把</w:t>
      </w:r>
      <w:r>
        <w:rPr>
          <w:color w:val="000000"/>
          <w:lang w:eastAsia="zh-CN"/>
        </w:rPr>
        <w:t>③</w:t>
      </w:r>
      <w:r>
        <w:rPr>
          <w:color w:val="000000"/>
          <w:lang w:eastAsia="zh-CN"/>
        </w:rPr>
        <w:t>代入</w:t>
      </w:r>
      <w:r>
        <w:rPr>
          <w:color w:val="000000"/>
          <w:lang w:eastAsia="zh-CN"/>
        </w:rPr>
        <w:t>①</w:t>
      </w:r>
      <w:r>
        <w:rPr>
          <w:color w:val="000000"/>
          <w:lang w:eastAsia="zh-CN"/>
        </w:rPr>
        <w:t>得：</w:t>
      </w:r>
      <w:r>
        <w:rPr>
          <w:color w:val="000000"/>
          <w:lang w:eastAsia="zh-CN"/>
        </w:rPr>
        <w:t>4y</w:t>
      </w:r>
      <w:r>
        <w:rPr>
          <w:color w:val="000000"/>
          <w:lang w:eastAsia="zh-CN"/>
        </w:rPr>
        <w:t>﹣</w:t>
      </w:r>
      <w:r>
        <w:rPr>
          <w:color w:val="000000"/>
          <w:lang w:eastAsia="zh-CN"/>
        </w:rPr>
        <w:t>2+3y=12</w:t>
      </w:r>
      <w:r>
        <w:rPr>
          <w:color w:val="000000"/>
          <w:lang w:eastAsia="zh-CN"/>
        </w:rPr>
        <w:t>，</w:t>
      </w:r>
      <w:r>
        <w:rPr>
          <w:lang w:eastAsia="zh-CN"/>
        </w:rPr>
        <w:br/>
      </w:r>
      <w:r>
        <w:rPr>
          <w:color w:val="000000"/>
          <w:lang w:eastAsia="zh-CN"/>
        </w:rPr>
        <w:t>解得：</w:t>
      </w:r>
      <w:r>
        <w:rPr>
          <w:color w:val="000000"/>
          <w:lang w:eastAsia="zh-CN"/>
        </w:rPr>
        <w:t>y=2</w:t>
      </w:r>
      <w:r>
        <w:rPr>
          <w:color w:val="000000"/>
          <w:lang w:eastAsia="zh-CN"/>
        </w:rPr>
        <w:t>，</w:t>
      </w:r>
      <w:r>
        <w:rPr>
          <w:lang w:eastAsia="zh-CN"/>
        </w:rPr>
        <w:br/>
      </w:r>
      <w:r>
        <w:rPr>
          <w:color w:val="000000"/>
          <w:lang w:eastAsia="zh-CN"/>
        </w:rPr>
        <w:t>把</w:t>
      </w:r>
      <w:r>
        <w:rPr>
          <w:color w:val="000000"/>
          <w:lang w:eastAsia="zh-CN"/>
        </w:rPr>
        <w:t>y=2</w:t>
      </w:r>
      <w:r>
        <w:rPr>
          <w:color w:val="000000"/>
          <w:lang w:eastAsia="zh-CN"/>
        </w:rPr>
        <w:t>代入</w:t>
      </w:r>
      <w:r>
        <w:rPr>
          <w:color w:val="000000"/>
          <w:lang w:eastAsia="zh-CN"/>
        </w:rPr>
        <w:t>①</w:t>
      </w:r>
      <w:r>
        <w:rPr>
          <w:color w:val="000000"/>
          <w:lang w:eastAsia="zh-CN"/>
        </w:rPr>
        <w:t>得：</w:t>
      </w:r>
      <w:r>
        <w:rPr>
          <w:color w:val="000000"/>
          <w:lang w:eastAsia="zh-CN"/>
        </w:rPr>
        <w:t>x=3</w:t>
      </w:r>
      <w:r>
        <w:rPr>
          <w:color w:val="000000"/>
          <w:lang w:eastAsia="zh-CN"/>
        </w:rPr>
        <w:t>，</w:t>
      </w:r>
      <w:r>
        <w:rPr>
          <w:lang w:eastAsia="zh-CN"/>
        </w:rPr>
        <w:br/>
      </w:r>
      <w:r>
        <w:rPr>
          <w:color w:val="000000"/>
          <w:lang w:eastAsia="zh-CN"/>
        </w:rPr>
        <w:t>则方程组的解为</w:t>
      </w:r>
      <w:r>
        <w:rPr>
          <w:noProof/>
          <w:lang w:eastAsia="zh-CN"/>
        </w:rPr>
        <w:drawing>
          <wp:inline distT="0" distB="0" distL="0" distR="0">
            <wp:extent cx="477457" cy="343764"/>
            <wp:effectExtent l="0" t="0" r="0" b="0"/>
            <wp:docPr id="98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6"/>
                    <a:stretch>
                      <a:fillRect/>
                    </a:stretch>
                  </pic:blipFill>
                  <pic:spPr>
                    <a:xfrm>
                      <a:off x="0" y="0"/>
                      <a:ext cx="477457" cy="343764"/>
                    </a:xfrm>
                    <a:prstGeom prst="rect">
                      <a:avLst/>
                    </a:prstGeom>
                  </pic:spPr>
                </pic:pic>
              </a:graphicData>
            </a:graphic>
          </wp:inline>
        </w:drawing>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解二元一次方程组</w:t>
      </w:r>
      <w:r>
        <w:rPr>
          <w:color w:val="000000"/>
          <w:lang w:eastAsia="zh-CN"/>
        </w:rPr>
        <w:t xml:space="preserve">                </w:t>
      </w:r>
      <w:r>
        <w:rPr>
          <w:lang w:eastAsia="zh-CN"/>
        </w:rPr>
        <w:br/>
      </w:r>
      <w:r>
        <w:rPr>
          <w:color w:val="0000FF"/>
          <w:lang w:eastAsia="zh-CN"/>
        </w:rPr>
        <w:t>【解析】</w:t>
      </w:r>
      <w:r>
        <w:rPr>
          <w:color w:val="000000"/>
          <w:lang w:eastAsia="zh-CN"/>
        </w:rPr>
        <w:t>【分析】（</w:t>
      </w:r>
      <w:r>
        <w:rPr>
          <w:color w:val="000000"/>
          <w:lang w:eastAsia="zh-CN"/>
        </w:rPr>
        <w:t>1</w:t>
      </w:r>
      <w:r>
        <w:rPr>
          <w:color w:val="000000"/>
          <w:lang w:eastAsia="zh-CN"/>
        </w:rPr>
        <w:t>）方程组利用代入消元法求出解即可；</w:t>
      </w:r>
      <w:r>
        <w:rPr>
          <w:lang w:eastAsia="zh-CN"/>
        </w:rPr>
        <w:br/>
      </w:r>
      <w:r>
        <w:rPr>
          <w:color w:val="000000"/>
          <w:lang w:eastAsia="zh-CN"/>
        </w:rPr>
        <w:t>（</w:t>
      </w:r>
      <w:r>
        <w:rPr>
          <w:color w:val="000000"/>
          <w:lang w:eastAsia="zh-CN"/>
        </w:rPr>
        <w:t>2</w:t>
      </w:r>
      <w:r>
        <w:rPr>
          <w:color w:val="000000"/>
          <w:lang w:eastAsia="zh-CN"/>
        </w:rPr>
        <w:t>）方程组变形后，利用代入消元法求出解即可．</w:t>
      </w:r>
      <w:r>
        <w:rPr>
          <w:color w:val="000000"/>
          <w:lang w:eastAsia="zh-CN"/>
        </w:rPr>
        <w:t xml:space="preserve">    </w:t>
      </w:r>
    </w:p>
    <w:p w:rsidR="00211199" w:rsidRDefault="0077605C">
      <w:r>
        <w:t>190</w:t>
      </w:r>
      <w:r>
        <w:t>、</w:t>
      </w:r>
    </w:p>
    <w:p w:rsidR="00211199" w:rsidRDefault="0077605C">
      <w:pPr>
        <w:spacing w:after="0"/>
        <w:rPr>
          <w:lang w:eastAsia="zh-CN"/>
        </w:rPr>
      </w:pPr>
      <w:r>
        <w:rPr>
          <w:color w:val="0000FF"/>
        </w:rPr>
        <w:t>【答案】</w:t>
      </w:r>
      <w:r>
        <w:rPr>
          <w:color w:val="000000"/>
        </w:rPr>
        <w:t>解：原式</w:t>
      </w:r>
      <w:r>
        <w:rPr>
          <w:color w:val="000000"/>
        </w:rPr>
        <w:t>=15a</w:t>
      </w:r>
      <w:r>
        <w:rPr>
          <w:color w:val="000000"/>
          <w:vertAlign w:val="superscript"/>
        </w:rPr>
        <w:t>2</w:t>
      </w:r>
      <w:r>
        <w:rPr>
          <w:color w:val="000000"/>
        </w:rPr>
        <w:t>b</w:t>
      </w:r>
      <w:r>
        <w:rPr>
          <w:color w:val="000000"/>
        </w:rPr>
        <w:t>﹣</w:t>
      </w:r>
      <w:r>
        <w:rPr>
          <w:color w:val="000000"/>
        </w:rPr>
        <w:t>5ab</w:t>
      </w:r>
      <w:r>
        <w:rPr>
          <w:color w:val="000000"/>
          <w:vertAlign w:val="superscript"/>
        </w:rPr>
        <w:t>2</w:t>
      </w:r>
      <w:r>
        <w:rPr>
          <w:color w:val="000000"/>
        </w:rPr>
        <w:t>+4ab</w:t>
      </w:r>
      <w:r>
        <w:rPr>
          <w:color w:val="000000"/>
          <w:vertAlign w:val="superscript"/>
        </w:rPr>
        <w:t>2</w:t>
      </w:r>
      <w:r>
        <w:rPr>
          <w:color w:val="000000"/>
        </w:rPr>
        <w:t>﹣</w:t>
      </w:r>
      <w:r>
        <w:rPr>
          <w:color w:val="000000"/>
        </w:rPr>
        <w:t>12a</w:t>
      </w:r>
      <w:r>
        <w:rPr>
          <w:color w:val="000000"/>
          <w:vertAlign w:val="superscript"/>
        </w:rPr>
        <w:t>2</w:t>
      </w:r>
      <w:r>
        <w:rPr>
          <w:color w:val="000000"/>
        </w:rPr>
        <w:t>b=3a</w:t>
      </w:r>
      <w:r>
        <w:rPr>
          <w:color w:val="000000"/>
          <w:vertAlign w:val="superscript"/>
        </w:rPr>
        <w:t>2</w:t>
      </w:r>
      <w:r>
        <w:rPr>
          <w:color w:val="000000"/>
        </w:rPr>
        <w:t>b</w:t>
      </w:r>
      <w:r>
        <w:rPr>
          <w:color w:val="000000"/>
        </w:rPr>
        <w:t>﹣</w:t>
      </w:r>
      <w:r>
        <w:rPr>
          <w:color w:val="000000"/>
        </w:rPr>
        <w:t>ab</w:t>
      </w:r>
      <w:r>
        <w:rPr>
          <w:color w:val="000000"/>
          <w:vertAlign w:val="superscript"/>
        </w:rPr>
        <w:t>2</w:t>
      </w:r>
      <w:r>
        <w:rPr>
          <w:color w:val="000000"/>
        </w:rPr>
        <w:t xml:space="preserve">  </w:t>
      </w:r>
      <w:r>
        <w:rPr>
          <w:color w:val="000000"/>
        </w:rPr>
        <w:t>，</w:t>
      </w:r>
      <w:r>
        <w:rPr>
          <w:color w:val="000000"/>
        </w:rPr>
        <w:t xml:space="preserve"> </w:t>
      </w:r>
      <w:r>
        <w:br/>
      </w:r>
      <w:r>
        <w:rPr>
          <w:color w:val="000000"/>
        </w:rPr>
        <w:t>当</w:t>
      </w:r>
      <w:r>
        <w:rPr>
          <w:color w:val="000000"/>
        </w:rPr>
        <w:t>a=</w:t>
      </w:r>
      <w:r>
        <w:rPr>
          <w:color w:val="000000"/>
        </w:rPr>
        <w:t>﹣</w:t>
      </w:r>
      <w:r>
        <w:rPr>
          <w:color w:val="000000"/>
        </w:rPr>
        <w:t>1</w:t>
      </w:r>
      <w:r>
        <w:rPr>
          <w:color w:val="000000"/>
        </w:rPr>
        <w:t>，</w:t>
      </w:r>
      <w:r>
        <w:rPr>
          <w:color w:val="000000"/>
        </w:rPr>
        <w:t>b=</w:t>
      </w:r>
      <w:r>
        <w:rPr>
          <w:noProof/>
          <w:lang w:eastAsia="zh-CN"/>
        </w:rPr>
        <w:drawing>
          <wp:inline distT="0" distB="0" distL="0" distR="0">
            <wp:extent cx="124143" cy="267373"/>
            <wp:effectExtent l="0" t="0" r="0" b="0"/>
            <wp:docPr id="9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24143" cy="267373"/>
                    </a:xfrm>
                    <a:prstGeom prst="rect">
                      <a:avLst/>
                    </a:prstGeom>
                  </pic:spPr>
                </pic:pic>
              </a:graphicData>
            </a:graphic>
          </wp:inline>
        </w:drawing>
      </w:r>
      <w:r>
        <w:rPr>
          <w:color w:val="000000"/>
        </w:rPr>
        <w:t>时，原式</w:t>
      </w:r>
      <w:r>
        <w:rPr>
          <w:color w:val="000000"/>
        </w:rPr>
        <w:t>=</w:t>
      </w:r>
      <w:r>
        <w:rPr>
          <w:noProof/>
          <w:lang w:eastAsia="zh-CN"/>
        </w:rPr>
        <w:drawing>
          <wp:inline distT="0" distB="0" distL="0" distR="0">
            <wp:extent cx="124143" cy="267373"/>
            <wp:effectExtent l="0" t="0" r="0" b="0"/>
            <wp:docPr id="98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7"/>
                    <a:stretch>
                      <a:fillRect/>
                    </a:stretch>
                  </pic:blipFill>
                  <pic:spPr>
                    <a:xfrm>
                      <a:off x="0" y="0"/>
                      <a:ext cx="124143" cy="267373"/>
                    </a:xfrm>
                    <a:prstGeom prst="rect">
                      <a:avLst/>
                    </a:prstGeom>
                  </pic:spPr>
                </pic:pic>
              </a:graphicData>
            </a:graphic>
          </wp:inline>
        </w:drawing>
      </w:r>
      <w:r>
        <w:rPr>
          <w:color w:val="000000"/>
        </w:rPr>
        <w:t>+</w:t>
      </w:r>
      <w:r>
        <w:rPr>
          <w:noProof/>
          <w:lang w:eastAsia="zh-CN"/>
        </w:rPr>
        <w:drawing>
          <wp:inline distT="0" distB="0" distL="0" distR="0">
            <wp:extent cx="124143" cy="267373"/>
            <wp:effectExtent l="0" t="0" r="0" b="0"/>
            <wp:docPr id="9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124143" cy="267373"/>
                    </a:xfrm>
                    <a:prstGeom prst="rect">
                      <a:avLst/>
                    </a:prstGeom>
                  </pic:spPr>
                </pic:pic>
              </a:graphicData>
            </a:graphic>
          </wp:inline>
        </w:drawing>
      </w:r>
      <w:r>
        <w:rPr>
          <w:color w:val="000000"/>
        </w:rPr>
        <w:t>=</w:t>
      </w:r>
      <w:r>
        <w:rPr>
          <w:noProof/>
          <w:lang w:eastAsia="zh-CN"/>
        </w:rPr>
        <w:drawing>
          <wp:inline distT="0" distB="0" distL="0" distR="0">
            <wp:extent cx="124143" cy="267373"/>
            <wp:effectExtent l="0" t="0" r="0" b="0"/>
            <wp:docPr id="9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7"/>
                    <a:stretch>
                      <a:fillRect/>
                    </a:stretch>
                  </pic:blipFill>
                  <pic:spPr>
                    <a:xfrm>
                      <a:off x="0" y="0"/>
                      <a:ext cx="124143" cy="267373"/>
                    </a:xfrm>
                    <a:prstGeom prst="rect">
                      <a:avLst/>
                    </a:prstGeom>
                  </pic:spPr>
                </pic:pic>
              </a:graphicData>
            </a:graphic>
          </wp:inline>
        </w:drawing>
      </w:r>
      <w:r>
        <w:rPr>
          <w:color w:val="000000"/>
        </w:rPr>
        <w:t>．</w:t>
      </w:r>
      <w:r>
        <w:rPr>
          <w:color w:val="000000"/>
        </w:rPr>
        <w:t xml:space="preserve">                    </w:t>
      </w:r>
      <w:r>
        <w:br/>
      </w:r>
      <w:r>
        <w:rPr>
          <w:color w:val="0000FF"/>
          <w:lang w:eastAsia="zh-CN"/>
        </w:rPr>
        <w:t>【考点】</w:t>
      </w:r>
      <w:r>
        <w:rPr>
          <w:color w:val="000000"/>
          <w:lang w:eastAsia="zh-CN"/>
        </w:rPr>
        <w:t>代数式求值，整式的加减</w:t>
      </w:r>
      <w:r>
        <w:rPr>
          <w:color w:val="000000"/>
          <w:lang w:eastAsia="zh-CN"/>
        </w:rPr>
        <w:t xml:space="preserve">                </w:t>
      </w:r>
      <w:r>
        <w:rPr>
          <w:lang w:eastAsia="zh-CN"/>
        </w:rPr>
        <w:br/>
      </w:r>
      <w:r>
        <w:rPr>
          <w:color w:val="0000FF"/>
          <w:lang w:eastAsia="zh-CN"/>
        </w:rPr>
        <w:t>【解析】</w:t>
      </w:r>
      <w:r>
        <w:rPr>
          <w:color w:val="000000"/>
          <w:lang w:eastAsia="zh-CN"/>
        </w:rPr>
        <w:t>【分析】先去括号，然后合并同类项，最后代入</w:t>
      </w:r>
      <w:r>
        <w:rPr>
          <w:color w:val="000000"/>
          <w:lang w:eastAsia="zh-CN"/>
        </w:rPr>
        <w:t>a</w:t>
      </w:r>
      <w:r>
        <w:rPr>
          <w:color w:val="000000"/>
          <w:lang w:eastAsia="zh-CN"/>
        </w:rPr>
        <w:t>、</w:t>
      </w:r>
      <w:r>
        <w:rPr>
          <w:color w:val="000000"/>
          <w:lang w:eastAsia="zh-CN"/>
        </w:rPr>
        <w:t>b</w:t>
      </w:r>
      <w:r>
        <w:rPr>
          <w:color w:val="000000"/>
          <w:lang w:eastAsia="zh-CN"/>
        </w:rPr>
        <w:t>的值即可．</w:t>
      </w:r>
      <w:r>
        <w:rPr>
          <w:color w:val="000000"/>
          <w:lang w:eastAsia="zh-CN"/>
        </w:rPr>
        <w:t xml:space="preserve">    </w:t>
      </w:r>
    </w:p>
    <w:p w:rsidR="00211199" w:rsidRDefault="0077605C">
      <w:pPr>
        <w:rPr>
          <w:lang w:eastAsia="zh-CN"/>
        </w:rPr>
      </w:pPr>
      <w:r>
        <w:rPr>
          <w:lang w:eastAsia="zh-CN"/>
        </w:rPr>
        <w:t>191</w:t>
      </w:r>
      <w:r>
        <w:rPr>
          <w:lang w:eastAsia="zh-CN"/>
        </w:rPr>
        <w:t>、</w:t>
      </w:r>
    </w:p>
    <w:p w:rsidR="00211199" w:rsidRDefault="0077605C">
      <w:pPr>
        <w:spacing w:after="0"/>
        <w:rPr>
          <w:lang w:eastAsia="zh-CN"/>
        </w:rPr>
      </w:pPr>
      <w:r>
        <w:rPr>
          <w:color w:val="0000FF"/>
          <w:lang w:eastAsia="zh-CN"/>
        </w:rPr>
        <w:t>【答案】</w:t>
      </w:r>
      <w:r>
        <w:rPr>
          <w:color w:val="000000"/>
          <w:lang w:eastAsia="zh-CN"/>
        </w:rPr>
        <w:t>解：解不等式</w:t>
      </w:r>
      <w:r>
        <w:rPr>
          <w:color w:val="000000"/>
          <w:lang w:eastAsia="zh-CN"/>
        </w:rPr>
        <w:t>2x+5</w:t>
      </w:r>
      <w:r>
        <w:rPr>
          <w:color w:val="000000"/>
          <w:lang w:eastAsia="zh-CN"/>
        </w:rPr>
        <w:t>＞</w:t>
      </w:r>
      <w:r>
        <w:rPr>
          <w:color w:val="000000"/>
          <w:lang w:eastAsia="zh-CN"/>
        </w:rPr>
        <w:t>3</w:t>
      </w:r>
      <w:r>
        <w:rPr>
          <w:color w:val="000000"/>
          <w:lang w:eastAsia="zh-CN"/>
        </w:rPr>
        <w:t>（</w:t>
      </w:r>
      <w:r>
        <w:rPr>
          <w:color w:val="000000"/>
          <w:lang w:eastAsia="zh-CN"/>
        </w:rPr>
        <w:t>x</w:t>
      </w:r>
      <w:r>
        <w:rPr>
          <w:color w:val="000000"/>
          <w:lang w:eastAsia="zh-CN"/>
        </w:rPr>
        <w:t>﹣</w:t>
      </w:r>
      <w:r>
        <w:rPr>
          <w:color w:val="000000"/>
          <w:lang w:eastAsia="zh-CN"/>
        </w:rPr>
        <w:t>1</w:t>
      </w:r>
      <w:r>
        <w:rPr>
          <w:color w:val="000000"/>
          <w:lang w:eastAsia="zh-CN"/>
        </w:rPr>
        <w:t>），得：</w:t>
      </w:r>
      <w:r>
        <w:rPr>
          <w:color w:val="000000"/>
          <w:lang w:eastAsia="zh-CN"/>
        </w:rPr>
        <w:t>x</w:t>
      </w:r>
      <w:r>
        <w:rPr>
          <w:color w:val="000000"/>
          <w:lang w:eastAsia="zh-CN"/>
        </w:rPr>
        <w:t>＜</w:t>
      </w:r>
      <w:r>
        <w:rPr>
          <w:color w:val="000000"/>
          <w:lang w:eastAsia="zh-CN"/>
        </w:rPr>
        <w:t>8</w:t>
      </w:r>
      <w:r>
        <w:rPr>
          <w:color w:val="000000"/>
          <w:lang w:eastAsia="zh-CN"/>
        </w:rPr>
        <w:t>，</w:t>
      </w:r>
      <w:r>
        <w:rPr>
          <w:lang w:eastAsia="zh-CN"/>
        </w:rPr>
        <w:br/>
      </w:r>
      <w:r>
        <w:rPr>
          <w:color w:val="000000"/>
          <w:lang w:eastAsia="zh-CN"/>
        </w:rPr>
        <w:t>解不等式</w:t>
      </w:r>
      <w:r>
        <w:rPr>
          <w:color w:val="000000"/>
          <w:lang w:eastAsia="zh-CN"/>
        </w:rPr>
        <w:t>4x</w:t>
      </w:r>
      <w:r>
        <w:rPr>
          <w:color w:val="000000"/>
          <w:lang w:eastAsia="zh-CN"/>
        </w:rPr>
        <w:t>＞</w:t>
      </w:r>
      <w:r>
        <w:rPr>
          <w:color w:val="000000"/>
          <w:lang w:eastAsia="zh-CN"/>
        </w:rPr>
        <w:t xml:space="preserve"> </w:t>
      </w:r>
      <w:r>
        <w:rPr>
          <w:noProof/>
          <w:lang w:eastAsia="zh-CN"/>
        </w:rPr>
        <w:drawing>
          <wp:inline distT="0" distB="0" distL="0" distR="0">
            <wp:extent cx="276924" cy="267373"/>
            <wp:effectExtent l="0" t="0" r="0" b="0"/>
            <wp:docPr id="9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8"/>
                    <a:stretch>
                      <a:fillRect/>
                    </a:stretch>
                  </pic:blipFill>
                  <pic:spPr>
                    <a:xfrm>
                      <a:off x="0" y="0"/>
                      <a:ext cx="276924" cy="267373"/>
                    </a:xfrm>
                    <a:prstGeom prst="rect">
                      <a:avLst/>
                    </a:prstGeom>
                  </pic:spPr>
                </pic:pic>
              </a:graphicData>
            </a:graphic>
          </wp:inline>
        </w:drawing>
      </w:r>
      <w:r>
        <w:rPr>
          <w:color w:val="000000"/>
          <w:lang w:eastAsia="zh-CN"/>
        </w:rPr>
        <w:t>，得：</w:t>
      </w:r>
      <w:r>
        <w:rPr>
          <w:color w:val="000000"/>
          <w:lang w:eastAsia="zh-CN"/>
        </w:rPr>
        <w:t>x</w:t>
      </w:r>
      <w:r>
        <w:rPr>
          <w:color w:val="000000"/>
          <w:lang w:eastAsia="zh-CN"/>
        </w:rPr>
        <w:t>＞</w:t>
      </w:r>
      <w:r>
        <w:rPr>
          <w:color w:val="000000"/>
          <w:lang w:eastAsia="zh-CN"/>
        </w:rPr>
        <w:t>1</w:t>
      </w:r>
      <w:r>
        <w:rPr>
          <w:color w:val="000000"/>
          <w:lang w:eastAsia="zh-CN"/>
        </w:rPr>
        <w:t>，</w:t>
      </w:r>
      <w:r>
        <w:rPr>
          <w:lang w:eastAsia="zh-CN"/>
        </w:rPr>
        <w:br/>
      </w:r>
      <w:r>
        <w:rPr>
          <w:color w:val="000000"/>
          <w:lang w:eastAsia="zh-CN"/>
        </w:rPr>
        <w:t>∴</w:t>
      </w:r>
      <w:r>
        <w:rPr>
          <w:color w:val="000000"/>
          <w:lang w:eastAsia="zh-CN"/>
        </w:rPr>
        <w:t>不等式组的解集为：</w:t>
      </w:r>
      <w:r>
        <w:rPr>
          <w:color w:val="000000"/>
          <w:lang w:eastAsia="zh-CN"/>
        </w:rPr>
        <w:t>1</w:t>
      </w:r>
      <w:r>
        <w:rPr>
          <w:color w:val="000000"/>
          <w:lang w:eastAsia="zh-CN"/>
        </w:rPr>
        <w:t>＜</w:t>
      </w:r>
      <w:r>
        <w:rPr>
          <w:color w:val="000000"/>
          <w:lang w:eastAsia="zh-CN"/>
        </w:rPr>
        <w:t>x</w:t>
      </w:r>
      <w:r>
        <w:rPr>
          <w:color w:val="000000"/>
          <w:lang w:eastAsia="zh-CN"/>
        </w:rPr>
        <w:t>＜</w:t>
      </w:r>
      <w:r>
        <w:rPr>
          <w:color w:val="000000"/>
          <w:lang w:eastAsia="zh-CN"/>
        </w:rPr>
        <w:t>8</w:t>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解一元一次不等式组</w:t>
      </w:r>
      <w:r>
        <w:rPr>
          <w:color w:val="000000"/>
          <w:lang w:eastAsia="zh-CN"/>
        </w:rPr>
        <w:t xml:space="preserve">                </w:t>
      </w:r>
      <w:r>
        <w:rPr>
          <w:lang w:eastAsia="zh-CN"/>
        </w:rPr>
        <w:br/>
      </w:r>
      <w:r>
        <w:rPr>
          <w:color w:val="0000FF"/>
          <w:lang w:eastAsia="zh-CN"/>
        </w:rPr>
        <w:t>【解析】</w:t>
      </w:r>
      <w:r>
        <w:rPr>
          <w:color w:val="000000"/>
          <w:lang w:eastAsia="zh-CN"/>
        </w:rPr>
        <w:t>【分析】根据不等式性质分别求出每一个不等式的解集，再根据口诀：大小小大中间找可得不等式组的解集．本题考查的是解一元一次不等式组，正确求出每一个不等式解集是基础，熟知</w:t>
      </w:r>
      <w:r>
        <w:rPr>
          <w:color w:val="000000"/>
          <w:lang w:eastAsia="zh-CN"/>
        </w:rPr>
        <w:t>“</w:t>
      </w:r>
      <w:r>
        <w:rPr>
          <w:color w:val="000000"/>
          <w:lang w:eastAsia="zh-CN"/>
        </w:rPr>
        <w:t>同大取大；同小取小；大小小大中间找；大大小小找不到</w:t>
      </w:r>
      <w:r>
        <w:rPr>
          <w:color w:val="000000"/>
          <w:lang w:eastAsia="zh-CN"/>
        </w:rPr>
        <w:t>”</w:t>
      </w:r>
      <w:r>
        <w:rPr>
          <w:color w:val="000000"/>
          <w:lang w:eastAsia="zh-CN"/>
        </w:rPr>
        <w:t>的原则是解答此题的关键．</w:t>
      </w:r>
      <w:r>
        <w:rPr>
          <w:color w:val="000000"/>
          <w:lang w:eastAsia="zh-CN"/>
        </w:rPr>
        <w:t xml:space="preserve">    </w:t>
      </w:r>
    </w:p>
    <w:p w:rsidR="00211199" w:rsidRDefault="0077605C">
      <w:pPr>
        <w:rPr>
          <w:lang w:eastAsia="zh-CN"/>
        </w:rPr>
      </w:pPr>
      <w:r>
        <w:rPr>
          <w:lang w:eastAsia="zh-CN"/>
        </w:rPr>
        <w:t>192</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 xml:space="preserve">= </w:t>
      </w:r>
      <w:r>
        <w:rPr>
          <w:noProof/>
          <w:lang w:eastAsia="zh-CN"/>
        </w:rPr>
        <w:drawing>
          <wp:inline distT="0" distB="0" distL="0" distR="0">
            <wp:extent cx="830771" cy="267373"/>
            <wp:effectExtent l="0" t="0" r="0" b="0"/>
            <wp:docPr id="99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9"/>
                    <a:stretch>
                      <a:fillRect/>
                    </a:stretch>
                  </pic:blipFill>
                  <pic:spPr>
                    <a:xfrm>
                      <a:off x="0" y="0"/>
                      <a:ext cx="830771" cy="267373"/>
                    </a:xfrm>
                    <a:prstGeom prst="rect">
                      <a:avLst/>
                    </a:prstGeom>
                  </pic:spPr>
                </pic:pic>
              </a:graphicData>
            </a:graphic>
          </wp:inline>
        </w:drawing>
      </w:r>
      <w:r>
        <w:rPr>
          <w:lang w:eastAsia="zh-CN"/>
        </w:rPr>
        <w:br/>
      </w:r>
      <w:r>
        <w:rPr>
          <w:color w:val="000000"/>
          <w:lang w:eastAsia="zh-CN"/>
        </w:rPr>
        <w:t xml:space="preserve">= </w:t>
      </w:r>
      <w:r>
        <w:rPr>
          <w:noProof/>
          <w:lang w:eastAsia="zh-CN"/>
        </w:rPr>
        <w:drawing>
          <wp:inline distT="0" distB="0" distL="0" distR="0">
            <wp:extent cx="1040854" cy="334226"/>
            <wp:effectExtent l="0" t="0" r="0" b="0"/>
            <wp:docPr id="9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0"/>
                    <a:stretch>
                      <a:fillRect/>
                    </a:stretch>
                  </pic:blipFill>
                  <pic:spPr>
                    <a:xfrm>
                      <a:off x="0" y="0"/>
                      <a:ext cx="1040854" cy="334226"/>
                    </a:xfrm>
                    <a:prstGeom prst="rect">
                      <a:avLst/>
                    </a:prstGeom>
                  </pic:spPr>
                </pic:pic>
              </a:graphicData>
            </a:graphic>
          </wp:inline>
        </w:drawing>
      </w:r>
      <w:r>
        <w:rPr>
          <w:lang w:eastAsia="zh-CN"/>
        </w:rPr>
        <w:br/>
      </w:r>
      <w:r>
        <w:rPr>
          <w:color w:val="000000"/>
          <w:lang w:eastAsia="zh-CN"/>
        </w:rPr>
        <w:t>=x+2</w:t>
      </w:r>
      <w:r>
        <w:rPr>
          <w:color w:val="000000"/>
          <w:lang w:eastAsia="zh-CN"/>
        </w:rPr>
        <w:t>，</w:t>
      </w:r>
      <w:r>
        <w:rPr>
          <w:lang w:eastAsia="zh-CN"/>
        </w:rPr>
        <w:br/>
      </w:r>
      <w:r>
        <w:rPr>
          <w:color w:val="000000"/>
          <w:lang w:eastAsia="zh-CN"/>
        </w:rPr>
        <w:t>当</w:t>
      </w:r>
      <w:r>
        <w:rPr>
          <w:color w:val="000000"/>
          <w:lang w:eastAsia="zh-CN"/>
        </w:rPr>
        <w:t xml:space="preserve">x=2+ </w:t>
      </w:r>
      <w:r>
        <w:rPr>
          <w:noProof/>
          <w:lang w:eastAsia="zh-CN"/>
        </w:rPr>
        <w:drawing>
          <wp:inline distT="0" distB="0" distL="0" distR="0">
            <wp:extent cx="190983" cy="238735"/>
            <wp:effectExtent l="0" t="0" r="0" b="0"/>
            <wp:docPr id="9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lang w:eastAsia="zh-CN"/>
        </w:rPr>
        <w:t>时，</w:t>
      </w:r>
      <w:r>
        <w:rPr>
          <w:lang w:eastAsia="zh-CN"/>
        </w:rPr>
        <w:br/>
      </w:r>
      <w:r>
        <w:rPr>
          <w:color w:val="000000"/>
          <w:lang w:eastAsia="zh-CN"/>
        </w:rPr>
        <w:t>原式</w:t>
      </w:r>
      <w:r>
        <w:rPr>
          <w:color w:val="000000"/>
          <w:lang w:eastAsia="zh-CN"/>
        </w:rPr>
        <w:t xml:space="preserve">=2+ </w:t>
      </w:r>
      <w:r>
        <w:rPr>
          <w:noProof/>
          <w:lang w:eastAsia="zh-CN"/>
        </w:rPr>
        <w:drawing>
          <wp:inline distT="0" distB="0" distL="0" distR="0">
            <wp:extent cx="190983" cy="238735"/>
            <wp:effectExtent l="0" t="0" r="0" b="0"/>
            <wp:docPr id="9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lang w:eastAsia="zh-CN"/>
        </w:rPr>
        <w:t xml:space="preserve">+2=4+ </w:t>
      </w:r>
      <w:r>
        <w:rPr>
          <w:noProof/>
          <w:lang w:eastAsia="zh-CN"/>
        </w:rPr>
        <w:drawing>
          <wp:inline distT="0" distB="0" distL="0" distR="0">
            <wp:extent cx="190983" cy="238735"/>
            <wp:effectExtent l="0" t="0" r="0" b="0"/>
            <wp:docPr id="99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83" cy="238735"/>
                    </a:xfrm>
                    <a:prstGeom prst="rect">
                      <a:avLst/>
                    </a:prstGeom>
                  </pic:spPr>
                </pic:pic>
              </a:graphicData>
            </a:graphic>
          </wp:inline>
        </w:drawing>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分式的化简求值</w:t>
      </w:r>
      <w:r>
        <w:rPr>
          <w:color w:val="000000"/>
          <w:lang w:eastAsia="zh-CN"/>
        </w:rPr>
        <w:t xml:space="preserve">                </w:t>
      </w:r>
      <w:r>
        <w:rPr>
          <w:lang w:eastAsia="zh-CN"/>
        </w:rPr>
        <w:br/>
      </w:r>
      <w:r>
        <w:rPr>
          <w:color w:val="0000FF"/>
          <w:lang w:eastAsia="zh-CN"/>
        </w:rPr>
        <w:lastRenderedPageBreak/>
        <w:t>【解析】</w:t>
      </w:r>
      <w:r>
        <w:rPr>
          <w:color w:val="000000"/>
          <w:lang w:eastAsia="zh-CN"/>
        </w:rPr>
        <w:t>【分析】直接将括号里面进行通分运算，进而利用分式乘法运算法则求出答案．此题主要考查了分式的化简求值，正确进行通分运算是解题关键．</w:t>
      </w:r>
      <w:r>
        <w:rPr>
          <w:color w:val="000000"/>
          <w:lang w:eastAsia="zh-CN"/>
        </w:rPr>
        <w:t xml:space="preserve">    </w:t>
      </w:r>
    </w:p>
    <w:p w:rsidR="00211199" w:rsidRDefault="0077605C">
      <w:r>
        <w:t>193</w:t>
      </w:r>
      <w:r>
        <w:t>、</w:t>
      </w:r>
    </w:p>
    <w:p w:rsidR="00211199" w:rsidRDefault="0077605C">
      <w:pPr>
        <w:spacing w:after="0"/>
        <w:rPr>
          <w:lang w:eastAsia="zh-CN"/>
        </w:rPr>
      </w:pPr>
      <w:r>
        <w:rPr>
          <w:color w:val="0000FF"/>
        </w:rPr>
        <w:t>【答案】</w:t>
      </w:r>
      <w:r>
        <w:rPr>
          <w:color w:val="000000"/>
        </w:rPr>
        <w:t>解：原式</w:t>
      </w:r>
      <w:r>
        <w:rPr>
          <w:color w:val="000000"/>
        </w:rPr>
        <w:t>=a</w:t>
      </w:r>
      <w:r>
        <w:rPr>
          <w:color w:val="000000"/>
          <w:vertAlign w:val="superscript"/>
        </w:rPr>
        <w:t>2</w:t>
      </w:r>
      <w:r>
        <w:rPr>
          <w:color w:val="000000"/>
        </w:rPr>
        <w:t>﹣</w:t>
      </w:r>
      <w:r>
        <w:rPr>
          <w:color w:val="000000"/>
        </w:rPr>
        <w:t>1+a</w:t>
      </w:r>
      <w:r>
        <w:rPr>
          <w:color w:val="000000"/>
        </w:rPr>
        <w:t>﹣</w:t>
      </w:r>
      <w:r>
        <w:rPr>
          <w:color w:val="000000"/>
        </w:rPr>
        <w:t>a</w:t>
      </w:r>
      <w:r>
        <w:rPr>
          <w:color w:val="000000"/>
          <w:vertAlign w:val="superscript"/>
        </w:rPr>
        <w:t>2</w:t>
      </w:r>
      <w:r>
        <w:rPr>
          <w:color w:val="000000"/>
        </w:rPr>
        <w:t>﹣</w:t>
      </w:r>
      <w:r>
        <w:rPr>
          <w:color w:val="000000"/>
        </w:rPr>
        <w:t>a</w:t>
      </w:r>
      <w:r>
        <w:br/>
      </w:r>
      <w:r>
        <w:rPr>
          <w:color w:val="000000"/>
        </w:rPr>
        <w:t>=</w:t>
      </w:r>
      <w:r>
        <w:rPr>
          <w:color w:val="000000"/>
        </w:rPr>
        <w:t>﹣</w:t>
      </w:r>
      <w:r>
        <w:rPr>
          <w:color w:val="000000"/>
        </w:rPr>
        <w:t>1</w:t>
      </w:r>
      <w:r>
        <w:rPr>
          <w:color w:val="000000"/>
        </w:rPr>
        <w:t>．</w:t>
      </w:r>
      <w:r>
        <w:br/>
      </w:r>
      <w:r>
        <w:rPr>
          <w:color w:val="000000"/>
        </w:rPr>
        <w:t>该代数式与</w:t>
      </w:r>
      <w:r>
        <w:rPr>
          <w:color w:val="000000"/>
        </w:rPr>
        <w:t>a</w:t>
      </w:r>
      <w:r>
        <w:rPr>
          <w:color w:val="000000"/>
        </w:rPr>
        <w:t>的取值没有关系．</w:t>
      </w:r>
      <w:r>
        <w:rPr>
          <w:color w:val="000000"/>
        </w:rPr>
        <w:t xml:space="preserve">                    </w:t>
      </w:r>
      <w:r>
        <w:br/>
      </w:r>
      <w:r>
        <w:rPr>
          <w:color w:val="0000FF"/>
          <w:lang w:eastAsia="zh-CN"/>
        </w:rPr>
        <w:t>【考点】</w:t>
      </w:r>
      <w:r>
        <w:rPr>
          <w:color w:val="000000"/>
          <w:lang w:eastAsia="zh-CN"/>
        </w:rPr>
        <w:t>单项式乘多项式，平方差公式</w:t>
      </w:r>
      <w:r>
        <w:rPr>
          <w:color w:val="000000"/>
          <w:lang w:eastAsia="zh-CN"/>
        </w:rPr>
        <w:t xml:space="preserve">                </w:t>
      </w:r>
      <w:r>
        <w:rPr>
          <w:lang w:eastAsia="zh-CN"/>
        </w:rPr>
        <w:br/>
      </w:r>
      <w:r>
        <w:rPr>
          <w:color w:val="0000FF"/>
          <w:lang w:eastAsia="zh-CN"/>
        </w:rPr>
        <w:t>【解析】</w:t>
      </w:r>
      <w:r>
        <w:rPr>
          <w:color w:val="000000"/>
          <w:lang w:eastAsia="zh-CN"/>
        </w:rPr>
        <w:t>【分析】分别进行平方差公式、单项式乘多项式的运算，然后合并得出结果．本题考查了平方差公式、单项式乘多项式的知识，解答本题的关键是掌握各知识点的运算法则．</w:t>
      </w:r>
      <w:r>
        <w:rPr>
          <w:color w:val="000000"/>
          <w:lang w:eastAsia="zh-CN"/>
        </w:rPr>
        <w:t xml:space="preserve">    </w:t>
      </w:r>
    </w:p>
    <w:p w:rsidR="00211199" w:rsidRDefault="0077605C">
      <w:r>
        <w:t>194</w:t>
      </w:r>
      <w:r>
        <w:t>、</w:t>
      </w:r>
    </w:p>
    <w:p w:rsidR="00211199" w:rsidRDefault="0077605C">
      <w:pPr>
        <w:spacing w:after="0"/>
        <w:rPr>
          <w:lang w:eastAsia="zh-CN"/>
        </w:rPr>
      </w:pPr>
      <w:r>
        <w:rPr>
          <w:color w:val="0000FF"/>
        </w:rPr>
        <w:t>【答案】</w:t>
      </w:r>
      <w:r>
        <w:rPr>
          <w:color w:val="000000"/>
        </w:rPr>
        <w:t>解：原式</w:t>
      </w:r>
      <w:r>
        <w:rPr>
          <w:color w:val="000000"/>
        </w:rPr>
        <w:t>=15</w:t>
      </w:r>
      <w:r>
        <w:rPr>
          <w:color w:val="000000"/>
        </w:rPr>
        <w:t>﹣</w:t>
      </w:r>
      <w:r>
        <w:rPr>
          <w:color w:val="000000"/>
        </w:rPr>
        <w:t>8</w:t>
      </w:r>
      <w:r>
        <w:rPr>
          <w:color w:val="000000"/>
        </w:rPr>
        <w:t>﹣</w:t>
      </w:r>
      <w:r>
        <w:rPr>
          <w:color w:val="000000"/>
        </w:rPr>
        <w:t xml:space="preserve">1  </w:t>
      </w:r>
      <w:r>
        <w:br/>
      </w:r>
      <w:r>
        <w:rPr>
          <w:color w:val="000000"/>
        </w:rPr>
        <w:t>=6</w:t>
      </w:r>
      <w:r>
        <w:rPr>
          <w:color w:val="000000"/>
        </w:rPr>
        <w:t>．</w:t>
      </w:r>
      <w:r>
        <w:rPr>
          <w:color w:val="000000"/>
        </w:rPr>
        <w:t xml:space="preserve">                    </w:t>
      </w:r>
      <w:r>
        <w:br/>
      </w:r>
      <w:r>
        <w:rPr>
          <w:color w:val="0000FF"/>
          <w:lang w:eastAsia="zh-CN"/>
        </w:rPr>
        <w:t>【考点】</w:t>
      </w:r>
      <w:r>
        <w:rPr>
          <w:color w:val="000000"/>
          <w:lang w:eastAsia="zh-CN"/>
        </w:rPr>
        <w:t>实数的运算，零指数幂</w:t>
      </w:r>
      <w:r>
        <w:rPr>
          <w:color w:val="000000"/>
          <w:lang w:eastAsia="zh-CN"/>
        </w:rPr>
        <w:t xml:space="preserve">                </w:t>
      </w:r>
      <w:r>
        <w:rPr>
          <w:lang w:eastAsia="zh-CN"/>
        </w:rPr>
        <w:br/>
      </w:r>
      <w:r>
        <w:rPr>
          <w:color w:val="0000FF"/>
          <w:lang w:eastAsia="zh-CN"/>
        </w:rPr>
        <w:t>【解析】</w:t>
      </w:r>
      <w:r>
        <w:rPr>
          <w:color w:val="000000"/>
          <w:lang w:eastAsia="zh-CN"/>
        </w:rPr>
        <w:t>【分析】分别进行二次根式的化简、乘方、零指数幂等运算，然后合并．本题考查了实数的运算，涉及了二次根式的化简、乘方、零指数幂等知识，属于基础题．</w:t>
      </w:r>
      <w:r>
        <w:rPr>
          <w:color w:val="000000"/>
          <w:lang w:eastAsia="zh-CN"/>
        </w:rPr>
        <w:t xml:space="preserve">    </w:t>
      </w:r>
    </w:p>
    <w:p w:rsidR="00211199" w:rsidRDefault="0077605C">
      <w:r>
        <w:t>195</w:t>
      </w:r>
      <w:r>
        <w:t>、</w:t>
      </w:r>
    </w:p>
    <w:p w:rsidR="00211199" w:rsidRDefault="0077605C">
      <w:pPr>
        <w:spacing w:after="0"/>
        <w:rPr>
          <w:lang w:eastAsia="zh-CN"/>
        </w:rPr>
      </w:pPr>
      <w:r>
        <w:rPr>
          <w:color w:val="0000FF"/>
        </w:rPr>
        <w:t>【答案】</w:t>
      </w:r>
      <w:r>
        <w:rPr>
          <w:color w:val="000000"/>
        </w:rPr>
        <w:t>解：原式</w:t>
      </w:r>
      <w:r>
        <w:rPr>
          <w:color w:val="000000"/>
        </w:rPr>
        <w:t>=</w:t>
      </w:r>
      <w:r>
        <w:rPr>
          <w:color w:val="000000"/>
        </w:rPr>
        <w:t>﹣</w:t>
      </w:r>
      <w:r>
        <w:rPr>
          <w:color w:val="000000"/>
        </w:rPr>
        <w:t xml:space="preserve">9+6× </w:t>
      </w:r>
      <w:r>
        <w:rPr>
          <w:noProof/>
          <w:lang w:eastAsia="zh-CN"/>
        </w:rPr>
        <w:drawing>
          <wp:inline distT="0" distB="0" distL="0" distR="0">
            <wp:extent cx="267373" cy="429717"/>
            <wp:effectExtent l="0" t="0" r="0" b="0"/>
            <wp:docPr id="9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1"/>
                    <a:stretch>
                      <a:fillRect/>
                    </a:stretch>
                  </pic:blipFill>
                  <pic:spPr>
                    <a:xfrm>
                      <a:off x="0" y="0"/>
                      <a:ext cx="267373" cy="429717"/>
                    </a:xfrm>
                    <a:prstGeom prst="rect">
                      <a:avLst/>
                    </a:prstGeom>
                  </pic:spPr>
                </pic:pic>
              </a:graphicData>
            </a:graphic>
          </wp:inline>
        </w:drawing>
      </w:r>
      <w:r>
        <w:rPr>
          <w:color w:val="000000"/>
        </w:rPr>
        <w:t>﹣</w:t>
      </w:r>
      <w:r>
        <w:rPr>
          <w:color w:val="000000"/>
        </w:rPr>
        <w:t xml:space="preserve">2 </w:t>
      </w:r>
      <w:r>
        <w:rPr>
          <w:noProof/>
          <w:lang w:eastAsia="zh-CN"/>
        </w:rPr>
        <w:drawing>
          <wp:inline distT="0" distB="0" distL="0" distR="0">
            <wp:extent cx="238735" cy="219634"/>
            <wp:effectExtent l="0" t="0" r="0" b="0"/>
            <wp:docPr id="99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2"/>
                    <a:stretch>
                      <a:fillRect/>
                    </a:stretch>
                  </pic:blipFill>
                  <pic:spPr>
                    <a:xfrm>
                      <a:off x="0" y="0"/>
                      <a:ext cx="238735" cy="219634"/>
                    </a:xfrm>
                    <a:prstGeom prst="rect">
                      <a:avLst/>
                    </a:prstGeom>
                  </pic:spPr>
                </pic:pic>
              </a:graphicData>
            </a:graphic>
          </wp:inline>
        </w:drawing>
      </w:r>
      <w:r>
        <w:rPr>
          <w:color w:val="000000"/>
        </w:rPr>
        <w:t>+3</w:t>
      </w:r>
      <w:r>
        <w:rPr>
          <w:color w:val="000000"/>
        </w:rPr>
        <w:t>﹣</w:t>
      </w:r>
      <w:r>
        <w:rPr>
          <w:color w:val="000000"/>
        </w:rPr>
        <w:t xml:space="preserve"> </w:t>
      </w:r>
      <w:r>
        <w:rPr>
          <w:noProof/>
          <w:lang w:eastAsia="zh-CN"/>
        </w:rPr>
        <w:drawing>
          <wp:inline distT="0" distB="0" distL="0" distR="0">
            <wp:extent cx="238735" cy="219634"/>
            <wp:effectExtent l="0" t="0" r="0" b="0"/>
            <wp:docPr id="9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2"/>
                    <a:stretch>
                      <a:fillRect/>
                    </a:stretch>
                  </pic:blipFill>
                  <pic:spPr>
                    <a:xfrm>
                      <a:off x="0" y="0"/>
                      <a:ext cx="238735" cy="219634"/>
                    </a:xfrm>
                    <a:prstGeom prst="rect">
                      <a:avLst/>
                    </a:prstGeom>
                  </pic:spPr>
                </pic:pic>
              </a:graphicData>
            </a:graphic>
          </wp:inline>
        </w:drawing>
      </w:r>
      <w:r>
        <w:br/>
      </w:r>
      <w:r>
        <w:rPr>
          <w:color w:val="000000"/>
        </w:rPr>
        <w:t>=</w:t>
      </w:r>
      <w:r>
        <w:rPr>
          <w:color w:val="000000"/>
        </w:rPr>
        <w:t>﹣</w:t>
      </w:r>
      <w:r>
        <w:rPr>
          <w:color w:val="000000"/>
        </w:rPr>
        <w:t xml:space="preserve">9+3 </w:t>
      </w:r>
      <w:r>
        <w:rPr>
          <w:noProof/>
          <w:lang w:eastAsia="zh-CN"/>
        </w:rPr>
        <w:drawing>
          <wp:inline distT="0" distB="0" distL="0" distR="0">
            <wp:extent cx="238735" cy="219634"/>
            <wp:effectExtent l="0" t="0" r="0" b="0"/>
            <wp:docPr id="100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2"/>
                    <a:stretch>
                      <a:fillRect/>
                    </a:stretch>
                  </pic:blipFill>
                  <pic:spPr>
                    <a:xfrm>
                      <a:off x="0" y="0"/>
                      <a:ext cx="238735" cy="219634"/>
                    </a:xfrm>
                    <a:prstGeom prst="rect">
                      <a:avLst/>
                    </a:prstGeom>
                  </pic:spPr>
                </pic:pic>
              </a:graphicData>
            </a:graphic>
          </wp:inline>
        </w:drawing>
      </w:r>
      <w:r>
        <w:rPr>
          <w:color w:val="000000"/>
        </w:rPr>
        <w:t>﹣</w:t>
      </w:r>
      <w:r>
        <w:rPr>
          <w:color w:val="000000"/>
        </w:rPr>
        <w:t xml:space="preserve">2 </w:t>
      </w:r>
      <w:r>
        <w:rPr>
          <w:noProof/>
          <w:lang w:eastAsia="zh-CN"/>
        </w:rPr>
        <w:drawing>
          <wp:inline distT="0" distB="0" distL="0" distR="0">
            <wp:extent cx="238735" cy="219634"/>
            <wp:effectExtent l="0" t="0" r="0" b="0"/>
            <wp:docPr id="1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2"/>
                    <a:stretch>
                      <a:fillRect/>
                    </a:stretch>
                  </pic:blipFill>
                  <pic:spPr>
                    <a:xfrm>
                      <a:off x="0" y="0"/>
                      <a:ext cx="238735" cy="219634"/>
                    </a:xfrm>
                    <a:prstGeom prst="rect">
                      <a:avLst/>
                    </a:prstGeom>
                  </pic:spPr>
                </pic:pic>
              </a:graphicData>
            </a:graphic>
          </wp:inline>
        </w:drawing>
      </w:r>
      <w:r>
        <w:rPr>
          <w:color w:val="000000"/>
        </w:rPr>
        <w:t>+3</w:t>
      </w:r>
      <w:r>
        <w:rPr>
          <w:color w:val="000000"/>
        </w:rPr>
        <w:t>﹣</w:t>
      </w:r>
      <w:r>
        <w:rPr>
          <w:color w:val="000000"/>
        </w:rPr>
        <w:t xml:space="preserve"> </w:t>
      </w:r>
      <w:r>
        <w:rPr>
          <w:noProof/>
          <w:lang w:eastAsia="zh-CN"/>
        </w:rPr>
        <w:drawing>
          <wp:inline distT="0" distB="0" distL="0" distR="0">
            <wp:extent cx="238735" cy="219634"/>
            <wp:effectExtent l="0" t="0" r="0" b="0"/>
            <wp:docPr id="1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2"/>
                    <a:stretch>
                      <a:fillRect/>
                    </a:stretch>
                  </pic:blipFill>
                  <pic:spPr>
                    <a:xfrm>
                      <a:off x="0" y="0"/>
                      <a:ext cx="238735" cy="219634"/>
                    </a:xfrm>
                    <a:prstGeom prst="rect">
                      <a:avLst/>
                    </a:prstGeom>
                  </pic:spPr>
                </pic:pic>
              </a:graphicData>
            </a:graphic>
          </wp:inline>
        </w:drawing>
      </w:r>
      <w:r>
        <w:br/>
      </w:r>
      <w:r>
        <w:rPr>
          <w:color w:val="000000"/>
        </w:rPr>
        <w:t>=</w:t>
      </w:r>
      <w:r>
        <w:rPr>
          <w:color w:val="000000"/>
        </w:rPr>
        <w:t>﹣</w:t>
      </w:r>
      <w:r>
        <w:rPr>
          <w:color w:val="000000"/>
        </w:rPr>
        <w:t>6</w:t>
      </w:r>
      <w:r>
        <w:rPr>
          <w:color w:val="000000"/>
        </w:rPr>
        <w:t>．</w:t>
      </w:r>
      <w:r>
        <w:rPr>
          <w:color w:val="000000"/>
        </w:rPr>
        <w:t xml:space="preserve">                    </w:t>
      </w:r>
      <w:r>
        <w:br/>
      </w:r>
      <w:r>
        <w:rPr>
          <w:color w:val="0000FF"/>
          <w:lang w:eastAsia="zh-CN"/>
        </w:rPr>
        <w:t>【考点】</w:t>
      </w:r>
      <w:r>
        <w:rPr>
          <w:color w:val="000000"/>
          <w:lang w:eastAsia="zh-CN"/>
        </w:rPr>
        <w:t>实数的运算，特殊角的三角函数值</w:t>
      </w:r>
      <w:r>
        <w:rPr>
          <w:color w:val="000000"/>
          <w:lang w:eastAsia="zh-CN"/>
        </w:rPr>
        <w:t xml:space="preserve">                </w:t>
      </w:r>
      <w:r>
        <w:rPr>
          <w:lang w:eastAsia="zh-CN"/>
        </w:rPr>
        <w:br/>
      </w:r>
      <w:r>
        <w:rPr>
          <w:color w:val="0000FF"/>
          <w:lang w:eastAsia="zh-CN"/>
        </w:rPr>
        <w:t>【解析】</w:t>
      </w:r>
      <w:r>
        <w:rPr>
          <w:color w:val="000000"/>
          <w:lang w:eastAsia="zh-CN"/>
        </w:rPr>
        <w:t>【分析】本题涉及负指数幂、二次根式化简、绝对值、特殊角的三角函数值等考点．在计算时，需要针对每个考点分别进行计算，然后根据实数的运算法则求得计算结果．本题主要考查了实数的综合运算能力，是各地中考题中常见的计算题型．解决此类题目的关键是熟练掌握负指数幂、二次根式化简、绝对值、特殊角的三角函数值等考点的运算．</w:t>
      </w:r>
      <w:r>
        <w:rPr>
          <w:color w:val="000000"/>
          <w:lang w:eastAsia="zh-CN"/>
        </w:rPr>
        <w:t xml:space="preserve">    </w:t>
      </w:r>
    </w:p>
    <w:p w:rsidR="00211199" w:rsidRDefault="0077605C">
      <w:r>
        <w:t>196</w:t>
      </w:r>
      <w:r>
        <w:t>、</w:t>
      </w:r>
    </w:p>
    <w:p w:rsidR="00211199" w:rsidRDefault="0077605C">
      <w:pPr>
        <w:spacing w:after="0"/>
        <w:rPr>
          <w:lang w:eastAsia="zh-CN"/>
        </w:rPr>
      </w:pPr>
      <w:r>
        <w:rPr>
          <w:color w:val="0000FF"/>
        </w:rPr>
        <w:t>【答案】</w:t>
      </w:r>
      <w:r>
        <w:rPr>
          <w:color w:val="000000"/>
        </w:rPr>
        <w:t>解：</w:t>
      </w:r>
      <w:r>
        <w:rPr>
          <w:color w:val="000000"/>
        </w:rPr>
        <w:t xml:space="preserve"> </w:t>
      </w:r>
      <w:r>
        <w:rPr>
          <w:noProof/>
          <w:lang w:eastAsia="zh-CN"/>
        </w:rPr>
        <w:drawing>
          <wp:inline distT="0" distB="0" distL="0" distR="0">
            <wp:extent cx="305575" cy="229184"/>
            <wp:effectExtent l="0" t="0" r="0" b="0"/>
            <wp:docPr id="1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3"/>
                    <a:stretch>
                      <a:fillRect/>
                    </a:stretch>
                  </pic:blipFill>
                  <pic:spPr>
                    <a:xfrm>
                      <a:off x="0" y="0"/>
                      <a:ext cx="305575" cy="229184"/>
                    </a:xfrm>
                    <a:prstGeom prst="rect">
                      <a:avLst/>
                    </a:prstGeom>
                  </pic:spPr>
                </pic:pic>
              </a:graphicData>
            </a:graphic>
          </wp:inline>
        </w:drawing>
      </w:r>
      <w:r>
        <w:rPr>
          <w:color w:val="000000"/>
        </w:rPr>
        <w:t>+</w:t>
      </w:r>
      <w:r>
        <w:rPr>
          <w:color w:val="000000"/>
        </w:rPr>
        <w:t>（</w:t>
      </w:r>
      <w:r>
        <w:rPr>
          <w:color w:val="000000"/>
        </w:rPr>
        <w:t>2</w:t>
      </w:r>
      <w:r>
        <w:rPr>
          <w:color w:val="000000"/>
        </w:rPr>
        <w:t>﹣</w:t>
      </w:r>
      <w:r>
        <w:rPr>
          <w:color w:val="000000"/>
        </w:rPr>
        <w:t xml:space="preserve"> </w:t>
      </w:r>
      <w:r>
        <w:rPr>
          <w:noProof/>
          <w:lang w:eastAsia="zh-CN"/>
        </w:rPr>
        <w:drawing>
          <wp:inline distT="0" distB="0" distL="0" distR="0">
            <wp:extent cx="238735" cy="219634"/>
            <wp:effectExtent l="0" t="0" r="0" b="0"/>
            <wp:docPr id="1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2"/>
                    <a:stretch>
                      <a:fillRect/>
                    </a:stretch>
                  </pic:blipFill>
                  <pic:spPr>
                    <a:xfrm>
                      <a:off x="0" y="0"/>
                      <a:ext cx="238735" cy="219634"/>
                    </a:xfrm>
                    <a:prstGeom prst="rect">
                      <a:avLst/>
                    </a:prstGeom>
                  </pic:spPr>
                </pic:pic>
              </a:graphicData>
            </a:graphic>
          </wp:inline>
        </w:drawing>
      </w:r>
      <w:r>
        <w:rPr>
          <w:color w:val="000000"/>
        </w:rPr>
        <w:t>）</w:t>
      </w:r>
      <w:r>
        <w:rPr>
          <w:color w:val="000000"/>
          <w:vertAlign w:val="superscript"/>
        </w:rPr>
        <w:t>0</w:t>
      </w:r>
      <w:r>
        <w:rPr>
          <w:color w:val="000000"/>
        </w:rPr>
        <w:t>﹣（﹣</w:t>
      </w:r>
      <w:r>
        <w:rPr>
          <w:color w:val="000000"/>
        </w:rPr>
        <w:t xml:space="preserve"> </w:t>
      </w:r>
      <w:r>
        <w:rPr>
          <w:noProof/>
          <w:lang w:eastAsia="zh-CN"/>
        </w:rPr>
        <w:drawing>
          <wp:inline distT="0" distB="0" distL="0" distR="0">
            <wp:extent cx="152781" cy="391516"/>
            <wp:effectExtent l="0" t="0" r="0" b="0"/>
            <wp:docPr id="1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4"/>
                    <a:stretch>
                      <a:fillRect/>
                    </a:stretch>
                  </pic:blipFill>
                  <pic:spPr>
                    <a:xfrm>
                      <a:off x="0" y="0"/>
                      <a:ext cx="152781" cy="391516"/>
                    </a:xfrm>
                    <a:prstGeom prst="rect">
                      <a:avLst/>
                    </a:prstGeom>
                  </pic:spPr>
                </pic:pic>
              </a:graphicData>
            </a:graphic>
          </wp:inline>
        </w:drawing>
      </w:r>
      <w:r>
        <w:rPr>
          <w:color w:val="000000"/>
        </w:rPr>
        <w:t>）</w:t>
      </w:r>
      <w:r>
        <w:rPr>
          <w:color w:val="000000"/>
          <w:vertAlign w:val="superscript"/>
        </w:rPr>
        <w:t>﹣</w:t>
      </w:r>
      <w:r>
        <w:rPr>
          <w:color w:val="000000"/>
          <w:vertAlign w:val="superscript"/>
        </w:rPr>
        <w:t>2</w:t>
      </w:r>
      <w:r>
        <w:rPr>
          <w:color w:val="000000"/>
        </w:rPr>
        <w:t>+|</w:t>
      </w:r>
      <w:r>
        <w:rPr>
          <w:color w:val="000000"/>
        </w:rPr>
        <w:t>﹣</w:t>
      </w:r>
      <w:r>
        <w:rPr>
          <w:color w:val="000000"/>
        </w:rPr>
        <w:t>1|=4+1</w:t>
      </w:r>
      <w:r>
        <w:rPr>
          <w:color w:val="000000"/>
        </w:rPr>
        <w:t>﹣</w:t>
      </w:r>
      <w:r>
        <w:rPr>
          <w:color w:val="000000"/>
        </w:rPr>
        <w:t>4+1=2</w:t>
      </w:r>
      <w:r>
        <w:rPr>
          <w:color w:val="000000"/>
        </w:rPr>
        <w:t>．</w:t>
      </w:r>
      <w:r>
        <w:rPr>
          <w:color w:val="000000"/>
        </w:rPr>
        <w:t xml:space="preserve">                    </w:t>
      </w:r>
      <w:r>
        <w:br/>
      </w:r>
      <w:r>
        <w:rPr>
          <w:color w:val="0000FF"/>
          <w:lang w:eastAsia="zh-CN"/>
        </w:rPr>
        <w:t>【考点】</w:t>
      </w:r>
      <w:r>
        <w:rPr>
          <w:color w:val="000000"/>
          <w:lang w:eastAsia="zh-CN"/>
        </w:rPr>
        <w:t>实数的运算，零指数幂，负整数指数幂</w:t>
      </w:r>
      <w:r>
        <w:rPr>
          <w:color w:val="000000"/>
          <w:lang w:eastAsia="zh-CN"/>
        </w:rPr>
        <w:t xml:space="preserve">                </w:t>
      </w:r>
      <w:r>
        <w:rPr>
          <w:lang w:eastAsia="zh-CN"/>
        </w:rPr>
        <w:br/>
      </w:r>
      <w:r>
        <w:rPr>
          <w:color w:val="0000FF"/>
          <w:lang w:eastAsia="zh-CN"/>
        </w:rPr>
        <w:t>【解析】</w:t>
      </w:r>
      <w:r>
        <w:rPr>
          <w:color w:val="000000"/>
          <w:lang w:eastAsia="zh-CN"/>
        </w:rPr>
        <w:t>【分析】根据绝对值、算术平方根和零指数幂的意义计算．本题考查了绝对值的运算：实数的运算和在有理数范围内一样，值得一提的是，实数既可以进行加、减、乘、除、乘方运算，又可以进行开方运算，其中正实数可以开平方．注意零指数幂的意义．</w:t>
      </w:r>
      <w:r>
        <w:rPr>
          <w:color w:val="000000"/>
          <w:lang w:eastAsia="zh-CN"/>
        </w:rPr>
        <w:t xml:space="preserve">    </w:t>
      </w:r>
    </w:p>
    <w:p w:rsidR="00211199" w:rsidRDefault="0077605C">
      <w:r>
        <w:t>197</w:t>
      </w:r>
      <w:r>
        <w:t>、</w:t>
      </w:r>
    </w:p>
    <w:p w:rsidR="00211199" w:rsidRDefault="0077605C">
      <w:pPr>
        <w:spacing w:after="0"/>
        <w:rPr>
          <w:lang w:eastAsia="zh-CN"/>
        </w:rPr>
      </w:pPr>
      <w:r>
        <w:rPr>
          <w:color w:val="0000FF"/>
        </w:rPr>
        <w:t>【答案】</w:t>
      </w:r>
      <w:r>
        <w:rPr>
          <w:color w:val="000000"/>
        </w:rPr>
        <w:t>解：原式</w:t>
      </w:r>
      <w:r>
        <w:rPr>
          <w:color w:val="000000"/>
        </w:rPr>
        <w:t xml:space="preserve">=3 </w:t>
      </w:r>
      <w:r>
        <w:rPr>
          <w:noProof/>
          <w:lang w:eastAsia="zh-CN"/>
        </w:rPr>
        <w:drawing>
          <wp:inline distT="0" distB="0" distL="0" distR="0">
            <wp:extent cx="229184" cy="229184"/>
            <wp:effectExtent l="0" t="0" r="0" b="0"/>
            <wp:docPr id="1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5"/>
                    <a:stretch>
                      <a:fillRect/>
                    </a:stretch>
                  </pic:blipFill>
                  <pic:spPr>
                    <a:xfrm>
                      <a:off x="0" y="0"/>
                      <a:ext cx="229184" cy="229184"/>
                    </a:xfrm>
                    <a:prstGeom prst="rect">
                      <a:avLst/>
                    </a:prstGeom>
                  </pic:spPr>
                </pic:pic>
              </a:graphicData>
            </a:graphic>
          </wp:inline>
        </w:drawing>
      </w:r>
      <w:r>
        <w:rPr>
          <w:color w:val="000000"/>
        </w:rPr>
        <w:t>﹣</w:t>
      </w:r>
      <w:r>
        <w:rPr>
          <w:color w:val="000000"/>
        </w:rPr>
        <w:t xml:space="preserve">2 </w:t>
      </w:r>
      <w:r>
        <w:rPr>
          <w:noProof/>
          <w:lang w:eastAsia="zh-CN"/>
        </w:rPr>
        <w:drawing>
          <wp:inline distT="0" distB="0" distL="0" distR="0">
            <wp:extent cx="238735" cy="219634"/>
            <wp:effectExtent l="0" t="0" r="0" b="0"/>
            <wp:docPr id="1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2"/>
                    <a:stretch>
                      <a:fillRect/>
                    </a:stretch>
                  </pic:blipFill>
                  <pic:spPr>
                    <a:xfrm>
                      <a:off x="0" y="0"/>
                      <a:ext cx="238735" cy="219634"/>
                    </a:xfrm>
                    <a:prstGeom prst="rect">
                      <a:avLst/>
                    </a:prstGeom>
                  </pic:spPr>
                </pic:pic>
              </a:graphicData>
            </a:graphic>
          </wp:inline>
        </w:drawing>
      </w:r>
      <w:r>
        <w:rPr>
          <w:color w:val="000000"/>
        </w:rPr>
        <w:t xml:space="preserve">+ </w:t>
      </w:r>
      <w:r>
        <w:rPr>
          <w:noProof/>
          <w:lang w:eastAsia="zh-CN"/>
        </w:rPr>
        <w:drawing>
          <wp:inline distT="0" distB="0" distL="0" distR="0">
            <wp:extent cx="238735" cy="219634"/>
            <wp:effectExtent l="0" t="0" r="0" b="0"/>
            <wp:docPr id="1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2"/>
                    <a:stretch>
                      <a:fillRect/>
                    </a:stretch>
                  </pic:blipFill>
                  <pic:spPr>
                    <a:xfrm>
                      <a:off x="0" y="0"/>
                      <a:ext cx="238735" cy="219634"/>
                    </a:xfrm>
                    <a:prstGeom prst="rect">
                      <a:avLst/>
                    </a:prstGeom>
                  </pic:spPr>
                </pic:pic>
              </a:graphicData>
            </a:graphic>
          </wp:inline>
        </w:drawing>
      </w:r>
      <w:r>
        <w:rPr>
          <w:color w:val="000000"/>
        </w:rPr>
        <w:t>﹣</w:t>
      </w:r>
      <w:r>
        <w:rPr>
          <w:color w:val="000000"/>
        </w:rPr>
        <w:t xml:space="preserve">3 </w:t>
      </w:r>
      <w:r>
        <w:rPr>
          <w:noProof/>
          <w:lang w:eastAsia="zh-CN"/>
        </w:rPr>
        <w:drawing>
          <wp:inline distT="0" distB="0" distL="0" distR="0">
            <wp:extent cx="229184" cy="229184"/>
            <wp:effectExtent l="0" t="0" r="0" b="0"/>
            <wp:docPr id="1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5"/>
                    <a:stretch>
                      <a:fillRect/>
                    </a:stretch>
                  </pic:blipFill>
                  <pic:spPr>
                    <a:xfrm>
                      <a:off x="0" y="0"/>
                      <a:ext cx="229184" cy="229184"/>
                    </a:xfrm>
                    <a:prstGeom prst="rect">
                      <a:avLst/>
                    </a:prstGeom>
                  </pic:spPr>
                </pic:pic>
              </a:graphicData>
            </a:graphic>
          </wp:inline>
        </w:drawing>
      </w:r>
      <w:r>
        <w:br/>
      </w:r>
      <w:r>
        <w:rPr>
          <w:color w:val="000000"/>
        </w:rPr>
        <w:t>=</w:t>
      </w:r>
      <w:r>
        <w:rPr>
          <w:color w:val="000000"/>
        </w:rPr>
        <w:t>﹣</w:t>
      </w:r>
      <w:r>
        <w:rPr>
          <w:color w:val="000000"/>
        </w:rPr>
        <w:t xml:space="preserve"> </w:t>
      </w:r>
      <w:r>
        <w:rPr>
          <w:noProof/>
          <w:lang w:eastAsia="zh-CN"/>
        </w:rPr>
        <w:drawing>
          <wp:inline distT="0" distB="0" distL="0" distR="0">
            <wp:extent cx="238735" cy="219634"/>
            <wp:effectExtent l="0" t="0" r="0" b="0"/>
            <wp:docPr id="1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2"/>
                    <a:stretch>
                      <a:fillRect/>
                    </a:stretch>
                  </pic:blipFill>
                  <pic:spPr>
                    <a:xfrm>
                      <a:off x="0" y="0"/>
                      <a:ext cx="238735" cy="219634"/>
                    </a:xfrm>
                    <a:prstGeom prst="rect">
                      <a:avLst/>
                    </a:prstGeom>
                  </pic:spPr>
                </pic:pic>
              </a:graphicData>
            </a:graphic>
          </wp:inline>
        </w:drawing>
      </w:r>
      <w:r>
        <w:rPr>
          <w:color w:val="000000"/>
        </w:rPr>
        <w:t>．</w:t>
      </w:r>
      <w:r>
        <w:rPr>
          <w:color w:val="000000"/>
        </w:rPr>
        <w:t xml:space="preserve">                    </w:t>
      </w:r>
      <w:r>
        <w:br/>
      </w:r>
      <w:r>
        <w:rPr>
          <w:color w:val="0000FF"/>
          <w:lang w:eastAsia="zh-CN"/>
        </w:rPr>
        <w:lastRenderedPageBreak/>
        <w:t>【考点】</w:t>
      </w:r>
      <w:r>
        <w:rPr>
          <w:color w:val="000000"/>
          <w:lang w:eastAsia="zh-CN"/>
        </w:rPr>
        <w:t>二次根式的加减法</w:t>
      </w:r>
      <w:r>
        <w:rPr>
          <w:color w:val="000000"/>
          <w:lang w:eastAsia="zh-CN"/>
        </w:rPr>
        <w:t xml:space="preserve">                </w:t>
      </w:r>
      <w:r>
        <w:rPr>
          <w:lang w:eastAsia="zh-CN"/>
        </w:rPr>
        <w:br/>
      </w:r>
      <w:r>
        <w:rPr>
          <w:color w:val="0000FF"/>
          <w:lang w:eastAsia="zh-CN"/>
        </w:rPr>
        <w:t>【解析】</w:t>
      </w:r>
      <w:r>
        <w:rPr>
          <w:color w:val="000000"/>
          <w:lang w:eastAsia="zh-CN"/>
        </w:rPr>
        <w:t>【分析】先进行二次根式的化简，然后合并．</w:t>
      </w:r>
      <w:r>
        <w:rPr>
          <w:color w:val="000000"/>
          <w:lang w:eastAsia="zh-CN"/>
        </w:rPr>
        <w:t xml:space="preserve">    </w:t>
      </w:r>
    </w:p>
    <w:p w:rsidR="00211199" w:rsidRDefault="0077605C">
      <w:r>
        <w:t>198</w:t>
      </w:r>
      <w:r>
        <w:t>、</w:t>
      </w:r>
    </w:p>
    <w:p w:rsidR="00211199" w:rsidRDefault="0077605C">
      <w:pPr>
        <w:spacing w:after="0"/>
        <w:rPr>
          <w:lang w:eastAsia="zh-CN"/>
        </w:rPr>
      </w:pPr>
      <w:r>
        <w:rPr>
          <w:color w:val="0000FF"/>
        </w:rPr>
        <w:t>【答案】</w:t>
      </w:r>
      <w:r>
        <w:rPr>
          <w:color w:val="000000"/>
        </w:rPr>
        <w:t>解：（</w:t>
      </w:r>
      <w:r>
        <w:rPr>
          <w:color w:val="000000"/>
        </w:rPr>
        <w:t xml:space="preserve">2 </w:t>
      </w:r>
      <w:r>
        <w:rPr>
          <w:noProof/>
          <w:lang w:eastAsia="zh-CN"/>
        </w:rPr>
        <w:drawing>
          <wp:inline distT="0" distB="0" distL="0" distR="0">
            <wp:extent cx="229184" cy="229184"/>
            <wp:effectExtent l="0" t="0" r="0" b="0"/>
            <wp:docPr id="1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6"/>
                    <a:stretch>
                      <a:fillRect/>
                    </a:stretch>
                  </pic:blipFill>
                  <pic:spPr>
                    <a:xfrm>
                      <a:off x="0" y="0"/>
                      <a:ext cx="229184" cy="229184"/>
                    </a:xfrm>
                    <a:prstGeom prst="rect">
                      <a:avLst/>
                    </a:prstGeom>
                  </pic:spPr>
                </pic:pic>
              </a:graphicData>
            </a:graphic>
          </wp:inline>
        </w:drawing>
      </w:r>
      <w:r>
        <w:rPr>
          <w:color w:val="000000"/>
        </w:rPr>
        <w:t xml:space="preserve">+5 </w:t>
      </w:r>
      <w:r>
        <w:rPr>
          <w:noProof/>
          <w:lang w:eastAsia="zh-CN"/>
        </w:rPr>
        <w:drawing>
          <wp:inline distT="0" distB="0" distL="0" distR="0">
            <wp:extent cx="238735" cy="219634"/>
            <wp:effectExtent l="0" t="0" r="0" b="0"/>
            <wp:docPr id="1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2"/>
                    <a:stretch>
                      <a:fillRect/>
                    </a:stretch>
                  </pic:blipFill>
                  <pic:spPr>
                    <a:xfrm>
                      <a:off x="0" y="0"/>
                      <a:ext cx="238735" cy="219634"/>
                    </a:xfrm>
                    <a:prstGeom prst="rect">
                      <a:avLst/>
                    </a:prstGeom>
                  </pic:spPr>
                </pic:pic>
              </a:graphicData>
            </a:graphic>
          </wp:inline>
        </w:drawing>
      </w:r>
      <w:r>
        <w:rPr>
          <w:color w:val="000000"/>
        </w:rPr>
        <w:t>）（</w:t>
      </w:r>
      <w:r>
        <w:rPr>
          <w:color w:val="000000"/>
        </w:rPr>
        <w:t xml:space="preserve">5 </w:t>
      </w:r>
      <w:r>
        <w:rPr>
          <w:noProof/>
          <w:lang w:eastAsia="zh-CN"/>
        </w:rPr>
        <w:drawing>
          <wp:inline distT="0" distB="0" distL="0" distR="0">
            <wp:extent cx="238735" cy="219634"/>
            <wp:effectExtent l="0" t="0" r="0" b="0"/>
            <wp:docPr id="1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2"/>
                    <a:stretch>
                      <a:fillRect/>
                    </a:stretch>
                  </pic:blipFill>
                  <pic:spPr>
                    <a:xfrm>
                      <a:off x="0" y="0"/>
                      <a:ext cx="238735" cy="219634"/>
                    </a:xfrm>
                    <a:prstGeom prst="rect">
                      <a:avLst/>
                    </a:prstGeom>
                  </pic:spPr>
                </pic:pic>
              </a:graphicData>
            </a:graphic>
          </wp:inline>
        </w:drawing>
      </w:r>
      <w:r>
        <w:rPr>
          <w:color w:val="000000"/>
        </w:rPr>
        <w:t>﹣</w:t>
      </w:r>
      <w:r>
        <w:rPr>
          <w:color w:val="000000"/>
        </w:rPr>
        <w:t xml:space="preserve">2 </w:t>
      </w:r>
      <w:r>
        <w:rPr>
          <w:noProof/>
          <w:lang w:eastAsia="zh-CN"/>
        </w:rPr>
        <w:drawing>
          <wp:inline distT="0" distB="0" distL="0" distR="0">
            <wp:extent cx="229184" cy="229184"/>
            <wp:effectExtent l="0" t="0" r="0" b="0"/>
            <wp:docPr id="1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6"/>
                    <a:stretch>
                      <a:fillRect/>
                    </a:stretch>
                  </pic:blipFill>
                  <pic:spPr>
                    <a:xfrm>
                      <a:off x="0" y="0"/>
                      <a:ext cx="229184" cy="229184"/>
                    </a:xfrm>
                    <a:prstGeom prst="rect">
                      <a:avLst/>
                    </a:prstGeom>
                  </pic:spPr>
                </pic:pic>
              </a:graphicData>
            </a:graphic>
          </wp:inline>
        </w:drawing>
      </w:r>
      <w:r>
        <w:rPr>
          <w:color w:val="000000"/>
        </w:rPr>
        <w:t>）﹣（</w:t>
      </w:r>
      <w:r>
        <w:rPr>
          <w:color w:val="000000"/>
        </w:rPr>
        <w:t xml:space="preserve"> </w:t>
      </w:r>
      <w:r>
        <w:rPr>
          <w:noProof/>
          <w:lang w:eastAsia="zh-CN"/>
        </w:rPr>
        <w:drawing>
          <wp:inline distT="0" distB="0" distL="0" distR="0">
            <wp:extent cx="229184" cy="229184"/>
            <wp:effectExtent l="0" t="0" r="0" b="0"/>
            <wp:docPr id="1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6"/>
                    <a:stretch>
                      <a:fillRect/>
                    </a:stretch>
                  </pic:blipFill>
                  <pic:spPr>
                    <a:xfrm>
                      <a:off x="0" y="0"/>
                      <a:ext cx="229184" cy="229184"/>
                    </a:xfrm>
                    <a:prstGeom prst="rect">
                      <a:avLst/>
                    </a:prstGeom>
                  </pic:spPr>
                </pic:pic>
              </a:graphicData>
            </a:graphic>
          </wp:inline>
        </w:drawing>
      </w:r>
      <w:r>
        <w:rPr>
          <w:color w:val="000000"/>
        </w:rPr>
        <w:t>﹣</w:t>
      </w:r>
      <w:r>
        <w:rPr>
          <w:color w:val="000000"/>
        </w:rPr>
        <w:t xml:space="preserve"> </w:t>
      </w:r>
      <w:r>
        <w:rPr>
          <w:noProof/>
          <w:lang w:eastAsia="zh-CN"/>
        </w:rPr>
        <w:drawing>
          <wp:inline distT="0" distB="0" distL="0" distR="0">
            <wp:extent cx="238735" cy="219634"/>
            <wp:effectExtent l="0" t="0" r="0" b="0"/>
            <wp:docPr id="1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2"/>
                    <a:stretch>
                      <a:fillRect/>
                    </a:stretch>
                  </pic:blipFill>
                  <pic:spPr>
                    <a:xfrm>
                      <a:off x="0" y="0"/>
                      <a:ext cx="238735" cy="219634"/>
                    </a:xfrm>
                    <a:prstGeom prst="rect">
                      <a:avLst/>
                    </a:prstGeom>
                  </pic:spPr>
                </pic:pic>
              </a:graphicData>
            </a:graphic>
          </wp:inline>
        </w:drawing>
      </w:r>
      <w:r>
        <w:rPr>
          <w:color w:val="000000"/>
        </w:rPr>
        <w:t>）</w:t>
      </w:r>
      <w:r>
        <w:rPr>
          <w:color w:val="000000"/>
          <w:vertAlign w:val="superscript"/>
        </w:rPr>
        <w:t>2</w:t>
      </w:r>
      <w:r>
        <w:br/>
      </w:r>
      <w:r>
        <w:rPr>
          <w:color w:val="000000"/>
        </w:rPr>
        <w:t>=50</w:t>
      </w:r>
      <w:r>
        <w:rPr>
          <w:color w:val="000000"/>
        </w:rPr>
        <w:t>﹣</w:t>
      </w:r>
      <w:r>
        <w:rPr>
          <w:color w:val="000000"/>
        </w:rPr>
        <w:t>20</w:t>
      </w:r>
      <w:r>
        <w:rPr>
          <w:color w:val="000000"/>
        </w:rPr>
        <w:t>﹣</w:t>
      </w:r>
      <w:r>
        <w:rPr>
          <w:color w:val="000000"/>
        </w:rPr>
        <w:t xml:space="preserve"> </w:t>
      </w:r>
      <w:r>
        <w:rPr>
          <w:noProof/>
          <w:lang w:eastAsia="zh-CN"/>
        </w:rPr>
        <w:drawing>
          <wp:inline distT="0" distB="0" distL="0" distR="0">
            <wp:extent cx="926262" cy="305575"/>
            <wp:effectExtent l="0" t="0" r="0" b="0"/>
            <wp:docPr id="1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7"/>
                    <a:stretch>
                      <a:fillRect/>
                    </a:stretch>
                  </pic:blipFill>
                  <pic:spPr>
                    <a:xfrm>
                      <a:off x="0" y="0"/>
                      <a:ext cx="926262" cy="305575"/>
                    </a:xfrm>
                    <a:prstGeom prst="rect">
                      <a:avLst/>
                    </a:prstGeom>
                  </pic:spPr>
                </pic:pic>
              </a:graphicData>
            </a:graphic>
          </wp:inline>
        </w:drawing>
      </w:r>
      <w:r>
        <w:br/>
      </w:r>
      <w:r>
        <w:rPr>
          <w:color w:val="000000"/>
        </w:rPr>
        <w:t>=50</w:t>
      </w:r>
      <w:r>
        <w:rPr>
          <w:color w:val="000000"/>
        </w:rPr>
        <w:t>﹣</w:t>
      </w:r>
      <w:r>
        <w:rPr>
          <w:color w:val="000000"/>
        </w:rPr>
        <w:t>20</w:t>
      </w:r>
      <w:r>
        <w:rPr>
          <w:color w:val="000000"/>
        </w:rPr>
        <w:t>﹣</w:t>
      </w:r>
      <w:r>
        <w:rPr>
          <w:color w:val="000000"/>
        </w:rPr>
        <w:t xml:space="preserve">7+2 </w:t>
      </w:r>
      <w:r>
        <w:rPr>
          <w:noProof/>
          <w:lang w:eastAsia="zh-CN"/>
        </w:rPr>
        <w:drawing>
          <wp:inline distT="0" distB="0" distL="0" distR="0">
            <wp:extent cx="305575" cy="229184"/>
            <wp:effectExtent l="0" t="0" r="0" b="0"/>
            <wp:docPr id="1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8"/>
                    <a:stretch>
                      <a:fillRect/>
                    </a:stretch>
                  </pic:blipFill>
                  <pic:spPr>
                    <a:xfrm>
                      <a:off x="0" y="0"/>
                      <a:ext cx="305575" cy="229184"/>
                    </a:xfrm>
                    <a:prstGeom prst="rect">
                      <a:avLst/>
                    </a:prstGeom>
                  </pic:spPr>
                </pic:pic>
              </a:graphicData>
            </a:graphic>
          </wp:inline>
        </w:drawing>
      </w:r>
      <w:r>
        <w:br/>
      </w:r>
      <w:r>
        <w:rPr>
          <w:color w:val="000000"/>
        </w:rPr>
        <w:t xml:space="preserve">=23+2 </w:t>
      </w:r>
      <w:r>
        <w:rPr>
          <w:noProof/>
          <w:lang w:eastAsia="zh-CN"/>
        </w:rPr>
        <w:drawing>
          <wp:inline distT="0" distB="0" distL="0" distR="0">
            <wp:extent cx="305575" cy="229184"/>
            <wp:effectExtent l="0" t="0" r="0" b="0"/>
            <wp:docPr id="1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8"/>
                    <a:stretch>
                      <a:fillRect/>
                    </a:stretch>
                  </pic:blipFill>
                  <pic:spPr>
                    <a:xfrm>
                      <a:off x="0" y="0"/>
                      <a:ext cx="305575" cy="229184"/>
                    </a:xfrm>
                    <a:prstGeom prst="rect">
                      <a:avLst/>
                    </a:prstGeom>
                  </pic:spPr>
                </pic:pic>
              </a:graphicData>
            </a:graphic>
          </wp:inline>
        </w:drawing>
      </w:r>
      <w:r>
        <w:rPr>
          <w:color w:val="000000"/>
        </w:rPr>
        <w:t>．</w:t>
      </w:r>
      <w:r>
        <w:rPr>
          <w:color w:val="000000"/>
        </w:rPr>
        <w:t xml:space="preserve">                    </w:t>
      </w:r>
      <w:r>
        <w:br/>
      </w:r>
      <w:r>
        <w:rPr>
          <w:color w:val="0000FF"/>
          <w:lang w:eastAsia="zh-CN"/>
        </w:rPr>
        <w:t>【考点】</w:t>
      </w:r>
      <w:r>
        <w:rPr>
          <w:color w:val="000000"/>
          <w:lang w:eastAsia="zh-CN"/>
        </w:rPr>
        <w:t>二次根式的混合运算</w:t>
      </w:r>
      <w:r>
        <w:rPr>
          <w:color w:val="000000"/>
          <w:lang w:eastAsia="zh-CN"/>
        </w:rPr>
        <w:t xml:space="preserve">                </w:t>
      </w:r>
      <w:r>
        <w:rPr>
          <w:lang w:eastAsia="zh-CN"/>
        </w:rPr>
        <w:br/>
      </w:r>
      <w:r>
        <w:rPr>
          <w:color w:val="0000FF"/>
          <w:lang w:eastAsia="zh-CN"/>
        </w:rPr>
        <w:t>【解析】</w:t>
      </w:r>
      <w:r>
        <w:rPr>
          <w:color w:val="000000"/>
          <w:lang w:eastAsia="zh-CN"/>
        </w:rPr>
        <w:t>【分析】根据平方差公式和完全平方公式可以解答本题．</w:t>
      </w:r>
      <w:r>
        <w:rPr>
          <w:color w:val="000000"/>
          <w:lang w:eastAsia="zh-CN"/>
        </w:rPr>
        <w:t xml:space="preserve">    </w:t>
      </w:r>
    </w:p>
    <w:p w:rsidR="00211199" w:rsidRDefault="0077605C">
      <w:pPr>
        <w:rPr>
          <w:lang w:eastAsia="zh-CN"/>
        </w:rPr>
      </w:pPr>
      <w:r>
        <w:rPr>
          <w:lang w:eastAsia="zh-CN"/>
        </w:rPr>
        <w:t>199</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w:t>
      </w:r>
      <w:r>
        <w:rPr>
          <w:color w:val="000000"/>
          <w:lang w:eastAsia="zh-CN"/>
        </w:rPr>
        <w:t>﹣</w:t>
      </w:r>
      <w:r>
        <w:rPr>
          <w:color w:val="000000"/>
          <w:lang w:eastAsia="zh-CN"/>
        </w:rPr>
        <w:t>27+4</w:t>
      </w:r>
      <w:r>
        <w:rPr>
          <w:color w:val="000000"/>
          <w:lang w:eastAsia="zh-CN"/>
        </w:rPr>
        <w:t>﹣</w:t>
      </w:r>
      <w:r>
        <w:rPr>
          <w:color w:val="000000"/>
          <w:lang w:eastAsia="zh-CN"/>
        </w:rPr>
        <w:t xml:space="preserve">2 </w:t>
      </w:r>
      <w:r>
        <w:rPr>
          <w:noProof/>
          <w:lang w:eastAsia="zh-CN"/>
        </w:rPr>
        <w:drawing>
          <wp:inline distT="0" distB="0" distL="0" distR="0">
            <wp:extent cx="238735" cy="219634"/>
            <wp:effectExtent l="0" t="0" r="0" b="0"/>
            <wp:docPr id="1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2"/>
                    <a:stretch>
                      <a:fillRect/>
                    </a:stretch>
                  </pic:blipFill>
                  <pic:spPr>
                    <a:xfrm>
                      <a:off x="0" y="0"/>
                      <a:ext cx="238735" cy="219634"/>
                    </a:xfrm>
                    <a:prstGeom prst="rect">
                      <a:avLst/>
                    </a:prstGeom>
                  </pic:spPr>
                </pic:pic>
              </a:graphicData>
            </a:graphic>
          </wp:inline>
        </w:drawing>
      </w:r>
      <w:r>
        <w:rPr>
          <w:color w:val="000000"/>
          <w:lang w:eastAsia="zh-CN"/>
        </w:rPr>
        <w:t xml:space="preserve">+1+4× </w:t>
      </w:r>
      <w:r>
        <w:rPr>
          <w:noProof/>
          <w:lang w:eastAsia="zh-CN"/>
        </w:rPr>
        <w:drawing>
          <wp:inline distT="0" distB="0" distL="0" distR="0">
            <wp:extent cx="267373" cy="429717"/>
            <wp:effectExtent l="0" t="0" r="0" b="0"/>
            <wp:docPr id="1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1"/>
                    <a:stretch>
                      <a:fillRect/>
                    </a:stretch>
                  </pic:blipFill>
                  <pic:spPr>
                    <a:xfrm>
                      <a:off x="0" y="0"/>
                      <a:ext cx="267373" cy="429717"/>
                    </a:xfrm>
                    <a:prstGeom prst="rect">
                      <a:avLst/>
                    </a:prstGeom>
                  </pic:spPr>
                </pic:pic>
              </a:graphicData>
            </a:graphic>
          </wp:inline>
        </w:drawing>
      </w:r>
      <w:r>
        <w:rPr>
          <w:lang w:eastAsia="zh-CN"/>
        </w:rPr>
        <w:br/>
      </w:r>
      <w:r>
        <w:rPr>
          <w:color w:val="000000"/>
          <w:lang w:eastAsia="zh-CN"/>
        </w:rPr>
        <w:t>=</w:t>
      </w:r>
      <w:r>
        <w:rPr>
          <w:color w:val="000000"/>
          <w:lang w:eastAsia="zh-CN"/>
        </w:rPr>
        <w:t>﹣</w:t>
      </w:r>
      <w:r>
        <w:rPr>
          <w:color w:val="000000"/>
          <w:lang w:eastAsia="zh-CN"/>
        </w:rPr>
        <w:t xml:space="preserve">22                    </w:t>
      </w:r>
      <w:r>
        <w:rPr>
          <w:lang w:eastAsia="zh-CN"/>
        </w:rPr>
        <w:br/>
      </w:r>
      <w:r>
        <w:rPr>
          <w:color w:val="0000FF"/>
          <w:lang w:eastAsia="zh-CN"/>
        </w:rPr>
        <w:t>【考点】</w:t>
      </w:r>
      <w:r>
        <w:rPr>
          <w:color w:val="000000"/>
          <w:lang w:eastAsia="zh-CN"/>
        </w:rPr>
        <w:t>实数的运算，零指数幂，负整数指数幂，特殊角的三角函数值</w:t>
      </w:r>
      <w:r>
        <w:rPr>
          <w:color w:val="000000"/>
          <w:lang w:eastAsia="zh-CN"/>
        </w:rPr>
        <w:t xml:space="preserve">                </w:t>
      </w:r>
      <w:r>
        <w:rPr>
          <w:lang w:eastAsia="zh-CN"/>
        </w:rPr>
        <w:br/>
      </w:r>
      <w:r>
        <w:rPr>
          <w:color w:val="0000FF"/>
          <w:lang w:eastAsia="zh-CN"/>
        </w:rPr>
        <w:t>【解析】</w:t>
      </w:r>
      <w:r>
        <w:rPr>
          <w:color w:val="000000"/>
          <w:lang w:eastAsia="zh-CN"/>
        </w:rPr>
        <w:t>【分析】原式第一项利用乘方的意义化简，第二项利用负整数指数幂法则计算，第三项化为最简二次根式，第四项利用零指数幂法则计算，最后一项利用特殊角的三角函数值计算即可得到结果．</w:t>
      </w:r>
      <w:r>
        <w:rPr>
          <w:color w:val="000000"/>
          <w:lang w:eastAsia="zh-CN"/>
        </w:rPr>
        <w:t xml:space="preserve">    </w:t>
      </w:r>
    </w:p>
    <w:p w:rsidR="00211199" w:rsidRDefault="0077605C">
      <w:pPr>
        <w:rPr>
          <w:lang w:eastAsia="zh-CN"/>
        </w:rPr>
      </w:pPr>
      <w:r>
        <w:rPr>
          <w:lang w:eastAsia="zh-CN"/>
        </w:rPr>
        <w:t>200</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 xml:space="preserve">= </w:t>
      </w:r>
      <w:r>
        <w:rPr>
          <w:noProof/>
          <w:lang w:eastAsia="zh-CN"/>
        </w:rPr>
        <w:drawing>
          <wp:inline distT="0" distB="0" distL="0" distR="0">
            <wp:extent cx="238735" cy="219634"/>
            <wp:effectExtent l="0" t="0" r="0" b="0"/>
            <wp:docPr id="1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2"/>
                    <a:stretch>
                      <a:fillRect/>
                    </a:stretch>
                  </pic:blipFill>
                  <pic:spPr>
                    <a:xfrm>
                      <a:off x="0" y="0"/>
                      <a:ext cx="238735" cy="219634"/>
                    </a:xfrm>
                    <a:prstGeom prst="rect">
                      <a:avLst/>
                    </a:prstGeom>
                  </pic:spPr>
                </pic:pic>
              </a:graphicData>
            </a:graphic>
          </wp:inline>
        </w:drawing>
      </w:r>
      <w:r>
        <w:rPr>
          <w:color w:val="000000"/>
          <w:lang w:eastAsia="zh-CN"/>
        </w:rPr>
        <w:t>﹣</w:t>
      </w:r>
      <w:r>
        <w:rPr>
          <w:color w:val="000000"/>
          <w:lang w:eastAsia="zh-CN"/>
        </w:rPr>
        <w:t>1</w:t>
      </w:r>
      <w:r>
        <w:rPr>
          <w:color w:val="000000"/>
          <w:lang w:eastAsia="zh-CN"/>
        </w:rPr>
        <w:t>﹣</w:t>
      </w:r>
      <w:r>
        <w:rPr>
          <w:color w:val="000000"/>
          <w:lang w:eastAsia="zh-CN"/>
        </w:rPr>
        <w:t>3</w:t>
      </w:r>
      <w:r>
        <w:rPr>
          <w:color w:val="000000"/>
          <w:lang w:eastAsia="zh-CN"/>
        </w:rPr>
        <w:t>﹣</w:t>
      </w:r>
      <w:r>
        <w:rPr>
          <w:color w:val="000000"/>
          <w:lang w:eastAsia="zh-CN"/>
        </w:rPr>
        <w:t xml:space="preserve"> </w:t>
      </w:r>
      <w:r>
        <w:rPr>
          <w:noProof/>
          <w:lang w:eastAsia="zh-CN"/>
        </w:rPr>
        <w:drawing>
          <wp:inline distT="0" distB="0" distL="0" distR="0">
            <wp:extent cx="238735" cy="219634"/>
            <wp:effectExtent l="0" t="0" r="0" b="0"/>
            <wp:docPr id="1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2"/>
                    <a:stretch>
                      <a:fillRect/>
                    </a:stretch>
                  </pic:blipFill>
                  <pic:spPr>
                    <a:xfrm>
                      <a:off x="0" y="0"/>
                      <a:ext cx="238735" cy="219634"/>
                    </a:xfrm>
                    <a:prstGeom prst="rect">
                      <a:avLst/>
                    </a:prstGeom>
                  </pic:spPr>
                </pic:pic>
              </a:graphicData>
            </a:graphic>
          </wp:inline>
        </w:drawing>
      </w:r>
      <w:r>
        <w:rPr>
          <w:color w:val="000000"/>
          <w:lang w:eastAsia="zh-CN"/>
        </w:rPr>
        <w:t xml:space="preserve">+5=1                    </w:t>
      </w:r>
      <w:r>
        <w:rPr>
          <w:lang w:eastAsia="zh-CN"/>
        </w:rPr>
        <w:br/>
      </w:r>
      <w:r>
        <w:rPr>
          <w:color w:val="0000FF"/>
          <w:lang w:eastAsia="zh-CN"/>
        </w:rPr>
        <w:t>【考点】</w:t>
      </w:r>
      <w:r>
        <w:rPr>
          <w:color w:val="000000"/>
          <w:lang w:eastAsia="zh-CN"/>
        </w:rPr>
        <w:t>实数的运算</w:t>
      </w:r>
      <w:r>
        <w:rPr>
          <w:color w:val="000000"/>
          <w:lang w:eastAsia="zh-CN"/>
        </w:rPr>
        <w:t xml:space="preserve">                </w:t>
      </w:r>
      <w:r>
        <w:rPr>
          <w:lang w:eastAsia="zh-CN"/>
        </w:rPr>
        <w:br/>
      </w:r>
      <w:r>
        <w:rPr>
          <w:color w:val="0000FF"/>
          <w:lang w:eastAsia="zh-CN"/>
        </w:rPr>
        <w:t>【解析】</w:t>
      </w:r>
      <w:r>
        <w:rPr>
          <w:color w:val="000000"/>
          <w:lang w:eastAsia="zh-CN"/>
        </w:rPr>
        <w:t>【分析】原式利用平方根、立方根定义，以及绝对值的代数意义化简，计算即可得到结果．</w:t>
      </w:r>
      <w:r>
        <w:rPr>
          <w:color w:val="000000"/>
          <w:lang w:eastAsia="zh-CN"/>
        </w:rPr>
        <w:t xml:space="preserve">    </w:t>
      </w:r>
    </w:p>
    <w:p w:rsidR="00211199" w:rsidRDefault="0077605C">
      <w:pPr>
        <w:rPr>
          <w:lang w:eastAsia="zh-CN"/>
        </w:rPr>
      </w:pPr>
      <w:r>
        <w:rPr>
          <w:lang w:eastAsia="zh-CN"/>
        </w:rPr>
        <w:t>201</w:t>
      </w:r>
      <w:r>
        <w:rPr>
          <w:lang w:eastAsia="zh-CN"/>
        </w:rPr>
        <w:t>、</w:t>
      </w:r>
    </w:p>
    <w:p w:rsidR="00211199" w:rsidRDefault="0077605C">
      <w:pPr>
        <w:spacing w:after="0"/>
        <w:rPr>
          <w:lang w:eastAsia="zh-CN"/>
        </w:rPr>
      </w:pPr>
      <w:r>
        <w:rPr>
          <w:color w:val="0000FF"/>
          <w:lang w:eastAsia="zh-CN"/>
        </w:rPr>
        <w:t>【答案】</w:t>
      </w:r>
      <w:r>
        <w:rPr>
          <w:color w:val="000000"/>
          <w:lang w:eastAsia="zh-CN"/>
        </w:rPr>
        <w:t>解：移项得：</w:t>
      </w:r>
      <w:r>
        <w:rPr>
          <w:color w:val="000000"/>
          <w:lang w:eastAsia="zh-CN"/>
        </w:rPr>
        <w:t>x</w:t>
      </w:r>
      <w:r>
        <w:rPr>
          <w:color w:val="000000"/>
          <w:vertAlign w:val="superscript"/>
          <w:lang w:eastAsia="zh-CN"/>
        </w:rPr>
        <w:t>2</w:t>
      </w:r>
      <w:r>
        <w:rPr>
          <w:color w:val="000000"/>
          <w:lang w:eastAsia="zh-CN"/>
        </w:rPr>
        <w:t>﹣</w:t>
      </w:r>
      <w:r>
        <w:rPr>
          <w:color w:val="000000"/>
          <w:lang w:eastAsia="zh-CN"/>
        </w:rPr>
        <w:t>4x=</w:t>
      </w:r>
      <w:r>
        <w:rPr>
          <w:color w:val="000000"/>
          <w:lang w:eastAsia="zh-CN"/>
        </w:rPr>
        <w:t>﹣</w:t>
      </w:r>
      <w:r>
        <w:rPr>
          <w:color w:val="000000"/>
          <w:lang w:eastAsia="zh-CN"/>
        </w:rPr>
        <w:t>1</w:t>
      </w:r>
      <w:r>
        <w:rPr>
          <w:color w:val="000000"/>
          <w:lang w:eastAsia="zh-CN"/>
        </w:rPr>
        <w:t>，</w:t>
      </w:r>
      <w:r>
        <w:rPr>
          <w:color w:val="000000"/>
          <w:lang w:eastAsia="zh-CN"/>
        </w:rPr>
        <w:t xml:space="preserve">  </w:t>
      </w:r>
      <w:r>
        <w:rPr>
          <w:lang w:eastAsia="zh-CN"/>
        </w:rPr>
        <w:br/>
      </w:r>
      <w:r>
        <w:rPr>
          <w:color w:val="000000"/>
          <w:lang w:eastAsia="zh-CN"/>
        </w:rPr>
        <w:t>配方得：</w:t>
      </w:r>
      <w:r>
        <w:rPr>
          <w:color w:val="000000"/>
          <w:lang w:eastAsia="zh-CN"/>
        </w:rPr>
        <w:t>x</w:t>
      </w:r>
      <w:r>
        <w:rPr>
          <w:color w:val="000000"/>
          <w:vertAlign w:val="superscript"/>
          <w:lang w:eastAsia="zh-CN"/>
        </w:rPr>
        <w:t>2</w:t>
      </w:r>
      <w:r>
        <w:rPr>
          <w:color w:val="000000"/>
          <w:lang w:eastAsia="zh-CN"/>
        </w:rPr>
        <w:t>﹣</w:t>
      </w:r>
      <w:r>
        <w:rPr>
          <w:color w:val="000000"/>
          <w:lang w:eastAsia="zh-CN"/>
        </w:rPr>
        <w:t>4x+4=</w:t>
      </w:r>
      <w:r>
        <w:rPr>
          <w:color w:val="000000"/>
          <w:lang w:eastAsia="zh-CN"/>
        </w:rPr>
        <w:t>﹣</w:t>
      </w:r>
      <w:r>
        <w:rPr>
          <w:color w:val="000000"/>
          <w:lang w:eastAsia="zh-CN"/>
        </w:rPr>
        <w:t>1+4</w:t>
      </w:r>
      <w:r>
        <w:rPr>
          <w:color w:val="000000"/>
          <w:lang w:eastAsia="zh-CN"/>
        </w:rPr>
        <w:t>，</w:t>
      </w:r>
      <w:r>
        <w:rPr>
          <w:lang w:eastAsia="zh-CN"/>
        </w:rPr>
        <w:br/>
      </w:r>
      <w:r>
        <w:rPr>
          <w:color w:val="000000"/>
          <w:lang w:eastAsia="zh-CN"/>
        </w:rPr>
        <w:t>即（</w:t>
      </w:r>
      <w:r>
        <w:rPr>
          <w:color w:val="000000"/>
          <w:lang w:eastAsia="zh-CN"/>
        </w:rPr>
        <w:t>x</w:t>
      </w:r>
      <w:r>
        <w:rPr>
          <w:color w:val="000000"/>
          <w:lang w:eastAsia="zh-CN"/>
        </w:rPr>
        <w:t>﹣</w:t>
      </w:r>
      <w:r>
        <w:rPr>
          <w:color w:val="000000"/>
          <w:lang w:eastAsia="zh-CN"/>
        </w:rPr>
        <w:t>2</w:t>
      </w:r>
      <w:r>
        <w:rPr>
          <w:color w:val="000000"/>
          <w:lang w:eastAsia="zh-CN"/>
        </w:rPr>
        <w:t>）</w:t>
      </w:r>
      <w:r>
        <w:rPr>
          <w:color w:val="000000"/>
          <w:vertAlign w:val="superscript"/>
          <w:lang w:eastAsia="zh-CN"/>
        </w:rPr>
        <w:t>2</w:t>
      </w:r>
      <w:r>
        <w:rPr>
          <w:color w:val="000000"/>
          <w:lang w:eastAsia="zh-CN"/>
        </w:rPr>
        <w:t>=3</w:t>
      </w:r>
      <w:r>
        <w:rPr>
          <w:color w:val="000000"/>
          <w:lang w:eastAsia="zh-CN"/>
        </w:rPr>
        <w:t>，</w:t>
      </w:r>
      <w:r>
        <w:rPr>
          <w:lang w:eastAsia="zh-CN"/>
        </w:rPr>
        <w:br/>
      </w:r>
      <w:r>
        <w:rPr>
          <w:color w:val="000000"/>
          <w:lang w:eastAsia="zh-CN"/>
        </w:rPr>
        <w:t>开方得：</w:t>
      </w:r>
      <w:r>
        <w:rPr>
          <w:color w:val="000000"/>
          <w:lang w:eastAsia="zh-CN"/>
        </w:rPr>
        <w:t>x</w:t>
      </w:r>
      <w:r>
        <w:rPr>
          <w:color w:val="000000"/>
          <w:lang w:eastAsia="zh-CN"/>
        </w:rPr>
        <w:t>﹣</w:t>
      </w:r>
      <w:r>
        <w:rPr>
          <w:color w:val="000000"/>
          <w:lang w:eastAsia="zh-CN"/>
        </w:rPr>
        <w:t xml:space="preserve">2=± </w:t>
      </w:r>
      <w:r>
        <w:rPr>
          <w:noProof/>
          <w:lang w:eastAsia="zh-CN"/>
        </w:rPr>
        <w:drawing>
          <wp:inline distT="0" distB="0" distL="0" distR="0">
            <wp:extent cx="229184" cy="229184"/>
            <wp:effectExtent l="0" t="0" r="0" b="0"/>
            <wp:docPr id="1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5"/>
                    <a:stretch>
                      <a:fillRect/>
                    </a:stretch>
                  </pic:blipFill>
                  <pic:spPr>
                    <a:xfrm>
                      <a:off x="0" y="0"/>
                      <a:ext cx="229184" cy="229184"/>
                    </a:xfrm>
                    <a:prstGeom prst="rect">
                      <a:avLst/>
                    </a:prstGeom>
                  </pic:spPr>
                </pic:pic>
              </a:graphicData>
            </a:graphic>
          </wp:inline>
        </w:drawing>
      </w:r>
      <w:r>
        <w:rPr>
          <w:color w:val="000000"/>
          <w:lang w:eastAsia="zh-CN"/>
        </w:rPr>
        <w:t>，</w:t>
      </w:r>
      <w:r>
        <w:rPr>
          <w:lang w:eastAsia="zh-CN"/>
        </w:rPr>
        <w:br/>
      </w:r>
      <w:r>
        <w:rPr>
          <w:color w:val="000000"/>
          <w:lang w:eastAsia="zh-CN"/>
        </w:rPr>
        <w:t>∴</w:t>
      </w:r>
      <w:r>
        <w:rPr>
          <w:color w:val="000000"/>
          <w:lang w:eastAsia="zh-CN"/>
        </w:rPr>
        <w:t>原方程的解是：</w:t>
      </w:r>
      <w:r>
        <w:rPr>
          <w:color w:val="000000"/>
          <w:lang w:eastAsia="zh-CN"/>
        </w:rPr>
        <w:t>x</w:t>
      </w:r>
      <w:r>
        <w:rPr>
          <w:color w:val="000000"/>
          <w:vertAlign w:val="subscript"/>
          <w:lang w:eastAsia="zh-CN"/>
        </w:rPr>
        <w:t>1</w:t>
      </w:r>
      <w:r>
        <w:rPr>
          <w:color w:val="000000"/>
          <w:lang w:eastAsia="zh-CN"/>
        </w:rPr>
        <w:t xml:space="preserve">=2+ </w:t>
      </w:r>
      <w:r>
        <w:rPr>
          <w:noProof/>
          <w:lang w:eastAsia="zh-CN"/>
        </w:rPr>
        <w:drawing>
          <wp:inline distT="0" distB="0" distL="0" distR="0">
            <wp:extent cx="229184" cy="229184"/>
            <wp:effectExtent l="0" t="0" r="0" b="0"/>
            <wp:docPr id="1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5"/>
                    <a:stretch>
                      <a:fillRect/>
                    </a:stretch>
                  </pic:blipFill>
                  <pic:spPr>
                    <a:xfrm>
                      <a:off x="0" y="0"/>
                      <a:ext cx="229184" cy="229184"/>
                    </a:xfrm>
                    <a:prstGeom prst="rect">
                      <a:avLst/>
                    </a:prstGeom>
                  </pic:spPr>
                </pic:pic>
              </a:graphicData>
            </a:graphic>
          </wp:inline>
        </w:drawing>
      </w:r>
      <w:r>
        <w:rPr>
          <w:color w:val="000000"/>
          <w:lang w:eastAsia="zh-CN"/>
        </w:rPr>
        <w:t>，</w:t>
      </w:r>
      <w:r>
        <w:rPr>
          <w:color w:val="000000"/>
          <w:lang w:eastAsia="zh-CN"/>
        </w:rPr>
        <w:t>x</w:t>
      </w:r>
      <w:r>
        <w:rPr>
          <w:color w:val="000000"/>
          <w:vertAlign w:val="subscript"/>
          <w:lang w:eastAsia="zh-CN"/>
        </w:rPr>
        <w:t>2</w:t>
      </w:r>
      <w:r>
        <w:rPr>
          <w:color w:val="000000"/>
          <w:lang w:eastAsia="zh-CN"/>
        </w:rPr>
        <w:t>=2</w:t>
      </w:r>
      <w:r>
        <w:rPr>
          <w:color w:val="000000"/>
          <w:lang w:eastAsia="zh-CN"/>
        </w:rPr>
        <w:t>﹣</w:t>
      </w:r>
      <w:r>
        <w:rPr>
          <w:color w:val="000000"/>
          <w:lang w:eastAsia="zh-CN"/>
        </w:rPr>
        <w:t xml:space="preserve"> </w:t>
      </w:r>
      <w:r>
        <w:rPr>
          <w:noProof/>
          <w:lang w:eastAsia="zh-CN"/>
        </w:rPr>
        <w:drawing>
          <wp:inline distT="0" distB="0" distL="0" distR="0">
            <wp:extent cx="229184" cy="229184"/>
            <wp:effectExtent l="0" t="0" r="0" b="0"/>
            <wp:docPr id="1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5"/>
                    <a:stretch>
                      <a:fillRect/>
                    </a:stretch>
                  </pic:blipFill>
                  <pic:spPr>
                    <a:xfrm>
                      <a:off x="0" y="0"/>
                      <a:ext cx="229184" cy="229184"/>
                    </a:xfrm>
                    <a:prstGeom prst="rect">
                      <a:avLst/>
                    </a:prstGeom>
                  </pic:spPr>
                </pic:pic>
              </a:graphicData>
            </a:graphic>
          </wp:inline>
        </w:drawing>
      </w:r>
      <w:r>
        <w:rPr>
          <w:lang w:eastAsia="zh-CN"/>
        </w:rPr>
        <w:br/>
      </w:r>
      <w:r>
        <w:rPr>
          <w:color w:val="0000FF"/>
          <w:lang w:eastAsia="zh-CN"/>
        </w:rPr>
        <w:t>【考点】</w:t>
      </w:r>
      <w:r>
        <w:rPr>
          <w:color w:val="000000"/>
          <w:lang w:eastAsia="zh-CN"/>
        </w:rPr>
        <w:t>解一元二次方程</w:t>
      </w:r>
      <w:r>
        <w:rPr>
          <w:color w:val="000000"/>
          <w:lang w:eastAsia="zh-CN"/>
        </w:rPr>
        <w:t>-</w:t>
      </w:r>
      <w:r>
        <w:rPr>
          <w:color w:val="000000"/>
          <w:lang w:eastAsia="zh-CN"/>
        </w:rPr>
        <w:t>配方法</w:t>
      </w:r>
      <w:r>
        <w:rPr>
          <w:color w:val="000000"/>
          <w:lang w:eastAsia="zh-CN"/>
        </w:rPr>
        <w:t xml:space="preserve">                </w:t>
      </w:r>
      <w:r>
        <w:rPr>
          <w:lang w:eastAsia="zh-CN"/>
        </w:rPr>
        <w:br/>
      </w:r>
      <w:r>
        <w:rPr>
          <w:color w:val="0000FF"/>
          <w:lang w:eastAsia="zh-CN"/>
        </w:rPr>
        <w:t>【解析】</w:t>
      </w:r>
      <w:r>
        <w:rPr>
          <w:color w:val="000000"/>
          <w:lang w:eastAsia="zh-CN"/>
        </w:rPr>
        <w:t>【分析】移项后配方得到</w:t>
      </w:r>
      <w:r>
        <w:rPr>
          <w:color w:val="000000"/>
          <w:lang w:eastAsia="zh-CN"/>
        </w:rPr>
        <w:t>x</w:t>
      </w:r>
      <w:r>
        <w:rPr>
          <w:color w:val="000000"/>
          <w:vertAlign w:val="superscript"/>
          <w:lang w:eastAsia="zh-CN"/>
        </w:rPr>
        <w:t>2</w:t>
      </w:r>
      <w:r>
        <w:rPr>
          <w:color w:val="000000"/>
          <w:lang w:eastAsia="zh-CN"/>
        </w:rPr>
        <w:t>﹣</w:t>
      </w:r>
      <w:r>
        <w:rPr>
          <w:color w:val="000000"/>
          <w:lang w:eastAsia="zh-CN"/>
        </w:rPr>
        <w:t>4x+4=</w:t>
      </w:r>
      <w:r>
        <w:rPr>
          <w:color w:val="000000"/>
          <w:lang w:eastAsia="zh-CN"/>
        </w:rPr>
        <w:t>﹣</w:t>
      </w:r>
      <w:r>
        <w:rPr>
          <w:color w:val="000000"/>
          <w:lang w:eastAsia="zh-CN"/>
        </w:rPr>
        <w:t>1+4</w:t>
      </w:r>
      <w:r>
        <w:rPr>
          <w:color w:val="000000"/>
          <w:lang w:eastAsia="zh-CN"/>
        </w:rPr>
        <w:t>，推出（</w:t>
      </w:r>
      <w:r>
        <w:rPr>
          <w:color w:val="000000"/>
          <w:lang w:eastAsia="zh-CN"/>
        </w:rPr>
        <w:t>x</w:t>
      </w:r>
      <w:r>
        <w:rPr>
          <w:color w:val="000000"/>
          <w:lang w:eastAsia="zh-CN"/>
        </w:rPr>
        <w:t>﹣</w:t>
      </w:r>
      <w:r>
        <w:rPr>
          <w:color w:val="000000"/>
          <w:lang w:eastAsia="zh-CN"/>
        </w:rPr>
        <w:t>2</w:t>
      </w:r>
      <w:r>
        <w:rPr>
          <w:color w:val="000000"/>
          <w:lang w:eastAsia="zh-CN"/>
        </w:rPr>
        <w:t>）</w:t>
      </w:r>
      <w:r>
        <w:rPr>
          <w:color w:val="000000"/>
          <w:vertAlign w:val="superscript"/>
          <w:lang w:eastAsia="zh-CN"/>
        </w:rPr>
        <w:t>2</w:t>
      </w:r>
      <w:r>
        <w:rPr>
          <w:color w:val="000000"/>
          <w:lang w:eastAsia="zh-CN"/>
        </w:rPr>
        <w:t>=3</w:t>
      </w:r>
      <w:r>
        <w:rPr>
          <w:color w:val="000000"/>
          <w:lang w:eastAsia="zh-CN"/>
        </w:rPr>
        <w:t>，开方得出方程</w:t>
      </w:r>
      <w:r>
        <w:rPr>
          <w:color w:val="000000"/>
          <w:lang w:eastAsia="zh-CN"/>
        </w:rPr>
        <w:t>x</w:t>
      </w:r>
      <w:r>
        <w:rPr>
          <w:color w:val="000000"/>
          <w:lang w:eastAsia="zh-CN"/>
        </w:rPr>
        <w:t>﹣</w:t>
      </w:r>
      <w:r>
        <w:rPr>
          <w:color w:val="000000"/>
          <w:lang w:eastAsia="zh-CN"/>
        </w:rPr>
        <w:t xml:space="preserve">2=± </w:t>
      </w:r>
      <w:r>
        <w:rPr>
          <w:noProof/>
          <w:lang w:eastAsia="zh-CN"/>
        </w:rPr>
        <w:drawing>
          <wp:inline distT="0" distB="0" distL="0" distR="0">
            <wp:extent cx="181432" cy="238735"/>
            <wp:effectExtent l="0" t="0" r="0" b="0"/>
            <wp:docPr id="1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32" cy="238735"/>
                    </a:xfrm>
                    <a:prstGeom prst="rect">
                      <a:avLst/>
                    </a:prstGeom>
                  </pic:spPr>
                </pic:pic>
              </a:graphicData>
            </a:graphic>
          </wp:inline>
        </w:drawing>
      </w:r>
      <w:r>
        <w:rPr>
          <w:color w:val="000000"/>
          <w:lang w:eastAsia="zh-CN"/>
        </w:rPr>
        <w:t>，求出方程的解即可．</w:t>
      </w:r>
      <w:r>
        <w:rPr>
          <w:color w:val="000000"/>
          <w:lang w:eastAsia="zh-CN"/>
        </w:rPr>
        <w:t xml:space="preserve">    </w:t>
      </w:r>
    </w:p>
    <w:p w:rsidR="00211199" w:rsidRDefault="0077605C">
      <w:pPr>
        <w:rPr>
          <w:lang w:eastAsia="zh-CN"/>
        </w:rPr>
      </w:pPr>
      <w:r>
        <w:rPr>
          <w:lang w:eastAsia="zh-CN"/>
        </w:rPr>
        <w:t>202</w:t>
      </w:r>
      <w:r>
        <w:rPr>
          <w:lang w:eastAsia="zh-CN"/>
        </w:rPr>
        <w:t>、</w:t>
      </w:r>
    </w:p>
    <w:p w:rsidR="00211199" w:rsidRDefault="0077605C">
      <w:pPr>
        <w:spacing w:after="0"/>
        <w:rPr>
          <w:lang w:eastAsia="zh-CN"/>
        </w:rPr>
      </w:pPr>
      <w:r>
        <w:rPr>
          <w:color w:val="0000FF"/>
          <w:lang w:eastAsia="zh-CN"/>
        </w:rPr>
        <w:lastRenderedPageBreak/>
        <w:t>【答案】</w:t>
      </w:r>
      <w:r>
        <w:rPr>
          <w:color w:val="000000"/>
          <w:lang w:eastAsia="zh-CN"/>
        </w:rPr>
        <w:t>解：原式</w:t>
      </w:r>
      <w:r>
        <w:rPr>
          <w:color w:val="000000"/>
          <w:lang w:eastAsia="zh-CN"/>
        </w:rPr>
        <w:t xml:space="preserve">= </w:t>
      </w:r>
      <w:r>
        <w:rPr>
          <w:noProof/>
          <w:lang w:eastAsia="zh-CN"/>
        </w:rPr>
        <w:drawing>
          <wp:inline distT="0" distB="0" distL="0" distR="0">
            <wp:extent cx="343764" cy="391516"/>
            <wp:effectExtent l="0" t="0" r="0" b="0"/>
            <wp:docPr id="10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9"/>
                    <a:stretch>
                      <a:fillRect/>
                    </a:stretch>
                  </pic:blipFill>
                  <pic:spPr>
                    <a:xfrm>
                      <a:off x="0" y="0"/>
                      <a:ext cx="343764" cy="391516"/>
                    </a:xfrm>
                    <a:prstGeom prst="rect">
                      <a:avLst/>
                    </a:prstGeom>
                  </pic:spPr>
                </pic:pic>
              </a:graphicData>
            </a:graphic>
          </wp:inline>
        </w:drawing>
      </w:r>
      <w:r>
        <w:rPr>
          <w:color w:val="000000"/>
          <w:lang w:eastAsia="zh-CN"/>
        </w:rPr>
        <w:t xml:space="preserve">• </w:t>
      </w:r>
      <w:r>
        <w:rPr>
          <w:noProof/>
          <w:lang w:eastAsia="zh-CN"/>
        </w:rPr>
        <w:drawing>
          <wp:inline distT="0" distB="0" distL="0" distR="0">
            <wp:extent cx="878523" cy="420167"/>
            <wp:effectExtent l="0" t="0" r="0" b="0"/>
            <wp:docPr id="1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0"/>
                    <a:stretch>
                      <a:fillRect/>
                    </a:stretch>
                  </pic:blipFill>
                  <pic:spPr>
                    <a:xfrm>
                      <a:off x="0" y="0"/>
                      <a:ext cx="878523" cy="420167"/>
                    </a:xfrm>
                    <a:prstGeom prst="rect">
                      <a:avLst/>
                    </a:prstGeom>
                  </pic:spPr>
                </pic:pic>
              </a:graphicData>
            </a:graphic>
          </wp:inline>
        </w:drawing>
      </w:r>
      <w:r>
        <w:rPr>
          <w:color w:val="000000"/>
          <w:lang w:eastAsia="zh-CN"/>
        </w:rPr>
        <w:t>﹣</w:t>
      </w:r>
      <w:r>
        <w:rPr>
          <w:color w:val="000000"/>
          <w:lang w:eastAsia="zh-CN"/>
        </w:rPr>
        <w:t xml:space="preserve"> </w:t>
      </w:r>
      <w:r>
        <w:rPr>
          <w:noProof/>
          <w:lang w:eastAsia="zh-CN"/>
        </w:rPr>
        <w:drawing>
          <wp:inline distT="0" distB="0" distL="0" distR="0">
            <wp:extent cx="343764" cy="391516"/>
            <wp:effectExtent l="0" t="0" r="0" b="0"/>
            <wp:docPr id="10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1"/>
                    <a:stretch>
                      <a:fillRect/>
                    </a:stretch>
                  </pic:blipFill>
                  <pic:spPr>
                    <a:xfrm>
                      <a:off x="0" y="0"/>
                      <a:ext cx="343764" cy="391516"/>
                    </a:xfrm>
                    <a:prstGeom prst="rect">
                      <a:avLst/>
                    </a:prstGeom>
                  </pic:spPr>
                </pic:pic>
              </a:graphicData>
            </a:graphic>
          </wp:inline>
        </w:drawing>
      </w:r>
      <w:r>
        <w:rPr>
          <w:color w:val="000000"/>
          <w:lang w:eastAsia="zh-CN"/>
        </w:rPr>
        <w:t xml:space="preserve">• </w:t>
      </w:r>
      <w:r>
        <w:rPr>
          <w:noProof/>
          <w:lang w:eastAsia="zh-CN"/>
        </w:rPr>
        <w:drawing>
          <wp:inline distT="0" distB="0" distL="0" distR="0">
            <wp:extent cx="878523" cy="420167"/>
            <wp:effectExtent l="0" t="0" r="0" b="0"/>
            <wp:docPr id="1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0"/>
                    <a:stretch>
                      <a:fillRect/>
                    </a:stretch>
                  </pic:blipFill>
                  <pic:spPr>
                    <a:xfrm>
                      <a:off x="0" y="0"/>
                      <a:ext cx="878523" cy="420167"/>
                    </a:xfrm>
                    <a:prstGeom prst="rect">
                      <a:avLst/>
                    </a:prstGeom>
                  </pic:spPr>
                </pic:pic>
              </a:graphicData>
            </a:graphic>
          </wp:inline>
        </w:drawing>
      </w:r>
      <w:r>
        <w:rPr>
          <w:lang w:eastAsia="zh-CN"/>
        </w:rPr>
        <w:br/>
      </w:r>
      <w:r>
        <w:rPr>
          <w:color w:val="000000"/>
          <w:lang w:eastAsia="zh-CN"/>
        </w:rPr>
        <w:t>=3</w:t>
      </w:r>
      <w:r>
        <w:rPr>
          <w:color w:val="000000"/>
          <w:lang w:eastAsia="zh-CN"/>
        </w:rPr>
        <w:t>（</w:t>
      </w:r>
      <w:r>
        <w:rPr>
          <w:color w:val="000000"/>
          <w:lang w:eastAsia="zh-CN"/>
        </w:rPr>
        <w:t>a+1</w:t>
      </w:r>
      <w:r>
        <w:rPr>
          <w:color w:val="000000"/>
          <w:lang w:eastAsia="zh-CN"/>
        </w:rPr>
        <w:t>）﹣</w:t>
      </w:r>
      <w:r>
        <w:rPr>
          <w:color w:val="000000"/>
          <w:lang w:eastAsia="zh-CN"/>
        </w:rPr>
        <w:t xml:space="preserve"> </w:t>
      </w:r>
      <w:r>
        <w:rPr>
          <w:noProof/>
          <w:lang w:eastAsia="zh-CN"/>
        </w:rPr>
        <w:drawing>
          <wp:inline distT="0" distB="0" distL="0" distR="0">
            <wp:extent cx="563397" cy="420167"/>
            <wp:effectExtent l="0" t="0" r="0" b="0"/>
            <wp:docPr id="10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2"/>
                    <a:stretch>
                      <a:fillRect/>
                    </a:stretch>
                  </pic:blipFill>
                  <pic:spPr>
                    <a:xfrm>
                      <a:off x="0" y="0"/>
                      <a:ext cx="563397" cy="420167"/>
                    </a:xfrm>
                    <a:prstGeom prst="rect">
                      <a:avLst/>
                    </a:prstGeom>
                  </pic:spPr>
                </pic:pic>
              </a:graphicData>
            </a:graphic>
          </wp:inline>
        </w:drawing>
      </w:r>
      <w:r>
        <w:rPr>
          <w:lang w:eastAsia="zh-CN"/>
        </w:rPr>
        <w:br/>
      </w:r>
      <w:r>
        <w:rPr>
          <w:color w:val="000000"/>
          <w:lang w:eastAsia="zh-CN"/>
        </w:rPr>
        <w:t xml:space="preserve">= </w:t>
      </w:r>
      <w:r>
        <w:rPr>
          <w:noProof/>
          <w:lang w:eastAsia="zh-CN"/>
        </w:rPr>
        <w:drawing>
          <wp:inline distT="0" distB="0" distL="0" distR="0">
            <wp:extent cx="544297" cy="420167"/>
            <wp:effectExtent l="0" t="0" r="0" b="0"/>
            <wp:docPr id="1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3"/>
                    <a:stretch>
                      <a:fillRect/>
                    </a:stretch>
                  </pic:blipFill>
                  <pic:spPr>
                    <a:xfrm>
                      <a:off x="0" y="0"/>
                      <a:ext cx="544297" cy="420167"/>
                    </a:xfrm>
                    <a:prstGeom prst="rect">
                      <a:avLst/>
                    </a:prstGeom>
                  </pic:spPr>
                </pic:pic>
              </a:graphicData>
            </a:graphic>
          </wp:inline>
        </w:drawing>
      </w:r>
      <w:r>
        <w:rPr>
          <w:color w:val="000000"/>
          <w:lang w:eastAsia="zh-CN"/>
        </w:rPr>
        <w:t>﹣</w:t>
      </w:r>
      <w:r>
        <w:rPr>
          <w:color w:val="000000"/>
          <w:lang w:eastAsia="zh-CN"/>
        </w:rPr>
        <w:t xml:space="preserve"> </w:t>
      </w:r>
      <w:r>
        <w:rPr>
          <w:noProof/>
          <w:lang w:eastAsia="zh-CN"/>
        </w:rPr>
        <w:drawing>
          <wp:inline distT="0" distB="0" distL="0" distR="0">
            <wp:extent cx="563397" cy="420167"/>
            <wp:effectExtent l="0" t="0" r="0" b="0"/>
            <wp:docPr id="10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2"/>
                    <a:stretch>
                      <a:fillRect/>
                    </a:stretch>
                  </pic:blipFill>
                  <pic:spPr>
                    <a:xfrm>
                      <a:off x="0" y="0"/>
                      <a:ext cx="563397" cy="420167"/>
                    </a:xfrm>
                    <a:prstGeom prst="rect">
                      <a:avLst/>
                    </a:prstGeom>
                  </pic:spPr>
                </pic:pic>
              </a:graphicData>
            </a:graphic>
          </wp:inline>
        </w:drawing>
      </w:r>
      <w:r>
        <w:rPr>
          <w:lang w:eastAsia="zh-CN"/>
        </w:rPr>
        <w:br/>
      </w:r>
      <w:r>
        <w:rPr>
          <w:color w:val="000000"/>
          <w:lang w:eastAsia="zh-CN"/>
        </w:rPr>
        <w:t xml:space="preserve">= </w:t>
      </w:r>
      <w:r>
        <w:rPr>
          <w:noProof/>
          <w:lang w:eastAsia="zh-CN"/>
        </w:rPr>
        <w:drawing>
          <wp:inline distT="0" distB="0" distL="0" distR="0">
            <wp:extent cx="1098156" cy="420167"/>
            <wp:effectExtent l="0" t="0" r="0" b="0"/>
            <wp:docPr id="1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4"/>
                    <a:stretch>
                      <a:fillRect/>
                    </a:stretch>
                  </pic:blipFill>
                  <pic:spPr>
                    <a:xfrm>
                      <a:off x="0" y="0"/>
                      <a:ext cx="1098156" cy="420167"/>
                    </a:xfrm>
                    <a:prstGeom prst="rect">
                      <a:avLst/>
                    </a:prstGeom>
                  </pic:spPr>
                </pic:pic>
              </a:graphicData>
            </a:graphic>
          </wp:inline>
        </w:drawing>
      </w:r>
      <w:r>
        <w:rPr>
          <w:lang w:eastAsia="zh-CN"/>
        </w:rPr>
        <w:br/>
      </w:r>
      <w:r>
        <w:rPr>
          <w:color w:val="000000"/>
          <w:lang w:eastAsia="zh-CN"/>
        </w:rPr>
        <w:t xml:space="preserve">= </w:t>
      </w:r>
      <w:r>
        <w:rPr>
          <w:noProof/>
          <w:lang w:eastAsia="zh-CN"/>
        </w:rPr>
        <w:drawing>
          <wp:inline distT="0" distB="0" distL="0" distR="0">
            <wp:extent cx="725729" cy="420167"/>
            <wp:effectExtent l="0" t="0" r="0" b="0"/>
            <wp:docPr id="10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5"/>
                    <a:stretch>
                      <a:fillRect/>
                    </a:stretch>
                  </pic:blipFill>
                  <pic:spPr>
                    <a:xfrm>
                      <a:off x="0" y="0"/>
                      <a:ext cx="725729" cy="420167"/>
                    </a:xfrm>
                    <a:prstGeom prst="rect">
                      <a:avLst/>
                    </a:prstGeom>
                  </pic:spPr>
                </pic:pic>
              </a:graphicData>
            </a:graphic>
          </wp:inline>
        </w:drawing>
      </w:r>
      <w:r>
        <w:rPr>
          <w:lang w:eastAsia="zh-CN"/>
        </w:rPr>
        <w:br/>
      </w:r>
      <w:r>
        <w:rPr>
          <w:color w:val="000000"/>
          <w:lang w:eastAsia="zh-CN"/>
        </w:rPr>
        <w:t xml:space="preserve">=3a+1+ </w:t>
      </w:r>
      <w:r>
        <w:rPr>
          <w:noProof/>
          <w:lang w:eastAsia="zh-CN"/>
        </w:rPr>
        <w:drawing>
          <wp:inline distT="0" distB="0" distL="0" distR="0">
            <wp:extent cx="152781" cy="391516"/>
            <wp:effectExtent l="0" t="0" r="0" b="0"/>
            <wp:docPr id="1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6"/>
                    <a:stretch>
                      <a:fillRect/>
                    </a:stretch>
                  </pic:blipFill>
                  <pic:spPr>
                    <a:xfrm>
                      <a:off x="0" y="0"/>
                      <a:ext cx="152781" cy="391516"/>
                    </a:xfrm>
                    <a:prstGeom prst="rect">
                      <a:avLst/>
                    </a:prstGeom>
                  </pic:spPr>
                </pic:pic>
              </a:graphicData>
            </a:graphic>
          </wp:inline>
        </w:drawing>
      </w:r>
      <w:r>
        <w:rPr>
          <w:color w:val="000000"/>
          <w:lang w:eastAsia="zh-CN"/>
        </w:rPr>
        <w:t>，</w:t>
      </w:r>
      <w:r>
        <w:rPr>
          <w:lang w:eastAsia="zh-CN"/>
        </w:rPr>
        <w:br/>
      </w:r>
      <w:r>
        <w:rPr>
          <w:color w:val="000000"/>
          <w:lang w:eastAsia="zh-CN"/>
        </w:rPr>
        <w:t>当</w:t>
      </w:r>
      <w:r>
        <w:rPr>
          <w:color w:val="000000"/>
          <w:lang w:eastAsia="zh-CN"/>
        </w:rPr>
        <w:t xml:space="preserve">a= </w:t>
      </w:r>
      <w:r>
        <w:rPr>
          <w:noProof/>
          <w:lang w:eastAsia="zh-CN"/>
        </w:rPr>
        <w:drawing>
          <wp:inline distT="0" distB="0" distL="0" distR="0">
            <wp:extent cx="229184" cy="229184"/>
            <wp:effectExtent l="0" t="0" r="0" b="0"/>
            <wp:docPr id="10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5"/>
                    <a:stretch>
                      <a:fillRect/>
                    </a:stretch>
                  </pic:blipFill>
                  <pic:spPr>
                    <a:xfrm>
                      <a:off x="0" y="0"/>
                      <a:ext cx="229184" cy="229184"/>
                    </a:xfrm>
                    <a:prstGeom prst="rect">
                      <a:avLst/>
                    </a:prstGeom>
                  </pic:spPr>
                </pic:pic>
              </a:graphicData>
            </a:graphic>
          </wp:inline>
        </w:drawing>
      </w:r>
      <w:r>
        <w:rPr>
          <w:color w:val="000000"/>
          <w:lang w:eastAsia="zh-CN"/>
        </w:rPr>
        <w:t>时，原式</w:t>
      </w:r>
      <w:r>
        <w:rPr>
          <w:color w:val="000000"/>
          <w:lang w:eastAsia="zh-CN"/>
        </w:rPr>
        <w:t xml:space="preserve">=3 </w:t>
      </w:r>
      <w:r>
        <w:rPr>
          <w:noProof/>
          <w:lang w:eastAsia="zh-CN"/>
        </w:rPr>
        <w:drawing>
          <wp:inline distT="0" distB="0" distL="0" distR="0">
            <wp:extent cx="229184" cy="229184"/>
            <wp:effectExtent l="0" t="0" r="0" b="0"/>
            <wp:docPr id="1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5"/>
                    <a:stretch>
                      <a:fillRect/>
                    </a:stretch>
                  </pic:blipFill>
                  <pic:spPr>
                    <a:xfrm>
                      <a:off x="0" y="0"/>
                      <a:ext cx="229184" cy="229184"/>
                    </a:xfrm>
                    <a:prstGeom prst="rect">
                      <a:avLst/>
                    </a:prstGeom>
                  </pic:spPr>
                </pic:pic>
              </a:graphicData>
            </a:graphic>
          </wp:inline>
        </w:drawing>
      </w:r>
      <w:r>
        <w:rPr>
          <w:color w:val="000000"/>
          <w:lang w:eastAsia="zh-CN"/>
        </w:rPr>
        <w:t xml:space="preserve">+1+ </w:t>
      </w:r>
      <w:r>
        <w:rPr>
          <w:noProof/>
          <w:lang w:eastAsia="zh-CN"/>
        </w:rPr>
        <w:drawing>
          <wp:inline distT="0" distB="0" distL="0" distR="0">
            <wp:extent cx="257823" cy="420167"/>
            <wp:effectExtent l="0" t="0" r="0" b="0"/>
            <wp:docPr id="10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7"/>
                    <a:stretch>
                      <a:fillRect/>
                    </a:stretch>
                  </pic:blipFill>
                  <pic:spPr>
                    <a:xfrm>
                      <a:off x="0" y="0"/>
                      <a:ext cx="257823" cy="420167"/>
                    </a:xfrm>
                    <a:prstGeom prst="rect">
                      <a:avLst/>
                    </a:prstGeom>
                  </pic:spPr>
                </pic:pic>
              </a:graphicData>
            </a:graphic>
          </wp:inline>
        </w:drawing>
      </w:r>
      <w:r>
        <w:rPr>
          <w:lang w:eastAsia="zh-CN"/>
        </w:rPr>
        <w:br/>
      </w:r>
      <w:r>
        <w:rPr>
          <w:color w:val="000000"/>
          <w:lang w:eastAsia="zh-CN"/>
        </w:rPr>
        <w:t xml:space="preserve">=3 </w:t>
      </w:r>
      <w:r>
        <w:rPr>
          <w:noProof/>
          <w:lang w:eastAsia="zh-CN"/>
        </w:rPr>
        <w:drawing>
          <wp:inline distT="0" distB="0" distL="0" distR="0">
            <wp:extent cx="229184" cy="229184"/>
            <wp:effectExtent l="0" t="0" r="0" b="0"/>
            <wp:docPr id="1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5"/>
                    <a:stretch>
                      <a:fillRect/>
                    </a:stretch>
                  </pic:blipFill>
                  <pic:spPr>
                    <a:xfrm>
                      <a:off x="0" y="0"/>
                      <a:ext cx="229184" cy="229184"/>
                    </a:xfrm>
                    <a:prstGeom prst="rect">
                      <a:avLst/>
                    </a:prstGeom>
                  </pic:spPr>
                </pic:pic>
              </a:graphicData>
            </a:graphic>
          </wp:inline>
        </w:drawing>
      </w:r>
      <w:r>
        <w:rPr>
          <w:color w:val="000000"/>
          <w:lang w:eastAsia="zh-CN"/>
        </w:rPr>
        <w:t xml:space="preserve">+1+ </w:t>
      </w:r>
      <w:r>
        <w:rPr>
          <w:noProof/>
          <w:lang w:eastAsia="zh-CN"/>
        </w:rPr>
        <w:drawing>
          <wp:inline distT="0" distB="0" distL="0" distR="0">
            <wp:extent cx="334226" cy="429717"/>
            <wp:effectExtent l="0" t="0" r="0" b="0"/>
            <wp:docPr id="10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8"/>
                    <a:stretch>
                      <a:fillRect/>
                    </a:stretch>
                  </pic:blipFill>
                  <pic:spPr>
                    <a:xfrm>
                      <a:off x="0" y="0"/>
                      <a:ext cx="334226" cy="429717"/>
                    </a:xfrm>
                    <a:prstGeom prst="rect">
                      <a:avLst/>
                    </a:prstGeom>
                  </pic:spPr>
                </pic:pic>
              </a:graphicData>
            </a:graphic>
          </wp:inline>
        </w:drawing>
      </w:r>
      <w:r>
        <w:rPr>
          <w:lang w:eastAsia="zh-CN"/>
        </w:rPr>
        <w:br/>
      </w:r>
      <w:r>
        <w:rPr>
          <w:color w:val="000000"/>
          <w:lang w:eastAsia="zh-CN"/>
        </w:rPr>
        <w:t xml:space="preserve">= </w:t>
      </w:r>
      <w:r>
        <w:rPr>
          <w:noProof/>
          <w:lang w:eastAsia="zh-CN"/>
        </w:rPr>
        <w:drawing>
          <wp:inline distT="0" distB="0" distL="0" distR="0">
            <wp:extent cx="381965" cy="429717"/>
            <wp:effectExtent l="0" t="0" r="0" b="0"/>
            <wp:docPr id="1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9"/>
                    <a:stretch>
                      <a:fillRect/>
                    </a:stretch>
                  </pic:blipFill>
                  <pic:spPr>
                    <a:xfrm>
                      <a:off x="0" y="0"/>
                      <a:ext cx="381965" cy="429717"/>
                    </a:xfrm>
                    <a:prstGeom prst="rect">
                      <a:avLst/>
                    </a:prstGeom>
                  </pic:spPr>
                </pic:pic>
              </a:graphicData>
            </a:graphic>
          </wp:inline>
        </w:drawing>
      </w:r>
      <w:r>
        <w:rPr>
          <w:color w:val="000000"/>
          <w:lang w:eastAsia="zh-CN"/>
        </w:rPr>
        <w:t xml:space="preserve">+1                    </w:t>
      </w:r>
      <w:r>
        <w:rPr>
          <w:lang w:eastAsia="zh-CN"/>
        </w:rPr>
        <w:br/>
      </w:r>
      <w:r>
        <w:rPr>
          <w:color w:val="0000FF"/>
          <w:lang w:eastAsia="zh-CN"/>
        </w:rPr>
        <w:t>【考点】</w:t>
      </w:r>
      <w:r>
        <w:rPr>
          <w:color w:val="000000"/>
          <w:lang w:eastAsia="zh-CN"/>
        </w:rPr>
        <w:t>分式的化简求值</w:t>
      </w:r>
      <w:r>
        <w:rPr>
          <w:color w:val="000000"/>
          <w:lang w:eastAsia="zh-CN"/>
        </w:rPr>
        <w:t xml:space="preserve">                </w:t>
      </w:r>
      <w:r>
        <w:rPr>
          <w:lang w:eastAsia="zh-CN"/>
        </w:rPr>
        <w:br/>
      </w:r>
      <w:r>
        <w:rPr>
          <w:color w:val="0000FF"/>
          <w:lang w:eastAsia="zh-CN"/>
        </w:rPr>
        <w:t>【解析】</w:t>
      </w:r>
      <w:r>
        <w:rPr>
          <w:color w:val="000000"/>
          <w:lang w:eastAsia="zh-CN"/>
        </w:rPr>
        <w:t>【分析】先根据分式混合运算的法则把原式进行化简，再把</w:t>
      </w:r>
      <w:r>
        <w:rPr>
          <w:color w:val="000000"/>
          <w:lang w:eastAsia="zh-CN"/>
        </w:rPr>
        <w:t>a</w:t>
      </w:r>
      <w:r>
        <w:rPr>
          <w:color w:val="000000"/>
          <w:lang w:eastAsia="zh-CN"/>
        </w:rPr>
        <w:t>的值代入进行计算即可．</w:t>
      </w:r>
      <w:r>
        <w:rPr>
          <w:color w:val="000000"/>
          <w:lang w:eastAsia="zh-CN"/>
        </w:rPr>
        <w:t xml:space="preserve">    </w:t>
      </w:r>
    </w:p>
    <w:p w:rsidR="00211199" w:rsidRDefault="0077605C">
      <w:pPr>
        <w:rPr>
          <w:lang w:eastAsia="zh-CN"/>
        </w:rPr>
      </w:pPr>
      <w:r>
        <w:rPr>
          <w:lang w:eastAsia="zh-CN"/>
        </w:rPr>
        <w:t>203</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=1</w:t>
      </w:r>
      <w:r>
        <w:rPr>
          <w:color w:val="000000"/>
          <w:lang w:eastAsia="zh-CN"/>
        </w:rPr>
        <w:t>﹣</w:t>
      </w:r>
      <w:r>
        <w:rPr>
          <w:color w:val="000000"/>
          <w:lang w:eastAsia="zh-CN"/>
        </w:rPr>
        <w:t xml:space="preserve"> </w:t>
      </w:r>
      <w:r>
        <w:rPr>
          <w:noProof/>
          <w:lang w:eastAsia="zh-CN"/>
        </w:rPr>
        <w:drawing>
          <wp:inline distT="0" distB="0" distL="0" distR="0">
            <wp:extent cx="372415" cy="391516"/>
            <wp:effectExtent l="0" t="0" r="0" b="0"/>
            <wp:docPr id="10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0"/>
                    <a:stretch>
                      <a:fillRect/>
                    </a:stretch>
                  </pic:blipFill>
                  <pic:spPr>
                    <a:xfrm>
                      <a:off x="0" y="0"/>
                      <a:ext cx="372415" cy="391516"/>
                    </a:xfrm>
                    <a:prstGeom prst="rect">
                      <a:avLst/>
                    </a:prstGeom>
                  </pic:spPr>
                </pic:pic>
              </a:graphicData>
            </a:graphic>
          </wp:inline>
        </w:drawing>
      </w:r>
      <w:r>
        <w:rPr>
          <w:color w:val="000000"/>
          <w:lang w:eastAsia="zh-CN"/>
        </w:rPr>
        <w:t xml:space="preserve">• </w:t>
      </w:r>
      <w:r>
        <w:rPr>
          <w:noProof/>
          <w:lang w:eastAsia="zh-CN"/>
        </w:rPr>
        <w:drawing>
          <wp:inline distT="0" distB="0" distL="0" distR="0">
            <wp:extent cx="926262" cy="467906"/>
            <wp:effectExtent l="0" t="0" r="0" b="0"/>
            <wp:docPr id="1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1"/>
                    <a:stretch>
                      <a:fillRect/>
                    </a:stretch>
                  </pic:blipFill>
                  <pic:spPr>
                    <a:xfrm>
                      <a:off x="0" y="0"/>
                      <a:ext cx="926262" cy="467906"/>
                    </a:xfrm>
                    <a:prstGeom prst="rect">
                      <a:avLst/>
                    </a:prstGeom>
                  </pic:spPr>
                </pic:pic>
              </a:graphicData>
            </a:graphic>
          </wp:inline>
        </w:drawing>
      </w:r>
      <w:r>
        <w:rPr>
          <w:lang w:eastAsia="zh-CN"/>
        </w:rPr>
        <w:br/>
      </w:r>
      <w:r>
        <w:rPr>
          <w:color w:val="000000"/>
          <w:lang w:eastAsia="zh-CN"/>
        </w:rPr>
        <w:t>=1</w:t>
      </w:r>
      <w:r>
        <w:rPr>
          <w:color w:val="000000"/>
          <w:lang w:eastAsia="zh-CN"/>
        </w:rPr>
        <w:t>﹣</w:t>
      </w:r>
      <w:r>
        <w:rPr>
          <w:color w:val="000000"/>
          <w:lang w:eastAsia="zh-CN"/>
        </w:rPr>
        <w:t xml:space="preserve"> </w:t>
      </w:r>
      <w:r>
        <w:rPr>
          <w:noProof/>
          <w:lang w:eastAsia="zh-CN"/>
        </w:rPr>
        <w:drawing>
          <wp:inline distT="0" distB="0" distL="0" distR="0">
            <wp:extent cx="372415" cy="391516"/>
            <wp:effectExtent l="0" t="0" r="0" b="0"/>
            <wp:docPr id="10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2"/>
                    <a:stretch>
                      <a:fillRect/>
                    </a:stretch>
                  </pic:blipFill>
                  <pic:spPr>
                    <a:xfrm>
                      <a:off x="0" y="0"/>
                      <a:ext cx="372415" cy="391516"/>
                    </a:xfrm>
                    <a:prstGeom prst="rect">
                      <a:avLst/>
                    </a:prstGeom>
                  </pic:spPr>
                </pic:pic>
              </a:graphicData>
            </a:graphic>
          </wp:inline>
        </w:drawing>
      </w:r>
      <w:r>
        <w:rPr>
          <w:lang w:eastAsia="zh-CN"/>
        </w:rPr>
        <w:br/>
      </w:r>
      <w:r>
        <w:rPr>
          <w:color w:val="000000"/>
          <w:lang w:eastAsia="zh-CN"/>
        </w:rPr>
        <w:t xml:space="preserve">= </w:t>
      </w:r>
      <w:r>
        <w:rPr>
          <w:noProof/>
          <w:lang w:eastAsia="zh-CN"/>
        </w:rPr>
        <w:drawing>
          <wp:inline distT="0" distB="0" distL="0" distR="0">
            <wp:extent cx="372415" cy="391516"/>
            <wp:effectExtent l="0" t="0" r="0" b="0"/>
            <wp:docPr id="1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3"/>
                    <a:stretch>
                      <a:fillRect/>
                    </a:stretch>
                  </pic:blipFill>
                  <pic:spPr>
                    <a:xfrm>
                      <a:off x="0" y="0"/>
                      <a:ext cx="372415" cy="391516"/>
                    </a:xfrm>
                    <a:prstGeom prst="rect">
                      <a:avLst/>
                    </a:prstGeom>
                  </pic:spPr>
                </pic:pic>
              </a:graphicData>
            </a:graphic>
          </wp:inline>
        </w:drawing>
      </w:r>
      <w:r>
        <w:rPr>
          <w:lang w:eastAsia="zh-CN"/>
        </w:rPr>
        <w:br/>
      </w:r>
      <w:r>
        <w:rPr>
          <w:color w:val="0000FF"/>
          <w:lang w:eastAsia="zh-CN"/>
        </w:rPr>
        <w:t>【考点】</w:t>
      </w:r>
      <w:r>
        <w:rPr>
          <w:color w:val="000000"/>
          <w:lang w:eastAsia="zh-CN"/>
        </w:rPr>
        <w:t>分式的混合运算</w:t>
      </w:r>
      <w:r>
        <w:rPr>
          <w:color w:val="000000"/>
          <w:lang w:eastAsia="zh-CN"/>
        </w:rPr>
        <w:t xml:space="preserve">                </w:t>
      </w:r>
      <w:r>
        <w:rPr>
          <w:lang w:eastAsia="zh-CN"/>
        </w:rPr>
        <w:br/>
      </w:r>
      <w:r>
        <w:rPr>
          <w:color w:val="0000FF"/>
          <w:lang w:eastAsia="zh-CN"/>
        </w:rPr>
        <w:t>【解析】</w:t>
      </w:r>
      <w:r>
        <w:rPr>
          <w:color w:val="000000"/>
          <w:lang w:eastAsia="zh-CN"/>
        </w:rPr>
        <w:t>【分析】原式第二项利用除法法则变形，约分后两项通分并利用同分母分式的减法法则计算即可得到结果．</w:t>
      </w:r>
      <w:r>
        <w:rPr>
          <w:color w:val="000000"/>
          <w:lang w:eastAsia="zh-CN"/>
        </w:rPr>
        <w:t xml:space="preserve">    </w:t>
      </w:r>
    </w:p>
    <w:p w:rsidR="00211199" w:rsidRDefault="0077605C">
      <w:pPr>
        <w:rPr>
          <w:lang w:eastAsia="zh-CN"/>
        </w:rPr>
      </w:pPr>
      <w:r>
        <w:rPr>
          <w:lang w:eastAsia="zh-CN"/>
        </w:rPr>
        <w:t>204</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color w:val="000000"/>
          <w:lang w:eastAsia="zh-CN"/>
        </w:rPr>
        <w:t xml:space="preserve"> </w:t>
      </w:r>
      <w:r>
        <w:rPr>
          <w:noProof/>
          <w:lang w:eastAsia="zh-CN"/>
        </w:rPr>
        <w:drawing>
          <wp:inline distT="0" distB="0" distL="0" distR="0">
            <wp:extent cx="1212736" cy="487007"/>
            <wp:effectExtent l="0" t="0" r="0" b="0"/>
            <wp:docPr id="10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4"/>
                    <a:stretch>
                      <a:fillRect/>
                    </a:stretch>
                  </pic:blipFill>
                  <pic:spPr>
                    <a:xfrm>
                      <a:off x="0" y="0"/>
                      <a:ext cx="1212736" cy="487007"/>
                    </a:xfrm>
                    <a:prstGeom prst="rect">
                      <a:avLst/>
                    </a:prstGeom>
                  </pic:spPr>
                </pic:pic>
              </a:graphicData>
            </a:graphic>
          </wp:inline>
        </w:drawing>
      </w:r>
      <w:r>
        <w:rPr>
          <w:color w:val="000000"/>
          <w:lang w:eastAsia="zh-CN"/>
        </w:rPr>
        <w:t>，</w:t>
      </w:r>
      <w:r>
        <w:rPr>
          <w:color w:val="000000"/>
          <w:lang w:eastAsia="zh-CN"/>
        </w:rPr>
        <w:t xml:space="preserve">  </w:t>
      </w:r>
      <w:r>
        <w:rPr>
          <w:lang w:eastAsia="zh-CN"/>
        </w:rPr>
        <w:br/>
      </w:r>
      <w:r>
        <w:rPr>
          <w:color w:val="000000"/>
          <w:lang w:eastAsia="zh-CN"/>
        </w:rPr>
        <w:t>由不等式</w:t>
      </w:r>
      <w:r>
        <w:rPr>
          <w:color w:val="000000"/>
          <w:lang w:eastAsia="zh-CN"/>
        </w:rPr>
        <w:t>①</w:t>
      </w:r>
      <w:r>
        <w:rPr>
          <w:color w:val="000000"/>
          <w:lang w:eastAsia="zh-CN"/>
        </w:rPr>
        <w:t>移项得：</w:t>
      </w:r>
      <w:r>
        <w:rPr>
          <w:color w:val="000000"/>
          <w:lang w:eastAsia="zh-CN"/>
        </w:rPr>
        <w:t>4x+x</w:t>
      </w:r>
      <w:r>
        <w:rPr>
          <w:color w:val="000000"/>
          <w:lang w:eastAsia="zh-CN"/>
        </w:rPr>
        <w:t>＞</w:t>
      </w:r>
      <w:r>
        <w:rPr>
          <w:color w:val="000000"/>
          <w:lang w:eastAsia="zh-CN"/>
        </w:rPr>
        <w:t>1</w:t>
      </w:r>
      <w:r>
        <w:rPr>
          <w:color w:val="000000"/>
          <w:lang w:eastAsia="zh-CN"/>
        </w:rPr>
        <w:t>﹣</w:t>
      </w:r>
      <w:r>
        <w:rPr>
          <w:color w:val="000000"/>
          <w:lang w:eastAsia="zh-CN"/>
        </w:rPr>
        <w:t>6</w:t>
      </w:r>
      <w:r>
        <w:rPr>
          <w:color w:val="000000"/>
          <w:lang w:eastAsia="zh-CN"/>
        </w:rPr>
        <w:t>，</w:t>
      </w:r>
      <w:r>
        <w:rPr>
          <w:lang w:eastAsia="zh-CN"/>
        </w:rPr>
        <w:br/>
      </w:r>
      <w:r>
        <w:rPr>
          <w:color w:val="000000"/>
          <w:lang w:eastAsia="zh-CN"/>
        </w:rPr>
        <w:lastRenderedPageBreak/>
        <w:t>整理得：</w:t>
      </w:r>
      <w:r>
        <w:rPr>
          <w:color w:val="000000"/>
          <w:lang w:eastAsia="zh-CN"/>
        </w:rPr>
        <w:t>5x</w:t>
      </w:r>
      <w:r>
        <w:rPr>
          <w:color w:val="000000"/>
          <w:lang w:eastAsia="zh-CN"/>
        </w:rPr>
        <w:t>＞﹣</w:t>
      </w:r>
      <w:r>
        <w:rPr>
          <w:color w:val="000000"/>
          <w:lang w:eastAsia="zh-CN"/>
        </w:rPr>
        <w:t>5</w:t>
      </w:r>
      <w:r>
        <w:rPr>
          <w:color w:val="000000"/>
          <w:lang w:eastAsia="zh-CN"/>
        </w:rPr>
        <w:t>，</w:t>
      </w:r>
      <w:r>
        <w:rPr>
          <w:lang w:eastAsia="zh-CN"/>
        </w:rPr>
        <w:br/>
      </w:r>
      <w:r>
        <w:rPr>
          <w:color w:val="000000"/>
          <w:lang w:eastAsia="zh-CN"/>
        </w:rPr>
        <w:t>解得：</w:t>
      </w:r>
      <w:r>
        <w:rPr>
          <w:color w:val="000000"/>
          <w:lang w:eastAsia="zh-CN"/>
        </w:rPr>
        <w:t>x</w:t>
      </w:r>
      <w:r>
        <w:rPr>
          <w:color w:val="000000"/>
          <w:lang w:eastAsia="zh-CN"/>
        </w:rPr>
        <w:t>＞﹣</w:t>
      </w:r>
      <w:r>
        <w:rPr>
          <w:color w:val="000000"/>
          <w:lang w:eastAsia="zh-CN"/>
        </w:rPr>
        <w:t>1</w:t>
      </w:r>
      <w:r>
        <w:rPr>
          <w:color w:val="000000"/>
          <w:lang w:eastAsia="zh-CN"/>
        </w:rPr>
        <w:t>，</w:t>
      </w:r>
      <w:r>
        <w:rPr>
          <w:lang w:eastAsia="zh-CN"/>
        </w:rPr>
        <w:br/>
      </w:r>
      <w:r>
        <w:rPr>
          <w:color w:val="000000"/>
          <w:lang w:eastAsia="zh-CN"/>
        </w:rPr>
        <w:t>由不等式</w:t>
      </w:r>
      <w:r>
        <w:rPr>
          <w:color w:val="000000"/>
          <w:lang w:eastAsia="zh-CN"/>
        </w:rPr>
        <w:t>②</w:t>
      </w:r>
      <w:r>
        <w:rPr>
          <w:color w:val="000000"/>
          <w:lang w:eastAsia="zh-CN"/>
        </w:rPr>
        <w:t>去括号得：</w:t>
      </w:r>
      <w:r>
        <w:rPr>
          <w:color w:val="000000"/>
          <w:lang w:eastAsia="zh-CN"/>
        </w:rPr>
        <w:t>3x</w:t>
      </w:r>
      <w:r>
        <w:rPr>
          <w:color w:val="000000"/>
          <w:lang w:eastAsia="zh-CN"/>
        </w:rPr>
        <w:t>﹣</w:t>
      </w:r>
      <w:r>
        <w:rPr>
          <w:color w:val="000000"/>
          <w:lang w:eastAsia="zh-CN"/>
        </w:rPr>
        <w:t>3≤x+5</w:t>
      </w:r>
      <w:r>
        <w:rPr>
          <w:color w:val="000000"/>
          <w:lang w:eastAsia="zh-CN"/>
        </w:rPr>
        <w:t>，</w:t>
      </w:r>
      <w:r>
        <w:rPr>
          <w:lang w:eastAsia="zh-CN"/>
        </w:rPr>
        <w:br/>
      </w:r>
      <w:r>
        <w:rPr>
          <w:color w:val="000000"/>
          <w:lang w:eastAsia="zh-CN"/>
        </w:rPr>
        <w:t>移项得：</w:t>
      </w:r>
      <w:r>
        <w:rPr>
          <w:color w:val="000000"/>
          <w:lang w:eastAsia="zh-CN"/>
        </w:rPr>
        <w:t>3x</w:t>
      </w:r>
      <w:r>
        <w:rPr>
          <w:color w:val="000000"/>
          <w:lang w:eastAsia="zh-CN"/>
        </w:rPr>
        <w:t>﹣</w:t>
      </w:r>
      <w:r>
        <w:rPr>
          <w:color w:val="000000"/>
          <w:lang w:eastAsia="zh-CN"/>
        </w:rPr>
        <w:t>x≤5+3</w:t>
      </w:r>
      <w:r>
        <w:rPr>
          <w:color w:val="000000"/>
          <w:lang w:eastAsia="zh-CN"/>
        </w:rPr>
        <w:t>，</w:t>
      </w:r>
      <w:r>
        <w:rPr>
          <w:lang w:eastAsia="zh-CN"/>
        </w:rPr>
        <w:br/>
      </w:r>
      <w:r>
        <w:rPr>
          <w:color w:val="000000"/>
          <w:lang w:eastAsia="zh-CN"/>
        </w:rPr>
        <w:t>合并得：</w:t>
      </w:r>
      <w:r>
        <w:rPr>
          <w:color w:val="000000"/>
          <w:lang w:eastAsia="zh-CN"/>
        </w:rPr>
        <w:t>2x≤8</w:t>
      </w:r>
      <w:r>
        <w:rPr>
          <w:color w:val="000000"/>
          <w:lang w:eastAsia="zh-CN"/>
        </w:rPr>
        <w:t>，</w:t>
      </w:r>
      <w:r>
        <w:rPr>
          <w:lang w:eastAsia="zh-CN"/>
        </w:rPr>
        <w:br/>
      </w:r>
      <w:r>
        <w:rPr>
          <w:color w:val="000000"/>
          <w:lang w:eastAsia="zh-CN"/>
        </w:rPr>
        <w:t>解得：</w:t>
      </w:r>
      <w:r>
        <w:rPr>
          <w:color w:val="000000"/>
          <w:lang w:eastAsia="zh-CN"/>
        </w:rPr>
        <w:t>x≤4</w:t>
      </w:r>
      <w:r>
        <w:rPr>
          <w:color w:val="000000"/>
          <w:lang w:eastAsia="zh-CN"/>
        </w:rPr>
        <w:t>，</w:t>
      </w:r>
      <w:r>
        <w:rPr>
          <w:lang w:eastAsia="zh-CN"/>
        </w:rPr>
        <w:br/>
      </w:r>
      <w:r>
        <w:rPr>
          <w:color w:val="000000"/>
          <w:lang w:eastAsia="zh-CN"/>
        </w:rPr>
        <w:t>则不等式组的解集为﹣</w:t>
      </w:r>
      <w:r>
        <w:rPr>
          <w:color w:val="000000"/>
          <w:lang w:eastAsia="zh-CN"/>
        </w:rPr>
        <w:t>1</w:t>
      </w:r>
      <w:r>
        <w:rPr>
          <w:color w:val="000000"/>
          <w:lang w:eastAsia="zh-CN"/>
        </w:rPr>
        <w:t>＜</w:t>
      </w:r>
      <w:r>
        <w:rPr>
          <w:color w:val="000000"/>
          <w:lang w:eastAsia="zh-CN"/>
        </w:rPr>
        <w:t>x≤4</w:t>
      </w:r>
      <w:r>
        <w:rPr>
          <w:color w:val="000000"/>
          <w:lang w:eastAsia="zh-CN"/>
        </w:rPr>
        <w:t>．</w:t>
      </w:r>
      <w:r>
        <w:rPr>
          <w:lang w:eastAsia="zh-CN"/>
        </w:rPr>
        <w:br/>
      </w:r>
      <w:r>
        <w:rPr>
          <w:color w:val="000000"/>
          <w:lang w:eastAsia="zh-CN"/>
        </w:rPr>
        <w:t>在数轴上表示不等式组的解集如图所示，</w:t>
      </w:r>
      <w:r>
        <w:rPr>
          <w:lang w:eastAsia="zh-CN"/>
        </w:rPr>
        <w:br/>
      </w:r>
      <w:r>
        <w:rPr>
          <w:noProof/>
          <w:lang w:eastAsia="zh-CN"/>
        </w:rPr>
        <w:drawing>
          <wp:inline distT="0" distB="0" distL="0" distR="0">
            <wp:extent cx="2043519" cy="381965"/>
            <wp:effectExtent l="0" t="0" r="0" b="0"/>
            <wp:docPr id="1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5"/>
                    <a:stretch>
                      <a:fillRect/>
                    </a:stretch>
                  </pic:blipFill>
                  <pic:spPr>
                    <a:xfrm>
                      <a:off x="0" y="0"/>
                      <a:ext cx="2043519" cy="381965"/>
                    </a:xfrm>
                    <a:prstGeom prst="rect">
                      <a:avLst/>
                    </a:prstGeom>
                  </pic:spPr>
                </pic:pic>
              </a:graphicData>
            </a:graphic>
          </wp:inline>
        </w:drawing>
      </w:r>
      <w:r>
        <w:rPr>
          <w:lang w:eastAsia="zh-CN"/>
        </w:rPr>
        <w:br/>
      </w:r>
      <w:r>
        <w:rPr>
          <w:color w:val="0000FF"/>
          <w:lang w:eastAsia="zh-CN"/>
        </w:rPr>
        <w:t>【考点】</w:t>
      </w:r>
      <w:r>
        <w:rPr>
          <w:color w:val="000000"/>
          <w:lang w:eastAsia="zh-CN"/>
        </w:rPr>
        <w:t>在数轴上表示不等式的解集，解一元一次不等式组</w:t>
      </w:r>
      <w:r>
        <w:rPr>
          <w:color w:val="000000"/>
          <w:lang w:eastAsia="zh-CN"/>
        </w:rPr>
        <w:t xml:space="preserve">                </w:t>
      </w:r>
      <w:r>
        <w:rPr>
          <w:lang w:eastAsia="zh-CN"/>
        </w:rPr>
        <w:br/>
      </w:r>
      <w:r>
        <w:rPr>
          <w:color w:val="0000FF"/>
          <w:lang w:eastAsia="zh-CN"/>
        </w:rPr>
        <w:t>【解析】</w:t>
      </w:r>
      <w:r>
        <w:rPr>
          <w:color w:val="000000"/>
          <w:lang w:eastAsia="zh-CN"/>
        </w:rPr>
        <w:t>【分析】将不等式组的两不等式分别记作</w:t>
      </w:r>
      <w:r>
        <w:rPr>
          <w:color w:val="000000"/>
          <w:lang w:eastAsia="zh-CN"/>
        </w:rPr>
        <w:t>①</w:t>
      </w:r>
      <w:r>
        <w:rPr>
          <w:color w:val="000000"/>
          <w:lang w:eastAsia="zh-CN"/>
        </w:rPr>
        <w:t>和</w:t>
      </w:r>
      <w:r>
        <w:rPr>
          <w:color w:val="000000"/>
          <w:lang w:eastAsia="zh-CN"/>
        </w:rPr>
        <w:t>②</w:t>
      </w:r>
      <w:r>
        <w:rPr>
          <w:color w:val="000000"/>
          <w:lang w:eastAsia="zh-CN"/>
        </w:rPr>
        <w:t>，由不等式</w:t>
      </w:r>
      <w:r>
        <w:rPr>
          <w:color w:val="000000"/>
          <w:lang w:eastAsia="zh-CN"/>
        </w:rPr>
        <w:t>①</w:t>
      </w:r>
      <w:r>
        <w:rPr>
          <w:color w:val="000000"/>
          <w:lang w:eastAsia="zh-CN"/>
        </w:rPr>
        <w:t>移项，将</w:t>
      </w:r>
      <w:r>
        <w:rPr>
          <w:color w:val="000000"/>
          <w:lang w:eastAsia="zh-CN"/>
        </w:rPr>
        <w:t>x</w:t>
      </w:r>
      <w:r>
        <w:rPr>
          <w:color w:val="000000"/>
          <w:lang w:eastAsia="zh-CN"/>
        </w:rPr>
        <w:t>的系数化为</w:t>
      </w:r>
      <w:r>
        <w:rPr>
          <w:color w:val="000000"/>
          <w:lang w:eastAsia="zh-CN"/>
        </w:rPr>
        <w:t>1</w:t>
      </w:r>
      <w:r>
        <w:rPr>
          <w:color w:val="000000"/>
          <w:lang w:eastAsia="zh-CN"/>
        </w:rPr>
        <w:t>，求出</w:t>
      </w:r>
      <w:r>
        <w:rPr>
          <w:color w:val="000000"/>
          <w:lang w:eastAsia="zh-CN"/>
        </w:rPr>
        <w:t>x</w:t>
      </w:r>
      <w:r>
        <w:rPr>
          <w:color w:val="000000"/>
          <w:lang w:eastAsia="zh-CN"/>
        </w:rPr>
        <w:t>的范围，由不等式</w:t>
      </w:r>
      <w:r>
        <w:rPr>
          <w:color w:val="000000"/>
          <w:lang w:eastAsia="zh-CN"/>
        </w:rPr>
        <w:t>②</w:t>
      </w:r>
      <w:r>
        <w:rPr>
          <w:color w:val="000000"/>
          <w:lang w:eastAsia="zh-CN"/>
        </w:rPr>
        <w:t>左边去括号后，移项并将</w:t>
      </w:r>
      <w:r>
        <w:rPr>
          <w:color w:val="000000"/>
          <w:lang w:eastAsia="zh-CN"/>
        </w:rPr>
        <w:t>x</w:t>
      </w:r>
      <w:r>
        <w:rPr>
          <w:color w:val="000000"/>
          <w:lang w:eastAsia="zh-CN"/>
        </w:rPr>
        <w:t>的系数化为</w:t>
      </w:r>
      <w:r>
        <w:rPr>
          <w:color w:val="000000"/>
          <w:lang w:eastAsia="zh-CN"/>
        </w:rPr>
        <w:t>1</w:t>
      </w:r>
      <w:r>
        <w:rPr>
          <w:color w:val="000000"/>
          <w:lang w:eastAsia="zh-CN"/>
        </w:rPr>
        <w:t>求出解集，找出两解集的公共部分，确定出原不等式组的解集，并将此解集表示在数轴上即可．</w:t>
      </w:r>
      <w:r>
        <w:rPr>
          <w:color w:val="000000"/>
          <w:lang w:eastAsia="zh-CN"/>
        </w:rPr>
        <w:t xml:space="preserve">    </w:t>
      </w:r>
    </w:p>
    <w:p w:rsidR="00211199" w:rsidRDefault="0077605C">
      <w:r>
        <w:t>205</w:t>
      </w:r>
      <w:r>
        <w:t>、</w:t>
      </w:r>
    </w:p>
    <w:p w:rsidR="00211199" w:rsidRDefault="0077605C">
      <w:pPr>
        <w:spacing w:after="0"/>
        <w:rPr>
          <w:lang w:eastAsia="zh-CN"/>
        </w:rPr>
      </w:pPr>
      <w:r>
        <w:rPr>
          <w:color w:val="0000FF"/>
        </w:rPr>
        <w:t>【答案】</w:t>
      </w:r>
      <w:r>
        <w:rPr>
          <w:color w:val="000000"/>
        </w:rPr>
        <w:t>解：（﹣</w:t>
      </w:r>
      <w:r>
        <w:rPr>
          <w:color w:val="000000"/>
        </w:rPr>
        <w:t>2</w:t>
      </w:r>
      <w:r>
        <w:rPr>
          <w:color w:val="000000"/>
        </w:rPr>
        <w:t>）</w:t>
      </w:r>
      <w:r>
        <w:rPr>
          <w:color w:val="000000"/>
          <w:vertAlign w:val="superscript"/>
        </w:rPr>
        <w:t>2</w:t>
      </w:r>
      <w:r>
        <w:rPr>
          <w:color w:val="000000"/>
        </w:rPr>
        <w:t>×</w:t>
      </w:r>
      <w:r>
        <w:rPr>
          <w:color w:val="000000"/>
        </w:rPr>
        <w:t>（</w:t>
      </w:r>
      <w:r>
        <w:rPr>
          <w:color w:val="000000"/>
        </w:rPr>
        <w:t>1</w:t>
      </w:r>
      <w:r>
        <w:rPr>
          <w:color w:val="000000"/>
        </w:rPr>
        <w:t>﹣</w:t>
      </w:r>
      <w:r>
        <w:rPr>
          <w:color w:val="000000"/>
        </w:rPr>
        <w:t xml:space="preserve"> </w:t>
      </w:r>
      <w:r>
        <w:rPr>
          <w:noProof/>
          <w:lang w:eastAsia="zh-CN"/>
        </w:rPr>
        <w:drawing>
          <wp:inline distT="0" distB="0" distL="0" distR="0">
            <wp:extent cx="152781" cy="391516"/>
            <wp:effectExtent l="0" t="0" r="0" b="0"/>
            <wp:docPr id="105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6"/>
                    <a:stretch>
                      <a:fillRect/>
                    </a:stretch>
                  </pic:blipFill>
                  <pic:spPr>
                    <a:xfrm>
                      <a:off x="0" y="0"/>
                      <a:ext cx="152781" cy="391516"/>
                    </a:xfrm>
                    <a:prstGeom prst="rect">
                      <a:avLst/>
                    </a:prstGeom>
                  </pic:spPr>
                </pic:pic>
              </a:graphicData>
            </a:graphic>
          </wp:inline>
        </w:drawing>
      </w:r>
      <w:r>
        <w:rPr>
          <w:color w:val="000000"/>
        </w:rPr>
        <w:t>）</w:t>
      </w:r>
      <w:r>
        <w:rPr>
          <w:color w:val="000000"/>
        </w:rPr>
        <w:t xml:space="preserve">  =4×</w:t>
      </w:r>
      <w:r>
        <w:rPr>
          <w:color w:val="000000"/>
        </w:rPr>
        <w:t>（</w:t>
      </w:r>
      <w:r>
        <w:rPr>
          <w:color w:val="000000"/>
        </w:rPr>
        <w:t>1</w:t>
      </w:r>
      <w:r>
        <w:rPr>
          <w:color w:val="000000"/>
        </w:rPr>
        <w:t>﹣</w:t>
      </w:r>
      <w:r>
        <w:rPr>
          <w:color w:val="000000"/>
        </w:rPr>
        <w:t xml:space="preserve"> </w:t>
      </w:r>
      <w:r>
        <w:rPr>
          <w:noProof/>
          <w:lang w:eastAsia="zh-CN"/>
        </w:rPr>
        <w:drawing>
          <wp:inline distT="0" distB="0" distL="0" distR="0">
            <wp:extent cx="152781" cy="391516"/>
            <wp:effectExtent l="0" t="0" r="0" b="0"/>
            <wp:docPr id="1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6"/>
                    <a:stretch>
                      <a:fillRect/>
                    </a:stretch>
                  </pic:blipFill>
                  <pic:spPr>
                    <a:xfrm>
                      <a:off x="0" y="0"/>
                      <a:ext cx="152781" cy="391516"/>
                    </a:xfrm>
                    <a:prstGeom prst="rect">
                      <a:avLst/>
                    </a:prstGeom>
                  </pic:spPr>
                </pic:pic>
              </a:graphicData>
            </a:graphic>
          </wp:inline>
        </w:drawing>
      </w:r>
      <w:r>
        <w:rPr>
          <w:color w:val="000000"/>
        </w:rPr>
        <w:t>）</w:t>
      </w:r>
      <w:r>
        <w:br/>
      </w:r>
      <w:r>
        <w:rPr>
          <w:color w:val="000000"/>
        </w:rPr>
        <w:t xml:space="preserve">=4× </w:t>
      </w:r>
      <w:r>
        <w:rPr>
          <w:noProof/>
          <w:lang w:eastAsia="zh-CN"/>
        </w:rPr>
        <w:drawing>
          <wp:inline distT="0" distB="0" distL="0" distR="0">
            <wp:extent cx="152781" cy="391516"/>
            <wp:effectExtent l="0" t="0" r="0" b="0"/>
            <wp:docPr id="105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7"/>
                    <a:stretch>
                      <a:fillRect/>
                    </a:stretch>
                  </pic:blipFill>
                  <pic:spPr>
                    <a:xfrm>
                      <a:off x="0" y="0"/>
                      <a:ext cx="152781" cy="391516"/>
                    </a:xfrm>
                    <a:prstGeom prst="rect">
                      <a:avLst/>
                    </a:prstGeom>
                  </pic:spPr>
                </pic:pic>
              </a:graphicData>
            </a:graphic>
          </wp:inline>
        </w:drawing>
      </w:r>
      <w:r>
        <w:br/>
      </w:r>
      <w:r>
        <w:rPr>
          <w:color w:val="000000"/>
        </w:rPr>
        <w:t>=1</w:t>
      </w:r>
      <w:r>
        <w:rPr>
          <w:color w:val="000000"/>
        </w:rPr>
        <w:t>．</w:t>
      </w:r>
      <w:r>
        <w:rPr>
          <w:color w:val="000000"/>
        </w:rPr>
        <w:t xml:space="preserve">                    </w:t>
      </w:r>
      <w:r>
        <w:br/>
      </w:r>
      <w:r>
        <w:rPr>
          <w:color w:val="0000FF"/>
          <w:lang w:eastAsia="zh-CN"/>
        </w:rPr>
        <w:t>【考点】</w:t>
      </w:r>
      <w:r>
        <w:rPr>
          <w:color w:val="000000"/>
          <w:lang w:eastAsia="zh-CN"/>
        </w:rPr>
        <w:t>有理数的混合运算</w:t>
      </w:r>
      <w:r>
        <w:rPr>
          <w:color w:val="000000"/>
          <w:lang w:eastAsia="zh-CN"/>
        </w:rPr>
        <w:t xml:space="preserve">                </w:t>
      </w:r>
      <w:r>
        <w:rPr>
          <w:lang w:eastAsia="zh-CN"/>
        </w:rPr>
        <w:br/>
      </w:r>
      <w:r>
        <w:rPr>
          <w:color w:val="0000FF"/>
          <w:lang w:eastAsia="zh-CN"/>
        </w:rPr>
        <w:t>【解析】</w:t>
      </w:r>
      <w:r>
        <w:rPr>
          <w:color w:val="000000"/>
          <w:lang w:eastAsia="zh-CN"/>
        </w:rPr>
        <w:t>【分析】直接利用有理数乘方运算法则化简，进而去括号求出答案．此题主要考查了有理数的混合运算，正确掌握运算法则是解题关键．</w:t>
      </w:r>
      <w:r>
        <w:rPr>
          <w:color w:val="000000"/>
          <w:lang w:eastAsia="zh-CN"/>
        </w:rPr>
        <w:t xml:space="preserve">    </w:t>
      </w:r>
    </w:p>
    <w:p w:rsidR="00211199" w:rsidRDefault="0077605C">
      <w:r>
        <w:t>206</w:t>
      </w:r>
      <w:r>
        <w:t>、</w:t>
      </w:r>
    </w:p>
    <w:p w:rsidR="00211199" w:rsidRDefault="0077605C">
      <w:pPr>
        <w:spacing w:after="0"/>
        <w:rPr>
          <w:lang w:eastAsia="zh-CN"/>
        </w:rPr>
      </w:pPr>
      <w:r>
        <w:rPr>
          <w:color w:val="0000FF"/>
        </w:rPr>
        <w:t>【答案】</w:t>
      </w:r>
      <w:r>
        <w:rPr>
          <w:color w:val="000000"/>
        </w:rPr>
        <w:t>解：（</w:t>
      </w:r>
      <w:r>
        <w:rPr>
          <w:color w:val="000000"/>
        </w:rPr>
        <w:t xml:space="preserve"> </w:t>
      </w:r>
      <w:r>
        <w:rPr>
          <w:noProof/>
          <w:lang w:eastAsia="zh-CN"/>
        </w:rPr>
        <w:drawing>
          <wp:inline distT="0" distB="0" distL="0" distR="0">
            <wp:extent cx="229184" cy="229184"/>
            <wp:effectExtent l="0" t="0" r="0" b="0"/>
            <wp:docPr id="1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8"/>
                    <a:stretch>
                      <a:fillRect/>
                    </a:stretch>
                  </pic:blipFill>
                  <pic:spPr>
                    <a:xfrm>
                      <a:off x="0" y="0"/>
                      <a:ext cx="229184" cy="229184"/>
                    </a:xfrm>
                    <a:prstGeom prst="rect">
                      <a:avLst/>
                    </a:prstGeom>
                  </pic:spPr>
                </pic:pic>
              </a:graphicData>
            </a:graphic>
          </wp:inline>
        </w:drawing>
      </w:r>
      <w:r>
        <w:rPr>
          <w:color w:val="000000"/>
        </w:rPr>
        <w:t>+1</w:t>
      </w:r>
      <w:r>
        <w:rPr>
          <w:color w:val="000000"/>
        </w:rPr>
        <w:t>）（</w:t>
      </w:r>
      <w:r>
        <w:rPr>
          <w:color w:val="000000"/>
        </w:rPr>
        <w:t xml:space="preserve"> </w:t>
      </w:r>
      <w:r>
        <w:rPr>
          <w:noProof/>
          <w:lang w:eastAsia="zh-CN"/>
        </w:rPr>
        <w:drawing>
          <wp:inline distT="0" distB="0" distL="0" distR="0">
            <wp:extent cx="229184" cy="229184"/>
            <wp:effectExtent l="0" t="0" r="0" b="0"/>
            <wp:docPr id="105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8"/>
                    <a:stretch>
                      <a:fillRect/>
                    </a:stretch>
                  </pic:blipFill>
                  <pic:spPr>
                    <a:xfrm>
                      <a:off x="0" y="0"/>
                      <a:ext cx="229184" cy="229184"/>
                    </a:xfrm>
                    <a:prstGeom prst="rect">
                      <a:avLst/>
                    </a:prstGeom>
                  </pic:spPr>
                </pic:pic>
              </a:graphicData>
            </a:graphic>
          </wp:inline>
        </w:drawing>
      </w:r>
      <w:r>
        <w:rPr>
          <w:color w:val="000000"/>
        </w:rPr>
        <w:t>﹣</w:t>
      </w:r>
      <w:r>
        <w:rPr>
          <w:color w:val="000000"/>
        </w:rPr>
        <w:t>1</w:t>
      </w:r>
      <w:r>
        <w:rPr>
          <w:color w:val="000000"/>
        </w:rPr>
        <w:t>）</w:t>
      </w:r>
      <w:r>
        <w:rPr>
          <w:color w:val="000000"/>
        </w:rPr>
        <w:t>+</w:t>
      </w:r>
      <w:r>
        <w:rPr>
          <w:color w:val="000000"/>
        </w:rPr>
        <w:t>（﹣</w:t>
      </w:r>
      <w:r>
        <w:rPr>
          <w:color w:val="000000"/>
        </w:rPr>
        <w:t>2</w:t>
      </w:r>
      <w:r>
        <w:rPr>
          <w:color w:val="000000"/>
        </w:rPr>
        <w:t>）</w:t>
      </w:r>
      <w:r>
        <w:rPr>
          <w:color w:val="000000"/>
          <w:vertAlign w:val="superscript"/>
        </w:rPr>
        <w:t>0</w:t>
      </w:r>
      <w:r>
        <w:rPr>
          <w:color w:val="000000"/>
        </w:rPr>
        <w:t>﹣</w:t>
      </w:r>
      <w:r>
        <w:rPr>
          <w:color w:val="000000"/>
        </w:rPr>
        <w:t xml:space="preserve"> </w:t>
      </w:r>
      <w:r>
        <w:rPr>
          <w:noProof/>
          <w:lang w:eastAsia="zh-CN"/>
        </w:rPr>
        <w:drawing>
          <wp:inline distT="0" distB="0" distL="0" distR="0">
            <wp:extent cx="315125" cy="229184"/>
            <wp:effectExtent l="0" t="0" r="0" b="0"/>
            <wp:docPr id="1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9"/>
                    <a:stretch>
                      <a:fillRect/>
                    </a:stretch>
                  </pic:blipFill>
                  <pic:spPr>
                    <a:xfrm>
                      <a:off x="0" y="0"/>
                      <a:ext cx="315125" cy="229184"/>
                    </a:xfrm>
                    <a:prstGeom prst="rect">
                      <a:avLst/>
                    </a:prstGeom>
                  </pic:spPr>
                </pic:pic>
              </a:graphicData>
            </a:graphic>
          </wp:inline>
        </w:drawing>
      </w:r>
      <w:r>
        <w:rPr>
          <w:color w:val="000000"/>
        </w:rPr>
        <w:t>=5</w:t>
      </w:r>
      <w:r>
        <w:rPr>
          <w:color w:val="000000"/>
        </w:rPr>
        <w:t>﹣</w:t>
      </w:r>
      <w:r>
        <w:rPr>
          <w:color w:val="000000"/>
        </w:rPr>
        <w:t>1+1</w:t>
      </w:r>
      <w:r>
        <w:rPr>
          <w:color w:val="000000"/>
        </w:rPr>
        <w:t>﹣</w:t>
      </w:r>
      <w:r>
        <w:rPr>
          <w:color w:val="000000"/>
        </w:rPr>
        <w:t>3</w:t>
      </w:r>
      <w:r>
        <w:br/>
      </w:r>
      <w:r>
        <w:rPr>
          <w:color w:val="000000"/>
        </w:rPr>
        <w:t>=2</w:t>
      </w:r>
      <w:r>
        <w:rPr>
          <w:color w:val="000000"/>
        </w:rPr>
        <w:t>．</w:t>
      </w:r>
      <w:r>
        <w:rPr>
          <w:color w:val="000000"/>
        </w:rPr>
        <w:t xml:space="preserve">                    </w:t>
      </w:r>
      <w:r>
        <w:br/>
      </w:r>
      <w:r>
        <w:rPr>
          <w:color w:val="0000FF"/>
          <w:lang w:eastAsia="zh-CN"/>
        </w:rPr>
        <w:t>【考点】</w:t>
      </w:r>
      <w:r>
        <w:rPr>
          <w:color w:val="000000"/>
          <w:lang w:eastAsia="zh-CN"/>
        </w:rPr>
        <w:t>实数的运算，零指数幂</w:t>
      </w:r>
      <w:r>
        <w:rPr>
          <w:color w:val="000000"/>
          <w:lang w:eastAsia="zh-CN"/>
        </w:rPr>
        <w:t xml:space="preserve">                </w:t>
      </w:r>
      <w:r>
        <w:rPr>
          <w:lang w:eastAsia="zh-CN"/>
        </w:rPr>
        <w:br/>
      </w:r>
      <w:r>
        <w:rPr>
          <w:color w:val="0000FF"/>
          <w:lang w:eastAsia="zh-CN"/>
        </w:rPr>
        <w:t>【解析】</w:t>
      </w:r>
      <w:r>
        <w:rPr>
          <w:color w:val="000000"/>
          <w:lang w:eastAsia="zh-CN"/>
        </w:rPr>
        <w:t>【分析】本题涉及平方差公式、零指数幂、三次根式化简</w:t>
      </w:r>
      <w:r>
        <w:rPr>
          <w:color w:val="000000"/>
          <w:lang w:eastAsia="zh-CN"/>
        </w:rPr>
        <w:t>3</w:t>
      </w:r>
      <w:r>
        <w:rPr>
          <w:color w:val="000000"/>
          <w:lang w:eastAsia="zh-CN"/>
        </w:rPr>
        <w:t>个考点．在计算时，需要针对每个考点分别进行计算，然后根据实数的运算法则求得计算结果．本题主要考查了实数的综合运算能力，是各地中考题中常见的计算题型．解决此类题目的关键是熟练掌握平方差公式、零指数幂、三次根式等考点的运算．</w:t>
      </w:r>
      <w:r>
        <w:rPr>
          <w:color w:val="000000"/>
          <w:lang w:eastAsia="zh-CN"/>
        </w:rPr>
        <w:t xml:space="preserve">    </w:t>
      </w:r>
    </w:p>
    <w:p w:rsidR="00211199" w:rsidRDefault="0077605C">
      <w:pPr>
        <w:rPr>
          <w:lang w:eastAsia="zh-CN"/>
        </w:rPr>
      </w:pPr>
      <w:r>
        <w:rPr>
          <w:lang w:eastAsia="zh-CN"/>
        </w:rPr>
        <w:t>207</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=2</w:t>
      </w:r>
      <w:r>
        <w:rPr>
          <w:color w:val="000000"/>
          <w:lang w:eastAsia="zh-CN"/>
        </w:rPr>
        <w:t>﹣</w:t>
      </w:r>
      <w:r>
        <w:rPr>
          <w:color w:val="000000"/>
          <w:lang w:eastAsia="zh-CN"/>
        </w:rPr>
        <w:t>1</w:t>
      </w:r>
      <w:r>
        <w:rPr>
          <w:color w:val="000000"/>
          <w:lang w:eastAsia="zh-CN"/>
        </w:rPr>
        <w:t>﹣</w:t>
      </w:r>
      <w:r>
        <w:rPr>
          <w:color w:val="000000"/>
          <w:lang w:eastAsia="zh-CN"/>
        </w:rPr>
        <w:t xml:space="preserve">2+3=2                    </w:t>
      </w:r>
      <w:r>
        <w:rPr>
          <w:lang w:eastAsia="zh-CN"/>
        </w:rPr>
        <w:br/>
      </w:r>
      <w:r>
        <w:rPr>
          <w:color w:val="0000FF"/>
          <w:lang w:eastAsia="zh-CN"/>
        </w:rPr>
        <w:t>【考点】</w:t>
      </w:r>
      <w:r>
        <w:rPr>
          <w:color w:val="000000"/>
          <w:lang w:eastAsia="zh-CN"/>
        </w:rPr>
        <w:t>实数的运算，零指数幂，负整数指数幂</w:t>
      </w:r>
      <w:r>
        <w:rPr>
          <w:color w:val="000000"/>
          <w:lang w:eastAsia="zh-CN"/>
        </w:rPr>
        <w:t xml:space="preserve">                </w:t>
      </w:r>
      <w:r>
        <w:rPr>
          <w:lang w:eastAsia="zh-CN"/>
        </w:rPr>
        <w:br/>
      </w:r>
      <w:r>
        <w:rPr>
          <w:color w:val="0000FF"/>
          <w:lang w:eastAsia="zh-CN"/>
        </w:rPr>
        <w:t>【解析】</w:t>
      </w:r>
      <w:r>
        <w:rPr>
          <w:color w:val="000000"/>
          <w:lang w:eastAsia="zh-CN"/>
        </w:rPr>
        <w:t>【分析】原式第一项利用算术平方根定义计算，第二项利用零指数幂法则计算，第三项利用负整数指数幂法则计算，最后一项利用绝对值的代数意义化简，计算即可得到结果．</w:t>
      </w:r>
      <w:r>
        <w:rPr>
          <w:color w:val="000000"/>
          <w:lang w:eastAsia="zh-CN"/>
        </w:rPr>
        <w:t xml:space="preserve">    </w:t>
      </w:r>
    </w:p>
    <w:p w:rsidR="00211199" w:rsidRDefault="0077605C">
      <w:pPr>
        <w:rPr>
          <w:lang w:eastAsia="zh-CN"/>
        </w:rPr>
      </w:pPr>
      <w:r>
        <w:rPr>
          <w:lang w:eastAsia="zh-CN"/>
        </w:rPr>
        <w:t>208</w:t>
      </w:r>
      <w:r>
        <w:rPr>
          <w:lang w:eastAsia="zh-CN"/>
        </w:rPr>
        <w:t>、</w:t>
      </w:r>
    </w:p>
    <w:p w:rsidR="00211199" w:rsidRDefault="0077605C">
      <w:pPr>
        <w:spacing w:after="0"/>
        <w:rPr>
          <w:lang w:eastAsia="zh-CN"/>
        </w:rPr>
      </w:pPr>
      <w:r>
        <w:rPr>
          <w:color w:val="0000FF"/>
          <w:lang w:eastAsia="zh-CN"/>
        </w:rPr>
        <w:lastRenderedPageBreak/>
        <w:t>【答案】</w:t>
      </w:r>
      <w:r>
        <w:rPr>
          <w:color w:val="000000"/>
          <w:lang w:eastAsia="zh-CN"/>
        </w:rPr>
        <w:t>解：原式</w:t>
      </w:r>
      <w:r>
        <w:rPr>
          <w:color w:val="000000"/>
          <w:lang w:eastAsia="zh-CN"/>
        </w:rPr>
        <w:t xml:space="preserve">= </w:t>
      </w:r>
      <w:r>
        <w:rPr>
          <w:noProof/>
          <w:lang w:eastAsia="zh-CN"/>
        </w:rPr>
        <w:drawing>
          <wp:inline distT="0" distB="0" distL="0" distR="0">
            <wp:extent cx="1069505" cy="467906"/>
            <wp:effectExtent l="0" t="0" r="0" b="0"/>
            <wp:docPr id="105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0"/>
                    <a:stretch>
                      <a:fillRect/>
                    </a:stretch>
                  </pic:blipFill>
                  <pic:spPr>
                    <a:xfrm>
                      <a:off x="0" y="0"/>
                      <a:ext cx="1069505" cy="467906"/>
                    </a:xfrm>
                    <a:prstGeom prst="rect">
                      <a:avLst/>
                    </a:prstGeom>
                  </pic:spPr>
                </pic:pic>
              </a:graphicData>
            </a:graphic>
          </wp:inline>
        </w:drawing>
      </w:r>
      <w:r>
        <w:rPr>
          <w:color w:val="000000"/>
          <w:lang w:eastAsia="zh-CN"/>
        </w:rPr>
        <w:t xml:space="preserve">• </w:t>
      </w:r>
      <w:r>
        <w:rPr>
          <w:noProof/>
          <w:lang w:eastAsia="zh-CN"/>
        </w:rPr>
        <w:drawing>
          <wp:inline distT="0" distB="0" distL="0" distR="0">
            <wp:extent cx="525209" cy="448805"/>
            <wp:effectExtent l="0" t="0" r="0" b="0"/>
            <wp:docPr id="1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1"/>
                    <a:stretch>
                      <a:fillRect/>
                    </a:stretch>
                  </pic:blipFill>
                  <pic:spPr>
                    <a:xfrm>
                      <a:off x="0" y="0"/>
                      <a:ext cx="525209" cy="448805"/>
                    </a:xfrm>
                    <a:prstGeom prst="rect">
                      <a:avLst/>
                    </a:prstGeom>
                  </pic:spPr>
                </pic:pic>
              </a:graphicData>
            </a:graphic>
          </wp:inline>
        </w:drawing>
      </w:r>
      <w:r>
        <w:rPr>
          <w:lang w:eastAsia="zh-CN"/>
        </w:rPr>
        <w:br/>
      </w:r>
      <w:r>
        <w:rPr>
          <w:color w:val="000000"/>
          <w:lang w:eastAsia="zh-CN"/>
        </w:rPr>
        <w:t xml:space="preserve">= </w:t>
      </w:r>
      <w:r>
        <w:rPr>
          <w:noProof/>
          <w:lang w:eastAsia="zh-CN"/>
        </w:rPr>
        <w:drawing>
          <wp:inline distT="0" distB="0" distL="0" distR="0">
            <wp:extent cx="878523" cy="448805"/>
            <wp:effectExtent l="0" t="0" r="0" b="0"/>
            <wp:docPr id="10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2"/>
                    <a:stretch>
                      <a:fillRect/>
                    </a:stretch>
                  </pic:blipFill>
                  <pic:spPr>
                    <a:xfrm>
                      <a:off x="0" y="0"/>
                      <a:ext cx="878523" cy="448805"/>
                    </a:xfrm>
                    <a:prstGeom prst="rect">
                      <a:avLst/>
                    </a:prstGeom>
                  </pic:spPr>
                </pic:pic>
              </a:graphicData>
            </a:graphic>
          </wp:inline>
        </w:drawing>
      </w:r>
      <w:r>
        <w:rPr>
          <w:color w:val="000000"/>
          <w:lang w:eastAsia="zh-CN"/>
        </w:rPr>
        <w:t xml:space="preserve">• </w:t>
      </w:r>
      <w:r>
        <w:rPr>
          <w:noProof/>
          <w:lang w:eastAsia="zh-CN"/>
        </w:rPr>
        <w:drawing>
          <wp:inline distT="0" distB="0" distL="0" distR="0">
            <wp:extent cx="525209" cy="448805"/>
            <wp:effectExtent l="0" t="0" r="0" b="0"/>
            <wp:docPr id="1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1"/>
                    <a:stretch>
                      <a:fillRect/>
                    </a:stretch>
                  </pic:blipFill>
                  <pic:spPr>
                    <a:xfrm>
                      <a:off x="0" y="0"/>
                      <a:ext cx="525209" cy="448805"/>
                    </a:xfrm>
                    <a:prstGeom prst="rect">
                      <a:avLst/>
                    </a:prstGeom>
                  </pic:spPr>
                </pic:pic>
              </a:graphicData>
            </a:graphic>
          </wp:inline>
        </w:drawing>
      </w:r>
      <w:r>
        <w:rPr>
          <w:lang w:eastAsia="zh-CN"/>
        </w:rPr>
        <w:br/>
      </w:r>
      <w:r>
        <w:rPr>
          <w:color w:val="000000"/>
          <w:lang w:eastAsia="zh-CN"/>
        </w:rPr>
        <w:t xml:space="preserve">= </w:t>
      </w:r>
      <w:r>
        <w:rPr>
          <w:noProof/>
          <w:lang w:eastAsia="zh-CN"/>
        </w:rPr>
        <w:drawing>
          <wp:inline distT="0" distB="0" distL="0" distR="0">
            <wp:extent cx="343764" cy="391516"/>
            <wp:effectExtent l="0" t="0" r="0" b="0"/>
            <wp:docPr id="10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3"/>
                    <a:stretch>
                      <a:fillRect/>
                    </a:stretch>
                  </pic:blipFill>
                  <pic:spPr>
                    <a:xfrm>
                      <a:off x="0" y="0"/>
                      <a:ext cx="343764" cy="391516"/>
                    </a:xfrm>
                    <a:prstGeom prst="rect">
                      <a:avLst/>
                    </a:prstGeom>
                  </pic:spPr>
                </pic:pic>
              </a:graphicData>
            </a:graphic>
          </wp:inline>
        </w:drawing>
      </w:r>
      <w:r>
        <w:rPr>
          <w:lang w:eastAsia="zh-CN"/>
        </w:rPr>
        <w:br/>
      </w:r>
      <w:r>
        <w:rPr>
          <w:color w:val="0000FF"/>
          <w:lang w:eastAsia="zh-CN"/>
        </w:rPr>
        <w:t>【考点】</w:t>
      </w:r>
      <w:r>
        <w:rPr>
          <w:color w:val="000000"/>
          <w:lang w:eastAsia="zh-CN"/>
        </w:rPr>
        <w:t>分式的混合运算</w:t>
      </w:r>
      <w:r>
        <w:rPr>
          <w:color w:val="000000"/>
          <w:lang w:eastAsia="zh-CN"/>
        </w:rPr>
        <w:t xml:space="preserve">                </w:t>
      </w:r>
      <w:r>
        <w:rPr>
          <w:lang w:eastAsia="zh-CN"/>
        </w:rPr>
        <w:br/>
      </w:r>
      <w:r>
        <w:rPr>
          <w:color w:val="0000FF"/>
          <w:lang w:eastAsia="zh-CN"/>
        </w:rPr>
        <w:t>【解析】</w:t>
      </w:r>
      <w:r>
        <w:rPr>
          <w:color w:val="000000"/>
          <w:lang w:eastAsia="zh-CN"/>
        </w:rPr>
        <w:t>【分析】先把括号内通分，再把分子分母因式分解和除法运算化为乘法运算，然后约分即可．</w:t>
      </w:r>
      <w:r>
        <w:rPr>
          <w:color w:val="000000"/>
          <w:lang w:eastAsia="zh-CN"/>
        </w:rPr>
        <w:t xml:space="preserve">    </w:t>
      </w:r>
    </w:p>
    <w:p w:rsidR="00211199" w:rsidRDefault="0077605C">
      <w:pPr>
        <w:rPr>
          <w:lang w:eastAsia="zh-CN"/>
        </w:rPr>
      </w:pPr>
      <w:r>
        <w:rPr>
          <w:lang w:eastAsia="zh-CN"/>
        </w:rPr>
        <w:t>209</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 xml:space="preserve">= </w:t>
      </w:r>
      <w:r>
        <w:rPr>
          <w:noProof/>
          <w:lang w:eastAsia="zh-CN"/>
        </w:rPr>
        <w:drawing>
          <wp:inline distT="0" distB="0" distL="0" distR="0">
            <wp:extent cx="658889" cy="467906"/>
            <wp:effectExtent l="0" t="0" r="0" b="0"/>
            <wp:docPr id="1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4"/>
                    <a:stretch>
                      <a:fillRect/>
                    </a:stretch>
                  </pic:blipFill>
                  <pic:spPr>
                    <a:xfrm>
                      <a:off x="0" y="0"/>
                      <a:ext cx="658889" cy="467906"/>
                    </a:xfrm>
                    <a:prstGeom prst="rect">
                      <a:avLst/>
                    </a:prstGeom>
                  </pic:spPr>
                </pic:pic>
              </a:graphicData>
            </a:graphic>
          </wp:inline>
        </w:drawing>
      </w:r>
      <w:r>
        <w:rPr>
          <w:lang w:eastAsia="zh-CN"/>
        </w:rPr>
        <w:br/>
      </w:r>
      <w:r>
        <w:rPr>
          <w:color w:val="000000"/>
          <w:lang w:eastAsia="zh-CN"/>
        </w:rPr>
        <w:t xml:space="preserve">= </w:t>
      </w:r>
      <w:r>
        <w:rPr>
          <w:noProof/>
          <w:lang w:eastAsia="zh-CN"/>
        </w:rPr>
        <w:drawing>
          <wp:inline distT="0" distB="0" distL="0" distR="0">
            <wp:extent cx="916711" cy="467906"/>
            <wp:effectExtent l="0" t="0" r="0" b="0"/>
            <wp:docPr id="106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5"/>
                    <a:stretch>
                      <a:fillRect/>
                    </a:stretch>
                  </pic:blipFill>
                  <pic:spPr>
                    <a:xfrm>
                      <a:off x="0" y="0"/>
                      <a:ext cx="916711" cy="467906"/>
                    </a:xfrm>
                    <a:prstGeom prst="rect">
                      <a:avLst/>
                    </a:prstGeom>
                  </pic:spPr>
                </pic:pic>
              </a:graphicData>
            </a:graphic>
          </wp:inline>
        </w:drawing>
      </w:r>
      <w:r>
        <w:rPr>
          <w:lang w:eastAsia="zh-CN"/>
        </w:rPr>
        <w:br/>
      </w:r>
      <w:r>
        <w:rPr>
          <w:color w:val="000000"/>
          <w:lang w:eastAsia="zh-CN"/>
        </w:rPr>
        <w:t xml:space="preserve">= </w:t>
      </w:r>
      <w:r>
        <w:rPr>
          <w:noProof/>
          <w:lang w:eastAsia="zh-CN"/>
        </w:rPr>
        <w:drawing>
          <wp:inline distT="0" distB="0" distL="0" distR="0">
            <wp:extent cx="372415" cy="391516"/>
            <wp:effectExtent l="0" t="0" r="0" b="0"/>
            <wp:docPr id="1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6"/>
                    <a:stretch>
                      <a:fillRect/>
                    </a:stretch>
                  </pic:blipFill>
                  <pic:spPr>
                    <a:xfrm>
                      <a:off x="0" y="0"/>
                      <a:ext cx="372415" cy="391516"/>
                    </a:xfrm>
                    <a:prstGeom prst="rect">
                      <a:avLst/>
                    </a:prstGeom>
                  </pic:spPr>
                </pic:pic>
              </a:graphicData>
            </a:graphic>
          </wp:inline>
        </w:drawing>
      </w:r>
      <w:r>
        <w:rPr>
          <w:lang w:eastAsia="zh-CN"/>
        </w:rPr>
        <w:br/>
      </w:r>
      <w:r>
        <w:rPr>
          <w:color w:val="000000"/>
          <w:lang w:eastAsia="zh-CN"/>
        </w:rPr>
        <w:t xml:space="preserve">= </w:t>
      </w:r>
      <w:r>
        <w:rPr>
          <w:noProof/>
          <w:lang w:eastAsia="zh-CN"/>
        </w:rPr>
        <w:drawing>
          <wp:inline distT="0" distB="0" distL="0" distR="0">
            <wp:extent cx="143243" cy="391516"/>
            <wp:effectExtent l="0" t="0" r="0" b="0"/>
            <wp:docPr id="106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7"/>
                    <a:stretch>
                      <a:fillRect/>
                    </a:stretch>
                  </pic:blipFill>
                  <pic:spPr>
                    <a:xfrm>
                      <a:off x="0" y="0"/>
                      <a:ext cx="143243" cy="391516"/>
                    </a:xfrm>
                    <a:prstGeom prst="rect">
                      <a:avLst/>
                    </a:prstGeom>
                  </pic:spPr>
                </pic:pic>
              </a:graphicData>
            </a:graphic>
          </wp:inline>
        </w:drawing>
      </w:r>
      <w:r>
        <w:rPr>
          <w:color w:val="000000"/>
          <w:lang w:eastAsia="zh-CN"/>
        </w:rPr>
        <w:t xml:space="preserve">+ </w:t>
      </w:r>
      <w:r>
        <w:rPr>
          <w:noProof/>
          <w:lang w:eastAsia="zh-CN"/>
        </w:rPr>
        <w:drawing>
          <wp:inline distT="0" distB="0" distL="0" distR="0">
            <wp:extent cx="152781" cy="391516"/>
            <wp:effectExtent l="0" t="0" r="0" b="0"/>
            <wp:docPr id="1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8"/>
                    <a:stretch>
                      <a:fillRect/>
                    </a:stretch>
                  </pic:blipFill>
                  <pic:spPr>
                    <a:xfrm>
                      <a:off x="0" y="0"/>
                      <a:ext cx="152781" cy="391516"/>
                    </a:xfrm>
                    <a:prstGeom prst="rect">
                      <a:avLst/>
                    </a:prstGeom>
                  </pic:spPr>
                </pic:pic>
              </a:graphicData>
            </a:graphic>
          </wp:inline>
        </w:drawing>
      </w:r>
      <w:r>
        <w:rPr>
          <w:lang w:eastAsia="zh-CN"/>
        </w:rPr>
        <w:br/>
      </w:r>
      <w:r>
        <w:rPr>
          <w:color w:val="000000"/>
          <w:lang w:eastAsia="zh-CN"/>
        </w:rPr>
        <w:t xml:space="preserve">= </w:t>
      </w:r>
      <w:r>
        <w:rPr>
          <w:noProof/>
          <w:lang w:eastAsia="zh-CN"/>
        </w:rPr>
        <w:drawing>
          <wp:inline distT="0" distB="0" distL="0" distR="0">
            <wp:extent cx="229184" cy="229184"/>
            <wp:effectExtent l="0" t="0" r="0" b="0"/>
            <wp:docPr id="10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5"/>
                    <a:stretch>
                      <a:fillRect/>
                    </a:stretch>
                  </pic:blipFill>
                  <pic:spPr>
                    <a:xfrm>
                      <a:off x="0" y="0"/>
                      <a:ext cx="229184" cy="229184"/>
                    </a:xfrm>
                    <a:prstGeom prst="rect">
                      <a:avLst/>
                    </a:prstGeom>
                  </pic:spPr>
                </pic:pic>
              </a:graphicData>
            </a:graphic>
          </wp:inline>
        </w:drawing>
      </w:r>
      <w:r>
        <w:rPr>
          <w:lang w:eastAsia="zh-CN"/>
        </w:rPr>
        <w:br/>
      </w:r>
      <w:r>
        <w:rPr>
          <w:color w:val="0000FF"/>
          <w:lang w:eastAsia="zh-CN"/>
        </w:rPr>
        <w:t>【考点】</w:t>
      </w:r>
      <w:r>
        <w:rPr>
          <w:color w:val="000000"/>
          <w:lang w:eastAsia="zh-CN"/>
        </w:rPr>
        <w:t>分式的化简求值</w:t>
      </w:r>
      <w:r>
        <w:rPr>
          <w:color w:val="000000"/>
          <w:lang w:eastAsia="zh-CN"/>
        </w:rPr>
        <w:t xml:space="preserve">                </w:t>
      </w:r>
      <w:r>
        <w:rPr>
          <w:lang w:eastAsia="zh-CN"/>
        </w:rPr>
        <w:br/>
      </w:r>
      <w:r>
        <w:rPr>
          <w:color w:val="0000FF"/>
          <w:lang w:eastAsia="zh-CN"/>
        </w:rPr>
        <w:t>【解析】</w:t>
      </w:r>
      <w:r>
        <w:rPr>
          <w:color w:val="000000"/>
          <w:lang w:eastAsia="zh-CN"/>
        </w:rPr>
        <w:t>【分析】先根据分式的减法法则把原式进行化简，再把</w:t>
      </w:r>
      <w:r>
        <w:rPr>
          <w:color w:val="000000"/>
          <w:lang w:eastAsia="zh-CN"/>
        </w:rPr>
        <w:t xml:space="preserve"> </w:t>
      </w:r>
      <w:r>
        <w:rPr>
          <w:noProof/>
          <w:lang w:eastAsia="zh-CN"/>
        </w:rPr>
        <w:drawing>
          <wp:inline distT="0" distB="0" distL="0" distR="0">
            <wp:extent cx="391516" cy="267373"/>
            <wp:effectExtent l="0" t="0" r="0" b="0"/>
            <wp:docPr id="1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9"/>
                    <a:stretch>
                      <a:fillRect/>
                    </a:stretch>
                  </pic:blipFill>
                  <pic:spPr>
                    <a:xfrm>
                      <a:off x="0" y="0"/>
                      <a:ext cx="391516" cy="267373"/>
                    </a:xfrm>
                    <a:prstGeom prst="rect">
                      <a:avLst/>
                    </a:prstGeom>
                  </pic:spPr>
                </pic:pic>
              </a:graphicData>
            </a:graphic>
          </wp:inline>
        </w:drawing>
      </w:r>
      <w:r>
        <w:rPr>
          <w:color w:val="000000"/>
          <w:lang w:eastAsia="zh-CN"/>
        </w:rPr>
        <w:t>的值代入进行计算即可．</w:t>
      </w:r>
      <w:r>
        <w:rPr>
          <w:color w:val="000000"/>
          <w:lang w:eastAsia="zh-CN"/>
        </w:rPr>
        <w:t xml:space="preserve">    </w:t>
      </w:r>
    </w:p>
    <w:p w:rsidR="00211199" w:rsidRDefault="0077605C">
      <w:pPr>
        <w:rPr>
          <w:lang w:eastAsia="zh-CN"/>
        </w:rPr>
      </w:pPr>
      <w:r>
        <w:rPr>
          <w:lang w:eastAsia="zh-CN"/>
        </w:rPr>
        <w:t>210</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=2x</w:t>
      </w:r>
      <w:r>
        <w:rPr>
          <w:color w:val="000000"/>
          <w:vertAlign w:val="superscript"/>
          <w:lang w:eastAsia="zh-CN"/>
        </w:rPr>
        <w:t>2</w:t>
      </w:r>
      <w:r>
        <w:rPr>
          <w:color w:val="000000"/>
          <w:lang w:eastAsia="zh-CN"/>
        </w:rPr>
        <w:t>y+2xy</w:t>
      </w:r>
      <w:r>
        <w:rPr>
          <w:color w:val="000000"/>
          <w:vertAlign w:val="superscript"/>
          <w:lang w:eastAsia="zh-CN"/>
        </w:rPr>
        <w:t>2</w:t>
      </w:r>
      <w:r>
        <w:rPr>
          <w:color w:val="000000"/>
          <w:lang w:eastAsia="zh-CN"/>
        </w:rPr>
        <w:t>﹣</w:t>
      </w:r>
      <w:r>
        <w:rPr>
          <w:color w:val="000000"/>
          <w:lang w:eastAsia="zh-CN"/>
        </w:rPr>
        <w:t>2x</w:t>
      </w:r>
      <w:r>
        <w:rPr>
          <w:color w:val="000000"/>
          <w:vertAlign w:val="superscript"/>
          <w:lang w:eastAsia="zh-CN"/>
        </w:rPr>
        <w:t>2</w:t>
      </w:r>
      <w:r>
        <w:rPr>
          <w:color w:val="000000"/>
          <w:lang w:eastAsia="zh-CN"/>
        </w:rPr>
        <w:t>y+2x</w:t>
      </w:r>
      <w:r>
        <w:rPr>
          <w:color w:val="000000"/>
          <w:lang w:eastAsia="zh-CN"/>
        </w:rPr>
        <w:t>﹣</w:t>
      </w:r>
      <w:r>
        <w:rPr>
          <w:color w:val="000000"/>
          <w:lang w:eastAsia="zh-CN"/>
        </w:rPr>
        <w:t>2xy</w:t>
      </w:r>
      <w:r>
        <w:rPr>
          <w:color w:val="000000"/>
          <w:vertAlign w:val="superscript"/>
          <w:lang w:eastAsia="zh-CN"/>
        </w:rPr>
        <w:t>2</w:t>
      </w:r>
      <w:r>
        <w:rPr>
          <w:color w:val="000000"/>
          <w:lang w:eastAsia="zh-CN"/>
        </w:rPr>
        <w:t>﹣</w:t>
      </w:r>
      <w:r>
        <w:rPr>
          <w:color w:val="000000"/>
          <w:lang w:eastAsia="zh-CN"/>
        </w:rPr>
        <w:t xml:space="preserve">2y  </w:t>
      </w:r>
      <w:r>
        <w:rPr>
          <w:lang w:eastAsia="zh-CN"/>
        </w:rPr>
        <w:br/>
      </w:r>
      <w:r>
        <w:rPr>
          <w:color w:val="000000"/>
          <w:lang w:eastAsia="zh-CN"/>
        </w:rPr>
        <w:t>=</w:t>
      </w:r>
      <w:r>
        <w:rPr>
          <w:color w:val="000000"/>
          <w:lang w:eastAsia="zh-CN"/>
        </w:rPr>
        <w:t>（</w:t>
      </w:r>
      <w:r>
        <w:rPr>
          <w:color w:val="000000"/>
          <w:lang w:eastAsia="zh-CN"/>
        </w:rPr>
        <w:t>2</w:t>
      </w:r>
      <w:r>
        <w:rPr>
          <w:color w:val="000000"/>
          <w:lang w:eastAsia="zh-CN"/>
        </w:rPr>
        <w:t>﹣</w:t>
      </w:r>
      <w:r>
        <w:rPr>
          <w:color w:val="000000"/>
          <w:lang w:eastAsia="zh-CN"/>
        </w:rPr>
        <w:t>2</w:t>
      </w:r>
      <w:r>
        <w:rPr>
          <w:color w:val="000000"/>
          <w:lang w:eastAsia="zh-CN"/>
        </w:rPr>
        <w:t>）</w:t>
      </w:r>
      <w:r>
        <w:rPr>
          <w:color w:val="000000"/>
          <w:lang w:eastAsia="zh-CN"/>
        </w:rPr>
        <w:t>x</w:t>
      </w:r>
      <w:r>
        <w:rPr>
          <w:color w:val="000000"/>
          <w:vertAlign w:val="superscript"/>
          <w:lang w:eastAsia="zh-CN"/>
        </w:rPr>
        <w:t>2</w:t>
      </w:r>
      <w:r>
        <w:rPr>
          <w:color w:val="000000"/>
          <w:lang w:eastAsia="zh-CN"/>
        </w:rPr>
        <w:t>y</w:t>
      </w:r>
      <w:r>
        <w:rPr>
          <w:color w:val="000000"/>
          <w:lang w:eastAsia="zh-CN"/>
        </w:rPr>
        <w:t>）</w:t>
      </w:r>
      <w:r>
        <w:rPr>
          <w:color w:val="000000"/>
          <w:lang w:eastAsia="zh-CN"/>
        </w:rPr>
        <w:t>+</w:t>
      </w:r>
      <w:r>
        <w:rPr>
          <w:color w:val="000000"/>
          <w:lang w:eastAsia="zh-CN"/>
        </w:rPr>
        <w:t>（</w:t>
      </w:r>
      <w:r>
        <w:rPr>
          <w:color w:val="000000"/>
          <w:lang w:eastAsia="zh-CN"/>
        </w:rPr>
        <w:t>2</w:t>
      </w:r>
      <w:r>
        <w:rPr>
          <w:color w:val="000000"/>
          <w:lang w:eastAsia="zh-CN"/>
        </w:rPr>
        <w:t>﹣</w:t>
      </w:r>
      <w:r>
        <w:rPr>
          <w:color w:val="000000"/>
          <w:lang w:eastAsia="zh-CN"/>
        </w:rPr>
        <w:t>2</w:t>
      </w:r>
      <w:r>
        <w:rPr>
          <w:color w:val="000000"/>
          <w:lang w:eastAsia="zh-CN"/>
        </w:rPr>
        <w:t>）</w:t>
      </w:r>
      <w:r>
        <w:rPr>
          <w:color w:val="000000"/>
          <w:lang w:eastAsia="zh-CN"/>
        </w:rPr>
        <w:t>xy</w:t>
      </w:r>
      <w:r>
        <w:rPr>
          <w:color w:val="000000"/>
          <w:vertAlign w:val="superscript"/>
          <w:lang w:eastAsia="zh-CN"/>
        </w:rPr>
        <w:t>2</w:t>
      </w:r>
      <w:r>
        <w:rPr>
          <w:color w:val="000000"/>
          <w:lang w:eastAsia="zh-CN"/>
        </w:rPr>
        <w:t>+2x</w:t>
      </w:r>
      <w:r>
        <w:rPr>
          <w:color w:val="000000"/>
          <w:lang w:eastAsia="zh-CN"/>
        </w:rPr>
        <w:t>﹣</w:t>
      </w:r>
      <w:r>
        <w:rPr>
          <w:color w:val="000000"/>
          <w:lang w:eastAsia="zh-CN"/>
        </w:rPr>
        <w:t>2y</w:t>
      </w:r>
      <w:r>
        <w:rPr>
          <w:lang w:eastAsia="zh-CN"/>
        </w:rPr>
        <w:br/>
      </w:r>
      <w:r>
        <w:rPr>
          <w:color w:val="000000"/>
          <w:lang w:eastAsia="zh-CN"/>
        </w:rPr>
        <w:t>=2x</w:t>
      </w:r>
      <w:r>
        <w:rPr>
          <w:color w:val="000000"/>
          <w:lang w:eastAsia="zh-CN"/>
        </w:rPr>
        <w:t>﹣</w:t>
      </w:r>
      <w:r>
        <w:rPr>
          <w:color w:val="000000"/>
          <w:lang w:eastAsia="zh-CN"/>
        </w:rPr>
        <w:t>2y</w:t>
      </w:r>
      <w:r>
        <w:rPr>
          <w:color w:val="000000"/>
          <w:lang w:eastAsia="zh-CN"/>
        </w:rPr>
        <w:t>，</w:t>
      </w:r>
      <w:r>
        <w:rPr>
          <w:lang w:eastAsia="zh-CN"/>
        </w:rPr>
        <w:br/>
      </w:r>
      <w:r>
        <w:rPr>
          <w:color w:val="000000"/>
          <w:lang w:eastAsia="zh-CN"/>
        </w:rPr>
        <w:t>当</w:t>
      </w:r>
      <w:r>
        <w:rPr>
          <w:color w:val="000000"/>
          <w:lang w:eastAsia="zh-CN"/>
        </w:rPr>
        <w:t>x=</w:t>
      </w:r>
      <w:r>
        <w:rPr>
          <w:color w:val="000000"/>
          <w:lang w:eastAsia="zh-CN"/>
        </w:rPr>
        <w:t>﹣</w:t>
      </w:r>
      <w:r>
        <w:rPr>
          <w:color w:val="000000"/>
          <w:lang w:eastAsia="zh-CN"/>
        </w:rPr>
        <w:t>2</w:t>
      </w:r>
      <w:r>
        <w:rPr>
          <w:color w:val="000000"/>
          <w:lang w:eastAsia="zh-CN"/>
        </w:rPr>
        <w:t>，</w:t>
      </w:r>
      <w:r>
        <w:rPr>
          <w:color w:val="000000"/>
          <w:lang w:eastAsia="zh-CN"/>
        </w:rPr>
        <w:t>y=2</w:t>
      </w:r>
      <w:r>
        <w:rPr>
          <w:color w:val="000000"/>
          <w:lang w:eastAsia="zh-CN"/>
        </w:rPr>
        <w:t>时，原式</w:t>
      </w:r>
      <w:r>
        <w:rPr>
          <w:color w:val="000000"/>
          <w:lang w:eastAsia="zh-CN"/>
        </w:rPr>
        <w:t>=2×</w:t>
      </w:r>
      <w:r>
        <w:rPr>
          <w:color w:val="000000"/>
          <w:lang w:eastAsia="zh-CN"/>
        </w:rPr>
        <w:t>（﹣</w:t>
      </w:r>
      <w:r>
        <w:rPr>
          <w:color w:val="000000"/>
          <w:lang w:eastAsia="zh-CN"/>
        </w:rPr>
        <w:t>2</w:t>
      </w:r>
      <w:r>
        <w:rPr>
          <w:color w:val="000000"/>
          <w:lang w:eastAsia="zh-CN"/>
        </w:rPr>
        <w:t>）﹣</w:t>
      </w:r>
      <w:r>
        <w:rPr>
          <w:color w:val="000000"/>
          <w:lang w:eastAsia="zh-CN"/>
        </w:rPr>
        <w:t>2×2=</w:t>
      </w:r>
      <w:r>
        <w:rPr>
          <w:color w:val="000000"/>
          <w:lang w:eastAsia="zh-CN"/>
        </w:rPr>
        <w:t>﹣</w:t>
      </w:r>
      <w:r>
        <w:rPr>
          <w:color w:val="000000"/>
          <w:lang w:eastAsia="zh-CN"/>
        </w:rPr>
        <w:t xml:space="preserve">8                    </w:t>
      </w:r>
      <w:r>
        <w:rPr>
          <w:lang w:eastAsia="zh-CN"/>
        </w:rPr>
        <w:br/>
      </w:r>
      <w:r>
        <w:rPr>
          <w:color w:val="0000FF"/>
          <w:lang w:eastAsia="zh-CN"/>
        </w:rPr>
        <w:t>【考点】</w:t>
      </w:r>
      <w:r>
        <w:rPr>
          <w:color w:val="000000"/>
          <w:lang w:eastAsia="zh-CN"/>
        </w:rPr>
        <w:t>整式的加减</w:t>
      </w:r>
      <w:r>
        <w:rPr>
          <w:color w:val="000000"/>
          <w:lang w:eastAsia="zh-CN"/>
        </w:rPr>
        <w:t xml:space="preserve">                </w:t>
      </w:r>
      <w:r>
        <w:rPr>
          <w:lang w:eastAsia="zh-CN"/>
        </w:rPr>
        <w:br/>
      </w:r>
      <w:r>
        <w:rPr>
          <w:color w:val="0000FF"/>
          <w:lang w:eastAsia="zh-CN"/>
        </w:rPr>
        <w:t>【解析】</w:t>
      </w:r>
      <w:r>
        <w:rPr>
          <w:color w:val="000000"/>
          <w:lang w:eastAsia="zh-CN"/>
        </w:rPr>
        <w:t>【分析】根据去括号、合并同类项，可化简整式，把未知数的值代入，可得答案．</w:t>
      </w:r>
      <w:r>
        <w:rPr>
          <w:color w:val="000000"/>
          <w:lang w:eastAsia="zh-CN"/>
        </w:rPr>
        <w:t xml:space="preserve">    </w:t>
      </w:r>
    </w:p>
    <w:p w:rsidR="00211199" w:rsidRDefault="0077605C">
      <w:pPr>
        <w:rPr>
          <w:lang w:eastAsia="zh-CN"/>
        </w:rPr>
      </w:pPr>
      <w:r>
        <w:rPr>
          <w:lang w:eastAsia="zh-CN"/>
        </w:rPr>
        <w:t>211</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=2x</w:t>
      </w:r>
      <w:r>
        <w:rPr>
          <w:color w:val="000000"/>
          <w:vertAlign w:val="superscript"/>
          <w:lang w:eastAsia="zh-CN"/>
        </w:rPr>
        <w:t>2</w:t>
      </w:r>
      <w:r>
        <w:rPr>
          <w:color w:val="000000"/>
          <w:lang w:eastAsia="zh-CN"/>
        </w:rPr>
        <w:t>y+2xy</w:t>
      </w:r>
      <w:r>
        <w:rPr>
          <w:color w:val="000000"/>
          <w:lang w:eastAsia="zh-CN"/>
        </w:rPr>
        <w:t>﹣</w:t>
      </w:r>
      <w:r>
        <w:rPr>
          <w:color w:val="000000"/>
          <w:lang w:eastAsia="zh-CN"/>
        </w:rPr>
        <w:t>3x</w:t>
      </w:r>
      <w:r>
        <w:rPr>
          <w:color w:val="000000"/>
          <w:vertAlign w:val="superscript"/>
          <w:lang w:eastAsia="zh-CN"/>
        </w:rPr>
        <w:t>2</w:t>
      </w:r>
      <w:r>
        <w:rPr>
          <w:color w:val="000000"/>
          <w:lang w:eastAsia="zh-CN"/>
        </w:rPr>
        <w:t>y</w:t>
      </w:r>
      <w:r>
        <w:rPr>
          <w:color w:val="000000"/>
          <w:lang w:eastAsia="zh-CN"/>
        </w:rPr>
        <w:t>﹣</w:t>
      </w:r>
      <w:r>
        <w:rPr>
          <w:color w:val="000000"/>
          <w:lang w:eastAsia="zh-CN"/>
        </w:rPr>
        <w:t>6xy</w:t>
      </w:r>
      <w:r>
        <w:rPr>
          <w:color w:val="000000"/>
          <w:vertAlign w:val="superscript"/>
          <w:lang w:eastAsia="zh-CN"/>
        </w:rPr>
        <w:t>2</w:t>
      </w:r>
      <w:r>
        <w:rPr>
          <w:color w:val="000000"/>
          <w:lang w:eastAsia="zh-CN"/>
        </w:rPr>
        <w:t>+4xy</w:t>
      </w:r>
      <w:r>
        <w:rPr>
          <w:color w:val="000000"/>
          <w:lang w:eastAsia="zh-CN"/>
        </w:rPr>
        <w:t>﹣</w:t>
      </w:r>
      <w:r>
        <w:rPr>
          <w:color w:val="000000"/>
          <w:lang w:eastAsia="zh-CN"/>
        </w:rPr>
        <w:t>4xy</w:t>
      </w:r>
      <w:r>
        <w:rPr>
          <w:color w:val="000000"/>
          <w:vertAlign w:val="superscript"/>
          <w:lang w:eastAsia="zh-CN"/>
        </w:rPr>
        <w:t>2</w:t>
      </w:r>
      <w:r>
        <w:rPr>
          <w:lang w:eastAsia="zh-CN"/>
        </w:rPr>
        <w:br/>
      </w:r>
      <w:r>
        <w:rPr>
          <w:color w:val="000000"/>
          <w:lang w:eastAsia="zh-CN"/>
        </w:rPr>
        <w:t>=</w:t>
      </w:r>
      <w:r>
        <w:rPr>
          <w:color w:val="000000"/>
          <w:lang w:eastAsia="zh-CN"/>
        </w:rPr>
        <w:t>﹣</w:t>
      </w:r>
      <w:r>
        <w:rPr>
          <w:color w:val="000000"/>
          <w:lang w:eastAsia="zh-CN"/>
        </w:rPr>
        <w:t>x</w:t>
      </w:r>
      <w:r>
        <w:rPr>
          <w:color w:val="000000"/>
          <w:vertAlign w:val="superscript"/>
          <w:lang w:eastAsia="zh-CN"/>
        </w:rPr>
        <w:t>2</w:t>
      </w:r>
      <w:r>
        <w:rPr>
          <w:color w:val="000000"/>
          <w:lang w:eastAsia="zh-CN"/>
        </w:rPr>
        <w:t>y+6xy</w:t>
      </w:r>
      <w:r>
        <w:rPr>
          <w:color w:val="000000"/>
          <w:lang w:eastAsia="zh-CN"/>
        </w:rPr>
        <w:t>﹣</w:t>
      </w:r>
      <w:r>
        <w:rPr>
          <w:color w:val="000000"/>
          <w:lang w:eastAsia="zh-CN"/>
        </w:rPr>
        <w:t>10xy</w:t>
      </w:r>
      <w:r>
        <w:rPr>
          <w:color w:val="000000"/>
          <w:vertAlign w:val="superscript"/>
          <w:lang w:eastAsia="zh-CN"/>
        </w:rPr>
        <w:t>2</w:t>
      </w:r>
      <w:r>
        <w:rPr>
          <w:color w:val="000000"/>
          <w:lang w:eastAsia="zh-CN"/>
        </w:rPr>
        <w:t xml:space="preserve">  </w:t>
      </w:r>
      <w:r>
        <w:rPr>
          <w:color w:val="000000"/>
          <w:lang w:eastAsia="zh-CN"/>
        </w:rPr>
        <w:t>，</w:t>
      </w:r>
      <w:r>
        <w:rPr>
          <w:color w:val="000000"/>
          <w:lang w:eastAsia="zh-CN"/>
        </w:rPr>
        <w:t xml:space="preserve"> </w:t>
      </w:r>
      <w:r>
        <w:rPr>
          <w:lang w:eastAsia="zh-CN"/>
        </w:rPr>
        <w:br/>
      </w:r>
      <w:r>
        <w:rPr>
          <w:color w:val="000000"/>
          <w:lang w:eastAsia="zh-CN"/>
        </w:rPr>
        <w:t>当</w:t>
      </w:r>
      <w:r>
        <w:rPr>
          <w:color w:val="000000"/>
          <w:lang w:eastAsia="zh-CN"/>
        </w:rPr>
        <w:t>x=</w:t>
      </w:r>
      <w:r>
        <w:rPr>
          <w:color w:val="000000"/>
          <w:lang w:eastAsia="zh-CN"/>
        </w:rPr>
        <w:t>﹣</w:t>
      </w:r>
      <w:r>
        <w:rPr>
          <w:color w:val="000000"/>
          <w:lang w:eastAsia="zh-CN"/>
        </w:rPr>
        <w:t>2</w:t>
      </w:r>
      <w:r>
        <w:rPr>
          <w:color w:val="000000"/>
          <w:lang w:eastAsia="zh-CN"/>
        </w:rPr>
        <w:t>，</w:t>
      </w:r>
      <w:r>
        <w:rPr>
          <w:color w:val="000000"/>
          <w:lang w:eastAsia="zh-CN"/>
        </w:rPr>
        <w:t>y=3</w:t>
      </w:r>
      <w:r>
        <w:rPr>
          <w:color w:val="000000"/>
          <w:lang w:eastAsia="zh-CN"/>
        </w:rPr>
        <w:t>时，原式</w:t>
      </w:r>
      <w:r>
        <w:rPr>
          <w:color w:val="000000"/>
          <w:lang w:eastAsia="zh-CN"/>
        </w:rPr>
        <w:t>=</w:t>
      </w:r>
      <w:r>
        <w:rPr>
          <w:color w:val="000000"/>
          <w:lang w:eastAsia="zh-CN"/>
        </w:rPr>
        <w:t>﹣</w:t>
      </w:r>
      <w:r>
        <w:rPr>
          <w:color w:val="000000"/>
          <w:lang w:eastAsia="zh-CN"/>
        </w:rPr>
        <w:t>12</w:t>
      </w:r>
      <w:r>
        <w:rPr>
          <w:color w:val="000000"/>
          <w:lang w:eastAsia="zh-CN"/>
        </w:rPr>
        <w:t>﹣</w:t>
      </w:r>
      <w:r>
        <w:rPr>
          <w:color w:val="000000"/>
          <w:lang w:eastAsia="zh-CN"/>
        </w:rPr>
        <w:t xml:space="preserve">36+180=132                    </w:t>
      </w:r>
      <w:r>
        <w:rPr>
          <w:lang w:eastAsia="zh-CN"/>
        </w:rPr>
        <w:br/>
      </w:r>
      <w:r>
        <w:rPr>
          <w:color w:val="0000FF"/>
          <w:lang w:eastAsia="zh-CN"/>
        </w:rPr>
        <w:t>【考点】</w:t>
      </w:r>
      <w:r>
        <w:rPr>
          <w:color w:val="000000"/>
          <w:lang w:eastAsia="zh-CN"/>
        </w:rPr>
        <w:t>整式的加减</w:t>
      </w:r>
      <w:r>
        <w:rPr>
          <w:color w:val="000000"/>
          <w:lang w:eastAsia="zh-CN"/>
        </w:rPr>
        <w:t xml:space="preserve">                </w:t>
      </w:r>
      <w:r>
        <w:rPr>
          <w:lang w:eastAsia="zh-CN"/>
        </w:rPr>
        <w:br/>
      </w:r>
      <w:r>
        <w:rPr>
          <w:color w:val="0000FF"/>
          <w:lang w:eastAsia="zh-CN"/>
        </w:rPr>
        <w:t>【解析】</w:t>
      </w:r>
      <w:r>
        <w:rPr>
          <w:color w:val="000000"/>
          <w:lang w:eastAsia="zh-CN"/>
        </w:rPr>
        <w:t>【分析】原式去括号合并得到最简结果，把</w:t>
      </w:r>
      <w:r>
        <w:rPr>
          <w:color w:val="000000"/>
          <w:lang w:eastAsia="zh-CN"/>
        </w:rPr>
        <w:t>x</w:t>
      </w:r>
      <w:r>
        <w:rPr>
          <w:color w:val="000000"/>
          <w:lang w:eastAsia="zh-CN"/>
        </w:rPr>
        <w:t>与</w:t>
      </w:r>
      <w:r>
        <w:rPr>
          <w:color w:val="000000"/>
          <w:lang w:eastAsia="zh-CN"/>
        </w:rPr>
        <w:t>y</w:t>
      </w:r>
      <w:r>
        <w:rPr>
          <w:color w:val="000000"/>
          <w:lang w:eastAsia="zh-CN"/>
        </w:rPr>
        <w:t>的值代入计算即可求出值．</w:t>
      </w:r>
      <w:r>
        <w:rPr>
          <w:color w:val="000000"/>
          <w:lang w:eastAsia="zh-CN"/>
        </w:rPr>
        <w:t xml:space="preserve">    </w:t>
      </w:r>
    </w:p>
    <w:p w:rsidR="00211199" w:rsidRDefault="0077605C">
      <w:pPr>
        <w:rPr>
          <w:lang w:eastAsia="zh-CN"/>
        </w:rPr>
      </w:pPr>
      <w:r>
        <w:rPr>
          <w:lang w:eastAsia="zh-CN"/>
        </w:rPr>
        <w:t>212</w:t>
      </w:r>
      <w:r>
        <w:rPr>
          <w:lang w:eastAsia="zh-CN"/>
        </w:rPr>
        <w:t>、</w:t>
      </w:r>
    </w:p>
    <w:p w:rsidR="00211199" w:rsidRDefault="0077605C">
      <w:pPr>
        <w:spacing w:after="0"/>
        <w:rPr>
          <w:lang w:eastAsia="zh-CN"/>
        </w:rPr>
      </w:pPr>
      <w:r>
        <w:rPr>
          <w:color w:val="0000FF"/>
          <w:lang w:eastAsia="zh-CN"/>
        </w:rPr>
        <w:lastRenderedPageBreak/>
        <w:t>【答案】</w:t>
      </w:r>
      <w:r>
        <w:rPr>
          <w:color w:val="000000"/>
          <w:lang w:eastAsia="zh-CN"/>
        </w:rPr>
        <w:t>解：原式</w:t>
      </w:r>
      <w:r>
        <w:rPr>
          <w:color w:val="000000"/>
          <w:lang w:eastAsia="zh-CN"/>
        </w:rPr>
        <w:t>=x</w:t>
      </w:r>
      <w:r>
        <w:rPr>
          <w:color w:val="000000"/>
          <w:vertAlign w:val="superscript"/>
          <w:lang w:eastAsia="zh-CN"/>
        </w:rPr>
        <w:t>2</w:t>
      </w:r>
      <w:r>
        <w:rPr>
          <w:color w:val="000000"/>
          <w:lang w:eastAsia="zh-CN"/>
        </w:rPr>
        <w:t>+x</w:t>
      </w:r>
      <w:r>
        <w:rPr>
          <w:color w:val="000000"/>
          <w:lang w:eastAsia="zh-CN"/>
        </w:rPr>
        <w:t>﹣</w:t>
      </w:r>
      <w:r>
        <w:rPr>
          <w:color w:val="000000"/>
          <w:lang w:eastAsia="zh-CN"/>
        </w:rPr>
        <w:t>42</w:t>
      </w:r>
      <w:r>
        <w:rPr>
          <w:color w:val="000000"/>
          <w:lang w:eastAsia="zh-CN"/>
        </w:rPr>
        <w:t>﹣（</w:t>
      </w:r>
      <w:r>
        <w:rPr>
          <w:color w:val="000000"/>
          <w:lang w:eastAsia="zh-CN"/>
        </w:rPr>
        <w:t>x</w:t>
      </w:r>
      <w:r>
        <w:rPr>
          <w:color w:val="000000"/>
          <w:vertAlign w:val="superscript"/>
          <w:lang w:eastAsia="zh-CN"/>
        </w:rPr>
        <w:t>2</w:t>
      </w:r>
      <w:r>
        <w:rPr>
          <w:color w:val="000000"/>
          <w:lang w:eastAsia="zh-CN"/>
        </w:rPr>
        <w:t>﹣</w:t>
      </w:r>
      <w:r>
        <w:rPr>
          <w:color w:val="000000"/>
          <w:lang w:eastAsia="zh-CN"/>
        </w:rPr>
        <w:t>4</w:t>
      </w:r>
      <w:r>
        <w:rPr>
          <w:color w:val="000000"/>
          <w:lang w:eastAsia="zh-CN"/>
        </w:rPr>
        <w:t>）</w:t>
      </w:r>
      <w:r>
        <w:rPr>
          <w:color w:val="000000"/>
          <w:lang w:eastAsia="zh-CN"/>
        </w:rPr>
        <w:t xml:space="preserve">  </w:t>
      </w:r>
      <w:r>
        <w:rPr>
          <w:lang w:eastAsia="zh-CN"/>
        </w:rPr>
        <w:br/>
      </w:r>
      <w:r>
        <w:rPr>
          <w:color w:val="000000"/>
          <w:lang w:eastAsia="zh-CN"/>
        </w:rPr>
        <w:t>=x</w:t>
      </w:r>
      <w:r>
        <w:rPr>
          <w:color w:val="000000"/>
          <w:vertAlign w:val="superscript"/>
          <w:lang w:eastAsia="zh-CN"/>
        </w:rPr>
        <w:t>2</w:t>
      </w:r>
      <w:r>
        <w:rPr>
          <w:color w:val="000000"/>
          <w:lang w:eastAsia="zh-CN"/>
        </w:rPr>
        <w:t>+x</w:t>
      </w:r>
      <w:r>
        <w:rPr>
          <w:color w:val="000000"/>
          <w:lang w:eastAsia="zh-CN"/>
        </w:rPr>
        <w:t>﹣</w:t>
      </w:r>
      <w:r>
        <w:rPr>
          <w:color w:val="000000"/>
          <w:lang w:eastAsia="zh-CN"/>
        </w:rPr>
        <w:t>42</w:t>
      </w:r>
      <w:r>
        <w:rPr>
          <w:color w:val="000000"/>
          <w:lang w:eastAsia="zh-CN"/>
        </w:rPr>
        <w:t>﹣</w:t>
      </w:r>
      <w:r>
        <w:rPr>
          <w:color w:val="000000"/>
          <w:lang w:eastAsia="zh-CN"/>
        </w:rPr>
        <w:t>x</w:t>
      </w:r>
      <w:r>
        <w:rPr>
          <w:color w:val="000000"/>
          <w:vertAlign w:val="superscript"/>
          <w:lang w:eastAsia="zh-CN"/>
        </w:rPr>
        <w:t>2</w:t>
      </w:r>
      <w:r>
        <w:rPr>
          <w:color w:val="000000"/>
          <w:lang w:eastAsia="zh-CN"/>
        </w:rPr>
        <w:t>+4</w:t>
      </w:r>
      <w:r>
        <w:rPr>
          <w:lang w:eastAsia="zh-CN"/>
        </w:rPr>
        <w:br/>
      </w:r>
      <w:r>
        <w:rPr>
          <w:color w:val="000000"/>
          <w:lang w:eastAsia="zh-CN"/>
        </w:rPr>
        <w:t>=x</w:t>
      </w:r>
      <w:r>
        <w:rPr>
          <w:color w:val="000000"/>
          <w:lang w:eastAsia="zh-CN"/>
        </w:rPr>
        <w:t>﹣</w:t>
      </w:r>
      <w:r>
        <w:rPr>
          <w:color w:val="000000"/>
          <w:lang w:eastAsia="zh-CN"/>
        </w:rPr>
        <w:t xml:space="preserve">38                    </w:t>
      </w:r>
      <w:r>
        <w:rPr>
          <w:lang w:eastAsia="zh-CN"/>
        </w:rPr>
        <w:br/>
      </w:r>
      <w:r>
        <w:rPr>
          <w:color w:val="0000FF"/>
          <w:lang w:eastAsia="zh-CN"/>
        </w:rPr>
        <w:t>【考点】</w:t>
      </w:r>
      <w:r>
        <w:rPr>
          <w:color w:val="000000"/>
          <w:lang w:eastAsia="zh-CN"/>
        </w:rPr>
        <w:t>多项式乘多项式，平方差公式</w:t>
      </w:r>
      <w:r>
        <w:rPr>
          <w:color w:val="000000"/>
          <w:lang w:eastAsia="zh-CN"/>
        </w:rPr>
        <w:t xml:space="preserve">                </w:t>
      </w:r>
      <w:r>
        <w:rPr>
          <w:lang w:eastAsia="zh-CN"/>
        </w:rPr>
        <w:br/>
      </w:r>
      <w:r>
        <w:rPr>
          <w:color w:val="0000FF"/>
          <w:lang w:eastAsia="zh-CN"/>
        </w:rPr>
        <w:t>【解析】</w:t>
      </w:r>
      <w:r>
        <w:rPr>
          <w:color w:val="000000"/>
          <w:lang w:eastAsia="zh-CN"/>
        </w:rPr>
        <w:t>【分析】根据多项式乘以多项式、平方差公式，即可解答．</w:t>
      </w:r>
      <w:r>
        <w:rPr>
          <w:color w:val="000000"/>
          <w:lang w:eastAsia="zh-CN"/>
        </w:rPr>
        <w:t xml:space="preserve">    </w:t>
      </w:r>
    </w:p>
    <w:p w:rsidR="00211199" w:rsidRDefault="0077605C">
      <w:pPr>
        <w:rPr>
          <w:lang w:eastAsia="zh-CN"/>
        </w:rPr>
      </w:pPr>
      <w:r>
        <w:rPr>
          <w:lang w:eastAsia="zh-CN"/>
        </w:rPr>
        <w:t>213</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 xml:space="preserve">= </w:t>
      </w:r>
      <w:r>
        <w:rPr>
          <w:noProof/>
          <w:lang w:eastAsia="zh-CN"/>
        </w:rPr>
        <w:drawing>
          <wp:inline distT="0" distB="0" distL="0" distR="0">
            <wp:extent cx="372415" cy="391516"/>
            <wp:effectExtent l="0" t="0" r="0" b="0"/>
            <wp:docPr id="106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9"/>
                    <a:stretch>
                      <a:fillRect/>
                    </a:stretch>
                  </pic:blipFill>
                  <pic:spPr>
                    <a:xfrm>
                      <a:off x="0" y="0"/>
                      <a:ext cx="372415" cy="391516"/>
                    </a:xfrm>
                    <a:prstGeom prst="rect">
                      <a:avLst/>
                    </a:prstGeom>
                  </pic:spPr>
                </pic:pic>
              </a:graphicData>
            </a:graphic>
          </wp:inline>
        </w:drawing>
      </w:r>
      <w:r>
        <w:rPr>
          <w:color w:val="000000"/>
          <w:lang w:eastAsia="zh-CN"/>
        </w:rPr>
        <w:t xml:space="preserve">÷ </w:t>
      </w:r>
      <w:r>
        <w:rPr>
          <w:noProof/>
          <w:lang w:eastAsia="zh-CN"/>
        </w:rPr>
        <w:drawing>
          <wp:inline distT="0" distB="0" distL="0" distR="0">
            <wp:extent cx="954913" cy="420167"/>
            <wp:effectExtent l="0" t="0" r="0" b="0"/>
            <wp:docPr id="1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0"/>
                    <a:stretch>
                      <a:fillRect/>
                    </a:stretch>
                  </pic:blipFill>
                  <pic:spPr>
                    <a:xfrm>
                      <a:off x="0" y="0"/>
                      <a:ext cx="954913" cy="420167"/>
                    </a:xfrm>
                    <a:prstGeom prst="rect">
                      <a:avLst/>
                    </a:prstGeom>
                  </pic:spPr>
                </pic:pic>
              </a:graphicData>
            </a:graphic>
          </wp:inline>
        </w:drawing>
      </w:r>
      <w:r>
        <w:rPr>
          <w:lang w:eastAsia="zh-CN"/>
        </w:rPr>
        <w:br/>
      </w:r>
      <w:r>
        <w:rPr>
          <w:color w:val="000000"/>
          <w:lang w:eastAsia="zh-CN"/>
        </w:rPr>
        <w:t xml:space="preserve">= </w:t>
      </w:r>
      <w:r>
        <w:rPr>
          <w:noProof/>
          <w:lang w:eastAsia="zh-CN"/>
        </w:rPr>
        <w:drawing>
          <wp:inline distT="0" distB="0" distL="0" distR="0">
            <wp:extent cx="372415" cy="391516"/>
            <wp:effectExtent l="0" t="0" r="0" b="0"/>
            <wp:docPr id="107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1"/>
                    <a:stretch>
                      <a:fillRect/>
                    </a:stretch>
                  </pic:blipFill>
                  <pic:spPr>
                    <a:xfrm>
                      <a:off x="0" y="0"/>
                      <a:ext cx="372415" cy="391516"/>
                    </a:xfrm>
                    <a:prstGeom prst="rect">
                      <a:avLst/>
                    </a:prstGeom>
                  </pic:spPr>
                </pic:pic>
              </a:graphicData>
            </a:graphic>
          </wp:inline>
        </w:drawing>
      </w:r>
      <w:r>
        <w:rPr>
          <w:color w:val="000000"/>
          <w:lang w:eastAsia="zh-CN"/>
        </w:rPr>
        <w:t xml:space="preserve">÷ </w:t>
      </w:r>
      <w:r>
        <w:rPr>
          <w:noProof/>
          <w:lang w:eastAsia="zh-CN"/>
        </w:rPr>
        <w:drawing>
          <wp:inline distT="0" distB="0" distL="0" distR="0">
            <wp:extent cx="582498" cy="420167"/>
            <wp:effectExtent l="0" t="0" r="0" b="0"/>
            <wp:docPr id="1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2"/>
                    <a:stretch>
                      <a:fillRect/>
                    </a:stretch>
                  </pic:blipFill>
                  <pic:spPr>
                    <a:xfrm>
                      <a:off x="0" y="0"/>
                      <a:ext cx="582498" cy="420167"/>
                    </a:xfrm>
                    <a:prstGeom prst="rect">
                      <a:avLst/>
                    </a:prstGeom>
                  </pic:spPr>
                </pic:pic>
              </a:graphicData>
            </a:graphic>
          </wp:inline>
        </w:drawing>
      </w:r>
      <w:r>
        <w:rPr>
          <w:lang w:eastAsia="zh-CN"/>
        </w:rPr>
        <w:br/>
      </w:r>
      <w:r>
        <w:rPr>
          <w:color w:val="000000"/>
          <w:lang w:eastAsia="zh-CN"/>
        </w:rPr>
        <w:t xml:space="preserve">= </w:t>
      </w:r>
      <w:r>
        <w:rPr>
          <w:noProof/>
          <w:lang w:eastAsia="zh-CN"/>
        </w:rPr>
        <w:drawing>
          <wp:inline distT="0" distB="0" distL="0" distR="0">
            <wp:extent cx="372415" cy="391516"/>
            <wp:effectExtent l="0" t="0" r="0" b="0"/>
            <wp:docPr id="107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1"/>
                    <a:stretch>
                      <a:fillRect/>
                    </a:stretch>
                  </pic:blipFill>
                  <pic:spPr>
                    <a:xfrm>
                      <a:off x="0" y="0"/>
                      <a:ext cx="372415" cy="391516"/>
                    </a:xfrm>
                    <a:prstGeom prst="rect">
                      <a:avLst/>
                    </a:prstGeom>
                  </pic:spPr>
                </pic:pic>
              </a:graphicData>
            </a:graphic>
          </wp:inline>
        </w:drawing>
      </w:r>
      <w:r>
        <w:rPr>
          <w:color w:val="000000"/>
          <w:lang w:eastAsia="zh-CN"/>
        </w:rPr>
        <w:t xml:space="preserve">• </w:t>
      </w:r>
      <w:r>
        <w:rPr>
          <w:noProof/>
          <w:lang w:eastAsia="zh-CN"/>
        </w:rPr>
        <w:drawing>
          <wp:inline distT="0" distB="0" distL="0" distR="0">
            <wp:extent cx="582498" cy="448805"/>
            <wp:effectExtent l="0" t="0" r="0" b="0"/>
            <wp:docPr id="1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3"/>
                    <a:stretch>
                      <a:fillRect/>
                    </a:stretch>
                  </pic:blipFill>
                  <pic:spPr>
                    <a:xfrm>
                      <a:off x="0" y="0"/>
                      <a:ext cx="582498" cy="448805"/>
                    </a:xfrm>
                    <a:prstGeom prst="rect">
                      <a:avLst/>
                    </a:prstGeom>
                  </pic:spPr>
                </pic:pic>
              </a:graphicData>
            </a:graphic>
          </wp:inline>
        </w:drawing>
      </w:r>
      <w:r>
        <w:rPr>
          <w:lang w:eastAsia="zh-CN"/>
        </w:rPr>
        <w:br/>
      </w:r>
      <w:r>
        <w:rPr>
          <w:color w:val="000000"/>
          <w:lang w:eastAsia="zh-CN"/>
        </w:rPr>
        <w:t xml:space="preserve">= </w:t>
      </w:r>
      <w:r>
        <w:rPr>
          <w:noProof/>
          <w:lang w:eastAsia="zh-CN"/>
        </w:rPr>
        <w:drawing>
          <wp:inline distT="0" distB="0" distL="0" distR="0">
            <wp:extent cx="372415" cy="391516"/>
            <wp:effectExtent l="0" t="0" r="0" b="0"/>
            <wp:docPr id="107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4"/>
                    <a:stretch>
                      <a:fillRect/>
                    </a:stretch>
                  </pic:blipFill>
                  <pic:spPr>
                    <a:xfrm>
                      <a:off x="0" y="0"/>
                      <a:ext cx="372415" cy="391516"/>
                    </a:xfrm>
                    <a:prstGeom prst="rect">
                      <a:avLst/>
                    </a:prstGeom>
                  </pic:spPr>
                </pic:pic>
              </a:graphicData>
            </a:graphic>
          </wp:inline>
        </w:drawing>
      </w:r>
      <w:r>
        <w:rPr>
          <w:color w:val="000000"/>
          <w:lang w:eastAsia="zh-CN"/>
        </w:rPr>
        <w:t>．</w:t>
      </w:r>
      <w:r>
        <w:rPr>
          <w:lang w:eastAsia="zh-CN"/>
        </w:rPr>
        <w:br/>
      </w:r>
      <w:r>
        <w:rPr>
          <w:color w:val="000000"/>
          <w:lang w:eastAsia="zh-CN"/>
        </w:rPr>
        <w:t>当</w:t>
      </w:r>
      <w:r>
        <w:rPr>
          <w:color w:val="000000"/>
          <w:lang w:eastAsia="zh-CN"/>
        </w:rPr>
        <w:t>x=3</w:t>
      </w:r>
      <w:r>
        <w:rPr>
          <w:color w:val="000000"/>
          <w:lang w:eastAsia="zh-CN"/>
        </w:rPr>
        <w:t>时，原式</w:t>
      </w:r>
      <w:r>
        <w:rPr>
          <w:color w:val="000000"/>
          <w:lang w:eastAsia="zh-CN"/>
        </w:rPr>
        <w:t xml:space="preserve">=1                    </w:t>
      </w:r>
      <w:r>
        <w:rPr>
          <w:lang w:eastAsia="zh-CN"/>
        </w:rPr>
        <w:br/>
      </w:r>
      <w:r>
        <w:rPr>
          <w:color w:val="0000FF"/>
          <w:lang w:eastAsia="zh-CN"/>
        </w:rPr>
        <w:t>【考点】</w:t>
      </w:r>
      <w:r>
        <w:rPr>
          <w:color w:val="000000"/>
          <w:lang w:eastAsia="zh-CN"/>
        </w:rPr>
        <w:t>分式的化简求值</w:t>
      </w:r>
      <w:r>
        <w:rPr>
          <w:color w:val="000000"/>
          <w:lang w:eastAsia="zh-CN"/>
        </w:rPr>
        <w:t xml:space="preserve">                </w:t>
      </w:r>
      <w:r>
        <w:rPr>
          <w:lang w:eastAsia="zh-CN"/>
        </w:rPr>
        <w:br/>
      </w:r>
      <w:r>
        <w:rPr>
          <w:color w:val="0000FF"/>
          <w:lang w:eastAsia="zh-CN"/>
        </w:rPr>
        <w:t>【解析】</w:t>
      </w:r>
      <w:r>
        <w:rPr>
          <w:color w:val="000000"/>
          <w:lang w:eastAsia="zh-CN"/>
        </w:rPr>
        <w:t>【分析】先算括号里面的，再算除法，最后把</w:t>
      </w:r>
      <w:r>
        <w:rPr>
          <w:color w:val="000000"/>
          <w:lang w:eastAsia="zh-CN"/>
        </w:rPr>
        <w:t>x=3</w:t>
      </w:r>
      <w:r>
        <w:rPr>
          <w:color w:val="000000"/>
          <w:lang w:eastAsia="zh-CN"/>
        </w:rPr>
        <w:t>代入进行计算即可．</w:t>
      </w:r>
      <w:r>
        <w:rPr>
          <w:color w:val="000000"/>
          <w:lang w:eastAsia="zh-CN"/>
        </w:rPr>
        <w:t xml:space="preserve">    </w:t>
      </w:r>
    </w:p>
    <w:p w:rsidR="00211199" w:rsidRDefault="0077605C">
      <w:pPr>
        <w:rPr>
          <w:lang w:eastAsia="zh-CN"/>
        </w:rPr>
      </w:pPr>
      <w:r>
        <w:rPr>
          <w:lang w:eastAsia="zh-CN"/>
        </w:rPr>
        <w:t>214</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color w:val="000000"/>
          <w:lang w:eastAsia="zh-CN"/>
        </w:rPr>
        <w:t xml:space="preserve"> </w:t>
      </w:r>
      <w:r>
        <w:rPr>
          <w:noProof/>
          <w:lang w:eastAsia="zh-CN"/>
        </w:rPr>
        <w:drawing>
          <wp:inline distT="0" distB="0" distL="0" distR="0">
            <wp:extent cx="983564" cy="487007"/>
            <wp:effectExtent l="0" t="0" r="0" b="0"/>
            <wp:docPr id="1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5"/>
                    <a:stretch>
                      <a:fillRect/>
                    </a:stretch>
                  </pic:blipFill>
                  <pic:spPr>
                    <a:xfrm>
                      <a:off x="0" y="0"/>
                      <a:ext cx="983564" cy="487007"/>
                    </a:xfrm>
                    <a:prstGeom prst="rect">
                      <a:avLst/>
                    </a:prstGeom>
                  </pic:spPr>
                </pic:pic>
              </a:graphicData>
            </a:graphic>
          </wp:inline>
        </w:drawing>
      </w:r>
      <w:r>
        <w:rPr>
          <w:color w:val="000000"/>
          <w:lang w:eastAsia="zh-CN"/>
        </w:rPr>
        <w:t>，</w:t>
      </w:r>
      <w:r>
        <w:rPr>
          <w:color w:val="000000"/>
          <w:lang w:eastAsia="zh-CN"/>
        </w:rPr>
        <w:t xml:space="preserve">  </w:t>
      </w:r>
      <w:r>
        <w:rPr>
          <w:lang w:eastAsia="zh-CN"/>
        </w:rPr>
        <w:br/>
      </w:r>
      <w:r>
        <w:rPr>
          <w:color w:val="000000"/>
          <w:lang w:eastAsia="zh-CN"/>
        </w:rPr>
        <w:t>①×4</w:t>
      </w:r>
      <w:r>
        <w:rPr>
          <w:color w:val="000000"/>
          <w:lang w:eastAsia="zh-CN"/>
        </w:rPr>
        <w:t>得，</w:t>
      </w:r>
      <w:r>
        <w:rPr>
          <w:color w:val="000000"/>
          <w:lang w:eastAsia="zh-CN"/>
        </w:rPr>
        <w:t>8x</w:t>
      </w:r>
      <w:r>
        <w:rPr>
          <w:color w:val="000000"/>
          <w:lang w:eastAsia="zh-CN"/>
        </w:rPr>
        <w:t>﹣</w:t>
      </w:r>
      <w:r>
        <w:rPr>
          <w:color w:val="000000"/>
          <w:lang w:eastAsia="zh-CN"/>
        </w:rPr>
        <w:t>4y=20③</w:t>
      </w:r>
      <w:r>
        <w:rPr>
          <w:color w:val="000000"/>
          <w:lang w:eastAsia="zh-CN"/>
        </w:rPr>
        <w:t>，</w:t>
      </w:r>
      <w:r>
        <w:rPr>
          <w:lang w:eastAsia="zh-CN"/>
        </w:rPr>
        <w:br/>
      </w:r>
      <w:r>
        <w:rPr>
          <w:color w:val="000000"/>
          <w:lang w:eastAsia="zh-CN"/>
        </w:rPr>
        <w:t>②+③</w:t>
      </w:r>
      <w:r>
        <w:rPr>
          <w:color w:val="000000"/>
          <w:lang w:eastAsia="zh-CN"/>
        </w:rPr>
        <w:t>得，</w:t>
      </w:r>
      <w:r>
        <w:rPr>
          <w:color w:val="000000"/>
          <w:lang w:eastAsia="zh-CN"/>
        </w:rPr>
        <w:t>11x=22</w:t>
      </w:r>
      <w:r>
        <w:rPr>
          <w:color w:val="000000"/>
          <w:lang w:eastAsia="zh-CN"/>
        </w:rPr>
        <w:t>，</w:t>
      </w:r>
      <w:r>
        <w:rPr>
          <w:lang w:eastAsia="zh-CN"/>
        </w:rPr>
        <w:br/>
      </w:r>
      <w:r>
        <w:rPr>
          <w:color w:val="000000"/>
          <w:lang w:eastAsia="zh-CN"/>
        </w:rPr>
        <w:t>解得</w:t>
      </w:r>
      <w:r>
        <w:rPr>
          <w:color w:val="000000"/>
          <w:lang w:eastAsia="zh-CN"/>
        </w:rPr>
        <w:t>x=2</w:t>
      </w:r>
      <w:r>
        <w:rPr>
          <w:color w:val="000000"/>
          <w:lang w:eastAsia="zh-CN"/>
        </w:rPr>
        <w:t>，</w:t>
      </w:r>
      <w:r>
        <w:rPr>
          <w:lang w:eastAsia="zh-CN"/>
        </w:rPr>
        <w:br/>
      </w:r>
      <w:r>
        <w:rPr>
          <w:color w:val="000000"/>
          <w:lang w:eastAsia="zh-CN"/>
        </w:rPr>
        <w:t>把</w:t>
      </w:r>
      <w:r>
        <w:rPr>
          <w:color w:val="000000"/>
          <w:lang w:eastAsia="zh-CN"/>
        </w:rPr>
        <w:t>x=2</w:t>
      </w:r>
      <w:r>
        <w:rPr>
          <w:color w:val="000000"/>
          <w:lang w:eastAsia="zh-CN"/>
        </w:rPr>
        <w:t>代入</w:t>
      </w:r>
      <w:r>
        <w:rPr>
          <w:color w:val="000000"/>
          <w:lang w:eastAsia="zh-CN"/>
        </w:rPr>
        <w:t>①</w:t>
      </w:r>
      <w:r>
        <w:rPr>
          <w:color w:val="000000"/>
          <w:lang w:eastAsia="zh-CN"/>
        </w:rPr>
        <w:t>得，</w:t>
      </w:r>
      <w:r>
        <w:rPr>
          <w:color w:val="000000"/>
          <w:lang w:eastAsia="zh-CN"/>
        </w:rPr>
        <w:t>4</w:t>
      </w:r>
      <w:r>
        <w:rPr>
          <w:color w:val="000000"/>
          <w:lang w:eastAsia="zh-CN"/>
        </w:rPr>
        <w:t>﹣</w:t>
      </w:r>
      <w:r>
        <w:rPr>
          <w:color w:val="000000"/>
          <w:lang w:eastAsia="zh-CN"/>
        </w:rPr>
        <w:t>y=5</w:t>
      </w:r>
      <w:r>
        <w:rPr>
          <w:color w:val="000000"/>
          <w:lang w:eastAsia="zh-CN"/>
        </w:rPr>
        <w:t>，</w:t>
      </w:r>
      <w:r>
        <w:rPr>
          <w:lang w:eastAsia="zh-CN"/>
        </w:rPr>
        <w:br/>
      </w:r>
      <w:r>
        <w:rPr>
          <w:color w:val="000000"/>
          <w:lang w:eastAsia="zh-CN"/>
        </w:rPr>
        <w:t>解得</w:t>
      </w:r>
      <w:r>
        <w:rPr>
          <w:color w:val="000000"/>
          <w:lang w:eastAsia="zh-CN"/>
        </w:rPr>
        <w:t>y=</w:t>
      </w:r>
      <w:r>
        <w:rPr>
          <w:color w:val="000000"/>
          <w:lang w:eastAsia="zh-CN"/>
        </w:rPr>
        <w:t>﹣</w:t>
      </w:r>
      <w:r>
        <w:rPr>
          <w:color w:val="000000"/>
          <w:lang w:eastAsia="zh-CN"/>
        </w:rPr>
        <w:t>1</w:t>
      </w:r>
      <w:r>
        <w:rPr>
          <w:color w:val="000000"/>
          <w:lang w:eastAsia="zh-CN"/>
        </w:rPr>
        <w:t>，</w:t>
      </w:r>
      <w:r>
        <w:rPr>
          <w:lang w:eastAsia="zh-CN"/>
        </w:rPr>
        <w:br/>
      </w:r>
      <w:r>
        <w:rPr>
          <w:color w:val="000000"/>
          <w:lang w:eastAsia="zh-CN"/>
        </w:rPr>
        <w:t>所以，方程组的解是</w:t>
      </w:r>
      <w:r>
        <w:rPr>
          <w:color w:val="000000"/>
          <w:lang w:eastAsia="zh-CN"/>
        </w:rPr>
        <w:t xml:space="preserve"> </w:t>
      </w:r>
      <w:r>
        <w:rPr>
          <w:noProof/>
          <w:lang w:eastAsia="zh-CN"/>
        </w:rPr>
        <w:drawing>
          <wp:inline distT="0" distB="0" distL="0" distR="0">
            <wp:extent cx="534746" cy="458356"/>
            <wp:effectExtent l="0" t="0" r="0" b="0"/>
            <wp:docPr id="107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6"/>
                    <a:stretch>
                      <a:fillRect/>
                    </a:stretch>
                  </pic:blipFill>
                  <pic:spPr>
                    <a:xfrm>
                      <a:off x="0" y="0"/>
                      <a:ext cx="534746" cy="458356"/>
                    </a:xfrm>
                    <a:prstGeom prst="rect">
                      <a:avLst/>
                    </a:prstGeom>
                  </pic:spPr>
                </pic:pic>
              </a:graphicData>
            </a:graphic>
          </wp:inline>
        </w:drawing>
      </w:r>
      <w:r>
        <w:rPr>
          <w:lang w:eastAsia="zh-CN"/>
        </w:rPr>
        <w:br/>
      </w:r>
      <w:r>
        <w:rPr>
          <w:color w:val="0000FF"/>
          <w:lang w:eastAsia="zh-CN"/>
        </w:rPr>
        <w:t>【考点】</w:t>
      </w:r>
      <w:r>
        <w:rPr>
          <w:color w:val="000000"/>
          <w:lang w:eastAsia="zh-CN"/>
        </w:rPr>
        <w:t>解二元一次方程组</w:t>
      </w:r>
      <w:r>
        <w:rPr>
          <w:color w:val="000000"/>
          <w:lang w:eastAsia="zh-CN"/>
        </w:rPr>
        <w:t xml:space="preserve">                </w:t>
      </w:r>
      <w:r>
        <w:rPr>
          <w:lang w:eastAsia="zh-CN"/>
        </w:rPr>
        <w:br/>
      </w:r>
      <w:r>
        <w:rPr>
          <w:color w:val="0000FF"/>
          <w:lang w:eastAsia="zh-CN"/>
        </w:rPr>
        <w:t>【解析】</w:t>
      </w:r>
      <w:r>
        <w:rPr>
          <w:color w:val="000000"/>
          <w:lang w:eastAsia="zh-CN"/>
        </w:rPr>
        <w:t>【分析】把第一个方程乘以</w:t>
      </w:r>
      <w:r>
        <w:rPr>
          <w:color w:val="000000"/>
          <w:lang w:eastAsia="zh-CN"/>
        </w:rPr>
        <w:t>4</w:t>
      </w:r>
      <w:r>
        <w:rPr>
          <w:color w:val="000000"/>
          <w:lang w:eastAsia="zh-CN"/>
        </w:rPr>
        <w:t>，然后利用加减消元法解方程组即可．</w:t>
      </w:r>
      <w:r>
        <w:rPr>
          <w:color w:val="000000"/>
          <w:lang w:eastAsia="zh-CN"/>
        </w:rPr>
        <w:t xml:space="preserve">    </w:t>
      </w:r>
    </w:p>
    <w:p w:rsidR="00211199" w:rsidRDefault="0077605C">
      <w:pPr>
        <w:rPr>
          <w:lang w:eastAsia="zh-CN"/>
        </w:rPr>
      </w:pPr>
      <w:r>
        <w:rPr>
          <w:lang w:eastAsia="zh-CN"/>
        </w:rPr>
        <w:t>215</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w:t>
      </w:r>
      <w:r>
        <w:rPr>
          <w:color w:val="000000"/>
          <w:lang w:eastAsia="zh-CN"/>
        </w:rPr>
        <w:t>（</w:t>
      </w:r>
      <w:r>
        <w:rPr>
          <w:color w:val="000000"/>
          <w:lang w:eastAsia="zh-CN"/>
        </w:rPr>
        <w:t>x</w:t>
      </w:r>
      <w:r>
        <w:rPr>
          <w:color w:val="000000"/>
          <w:vertAlign w:val="superscript"/>
          <w:lang w:eastAsia="zh-CN"/>
        </w:rPr>
        <w:t>2</w:t>
      </w:r>
      <w:r>
        <w:rPr>
          <w:color w:val="000000"/>
          <w:lang w:eastAsia="zh-CN"/>
        </w:rPr>
        <w:t>﹣</w:t>
      </w:r>
      <w:r>
        <w:rPr>
          <w:color w:val="000000"/>
          <w:lang w:eastAsia="zh-CN"/>
        </w:rPr>
        <w:t>4xy+4y</w:t>
      </w:r>
      <w:r>
        <w:rPr>
          <w:color w:val="000000"/>
          <w:vertAlign w:val="superscript"/>
          <w:lang w:eastAsia="zh-CN"/>
        </w:rPr>
        <w:t>2</w:t>
      </w:r>
      <w:r>
        <w:rPr>
          <w:color w:val="000000"/>
          <w:lang w:eastAsia="zh-CN"/>
        </w:rPr>
        <w:t>﹣</w:t>
      </w:r>
      <w:r>
        <w:rPr>
          <w:color w:val="000000"/>
          <w:lang w:eastAsia="zh-CN"/>
        </w:rPr>
        <w:t>4y</w:t>
      </w:r>
      <w:r>
        <w:rPr>
          <w:color w:val="000000"/>
          <w:vertAlign w:val="superscript"/>
          <w:lang w:eastAsia="zh-CN"/>
        </w:rPr>
        <w:t>2</w:t>
      </w:r>
      <w:r>
        <w:rPr>
          <w:color w:val="000000"/>
          <w:lang w:eastAsia="zh-CN"/>
        </w:rPr>
        <w:t>+2xy</w:t>
      </w:r>
      <w:r>
        <w:rPr>
          <w:color w:val="000000"/>
          <w:lang w:eastAsia="zh-CN"/>
        </w:rPr>
        <w:t>）</w:t>
      </w:r>
      <w:r>
        <w:rPr>
          <w:color w:val="000000"/>
          <w:lang w:eastAsia="zh-CN"/>
        </w:rPr>
        <w:t xml:space="preserve">÷2x= </w:t>
      </w:r>
      <w:r>
        <w:rPr>
          <w:noProof/>
          <w:lang w:eastAsia="zh-CN"/>
        </w:rPr>
        <w:drawing>
          <wp:inline distT="0" distB="0" distL="0" distR="0">
            <wp:extent cx="152781" cy="391516"/>
            <wp:effectExtent l="0" t="0" r="0" b="0"/>
            <wp:docPr id="1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4"/>
                    <a:stretch>
                      <a:fillRect/>
                    </a:stretch>
                  </pic:blipFill>
                  <pic:spPr>
                    <a:xfrm>
                      <a:off x="0" y="0"/>
                      <a:ext cx="152781" cy="391516"/>
                    </a:xfrm>
                    <a:prstGeom prst="rect">
                      <a:avLst/>
                    </a:prstGeom>
                  </pic:spPr>
                </pic:pic>
              </a:graphicData>
            </a:graphic>
          </wp:inline>
        </w:drawing>
      </w:r>
      <w:r>
        <w:rPr>
          <w:color w:val="000000"/>
          <w:lang w:eastAsia="zh-CN"/>
        </w:rPr>
        <w:t>x</w:t>
      </w:r>
      <w:r>
        <w:rPr>
          <w:color w:val="000000"/>
          <w:lang w:eastAsia="zh-CN"/>
        </w:rPr>
        <w:t>﹣</w:t>
      </w:r>
      <w:r>
        <w:rPr>
          <w:color w:val="000000"/>
          <w:lang w:eastAsia="zh-CN"/>
        </w:rPr>
        <w:t>y</w:t>
      </w:r>
      <w:r>
        <w:rPr>
          <w:color w:val="000000"/>
          <w:lang w:eastAsia="zh-CN"/>
        </w:rPr>
        <w:t>，</w:t>
      </w:r>
      <w:r>
        <w:rPr>
          <w:color w:val="000000"/>
          <w:lang w:eastAsia="zh-CN"/>
        </w:rPr>
        <w:t xml:space="preserve">  </w:t>
      </w:r>
      <w:r>
        <w:rPr>
          <w:lang w:eastAsia="zh-CN"/>
        </w:rPr>
        <w:br/>
      </w:r>
      <w:r>
        <w:rPr>
          <w:color w:val="000000"/>
          <w:lang w:eastAsia="zh-CN"/>
        </w:rPr>
        <w:t>将</w:t>
      </w:r>
      <w:r>
        <w:rPr>
          <w:color w:val="000000"/>
          <w:lang w:eastAsia="zh-CN"/>
        </w:rPr>
        <w:t>x=1</w:t>
      </w:r>
      <w:r>
        <w:rPr>
          <w:color w:val="000000"/>
          <w:lang w:eastAsia="zh-CN"/>
        </w:rPr>
        <w:t>，</w:t>
      </w:r>
      <w:r>
        <w:rPr>
          <w:color w:val="000000"/>
          <w:lang w:eastAsia="zh-CN"/>
        </w:rPr>
        <w:t>y=2</w:t>
      </w:r>
      <w:r>
        <w:rPr>
          <w:color w:val="000000"/>
          <w:lang w:eastAsia="zh-CN"/>
        </w:rPr>
        <w:t>代入，</w:t>
      </w:r>
      <w:r>
        <w:rPr>
          <w:lang w:eastAsia="zh-CN"/>
        </w:rPr>
        <w:br/>
      </w:r>
      <w:r>
        <w:rPr>
          <w:color w:val="000000"/>
          <w:lang w:eastAsia="zh-CN"/>
        </w:rPr>
        <w:t>∴</w:t>
      </w:r>
      <w:r>
        <w:rPr>
          <w:color w:val="000000"/>
          <w:lang w:eastAsia="zh-CN"/>
        </w:rPr>
        <w:t>原式</w:t>
      </w:r>
      <w:r>
        <w:rPr>
          <w:color w:val="000000"/>
          <w:lang w:eastAsia="zh-CN"/>
        </w:rPr>
        <w:t>=</w:t>
      </w:r>
      <w:r>
        <w:rPr>
          <w:color w:val="000000"/>
          <w:lang w:eastAsia="zh-CN"/>
        </w:rPr>
        <w:t>﹣</w:t>
      </w:r>
      <w:r>
        <w:rPr>
          <w:color w:val="000000"/>
          <w:lang w:eastAsia="zh-CN"/>
        </w:rPr>
        <w:t xml:space="preserve"> </w:t>
      </w:r>
      <w:r>
        <w:rPr>
          <w:noProof/>
          <w:lang w:eastAsia="zh-CN"/>
        </w:rPr>
        <w:drawing>
          <wp:inline distT="0" distB="0" distL="0" distR="0">
            <wp:extent cx="152781" cy="391516"/>
            <wp:effectExtent l="0" t="0" r="0" b="0"/>
            <wp:docPr id="10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7"/>
                    <a:stretch>
                      <a:fillRect/>
                    </a:stretch>
                  </pic:blipFill>
                  <pic:spPr>
                    <a:xfrm>
                      <a:off x="0" y="0"/>
                      <a:ext cx="152781" cy="391516"/>
                    </a:xfrm>
                    <a:prstGeom prst="rect">
                      <a:avLst/>
                    </a:prstGeom>
                  </pic:spPr>
                </pic:pic>
              </a:graphicData>
            </a:graphic>
          </wp:inline>
        </w:drawing>
      </w:r>
      <w:r>
        <w:rPr>
          <w:lang w:eastAsia="zh-CN"/>
        </w:rPr>
        <w:br/>
      </w:r>
      <w:r>
        <w:rPr>
          <w:color w:val="0000FF"/>
          <w:lang w:eastAsia="zh-CN"/>
        </w:rPr>
        <w:lastRenderedPageBreak/>
        <w:t>【考点】</w:t>
      </w:r>
      <w:r>
        <w:rPr>
          <w:color w:val="000000"/>
          <w:lang w:eastAsia="zh-CN"/>
        </w:rPr>
        <w:t>整式的混合运算</w:t>
      </w:r>
      <w:r>
        <w:rPr>
          <w:color w:val="000000"/>
          <w:lang w:eastAsia="zh-CN"/>
        </w:rPr>
        <w:t xml:space="preserve">                </w:t>
      </w:r>
      <w:r>
        <w:rPr>
          <w:lang w:eastAsia="zh-CN"/>
        </w:rPr>
        <w:br/>
      </w:r>
      <w:r>
        <w:rPr>
          <w:color w:val="0000FF"/>
          <w:lang w:eastAsia="zh-CN"/>
        </w:rPr>
        <w:t>【解析】</w:t>
      </w:r>
      <w:r>
        <w:rPr>
          <w:color w:val="000000"/>
          <w:lang w:eastAsia="zh-CN"/>
        </w:rPr>
        <w:t>【分析】先将原式化简，然后将</w:t>
      </w:r>
      <w:r>
        <w:rPr>
          <w:color w:val="000000"/>
          <w:lang w:eastAsia="zh-CN"/>
        </w:rPr>
        <w:t>x</w:t>
      </w:r>
      <w:r>
        <w:rPr>
          <w:color w:val="000000"/>
          <w:lang w:eastAsia="zh-CN"/>
        </w:rPr>
        <w:t>与</w:t>
      </w:r>
      <w:r>
        <w:rPr>
          <w:color w:val="000000"/>
          <w:lang w:eastAsia="zh-CN"/>
        </w:rPr>
        <w:t>y</w:t>
      </w:r>
      <w:r>
        <w:rPr>
          <w:color w:val="000000"/>
          <w:lang w:eastAsia="zh-CN"/>
        </w:rPr>
        <w:t>的值代入．</w:t>
      </w:r>
      <w:r>
        <w:rPr>
          <w:color w:val="000000"/>
          <w:lang w:eastAsia="zh-CN"/>
        </w:rPr>
        <w:t xml:space="preserve">    </w:t>
      </w:r>
    </w:p>
    <w:p w:rsidR="00211199" w:rsidRDefault="0077605C">
      <w:r>
        <w:t>216</w:t>
      </w:r>
      <w:r>
        <w:t>、</w:t>
      </w:r>
    </w:p>
    <w:p w:rsidR="00211199" w:rsidRDefault="0077605C">
      <w:pPr>
        <w:spacing w:after="0"/>
      </w:pPr>
      <w:r>
        <w:rPr>
          <w:color w:val="0000FF"/>
        </w:rPr>
        <w:t>【答案】</w:t>
      </w:r>
      <w:r>
        <w:rPr>
          <w:color w:val="000000"/>
        </w:rPr>
        <w:t>解：原式</w:t>
      </w:r>
      <w:r>
        <w:rPr>
          <w:color w:val="000000"/>
        </w:rPr>
        <w:t>=a</w:t>
      </w:r>
      <w:r>
        <w:rPr>
          <w:color w:val="000000"/>
          <w:vertAlign w:val="superscript"/>
        </w:rPr>
        <w:t>3+4+1</w:t>
      </w:r>
      <w:r>
        <w:rPr>
          <w:color w:val="000000"/>
        </w:rPr>
        <w:t>+a</w:t>
      </w:r>
      <w:r>
        <w:rPr>
          <w:color w:val="000000"/>
          <w:vertAlign w:val="superscript"/>
        </w:rPr>
        <w:t>2×4</w:t>
      </w:r>
      <w:r>
        <w:rPr>
          <w:color w:val="000000"/>
        </w:rPr>
        <w:t>+4a</w:t>
      </w:r>
      <w:r>
        <w:rPr>
          <w:color w:val="000000"/>
          <w:vertAlign w:val="superscript"/>
        </w:rPr>
        <w:t>8</w:t>
      </w:r>
      <w:r>
        <w:rPr>
          <w:color w:val="000000"/>
        </w:rPr>
        <w:t xml:space="preserve">  </w:t>
      </w:r>
      <w:r>
        <w:rPr>
          <w:color w:val="000000"/>
        </w:rPr>
        <w:t>，</w:t>
      </w:r>
      <w:r>
        <w:rPr>
          <w:color w:val="000000"/>
        </w:rPr>
        <w:t xml:space="preserve">   </w:t>
      </w:r>
      <w:r>
        <w:br/>
      </w:r>
      <w:r>
        <w:rPr>
          <w:color w:val="000000"/>
        </w:rPr>
        <w:t>=a</w:t>
      </w:r>
      <w:r>
        <w:rPr>
          <w:color w:val="000000"/>
          <w:vertAlign w:val="superscript"/>
        </w:rPr>
        <w:t>8</w:t>
      </w:r>
      <w:r>
        <w:rPr>
          <w:color w:val="000000"/>
        </w:rPr>
        <w:t>+a</w:t>
      </w:r>
      <w:r>
        <w:rPr>
          <w:color w:val="000000"/>
          <w:vertAlign w:val="superscript"/>
        </w:rPr>
        <w:t>8</w:t>
      </w:r>
      <w:r>
        <w:rPr>
          <w:color w:val="000000"/>
        </w:rPr>
        <w:t>+4a</w:t>
      </w:r>
      <w:r>
        <w:rPr>
          <w:color w:val="000000"/>
          <w:vertAlign w:val="superscript"/>
        </w:rPr>
        <w:t>8</w:t>
      </w:r>
      <w:r>
        <w:rPr>
          <w:color w:val="000000"/>
        </w:rPr>
        <w:t xml:space="preserve">  </w:t>
      </w:r>
      <w:r>
        <w:rPr>
          <w:color w:val="000000"/>
        </w:rPr>
        <w:t>，</w:t>
      </w:r>
      <w:r>
        <w:rPr>
          <w:color w:val="000000"/>
        </w:rPr>
        <w:t xml:space="preserve"> </w:t>
      </w:r>
      <w:r>
        <w:br/>
      </w:r>
      <w:r>
        <w:rPr>
          <w:color w:val="000000"/>
        </w:rPr>
        <w:t>=6a</w:t>
      </w:r>
      <w:r>
        <w:rPr>
          <w:color w:val="000000"/>
          <w:vertAlign w:val="superscript"/>
        </w:rPr>
        <w:t>8</w:t>
      </w:r>
      <w:r>
        <w:br/>
      </w:r>
      <w:r>
        <w:rPr>
          <w:color w:val="0000FF"/>
        </w:rPr>
        <w:t>【考点】</w:t>
      </w:r>
      <w:r>
        <w:rPr>
          <w:color w:val="000000"/>
        </w:rPr>
        <w:t>同底数幂的乘法，幂的乘方与积的乘方</w:t>
      </w:r>
      <w:r>
        <w:rPr>
          <w:color w:val="000000"/>
        </w:rPr>
        <w:t xml:space="preserve">                </w:t>
      </w:r>
      <w:r>
        <w:br/>
      </w:r>
      <w:r>
        <w:rPr>
          <w:color w:val="0000FF"/>
        </w:rPr>
        <w:t>【解析】</w:t>
      </w:r>
      <w:r>
        <w:rPr>
          <w:color w:val="000000"/>
        </w:rPr>
        <w:t>【分析】首先根据同底数幂的乘法法则：同底数幂相乘，底数不变，指数相加计算</w:t>
      </w:r>
      <w:r>
        <w:rPr>
          <w:color w:val="000000"/>
        </w:rPr>
        <w:t>a</w:t>
      </w:r>
      <w:r>
        <w:rPr>
          <w:color w:val="000000"/>
          <w:vertAlign w:val="superscript"/>
        </w:rPr>
        <w:t>3</w:t>
      </w:r>
      <w:r>
        <w:rPr>
          <w:color w:val="000000"/>
        </w:rPr>
        <w:t>•a</w:t>
      </w:r>
      <w:r>
        <w:rPr>
          <w:color w:val="000000"/>
          <w:vertAlign w:val="superscript"/>
        </w:rPr>
        <w:t>4</w:t>
      </w:r>
      <w:r>
        <w:rPr>
          <w:color w:val="000000"/>
        </w:rPr>
        <w:t>•a</w:t>
      </w:r>
      <w:r>
        <w:rPr>
          <w:color w:val="000000"/>
        </w:rPr>
        <w:t>，再根据幂的乘方法则：底数不变，指数相乘计算（</w:t>
      </w:r>
      <w:r>
        <w:rPr>
          <w:color w:val="000000"/>
        </w:rPr>
        <w:t>a</w:t>
      </w:r>
      <w:r>
        <w:rPr>
          <w:color w:val="000000"/>
          <w:vertAlign w:val="superscript"/>
        </w:rPr>
        <w:t>2</w:t>
      </w:r>
      <w:r>
        <w:rPr>
          <w:color w:val="000000"/>
        </w:rPr>
        <w:t>）</w:t>
      </w:r>
      <w:r>
        <w:rPr>
          <w:color w:val="000000"/>
          <w:vertAlign w:val="superscript"/>
        </w:rPr>
        <w:t>4</w:t>
      </w:r>
      <w:r>
        <w:rPr>
          <w:color w:val="000000"/>
        </w:rPr>
        <w:t xml:space="preserve">  </w:t>
      </w:r>
      <w:r>
        <w:rPr>
          <w:color w:val="000000"/>
        </w:rPr>
        <w:t>，</w:t>
      </w:r>
      <w:r>
        <w:rPr>
          <w:color w:val="000000"/>
        </w:rPr>
        <w:t xml:space="preserve"> </w:t>
      </w:r>
      <w:r>
        <w:rPr>
          <w:color w:val="000000"/>
        </w:rPr>
        <w:t>再根据积的乘方法则：把每一个因式分别乘方，再把所得的幂相乘计算（﹣</w:t>
      </w:r>
      <w:r>
        <w:rPr>
          <w:color w:val="000000"/>
        </w:rPr>
        <w:t>2a</w:t>
      </w:r>
      <w:r>
        <w:rPr>
          <w:color w:val="000000"/>
          <w:vertAlign w:val="superscript"/>
        </w:rPr>
        <w:t>4</w:t>
      </w:r>
      <w:r>
        <w:rPr>
          <w:color w:val="000000"/>
        </w:rPr>
        <w:t>）</w:t>
      </w:r>
      <w:r>
        <w:rPr>
          <w:color w:val="000000"/>
          <w:vertAlign w:val="superscript"/>
        </w:rPr>
        <w:t>2</w:t>
      </w:r>
      <w:r>
        <w:rPr>
          <w:color w:val="000000"/>
        </w:rPr>
        <w:t xml:space="preserve"> </w:t>
      </w:r>
      <w:r>
        <w:rPr>
          <w:color w:val="000000"/>
        </w:rPr>
        <w:t>．</w:t>
      </w:r>
      <w:r>
        <w:rPr>
          <w:color w:val="000000"/>
        </w:rPr>
        <w:t xml:space="preserve"> </w:t>
      </w:r>
      <w:r>
        <w:rPr>
          <w:color w:val="000000"/>
        </w:rPr>
        <w:t>最后算加减即可．</w:t>
      </w:r>
      <w:r>
        <w:rPr>
          <w:color w:val="000000"/>
        </w:rPr>
        <w:t xml:space="preserve">    </w:t>
      </w:r>
    </w:p>
    <w:p w:rsidR="00211199" w:rsidRDefault="0077605C">
      <w:pPr>
        <w:rPr>
          <w:lang w:eastAsia="zh-CN"/>
        </w:rPr>
      </w:pPr>
      <w:r>
        <w:rPr>
          <w:lang w:eastAsia="zh-CN"/>
        </w:rPr>
        <w:t>217</w:t>
      </w:r>
      <w:r>
        <w:rPr>
          <w:lang w:eastAsia="zh-CN"/>
        </w:rPr>
        <w:t>、</w:t>
      </w:r>
    </w:p>
    <w:p w:rsidR="00211199" w:rsidRDefault="0077605C">
      <w:pPr>
        <w:spacing w:after="0"/>
        <w:rPr>
          <w:lang w:eastAsia="zh-CN"/>
        </w:rPr>
      </w:pPr>
      <w:r>
        <w:rPr>
          <w:color w:val="0000FF"/>
          <w:lang w:eastAsia="zh-CN"/>
        </w:rPr>
        <w:t>【答案】</w:t>
      </w:r>
      <w:r>
        <w:rPr>
          <w:color w:val="000000"/>
          <w:lang w:eastAsia="zh-CN"/>
        </w:rPr>
        <w:t>解：由原方程，得</w:t>
      </w:r>
      <w:r>
        <w:rPr>
          <w:color w:val="000000"/>
          <w:lang w:eastAsia="zh-CN"/>
        </w:rPr>
        <w:t xml:space="preserve">  </w:t>
      </w:r>
      <w:r>
        <w:rPr>
          <w:lang w:eastAsia="zh-CN"/>
        </w:rPr>
        <w:br/>
      </w:r>
      <w:r>
        <w:rPr>
          <w:color w:val="000000"/>
          <w:lang w:eastAsia="zh-CN"/>
        </w:rPr>
        <w:t>x</w:t>
      </w:r>
      <w:r>
        <w:rPr>
          <w:color w:val="000000"/>
          <w:vertAlign w:val="superscript"/>
          <w:lang w:eastAsia="zh-CN"/>
        </w:rPr>
        <w:t>2</w:t>
      </w:r>
      <w:r>
        <w:rPr>
          <w:color w:val="000000"/>
          <w:lang w:eastAsia="zh-CN"/>
        </w:rPr>
        <w:t>﹣</w:t>
      </w:r>
      <w:r>
        <w:rPr>
          <w:color w:val="000000"/>
          <w:lang w:eastAsia="zh-CN"/>
        </w:rPr>
        <w:t>2x=</w:t>
      </w:r>
      <w:r>
        <w:rPr>
          <w:color w:val="000000"/>
          <w:lang w:eastAsia="zh-CN"/>
        </w:rPr>
        <w:t>﹣</w:t>
      </w:r>
      <w:r>
        <w:rPr>
          <w:color w:val="000000"/>
          <w:lang w:eastAsia="zh-CN"/>
        </w:rPr>
        <w:t xml:space="preserve"> </w:t>
      </w:r>
      <w:r>
        <w:rPr>
          <w:noProof/>
          <w:lang w:eastAsia="zh-CN"/>
        </w:rPr>
        <w:drawing>
          <wp:inline distT="0" distB="0" distL="0" distR="0">
            <wp:extent cx="152781" cy="391516"/>
            <wp:effectExtent l="0" t="0" r="0" b="0"/>
            <wp:docPr id="1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4"/>
                    <a:stretch>
                      <a:fillRect/>
                    </a:stretch>
                  </pic:blipFill>
                  <pic:spPr>
                    <a:xfrm>
                      <a:off x="0" y="0"/>
                      <a:ext cx="152781" cy="391516"/>
                    </a:xfrm>
                    <a:prstGeom prst="rect">
                      <a:avLst/>
                    </a:prstGeom>
                  </pic:spPr>
                </pic:pic>
              </a:graphicData>
            </a:graphic>
          </wp:inline>
        </w:drawing>
      </w:r>
      <w:r>
        <w:rPr>
          <w:color w:val="000000"/>
          <w:lang w:eastAsia="zh-CN"/>
        </w:rPr>
        <w:t>，</w:t>
      </w:r>
      <w:r>
        <w:rPr>
          <w:lang w:eastAsia="zh-CN"/>
        </w:rPr>
        <w:br/>
      </w:r>
      <w:r>
        <w:rPr>
          <w:color w:val="000000"/>
          <w:lang w:eastAsia="zh-CN"/>
        </w:rPr>
        <w:t>等式的两边同时加上一次项系数一半的平方，得</w:t>
      </w:r>
      <w:r>
        <w:rPr>
          <w:lang w:eastAsia="zh-CN"/>
        </w:rPr>
        <w:br/>
      </w:r>
      <w:r>
        <w:rPr>
          <w:color w:val="000000"/>
          <w:lang w:eastAsia="zh-CN"/>
        </w:rPr>
        <w:t>x</w:t>
      </w:r>
      <w:r>
        <w:rPr>
          <w:color w:val="000000"/>
          <w:vertAlign w:val="superscript"/>
          <w:lang w:eastAsia="zh-CN"/>
        </w:rPr>
        <w:t>2</w:t>
      </w:r>
      <w:r>
        <w:rPr>
          <w:color w:val="000000"/>
          <w:lang w:eastAsia="zh-CN"/>
        </w:rPr>
        <w:t>﹣</w:t>
      </w:r>
      <w:r>
        <w:rPr>
          <w:color w:val="000000"/>
          <w:lang w:eastAsia="zh-CN"/>
        </w:rPr>
        <w:t xml:space="preserve">2x+1= </w:t>
      </w:r>
      <w:r>
        <w:rPr>
          <w:noProof/>
          <w:lang w:eastAsia="zh-CN"/>
        </w:rPr>
        <w:drawing>
          <wp:inline distT="0" distB="0" distL="0" distR="0">
            <wp:extent cx="152781" cy="391516"/>
            <wp:effectExtent l="0" t="0" r="0" b="0"/>
            <wp:docPr id="108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4"/>
                    <a:stretch>
                      <a:fillRect/>
                    </a:stretch>
                  </pic:blipFill>
                  <pic:spPr>
                    <a:xfrm>
                      <a:off x="0" y="0"/>
                      <a:ext cx="152781" cy="391516"/>
                    </a:xfrm>
                    <a:prstGeom prst="rect">
                      <a:avLst/>
                    </a:prstGeom>
                  </pic:spPr>
                </pic:pic>
              </a:graphicData>
            </a:graphic>
          </wp:inline>
        </w:drawing>
      </w:r>
      <w:r>
        <w:rPr>
          <w:color w:val="000000"/>
          <w:lang w:eastAsia="zh-CN"/>
        </w:rPr>
        <w:t>，</w:t>
      </w:r>
      <w:r>
        <w:rPr>
          <w:lang w:eastAsia="zh-CN"/>
        </w:rPr>
        <w:br/>
      </w:r>
      <w:r>
        <w:rPr>
          <w:color w:val="000000"/>
          <w:lang w:eastAsia="zh-CN"/>
        </w:rPr>
        <w:t>配方，得</w:t>
      </w:r>
      <w:r>
        <w:rPr>
          <w:lang w:eastAsia="zh-CN"/>
        </w:rPr>
        <w:br/>
      </w:r>
      <w:r>
        <w:rPr>
          <w:color w:val="000000"/>
          <w:lang w:eastAsia="zh-CN"/>
        </w:rPr>
        <w:t>（</w:t>
      </w:r>
      <w:r>
        <w:rPr>
          <w:color w:val="000000"/>
          <w:lang w:eastAsia="zh-CN"/>
        </w:rPr>
        <w:t>x</w:t>
      </w:r>
      <w:r>
        <w:rPr>
          <w:color w:val="000000"/>
          <w:lang w:eastAsia="zh-CN"/>
        </w:rPr>
        <w:t>﹣</w:t>
      </w:r>
      <w:r>
        <w:rPr>
          <w:color w:val="000000"/>
          <w:lang w:eastAsia="zh-CN"/>
        </w:rPr>
        <w:t>1</w:t>
      </w:r>
      <w:r>
        <w:rPr>
          <w:color w:val="000000"/>
          <w:lang w:eastAsia="zh-CN"/>
        </w:rPr>
        <w:t>）</w:t>
      </w:r>
      <w:r>
        <w:rPr>
          <w:color w:val="000000"/>
          <w:vertAlign w:val="superscript"/>
          <w:lang w:eastAsia="zh-CN"/>
        </w:rPr>
        <w:t>2</w:t>
      </w:r>
      <w:r>
        <w:rPr>
          <w:color w:val="000000"/>
          <w:lang w:eastAsia="zh-CN"/>
        </w:rPr>
        <w:t xml:space="preserve">= </w:t>
      </w:r>
      <w:r>
        <w:rPr>
          <w:noProof/>
          <w:lang w:eastAsia="zh-CN"/>
        </w:rPr>
        <w:drawing>
          <wp:inline distT="0" distB="0" distL="0" distR="0">
            <wp:extent cx="152781" cy="391516"/>
            <wp:effectExtent l="0" t="0" r="0" b="0"/>
            <wp:docPr id="1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4"/>
                    <a:stretch>
                      <a:fillRect/>
                    </a:stretch>
                  </pic:blipFill>
                  <pic:spPr>
                    <a:xfrm>
                      <a:off x="0" y="0"/>
                      <a:ext cx="152781" cy="391516"/>
                    </a:xfrm>
                    <a:prstGeom prst="rect">
                      <a:avLst/>
                    </a:prstGeom>
                  </pic:spPr>
                </pic:pic>
              </a:graphicData>
            </a:graphic>
          </wp:inline>
        </w:drawing>
      </w:r>
      <w:r>
        <w:rPr>
          <w:color w:val="000000"/>
          <w:lang w:eastAsia="zh-CN"/>
        </w:rPr>
        <w:t>，</w:t>
      </w:r>
      <w:r>
        <w:rPr>
          <w:lang w:eastAsia="zh-CN"/>
        </w:rPr>
        <w:br/>
      </w:r>
      <w:r>
        <w:rPr>
          <w:color w:val="000000"/>
          <w:lang w:eastAsia="zh-CN"/>
        </w:rPr>
        <w:t>直接开平方，得</w:t>
      </w:r>
      <w:r>
        <w:rPr>
          <w:lang w:eastAsia="zh-CN"/>
        </w:rPr>
        <w:br/>
      </w:r>
      <w:r>
        <w:rPr>
          <w:color w:val="000000"/>
          <w:lang w:eastAsia="zh-CN"/>
        </w:rPr>
        <w:t>x</w:t>
      </w:r>
      <w:r>
        <w:rPr>
          <w:color w:val="000000"/>
          <w:lang w:eastAsia="zh-CN"/>
        </w:rPr>
        <w:t>﹣</w:t>
      </w:r>
      <w:r>
        <w:rPr>
          <w:color w:val="000000"/>
          <w:lang w:eastAsia="zh-CN"/>
        </w:rPr>
        <w:t xml:space="preserve">1=± </w:t>
      </w:r>
      <w:r>
        <w:rPr>
          <w:noProof/>
          <w:lang w:eastAsia="zh-CN"/>
        </w:rPr>
        <w:drawing>
          <wp:inline distT="0" distB="0" distL="0" distR="0">
            <wp:extent cx="267373" cy="429717"/>
            <wp:effectExtent l="0" t="0" r="0" b="0"/>
            <wp:docPr id="108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1"/>
                    <a:stretch>
                      <a:fillRect/>
                    </a:stretch>
                  </pic:blipFill>
                  <pic:spPr>
                    <a:xfrm>
                      <a:off x="0" y="0"/>
                      <a:ext cx="267373" cy="429717"/>
                    </a:xfrm>
                    <a:prstGeom prst="rect">
                      <a:avLst/>
                    </a:prstGeom>
                  </pic:spPr>
                </pic:pic>
              </a:graphicData>
            </a:graphic>
          </wp:inline>
        </w:drawing>
      </w:r>
      <w:r>
        <w:rPr>
          <w:color w:val="000000"/>
          <w:lang w:eastAsia="zh-CN"/>
        </w:rPr>
        <w:t>，</w:t>
      </w:r>
      <w:r>
        <w:rPr>
          <w:lang w:eastAsia="zh-CN"/>
        </w:rPr>
        <w:br/>
      </w:r>
      <w:r>
        <w:rPr>
          <w:color w:val="000000"/>
          <w:lang w:eastAsia="zh-CN"/>
        </w:rPr>
        <w:t>x</w:t>
      </w:r>
      <w:r>
        <w:rPr>
          <w:color w:val="000000"/>
          <w:vertAlign w:val="subscript"/>
          <w:lang w:eastAsia="zh-CN"/>
        </w:rPr>
        <w:t>1</w:t>
      </w:r>
      <w:r>
        <w:rPr>
          <w:color w:val="000000"/>
          <w:lang w:eastAsia="zh-CN"/>
        </w:rPr>
        <w:t xml:space="preserve">=1+ </w:t>
      </w:r>
      <w:r>
        <w:rPr>
          <w:noProof/>
          <w:lang w:eastAsia="zh-CN"/>
        </w:rPr>
        <w:drawing>
          <wp:inline distT="0" distB="0" distL="0" distR="0">
            <wp:extent cx="267373" cy="429717"/>
            <wp:effectExtent l="0" t="0" r="0" b="0"/>
            <wp:docPr id="1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1"/>
                    <a:stretch>
                      <a:fillRect/>
                    </a:stretch>
                  </pic:blipFill>
                  <pic:spPr>
                    <a:xfrm>
                      <a:off x="0" y="0"/>
                      <a:ext cx="267373" cy="429717"/>
                    </a:xfrm>
                    <a:prstGeom prst="rect">
                      <a:avLst/>
                    </a:prstGeom>
                  </pic:spPr>
                </pic:pic>
              </a:graphicData>
            </a:graphic>
          </wp:inline>
        </w:drawing>
      </w:r>
      <w:r>
        <w:rPr>
          <w:color w:val="000000"/>
          <w:lang w:eastAsia="zh-CN"/>
        </w:rPr>
        <w:t>，</w:t>
      </w:r>
      <w:r>
        <w:rPr>
          <w:color w:val="000000"/>
          <w:lang w:eastAsia="zh-CN"/>
        </w:rPr>
        <w:t>x</w:t>
      </w:r>
      <w:r>
        <w:rPr>
          <w:color w:val="000000"/>
          <w:vertAlign w:val="subscript"/>
          <w:lang w:eastAsia="zh-CN"/>
        </w:rPr>
        <w:t>2</w:t>
      </w:r>
      <w:r>
        <w:rPr>
          <w:color w:val="000000"/>
          <w:lang w:eastAsia="zh-CN"/>
        </w:rPr>
        <w:t>=1</w:t>
      </w:r>
      <w:r>
        <w:rPr>
          <w:color w:val="000000"/>
          <w:lang w:eastAsia="zh-CN"/>
        </w:rPr>
        <w:t>﹣</w:t>
      </w:r>
      <w:r>
        <w:rPr>
          <w:color w:val="000000"/>
          <w:lang w:eastAsia="zh-CN"/>
        </w:rPr>
        <w:t xml:space="preserve"> </w:t>
      </w:r>
      <w:r>
        <w:rPr>
          <w:noProof/>
          <w:lang w:eastAsia="zh-CN"/>
        </w:rPr>
        <w:drawing>
          <wp:inline distT="0" distB="0" distL="0" distR="0">
            <wp:extent cx="267373" cy="429717"/>
            <wp:effectExtent l="0" t="0" r="0" b="0"/>
            <wp:docPr id="108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1"/>
                    <a:stretch>
                      <a:fillRect/>
                    </a:stretch>
                  </pic:blipFill>
                  <pic:spPr>
                    <a:xfrm>
                      <a:off x="0" y="0"/>
                      <a:ext cx="267373" cy="429717"/>
                    </a:xfrm>
                    <a:prstGeom prst="rect">
                      <a:avLst/>
                    </a:prstGeom>
                  </pic:spPr>
                </pic:pic>
              </a:graphicData>
            </a:graphic>
          </wp:inline>
        </w:drawing>
      </w:r>
      <w:r>
        <w:rPr>
          <w:lang w:eastAsia="zh-CN"/>
        </w:rPr>
        <w:br/>
      </w:r>
      <w:r>
        <w:rPr>
          <w:color w:val="0000FF"/>
          <w:lang w:eastAsia="zh-CN"/>
        </w:rPr>
        <w:t>【考点】</w:t>
      </w:r>
      <w:r>
        <w:rPr>
          <w:color w:val="000000"/>
          <w:lang w:eastAsia="zh-CN"/>
        </w:rPr>
        <w:t>解一元二次方程</w:t>
      </w:r>
      <w:r>
        <w:rPr>
          <w:color w:val="000000"/>
          <w:lang w:eastAsia="zh-CN"/>
        </w:rPr>
        <w:t>-</w:t>
      </w:r>
      <w:r>
        <w:rPr>
          <w:color w:val="000000"/>
          <w:lang w:eastAsia="zh-CN"/>
        </w:rPr>
        <w:t>配方法</w:t>
      </w:r>
      <w:r>
        <w:rPr>
          <w:color w:val="000000"/>
          <w:lang w:eastAsia="zh-CN"/>
        </w:rPr>
        <w:t xml:space="preserve">                </w:t>
      </w:r>
      <w:r>
        <w:rPr>
          <w:lang w:eastAsia="zh-CN"/>
        </w:rPr>
        <w:br/>
      </w:r>
      <w:r>
        <w:rPr>
          <w:color w:val="0000FF"/>
          <w:lang w:eastAsia="zh-CN"/>
        </w:rPr>
        <w:t>【解析】</w:t>
      </w:r>
      <w:r>
        <w:rPr>
          <w:color w:val="000000"/>
          <w:lang w:eastAsia="zh-CN"/>
        </w:rPr>
        <w:t>【分析】先化二次项系数为</w:t>
      </w:r>
      <w:r>
        <w:rPr>
          <w:color w:val="000000"/>
          <w:lang w:eastAsia="zh-CN"/>
        </w:rPr>
        <w:t>1</w:t>
      </w:r>
      <w:r>
        <w:rPr>
          <w:color w:val="000000"/>
          <w:lang w:eastAsia="zh-CN"/>
        </w:rPr>
        <w:t>，然后把左边配成完全平方式，右边化为常数．</w:t>
      </w:r>
      <w:r>
        <w:rPr>
          <w:color w:val="000000"/>
          <w:lang w:eastAsia="zh-CN"/>
        </w:rPr>
        <w:t xml:space="preserve">    </w:t>
      </w:r>
    </w:p>
    <w:p w:rsidR="00211199" w:rsidRDefault="0077605C">
      <w:pPr>
        <w:rPr>
          <w:lang w:eastAsia="zh-CN"/>
        </w:rPr>
      </w:pPr>
      <w:r>
        <w:rPr>
          <w:lang w:eastAsia="zh-CN"/>
        </w:rPr>
        <w:t>218</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w:t>
      </w:r>
      <w:r>
        <w:rPr>
          <w:color w:val="000000"/>
          <w:lang w:eastAsia="zh-CN"/>
        </w:rPr>
        <w:t>﹣</w:t>
      </w:r>
      <w:r>
        <w:rPr>
          <w:color w:val="000000"/>
          <w:lang w:eastAsia="zh-CN"/>
        </w:rPr>
        <w:t>16</w:t>
      </w:r>
      <w:r>
        <w:rPr>
          <w:color w:val="000000"/>
          <w:lang w:eastAsia="zh-CN"/>
        </w:rPr>
        <w:t>﹣</w:t>
      </w:r>
      <w:r>
        <w:rPr>
          <w:color w:val="000000"/>
          <w:lang w:eastAsia="zh-CN"/>
        </w:rPr>
        <w:t xml:space="preserve"> </w:t>
      </w:r>
      <w:r>
        <w:rPr>
          <w:noProof/>
          <w:lang w:eastAsia="zh-CN"/>
        </w:rPr>
        <w:drawing>
          <wp:inline distT="0" distB="0" distL="0" distR="0">
            <wp:extent cx="152781" cy="391516"/>
            <wp:effectExtent l="0" t="0" r="0" b="0"/>
            <wp:docPr id="1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4"/>
                    <a:stretch>
                      <a:fillRect/>
                    </a:stretch>
                  </pic:blipFill>
                  <pic:spPr>
                    <a:xfrm>
                      <a:off x="0" y="0"/>
                      <a:ext cx="152781" cy="391516"/>
                    </a:xfrm>
                    <a:prstGeom prst="rect">
                      <a:avLst/>
                    </a:prstGeom>
                  </pic:spPr>
                </pic:pic>
              </a:graphicData>
            </a:graphic>
          </wp:inline>
        </w:drawing>
      </w:r>
      <w:r>
        <w:rPr>
          <w:color w:val="000000"/>
          <w:lang w:eastAsia="zh-CN"/>
        </w:rPr>
        <w:t>×</w:t>
      </w:r>
      <w:r>
        <w:rPr>
          <w:color w:val="000000"/>
          <w:lang w:eastAsia="zh-CN"/>
        </w:rPr>
        <w:t>（</w:t>
      </w:r>
      <w:r>
        <w:rPr>
          <w:color w:val="000000"/>
          <w:lang w:eastAsia="zh-CN"/>
        </w:rPr>
        <w:t>5</w:t>
      </w:r>
      <w:r>
        <w:rPr>
          <w:color w:val="000000"/>
          <w:lang w:eastAsia="zh-CN"/>
        </w:rPr>
        <w:t>﹣</w:t>
      </w:r>
      <w:r>
        <w:rPr>
          <w:color w:val="000000"/>
          <w:lang w:eastAsia="zh-CN"/>
        </w:rPr>
        <w:t>9</w:t>
      </w:r>
      <w:r>
        <w:rPr>
          <w:color w:val="000000"/>
          <w:lang w:eastAsia="zh-CN"/>
        </w:rPr>
        <w:t>）</w:t>
      </w:r>
      <w:r>
        <w:rPr>
          <w:color w:val="000000"/>
          <w:lang w:eastAsia="zh-CN"/>
        </w:rPr>
        <w:t xml:space="preserve">  </w:t>
      </w:r>
      <w:r>
        <w:rPr>
          <w:lang w:eastAsia="zh-CN"/>
        </w:rPr>
        <w:br/>
      </w:r>
      <w:r>
        <w:rPr>
          <w:color w:val="000000"/>
          <w:lang w:eastAsia="zh-CN"/>
        </w:rPr>
        <w:t>=</w:t>
      </w:r>
      <w:r>
        <w:rPr>
          <w:color w:val="000000"/>
          <w:lang w:eastAsia="zh-CN"/>
        </w:rPr>
        <w:t>﹣</w:t>
      </w:r>
      <w:r>
        <w:rPr>
          <w:color w:val="000000"/>
          <w:lang w:eastAsia="zh-CN"/>
        </w:rPr>
        <w:t>16</w:t>
      </w:r>
      <w:r>
        <w:rPr>
          <w:color w:val="000000"/>
          <w:lang w:eastAsia="zh-CN"/>
        </w:rPr>
        <w:t>﹣</w:t>
      </w:r>
      <w:r>
        <w:rPr>
          <w:color w:val="000000"/>
          <w:lang w:eastAsia="zh-CN"/>
        </w:rPr>
        <w:t xml:space="preserve"> </w:t>
      </w:r>
      <w:r>
        <w:rPr>
          <w:noProof/>
          <w:lang w:eastAsia="zh-CN"/>
        </w:rPr>
        <w:drawing>
          <wp:inline distT="0" distB="0" distL="0" distR="0">
            <wp:extent cx="152781" cy="391516"/>
            <wp:effectExtent l="0" t="0" r="0" b="0"/>
            <wp:docPr id="108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4"/>
                    <a:stretch>
                      <a:fillRect/>
                    </a:stretch>
                  </pic:blipFill>
                  <pic:spPr>
                    <a:xfrm>
                      <a:off x="0" y="0"/>
                      <a:ext cx="152781" cy="391516"/>
                    </a:xfrm>
                    <a:prstGeom prst="rect">
                      <a:avLst/>
                    </a:prstGeom>
                  </pic:spPr>
                </pic:pic>
              </a:graphicData>
            </a:graphic>
          </wp:inline>
        </w:drawing>
      </w:r>
      <w:r>
        <w:rPr>
          <w:color w:val="000000"/>
          <w:lang w:eastAsia="zh-CN"/>
        </w:rPr>
        <w:t>×</w:t>
      </w:r>
      <w:r>
        <w:rPr>
          <w:color w:val="000000"/>
          <w:lang w:eastAsia="zh-CN"/>
        </w:rPr>
        <w:t>（﹣</w:t>
      </w:r>
      <w:r>
        <w:rPr>
          <w:color w:val="000000"/>
          <w:lang w:eastAsia="zh-CN"/>
        </w:rPr>
        <w:t>4</w:t>
      </w:r>
      <w:r>
        <w:rPr>
          <w:color w:val="000000"/>
          <w:lang w:eastAsia="zh-CN"/>
        </w:rPr>
        <w:t>）</w:t>
      </w:r>
      <w:r>
        <w:rPr>
          <w:lang w:eastAsia="zh-CN"/>
        </w:rPr>
        <w:br/>
      </w:r>
      <w:r>
        <w:rPr>
          <w:color w:val="000000"/>
          <w:lang w:eastAsia="zh-CN"/>
        </w:rPr>
        <w:t>=</w:t>
      </w:r>
      <w:r>
        <w:rPr>
          <w:color w:val="000000"/>
          <w:lang w:eastAsia="zh-CN"/>
        </w:rPr>
        <w:t>﹣</w:t>
      </w:r>
      <w:r>
        <w:rPr>
          <w:color w:val="000000"/>
          <w:lang w:eastAsia="zh-CN"/>
        </w:rPr>
        <w:t>16+2</w:t>
      </w:r>
      <w:r>
        <w:rPr>
          <w:lang w:eastAsia="zh-CN"/>
        </w:rPr>
        <w:br/>
      </w:r>
      <w:r>
        <w:rPr>
          <w:color w:val="000000"/>
          <w:lang w:eastAsia="zh-CN"/>
        </w:rPr>
        <w:t>=</w:t>
      </w:r>
      <w:r>
        <w:rPr>
          <w:color w:val="000000"/>
          <w:lang w:eastAsia="zh-CN"/>
        </w:rPr>
        <w:t>﹣</w:t>
      </w:r>
      <w:r>
        <w:rPr>
          <w:color w:val="000000"/>
          <w:lang w:eastAsia="zh-CN"/>
        </w:rPr>
        <w:t xml:space="preserve">14                    </w:t>
      </w:r>
      <w:r>
        <w:rPr>
          <w:lang w:eastAsia="zh-CN"/>
        </w:rPr>
        <w:br/>
      </w:r>
      <w:r>
        <w:rPr>
          <w:color w:val="0000FF"/>
          <w:lang w:eastAsia="zh-CN"/>
        </w:rPr>
        <w:t>【考点】</w:t>
      </w:r>
      <w:r>
        <w:rPr>
          <w:color w:val="000000"/>
          <w:lang w:eastAsia="zh-CN"/>
        </w:rPr>
        <w:t>有理数的混合运算</w:t>
      </w:r>
      <w:r>
        <w:rPr>
          <w:color w:val="000000"/>
          <w:lang w:eastAsia="zh-CN"/>
        </w:rPr>
        <w:t xml:space="preserve">                </w:t>
      </w:r>
      <w:r>
        <w:rPr>
          <w:lang w:eastAsia="zh-CN"/>
        </w:rPr>
        <w:br/>
      </w:r>
      <w:r>
        <w:rPr>
          <w:color w:val="0000FF"/>
          <w:lang w:eastAsia="zh-CN"/>
        </w:rPr>
        <w:t>【解析】</w:t>
      </w:r>
      <w:r>
        <w:rPr>
          <w:color w:val="000000"/>
          <w:lang w:eastAsia="zh-CN"/>
        </w:rPr>
        <w:t>【分析】首先计算括号内的式子，计算乘方，然后计算乘法，最后进行加减即可．</w:t>
      </w:r>
      <w:r>
        <w:rPr>
          <w:color w:val="000000"/>
          <w:lang w:eastAsia="zh-CN"/>
        </w:rPr>
        <w:t xml:space="preserve">    </w:t>
      </w:r>
    </w:p>
    <w:p w:rsidR="00211199" w:rsidRDefault="0077605C">
      <w:pPr>
        <w:rPr>
          <w:lang w:eastAsia="zh-CN"/>
        </w:rPr>
      </w:pPr>
      <w:r>
        <w:rPr>
          <w:lang w:eastAsia="zh-CN"/>
        </w:rPr>
        <w:t>219</w:t>
      </w:r>
      <w:r>
        <w:rPr>
          <w:lang w:eastAsia="zh-CN"/>
        </w:rPr>
        <w:t>、</w:t>
      </w:r>
    </w:p>
    <w:p w:rsidR="00211199" w:rsidRDefault="0077605C">
      <w:pPr>
        <w:spacing w:after="0"/>
        <w:rPr>
          <w:lang w:eastAsia="zh-CN"/>
        </w:rPr>
      </w:pPr>
      <w:r>
        <w:rPr>
          <w:color w:val="0000FF"/>
          <w:lang w:eastAsia="zh-CN"/>
        </w:rPr>
        <w:lastRenderedPageBreak/>
        <w:t>【答案】</w:t>
      </w:r>
      <w:r>
        <w:rPr>
          <w:color w:val="000000"/>
          <w:lang w:eastAsia="zh-CN"/>
        </w:rPr>
        <w:t>解：原式</w:t>
      </w:r>
      <w:r>
        <w:rPr>
          <w:color w:val="000000"/>
          <w:lang w:eastAsia="zh-CN"/>
        </w:rPr>
        <w:t>=4x</w:t>
      </w:r>
      <w:r>
        <w:rPr>
          <w:color w:val="000000"/>
          <w:vertAlign w:val="superscript"/>
          <w:lang w:eastAsia="zh-CN"/>
        </w:rPr>
        <w:t>2</w:t>
      </w:r>
      <w:r>
        <w:rPr>
          <w:color w:val="000000"/>
          <w:lang w:eastAsia="zh-CN"/>
        </w:rPr>
        <w:t>﹣</w:t>
      </w:r>
      <w:r>
        <w:rPr>
          <w:color w:val="000000"/>
          <w:lang w:eastAsia="zh-CN"/>
        </w:rPr>
        <w:t>9</w:t>
      </w:r>
      <w:r>
        <w:rPr>
          <w:color w:val="000000"/>
          <w:lang w:eastAsia="zh-CN"/>
        </w:rPr>
        <w:t>﹣</w:t>
      </w:r>
      <w:r>
        <w:rPr>
          <w:color w:val="000000"/>
          <w:lang w:eastAsia="zh-CN"/>
        </w:rPr>
        <w:t>3x</w:t>
      </w:r>
      <w:r>
        <w:rPr>
          <w:color w:val="000000"/>
          <w:vertAlign w:val="superscript"/>
          <w:lang w:eastAsia="zh-CN"/>
        </w:rPr>
        <w:t>2</w:t>
      </w:r>
      <w:r>
        <w:rPr>
          <w:color w:val="000000"/>
          <w:lang w:eastAsia="zh-CN"/>
        </w:rPr>
        <w:t>+3x</w:t>
      </w:r>
      <w:r>
        <w:rPr>
          <w:color w:val="000000"/>
          <w:lang w:eastAsia="zh-CN"/>
        </w:rPr>
        <w:t>﹣（</w:t>
      </w:r>
      <w:r>
        <w:rPr>
          <w:color w:val="000000"/>
          <w:lang w:eastAsia="zh-CN"/>
        </w:rPr>
        <w:t>9x</w:t>
      </w:r>
      <w:r>
        <w:rPr>
          <w:color w:val="000000"/>
          <w:vertAlign w:val="superscript"/>
          <w:lang w:eastAsia="zh-CN"/>
        </w:rPr>
        <w:t>2</w:t>
      </w:r>
      <w:r>
        <w:rPr>
          <w:color w:val="000000"/>
          <w:lang w:eastAsia="zh-CN"/>
        </w:rPr>
        <w:t>+1</w:t>
      </w:r>
      <w:r>
        <w:rPr>
          <w:color w:val="000000"/>
          <w:lang w:eastAsia="zh-CN"/>
        </w:rPr>
        <w:t>﹣</w:t>
      </w:r>
      <w:r>
        <w:rPr>
          <w:color w:val="000000"/>
          <w:lang w:eastAsia="zh-CN"/>
        </w:rPr>
        <w:t>6x</w:t>
      </w:r>
      <w:r>
        <w:rPr>
          <w:color w:val="000000"/>
          <w:lang w:eastAsia="zh-CN"/>
        </w:rPr>
        <w:t>）</w:t>
      </w:r>
      <w:r>
        <w:rPr>
          <w:color w:val="000000"/>
          <w:lang w:eastAsia="zh-CN"/>
        </w:rPr>
        <w:t xml:space="preserve">  </w:t>
      </w:r>
      <w:r>
        <w:rPr>
          <w:lang w:eastAsia="zh-CN"/>
        </w:rPr>
        <w:br/>
      </w:r>
      <w:r>
        <w:rPr>
          <w:color w:val="000000"/>
          <w:lang w:eastAsia="zh-CN"/>
        </w:rPr>
        <w:t>=4x</w:t>
      </w:r>
      <w:r>
        <w:rPr>
          <w:color w:val="000000"/>
          <w:vertAlign w:val="superscript"/>
          <w:lang w:eastAsia="zh-CN"/>
        </w:rPr>
        <w:t>2</w:t>
      </w:r>
      <w:r>
        <w:rPr>
          <w:color w:val="000000"/>
          <w:lang w:eastAsia="zh-CN"/>
        </w:rPr>
        <w:t>﹣</w:t>
      </w:r>
      <w:r>
        <w:rPr>
          <w:color w:val="000000"/>
          <w:lang w:eastAsia="zh-CN"/>
        </w:rPr>
        <w:t>9</w:t>
      </w:r>
      <w:r>
        <w:rPr>
          <w:color w:val="000000"/>
          <w:lang w:eastAsia="zh-CN"/>
        </w:rPr>
        <w:t>﹣</w:t>
      </w:r>
      <w:r>
        <w:rPr>
          <w:color w:val="000000"/>
          <w:lang w:eastAsia="zh-CN"/>
        </w:rPr>
        <w:t>3x</w:t>
      </w:r>
      <w:r>
        <w:rPr>
          <w:color w:val="000000"/>
          <w:vertAlign w:val="superscript"/>
          <w:lang w:eastAsia="zh-CN"/>
        </w:rPr>
        <w:t>2</w:t>
      </w:r>
      <w:r>
        <w:rPr>
          <w:color w:val="000000"/>
          <w:lang w:eastAsia="zh-CN"/>
        </w:rPr>
        <w:t>+3x</w:t>
      </w:r>
      <w:r>
        <w:rPr>
          <w:color w:val="000000"/>
          <w:lang w:eastAsia="zh-CN"/>
        </w:rPr>
        <w:t>﹣</w:t>
      </w:r>
      <w:r>
        <w:rPr>
          <w:color w:val="000000"/>
          <w:lang w:eastAsia="zh-CN"/>
        </w:rPr>
        <w:t>9x</w:t>
      </w:r>
      <w:r>
        <w:rPr>
          <w:color w:val="000000"/>
          <w:vertAlign w:val="superscript"/>
          <w:lang w:eastAsia="zh-CN"/>
        </w:rPr>
        <w:t>2</w:t>
      </w:r>
      <w:r>
        <w:rPr>
          <w:color w:val="000000"/>
          <w:lang w:eastAsia="zh-CN"/>
        </w:rPr>
        <w:t>﹣</w:t>
      </w:r>
      <w:r>
        <w:rPr>
          <w:color w:val="000000"/>
          <w:lang w:eastAsia="zh-CN"/>
        </w:rPr>
        <w:t>1+6x</w:t>
      </w:r>
      <w:r>
        <w:rPr>
          <w:lang w:eastAsia="zh-CN"/>
        </w:rPr>
        <w:br/>
      </w:r>
      <w:r>
        <w:rPr>
          <w:color w:val="000000"/>
          <w:lang w:eastAsia="zh-CN"/>
        </w:rPr>
        <w:t>=</w:t>
      </w:r>
      <w:r>
        <w:rPr>
          <w:color w:val="000000"/>
          <w:lang w:eastAsia="zh-CN"/>
        </w:rPr>
        <w:t>﹣</w:t>
      </w:r>
      <w:r>
        <w:rPr>
          <w:color w:val="000000"/>
          <w:lang w:eastAsia="zh-CN"/>
        </w:rPr>
        <w:t>8x</w:t>
      </w:r>
      <w:r>
        <w:rPr>
          <w:color w:val="000000"/>
          <w:vertAlign w:val="superscript"/>
          <w:lang w:eastAsia="zh-CN"/>
        </w:rPr>
        <w:t>2</w:t>
      </w:r>
      <w:r>
        <w:rPr>
          <w:color w:val="000000"/>
          <w:lang w:eastAsia="zh-CN"/>
        </w:rPr>
        <w:t>+9x</w:t>
      </w:r>
      <w:r>
        <w:rPr>
          <w:color w:val="000000"/>
          <w:lang w:eastAsia="zh-CN"/>
        </w:rPr>
        <w:t>﹣</w:t>
      </w:r>
      <w:r>
        <w:rPr>
          <w:color w:val="000000"/>
          <w:lang w:eastAsia="zh-CN"/>
        </w:rPr>
        <w:t>10</w:t>
      </w:r>
      <w:r>
        <w:rPr>
          <w:color w:val="000000"/>
          <w:lang w:eastAsia="zh-CN"/>
        </w:rPr>
        <w:t>．</w:t>
      </w:r>
      <w:r>
        <w:rPr>
          <w:lang w:eastAsia="zh-CN"/>
        </w:rPr>
        <w:br/>
      </w:r>
      <w:r>
        <w:rPr>
          <w:color w:val="000000"/>
          <w:lang w:eastAsia="zh-CN"/>
        </w:rPr>
        <w:t>当</w:t>
      </w:r>
      <w:r>
        <w:rPr>
          <w:color w:val="000000"/>
          <w:lang w:eastAsia="zh-CN"/>
        </w:rPr>
        <w:t>x=</w:t>
      </w:r>
      <w:r>
        <w:rPr>
          <w:color w:val="000000"/>
          <w:lang w:eastAsia="zh-CN"/>
        </w:rPr>
        <w:t>﹣</w:t>
      </w:r>
      <w:r>
        <w:rPr>
          <w:color w:val="000000"/>
          <w:lang w:eastAsia="zh-CN"/>
        </w:rPr>
        <w:t>1</w:t>
      </w:r>
      <w:r>
        <w:rPr>
          <w:color w:val="000000"/>
          <w:lang w:eastAsia="zh-CN"/>
        </w:rPr>
        <w:t>时，原式</w:t>
      </w:r>
      <w:r>
        <w:rPr>
          <w:color w:val="000000"/>
          <w:lang w:eastAsia="zh-CN"/>
        </w:rPr>
        <w:t>=</w:t>
      </w:r>
      <w:r>
        <w:rPr>
          <w:color w:val="000000"/>
          <w:lang w:eastAsia="zh-CN"/>
        </w:rPr>
        <w:t>﹣</w:t>
      </w:r>
      <w:r>
        <w:rPr>
          <w:color w:val="000000"/>
          <w:lang w:eastAsia="zh-CN"/>
        </w:rPr>
        <w:t>8</w:t>
      </w:r>
      <w:r>
        <w:rPr>
          <w:color w:val="000000"/>
          <w:lang w:eastAsia="zh-CN"/>
        </w:rPr>
        <w:t>﹣</w:t>
      </w:r>
      <w:r>
        <w:rPr>
          <w:color w:val="000000"/>
          <w:lang w:eastAsia="zh-CN"/>
        </w:rPr>
        <w:t>9</w:t>
      </w:r>
      <w:r>
        <w:rPr>
          <w:color w:val="000000"/>
          <w:lang w:eastAsia="zh-CN"/>
        </w:rPr>
        <w:t>﹣</w:t>
      </w:r>
      <w:r>
        <w:rPr>
          <w:color w:val="000000"/>
          <w:lang w:eastAsia="zh-CN"/>
        </w:rPr>
        <w:t>10=</w:t>
      </w:r>
      <w:r>
        <w:rPr>
          <w:color w:val="000000"/>
          <w:lang w:eastAsia="zh-CN"/>
        </w:rPr>
        <w:t>﹣</w:t>
      </w:r>
      <w:r>
        <w:rPr>
          <w:color w:val="000000"/>
          <w:lang w:eastAsia="zh-CN"/>
        </w:rPr>
        <w:t xml:space="preserve">27                    </w:t>
      </w:r>
      <w:r>
        <w:rPr>
          <w:lang w:eastAsia="zh-CN"/>
        </w:rPr>
        <w:br/>
      </w:r>
      <w:r>
        <w:rPr>
          <w:color w:val="0000FF"/>
          <w:lang w:eastAsia="zh-CN"/>
        </w:rPr>
        <w:t>【考点】</w:t>
      </w:r>
      <w:r>
        <w:rPr>
          <w:color w:val="000000"/>
          <w:lang w:eastAsia="zh-CN"/>
        </w:rPr>
        <w:t>整式的混合运算</w:t>
      </w:r>
      <w:r>
        <w:rPr>
          <w:color w:val="000000"/>
          <w:lang w:eastAsia="zh-CN"/>
        </w:rPr>
        <w:t xml:space="preserve">                </w:t>
      </w:r>
      <w:r>
        <w:rPr>
          <w:lang w:eastAsia="zh-CN"/>
        </w:rPr>
        <w:br/>
      </w:r>
      <w:r>
        <w:rPr>
          <w:color w:val="0000FF"/>
          <w:lang w:eastAsia="zh-CN"/>
        </w:rPr>
        <w:t>【解析】</w:t>
      </w:r>
      <w:r>
        <w:rPr>
          <w:color w:val="000000"/>
          <w:lang w:eastAsia="zh-CN"/>
        </w:rPr>
        <w:t>【分析】首先利用平方差公式、完全平方公式以及单项式与多项式的乘法法则计算，然后合并同类项即可化简，再代入数值计算即可．</w:t>
      </w:r>
      <w:r>
        <w:rPr>
          <w:color w:val="000000"/>
          <w:lang w:eastAsia="zh-CN"/>
        </w:rPr>
        <w:t xml:space="preserve">    </w:t>
      </w:r>
    </w:p>
    <w:p w:rsidR="00211199" w:rsidRDefault="0077605C">
      <w:pPr>
        <w:rPr>
          <w:lang w:eastAsia="zh-CN"/>
        </w:rPr>
      </w:pPr>
      <w:r>
        <w:rPr>
          <w:lang w:eastAsia="zh-CN"/>
        </w:rPr>
        <w:t>220</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=4x</w:t>
      </w:r>
      <w:r>
        <w:rPr>
          <w:color w:val="000000"/>
          <w:vertAlign w:val="superscript"/>
          <w:lang w:eastAsia="zh-CN"/>
        </w:rPr>
        <w:t>2</w:t>
      </w:r>
      <w:r>
        <w:rPr>
          <w:color w:val="000000"/>
          <w:lang w:eastAsia="zh-CN"/>
        </w:rPr>
        <w:t>﹣</w:t>
      </w:r>
      <w:r>
        <w:rPr>
          <w:color w:val="000000"/>
          <w:lang w:eastAsia="zh-CN"/>
        </w:rPr>
        <w:t>4x+1</w:t>
      </w:r>
      <w:r>
        <w:rPr>
          <w:color w:val="000000"/>
          <w:lang w:eastAsia="zh-CN"/>
        </w:rPr>
        <w:t>﹣</w:t>
      </w:r>
      <w:r>
        <w:rPr>
          <w:color w:val="000000"/>
          <w:lang w:eastAsia="zh-CN"/>
        </w:rPr>
        <w:t>9x</w:t>
      </w:r>
      <w:r>
        <w:rPr>
          <w:color w:val="000000"/>
          <w:vertAlign w:val="superscript"/>
          <w:lang w:eastAsia="zh-CN"/>
        </w:rPr>
        <w:t>2</w:t>
      </w:r>
      <w:r>
        <w:rPr>
          <w:color w:val="000000"/>
          <w:lang w:eastAsia="zh-CN"/>
        </w:rPr>
        <w:t>+1+5x</w:t>
      </w:r>
      <w:r>
        <w:rPr>
          <w:color w:val="000000"/>
          <w:vertAlign w:val="superscript"/>
          <w:lang w:eastAsia="zh-CN"/>
        </w:rPr>
        <w:t>2</w:t>
      </w:r>
      <w:r>
        <w:rPr>
          <w:color w:val="000000"/>
          <w:lang w:eastAsia="zh-CN"/>
        </w:rPr>
        <w:t>﹣</w:t>
      </w:r>
      <w:r>
        <w:rPr>
          <w:color w:val="000000"/>
          <w:lang w:eastAsia="zh-CN"/>
        </w:rPr>
        <w:t xml:space="preserve">5x  </w:t>
      </w:r>
      <w:r>
        <w:rPr>
          <w:lang w:eastAsia="zh-CN"/>
        </w:rPr>
        <w:br/>
      </w:r>
      <w:r>
        <w:rPr>
          <w:color w:val="000000"/>
          <w:lang w:eastAsia="zh-CN"/>
        </w:rPr>
        <w:t>=</w:t>
      </w:r>
      <w:r>
        <w:rPr>
          <w:color w:val="000000"/>
          <w:lang w:eastAsia="zh-CN"/>
        </w:rPr>
        <w:t>（</w:t>
      </w:r>
      <w:r>
        <w:rPr>
          <w:color w:val="000000"/>
          <w:lang w:eastAsia="zh-CN"/>
        </w:rPr>
        <w:t>4</w:t>
      </w:r>
      <w:r>
        <w:rPr>
          <w:color w:val="000000"/>
          <w:lang w:eastAsia="zh-CN"/>
        </w:rPr>
        <w:t>﹣</w:t>
      </w:r>
      <w:r>
        <w:rPr>
          <w:color w:val="000000"/>
          <w:lang w:eastAsia="zh-CN"/>
        </w:rPr>
        <w:t>9+5</w:t>
      </w:r>
      <w:r>
        <w:rPr>
          <w:color w:val="000000"/>
          <w:lang w:eastAsia="zh-CN"/>
        </w:rPr>
        <w:t>）</w:t>
      </w:r>
      <w:r>
        <w:rPr>
          <w:color w:val="000000"/>
          <w:lang w:eastAsia="zh-CN"/>
        </w:rPr>
        <w:t>x</w:t>
      </w:r>
      <w:r>
        <w:rPr>
          <w:color w:val="000000"/>
          <w:vertAlign w:val="superscript"/>
          <w:lang w:eastAsia="zh-CN"/>
        </w:rPr>
        <w:t>2</w:t>
      </w:r>
      <w:r>
        <w:rPr>
          <w:color w:val="000000"/>
          <w:lang w:eastAsia="zh-CN"/>
        </w:rPr>
        <w:t>﹣（</w:t>
      </w:r>
      <w:r>
        <w:rPr>
          <w:color w:val="000000"/>
          <w:lang w:eastAsia="zh-CN"/>
        </w:rPr>
        <w:t>4+5</w:t>
      </w:r>
      <w:r>
        <w:rPr>
          <w:color w:val="000000"/>
          <w:lang w:eastAsia="zh-CN"/>
        </w:rPr>
        <w:t>）</w:t>
      </w:r>
      <w:r>
        <w:rPr>
          <w:color w:val="000000"/>
          <w:lang w:eastAsia="zh-CN"/>
        </w:rPr>
        <w:t>x+</w:t>
      </w:r>
      <w:r>
        <w:rPr>
          <w:color w:val="000000"/>
          <w:lang w:eastAsia="zh-CN"/>
        </w:rPr>
        <w:t>（</w:t>
      </w:r>
      <w:r>
        <w:rPr>
          <w:color w:val="000000"/>
          <w:lang w:eastAsia="zh-CN"/>
        </w:rPr>
        <w:t>1+1</w:t>
      </w:r>
      <w:r>
        <w:rPr>
          <w:color w:val="000000"/>
          <w:lang w:eastAsia="zh-CN"/>
        </w:rPr>
        <w:t>）</w:t>
      </w:r>
      <w:r>
        <w:rPr>
          <w:lang w:eastAsia="zh-CN"/>
        </w:rPr>
        <w:br/>
      </w:r>
      <w:r>
        <w:rPr>
          <w:color w:val="000000"/>
          <w:lang w:eastAsia="zh-CN"/>
        </w:rPr>
        <w:t>=</w:t>
      </w:r>
      <w:r>
        <w:rPr>
          <w:color w:val="000000"/>
          <w:lang w:eastAsia="zh-CN"/>
        </w:rPr>
        <w:t>﹣</w:t>
      </w:r>
      <w:r>
        <w:rPr>
          <w:color w:val="000000"/>
          <w:lang w:eastAsia="zh-CN"/>
        </w:rPr>
        <w:t>9x+2</w:t>
      </w:r>
      <w:r>
        <w:rPr>
          <w:lang w:eastAsia="zh-CN"/>
        </w:rPr>
        <w:br/>
      </w:r>
      <w:r>
        <w:rPr>
          <w:color w:val="000000"/>
          <w:lang w:eastAsia="zh-CN"/>
        </w:rPr>
        <w:t>当</w:t>
      </w:r>
      <w:r>
        <w:rPr>
          <w:color w:val="000000"/>
          <w:lang w:eastAsia="zh-CN"/>
        </w:rPr>
        <w:t xml:space="preserve"> </w:t>
      </w:r>
      <w:r>
        <w:rPr>
          <w:noProof/>
          <w:lang w:eastAsia="zh-CN"/>
        </w:rPr>
        <w:drawing>
          <wp:inline distT="0" distB="0" distL="0" distR="0">
            <wp:extent cx="496557" cy="391516"/>
            <wp:effectExtent l="0" t="0" r="0" b="0"/>
            <wp:docPr id="1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8"/>
                    <a:stretch>
                      <a:fillRect/>
                    </a:stretch>
                  </pic:blipFill>
                  <pic:spPr>
                    <a:xfrm>
                      <a:off x="0" y="0"/>
                      <a:ext cx="496557" cy="391516"/>
                    </a:xfrm>
                    <a:prstGeom prst="rect">
                      <a:avLst/>
                    </a:prstGeom>
                  </pic:spPr>
                </pic:pic>
              </a:graphicData>
            </a:graphic>
          </wp:inline>
        </w:drawing>
      </w:r>
      <w:r>
        <w:rPr>
          <w:color w:val="000000"/>
          <w:lang w:eastAsia="zh-CN"/>
        </w:rPr>
        <w:t>时，原式</w:t>
      </w:r>
      <w:r>
        <w:rPr>
          <w:color w:val="000000"/>
          <w:lang w:eastAsia="zh-CN"/>
        </w:rPr>
        <w:t>=</w:t>
      </w:r>
      <w:r>
        <w:rPr>
          <w:color w:val="000000"/>
          <w:lang w:eastAsia="zh-CN"/>
        </w:rPr>
        <w:t>﹣</w:t>
      </w:r>
      <w:r>
        <w:rPr>
          <w:color w:val="000000"/>
          <w:lang w:eastAsia="zh-CN"/>
        </w:rPr>
        <w:t xml:space="preserve">9× </w:t>
      </w:r>
      <w:r>
        <w:rPr>
          <w:noProof/>
          <w:lang w:eastAsia="zh-CN"/>
        </w:rPr>
        <w:drawing>
          <wp:inline distT="0" distB="0" distL="0" distR="0">
            <wp:extent cx="410616" cy="429717"/>
            <wp:effectExtent l="0" t="0" r="0" b="0"/>
            <wp:docPr id="108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9"/>
                    <a:stretch>
                      <a:fillRect/>
                    </a:stretch>
                  </pic:blipFill>
                  <pic:spPr>
                    <a:xfrm>
                      <a:off x="0" y="0"/>
                      <a:ext cx="410616" cy="429717"/>
                    </a:xfrm>
                    <a:prstGeom prst="rect">
                      <a:avLst/>
                    </a:prstGeom>
                  </pic:spPr>
                </pic:pic>
              </a:graphicData>
            </a:graphic>
          </wp:inline>
        </w:drawing>
      </w:r>
      <w:r>
        <w:rPr>
          <w:color w:val="000000"/>
          <w:lang w:eastAsia="zh-CN"/>
        </w:rPr>
        <w:t xml:space="preserve">+2=3                    </w:t>
      </w:r>
      <w:r>
        <w:rPr>
          <w:lang w:eastAsia="zh-CN"/>
        </w:rPr>
        <w:br/>
      </w:r>
      <w:r>
        <w:rPr>
          <w:color w:val="0000FF"/>
          <w:lang w:eastAsia="zh-CN"/>
        </w:rPr>
        <w:t>【考点】</w:t>
      </w:r>
      <w:r>
        <w:rPr>
          <w:color w:val="000000"/>
          <w:lang w:eastAsia="zh-CN"/>
        </w:rPr>
        <w:t>完全平方公式，平方差公式，整式的混合运算</w:t>
      </w:r>
      <w:r>
        <w:rPr>
          <w:color w:val="000000"/>
          <w:lang w:eastAsia="zh-CN"/>
        </w:rPr>
        <w:t xml:space="preserve">                </w:t>
      </w:r>
      <w:r>
        <w:rPr>
          <w:lang w:eastAsia="zh-CN"/>
        </w:rPr>
        <w:br/>
      </w:r>
      <w:r>
        <w:rPr>
          <w:color w:val="0000FF"/>
          <w:lang w:eastAsia="zh-CN"/>
        </w:rPr>
        <w:t>【解析】</w:t>
      </w:r>
      <w:r>
        <w:rPr>
          <w:color w:val="000000"/>
          <w:lang w:eastAsia="zh-CN"/>
        </w:rPr>
        <w:t>【分析】对（</w:t>
      </w:r>
      <w:r>
        <w:rPr>
          <w:color w:val="000000"/>
          <w:lang w:eastAsia="zh-CN"/>
        </w:rPr>
        <w:t>2x</w:t>
      </w:r>
      <w:r>
        <w:rPr>
          <w:color w:val="000000"/>
          <w:lang w:eastAsia="zh-CN"/>
        </w:rPr>
        <w:t>﹣</w:t>
      </w:r>
      <w:r>
        <w:rPr>
          <w:color w:val="000000"/>
          <w:lang w:eastAsia="zh-CN"/>
        </w:rPr>
        <w:t>1</w:t>
      </w:r>
      <w:r>
        <w:rPr>
          <w:color w:val="000000"/>
          <w:lang w:eastAsia="zh-CN"/>
        </w:rPr>
        <w:t>）</w:t>
      </w:r>
      <w:r>
        <w:rPr>
          <w:color w:val="000000"/>
          <w:vertAlign w:val="superscript"/>
          <w:lang w:eastAsia="zh-CN"/>
        </w:rPr>
        <w:t>2</w:t>
      </w:r>
      <w:r>
        <w:rPr>
          <w:color w:val="000000"/>
          <w:lang w:eastAsia="zh-CN"/>
        </w:rPr>
        <w:t>﹣（</w:t>
      </w:r>
      <w:r>
        <w:rPr>
          <w:color w:val="000000"/>
          <w:lang w:eastAsia="zh-CN"/>
        </w:rPr>
        <w:t>3x+1</w:t>
      </w:r>
      <w:r>
        <w:rPr>
          <w:color w:val="000000"/>
          <w:lang w:eastAsia="zh-CN"/>
        </w:rPr>
        <w:t>）（</w:t>
      </w:r>
      <w:r>
        <w:rPr>
          <w:color w:val="000000"/>
          <w:lang w:eastAsia="zh-CN"/>
        </w:rPr>
        <w:t>3x</w:t>
      </w:r>
      <w:r>
        <w:rPr>
          <w:color w:val="000000"/>
          <w:lang w:eastAsia="zh-CN"/>
        </w:rPr>
        <w:t>﹣</w:t>
      </w:r>
      <w:r>
        <w:rPr>
          <w:color w:val="000000"/>
          <w:lang w:eastAsia="zh-CN"/>
        </w:rPr>
        <w:t>1</w:t>
      </w:r>
      <w:r>
        <w:rPr>
          <w:color w:val="000000"/>
          <w:lang w:eastAsia="zh-CN"/>
        </w:rPr>
        <w:t>）</w:t>
      </w:r>
      <w:r>
        <w:rPr>
          <w:color w:val="000000"/>
          <w:lang w:eastAsia="zh-CN"/>
        </w:rPr>
        <w:t>+5x</w:t>
      </w:r>
      <w:r>
        <w:rPr>
          <w:color w:val="000000"/>
          <w:lang w:eastAsia="zh-CN"/>
        </w:rPr>
        <w:t>（</w:t>
      </w:r>
      <w:r>
        <w:rPr>
          <w:color w:val="000000"/>
          <w:lang w:eastAsia="zh-CN"/>
        </w:rPr>
        <w:t>x</w:t>
      </w:r>
      <w:r>
        <w:rPr>
          <w:color w:val="000000"/>
          <w:lang w:eastAsia="zh-CN"/>
        </w:rPr>
        <w:t>﹣</w:t>
      </w:r>
      <w:r>
        <w:rPr>
          <w:color w:val="000000"/>
          <w:lang w:eastAsia="zh-CN"/>
        </w:rPr>
        <w:t>1</w:t>
      </w:r>
      <w:r>
        <w:rPr>
          <w:color w:val="000000"/>
          <w:lang w:eastAsia="zh-CN"/>
        </w:rPr>
        <w:t>）先去括号，再合并同类项，化简后将</w:t>
      </w:r>
      <w:r>
        <w:rPr>
          <w:color w:val="000000"/>
          <w:lang w:eastAsia="zh-CN"/>
        </w:rPr>
        <w:t xml:space="preserve"> </w:t>
      </w:r>
      <w:r>
        <w:rPr>
          <w:noProof/>
          <w:lang w:eastAsia="zh-CN"/>
        </w:rPr>
        <w:drawing>
          <wp:inline distT="0" distB="0" distL="0" distR="0">
            <wp:extent cx="525209" cy="267373"/>
            <wp:effectExtent l="0" t="0" r="0" b="0"/>
            <wp:docPr id="1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0"/>
                    <a:stretch>
                      <a:fillRect/>
                    </a:stretch>
                  </pic:blipFill>
                  <pic:spPr>
                    <a:xfrm>
                      <a:off x="0" y="0"/>
                      <a:ext cx="525209" cy="267373"/>
                    </a:xfrm>
                    <a:prstGeom prst="rect">
                      <a:avLst/>
                    </a:prstGeom>
                  </pic:spPr>
                </pic:pic>
              </a:graphicData>
            </a:graphic>
          </wp:inline>
        </w:drawing>
      </w:r>
      <w:r>
        <w:rPr>
          <w:color w:val="000000"/>
          <w:lang w:eastAsia="zh-CN"/>
        </w:rPr>
        <w:t>代入化简后的式子，即可求得值．</w:t>
      </w:r>
      <w:r>
        <w:rPr>
          <w:color w:val="000000"/>
          <w:lang w:eastAsia="zh-CN"/>
        </w:rPr>
        <w:t xml:space="preserve">  </w:t>
      </w:r>
      <w:r>
        <w:rPr>
          <w:lang w:eastAsia="zh-CN"/>
        </w:rPr>
        <w:br/>
      </w:r>
      <w:r>
        <w:rPr>
          <w:color w:val="000000"/>
          <w:lang w:eastAsia="zh-CN"/>
        </w:rPr>
        <w:t>其中（</w:t>
      </w:r>
      <w:r>
        <w:rPr>
          <w:color w:val="000000"/>
          <w:lang w:eastAsia="zh-CN"/>
        </w:rPr>
        <w:t>2x</w:t>
      </w:r>
      <w:r>
        <w:rPr>
          <w:color w:val="000000"/>
          <w:lang w:eastAsia="zh-CN"/>
        </w:rPr>
        <w:t>﹣</w:t>
      </w:r>
      <w:r>
        <w:rPr>
          <w:color w:val="000000"/>
          <w:lang w:eastAsia="zh-CN"/>
        </w:rPr>
        <w:t>1</w:t>
      </w:r>
      <w:r>
        <w:rPr>
          <w:color w:val="000000"/>
          <w:lang w:eastAsia="zh-CN"/>
        </w:rPr>
        <w:t>）</w:t>
      </w:r>
      <w:r>
        <w:rPr>
          <w:color w:val="000000"/>
          <w:vertAlign w:val="superscript"/>
          <w:lang w:eastAsia="zh-CN"/>
        </w:rPr>
        <w:t>2</w:t>
      </w:r>
      <w:r>
        <w:rPr>
          <w:color w:val="000000"/>
          <w:lang w:eastAsia="zh-CN"/>
        </w:rPr>
        <w:t>利用完全平方公式去括号，（</w:t>
      </w:r>
      <w:r>
        <w:rPr>
          <w:color w:val="000000"/>
          <w:lang w:eastAsia="zh-CN"/>
        </w:rPr>
        <w:t>3x+1</w:t>
      </w:r>
      <w:r>
        <w:rPr>
          <w:color w:val="000000"/>
          <w:lang w:eastAsia="zh-CN"/>
        </w:rPr>
        <w:t>）（</w:t>
      </w:r>
      <w:r>
        <w:rPr>
          <w:color w:val="000000"/>
          <w:lang w:eastAsia="zh-CN"/>
        </w:rPr>
        <w:t>3x</w:t>
      </w:r>
      <w:r>
        <w:rPr>
          <w:color w:val="000000"/>
          <w:lang w:eastAsia="zh-CN"/>
        </w:rPr>
        <w:t>﹣</w:t>
      </w:r>
      <w:r>
        <w:rPr>
          <w:color w:val="000000"/>
          <w:lang w:eastAsia="zh-CN"/>
        </w:rPr>
        <w:t>1</w:t>
      </w:r>
      <w:r>
        <w:rPr>
          <w:color w:val="000000"/>
          <w:lang w:eastAsia="zh-CN"/>
        </w:rPr>
        <w:t>）利用平方差公式去括号．</w:t>
      </w:r>
      <w:r>
        <w:rPr>
          <w:color w:val="000000"/>
          <w:lang w:eastAsia="zh-CN"/>
        </w:rPr>
        <w:t xml:space="preserve">    </w:t>
      </w:r>
    </w:p>
    <w:p w:rsidR="00211199" w:rsidRDefault="0077605C">
      <w:pPr>
        <w:rPr>
          <w:lang w:eastAsia="zh-CN"/>
        </w:rPr>
      </w:pPr>
      <w:r>
        <w:rPr>
          <w:lang w:eastAsia="zh-CN"/>
        </w:rPr>
        <w:t>221</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color w:val="000000"/>
          <w:lang w:eastAsia="zh-CN"/>
        </w:rPr>
        <w:t>x</w:t>
      </w:r>
      <w:r>
        <w:rPr>
          <w:color w:val="000000"/>
          <w:vertAlign w:val="superscript"/>
          <w:lang w:eastAsia="zh-CN"/>
        </w:rPr>
        <w:t>2</w:t>
      </w:r>
      <w:r>
        <w:rPr>
          <w:color w:val="000000"/>
          <w:lang w:eastAsia="zh-CN"/>
        </w:rPr>
        <w:t>﹣</w:t>
      </w:r>
      <w:r>
        <w:rPr>
          <w:color w:val="000000"/>
          <w:lang w:eastAsia="zh-CN"/>
        </w:rPr>
        <w:t>6x</w:t>
      </w:r>
      <w:r>
        <w:rPr>
          <w:color w:val="000000"/>
          <w:lang w:eastAsia="zh-CN"/>
        </w:rPr>
        <w:t>﹣</w:t>
      </w:r>
      <w:r>
        <w:rPr>
          <w:color w:val="000000"/>
          <w:lang w:eastAsia="zh-CN"/>
        </w:rPr>
        <w:t>1=0</w:t>
      </w:r>
      <w:r>
        <w:rPr>
          <w:color w:val="000000"/>
          <w:lang w:eastAsia="zh-CN"/>
        </w:rPr>
        <w:t>，</w:t>
      </w:r>
      <w:r>
        <w:rPr>
          <w:color w:val="000000"/>
          <w:lang w:eastAsia="zh-CN"/>
        </w:rPr>
        <w:t xml:space="preserve">  </w:t>
      </w:r>
      <w:r>
        <w:rPr>
          <w:lang w:eastAsia="zh-CN"/>
        </w:rPr>
        <w:br/>
      </w:r>
      <w:r>
        <w:rPr>
          <w:color w:val="000000"/>
          <w:lang w:eastAsia="zh-CN"/>
        </w:rPr>
        <w:t>移项得：</w:t>
      </w:r>
      <w:r>
        <w:rPr>
          <w:color w:val="000000"/>
          <w:lang w:eastAsia="zh-CN"/>
        </w:rPr>
        <w:t>x</w:t>
      </w:r>
      <w:r>
        <w:rPr>
          <w:color w:val="000000"/>
          <w:vertAlign w:val="superscript"/>
          <w:lang w:eastAsia="zh-CN"/>
        </w:rPr>
        <w:t>2</w:t>
      </w:r>
      <w:r>
        <w:rPr>
          <w:color w:val="000000"/>
          <w:lang w:eastAsia="zh-CN"/>
        </w:rPr>
        <w:t>﹣</w:t>
      </w:r>
      <w:r>
        <w:rPr>
          <w:color w:val="000000"/>
          <w:lang w:eastAsia="zh-CN"/>
        </w:rPr>
        <w:t>6x=1</w:t>
      </w:r>
      <w:r>
        <w:rPr>
          <w:color w:val="000000"/>
          <w:lang w:eastAsia="zh-CN"/>
        </w:rPr>
        <w:t>，</w:t>
      </w:r>
      <w:r>
        <w:rPr>
          <w:lang w:eastAsia="zh-CN"/>
        </w:rPr>
        <w:br/>
      </w:r>
      <w:r>
        <w:rPr>
          <w:color w:val="000000"/>
          <w:lang w:eastAsia="zh-CN"/>
        </w:rPr>
        <w:t>配方得：</w:t>
      </w:r>
      <w:r>
        <w:rPr>
          <w:color w:val="000000"/>
          <w:lang w:eastAsia="zh-CN"/>
        </w:rPr>
        <w:t>x</w:t>
      </w:r>
      <w:r>
        <w:rPr>
          <w:color w:val="000000"/>
          <w:vertAlign w:val="superscript"/>
          <w:lang w:eastAsia="zh-CN"/>
        </w:rPr>
        <w:t>2</w:t>
      </w:r>
      <w:r>
        <w:rPr>
          <w:color w:val="000000"/>
          <w:lang w:eastAsia="zh-CN"/>
        </w:rPr>
        <w:t>﹣</w:t>
      </w:r>
      <w:r>
        <w:rPr>
          <w:color w:val="000000"/>
          <w:lang w:eastAsia="zh-CN"/>
        </w:rPr>
        <w:t>6x+9=10</w:t>
      </w:r>
      <w:r>
        <w:rPr>
          <w:color w:val="000000"/>
          <w:lang w:eastAsia="zh-CN"/>
        </w:rPr>
        <w:t>，即（</w:t>
      </w:r>
      <w:r>
        <w:rPr>
          <w:color w:val="000000"/>
          <w:lang w:eastAsia="zh-CN"/>
        </w:rPr>
        <w:t>x</w:t>
      </w:r>
      <w:r>
        <w:rPr>
          <w:color w:val="000000"/>
          <w:lang w:eastAsia="zh-CN"/>
        </w:rPr>
        <w:t>﹣</w:t>
      </w:r>
      <w:r>
        <w:rPr>
          <w:color w:val="000000"/>
          <w:lang w:eastAsia="zh-CN"/>
        </w:rPr>
        <w:t>3</w:t>
      </w:r>
      <w:r>
        <w:rPr>
          <w:color w:val="000000"/>
          <w:lang w:eastAsia="zh-CN"/>
        </w:rPr>
        <w:t>）</w:t>
      </w:r>
      <w:r>
        <w:rPr>
          <w:color w:val="000000"/>
          <w:vertAlign w:val="superscript"/>
          <w:lang w:eastAsia="zh-CN"/>
        </w:rPr>
        <w:t>2</w:t>
      </w:r>
      <w:r>
        <w:rPr>
          <w:color w:val="000000"/>
          <w:lang w:eastAsia="zh-CN"/>
        </w:rPr>
        <w:t>=10</w:t>
      </w:r>
      <w:r>
        <w:rPr>
          <w:color w:val="000000"/>
          <w:lang w:eastAsia="zh-CN"/>
        </w:rPr>
        <w:t>，</w:t>
      </w:r>
      <w:r>
        <w:rPr>
          <w:lang w:eastAsia="zh-CN"/>
        </w:rPr>
        <w:br/>
      </w:r>
      <w:r>
        <w:rPr>
          <w:color w:val="000000"/>
          <w:lang w:eastAsia="zh-CN"/>
        </w:rPr>
        <w:t>开方得：</w:t>
      </w:r>
      <w:r>
        <w:rPr>
          <w:color w:val="000000"/>
          <w:lang w:eastAsia="zh-CN"/>
        </w:rPr>
        <w:t>x</w:t>
      </w:r>
      <w:r>
        <w:rPr>
          <w:color w:val="000000"/>
          <w:lang w:eastAsia="zh-CN"/>
        </w:rPr>
        <w:t>﹣</w:t>
      </w:r>
      <w:r>
        <w:rPr>
          <w:color w:val="000000"/>
          <w:lang w:eastAsia="zh-CN"/>
        </w:rPr>
        <w:t xml:space="preserve">3=± </w:t>
      </w:r>
      <w:r>
        <w:rPr>
          <w:noProof/>
          <w:lang w:eastAsia="zh-CN"/>
        </w:rPr>
        <w:drawing>
          <wp:inline distT="0" distB="0" distL="0" distR="0">
            <wp:extent cx="305575" cy="229184"/>
            <wp:effectExtent l="0" t="0" r="0" b="0"/>
            <wp:docPr id="10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8"/>
                    <a:stretch>
                      <a:fillRect/>
                    </a:stretch>
                  </pic:blipFill>
                  <pic:spPr>
                    <a:xfrm>
                      <a:off x="0" y="0"/>
                      <a:ext cx="305575" cy="229184"/>
                    </a:xfrm>
                    <a:prstGeom prst="rect">
                      <a:avLst/>
                    </a:prstGeom>
                  </pic:spPr>
                </pic:pic>
              </a:graphicData>
            </a:graphic>
          </wp:inline>
        </w:drawing>
      </w:r>
      <w:r>
        <w:rPr>
          <w:color w:val="000000"/>
          <w:lang w:eastAsia="zh-CN"/>
        </w:rPr>
        <w:t>，</w:t>
      </w:r>
      <w:r>
        <w:rPr>
          <w:lang w:eastAsia="zh-CN"/>
        </w:rPr>
        <w:br/>
      </w:r>
      <w:r>
        <w:rPr>
          <w:color w:val="000000"/>
          <w:lang w:eastAsia="zh-CN"/>
        </w:rPr>
        <w:t>则</w:t>
      </w:r>
      <w:r>
        <w:rPr>
          <w:color w:val="000000"/>
          <w:lang w:eastAsia="zh-CN"/>
        </w:rPr>
        <w:t>x</w:t>
      </w:r>
      <w:r>
        <w:rPr>
          <w:color w:val="000000"/>
          <w:vertAlign w:val="subscript"/>
          <w:lang w:eastAsia="zh-CN"/>
        </w:rPr>
        <w:t>1</w:t>
      </w:r>
      <w:r>
        <w:rPr>
          <w:color w:val="000000"/>
          <w:lang w:eastAsia="zh-CN"/>
        </w:rPr>
        <w:t xml:space="preserve">=3+ </w:t>
      </w:r>
      <w:r>
        <w:rPr>
          <w:noProof/>
          <w:lang w:eastAsia="zh-CN"/>
        </w:rPr>
        <w:drawing>
          <wp:inline distT="0" distB="0" distL="0" distR="0">
            <wp:extent cx="305575" cy="229184"/>
            <wp:effectExtent l="0" t="0" r="0" b="0"/>
            <wp:docPr id="1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8"/>
                    <a:stretch>
                      <a:fillRect/>
                    </a:stretch>
                  </pic:blipFill>
                  <pic:spPr>
                    <a:xfrm>
                      <a:off x="0" y="0"/>
                      <a:ext cx="305575" cy="229184"/>
                    </a:xfrm>
                    <a:prstGeom prst="rect">
                      <a:avLst/>
                    </a:prstGeom>
                  </pic:spPr>
                </pic:pic>
              </a:graphicData>
            </a:graphic>
          </wp:inline>
        </w:drawing>
      </w:r>
      <w:r>
        <w:rPr>
          <w:color w:val="000000"/>
          <w:lang w:eastAsia="zh-CN"/>
        </w:rPr>
        <w:t>，</w:t>
      </w:r>
      <w:r>
        <w:rPr>
          <w:color w:val="000000"/>
          <w:lang w:eastAsia="zh-CN"/>
        </w:rPr>
        <w:t>x</w:t>
      </w:r>
      <w:r>
        <w:rPr>
          <w:color w:val="000000"/>
          <w:vertAlign w:val="subscript"/>
          <w:lang w:eastAsia="zh-CN"/>
        </w:rPr>
        <w:t>2</w:t>
      </w:r>
      <w:r>
        <w:rPr>
          <w:color w:val="000000"/>
          <w:lang w:eastAsia="zh-CN"/>
        </w:rPr>
        <w:t>=3</w:t>
      </w:r>
      <w:r>
        <w:rPr>
          <w:color w:val="000000"/>
          <w:lang w:eastAsia="zh-CN"/>
        </w:rPr>
        <w:t>﹣</w:t>
      </w:r>
      <w:r>
        <w:rPr>
          <w:color w:val="000000"/>
          <w:lang w:eastAsia="zh-CN"/>
        </w:rPr>
        <w:t xml:space="preserve"> </w:t>
      </w:r>
      <w:r>
        <w:rPr>
          <w:noProof/>
          <w:lang w:eastAsia="zh-CN"/>
        </w:rPr>
        <w:drawing>
          <wp:inline distT="0" distB="0" distL="0" distR="0">
            <wp:extent cx="305575" cy="229184"/>
            <wp:effectExtent l="0" t="0" r="0" b="0"/>
            <wp:docPr id="109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8"/>
                    <a:stretch>
                      <a:fillRect/>
                    </a:stretch>
                  </pic:blipFill>
                  <pic:spPr>
                    <a:xfrm>
                      <a:off x="0" y="0"/>
                      <a:ext cx="305575" cy="229184"/>
                    </a:xfrm>
                    <a:prstGeom prst="rect">
                      <a:avLst/>
                    </a:prstGeom>
                  </pic:spPr>
                </pic:pic>
              </a:graphicData>
            </a:graphic>
          </wp:inline>
        </w:drawing>
      </w:r>
      <w:r>
        <w:rPr>
          <w:lang w:eastAsia="zh-CN"/>
        </w:rPr>
        <w:br/>
      </w:r>
      <w:r>
        <w:rPr>
          <w:color w:val="0000FF"/>
          <w:lang w:eastAsia="zh-CN"/>
        </w:rPr>
        <w:t>【考点】</w:t>
      </w:r>
      <w:r>
        <w:rPr>
          <w:color w:val="000000"/>
          <w:lang w:eastAsia="zh-CN"/>
        </w:rPr>
        <w:t>解一元二次方程</w:t>
      </w:r>
      <w:r>
        <w:rPr>
          <w:color w:val="000000"/>
          <w:lang w:eastAsia="zh-CN"/>
        </w:rPr>
        <w:t>-</w:t>
      </w:r>
      <w:r>
        <w:rPr>
          <w:color w:val="000000"/>
          <w:lang w:eastAsia="zh-CN"/>
        </w:rPr>
        <w:t>配方法</w:t>
      </w:r>
      <w:r>
        <w:rPr>
          <w:color w:val="000000"/>
          <w:lang w:eastAsia="zh-CN"/>
        </w:rPr>
        <w:t xml:space="preserve">                </w:t>
      </w:r>
      <w:r>
        <w:rPr>
          <w:lang w:eastAsia="zh-CN"/>
        </w:rPr>
        <w:br/>
      </w:r>
      <w:r>
        <w:rPr>
          <w:color w:val="0000FF"/>
          <w:lang w:eastAsia="zh-CN"/>
        </w:rPr>
        <w:t>【解析】</w:t>
      </w:r>
      <w:r>
        <w:rPr>
          <w:color w:val="000000"/>
          <w:lang w:eastAsia="zh-CN"/>
        </w:rPr>
        <w:t>【分析】将方程的常数项移动方程右边，两边都加上</w:t>
      </w:r>
      <w:r>
        <w:rPr>
          <w:color w:val="000000"/>
          <w:lang w:eastAsia="zh-CN"/>
        </w:rPr>
        <w:t>9</w:t>
      </w:r>
      <w:r>
        <w:rPr>
          <w:color w:val="000000"/>
          <w:lang w:eastAsia="zh-CN"/>
        </w:rPr>
        <w:t>，左边化为完全平方式，右边合并，开方转化为两个一元一次方程，求出一次方程的解即可得到原方程的解．</w:t>
      </w:r>
      <w:r>
        <w:rPr>
          <w:color w:val="000000"/>
          <w:lang w:eastAsia="zh-CN"/>
        </w:rPr>
        <w:t xml:space="preserve">    </w:t>
      </w:r>
    </w:p>
    <w:p w:rsidR="00211199" w:rsidRDefault="0077605C">
      <w:pPr>
        <w:rPr>
          <w:lang w:eastAsia="zh-CN"/>
        </w:rPr>
      </w:pPr>
      <w:r>
        <w:rPr>
          <w:lang w:eastAsia="zh-CN"/>
        </w:rPr>
        <w:t>222</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color w:val="000000"/>
          <w:lang w:eastAsia="zh-CN"/>
        </w:rPr>
        <w:t>∵x</w:t>
      </w:r>
      <w:r>
        <w:rPr>
          <w:color w:val="000000"/>
          <w:lang w:eastAsia="zh-CN"/>
        </w:rPr>
        <w:t>（</w:t>
      </w:r>
      <w:r>
        <w:rPr>
          <w:color w:val="000000"/>
          <w:lang w:eastAsia="zh-CN"/>
        </w:rPr>
        <w:t>2x</w:t>
      </w:r>
      <w:r>
        <w:rPr>
          <w:color w:val="000000"/>
          <w:lang w:eastAsia="zh-CN"/>
        </w:rPr>
        <w:t>﹣</w:t>
      </w:r>
      <w:r>
        <w:rPr>
          <w:color w:val="000000"/>
          <w:lang w:eastAsia="zh-CN"/>
        </w:rPr>
        <w:t>3</w:t>
      </w:r>
      <w:r>
        <w:rPr>
          <w:color w:val="000000"/>
          <w:lang w:eastAsia="zh-CN"/>
        </w:rPr>
        <w:t>）</w:t>
      </w:r>
      <w:r>
        <w:rPr>
          <w:color w:val="000000"/>
          <w:lang w:eastAsia="zh-CN"/>
        </w:rPr>
        <w:t>=3</w:t>
      </w:r>
      <w:r>
        <w:rPr>
          <w:color w:val="000000"/>
          <w:lang w:eastAsia="zh-CN"/>
        </w:rPr>
        <w:t>﹣</w:t>
      </w:r>
      <w:r>
        <w:rPr>
          <w:color w:val="000000"/>
          <w:lang w:eastAsia="zh-CN"/>
        </w:rPr>
        <w:t>2x</w:t>
      </w:r>
      <w:r>
        <w:rPr>
          <w:color w:val="000000"/>
          <w:lang w:eastAsia="zh-CN"/>
        </w:rPr>
        <w:t>，</w:t>
      </w:r>
      <w:r>
        <w:rPr>
          <w:color w:val="000000"/>
          <w:lang w:eastAsia="zh-CN"/>
        </w:rPr>
        <w:t xml:space="preserve">  </w:t>
      </w:r>
      <w:r>
        <w:rPr>
          <w:lang w:eastAsia="zh-CN"/>
        </w:rPr>
        <w:br/>
      </w:r>
      <w:r>
        <w:rPr>
          <w:color w:val="000000"/>
          <w:lang w:eastAsia="zh-CN"/>
        </w:rPr>
        <w:t>∴x</w:t>
      </w:r>
      <w:r>
        <w:rPr>
          <w:color w:val="000000"/>
          <w:lang w:eastAsia="zh-CN"/>
        </w:rPr>
        <w:t>（</w:t>
      </w:r>
      <w:r>
        <w:rPr>
          <w:color w:val="000000"/>
          <w:lang w:eastAsia="zh-CN"/>
        </w:rPr>
        <w:t>2x</w:t>
      </w:r>
      <w:r>
        <w:rPr>
          <w:color w:val="000000"/>
          <w:lang w:eastAsia="zh-CN"/>
        </w:rPr>
        <w:t>﹣</w:t>
      </w:r>
      <w:r>
        <w:rPr>
          <w:color w:val="000000"/>
          <w:lang w:eastAsia="zh-CN"/>
        </w:rPr>
        <w:t>3</w:t>
      </w:r>
      <w:r>
        <w:rPr>
          <w:color w:val="000000"/>
          <w:lang w:eastAsia="zh-CN"/>
        </w:rPr>
        <w:t>）</w:t>
      </w:r>
      <w:r>
        <w:rPr>
          <w:color w:val="000000"/>
          <w:lang w:eastAsia="zh-CN"/>
        </w:rPr>
        <w:t>+</w:t>
      </w:r>
      <w:r>
        <w:rPr>
          <w:color w:val="000000"/>
          <w:lang w:eastAsia="zh-CN"/>
        </w:rPr>
        <w:t>（</w:t>
      </w:r>
      <w:r>
        <w:rPr>
          <w:color w:val="000000"/>
          <w:lang w:eastAsia="zh-CN"/>
        </w:rPr>
        <w:t>2x</w:t>
      </w:r>
      <w:r>
        <w:rPr>
          <w:color w:val="000000"/>
          <w:lang w:eastAsia="zh-CN"/>
        </w:rPr>
        <w:t>﹣</w:t>
      </w:r>
      <w:r>
        <w:rPr>
          <w:color w:val="000000"/>
          <w:lang w:eastAsia="zh-CN"/>
        </w:rPr>
        <w:t>3</w:t>
      </w:r>
      <w:r>
        <w:rPr>
          <w:color w:val="000000"/>
          <w:lang w:eastAsia="zh-CN"/>
        </w:rPr>
        <w:t>）</w:t>
      </w:r>
      <w:r>
        <w:rPr>
          <w:color w:val="000000"/>
          <w:lang w:eastAsia="zh-CN"/>
        </w:rPr>
        <w:t>=0</w:t>
      </w:r>
      <w:r>
        <w:rPr>
          <w:color w:val="000000"/>
          <w:lang w:eastAsia="zh-CN"/>
        </w:rPr>
        <w:t>，</w:t>
      </w:r>
      <w:r>
        <w:rPr>
          <w:lang w:eastAsia="zh-CN"/>
        </w:rPr>
        <w:br/>
      </w:r>
      <w:r>
        <w:rPr>
          <w:color w:val="000000"/>
          <w:lang w:eastAsia="zh-CN"/>
        </w:rPr>
        <w:t>∴</w:t>
      </w:r>
      <w:r>
        <w:rPr>
          <w:color w:val="000000"/>
          <w:lang w:eastAsia="zh-CN"/>
        </w:rPr>
        <w:t>（</w:t>
      </w:r>
      <w:r>
        <w:rPr>
          <w:color w:val="000000"/>
          <w:lang w:eastAsia="zh-CN"/>
        </w:rPr>
        <w:t>2x</w:t>
      </w:r>
      <w:r>
        <w:rPr>
          <w:color w:val="000000"/>
          <w:lang w:eastAsia="zh-CN"/>
        </w:rPr>
        <w:t>﹣</w:t>
      </w:r>
      <w:r>
        <w:rPr>
          <w:color w:val="000000"/>
          <w:lang w:eastAsia="zh-CN"/>
        </w:rPr>
        <w:t>3</w:t>
      </w:r>
      <w:r>
        <w:rPr>
          <w:color w:val="000000"/>
          <w:lang w:eastAsia="zh-CN"/>
        </w:rPr>
        <w:t>）（</w:t>
      </w:r>
      <w:r>
        <w:rPr>
          <w:color w:val="000000"/>
          <w:lang w:eastAsia="zh-CN"/>
        </w:rPr>
        <w:t>x+1</w:t>
      </w:r>
      <w:r>
        <w:rPr>
          <w:color w:val="000000"/>
          <w:lang w:eastAsia="zh-CN"/>
        </w:rPr>
        <w:t>）</w:t>
      </w:r>
      <w:r>
        <w:rPr>
          <w:color w:val="000000"/>
          <w:lang w:eastAsia="zh-CN"/>
        </w:rPr>
        <w:t>=0</w:t>
      </w:r>
      <w:r>
        <w:rPr>
          <w:color w:val="000000"/>
          <w:lang w:eastAsia="zh-CN"/>
        </w:rPr>
        <w:t>，</w:t>
      </w:r>
      <w:r>
        <w:rPr>
          <w:lang w:eastAsia="zh-CN"/>
        </w:rPr>
        <w:br/>
      </w:r>
      <w:r>
        <w:rPr>
          <w:color w:val="000000"/>
          <w:lang w:eastAsia="zh-CN"/>
        </w:rPr>
        <w:t>∴2x</w:t>
      </w:r>
      <w:r>
        <w:rPr>
          <w:color w:val="000000"/>
          <w:lang w:eastAsia="zh-CN"/>
        </w:rPr>
        <w:t>﹣</w:t>
      </w:r>
      <w:r>
        <w:rPr>
          <w:color w:val="000000"/>
          <w:lang w:eastAsia="zh-CN"/>
        </w:rPr>
        <w:t>3=0</w:t>
      </w:r>
      <w:r>
        <w:rPr>
          <w:color w:val="000000"/>
          <w:lang w:eastAsia="zh-CN"/>
        </w:rPr>
        <w:t>或</w:t>
      </w:r>
      <w:r>
        <w:rPr>
          <w:color w:val="000000"/>
          <w:lang w:eastAsia="zh-CN"/>
        </w:rPr>
        <w:t>x+1=0</w:t>
      </w:r>
      <w:r>
        <w:rPr>
          <w:color w:val="000000"/>
          <w:lang w:eastAsia="zh-CN"/>
        </w:rPr>
        <w:t>，</w:t>
      </w:r>
      <w:r>
        <w:rPr>
          <w:lang w:eastAsia="zh-CN"/>
        </w:rPr>
        <w:br/>
      </w:r>
      <w:r>
        <w:rPr>
          <w:color w:val="000000"/>
          <w:lang w:eastAsia="zh-CN"/>
        </w:rPr>
        <w:t>∴x</w:t>
      </w:r>
      <w:r>
        <w:rPr>
          <w:color w:val="000000"/>
          <w:vertAlign w:val="subscript"/>
          <w:lang w:eastAsia="zh-CN"/>
        </w:rPr>
        <w:t>1</w:t>
      </w:r>
      <w:r>
        <w:rPr>
          <w:color w:val="000000"/>
          <w:lang w:eastAsia="zh-CN"/>
        </w:rPr>
        <w:t>=</w:t>
      </w:r>
      <w:r>
        <w:rPr>
          <w:color w:val="000000"/>
          <w:lang w:eastAsia="zh-CN"/>
        </w:rPr>
        <w:t>﹣</w:t>
      </w:r>
      <w:r>
        <w:rPr>
          <w:color w:val="000000"/>
          <w:lang w:eastAsia="zh-CN"/>
        </w:rPr>
        <w:t>1</w:t>
      </w:r>
      <w:r>
        <w:rPr>
          <w:color w:val="000000"/>
          <w:lang w:eastAsia="zh-CN"/>
        </w:rPr>
        <w:t>，</w:t>
      </w:r>
      <w:r>
        <w:rPr>
          <w:color w:val="000000"/>
          <w:lang w:eastAsia="zh-CN"/>
        </w:rPr>
        <w:t>x</w:t>
      </w:r>
      <w:r>
        <w:rPr>
          <w:color w:val="000000"/>
          <w:vertAlign w:val="subscript"/>
          <w:lang w:eastAsia="zh-CN"/>
        </w:rPr>
        <w:t>2</w:t>
      </w:r>
      <w:r>
        <w:rPr>
          <w:color w:val="000000"/>
          <w:lang w:eastAsia="zh-CN"/>
        </w:rPr>
        <w:t xml:space="preserve">=  </w:t>
      </w:r>
      <w:r>
        <w:rPr>
          <w:noProof/>
          <w:lang w:eastAsia="zh-CN"/>
        </w:rPr>
        <w:drawing>
          <wp:inline distT="0" distB="0" distL="0" distR="0">
            <wp:extent cx="152781" cy="391516"/>
            <wp:effectExtent l="0" t="0" r="0" b="0"/>
            <wp:docPr id="1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1"/>
                    <a:stretch>
                      <a:fillRect/>
                    </a:stretch>
                  </pic:blipFill>
                  <pic:spPr>
                    <a:xfrm>
                      <a:off x="0" y="0"/>
                      <a:ext cx="152781" cy="391516"/>
                    </a:xfrm>
                    <a:prstGeom prst="rect">
                      <a:avLst/>
                    </a:prstGeom>
                  </pic:spPr>
                </pic:pic>
              </a:graphicData>
            </a:graphic>
          </wp:inline>
        </w:drawing>
      </w:r>
      <w:r>
        <w:rPr>
          <w:lang w:eastAsia="zh-CN"/>
        </w:rPr>
        <w:br/>
      </w:r>
      <w:r>
        <w:rPr>
          <w:color w:val="0000FF"/>
          <w:lang w:eastAsia="zh-CN"/>
        </w:rPr>
        <w:t>【考点】</w:t>
      </w:r>
      <w:r>
        <w:rPr>
          <w:color w:val="000000"/>
          <w:lang w:eastAsia="zh-CN"/>
        </w:rPr>
        <w:t>解一元二次方程</w:t>
      </w:r>
      <w:r>
        <w:rPr>
          <w:color w:val="000000"/>
          <w:lang w:eastAsia="zh-CN"/>
        </w:rPr>
        <w:t>-</w:t>
      </w:r>
      <w:r>
        <w:rPr>
          <w:color w:val="000000"/>
          <w:lang w:eastAsia="zh-CN"/>
        </w:rPr>
        <w:t>因式分解法</w:t>
      </w:r>
      <w:r>
        <w:rPr>
          <w:color w:val="000000"/>
          <w:lang w:eastAsia="zh-CN"/>
        </w:rPr>
        <w:t xml:space="preserve">                </w:t>
      </w:r>
      <w:r>
        <w:rPr>
          <w:lang w:eastAsia="zh-CN"/>
        </w:rPr>
        <w:br/>
      </w:r>
      <w:r>
        <w:rPr>
          <w:color w:val="0000FF"/>
          <w:lang w:eastAsia="zh-CN"/>
        </w:rPr>
        <w:lastRenderedPageBreak/>
        <w:t>【解析】</w:t>
      </w:r>
      <w:r>
        <w:rPr>
          <w:color w:val="000000"/>
          <w:lang w:eastAsia="zh-CN"/>
        </w:rPr>
        <w:t>【分析】首先移项得到</w:t>
      </w:r>
      <w:r>
        <w:rPr>
          <w:color w:val="000000"/>
          <w:lang w:eastAsia="zh-CN"/>
        </w:rPr>
        <w:t>x</w:t>
      </w:r>
      <w:r>
        <w:rPr>
          <w:color w:val="000000"/>
          <w:lang w:eastAsia="zh-CN"/>
        </w:rPr>
        <w:t>（</w:t>
      </w:r>
      <w:r>
        <w:rPr>
          <w:color w:val="000000"/>
          <w:lang w:eastAsia="zh-CN"/>
        </w:rPr>
        <w:t>2x</w:t>
      </w:r>
      <w:r>
        <w:rPr>
          <w:color w:val="000000"/>
          <w:lang w:eastAsia="zh-CN"/>
        </w:rPr>
        <w:t>﹣</w:t>
      </w:r>
      <w:r>
        <w:rPr>
          <w:color w:val="000000"/>
          <w:lang w:eastAsia="zh-CN"/>
        </w:rPr>
        <w:t>3</w:t>
      </w:r>
      <w:r>
        <w:rPr>
          <w:color w:val="000000"/>
          <w:lang w:eastAsia="zh-CN"/>
        </w:rPr>
        <w:t>）</w:t>
      </w:r>
      <w:r>
        <w:rPr>
          <w:color w:val="000000"/>
          <w:lang w:eastAsia="zh-CN"/>
        </w:rPr>
        <w:t>+</w:t>
      </w:r>
      <w:r>
        <w:rPr>
          <w:color w:val="000000"/>
          <w:lang w:eastAsia="zh-CN"/>
        </w:rPr>
        <w:t>（</w:t>
      </w:r>
      <w:r>
        <w:rPr>
          <w:color w:val="000000"/>
          <w:lang w:eastAsia="zh-CN"/>
        </w:rPr>
        <w:t>2x</w:t>
      </w:r>
      <w:r>
        <w:rPr>
          <w:color w:val="000000"/>
          <w:lang w:eastAsia="zh-CN"/>
        </w:rPr>
        <w:t>﹣</w:t>
      </w:r>
      <w:r>
        <w:rPr>
          <w:color w:val="000000"/>
          <w:lang w:eastAsia="zh-CN"/>
        </w:rPr>
        <w:t>3</w:t>
      </w:r>
      <w:r>
        <w:rPr>
          <w:color w:val="000000"/>
          <w:lang w:eastAsia="zh-CN"/>
        </w:rPr>
        <w:t>）</w:t>
      </w:r>
      <w:r>
        <w:rPr>
          <w:color w:val="000000"/>
          <w:lang w:eastAsia="zh-CN"/>
        </w:rPr>
        <w:t>=0</w:t>
      </w:r>
      <w:r>
        <w:rPr>
          <w:color w:val="000000"/>
          <w:lang w:eastAsia="zh-CN"/>
        </w:rPr>
        <w:t>，然后提取公因式（</w:t>
      </w:r>
      <w:r>
        <w:rPr>
          <w:color w:val="000000"/>
          <w:lang w:eastAsia="zh-CN"/>
        </w:rPr>
        <w:t>2x</w:t>
      </w:r>
      <w:r>
        <w:rPr>
          <w:color w:val="000000"/>
          <w:lang w:eastAsia="zh-CN"/>
        </w:rPr>
        <w:t>﹣</w:t>
      </w:r>
      <w:r>
        <w:rPr>
          <w:color w:val="000000"/>
          <w:lang w:eastAsia="zh-CN"/>
        </w:rPr>
        <w:t>3</w:t>
      </w:r>
      <w:r>
        <w:rPr>
          <w:color w:val="000000"/>
          <w:lang w:eastAsia="zh-CN"/>
        </w:rPr>
        <w:t>），最后解两个一元一次方程即可．</w:t>
      </w:r>
      <w:r>
        <w:rPr>
          <w:color w:val="000000"/>
          <w:lang w:eastAsia="zh-CN"/>
        </w:rPr>
        <w:t xml:space="preserve">    </w:t>
      </w:r>
    </w:p>
    <w:p w:rsidR="00211199" w:rsidRDefault="0077605C">
      <w:pPr>
        <w:rPr>
          <w:lang w:eastAsia="zh-CN"/>
        </w:rPr>
      </w:pPr>
      <w:r>
        <w:rPr>
          <w:lang w:eastAsia="zh-CN"/>
        </w:rPr>
        <w:t>223</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 xml:space="preserve">=2× </w:t>
      </w:r>
      <w:r>
        <w:rPr>
          <w:noProof/>
          <w:lang w:eastAsia="zh-CN"/>
        </w:rPr>
        <w:drawing>
          <wp:inline distT="0" distB="0" distL="0" distR="0">
            <wp:extent cx="152781" cy="391516"/>
            <wp:effectExtent l="0" t="0" r="0" b="0"/>
            <wp:docPr id="10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2"/>
                    <a:stretch>
                      <a:fillRect/>
                    </a:stretch>
                  </pic:blipFill>
                  <pic:spPr>
                    <a:xfrm>
                      <a:off x="0" y="0"/>
                      <a:ext cx="152781" cy="391516"/>
                    </a:xfrm>
                    <a:prstGeom prst="rect">
                      <a:avLst/>
                    </a:prstGeom>
                  </pic:spPr>
                </pic:pic>
              </a:graphicData>
            </a:graphic>
          </wp:inline>
        </w:drawing>
      </w:r>
      <w:r>
        <w:rPr>
          <w:color w:val="000000"/>
          <w:lang w:eastAsia="zh-CN"/>
        </w:rPr>
        <w:t>﹣（</w:t>
      </w:r>
      <w:r>
        <w:rPr>
          <w:color w:val="000000"/>
          <w:lang w:eastAsia="zh-CN"/>
        </w:rPr>
        <w:t xml:space="preserve"> </w:t>
      </w:r>
      <w:r>
        <w:rPr>
          <w:noProof/>
          <w:lang w:eastAsia="zh-CN"/>
        </w:rPr>
        <w:drawing>
          <wp:inline distT="0" distB="0" distL="0" distR="0">
            <wp:extent cx="267373" cy="429717"/>
            <wp:effectExtent l="0" t="0" r="0" b="0"/>
            <wp:docPr id="1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3"/>
                    <a:stretch>
                      <a:fillRect/>
                    </a:stretch>
                  </pic:blipFill>
                  <pic:spPr>
                    <a:xfrm>
                      <a:off x="0" y="0"/>
                      <a:ext cx="267373" cy="429717"/>
                    </a:xfrm>
                    <a:prstGeom prst="rect">
                      <a:avLst/>
                    </a:prstGeom>
                  </pic:spPr>
                </pic:pic>
              </a:graphicData>
            </a:graphic>
          </wp:inline>
        </w:drawing>
      </w:r>
      <w:r>
        <w:rPr>
          <w:color w:val="000000"/>
          <w:lang w:eastAsia="zh-CN"/>
        </w:rPr>
        <w:t>）</w:t>
      </w:r>
      <w:r>
        <w:rPr>
          <w:color w:val="000000"/>
          <w:vertAlign w:val="superscript"/>
          <w:lang w:eastAsia="zh-CN"/>
        </w:rPr>
        <w:t>2</w:t>
      </w:r>
      <w:r>
        <w:rPr>
          <w:color w:val="000000"/>
          <w:lang w:eastAsia="zh-CN"/>
        </w:rPr>
        <w:t>+</w:t>
      </w:r>
      <w:r>
        <w:rPr>
          <w:color w:val="000000"/>
          <w:lang w:eastAsia="zh-CN"/>
        </w:rPr>
        <w:t>（﹣</w:t>
      </w:r>
      <w:r>
        <w:rPr>
          <w:color w:val="000000"/>
          <w:lang w:eastAsia="zh-CN"/>
        </w:rPr>
        <w:t>1</w:t>
      </w:r>
      <w:r>
        <w:rPr>
          <w:color w:val="000000"/>
          <w:lang w:eastAsia="zh-CN"/>
        </w:rPr>
        <w:t>）</w:t>
      </w:r>
      <w:r>
        <w:rPr>
          <w:color w:val="000000"/>
          <w:vertAlign w:val="superscript"/>
          <w:lang w:eastAsia="zh-CN"/>
        </w:rPr>
        <w:t>2016</w:t>
      </w:r>
      <w:r>
        <w:rPr>
          <w:color w:val="000000"/>
          <w:lang w:eastAsia="zh-CN"/>
        </w:rPr>
        <w:t>=1</w:t>
      </w:r>
      <w:r>
        <w:rPr>
          <w:color w:val="000000"/>
          <w:lang w:eastAsia="zh-CN"/>
        </w:rPr>
        <w:t>﹣</w:t>
      </w:r>
      <w:r>
        <w:rPr>
          <w:color w:val="000000"/>
          <w:lang w:eastAsia="zh-CN"/>
        </w:rPr>
        <w:t xml:space="preserve"> </w:t>
      </w:r>
      <w:r>
        <w:rPr>
          <w:noProof/>
          <w:lang w:eastAsia="zh-CN"/>
        </w:rPr>
        <w:drawing>
          <wp:inline distT="0" distB="0" distL="0" distR="0">
            <wp:extent cx="152781" cy="391516"/>
            <wp:effectExtent l="0" t="0" r="0" b="0"/>
            <wp:docPr id="109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2"/>
                    <a:stretch>
                      <a:fillRect/>
                    </a:stretch>
                  </pic:blipFill>
                  <pic:spPr>
                    <a:xfrm>
                      <a:off x="0" y="0"/>
                      <a:ext cx="152781" cy="391516"/>
                    </a:xfrm>
                    <a:prstGeom prst="rect">
                      <a:avLst/>
                    </a:prstGeom>
                  </pic:spPr>
                </pic:pic>
              </a:graphicData>
            </a:graphic>
          </wp:inline>
        </w:drawing>
      </w:r>
      <w:r>
        <w:rPr>
          <w:color w:val="000000"/>
          <w:lang w:eastAsia="zh-CN"/>
        </w:rPr>
        <w:t xml:space="preserve">+1= </w:t>
      </w:r>
      <w:r>
        <w:rPr>
          <w:noProof/>
          <w:lang w:eastAsia="zh-CN"/>
        </w:rPr>
        <w:drawing>
          <wp:inline distT="0" distB="0" distL="0" distR="0">
            <wp:extent cx="152781" cy="391516"/>
            <wp:effectExtent l="0" t="0" r="0" b="0"/>
            <wp:docPr id="1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1"/>
                    <a:stretch>
                      <a:fillRect/>
                    </a:stretch>
                  </pic:blipFill>
                  <pic:spPr>
                    <a:xfrm>
                      <a:off x="0" y="0"/>
                      <a:ext cx="152781" cy="391516"/>
                    </a:xfrm>
                    <a:prstGeom prst="rect">
                      <a:avLst/>
                    </a:prstGeom>
                  </pic:spPr>
                </pic:pic>
              </a:graphicData>
            </a:graphic>
          </wp:inline>
        </w:drawing>
      </w:r>
      <w:r>
        <w:rPr>
          <w:lang w:eastAsia="zh-CN"/>
        </w:rPr>
        <w:br/>
      </w:r>
      <w:r>
        <w:rPr>
          <w:color w:val="0000FF"/>
          <w:lang w:eastAsia="zh-CN"/>
        </w:rPr>
        <w:t>【考点】</w:t>
      </w:r>
      <w:r>
        <w:rPr>
          <w:color w:val="000000"/>
          <w:lang w:eastAsia="zh-CN"/>
        </w:rPr>
        <w:t>实数的运算，特殊角的三角函数值</w:t>
      </w:r>
      <w:r>
        <w:rPr>
          <w:color w:val="000000"/>
          <w:lang w:eastAsia="zh-CN"/>
        </w:rPr>
        <w:t xml:space="preserve">                </w:t>
      </w:r>
      <w:r>
        <w:rPr>
          <w:lang w:eastAsia="zh-CN"/>
        </w:rPr>
        <w:br/>
      </w:r>
      <w:r>
        <w:rPr>
          <w:color w:val="0000FF"/>
          <w:lang w:eastAsia="zh-CN"/>
        </w:rPr>
        <w:t>【解析】</w:t>
      </w:r>
      <w:r>
        <w:rPr>
          <w:color w:val="000000"/>
          <w:lang w:eastAsia="zh-CN"/>
        </w:rPr>
        <w:t>【分析】原式利用特殊角的三角函数值，以及乘方的意义计算即可得到结果．</w:t>
      </w:r>
      <w:r>
        <w:rPr>
          <w:color w:val="000000"/>
          <w:lang w:eastAsia="zh-CN"/>
        </w:rPr>
        <w:t xml:space="preserve">    </w:t>
      </w:r>
    </w:p>
    <w:p w:rsidR="00211199" w:rsidRDefault="0077605C">
      <w:pPr>
        <w:rPr>
          <w:lang w:eastAsia="zh-CN"/>
        </w:rPr>
      </w:pPr>
      <w:r>
        <w:rPr>
          <w:lang w:eastAsia="zh-CN"/>
        </w:rPr>
        <w:t>224</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=2×</w:t>
      </w:r>
      <w:r>
        <w:rPr>
          <w:color w:val="000000"/>
          <w:lang w:eastAsia="zh-CN"/>
        </w:rPr>
        <w:t>（</w:t>
      </w:r>
      <w:r>
        <w:rPr>
          <w:color w:val="000000"/>
          <w:lang w:eastAsia="zh-CN"/>
        </w:rPr>
        <w:t xml:space="preserve"> </w:t>
      </w:r>
      <w:r>
        <w:rPr>
          <w:noProof/>
          <w:lang w:eastAsia="zh-CN"/>
        </w:rPr>
        <w:drawing>
          <wp:inline distT="0" distB="0" distL="0" distR="0">
            <wp:extent cx="267373" cy="429717"/>
            <wp:effectExtent l="0" t="0" r="0" b="0"/>
            <wp:docPr id="109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3"/>
                    <a:stretch>
                      <a:fillRect/>
                    </a:stretch>
                  </pic:blipFill>
                  <pic:spPr>
                    <a:xfrm>
                      <a:off x="0" y="0"/>
                      <a:ext cx="267373" cy="429717"/>
                    </a:xfrm>
                    <a:prstGeom prst="rect">
                      <a:avLst/>
                    </a:prstGeom>
                  </pic:spPr>
                </pic:pic>
              </a:graphicData>
            </a:graphic>
          </wp:inline>
        </w:drawing>
      </w:r>
      <w:r>
        <w:rPr>
          <w:color w:val="000000"/>
          <w:lang w:eastAsia="zh-CN"/>
        </w:rPr>
        <w:t>）</w:t>
      </w:r>
      <w:r>
        <w:rPr>
          <w:color w:val="000000"/>
          <w:vertAlign w:val="superscript"/>
          <w:lang w:eastAsia="zh-CN"/>
        </w:rPr>
        <w:t>2</w:t>
      </w:r>
      <w:r>
        <w:rPr>
          <w:color w:val="000000"/>
          <w:lang w:eastAsia="zh-CN"/>
        </w:rPr>
        <w:t>﹣</w:t>
      </w:r>
      <w:r>
        <w:rPr>
          <w:color w:val="000000"/>
          <w:lang w:eastAsia="zh-CN"/>
        </w:rPr>
        <w:t xml:space="preserve"> </w:t>
      </w:r>
      <w:r>
        <w:rPr>
          <w:noProof/>
          <w:lang w:eastAsia="zh-CN"/>
        </w:rPr>
        <w:drawing>
          <wp:inline distT="0" distB="0" distL="0" distR="0">
            <wp:extent cx="229184" cy="229184"/>
            <wp:effectExtent l="0" t="0" r="0" b="0"/>
            <wp:docPr id="1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4"/>
                    <a:stretch>
                      <a:fillRect/>
                    </a:stretch>
                  </pic:blipFill>
                  <pic:spPr>
                    <a:xfrm>
                      <a:off x="0" y="0"/>
                      <a:ext cx="229184" cy="229184"/>
                    </a:xfrm>
                    <a:prstGeom prst="rect">
                      <a:avLst/>
                    </a:prstGeom>
                  </pic:spPr>
                </pic:pic>
              </a:graphicData>
            </a:graphic>
          </wp:inline>
        </w:drawing>
      </w:r>
      <w:r>
        <w:rPr>
          <w:color w:val="000000"/>
          <w:lang w:eastAsia="zh-CN"/>
        </w:rPr>
        <w:t xml:space="preserve">× </w:t>
      </w:r>
      <w:r>
        <w:rPr>
          <w:noProof/>
          <w:lang w:eastAsia="zh-CN"/>
        </w:rPr>
        <w:drawing>
          <wp:inline distT="0" distB="0" distL="0" distR="0">
            <wp:extent cx="257823" cy="429717"/>
            <wp:effectExtent l="0" t="0" r="0" b="0"/>
            <wp:docPr id="110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5"/>
                    <a:stretch>
                      <a:fillRect/>
                    </a:stretch>
                  </pic:blipFill>
                  <pic:spPr>
                    <a:xfrm>
                      <a:off x="0" y="0"/>
                      <a:ext cx="257823" cy="429717"/>
                    </a:xfrm>
                    <a:prstGeom prst="rect">
                      <a:avLst/>
                    </a:prstGeom>
                  </pic:spPr>
                </pic:pic>
              </a:graphicData>
            </a:graphic>
          </wp:inline>
        </w:drawing>
      </w:r>
      <w:r>
        <w:rPr>
          <w:lang w:eastAsia="zh-CN"/>
        </w:rPr>
        <w:br/>
      </w:r>
      <w:r>
        <w:rPr>
          <w:color w:val="000000"/>
          <w:lang w:eastAsia="zh-CN"/>
        </w:rPr>
        <w:t xml:space="preserve">=2× </w:t>
      </w:r>
      <w:r>
        <w:rPr>
          <w:noProof/>
          <w:lang w:eastAsia="zh-CN"/>
        </w:rPr>
        <w:drawing>
          <wp:inline distT="0" distB="0" distL="0" distR="0">
            <wp:extent cx="152781" cy="391516"/>
            <wp:effectExtent l="0" t="0" r="0" b="0"/>
            <wp:docPr id="1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2"/>
                    <a:stretch>
                      <a:fillRect/>
                    </a:stretch>
                  </pic:blipFill>
                  <pic:spPr>
                    <a:xfrm>
                      <a:off x="0" y="0"/>
                      <a:ext cx="152781" cy="391516"/>
                    </a:xfrm>
                    <a:prstGeom prst="rect">
                      <a:avLst/>
                    </a:prstGeom>
                  </pic:spPr>
                </pic:pic>
              </a:graphicData>
            </a:graphic>
          </wp:inline>
        </w:drawing>
      </w:r>
      <w:r>
        <w:rPr>
          <w:color w:val="000000"/>
          <w:lang w:eastAsia="zh-CN"/>
        </w:rPr>
        <w:t>﹣</w:t>
      </w:r>
      <w:r>
        <w:rPr>
          <w:color w:val="000000"/>
          <w:lang w:eastAsia="zh-CN"/>
        </w:rPr>
        <w:t xml:space="preserve"> </w:t>
      </w:r>
      <w:r>
        <w:rPr>
          <w:noProof/>
          <w:lang w:eastAsia="zh-CN"/>
        </w:rPr>
        <w:drawing>
          <wp:inline distT="0" distB="0" distL="0" distR="0">
            <wp:extent cx="152781" cy="391516"/>
            <wp:effectExtent l="0" t="0" r="0" b="0"/>
            <wp:docPr id="11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1"/>
                    <a:stretch>
                      <a:fillRect/>
                    </a:stretch>
                  </pic:blipFill>
                  <pic:spPr>
                    <a:xfrm>
                      <a:off x="0" y="0"/>
                      <a:ext cx="152781" cy="391516"/>
                    </a:xfrm>
                    <a:prstGeom prst="rect">
                      <a:avLst/>
                    </a:prstGeom>
                  </pic:spPr>
                </pic:pic>
              </a:graphicData>
            </a:graphic>
          </wp:inline>
        </w:drawing>
      </w:r>
      <w:r>
        <w:rPr>
          <w:lang w:eastAsia="zh-CN"/>
        </w:rPr>
        <w:br/>
      </w:r>
      <w:r>
        <w:rPr>
          <w:color w:val="000000"/>
          <w:lang w:eastAsia="zh-CN"/>
        </w:rPr>
        <w:t>=</w:t>
      </w:r>
      <w:r>
        <w:rPr>
          <w:color w:val="000000"/>
          <w:lang w:eastAsia="zh-CN"/>
        </w:rPr>
        <w:t>﹣</w:t>
      </w:r>
      <w:r>
        <w:rPr>
          <w:color w:val="000000"/>
          <w:lang w:eastAsia="zh-CN"/>
        </w:rPr>
        <w:t xml:space="preserve"> </w:t>
      </w:r>
      <w:r>
        <w:rPr>
          <w:noProof/>
          <w:lang w:eastAsia="zh-CN"/>
        </w:rPr>
        <w:drawing>
          <wp:inline distT="0" distB="0" distL="0" distR="0">
            <wp:extent cx="152781" cy="391516"/>
            <wp:effectExtent l="0" t="0" r="0" b="0"/>
            <wp:docPr id="1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2"/>
                    <a:stretch>
                      <a:fillRect/>
                    </a:stretch>
                  </pic:blipFill>
                  <pic:spPr>
                    <a:xfrm>
                      <a:off x="0" y="0"/>
                      <a:ext cx="152781" cy="391516"/>
                    </a:xfrm>
                    <a:prstGeom prst="rect">
                      <a:avLst/>
                    </a:prstGeom>
                  </pic:spPr>
                </pic:pic>
              </a:graphicData>
            </a:graphic>
          </wp:inline>
        </w:drawing>
      </w:r>
      <w:r>
        <w:rPr>
          <w:lang w:eastAsia="zh-CN"/>
        </w:rPr>
        <w:br/>
      </w:r>
      <w:r>
        <w:rPr>
          <w:color w:val="0000FF"/>
          <w:lang w:eastAsia="zh-CN"/>
        </w:rPr>
        <w:t>【考点】</w:t>
      </w:r>
      <w:r>
        <w:rPr>
          <w:color w:val="000000"/>
          <w:lang w:eastAsia="zh-CN"/>
        </w:rPr>
        <w:t>特殊角的三角函数值</w:t>
      </w:r>
      <w:r>
        <w:rPr>
          <w:color w:val="000000"/>
          <w:lang w:eastAsia="zh-CN"/>
        </w:rPr>
        <w:t xml:space="preserve">                </w:t>
      </w:r>
      <w:r>
        <w:rPr>
          <w:lang w:eastAsia="zh-CN"/>
        </w:rPr>
        <w:br/>
      </w:r>
      <w:r>
        <w:rPr>
          <w:color w:val="0000FF"/>
          <w:lang w:eastAsia="zh-CN"/>
        </w:rPr>
        <w:t>【解析】</w:t>
      </w:r>
      <w:r>
        <w:rPr>
          <w:color w:val="000000"/>
          <w:lang w:eastAsia="zh-CN"/>
        </w:rPr>
        <w:t>【分析】把特殊角的三角函数值代入计算即可．</w:t>
      </w:r>
      <w:r>
        <w:rPr>
          <w:color w:val="000000"/>
          <w:lang w:eastAsia="zh-CN"/>
        </w:rPr>
        <w:t xml:space="preserve">    </w:t>
      </w:r>
    </w:p>
    <w:p w:rsidR="00211199" w:rsidRDefault="0077605C">
      <w:pPr>
        <w:rPr>
          <w:lang w:eastAsia="zh-CN"/>
        </w:rPr>
      </w:pPr>
      <w:r>
        <w:rPr>
          <w:lang w:eastAsia="zh-CN"/>
        </w:rPr>
        <w:t>225</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w:t>
      </w:r>
      <w:r>
        <w:rPr>
          <w:color w:val="000000"/>
          <w:lang w:eastAsia="zh-CN"/>
        </w:rPr>
        <w:t>﹣</w:t>
      </w:r>
      <w:r>
        <w:rPr>
          <w:color w:val="000000"/>
          <w:lang w:eastAsia="zh-CN"/>
        </w:rPr>
        <w:t>1+16÷</w:t>
      </w:r>
      <w:r>
        <w:rPr>
          <w:color w:val="000000"/>
          <w:lang w:eastAsia="zh-CN"/>
        </w:rPr>
        <w:t>（﹣</w:t>
      </w:r>
      <w:r>
        <w:rPr>
          <w:color w:val="000000"/>
          <w:lang w:eastAsia="zh-CN"/>
        </w:rPr>
        <w:t>8</w:t>
      </w:r>
      <w:r>
        <w:rPr>
          <w:color w:val="000000"/>
          <w:lang w:eastAsia="zh-CN"/>
        </w:rPr>
        <w:t>）</w:t>
      </w:r>
      <w:r>
        <w:rPr>
          <w:color w:val="000000"/>
          <w:lang w:eastAsia="zh-CN"/>
        </w:rPr>
        <w:t>×4=</w:t>
      </w:r>
      <w:r>
        <w:rPr>
          <w:color w:val="000000"/>
          <w:lang w:eastAsia="zh-CN"/>
        </w:rPr>
        <w:t>﹣</w:t>
      </w:r>
      <w:r>
        <w:rPr>
          <w:color w:val="000000"/>
          <w:lang w:eastAsia="zh-CN"/>
        </w:rPr>
        <w:t>1</w:t>
      </w:r>
      <w:r>
        <w:rPr>
          <w:color w:val="000000"/>
          <w:lang w:eastAsia="zh-CN"/>
        </w:rPr>
        <w:t>﹣</w:t>
      </w:r>
      <w:r>
        <w:rPr>
          <w:color w:val="000000"/>
          <w:lang w:eastAsia="zh-CN"/>
        </w:rPr>
        <w:t>8=</w:t>
      </w:r>
      <w:r>
        <w:rPr>
          <w:color w:val="000000"/>
          <w:lang w:eastAsia="zh-CN"/>
        </w:rPr>
        <w:t>﹣</w:t>
      </w:r>
      <w:r>
        <w:rPr>
          <w:color w:val="000000"/>
          <w:lang w:eastAsia="zh-CN"/>
        </w:rPr>
        <w:t xml:space="preserve">9                    </w:t>
      </w:r>
      <w:r>
        <w:rPr>
          <w:lang w:eastAsia="zh-CN"/>
        </w:rPr>
        <w:br/>
      </w:r>
      <w:r>
        <w:rPr>
          <w:color w:val="0000FF"/>
          <w:lang w:eastAsia="zh-CN"/>
        </w:rPr>
        <w:t>【考点】</w:t>
      </w:r>
      <w:r>
        <w:rPr>
          <w:color w:val="000000"/>
          <w:lang w:eastAsia="zh-CN"/>
        </w:rPr>
        <w:t>有理数的混合运算</w:t>
      </w:r>
      <w:r>
        <w:rPr>
          <w:color w:val="000000"/>
          <w:lang w:eastAsia="zh-CN"/>
        </w:rPr>
        <w:t xml:space="preserve">                </w:t>
      </w:r>
      <w:r>
        <w:rPr>
          <w:lang w:eastAsia="zh-CN"/>
        </w:rPr>
        <w:br/>
      </w:r>
      <w:r>
        <w:rPr>
          <w:color w:val="0000FF"/>
          <w:lang w:eastAsia="zh-CN"/>
        </w:rPr>
        <w:t>【解析】</w:t>
      </w:r>
      <w:r>
        <w:rPr>
          <w:color w:val="000000"/>
          <w:lang w:eastAsia="zh-CN"/>
        </w:rPr>
        <w:t>【分析】原式先计算乘方及绝对值运算，再计算乘除运算，最后算加减运算即可得到结果．</w:t>
      </w:r>
      <w:r>
        <w:rPr>
          <w:color w:val="000000"/>
          <w:lang w:eastAsia="zh-CN"/>
        </w:rPr>
        <w:t xml:space="preserve">    </w:t>
      </w:r>
    </w:p>
    <w:p w:rsidR="00211199" w:rsidRDefault="0077605C">
      <w:pPr>
        <w:rPr>
          <w:lang w:eastAsia="zh-CN"/>
        </w:rPr>
      </w:pPr>
      <w:r>
        <w:rPr>
          <w:lang w:eastAsia="zh-CN"/>
        </w:rPr>
        <w:t>226</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 xml:space="preserve">= </w:t>
      </w:r>
      <w:r>
        <w:rPr>
          <w:noProof/>
          <w:lang w:eastAsia="zh-CN"/>
        </w:rPr>
        <w:drawing>
          <wp:inline distT="0" distB="0" distL="0" distR="0">
            <wp:extent cx="152781" cy="391516"/>
            <wp:effectExtent l="0" t="0" r="0" b="0"/>
            <wp:docPr id="11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4"/>
                    <a:stretch>
                      <a:fillRect/>
                    </a:stretch>
                  </pic:blipFill>
                  <pic:spPr>
                    <a:xfrm>
                      <a:off x="0" y="0"/>
                      <a:ext cx="152781" cy="391516"/>
                    </a:xfrm>
                    <a:prstGeom prst="rect">
                      <a:avLst/>
                    </a:prstGeom>
                  </pic:spPr>
                </pic:pic>
              </a:graphicData>
            </a:graphic>
          </wp:inline>
        </w:drawing>
      </w:r>
      <w:r>
        <w:rPr>
          <w:color w:val="000000"/>
          <w:lang w:eastAsia="zh-CN"/>
        </w:rPr>
        <w:t>﹣</w:t>
      </w:r>
      <w:r>
        <w:rPr>
          <w:color w:val="000000"/>
          <w:lang w:eastAsia="zh-CN"/>
        </w:rPr>
        <w:t xml:space="preserve"> </w:t>
      </w:r>
      <w:r>
        <w:rPr>
          <w:noProof/>
          <w:lang w:eastAsia="zh-CN"/>
        </w:rPr>
        <w:drawing>
          <wp:inline distT="0" distB="0" distL="0" distR="0">
            <wp:extent cx="229184" cy="229184"/>
            <wp:effectExtent l="0" t="0" r="0" b="0"/>
            <wp:docPr id="1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5"/>
                    <a:stretch>
                      <a:fillRect/>
                    </a:stretch>
                  </pic:blipFill>
                  <pic:spPr>
                    <a:xfrm>
                      <a:off x="0" y="0"/>
                      <a:ext cx="229184" cy="229184"/>
                    </a:xfrm>
                    <a:prstGeom prst="rect">
                      <a:avLst/>
                    </a:prstGeom>
                  </pic:spPr>
                </pic:pic>
              </a:graphicData>
            </a:graphic>
          </wp:inline>
        </w:drawing>
      </w:r>
      <w:r>
        <w:rPr>
          <w:color w:val="000000"/>
          <w:lang w:eastAsia="zh-CN"/>
        </w:rPr>
        <w:t xml:space="preserve">• </w:t>
      </w:r>
      <w:r>
        <w:rPr>
          <w:noProof/>
          <w:lang w:eastAsia="zh-CN"/>
        </w:rPr>
        <w:drawing>
          <wp:inline distT="0" distB="0" distL="0" distR="0">
            <wp:extent cx="257823" cy="429717"/>
            <wp:effectExtent l="0" t="0" r="0" b="0"/>
            <wp:docPr id="11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6"/>
                    <a:stretch>
                      <a:fillRect/>
                    </a:stretch>
                  </pic:blipFill>
                  <pic:spPr>
                    <a:xfrm>
                      <a:off x="0" y="0"/>
                      <a:ext cx="257823" cy="429717"/>
                    </a:xfrm>
                    <a:prstGeom prst="rect">
                      <a:avLst/>
                    </a:prstGeom>
                  </pic:spPr>
                </pic:pic>
              </a:graphicData>
            </a:graphic>
          </wp:inline>
        </w:drawing>
      </w:r>
      <w:r>
        <w:rPr>
          <w:color w:val="000000"/>
          <w:lang w:eastAsia="zh-CN"/>
        </w:rPr>
        <w:t>+2×</w:t>
      </w:r>
      <w:r>
        <w:rPr>
          <w:color w:val="000000"/>
          <w:lang w:eastAsia="zh-CN"/>
        </w:rPr>
        <w:t>（</w:t>
      </w:r>
      <w:r>
        <w:rPr>
          <w:color w:val="000000"/>
          <w:lang w:eastAsia="zh-CN"/>
        </w:rPr>
        <w:t xml:space="preserve"> </w:t>
      </w:r>
      <w:r>
        <w:rPr>
          <w:noProof/>
          <w:lang w:eastAsia="zh-CN"/>
        </w:rPr>
        <w:drawing>
          <wp:inline distT="0" distB="0" distL="0" distR="0">
            <wp:extent cx="257823" cy="429717"/>
            <wp:effectExtent l="0" t="0" r="0" b="0"/>
            <wp:docPr id="1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7"/>
                    <a:stretch>
                      <a:fillRect/>
                    </a:stretch>
                  </pic:blipFill>
                  <pic:spPr>
                    <a:xfrm>
                      <a:off x="0" y="0"/>
                      <a:ext cx="257823" cy="429717"/>
                    </a:xfrm>
                    <a:prstGeom prst="rect">
                      <a:avLst/>
                    </a:prstGeom>
                  </pic:spPr>
                </pic:pic>
              </a:graphicData>
            </a:graphic>
          </wp:inline>
        </w:drawing>
      </w:r>
      <w:r>
        <w:rPr>
          <w:color w:val="000000"/>
          <w:lang w:eastAsia="zh-CN"/>
        </w:rPr>
        <w:t>）</w:t>
      </w:r>
      <w:r>
        <w:rPr>
          <w:color w:val="000000"/>
          <w:vertAlign w:val="superscript"/>
          <w:lang w:eastAsia="zh-CN"/>
        </w:rPr>
        <w:t>2</w:t>
      </w:r>
      <w:r>
        <w:rPr>
          <w:lang w:eastAsia="zh-CN"/>
        </w:rPr>
        <w:br/>
      </w:r>
      <w:r>
        <w:rPr>
          <w:color w:val="000000"/>
          <w:lang w:eastAsia="zh-CN"/>
        </w:rPr>
        <w:t xml:space="preserve">= </w:t>
      </w:r>
      <w:r>
        <w:rPr>
          <w:noProof/>
          <w:lang w:eastAsia="zh-CN"/>
        </w:rPr>
        <w:drawing>
          <wp:inline distT="0" distB="0" distL="0" distR="0">
            <wp:extent cx="152781" cy="391516"/>
            <wp:effectExtent l="0" t="0" r="0" b="0"/>
            <wp:docPr id="11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4"/>
                    <a:stretch>
                      <a:fillRect/>
                    </a:stretch>
                  </pic:blipFill>
                  <pic:spPr>
                    <a:xfrm>
                      <a:off x="0" y="0"/>
                      <a:ext cx="152781" cy="391516"/>
                    </a:xfrm>
                    <a:prstGeom prst="rect">
                      <a:avLst/>
                    </a:prstGeom>
                  </pic:spPr>
                </pic:pic>
              </a:graphicData>
            </a:graphic>
          </wp:inline>
        </w:drawing>
      </w:r>
      <w:r>
        <w:rPr>
          <w:color w:val="000000"/>
          <w:lang w:eastAsia="zh-CN"/>
        </w:rPr>
        <w:t>﹣</w:t>
      </w:r>
      <w:r>
        <w:rPr>
          <w:color w:val="000000"/>
          <w:lang w:eastAsia="zh-CN"/>
        </w:rPr>
        <w:t xml:space="preserve">1+2× </w:t>
      </w:r>
      <w:r>
        <w:rPr>
          <w:noProof/>
          <w:lang w:eastAsia="zh-CN"/>
        </w:rPr>
        <w:drawing>
          <wp:inline distT="0" distB="0" distL="0" distR="0">
            <wp:extent cx="152781" cy="391516"/>
            <wp:effectExtent l="0" t="0" r="0" b="0"/>
            <wp:docPr id="1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8"/>
                    <a:stretch>
                      <a:fillRect/>
                    </a:stretch>
                  </pic:blipFill>
                  <pic:spPr>
                    <a:xfrm>
                      <a:off x="0" y="0"/>
                      <a:ext cx="152781" cy="391516"/>
                    </a:xfrm>
                    <a:prstGeom prst="rect">
                      <a:avLst/>
                    </a:prstGeom>
                  </pic:spPr>
                </pic:pic>
              </a:graphicData>
            </a:graphic>
          </wp:inline>
        </w:drawing>
      </w:r>
      <w:r>
        <w:rPr>
          <w:lang w:eastAsia="zh-CN"/>
        </w:rPr>
        <w:br/>
      </w:r>
      <w:r>
        <w:rPr>
          <w:color w:val="000000"/>
          <w:lang w:eastAsia="zh-CN"/>
        </w:rPr>
        <w:t>=</w:t>
      </w:r>
      <w:r>
        <w:rPr>
          <w:color w:val="000000"/>
          <w:lang w:eastAsia="zh-CN"/>
        </w:rPr>
        <w:t>﹣</w:t>
      </w:r>
      <w:r>
        <w:rPr>
          <w:color w:val="000000"/>
          <w:lang w:eastAsia="zh-CN"/>
        </w:rPr>
        <w:t xml:space="preserve"> </w:t>
      </w:r>
      <w:r>
        <w:rPr>
          <w:noProof/>
          <w:lang w:eastAsia="zh-CN"/>
        </w:rPr>
        <w:drawing>
          <wp:inline distT="0" distB="0" distL="0" distR="0">
            <wp:extent cx="152781" cy="391516"/>
            <wp:effectExtent l="0" t="0" r="0" b="0"/>
            <wp:docPr id="11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4"/>
                    <a:stretch>
                      <a:fillRect/>
                    </a:stretch>
                  </pic:blipFill>
                  <pic:spPr>
                    <a:xfrm>
                      <a:off x="0" y="0"/>
                      <a:ext cx="152781" cy="391516"/>
                    </a:xfrm>
                    <a:prstGeom prst="rect">
                      <a:avLst/>
                    </a:prstGeom>
                  </pic:spPr>
                </pic:pic>
              </a:graphicData>
            </a:graphic>
          </wp:inline>
        </w:drawing>
      </w:r>
      <w:r>
        <w:rPr>
          <w:color w:val="000000"/>
          <w:lang w:eastAsia="zh-CN"/>
        </w:rPr>
        <w:t xml:space="preserve">+ </w:t>
      </w:r>
      <w:r>
        <w:rPr>
          <w:noProof/>
          <w:lang w:eastAsia="zh-CN"/>
        </w:rPr>
        <w:drawing>
          <wp:inline distT="0" distB="0" distL="0" distR="0">
            <wp:extent cx="152781" cy="391516"/>
            <wp:effectExtent l="0" t="0" r="0" b="0"/>
            <wp:docPr id="1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7"/>
                    <a:stretch>
                      <a:fillRect/>
                    </a:stretch>
                  </pic:blipFill>
                  <pic:spPr>
                    <a:xfrm>
                      <a:off x="0" y="0"/>
                      <a:ext cx="152781" cy="391516"/>
                    </a:xfrm>
                    <a:prstGeom prst="rect">
                      <a:avLst/>
                    </a:prstGeom>
                  </pic:spPr>
                </pic:pic>
              </a:graphicData>
            </a:graphic>
          </wp:inline>
        </w:drawing>
      </w:r>
      <w:r>
        <w:rPr>
          <w:lang w:eastAsia="zh-CN"/>
        </w:rPr>
        <w:br/>
      </w:r>
      <w:r>
        <w:rPr>
          <w:color w:val="000000"/>
          <w:lang w:eastAsia="zh-CN"/>
        </w:rPr>
        <w:t xml:space="preserve">=1                    </w:t>
      </w:r>
      <w:r>
        <w:rPr>
          <w:lang w:eastAsia="zh-CN"/>
        </w:rPr>
        <w:br/>
      </w:r>
      <w:r>
        <w:rPr>
          <w:color w:val="0000FF"/>
          <w:lang w:eastAsia="zh-CN"/>
        </w:rPr>
        <w:t>【考点】</w:t>
      </w:r>
      <w:r>
        <w:rPr>
          <w:color w:val="000000"/>
          <w:lang w:eastAsia="zh-CN"/>
        </w:rPr>
        <w:t>特殊角的三角函数值</w:t>
      </w:r>
      <w:r>
        <w:rPr>
          <w:color w:val="000000"/>
          <w:lang w:eastAsia="zh-CN"/>
        </w:rPr>
        <w:t xml:space="preserve">                </w:t>
      </w:r>
      <w:r>
        <w:rPr>
          <w:lang w:eastAsia="zh-CN"/>
        </w:rPr>
        <w:br/>
      </w:r>
      <w:r>
        <w:rPr>
          <w:color w:val="0000FF"/>
          <w:lang w:eastAsia="zh-CN"/>
        </w:rPr>
        <w:t>【解析】</w:t>
      </w:r>
      <w:r>
        <w:rPr>
          <w:color w:val="000000"/>
          <w:lang w:eastAsia="zh-CN"/>
        </w:rPr>
        <w:t>【分析】直接把各特殊角的三角函数值代入进行计算即可．</w:t>
      </w:r>
      <w:r>
        <w:rPr>
          <w:color w:val="000000"/>
          <w:lang w:eastAsia="zh-CN"/>
        </w:rPr>
        <w:t xml:space="preserve">    </w:t>
      </w:r>
    </w:p>
    <w:p w:rsidR="00211199" w:rsidRDefault="0077605C">
      <w:pPr>
        <w:rPr>
          <w:lang w:eastAsia="zh-CN"/>
        </w:rPr>
      </w:pPr>
      <w:r>
        <w:rPr>
          <w:lang w:eastAsia="zh-CN"/>
        </w:rPr>
        <w:t>227</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w:t>
      </w:r>
      <w:r>
        <w:rPr>
          <w:color w:val="000000"/>
          <w:lang w:eastAsia="zh-CN"/>
        </w:rPr>
        <w:t>﹣</w:t>
      </w:r>
      <w:r>
        <w:rPr>
          <w:color w:val="000000"/>
          <w:lang w:eastAsia="zh-CN"/>
        </w:rPr>
        <w:t>1</w:t>
      </w:r>
      <w:r>
        <w:rPr>
          <w:color w:val="000000"/>
          <w:lang w:eastAsia="zh-CN"/>
        </w:rPr>
        <w:t>﹣</w:t>
      </w:r>
      <w:r>
        <w:rPr>
          <w:color w:val="000000"/>
          <w:lang w:eastAsia="zh-CN"/>
        </w:rPr>
        <w:t xml:space="preserve"> </w:t>
      </w:r>
      <w:r>
        <w:rPr>
          <w:noProof/>
          <w:lang w:eastAsia="zh-CN"/>
        </w:rPr>
        <w:drawing>
          <wp:inline distT="0" distB="0" distL="0" distR="0">
            <wp:extent cx="152781" cy="391516"/>
            <wp:effectExtent l="0" t="0" r="0" b="0"/>
            <wp:docPr id="11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4"/>
                    <a:stretch>
                      <a:fillRect/>
                    </a:stretch>
                  </pic:blipFill>
                  <pic:spPr>
                    <a:xfrm>
                      <a:off x="0" y="0"/>
                      <a:ext cx="152781" cy="391516"/>
                    </a:xfrm>
                    <a:prstGeom prst="rect">
                      <a:avLst/>
                    </a:prstGeom>
                  </pic:spPr>
                </pic:pic>
              </a:graphicData>
            </a:graphic>
          </wp:inline>
        </w:drawing>
      </w:r>
      <w:r>
        <w:rPr>
          <w:color w:val="000000"/>
          <w:lang w:eastAsia="zh-CN"/>
        </w:rPr>
        <w:t xml:space="preserve">× </w:t>
      </w:r>
      <w:r>
        <w:rPr>
          <w:noProof/>
          <w:lang w:eastAsia="zh-CN"/>
        </w:rPr>
        <w:drawing>
          <wp:inline distT="0" distB="0" distL="0" distR="0">
            <wp:extent cx="143243" cy="391516"/>
            <wp:effectExtent l="0" t="0" r="0" b="0"/>
            <wp:docPr id="1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9"/>
                    <a:stretch>
                      <a:fillRect/>
                    </a:stretch>
                  </pic:blipFill>
                  <pic:spPr>
                    <a:xfrm>
                      <a:off x="0" y="0"/>
                      <a:ext cx="143243" cy="391516"/>
                    </a:xfrm>
                    <a:prstGeom prst="rect">
                      <a:avLst/>
                    </a:prstGeom>
                  </pic:spPr>
                </pic:pic>
              </a:graphicData>
            </a:graphic>
          </wp:inline>
        </w:drawing>
      </w:r>
      <w:r>
        <w:rPr>
          <w:color w:val="000000"/>
          <w:lang w:eastAsia="zh-CN"/>
        </w:rPr>
        <w:t>×</w:t>
      </w:r>
      <w:r>
        <w:rPr>
          <w:color w:val="000000"/>
          <w:lang w:eastAsia="zh-CN"/>
        </w:rPr>
        <w:t>（﹣</w:t>
      </w:r>
      <w:r>
        <w:rPr>
          <w:color w:val="000000"/>
          <w:lang w:eastAsia="zh-CN"/>
        </w:rPr>
        <w:t>7</w:t>
      </w:r>
      <w:r>
        <w:rPr>
          <w:color w:val="000000"/>
          <w:lang w:eastAsia="zh-CN"/>
        </w:rPr>
        <w:t>）</w:t>
      </w:r>
      <w:r>
        <w:rPr>
          <w:color w:val="000000"/>
          <w:lang w:eastAsia="zh-CN"/>
        </w:rPr>
        <w:t>=</w:t>
      </w:r>
      <w:r>
        <w:rPr>
          <w:color w:val="000000"/>
          <w:lang w:eastAsia="zh-CN"/>
        </w:rPr>
        <w:t>﹣</w:t>
      </w:r>
      <w:r>
        <w:rPr>
          <w:color w:val="000000"/>
          <w:lang w:eastAsia="zh-CN"/>
        </w:rPr>
        <w:t xml:space="preserve">1+ </w:t>
      </w:r>
      <w:r>
        <w:rPr>
          <w:noProof/>
          <w:lang w:eastAsia="zh-CN"/>
        </w:rPr>
        <w:drawing>
          <wp:inline distT="0" distB="0" distL="0" distR="0">
            <wp:extent cx="143243" cy="391516"/>
            <wp:effectExtent l="0" t="0" r="0" b="0"/>
            <wp:docPr id="11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0"/>
                    <a:stretch>
                      <a:fillRect/>
                    </a:stretch>
                  </pic:blipFill>
                  <pic:spPr>
                    <a:xfrm>
                      <a:off x="0" y="0"/>
                      <a:ext cx="143243" cy="391516"/>
                    </a:xfrm>
                    <a:prstGeom prst="rect">
                      <a:avLst/>
                    </a:prstGeom>
                  </pic:spPr>
                </pic:pic>
              </a:graphicData>
            </a:graphic>
          </wp:inline>
        </w:drawing>
      </w:r>
      <w:r>
        <w:rPr>
          <w:color w:val="000000"/>
          <w:lang w:eastAsia="zh-CN"/>
        </w:rPr>
        <w:t xml:space="preserve">= </w:t>
      </w:r>
      <w:r>
        <w:rPr>
          <w:noProof/>
          <w:lang w:eastAsia="zh-CN"/>
        </w:rPr>
        <w:drawing>
          <wp:inline distT="0" distB="0" distL="0" distR="0">
            <wp:extent cx="143243" cy="391516"/>
            <wp:effectExtent l="0" t="0" r="0" b="0"/>
            <wp:docPr id="1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1"/>
                    <a:stretch>
                      <a:fillRect/>
                    </a:stretch>
                  </pic:blipFill>
                  <pic:spPr>
                    <a:xfrm>
                      <a:off x="0" y="0"/>
                      <a:ext cx="143243" cy="391516"/>
                    </a:xfrm>
                    <a:prstGeom prst="rect">
                      <a:avLst/>
                    </a:prstGeom>
                  </pic:spPr>
                </pic:pic>
              </a:graphicData>
            </a:graphic>
          </wp:inline>
        </w:drawing>
      </w:r>
      <w:r>
        <w:rPr>
          <w:lang w:eastAsia="zh-CN"/>
        </w:rPr>
        <w:br/>
      </w:r>
      <w:r>
        <w:rPr>
          <w:color w:val="0000FF"/>
          <w:lang w:eastAsia="zh-CN"/>
        </w:rPr>
        <w:t>【考点】</w:t>
      </w:r>
      <w:r>
        <w:rPr>
          <w:color w:val="000000"/>
          <w:lang w:eastAsia="zh-CN"/>
        </w:rPr>
        <w:t>有理数的混合运算</w:t>
      </w:r>
      <w:r>
        <w:rPr>
          <w:color w:val="000000"/>
          <w:lang w:eastAsia="zh-CN"/>
        </w:rPr>
        <w:t xml:space="preserve">                </w:t>
      </w:r>
      <w:r>
        <w:rPr>
          <w:lang w:eastAsia="zh-CN"/>
        </w:rPr>
        <w:br/>
      </w:r>
      <w:r>
        <w:rPr>
          <w:color w:val="0000FF"/>
          <w:lang w:eastAsia="zh-CN"/>
        </w:rPr>
        <w:t>【解析】</w:t>
      </w:r>
      <w:r>
        <w:rPr>
          <w:color w:val="000000"/>
          <w:lang w:eastAsia="zh-CN"/>
        </w:rPr>
        <w:t>【分析】原式先计算乘方运算，再计算乘法运算，最后算加减运算即可得到结果．</w:t>
      </w:r>
      <w:r>
        <w:rPr>
          <w:color w:val="000000"/>
          <w:lang w:eastAsia="zh-CN"/>
        </w:rPr>
        <w:t xml:space="preserve">    </w:t>
      </w:r>
    </w:p>
    <w:p w:rsidR="00211199" w:rsidRDefault="0077605C">
      <w:r>
        <w:t>228</w:t>
      </w:r>
      <w:r>
        <w:t>、</w:t>
      </w:r>
    </w:p>
    <w:p w:rsidR="00211199" w:rsidRDefault="0077605C">
      <w:pPr>
        <w:spacing w:after="0"/>
      </w:pPr>
      <w:r>
        <w:rPr>
          <w:color w:val="0000FF"/>
        </w:rPr>
        <w:lastRenderedPageBreak/>
        <w:t>【答案】</w:t>
      </w:r>
      <w:r>
        <w:rPr>
          <w:color w:val="000000"/>
        </w:rPr>
        <w:t>解：</w:t>
      </w:r>
      <w:r>
        <w:rPr>
          <w:color w:val="000000"/>
        </w:rPr>
        <w:t>∵a</w:t>
      </w:r>
      <w:r>
        <w:rPr>
          <w:color w:val="000000"/>
        </w:rPr>
        <w:t>，</w:t>
      </w:r>
      <w:r>
        <w:rPr>
          <w:color w:val="000000"/>
        </w:rPr>
        <w:t>b</w:t>
      </w:r>
      <w:r>
        <w:rPr>
          <w:color w:val="000000"/>
        </w:rPr>
        <w:t>互为相反数，</w:t>
      </w:r>
      <w:r>
        <w:rPr>
          <w:color w:val="000000"/>
        </w:rPr>
        <w:t>c</w:t>
      </w:r>
      <w:r>
        <w:rPr>
          <w:color w:val="000000"/>
        </w:rPr>
        <w:t>，</w:t>
      </w:r>
      <w:r>
        <w:rPr>
          <w:color w:val="000000"/>
        </w:rPr>
        <w:t>d</w:t>
      </w:r>
      <w:r>
        <w:rPr>
          <w:color w:val="000000"/>
        </w:rPr>
        <w:t>互为倒数，</w:t>
      </w:r>
      <w:r>
        <w:rPr>
          <w:color w:val="000000"/>
        </w:rPr>
        <w:t xml:space="preserve">  </w:t>
      </w:r>
      <w:r>
        <w:br/>
      </w:r>
      <w:r>
        <w:rPr>
          <w:color w:val="000000"/>
        </w:rPr>
        <w:t>∴a+b=0</w:t>
      </w:r>
      <w:r>
        <w:rPr>
          <w:color w:val="000000"/>
        </w:rPr>
        <w:t>，</w:t>
      </w:r>
      <w:r>
        <w:rPr>
          <w:color w:val="000000"/>
        </w:rPr>
        <w:t>cd=1</w:t>
      </w:r>
      <w:r>
        <w:rPr>
          <w:color w:val="000000"/>
        </w:rPr>
        <w:t>，</w:t>
      </w:r>
      <w:r>
        <w:br/>
      </w:r>
      <w:r>
        <w:rPr>
          <w:color w:val="000000"/>
        </w:rPr>
        <w:t>∴x=3</w:t>
      </w:r>
      <w:r>
        <w:rPr>
          <w:color w:val="000000"/>
        </w:rPr>
        <w:t>（</w:t>
      </w:r>
      <w:r>
        <w:rPr>
          <w:color w:val="000000"/>
        </w:rPr>
        <w:t>a</w:t>
      </w:r>
      <w:r>
        <w:rPr>
          <w:color w:val="000000"/>
        </w:rPr>
        <w:t>﹣</w:t>
      </w:r>
      <w:r>
        <w:rPr>
          <w:color w:val="000000"/>
        </w:rPr>
        <w:t>1</w:t>
      </w:r>
      <w:r>
        <w:rPr>
          <w:color w:val="000000"/>
        </w:rPr>
        <w:t>）﹣（</w:t>
      </w:r>
      <w:r>
        <w:rPr>
          <w:color w:val="000000"/>
        </w:rPr>
        <w:t>a</w:t>
      </w:r>
      <w:r>
        <w:rPr>
          <w:color w:val="000000"/>
        </w:rPr>
        <w:t>﹣</w:t>
      </w:r>
      <w:r>
        <w:rPr>
          <w:color w:val="000000"/>
        </w:rPr>
        <w:t>2b</w:t>
      </w:r>
      <w:r>
        <w:rPr>
          <w:color w:val="000000"/>
        </w:rPr>
        <w:t>）</w:t>
      </w:r>
      <w:r>
        <w:rPr>
          <w:color w:val="000000"/>
        </w:rPr>
        <w:t>=3a</w:t>
      </w:r>
      <w:r>
        <w:rPr>
          <w:color w:val="000000"/>
        </w:rPr>
        <w:t>﹣</w:t>
      </w:r>
      <w:r>
        <w:rPr>
          <w:color w:val="000000"/>
        </w:rPr>
        <w:t>3</w:t>
      </w:r>
      <w:r>
        <w:rPr>
          <w:color w:val="000000"/>
        </w:rPr>
        <w:t>﹣</w:t>
      </w:r>
      <w:r>
        <w:rPr>
          <w:color w:val="000000"/>
        </w:rPr>
        <w:t>a+2b=2a+2b</w:t>
      </w:r>
      <w:r>
        <w:rPr>
          <w:color w:val="000000"/>
        </w:rPr>
        <w:t>﹣</w:t>
      </w:r>
      <w:r>
        <w:rPr>
          <w:color w:val="000000"/>
        </w:rPr>
        <w:t>3=2</w:t>
      </w:r>
      <w:r>
        <w:rPr>
          <w:color w:val="000000"/>
        </w:rPr>
        <w:t>（</w:t>
      </w:r>
      <w:r>
        <w:rPr>
          <w:color w:val="000000"/>
        </w:rPr>
        <w:t>a+b</w:t>
      </w:r>
      <w:r>
        <w:rPr>
          <w:color w:val="000000"/>
        </w:rPr>
        <w:t>）﹣</w:t>
      </w:r>
      <w:r>
        <w:rPr>
          <w:color w:val="000000"/>
        </w:rPr>
        <w:t>3=</w:t>
      </w:r>
      <w:r>
        <w:rPr>
          <w:color w:val="000000"/>
        </w:rPr>
        <w:t>﹣</w:t>
      </w:r>
      <w:r>
        <w:rPr>
          <w:color w:val="000000"/>
        </w:rPr>
        <w:t>3</w:t>
      </w:r>
      <w:r>
        <w:rPr>
          <w:color w:val="000000"/>
        </w:rPr>
        <w:t>，</w:t>
      </w:r>
      <w:r>
        <w:br/>
      </w:r>
      <w:r>
        <w:rPr>
          <w:color w:val="000000"/>
        </w:rPr>
        <w:t>y=c</w:t>
      </w:r>
      <w:r>
        <w:rPr>
          <w:color w:val="000000"/>
          <w:vertAlign w:val="superscript"/>
        </w:rPr>
        <w:t>2</w:t>
      </w:r>
      <w:r>
        <w:rPr>
          <w:color w:val="000000"/>
        </w:rPr>
        <w:t>d+d</w:t>
      </w:r>
      <w:r>
        <w:rPr>
          <w:color w:val="000000"/>
          <w:vertAlign w:val="superscript"/>
        </w:rPr>
        <w:t>2</w:t>
      </w:r>
      <w:r>
        <w:rPr>
          <w:color w:val="000000"/>
        </w:rPr>
        <w:t>﹣（</w:t>
      </w:r>
      <w:r>
        <w:rPr>
          <w:color w:val="000000"/>
        </w:rPr>
        <w:t xml:space="preserve"> </w:t>
      </w:r>
      <w:r>
        <w:rPr>
          <w:noProof/>
          <w:lang w:eastAsia="zh-CN"/>
        </w:rPr>
        <w:drawing>
          <wp:inline distT="0" distB="0" distL="0" distR="0">
            <wp:extent cx="162331" cy="391516"/>
            <wp:effectExtent l="0" t="0" r="0" b="0"/>
            <wp:docPr id="11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2"/>
                    <a:stretch>
                      <a:fillRect/>
                    </a:stretch>
                  </pic:blipFill>
                  <pic:spPr>
                    <a:xfrm>
                      <a:off x="0" y="0"/>
                      <a:ext cx="162331" cy="391516"/>
                    </a:xfrm>
                    <a:prstGeom prst="rect">
                      <a:avLst/>
                    </a:prstGeom>
                  </pic:spPr>
                </pic:pic>
              </a:graphicData>
            </a:graphic>
          </wp:inline>
        </w:drawing>
      </w:r>
      <w:r>
        <w:rPr>
          <w:color w:val="000000"/>
        </w:rPr>
        <w:t>+c</w:t>
      </w:r>
      <w:r>
        <w:rPr>
          <w:color w:val="000000"/>
        </w:rPr>
        <w:t>﹣</w:t>
      </w:r>
      <w:r>
        <w:rPr>
          <w:color w:val="000000"/>
        </w:rPr>
        <w:t>2</w:t>
      </w:r>
      <w:r>
        <w:rPr>
          <w:color w:val="000000"/>
        </w:rPr>
        <w:t>）</w:t>
      </w:r>
      <w:r>
        <w:rPr>
          <w:color w:val="000000"/>
        </w:rPr>
        <w:t>=c</w:t>
      </w:r>
      <w:r>
        <w:rPr>
          <w:color w:val="000000"/>
          <w:vertAlign w:val="superscript"/>
        </w:rPr>
        <w:t>2</w:t>
      </w:r>
      <w:r>
        <w:rPr>
          <w:color w:val="000000"/>
        </w:rPr>
        <w:t>d+d</w:t>
      </w:r>
      <w:r>
        <w:rPr>
          <w:color w:val="000000"/>
          <w:vertAlign w:val="superscript"/>
        </w:rPr>
        <w:t>2</w:t>
      </w:r>
      <w:r>
        <w:rPr>
          <w:color w:val="000000"/>
        </w:rPr>
        <w:t>﹣</w:t>
      </w:r>
      <w:r>
        <w:rPr>
          <w:color w:val="000000"/>
        </w:rPr>
        <w:t>d</w:t>
      </w:r>
      <w:r>
        <w:rPr>
          <w:color w:val="000000"/>
          <w:vertAlign w:val="superscript"/>
        </w:rPr>
        <w:t>2</w:t>
      </w:r>
      <w:r>
        <w:rPr>
          <w:color w:val="000000"/>
        </w:rPr>
        <w:t>﹣</w:t>
      </w:r>
      <w:r>
        <w:rPr>
          <w:color w:val="000000"/>
        </w:rPr>
        <w:t>c+2=2</w:t>
      </w:r>
      <w:r>
        <w:rPr>
          <w:color w:val="000000"/>
        </w:rPr>
        <w:t>，</w:t>
      </w:r>
      <w:r>
        <w:br/>
      </w:r>
      <w:r>
        <w:rPr>
          <w:color w:val="000000"/>
        </w:rPr>
        <w:t>原式</w:t>
      </w:r>
      <w:r>
        <w:rPr>
          <w:color w:val="000000"/>
        </w:rPr>
        <w:t xml:space="preserve">= </w:t>
      </w:r>
      <w:r>
        <w:rPr>
          <w:noProof/>
          <w:lang w:eastAsia="zh-CN"/>
        </w:rPr>
        <w:drawing>
          <wp:inline distT="0" distB="0" distL="0" distR="0">
            <wp:extent cx="677990" cy="420167"/>
            <wp:effectExtent l="0" t="0" r="0" b="0"/>
            <wp:docPr id="1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3"/>
                    <a:stretch>
                      <a:fillRect/>
                    </a:stretch>
                  </pic:blipFill>
                  <pic:spPr>
                    <a:xfrm>
                      <a:off x="0" y="0"/>
                      <a:ext cx="677990" cy="420167"/>
                    </a:xfrm>
                    <a:prstGeom prst="rect">
                      <a:avLst/>
                    </a:prstGeom>
                  </pic:spPr>
                </pic:pic>
              </a:graphicData>
            </a:graphic>
          </wp:inline>
        </w:drawing>
      </w:r>
      <w:r>
        <w:rPr>
          <w:color w:val="000000"/>
        </w:rPr>
        <w:t>﹣</w:t>
      </w:r>
      <w:r>
        <w:rPr>
          <w:color w:val="000000"/>
        </w:rPr>
        <w:t xml:space="preserve"> </w:t>
      </w:r>
      <w:r>
        <w:rPr>
          <w:noProof/>
          <w:lang w:eastAsia="zh-CN"/>
        </w:rPr>
        <w:drawing>
          <wp:inline distT="0" distB="0" distL="0" distR="0">
            <wp:extent cx="534746" cy="391516"/>
            <wp:effectExtent l="0" t="0" r="0" b="0"/>
            <wp:docPr id="11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4"/>
                    <a:stretch>
                      <a:fillRect/>
                    </a:stretch>
                  </pic:blipFill>
                  <pic:spPr>
                    <a:xfrm>
                      <a:off x="0" y="0"/>
                      <a:ext cx="534746" cy="391516"/>
                    </a:xfrm>
                    <a:prstGeom prst="rect">
                      <a:avLst/>
                    </a:prstGeom>
                  </pic:spPr>
                </pic:pic>
              </a:graphicData>
            </a:graphic>
          </wp:inline>
        </w:drawing>
      </w:r>
      <w:r>
        <w:rPr>
          <w:color w:val="000000"/>
        </w:rPr>
        <w:t xml:space="preserve">= </w:t>
      </w:r>
      <w:r>
        <w:rPr>
          <w:noProof/>
          <w:lang w:eastAsia="zh-CN"/>
        </w:rPr>
        <w:drawing>
          <wp:inline distT="0" distB="0" distL="0" distR="0">
            <wp:extent cx="1145896" cy="391516"/>
            <wp:effectExtent l="0" t="0" r="0" b="0"/>
            <wp:docPr id="1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5"/>
                    <a:stretch>
                      <a:fillRect/>
                    </a:stretch>
                  </pic:blipFill>
                  <pic:spPr>
                    <a:xfrm>
                      <a:off x="0" y="0"/>
                      <a:ext cx="1145896" cy="391516"/>
                    </a:xfrm>
                    <a:prstGeom prst="rect">
                      <a:avLst/>
                    </a:prstGeom>
                  </pic:spPr>
                </pic:pic>
              </a:graphicData>
            </a:graphic>
          </wp:inline>
        </w:drawing>
      </w:r>
      <w:r>
        <w:rPr>
          <w:color w:val="000000"/>
        </w:rPr>
        <w:t xml:space="preserve">= </w:t>
      </w:r>
      <w:r>
        <w:rPr>
          <w:noProof/>
          <w:lang w:eastAsia="zh-CN"/>
        </w:rPr>
        <w:drawing>
          <wp:inline distT="0" distB="0" distL="0" distR="0">
            <wp:extent cx="458356" cy="391516"/>
            <wp:effectExtent l="0" t="0" r="0" b="0"/>
            <wp:docPr id="11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6"/>
                    <a:stretch>
                      <a:fillRect/>
                    </a:stretch>
                  </pic:blipFill>
                  <pic:spPr>
                    <a:xfrm>
                      <a:off x="0" y="0"/>
                      <a:ext cx="458356" cy="391516"/>
                    </a:xfrm>
                    <a:prstGeom prst="rect">
                      <a:avLst/>
                    </a:prstGeom>
                  </pic:spPr>
                </pic:pic>
              </a:graphicData>
            </a:graphic>
          </wp:inline>
        </w:drawing>
      </w:r>
      <w:r>
        <w:rPr>
          <w:color w:val="000000"/>
        </w:rPr>
        <w:t>；</w:t>
      </w:r>
      <w:r>
        <w:br/>
      </w:r>
      <w:r>
        <w:rPr>
          <w:color w:val="000000"/>
        </w:rPr>
        <w:t>当</w:t>
      </w:r>
      <w:r>
        <w:rPr>
          <w:color w:val="000000"/>
        </w:rPr>
        <w:t>x=</w:t>
      </w:r>
      <w:r>
        <w:rPr>
          <w:color w:val="000000"/>
        </w:rPr>
        <w:t>﹣</w:t>
      </w:r>
      <w:r>
        <w:rPr>
          <w:color w:val="000000"/>
        </w:rPr>
        <w:t>3</w:t>
      </w:r>
      <w:r>
        <w:rPr>
          <w:color w:val="000000"/>
        </w:rPr>
        <w:t>，</w:t>
      </w:r>
      <w:r>
        <w:rPr>
          <w:color w:val="000000"/>
        </w:rPr>
        <w:t>y=2</w:t>
      </w:r>
      <w:r>
        <w:rPr>
          <w:color w:val="000000"/>
        </w:rPr>
        <w:t>时，原式</w:t>
      </w:r>
      <w:r>
        <w:rPr>
          <w:color w:val="000000"/>
        </w:rPr>
        <w:t xml:space="preserve">= </w:t>
      </w:r>
      <w:r>
        <w:rPr>
          <w:noProof/>
          <w:lang w:eastAsia="zh-CN"/>
        </w:rPr>
        <w:drawing>
          <wp:inline distT="0" distB="0" distL="0" distR="0">
            <wp:extent cx="649338" cy="391516"/>
            <wp:effectExtent l="0" t="0" r="0" b="0"/>
            <wp:docPr id="1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7"/>
                    <a:stretch>
                      <a:fillRect/>
                    </a:stretch>
                  </pic:blipFill>
                  <pic:spPr>
                    <a:xfrm>
                      <a:off x="0" y="0"/>
                      <a:ext cx="649338" cy="391516"/>
                    </a:xfrm>
                    <a:prstGeom prst="rect">
                      <a:avLst/>
                    </a:prstGeom>
                  </pic:spPr>
                </pic:pic>
              </a:graphicData>
            </a:graphic>
          </wp:inline>
        </w:drawing>
      </w:r>
      <w:r>
        <w:rPr>
          <w:color w:val="000000"/>
        </w:rPr>
        <w:t>=</w:t>
      </w:r>
      <w:r>
        <w:rPr>
          <w:color w:val="000000"/>
        </w:rPr>
        <w:t>﹣</w:t>
      </w:r>
      <w:r>
        <w:rPr>
          <w:color w:val="000000"/>
        </w:rPr>
        <w:t xml:space="preserve"> </w:t>
      </w:r>
      <w:r>
        <w:rPr>
          <w:noProof/>
          <w:lang w:eastAsia="zh-CN"/>
        </w:rPr>
        <w:drawing>
          <wp:inline distT="0" distB="0" distL="0" distR="0">
            <wp:extent cx="200533" cy="391516"/>
            <wp:effectExtent l="0" t="0" r="0" b="0"/>
            <wp:docPr id="11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8"/>
                    <a:stretch>
                      <a:fillRect/>
                    </a:stretch>
                  </pic:blipFill>
                  <pic:spPr>
                    <a:xfrm>
                      <a:off x="0" y="0"/>
                      <a:ext cx="200533" cy="391516"/>
                    </a:xfrm>
                    <a:prstGeom prst="rect">
                      <a:avLst/>
                    </a:prstGeom>
                  </pic:spPr>
                </pic:pic>
              </a:graphicData>
            </a:graphic>
          </wp:inline>
        </w:drawing>
      </w:r>
      <w:r>
        <w:br/>
      </w:r>
      <w:r>
        <w:rPr>
          <w:color w:val="0000FF"/>
        </w:rPr>
        <w:t>【考点】</w:t>
      </w:r>
      <w:r>
        <w:rPr>
          <w:color w:val="000000"/>
        </w:rPr>
        <w:t>代数式求值</w:t>
      </w:r>
      <w:r>
        <w:rPr>
          <w:color w:val="000000"/>
        </w:rPr>
        <w:t xml:space="preserve">                </w:t>
      </w:r>
      <w:r>
        <w:br/>
      </w:r>
      <w:r>
        <w:rPr>
          <w:color w:val="0000FF"/>
        </w:rPr>
        <w:t>【解析】</w:t>
      </w:r>
      <w:r>
        <w:rPr>
          <w:color w:val="000000"/>
        </w:rPr>
        <w:t>【分析】根据题意得</w:t>
      </w:r>
      <w:r>
        <w:rPr>
          <w:color w:val="000000"/>
        </w:rPr>
        <w:t>a+b=0</w:t>
      </w:r>
      <w:r>
        <w:rPr>
          <w:color w:val="000000"/>
        </w:rPr>
        <w:t>，</w:t>
      </w:r>
      <w:r>
        <w:rPr>
          <w:color w:val="000000"/>
        </w:rPr>
        <w:t>cd=1</w:t>
      </w:r>
      <w:r>
        <w:rPr>
          <w:color w:val="000000"/>
        </w:rPr>
        <w:t>，求得</w:t>
      </w:r>
      <w:r>
        <w:rPr>
          <w:color w:val="000000"/>
        </w:rPr>
        <w:t>x</w:t>
      </w:r>
      <w:r>
        <w:rPr>
          <w:color w:val="000000"/>
        </w:rPr>
        <w:t>，</w:t>
      </w:r>
      <w:r>
        <w:rPr>
          <w:color w:val="000000"/>
        </w:rPr>
        <w:t>y</w:t>
      </w:r>
      <w:r>
        <w:rPr>
          <w:color w:val="000000"/>
        </w:rPr>
        <w:t>，再代入求值即可．</w:t>
      </w:r>
      <w:r>
        <w:rPr>
          <w:color w:val="000000"/>
        </w:rPr>
        <w:t xml:space="preserve">    </w:t>
      </w:r>
    </w:p>
    <w:p w:rsidR="00211199" w:rsidRDefault="0077605C">
      <w:pPr>
        <w:rPr>
          <w:lang w:eastAsia="zh-CN"/>
        </w:rPr>
      </w:pPr>
      <w:r>
        <w:rPr>
          <w:lang w:eastAsia="zh-CN"/>
        </w:rPr>
        <w:t>229</w:t>
      </w:r>
      <w:r>
        <w:rPr>
          <w:lang w:eastAsia="zh-CN"/>
        </w:rPr>
        <w:t>、</w:t>
      </w:r>
    </w:p>
    <w:p w:rsidR="00211199" w:rsidRDefault="0077605C">
      <w:pPr>
        <w:spacing w:after="0"/>
        <w:rPr>
          <w:lang w:eastAsia="zh-CN"/>
        </w:rPr>
      </w:pPr>
      <w:r>
        <w:rPr>
          <w:color w:val="0000FF"/>
          <w:lang w:eastAsia="zh-CN"/>
        </w:rPr>
        <w:t>【答案】</w:t>
      </w:r>
      <w:r>
        <w:rPr>
          <w:color w:val="000000"/>
          <w:lang w:eastAsia="zh-CN"/>
        </w:rPr>
        <w:t>解：由题意得，</w:t>
      </w:r>
      <w:r>
        <w:rPr>
          <w:color w:val="000000"/>
          <w:lang w:eastAsia="zh-CN"/>
        </w:rPr>
        <w:t>a+2=0</w:t>
      </w:r>
      <w:r>
        <w:rPr>
          <w:color w:val="000000"/>
          <w:lang w:eastAsia="zh-CN"/>
        </w:rPr>
        <w:t>，</w:t>
      </w:r>
      <w:r>
        <w:rPr>
          <w:color w:val="000000"/>
          <w:lang w:eastAsia="zh-CN"/>
        </w:rPr>
        <w:t>b</w:t>
      </w:r>
      <w:r>
        <w:rPr>
          <w:color w:val="000000"/>
          <w:lang w:eastAsia="zh-CN"/>
        </w:rPr>
        <w:t>﹣</w:t>
      </w:r>
      <w:r>
        <w:rPr>
          <w:color w:val="000000"/>
          <w:lang w:eastAsia="zh-CN"/>
        </w:rPr>
        <w:t>2=0</w:t>
      </w:r>
      <w:r>
        <w:rPr>
          <w:color w:val="000000"/>
          <w:lang w:eastAsia="zh-CN"/>
        </w:rPr>
        <w:t>，</w:t>
      </w:r>
      <w:r>
        <w:rPr>
          <w:lang w:eastAsia="zh-CN"/>
        </w:rPr>
        <w:br/>
      </w:r>
      <w:r>
        <w:rPr>
          <w:color w:val="000000"/>
          <w:lang w:eastAsia="zh-CN"/>
        </w:rPr>
        <w:t>解得，</w:t>
      </w:r>
      <w:r>
        <w:rPr>
          <w:color w:val="000000"/>
          <w:lang w:eastAsia="zh-CN"/>
        </w:rPr>
        <w:t>a=</w:t>
      </w:r>
      <w:r>
        <w:rPr>
          <w:color w:val="000000"/>
          <w:lang w:eastAsia="zh-CN"/>
        </w:rPr>
        <w:t>﹣</w:t>
      </w:r>
      <w:r>
        <w:rPr>
          <w:color w:val="000000"/>
          <w:lang w:eastAsia="zh-CN"/>
        </w:rPr>
        <w:t>2</w:t>
      </w:r>
      <w:r>
        <w:rPr>
          <w:color w:val="000000"/>
          <w:lang w:eastAsia="zh-CN"/>
        </w:rPr>
        <w:t>，</w:t>
      </w:r>
      <w:r>
        <w:rPr>
          <w:color w:val="000000"/>
          <w:lang w:eastAsia="zh-CN"/>
        </w:rPr>
        <w:t>b=2</w:t>
      </w:r>
      <w:r>
        <w:rPr>
          <w:color w:val="000000"/>
          <w:lang w:eastAsia="zh-CN"/>
        </w:rPr>
        <w:t>，</w:t>
      </w:r>
      <w:r>
        <w:rPr>
          <w:lang w:eastAsia="zh-CN"/>
        </w:rPr>
        <w:br/>
      </w:r>
      <w:r>
        <w:rPr>
          <w:color w:val="000000"/>
          <w:lang w:eastAsia="zh-CN"/>
        </w:rPr>
        <w:t>则（</w:t>
      </w:r>
      <w:r>
        <w:rPr>
          <w:color w:val="000000"/>
          <w:lang w:eastAsia="zh-CN"/>
        </w:rPr>
        <w:t>a+b</w:t>
      </w:r>
      <w:r>
        <w:rPr>
          <w:color w:val="000000"/>
          <w:lang w:eastAsia="zh-CN"/>
        </w:rPr>
        <w:t>）﹣</w:t>
      </w:r>
      <w:r>
        <w:rPr>
          <w:color w:val="000000"/>
          <w:lang w:eastAsia="zh-CN"/>
        </w:rPr>
        <w:t xml:space="preserve">ab=0+4=4                    </w:t>
      </w:r>
      <w:r>
        <w:rPr>
          <w:lang w:eastAsia="zh-CN"/>
        </w:rPr>
        <w:br/>
      </w:r>
      <w:r>
        <w:rPr>
          <w:color w:val="0000FF"/>
          <w:lang w:eastAsia="zh-CN"/>
        </w:rPr>
        <w:t>【考点】</w:t>
      </w:r>
      <w:r>
        <w:rPr>
          <w:color w:val="000000"/>
          <w:lang w:eastAsia="zh-CN"/>
        </w:rPr>
        <w:t>绝对值的非负性</w:t>
      </w:r>
      <w:r>
        <w:rPr>
          <w:color w:val="000000"/>
          <w:lang w:eastAsia="zh-CN"/>
        </w:rPr>
        <w:t xml:space="preserve">                </w:t>
      </w:r>
      <w:r>
        <w:rPr>
          <w:lang w:eastAsia="zh-CN"/>
        </w:rPr>
        <w:br/>
      </w:r>
      <w:r>
        <w:rPr>
          <w:color w:val="0000FF"/>
          <w:lang w:eastAsia="zh-CN"/>
        </w:rPr>
        <w:t>【解析】</w:t>
      </w:r>
      <w:r>
        <w:rPr>
          <w:color w:val="000000"/>
          <w:lang w:eastAsia="zh-CN"/>
        </w:rPr>
        <w:t>【分析】根据非负数的性质列出算式，求出</w:t>
      </w:r>
      <w:r>
        <w:rPr>
          <w:color w:val="000000"/>
          <w:lang w:eastAsia="zh-CN"/>
        </w:rPr>
        <w:t>a</w:t>
      </w:r>
      <w:r>
        <w:rPr>
          <w:color w:val="000000"/>
          <w:lang w:eastAsia="zh-CN"/>
        </w:rPr>
        <w:t>、</w:t>
      </w:r>
      <w:r>
        <w:rPr>
          <w:color w:val="000000"/>
          <w:lang w:eastAsia="zh-CN"/>
        </w:rPr>
        <w:t>b</w:t>
      </w:r>
      <w:r>
        <w:rPr>
          <w:color w:val="000000"/>
          <w:lang w:eastAsia="zh-CN"/>
        </w:rPr>
        <w:t>的值，计算即可．</w:t>
      </w:r>
      <w:r>
        <w:rPr>
          <w:color w:val="000000"/>
          <w:lang w:eastAsia="zh-CN"/>
        </w:rPr>
        <w:t xml:space="preserve">    </w:t>
      </w:r>
    </w:p>
    <w:p w:rsidR="00211199" w:rsidRDefault="0077605C">
      <w:pPr>
        <w:rPr>
          <w:lang w:eastAsia="zh-CN"/>
        </w:rPr>
      </w:pPr>
      <w:r>
        <w:rPr>
          <w:lang w:eastAsia="zh-CN"/>
        </w:rPr>
        <w:t>230</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color w:val="000000"/>
          <w:lang w:eastAsia="zh-CN"/>
        </w:rPr>
        <w:t>∵</w:t>
      </w:r>
      <w:r>
        <w:rPr>
          <w:color w:val="000000"/>
          <w:lang w:eastAsia="zh-CN"/>
        </w:rPr>
        <w:t>有理数</w:t>
      </w:r>
      <w:r>
        <w:rPr>
          <w:color w:val="000000"/>
          <w:lang w:eastAsia="zh-CN"/>
        </w:rPr>
        <w:t>m</w:t>
      </w:r>
      <w:r>
        <w:rPr>
          <w:color w:val="000000"/>
          <w:lang w:eastAsia="zh-CN"/>
        </w:rPr>
        <w:t>所表示的点到原点距离</w:t>
      </w:r>
      <w:r>
        <w:rPr>
          <w:color w:val="000000"/>
          <w:lang w:eastAsia="zh-CN"/>
        </w:rPr>
        <w:t>4</w:t>
      </w:r>
      <w:r>
        <w:rPr>
          <w:color w:val="000000"/>
          <w:lang w:eastAsia="zh-CN"/>
        </w:rPr>
        <w:t>个单位，</w:t>
      </w:r>
      <w:r>
        <w:rPr>
          <w:color w:val="000000"/>
          <w:lang w:eastAsia="zh-CN"/>
        </w:rPr>
        <w:t xml:space="preserve">  </w:t>
      </w:r>
      <w:r>
        <w:rPr>
          <w:lang w:eastAsia="zh-CN"/>
        </w:rPr>
        <w:br/>
      </w:r>
      <w:r>
        <w:rPr>
          <w:color w:val="000000"/>
          <w:lang w:eastAsia="zh-CN"/>
        </w:rPr>
        <w:t>∴m=4</w:t>
      </w:r>
      <w:r>
        <w:rPr>
          <w:color w:val="000000"/>
          <w:lang w:eastAsia="zh-CN"/>
        </w:rPr>
        <w:t>或﹣</w:t>
      </w:r>
      <w:r>
        <w:rPr>
          <w:color w:val="000000"/>
          <w:lang w:eastAsia="zh-CN"/>
        </w:rPr>
        <w:t>4</w:t>
      </w:r>
      <w:r>
        <w:rPr>
          <w:color w:val="000000"/>
          <w:lang w:eastAsia="zh-CN"/>
        </w:rPr>
        <w:t>；</w:t>
      </w:r>
      <w:r>
        <w:rPr>
          <w:lang w:eastAsia="zh-CN"/>
        </w:rPr>
        <w:br/>
      </w:r>
      <w:r>
        <w:rPr>
          <w:color w:val="000000"/>
          <w:lang w:eastAsia="zh-CN"/>
        </w:rPr>
        <w:t>根据题意得：</w:t>
      </w:r>
      <w:r>
        <w:rPr>
          <w:color w:val="000000"/>
          <w:lang w:eastAsia="zh-CN"/>
        </w:rPr>
        <w:t>a+b=0</w:t>
      </w:r>
      <w:r>
        <w:rPr>
          <w:color w:val="000000"/>
          <w:lang w:eastAsia="zh-CN"/>
        </w:rPr>
        <w:t>，</w:t>
      </w:r>
      <w:r>
        <w:rPr>
          <w:color w:val="000000"/>
          <w:lang w:eastAsia="zh-CN"/>
        </w:rPr>
        <w:t>cd=1</w:t>
      </w:r>
      <w:r>
        <w:rPr>
          <w:color w:val="000000"/>
          <w:lang w:eastAsia="zh-CN"/>
        </w:rPr>
        <w:t>，</w:t>
      </w:r>
      <w:r>
        <w:rPr>
          <w:lang w:eastAsia="zh-CN"/>
        </w:rPr>
        <w:br/>
      </w:r>
      <w:r>
        <w:rPr>
          <w:color w:val="000000"/>
          <w:lang w:eastAsia="zh-CN"/>
        </w:rPr>
        <w:t>当</w:t>
      </w:r>
      <w:r>
        <w:rPr>
          <w:color w:val="000000"/>
          <w:lang w:eastAsia="zh-CN"/>
        </w:rPr>
        <w:t>m=4</w:t>
      </w:r>
      <w:r>
        <w:rPr>
          <w:color w:val="000000"/>
          <w:lang w:eastAsia="zh-CN"/>
        </w:rPr>
        <w:t>时，原式</w:t>
      </w:r>
      <w:r>
        <w:rPr>
          <w:color w:val="000000"/>
          <w:lang w:eastAsia="zh-CN"/>
        </w:rPr>
        <w:t>=</w:t>
      </w:r>
      <w:r>
        <w:rPr>
          <w:color w:val="000000"/>
          <w:lang w:eastAsia="zh-CN"/>
        </w:rPr>
        <w:t>﹣</w:t>
      </w:r>
      <w:r>
        <w:rPr>
          <w:color w:val="000000"/>
          <w:lang w:eastAsia="zh-CN"/>
        </w:rPr>
        <w:t>8</w:t>
      </w:r>
      <w:r>
        <w:rPr>
          <w:color w:val="000000"/>
          <w:lang w:eastAsia="zh-CN"/>
        </w:rPr>
        <w:t>；当</w:t>
      </w:r>
      <w:r>
        <w:rPr>
          <w:color w:val="000000"/>
          <w:lang w:eastAsia="zh-CN"/>
        </w:rPr>
        <w:t>m=</w:t>
      </w:r>
      <w:r>
        <w:rPr>
          <w:color w:val="000000"/>
          <w:lang w:eastAsia="zh-CN"/>
        </w:rPr>
        <w:t>﹣</w:t>
      </w:r>
      <w:r>
        <w:rPr>
          <w:color w:val="000000"/>
          <w:lang w:eastAsia="zh-CN"/>
        </w:rPr>
        <w:t>4</w:t>
      </w:r>
      <w:r>
        <w:rPr>
          <w:color w:val="000000"/>
          <w:lang w:eastAsia="zh-CN"/>
        </w:rPr>
        <w:t>时，原式</w:t>
      </w:r>
      <w:r>
        <w:rPr>
          <w:color w:val="000000"/>
          <w:lang w:eastAsia="zh-CN"/>
        </w:rPr>
        <w:t>=0</w:t>
      </w:r>
      <w:r>
        <w:rPr>
          <w:color w:val="000000"/>
          <w:lang w:eastAsia="zh-CN"/>
        </w:rPr>
        <w:t>，</w:t>
      </w:r>
      <w:r>
        <w:rPr>
          <w:lang w:eastAsia="zh-CN"/>
        </w:rPr>
        <w:br/>
      </w:r>
      <w:r>
        <w:rPr>
          <w:color w:val="000000"/>
          <w:lang w:eastAsia="zh-CN"/>
        </w:rPr>
        <w:t>则原式的值为﹣</w:t>
      </w:r>
      <w:r>
        <w:rPr>
          <w:color w:val="000000"/>
          <w:lang w:eastAsia="zh-CN"/>
        </w:rPr>
        <w:t>8</w:t>
      </w:r>
      <w:r>
        <w:rPr>
          <w:color w:val="000000"/>
          <w:lang w:eastAsia="zh-CN"/>
        </w:rPr>
        <w:t>或</w:t>
      </w:r>
      <w:r>
        <w:rPr>
          <w:color w:val="000000"/>
          <w:lang w:eastAsia="zh-CN"/>
        </w:rPr>
        <w:t>0</w:t>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代数式求值</w:t>
      </w:r>
      <w:r>
        <w:rPr>
          <w:color w:val="000000"/>
          <w:lang w:eastAsia="zh-CN"/>
        </w:rPr>
        <w:t xml:space="preserve">                </w:t>
      </w:r>
      <w:r>
        <w:rPr>
          <w:lang w:eastAsia="zh-CN"/>
        </w:rPr>
        <w:br/>
      </w:r>
      <w:r>
        <w:rPr>
          <w:color w:val="0000FF"/>
          <w:lang w:eastAsia="zh-CN"/>
        </w:rPr>
        <w:t>【解析】</w:t>
      </w:r>
      <w:r>
        <w:rPr>
          <w:color w:val="000000"/>
          <w:lang w:eastAsia="zh-CN"/>
        </w:rPr>
        <w:t>【分析】首先求得</w:t>
      </w:r>
      <w:r>
        <w:rPr>
          <w:color w:val="000000"/>
          <w:lang w:eastAsia="zh-CN"/>
        </w:rPr>
        <w:t>m</w:t>
      </w:r>
      <w:r>
        <w:rPr>
          <w:color w:val="000000"/>
          <w:lang w:eastAsia="zh-CN"/>
        </w:rPr>
        <w:t>的值，利用相反数，倒数的定义求出</w:t>
      </w:r>
      <w:r>
        <w:rPr>
          <w:color w:val="000000"/>
          <w:lang w:eastAsia="zh-CN"/>
        </w:rPr>
        <w:t>a+b</w:t>
      </w:r>
      <w:r>
        <w:rPr>
          <w:color w:val="000000"/>
          <w:lang w:eastAsia="zh-CN"/>
        </w:rPr>
        <w:t>与</w:t>
      </w:r>
      <w:r>
        <w:rPr>
          <w:color w:val="000000"/>
          <w:lang w:eastAsia="zh-CN"/>
        </w:rPr>
        <w:t>cd</w:t>
      </w:r>
      <w:r>
        <w:rPr>
          <w:color w:val="000000"/>
          <w:lang w:eastAsia="zh-CN"/>
        </w:rPr>
        <w:t>的值，代入原式计算即可得到结果．</w:t>
      </w:r>
      <w:r>
        <w:rPr>
          <w:color w:val="000000"/>
          <w:lang w:eastAsia="zh-CN"/>
        </w:rPr>
        <w:t xml:space="preserve">    </w:t>
      </w:r>
    </w:p>
    <w:p w:rsidR="00211199" w:rsidRDefault="0077605C">
      <w:pPr>
        <w:rPr>
          <w:lang w:eastAsia="zh-CN"/>
        </w:rPr>
      </w:pPr>
      <w:r>
        <w:rPr>
          <w:lang w:eastAsia="zh-CN"/>
        </w:rPr>
        <w:t>231</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=6a</w:t>
      </w:r>
      <w:r>
        <w:rPr>
          <w:color w:val="000000"/>
          <w:lang w:eastAsia="zh-CN"/>
        </w:rPr>
        <w:t>﹣</w:t>
      </w:r>
      <w:r>
        <w:rPr>
          <w:color w:val="000000"/>
          <w:lang w:eastAsia="zh-CN"/>
        </w:rPr>
        <w:t>12b</w:t>
      </w:r>
      <w:r>
        <w:rPr>
          <w:color w:val="000000"/>
          <w:lang w:eastAsia="zh-CN"/>
        </w:rPr>
        <w:t>﹣</w:t>
      </w:r>
      <w:r>
        <w:rPr>
          <w:color w:val="000000"/>
          <w:lang w:eastAsia="zh-CN"/>
        </w:rPr>
        <w:t>6a</w:t>
      </w:r>
      <w:r>
        <w:rPr>
          <w:color w:val="000000"/>
          <w:lang w:eastAsia="zh-CN"/>
        </w:rPr>
        <w:t>﹣</w:t>
      </w:r>
      <w:r>
        <w:rPr>
          <w:color w:val="000000"/>
          <w:lang w:eastAsia="zh-CN"/>
        </w:rPr>
        <w:t>2b=</w:t>
      </w:r>
      <w:r>
        <w:rPr>
          <w:color w:val="000000"/>
          <w:lang w:eastAsia="zh-CN"/>
        </w:rPr>
        <w:t>﹣</w:t>
      </w:r>
      <w:r>
        <w:rPr>
          <w:color w:val="000000"/>
          <w:lang w:eastAsia="zh-CN"/>
        </w:rPr>
        <w:t xml:space="preserve">14b                    </w:t>
      </w:r>
      <w:r>
        <w:rPr>
          <w:lang w:eastAsia="zh-CN"/>
        </w:rPr>
        <w:br/>
      </w:r>
      <w:r>
        <w:rPr>
          <w:color w:val="0000FF"/>
          <w:lang w:eastAsia="zh-CN"/>
        </w:rPr>
        <w:t>【考点】</w:t>
      </w:r>
      <w:r>
        <w:rPr>
          <w:color w:val="000000"/>
          <w:lang w:eastAsia="zh-CN"/>
        </w:rPr>
        <w:t>整式的加减</w:t>
      </w:r>
      <w:r>
        <w:rPr>
          <w:color w:val="000000"/>
          <w:lang w:eastAsia="zh-CN"/>
        </w:rPr>
        <w:t xml:space="preserve">                </w:t>
      </w:r>
      <w:r>
        <w:rPr>
          <w:lang w:eastAsia="zh-CN"/>
        </w:rPr>
        <w:br/>
      </w:r>
      <w:r>
        <w:rPr>
          <w:color w:val="0000FF"/>
          <w:lang w:eastAsia="zh-CN"/>
        </w:rPr>
        <w:t>【解析】</w:t>
      </w:r>
      <w:r>
        <w:rPr>
          <w:color w:val="000000"/>
          <w:lang w:eastAsia="zh-CN"/>
        </w:rPr>
        <w:t>【分析】原式去括号合并即可得到结果．</w:t>
      </w:r>
      <w:r>
        <w:rPr>
          <w:color w:val="000000"/>
          <w:lang w:eastAsia="zh-CN"/>
        </w:rPr>
        <w:t xml:space="preserve">    </w:t>
      </w:r>
    </w:p>
    <w:p w:rsidR="00211199" w:rsidRDefault="0077605C">
      <w:r>
        <w:t>232</w:t>
      </w:r>
      <w:r>
        <w:t>、</w:t>
      </w:r>
    </w:p>
    <w:p w:rsidR="00211199" w:rsidRDefault="0077605C">
      <w:pPr>
        <w:spacing w:after="0"/>
        <w:rPr>
          <w:lang w:eastAsia="zh-CN"/>
        </w:rPr>
      </w:pPr>
      <w:r>
        <w:rPr>
          <w:color w:val="0000FF"/>
        </w:rPr>
        <w:t>【答案】</w:t>
      </w:r>
      <w:r>
        <w:rPr>
          <w:color w:val="000000"/>
        </w:rPr>
        <w:t>解：原式</w:t>
      </w:r>
      <w:r>
        <w:rPr>
          <w:color w:val="000000"/>
        </w:rPr>
        <w:t>=2x</w:t>
      </w:r>
      <w:r>
        <w:rPr>
          <w:color w:val="000000"/>
          <w:vertAlign w:val="superscript"/>
        </w:rPr>
        <w:t>2</w:t>
      </w:r>
      <w:r>
        <w:rPr>
          <w:color w:val="000000"/>
        </w:rPr>
        <w:t>y+2xy</w:t>
      </w:r>
      <w:r>
        <w:rPr>
          <w:color w:val="000000"/>
        </w:rPr>
        <w:t>﹣</w:t>
      </w:r>
      <w:r>
        <w:rPr>
          <w:color w:val="000000"/>
        </w:rPr>
        <w:t>3x</w:t>
      </w:r>
      <w:r>
        <w:rPr>
          <w:color w:val="000000"/>
          <w:vertAlign w:val="superscript"/>
        </w:rPr>
        <w:t>2</w:t>
      </w:r>
      <w:r>
        <w:rPr>
          <w:color w:val="000000"/>
        </w:rPr>
        <w:t>y+3xy</w:t>
      </w:r>
      <w:r>
        <w:rPr>
          <w:color w:val="000000"/>
        </w:rPr>
        <w:t>﹣</w:t>
      </w:r>
      <w:r>
        <w:rPr>
          <w:color w:val="000000"/>
        </w:rPr>
        <w:t>4x</w:t>
      </w:r>
      <w:r>
        <w:rPr>
          <w:color w:val="000000"/>
          <w:vertAlign w:val="superscript"/>
        </w:rPr>
        <w:t>2</w:t>
      </w:r>
      <w:r>
        <w:rPr>
          <w:color w:val="000000"/>
        </w:rPr>
        <w:t>y=</w:t>
      </w:r>
      <w:r>
        <w:rPr>
          <w:color w:val="000000"/>
        </w:rPr>
        <w:t>﹣</w:t>
      </w:r>
      <w:r>
        <w:rPr>
          <w:color w:val="000000"/>
        </w:rPr>
        <w:t>5x</w:t>
      </w:r>
      <w:r>
        <w:rPr>
          <w:color w:val="000000"/>
          <w:vertAlign w:val="superscript"/>
        </w:rPr>
        <w:t>2</w:t>
      </w:r>
      <w:r>
        <w:rPr>
          <w:color w:val="000000"/>
        </w:rPr>
        <w:t>y+5xy</w:t>
      </w:r>
      <w:r>
        <w:rPr>
          <w:color w:val="000000"/>
        </w:rPr>
        <w:t>，</w:t>
      </w:r>
      <w:r>
        <w:br/>
      </w:r>
      <w:r>
        <w:rPr>
          <w:color w:val="000000"/>
        </w:rPr>
        <w:t>当</w:t>
      </w:r>
      <w:r>
        <w:rPr>
          <w:color w:val="000000"/>
        </w:rPr>
        <w:t>x=</w:t>
      </w:r>
      <w:r>
        <w:rPr>
          <w:color w:val="000000"/>
        </w:rPr>
        <w:t>﹣</w:t>
      </w:r>
      <w:r>
        <w:rPr>
          <w:color w:val="000000"/>
        </w:rPr>
        <w:t>1</w:t>
      </w:r>
      <w:r>
        <w:rPr>
          <w:color w:val="000000"/>
        </w:rPr>
        <w:t>，</w:t>
      </w:r>
      <w:r>
        <w:rPr>
          <w:color w:val="000000"/>
        </w:rPr>
        <w:t>y=2</w:t>
      </w:r>
      <w:r>
        <w:rPr>
          <w:color w:val="000000"/>
        </w:rPr>
        <w:t>时，原式</w:t>
      </w:r>
      <w:r>
        <w:rPr>
          <w:color w:val="000000"/>
        </w:rPr>
        <w:t>=</w:t>
      </w:r>
      <w:r>
        <w:rPr>
          <w:color w:val="000000"/>
        </w:rPr>
        <w:t>﹣</w:t>
      </w:r>
      <w:r>
        <w:rPr>
          <w:color w:val="000000"/>
        </w:rPr>
        <w:t>10</w:t>
      </w:r>
      <w:r>
        <w:rPr>
          <w:color w:val="000000"/>
        </w:rPr>
        <w:t>﹣</w:t>
      </w:r>
      <w:r>
        <w:rPr>
          <w:color w:val="000000"/>
        </w:rPr>
        <w:t>10=</w:t>
      </w:r>
      <w:r>
        <w:rPr>
          <w:color w:val="000000"/>
        </w:rPr>
        <w:t>﹣</w:t>
      </w:r>
      <w:r>
        <w:rPr>
          <w:color w:val="000000"/>
        </w:rPr>
        <w:t>20</w:t>
      </w:r>
      <w:r>
        <w:rPr>
          <w:color w:val="000000"/>
        </w:rPr>
        <w:t>．</w:t>
      </w:r>
      <w:r>
        <w:rPr>
          <w:color w:val="000000"/>
        </w:rPr>
        <w:t xml:space="preserve">                    </w:t>
      </w:r>
      <w:r>
        <w:br/>
      </w:r>
      <w:r>
        <w:rPr>
          <w:color w:val="0000FF"/>
          <w:lang w:eastAsia="zh-CN"/>
        </w:rPr>
        <w:t>【考点】</w:t>
      </w:r>
      <w:r>
        <w:rPr>
          <w:color w:val="000000"/>
          <w:lang w:eastAsia="zh-CN"/>
        </w:rPr>
        <w:t>合并同类项法则和去括号法则</w:t>
      </w:r>
      <w:r>
        <w:rPr>
          <w:color w:val="000000"/>
          <w:lang w:eastAsia="zh-CN"/>
        </w:rPr>
        <w:t xml:space="preserve">                </w:t>
      </w:r>
      <w:r>
        <w:rPr>
          <w:lang w:eastAsia="zh-CN"/>
        </w:rPr>
        <w:br/>
      </w:r>
      <w:r>
        <w:rPr>
          <w:color w:val="0000FF"/>
          <w:lang w:eastAsia="zh-CN"/>
        </w:rPr>
        <w:t>【解析】</w:t>
      </w:r>
      <w:r>
        <w:rPr>
          <w:color w:val="000000"/>
          <w:lang w:eastAsia="zh-CN"/>
        </w:rPr>
        <w:t>【分析】原式去括号合并得到最简结果，把</w:t>
      </w:r>
      <w:r>
        <w:rPr>
          <w:color w:val="000000"/>
          <w:lang w:eastAsia="zh-CN"/>
        </w:rPr>
        <w:t>x</w:t>
      </w:r>
      <w:r>
        <w:rPr>
          <w:color w:val="000000"/>
          <w:lang w:eastAsia="zh-CN"/>
        </w:rPr>
        <w:t>与</w:t>
      </w:r>
      <w:r>
        <w:rPr>
          <w:color w:val="000000"/>
          <w:lang w:eastAsia="zh-CN"/>
        </w:rPr>
        <w:t>y</w:t>
      </w:r>
      <w:r>
        <w:rPr>
          <w:color w:val="000000"/>
          <w:lang w:eastAsia="zh-CN"/>
        </w:rPr>
        <w:t>的值代入计算即可求出值．</w:t>
      </w:r>
      <w:r>
        <w:rPr>
          <w:color w:val="000000"/>
          <w:lang w:eastAsia="zh-CN"/>
        </w:rPr>
        <w:t xml:space="preserve">    </w:t>
      </w:r>
    </w:p>
    <w:p w:rsidR="00211199" w:rsidRDefault="0077605C">
      <w:pPr>
        <w:rPr>
          <w:lang w:eastAsia="zh-CN"/>
        </w:rPr>
      </w:pPr>
      <w:r>
        <w:rPr>
          <w:lang w:eastAsia="zh-CN"/>
        </w:rPr>
        <w:t>233</w:t>
      </w:r>
      <w:r>
        <w:rPr>
          <w:lang w:eastAsia="zh-CN"/>
        </w:rPr>
        <w:t>、</w:t>
      </w:r>
    </w:p>
    <w:p w:rsidR="00211199" w:rsidRDefault="0077605C">
      <w:pPr>
        <w:spacing w:after="0"/>
        <w:rPr>
          <w:lang w:eastAsia="zh-CN"/>
        </w:rPr>
      </w:pPr>
      <w:r>
        <w:rPr>
          <w:color w:val="0000FF"/>
          <w:lang w:eastAsia="zh-CN"/>
        </w:rPr>
        <w:lastRenderedPageBreak/>
        <w:t>【答案】</w:t>
      </w:r>
      <w:r>
        <w:rPr>
          <w:color w:val="000000"/>
          <w:lang w:eastAsia="zh-CN"/>
        </w:rPr>
        <w:t>解：由图可得，</w:t>
      </w:r>
      <w:r>
        <w:rPr>
          <w:color w:val="000000"/>
          <w:lang w:eastAsia="zh-CN"/>
        </w:rPr>
        <w:t>b</w:t>
      </w:r>
      <w:r>
        <w:rPr>
          <w:color w:val="000000"/>
          <w:lang w:eastAsia="zh-CN"/>
        </w:rPr>
        <w:t>＜</w:t>
      </w:r>
      <w:r>
        <w:rPr>
          <w:color w:val="000000"/>
          <w:lang w:eastAsia="zh-CN"/>
        </w:rPr>
        <w:t>0</w:t>
      </w:r>
      <w:r>
        <w:rPr>
          <w:color w:val="000000"/>
          <w:lang w:eastAsia="zh-CN"/>
        </w:rPr>
        <w:t>＜</w:t>
      </w:r>
      <w:r>
        <w:rPr>
          <w:color w:val="000000"/>
          <w:lang w:eastAsia="zh-CN"/>
        </w:rPr>
        <w:t>a</w:t>
      </w:r>
      <w:r>
        <w:rPr>
          <w:color w:val="000000"/>
          <w:lang w:eastAsia="zh-CN"/>
        </w:rPr>
        <w:t>，</w:t>
      </w:r>
      <w:r>
        <w:rPr>
          <w:color w:val="000000"/>
          <w:lang w:eastAsia="zh-CN"/>
        </w:rPr>
        <w:t xml:space="preserve">  </w:t>
      </w:r>
      <w:r>
        <w:rPr>
          <w:lang w:eastAsia="zh-CN"/>
        </w:rPr>
        <w:br/>
      </w:r>
      <w:r>
        <w:rPr>
          <w:color w:val="000000"/>
          <w:lang w:eastAsia="zh-CN"/>
        </w:rPr>
        <w:t>则</w:t>
      </w:r>
      <w:r>
        <w:rPr>
          <w:color w:val="000000"/>
          <w:lang w:eastAsia="zh-CN"/>
        </w:rPr>
        <w:t>|a+b|</w:t>
      </w:r>
      <w:r>
        <w:rPr>
          <w:color w:val="000000"/>
          <w:lang w:eastAsia="zh-CN"/>
        </w:rPr>
        <w:t>﹣</w:t>
      </w:r>
      <w:r>
        <w:rPr>
          <w:color w:val="000000"/>
          <w:lang w:eastAsia="zh-CN"/>
        </w:rPr>
        <w:t>|a</w:t>
      </w:r>
      <w:r>
        <w:rPr>
          <w:color w:val="000000"/>
          <w:lang w:eastAsia="zh-CN"/>
        </w:rPr>
        <w:t>﹣</w:t>
      </w:r>
      <w:r>
        <w:rPr>
          <w:color w:val="000000"/>
          <w:lang w:eastAsia="zh-CN"/>
        </w:rPr>
        <w:t>b|</w:t>
      </w:r>
      <w:r>
        <w:rPr>
          <w:color w:val="000000"/>
          <w:lang w:eastAsia="zh-CN"/>
        </w:rPr>
        <w:t>﹣</w:t>
      </w:r>
      <w:r>
        <w:rPr>
          <w:color w:val="000000"/>
          <w:lang w:eastAsia="zh-CN"/>
        </w:rPr>
        <w:t>|a|+|b|</w:t>
      </w:r>
      <w:r>
        <w:rPr>
          <w:lang w:eastAsia="zh-CN"/>
        </w:rPr>
        <w:br/>
      </w:r>
      <w:r>
        <w:rPr>
          <w:color w:val="000000"/>
          <w:lang w:eastAsia="zh-CN"/>
        </w:rPr>
        <w:t>=</w:t>
      </w:r>
      <w:r>
        <w:rPr>
          <w:color w:val="000000"/>
          <w:lang w:eastAsia="zh-CN"/>
        </w:rPr>
        <w:t>﹣</w:t>
      </w:r>
      <w:r>
        <w:rPr>
          <w:color w:val="000000"/>
          <w:lang w:eastAsia="zh-CN"/>
        </w:rPr>
        <w:t>a</w:t>
      </w:r>
      <w:r>
        <w:rPr>
          <w:color w:val="000000"/>
          <w:lang w:eastAsia="zh-CN"/>
        </w:rPr>
        <w:t>﹣</w:t>
      </w:r>
      <w:r>
        <w:rPr>
          <w:color w:val="000000"/>
          <w:lang w:eastAsia="zh-CN"/>
        </w:rPr>
        <w:t>b</w:t>
      </w:r>
      <w:r>
        <w:rPr>
          <w:color w:val="000000"/>
          <w:lang w:eastAsia="zh-CN"/>
        </w:rPr>
        <w:t>﹣</w:t>
      </w:r>
      <w:r>
        <w:rPr>
          <w:color w:val="000000"/>
          <w:lang w:eastAsia="zh-CN"/>
        </w:rPr>
        <w:t>a+b</w:t>
      </w:r>
      <w:r>
        <w:rPr>
          <w:color w:val="000000"/>
          <w:lang w:eastAsia="zh-CN"/>
        </w:rPr>
        <w:t>﹣</w:t>
      </w:r>
      <w:r>
        <w:rPr>
          <w:color w:val="000000"/>
          <w:lang w:eastAsia="zh-CN"/>
        </w:rPr>
        <w:t>a</w:t>
      </w:r>
      <w:r>
        <w:rPr>
          <w:color w:val="000000"/>
          <w:lang w:eastAsia="zh-CN"/>
        </w:rPr>
        <w:t>﹣</w:t>
      </w:r>
      <w:r>
        <w:rPr>
          <w:color w:val="000000"/>
          <w:lang w:eastAsia="zh-CN"/>
        </w:rPr>
        <w:t>b</w:t>
      </w:r>
      <w:r>
        <w:rPr>
          <w:lang w:eastAsia="zh-CN"/>
        </w:rPr>
        <w:br/>
      </w:r>
      <w:r>
        <w:rPr>
          <w:color w:val="000000"/>
          <w:lang w:eastAsia="zh-CN"/>
        </w:rPr>
        <w:t>=</w:t>
      </w:r>
      <w:r>
        <w:rPr>
          <w:color w:val="000000"/>
          <w:lang w:eastAsia="zh-CN"/>
        </w:rPr>
        <w:t>﹣</w:t>
      </w:r>
      <w:r>
        <w:rPr>
          <w:color w:val="000000"/>
          <w:lang w:eastAsia="zh-CN"/>
        </w:rPr>
        <w:t>3a</w:t>
      </w:r>
      <w:r>
        <w:rPr>
          <w:color w:val="000000"/>
          <w:lang w:eastAsia="zh-CN"/>
        </w:rPr>
        <w:t>﹣</w:t>
      </w:r>
      <w:r>
        <w:rPr>
          <w:color w:val="000000"/>
          <w:lang w:eastAsia="zh-CN"/>
        </w:rPr>
        <w:t>b</w:t>
      </w:r>
      <w:r>
        <w:rPr>
          <w:color w:val="000000"/>
          <w:lang w:eastAsia="zh-CN"/>
        </w:rPr>
        <w:t>．</w:t>
      </w:r>
      <w:r>
        <w:rPr>
          <w:color w:val="000000"/>
          <w:lang w:eastAsia="zh-CN"/>
        </w:rPr>
        <w:t xml:space="preserve">                    </w:t>
      </w:r>
      <w:r>
        <w:rPr>
          <w:lang w:eastAsia="zh-CN"/>
        </w:rPr>
        <w:br/>
      </w:r>
      <w:r>
        <w:rPr>
          <w:color w:val="0000FF"/>
          <w:lang w:eastAsia="zh-CN"/>
        </w:rPr>
        <w:t>【考点】</w:t>
      </w:r>
      <w:r>
        <w:rPr>
          <w:color w:val="000000"/>
          <w:lang w:eastAsia="zh-CN"/>
        </w:rPr>
        <w:t>绝对值，实数与数轴，整式的加减</w:t>
      </w:r>
      <w:r>
        <w:rPr>
          <w:color w:val="000000"/>
          <w:lang w:eastAsia="zh-CN"/>
        </w:rPr>
        <w:t xml:space="preserve">                </w:t>
      </w:r>
      <w:r>
        <w:rPr>
          <w:lang w:eastAsia="zh-CN"/>
        </w:rPr>
        <w:br/>
      </w:r>
      <w:r>
        <w:rPr>
          <w:color w:val="0000FF"/>
          <w:lang w:eastAsia="zh-CN"/>
        </w:rPr>
        <w:t>【解析】</w:t>
      </w:r>
      <w:r>
        <w:rPr>
          <w:color w:val="000000"/>
          <w:lang w:eastAsia="zh-CN"/>
        </w:rPr>
        <w:t>【分析】由图可得，</w:t>
      </w:r>
      <w:r>
        <w:rPr>
          <w:color w:val="000000"/>
          <w:lang w:eastAsia="zh-CN"/>
        </w:rPr>
        <w:t>b</w:t>
      </w:r>
      <w:r>
        <w:rPr>
          <w:color w:val="000000"/>
          <w:lang w:eastAsia="zh-CN"/>
        </w:rPr>
        <w:t>＜</w:t>
      </w:r>
      <w:r>
        <w:rPr>
          <w:color w:val="000000"/>
          <w:lang w:eastAsia="zh-CN"/>
        </w:rPr>
        <w:t>0</w:t>
      </w:r>
      <w:r>
        <w:rPr>
          <w:color w:val="000000"/>
          <w:lang w:eastAsia="zh-CN"/>
        </w:rPr>
        <w:t>＜</w:t>
      </w:r>
      <w:r>
        <w:rPr>
          <w:color w:val="000000"/>
          <w:lang w:eastAsia="zh-CN"/>
        </w:rPr>
        <w:t>a</w:t>
      </w:r>
      <w:r>
        <w:rPr>
          <w:color w:val="000000"/>
          <w:lang w:eastAsia="zh-CN"/>
        </w:rPr>
        <w:t>，然后根据绝对值的性质进行化简，合并即可．</w:t>
      </w:r>
      <w:r>
        <w:rPr>
          <w:color w:val="000000"/>
          <w:lang w:eastAsia="zh-CN"/>
        </w:rPr>
        <w:t xml:space="preserve">    </w:t>
      </w:r>
    </w:p>
    <w:p w:rsidR="00211199" w:rsidRDefault="0077605C">
      <w:r>
        <w:t>234</w:t>
      </w:r>
      <w:r>
        <w:t>、</w:t>
      </w:r>
    </w:p>
    <w:p w:rsidR="00211199" w:rsidRDefault="0077605C">
      <w:pPr>
        <w:spacing w:after="0"/>
        <w:rPr>
          <w:lang w:eastAsia="zh-CN"/>
        </w:rPr>
      </w:pPr>
      <w:r>
        <w:rPr>
          <w:color w:val="0000FF"/>
        </w:rPr>
        <w:t>【答案】</w:t>
      </w:r>
      <w:r>
        <w:rPr>
          <w:color w:val="000000"/>
        </w:rPr>
        <w:t>解：原式</w:t>
      </w:r>
      <w:r>
        <w:rPr>
          <w:color w:val="000000"/>
        </w:rPr>
        <w:t>=3a</w:t>
      </w:r>
      <w:r>
        <w:rPr>
          <w:color w:val="000000"/>
        </w:rPr>
        <w:t>﹣</w:t>
      </w:r>
      <w:r>
        <w:rPr>
          <w:color w:val="000000"/>
        </w:rPr>
        <w:t>b</w:t>
      </w:r>
      <w:r>
        <w:rPr>
          <w:color w:val="000000"/>
        </w:rPr>
        <w:t>﹣</w:t>
      </w:r>
      <w:r>
        <w:rPr>
          <w:color w:val="000000"/>
        </w:rPr>
        <w:t>3a</w:t>
      </w:r>
      <w:r>
        <w:rPr>
          <w:color w:val="000000"/>
        </w:rPr>
        <w:t>﹣</w:t>
      </w:r>
      <w:r>
        <w:rPr>
          <w:color w:val="000000"/>
        </w:rPr>
        <w:t xml:space="preserve">9b  </w:t>
      </w:r>
      <w:r>
        <w:br/>
      </w:r>
      <w:r>
        <w:rPr>
          <w:color w:val="000000"/>
        </w:rPr>
        <w:t>=</w:t>
      </w:r>
      <w:r>
        <w:rPr>
          <w:color w:val="000000"/>
        </w:rPr>
        <w:t>﹣</w:t>
      </w:r>
      <w:r>
        <w:rPr>
          <w:color w:val="000000"/>
        </w:rPr>
        <w:t>10b</w:t>
      </w:r>
      <w:r>
        <w:rPr>
          <w:color w:val="000000"/>
        </w:rPr>
        <w:t>．</w:t>
      </w:r>
      <w:r>
        <w:rPr>
          <w:color w:val="000000"/>
        </w:rPr>
        <w:t xml:space="preserve">                    </w:t>
      </w:r>
      <w:r>
        <w:br/>
      </w:r>
      <w:r>
        <w:rPr>
          <w:color w:val="0000FF"/>
          <w:lang w:eastAsia="zh-CN"/>
        </w:rPr>
        <w:t>【考点】</w:t>
      </w:r>
      <w:r>
        <w:rPr>
          <w:color w:val="000000"/>
          <w:lang w:eastAsia="zh-CN"/>
        </w:rPr>
        <w:t>整式的加减</w:t>
      </w:r>
      <w:r>
        <w:rPr>
          <w:color w:val="000000"/>
          <w:lang w:eastAsia="zh-CN"/>
        </w:rPr>
        <w:t xml:space="preserve">                </w:t>
      </w:r>
      <w:r>
        <w:rPr>
          <w:lang w:eastAsia="zh-CN"/>
        </w:rPr>
        <w:br/>
      </w:r>
      <w:r>
        <w:rPr>
          <w:color w:val="0000FF"/>
          <w:lang w:eastAsia="zh-CN"/>
        </w:rPr>
        <w:t>【解析】</w:t>
      </w:r>
      <w:r>
        <w:rPr>
          <w:color w:val="000000"/>
          <w:lang w:eastAsia="zh-CN"/>
        </w:rPr>
        <w:t>【分析】先去括号，再合并同类项即可．</w:t>
      </w:r>
      <w:r>
        <w:rPr>
          <w:color w:val="000000"/>
          <w:lang w:eastAsia="zh-CN"/>
        </w:rPr>
        <w:t xml:space="preserve">    </w:t>
      </w:r>
    </w:p>
    <w:p w:rsidR="00211199" w:rsidRDefault="0077605C">
      <w:pPr>
        <w:rPr>
          <w:lang w:eastAsia="zh-CN"/>
        </w:rPr>
      </w:pPr>
      <w:r>
        <w:rPr>
          <w:lang w:eastAsia="zh-CN"/>
        </w:rPr>
        <w:t>235</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w:t>
      </w:r>
      <w:r>
        <w:rPr>
          <w:color w:val="000000"/>
          <w:lang w:eastAsia="zh-CN"/>
        </w:rPr>
        <w:t>﹣</w:t>
      </w:r>
      <w:r>
        <w:rPr>
          <w:color w:val="000000"/>
          <w:lang w:eastAsia="zh-CN"/>
        </w:rPr>
        <w:t xml:space="preserve">4+3+8=7                    </w:t>
      </w:r>
      <w:r>
        <w:rPr>
          <w:lang w:eastAsia="zh-CN"/>
        </w:rPr>
        <w:br/>
      </w:r>
      <w:r>
        <w:rPr>
          <w:color w:val="0000FF"/>
          <w:lang w:eastAsia="zh-CN"/>
        </w:rPr>
        <w:t>【考点】</w:t>
      </w:r>
      <w:r>
        <w:rPr>
          <w:color w:val="000000"/>
          <w:lang w:eastAsia="zh-CN"/>
        </w:rPr>
        <w:t>有理数的混合运算</w:t>
      </w:r>
      <w:r>
        <w:rPr>
          <w:color w:val="000000"/>
          <w:lang w:eastAsia="zh-CN"/>
        </w:rPr>
        <w:t xml:space="preserve">                </w:t>
      </w:r>
      <w:r>
        <w:rPr>
          <w:lang w:eastAsia="zh-CN"/>
        </w:rPr>
        <w:br/>
      </w:r>
      <w:r>
        <w:rPr>
          <w:color w:val="0000FF"/>
          <w:lang w:eastAsia="zh-CN"/>
        </w:rPr>
        <w:t>【解析】</w:t>
      </w:r>
      <w:r>
        <w:rPr>
          <w:color w:val="000000"/>
          <w:lang w:eastAsia="zh-CN"/>
        </w:rPr>
        <w:t>【分析】原式先计算乘方运算，再计算乘法运算，最后算加减运算即可得到结果．</w:t>
      </w:r>
      <w:r>
        <w:rPr>
          <w:color w:val="000000"/>
          <w:lang w:eastAsia="zh-CN"/>
        </w:rPr>
        <w:t xml:space="preserve">    </w:t>
      </w:r>
    </w:p>
    <w:p w:rsidR="00211199" w:rsidRDefault="0077605C">
      <w:pPr>
        <w:rPr>
          <w:lang w:eastAsia="zh-CN"/>
        </w:rPr>
      </w:pPr>
      <w:r>
        <w:rPr>
          <w:lang w:eastAsia="zh-CN"/>
        </w:rPr>
        <w:t>236</w:t>
      </w:r>
      <w:r>
        <w:rPr>
          <w:lang w:eastAsia="zh-CN"/>
        </w:rPr>
        <w:t>、</w:t>
      </w:r>
    </w:p>
    <w:p w:rsidR="00211199" w:rsidRDefault="0077605C">
      <w:pPr>
        <w:spacing w:after="0"/>
        <w:rPr>
          <w:lang w:eastAsia="zh-CN"/>
        </w:rPr>
      </w:pPr>
      <w:r>
        <w:rPr>
          <w:color w:val="0000FF"/>
          <w:lang w:eastAsia="zh-CN"/>
        </w:rPr>
        <w:t>【答案】</w:t>
      </w:r>
      <w:r>
        <w:rPr>
          <w:color w:val="000000"/>
          <w:lang w:eastAsia="zh-CN"/>
        </w:rPr>
        <w:t>解：原式</w:t>
      </w:r>
      <w:r>
        <w:rPr>
          <w:color w:val="000000"/>
          <w:lang w:eastAsia="zh-CN"/>
        </w:rPr>
        <w:t>=</w:t>
      </w:r>
      <w:r>
        <w:rPr>
          <w:color w:val="000000"/>
          <w:lang w:eastAsia="zh-CN"/>
        </w:rPr>
        <w:t>﹣</w:t>
      </w:r>
      <w:r>
        <w:rPr>
          <w:color w:val="000000"/>
          <w:lang w:eastAsia="zh-CN"/>
        </w:rPr>
        <w:t>1</w:t>
      </w:r>
      <w:r>
        <w:rPr>
          <w:color w:val="000000"/>
          <w:lang w:eastAsia="zh-CN"/>
        </w:rPr>
        <w:t>﹣</w:t>
      </w:r>
      <w:r>
        <w:rPr>
          <w:color w:val="000000"/>
          <w:lang w:eastAsia="zh-CN"/>
        </w:rPr>
        <w:t>4</w:t>
      </w:r>
      <w:r>
        <w:rPr>
          <w:color w:val="000000"/>
          <w:lang w:eastAsia="zh-CN"/>
        </w:rPr>
        <w:t>﹣</w:t>
      </w:r>
      <w:r>
        <w:rPr>
          <w:color w:val="000000"/>
          <w:lang w:eastAsia="zh-CN"/>
        </w:rPr>
        <w:t>4</w:t>
      </w:r>
      <w:r>
        <w:rPr>
          <w:color w:val="000000"/>
          <w:lang w:eastAsia="zh-CN"/>
        </w:rPr>
        <w:t>﹣</w:t>
      </w:r>
      <w:r>
        <w:rPr>
          <w:color w:val="000000"/>
          <w:lang w:eastAsia="zh-CN"/>
        </w:rPr>
        <w:t>2=</w:t>
      </w:r>
      <w:r>
        <w:rPr>
          <w:color w:val="000000"/>
          <w:lang w:eastAsia="zh-CN"/>
        </w:rPr>
        <w:t>﹣</w:t>
      </w:r>
      <w:r>
        <w:rPr>
          <w:color w:val="000000"/>
          <w:lang w:eastAsia="zh-CN"/>
        </w:rPr>
        <w:t xml:space="preserve">11                    </w:t>
      </w:r>
      <w:r>
        <w:rPr>
          <w:lang w:eastAsia="zh-CN"/>
        </w:rPr>
        <w:br/>
      </w:r>
      <w:r>
        <w:rPr>
          <w:color w:val="0000FF"/>
          <w:lang w:eastAsia="zh-CN"/>
        </w:rPr>
        <w:t>【考点】</w:t>
      </w:r>
      <w:r>
        <w:rPr>
          <w:color w:val="000000"/>
          <w:lang w:eastAsia="zh-CN"/>
        </w:rPr>
        <w:t>有理数的混合运算</w:t>
      </w:r>
      <w:r>
        <w:rPr>
          <w:color w:val="000000"/>
          <w:lang w:eastAsia="zh-CN"/>
        </w:rPr>
        <w:t xml:space="preserve">                </w:t>
      </w:r>
      <w:r>
        <w:rPr>
          <w:lang w:eastAsia="zh-CN"/>
        </w:rPr>
        <w:br/>
      </w:r>
      <w:r>
        <w:rPr>
          <w:color w:val="0000FF"/>
          <w:lang w:eastAsia="zh-CN"/>
        </w:rPr>
        <w:t>【解析】</w:t>
      </w:r>
      <w:r>
        <w:rPr>
          <w:color w:val="000000"/>
          <w:lang w:eastAsia="zh-CN"/>
        </w:rPr>
        <w:t>【分析】原式利用乘方的意义，绝对值的代数意义化简，即可得到结果，</w:t>
      </w:r>
      <w:r>
        <w:rPr>
          <w:color w:val="000000"/>
          <w:lang w:eastAsia="zh-CN"/>
        </w:rPr>
        <w:t xml:space="preserve">    </w:t>
      </w:r>
    </w:p>
    <w:p w:rsidR="00211199" w:rsidRDefault="0077605C">
      <w:pPr>
        <w:rPr>
          <w:lang w:eastAsia="zh-CN"/>
        </w:rPr>
      </w:pPr>
      <w:r>
        <w:rPr>
          <w:lang w:eastAsia="zh-CN"/>
        </w:rPr>
        <w:t>237</w:t>
      </w:r>
      <w:r>
        <w:rPr>
          <w:lang w:eastAsia="zh-CN"/>
        </w:rPr>
        <w:t>、</w:t>
      </w:r>
    </w:p>
    <w:p w:rsidR="00211199" w:rsidRDefault="0077605C">
      <w:pPr>
        <w:spacing w:after="0"/>
        <w:rPr>
          <w:lang w:eastAsia="zh-CN"/>
        </w:rPr>
      </w:pPr>
      <w:r>
        <w:rPr>
          <w:color w:val="0000FF"/>
          <w:lang w:eastAsia="zh-CN"/>
        </w:rPr>
        <w:t>【答案】</w:t>
      </w:r>
      <w:r>
        <w:rPr>
          <w:color w:val="000000"/>
          <w:lang w:eastAsia="zh-CN"/>
        </w:rPr>
        <w:t>解：去分母得，</w:t>
      </w:r>
      <w:r>
        <w:rPr>
          <w:color w:val="000000"/>
          <w:lang w:eastAsia="zh-CN"/>
        </w:rPr>
        <w:t>2</w:t>
      </w:r>
      <w:r>
        <w:rPr>
          <w:color w:val="000000"/>
          <w:lang w:eastAsia="zh-CN"/>
        </w:rPr>
        <w:t>（</w:t>
      </w:r>
      <w:r>
        <w:rPr>
          <w:color w:val="000000"/>
          <w:lang w:eastAsia="zh-CN"/>
        </w:rPr>
        <w:t>3</w:t>
      </w:r>
      <w:r>
        <w:rPr>
          <w:color w:val="000000"/>
          <w:lang w:eastAsia="zh-CN"/>
        </w:rPr>
        <w:t>﹣</w:t>
      </w:r>
      <w:r>
        <w:rPr>
          <w:color w:val="000000"/>
          <w:lang w:eastAsia="zh-CN"/>
        </w:rPr>
        <w:t>4x</w:t>
      </w:r>
      <w:r>
        <w:rPr>
          <w:color w:val="000000"/>
          <w:lang w:eastAsia="zh-CN"/>
        </w:rPr>
        <w:t>）</w:t>
      </w:r>
      <w:r>
        <w:rPr>
          <w:color w:val="000000"/>
          <w:lang w:eastAsia="zh-CN"/>
        </w:rPr>
        <w:t>=16</w:t>
      </w:r>
      <w:r>
        <w:rPr>
          <w:color w:val="000000"/>
          <w:lang w:eastAsia="zh-CN"/>
        </w:rPr>
        <w:t>﹣（</w:t>
      </w:r>
      <w:r>
        <w:rPr>
          <w:color w:val="000000"/>
          <w:lang w:eastAsia="zh-CN"/>
        </w:rPr>
        <w:t>5</w:t>
      </w:r>
      <w:r>
        <w:rPr>
          <w:color w:val="000000"/>
          <w:lang w:eastAsia="zh-CN"/>
        </w:rPr>
        <w:t>﹣</w:t>
      </w:r>
      <w:r>
        <w:rPr>
          <w:color w:val="000000"/>
          <w:lang w:eastAsia="zh-CN"/>
        </w:rPr>
        <w:t>3x</w:t>
      </w:r>
      <w:r>
        <w:rPr>
          <w:color w:val="000000"/>
          <w:lang w:eastAsia="zh-CN"/>
        </w:rPr>
        <w:t>），</w:t>
      </w:r>
      <w:r>
        <w:rPr>
          <w:color w:val="000000"/>
          <w:lang w:eastAsia="zh-CN"/>
        </w:rPr>
        <w:t xml:space="preserve">  </w:t>
      </w:r>
      <w:r>
        <w:rPr>
          <w:lang w:eastAsia="zh-CN"/>
        </w:rPr>
        <w:br/>
      </w:r>
      <w:r>
        <w:rPr>
          <w:color w:val="000000"/>
          <w:lang w:eastAsia="zh-CN"/>
        </w:rPr>
        <w:t>去括号得，</w:t>
      </w:r>
      <w:r>
        <w:rPr>
          <w:color w:val="000000"/>
          <w:lang w:eastAsia="zh-CN"/>
        </w:rPr>
        <w:t>6</w:t>
      </w:r>
      <w:r>
        <w:rPr>
          <w:color w:val="000000"/>
          <w:lang w:eastAsia="zh-CN"/>
        </w:rPr>
        <w:t>﹣</w:t>
      </w:r>
      <w:r>
        <w:rPr>
          <w:color w:val="000000"/>
          <w:lang w:eastAsia="zh-CN"/>
        </w:rPr>
        <w:t>8x=16</w:t>
      </w:r>
      <w:r>
        <w:rPr>
          <w:color w:val="000000"/>
          <w:lang w:eastAsia="zh-CN"/>
        </w:rPr>
        <w:t>﹣</w:t>
      </w:r>
      <w:r>
        <w:rPr>
          <w:color w:val="000000"/>
          <w:lang w:eastAsia="zh-CN"/>
        </w:rPr>
        <w:t>5+3x</w:t>
      </w:r>
      <w:r>
        <w:rPr>
          <w:color w:val="000000"/>
          <w:lang w:eastAsia="zh-CN"/>
        </w:rPr>
        <w:t>，</w:t>
      </w:r>
      <w:r>
        <w:rPr>
          <w:lang w:eastAsia="zh-CN"/>
        </w:rPr>
        <w:br/>
      </w:r>
      <w:r>
        <w:rPr>
          <w:color w:val="000000"/>
          <w:lang w:eastAsia="zh-CN"/>
        </w:rPr>
        <w:t>移项得，﹣</w:t>
      </w:r>
      <w:r>
        <w:rPr>
          <w:color w:val="000000"/>
          <w:lang w:eastAsia="zh-CN"/>
        </w:rPr>
        <w:t>8x</w:t>
      </w:r>
      <w:r>
        <w:rPr>
          <w:color w:val="000000"/>
          <w:lang w:eastAsia="zh-CN"/>
        </w:rPr>
        <w:t>﹣</w:t>
      </w:r>
      <w:r>
        <w:rPr>
          <w:color w:val="000000"/>
          <w:lang w:eastAsia="zh-CN"/>
        </w:rPr>
        <w:t>3x=16</w:t>
      </w:r>
      <w:r>
        <w:rPr>
          <w:color w:val="000000"/>
          <w:lang w:eastAsia="zh-CN"/>
        </w:rPr>
        <w:t>﹣</w:t>
      </w:r>
      <w:r>
        <w:rPr>
          <w:color w:val="000000"/>
          <w:lang w:eastAsia="zh-CN"/>
        </w:rPr>
        <w:t>5</w:t>
      </w:r>
      <w:r>
        <w:rPr>
          <w:color w:val="000000"/>
          <w:lang w:eastAsia="zh-CN"/>
        </w:rPr>
        <w:t>﹣</w:t>
      </w:r>
      <w:r>
        <w:rPr>
          <w:color w:val="000000"/>
          <w:lang w:eastAsia="zh-CN"/>
        </w:rPr>
        <w:t>6</w:t>
      </w:r>
      <w:r>
        <w:rPr>
          <w:color w:val="000000"/>
          <w:lang w:eastAsia="zh-CN"/>
        </w:rPr>
        <w:t>，</w:t>
      </w:r>
      <w:r>
        <w:rPr>
          <w:lang w:eastAsia="zh-CN"/>
        </w:rPr>
        <w:br/>
      </w:r>
      <w:r>
        <w:rPr>
          <w:color w:val="000000"/>
          <w:lang w:eastAsia="zh-CN"/>
        </w:rPr>
        <w:t>合并同类项得，﹣</w:t>
      </w:r>
      <w:r>
        <w:rPr>
          <w:color w:val="000000"/>
          <w:lang w:eastAsia="zh-CN"/>
        </w:rPr>
        <w:t>11x=5</w:t>
      </w:r>
      <w:r>
        <w:rPr>
          <w:color w:val="000000"/>
          <w:lang w:eastAsia="zh-CN"/>
        </w:rPr>
        <w:t>，</w:t>
      </w:r>
      <w:r>
        <w:rPr>
          <w:lang w:eastAsia="zh-CN"/>
        </w:rPr>
        <w:br/>
      </w:r>
      <w:r>
        <w:rPr>
          <w:color w:val="000000"/>
          <w:lang w:eastAsia="zh-CN"/>
        </w:rPr>
        <w:t>把</w:t>
      </w:r>
      <w:r>
        <w:rPr>
          <w:color w:val="000000"/>
          <w:lang w:eastAsia="zh-CN"/>
        </w:rPr>
        <w:t>x</w:t>
      </w:r>
      <w:r>
        <w:rPr>
          <w:color w:val="000000"/>
          <w:lang w:eastAsia="zh-CN"/>
        </w:rPr>
        <w:t>的系数化为</w:t>
      </w:r>
      <w:r>
        <w:rPr>
          <w:color w:val="000000"/>
          <w:lang w:eastAsia="zh-CN"/>
        </w:rPr>
        <w:t>1</w:t>
      </w:r>
      <w:r>
        <w:rPr>
          <w:color w:val="000000"/>
          <w:lang w:eastAsia="zh-CN"/>
        </w:rPr>
        <w:t>得，</w:t>
      </w:r>
      <w:r>
        <w:rPr>
          <w:color w:val="000000"/>
          <w:lang w:eastAsia="zh-CN"/>
        </w:rPr>
        <w:t>x=</w:t>
      </w:r>
      <w:r>
        <w:rPr>
          <w:color w:val="000000"/>
          <w:lang w:eastAsia="zh-CN"/>
        </w:rPr>
        <w:t>﹣</w:t>
      </w:r>
      <w:r>
        <w:rPr>
          <w:color w:val="000000"/>
          <w:lang w:eastAsia="zh-CN"/>
        </w:rPr>
        <w:t xml:space="preserve"> </w:t>
      </w:r>
      <w:r>
        <w:rPr>
          <w:noProof/>
          <w:lang w:eastAsia="zh-CN"/>
        </w:rPr>
        <w:drawing>
          <wp:inline distT="0" distB="0" distL="0" distR="0">
            <wp:extent cx="200533" cy="391516"/>
            <wp:effectExtent l="0" t="0" r="0" b="0"/>
            <wp:docPr id="1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9"/>
                    <a:stretch>
                      <a:fillRect/>
                    </a:stretch>
                  </pic:blipFill>
                  <pic:spPr>
                    <a:xfrm>
                      <a:off x="0" y="0"/>
                      <a:ext cx="200533" cy="391516"/>
                    </a:xfrm>
                    <a:prstGeom prst="rect">
                      <a:avLst/>
                    </a:prstGeom>
                  </pic:spPr>
                </pic:pic>
              </a:graphicData>
            </a:graphic>
          </wp:inline>
        </w:drawing>
      </w:r>
      <w:r>
        <w:rPr>
          <w:lang w:eastAsia="zh-CN"/>
        </w:rPr>
        <w:br/>
      </w:r>
      <w:r>
        <w:rPr>
          <w:color w:val="0000FF"/>
          <w:lang w:eastAsia="zh-CN"/>
        </w:rPr>
        <w:t>【考点】</w:t>
      </w:r>
      <w:r>
        <w:rPr>
          <w:color w:val="000000"/>
          <w:lang w:eastAsia="zh-CN"/>
        </w:rPr>
        <w:t>解一元一次方程</w:t>
      </w:r>
      <w:r>
        <w:rPr>
          <w:color w:val="000000"/>
          <w:lang w:eastAsia="zh-CN"/>
        </w:rPr>
        <w:t xml:space="preserve">                </w:t>
      </w:r>
      <w:r>
        <w:rPr>
          <w:lang w:eastAsia="zh-CN"/>
        </w:rPr>
        <w:br/>
      </w:r>
      <w:r>
        <w:rPr>
          <w:color w:val="0000FF"/>
          <w:lang w:eastAsia="zh-CN"/>
        </w:rPr>
        <w:t>【解析】</w:t>
      </w:r>
      <w:r>
        <w:rPr>
          <w:color w:val="000000"/>
          <w:lang w:eastAsia="zh-CN"/>
        </w:rPr>
        <w:t>【分析】先去分母，再去括号，移项，合并同类项，把</w:t>
      </w:r>
      <w:r>
        <w:rPr>
          <w:color w:val="000000"/>
          <w:lang w:eastAsia="zh-CN"/>
        </w:rPr>
        <w:t>x</w:t>
      </w:r>
      <w:r>
        <w:rPr>
          <w:color w:val="000000"/>
          <w:lang w:eastAsia="zh-CN"/>
        </w:rPr>
        <w:t>的系数化为</w:t>
      </w:r>
      <w:r>
        <w:rPr>
          <w:color w:val="000000"/>
          <w:lang w:eastAsia="zh-CN"/>
        </w:rPr>
        <w:t>1</w:t>
      </w:r>
      <w:r>
        <w:rPr>
          <w:color w:val="000000"/>
          <w:lang w:eastAsia="zh-CN"/>
        </w:rPr>
        <w:t>即可．</w:t>
      </w:r>
      <w:r>
        <w:rPr>
          <w:color w:val="000000"/>
          <w:lang w:eastAsia="zh-CN"/>
        </w:rPr>
        <w:t xml:space="preserve">    </w:t>
      </w:r>
    </w:p>
    <w:p w:rsidR="00211199" w:rsidRDefault="0077605C">
      <w:r>
        <w:t>238</w:t>
      </w:r>
      <w:r>
        <w:t>、</w:t>
      </w:r>
    </w:p>
    <w:p w:rsidR="00211199" w:rsidRDefault="0077605C">
      <w:pPr>
        <w:spacing w:after="0"/>
        <w:rPr>
          <w:lang w:eastAsia="zh-CN"/>
        </w:rPr>
      </w:pPr>
      <w:r>
        <w:rPr>
          <w:color w:val="0000FF"/>
        </w:rPr>
        <w:t>【答案】</w:t>
      </w:r>
      <w:r>
        <w:rPr>
          <w:color w:val="000000"/>
        </w:rPr>
        <w:t>解：原式</w:t>
      </w:r>
      <w:r>
        <w:rPr>
          <w:color w:val="000000"/>
        </w:rPr>
        <w:t>=</w:t>
      </w:r>
      <w:r>
        <w:rPr>
          <w:color w:val="000000"/>
        </w:rPr>
        <w:t>﹣</w:t>
      </w:r>
      <w:r>
        <w:rPr>
          <w:color w:val="000000"/>
        </w:rPr>
        <w:t>5a</w:t>
      </w:r>
      <w:r>
        <w:rPr>
          <w:color w:val="000000"/>
        </w:rPr>
        <w:t>﹣</w:t>
      </w:r>
      <w:r>
        <w:rPr>
          <w:color w:val="000000"/>
        </w:rPr>
        <w:t>b+ab</w:t>
      </w:r>
      <w:r>
        <w:rPr>
          <w:color w:val="000000"/>
        </w:rPr>
        <w:t>﹣</w:t>
      </w:r>
      <w:r>
        <w:rPr>
          <w:color w:val="000000"/>
        </w:rPr>
        <w:t>2ab+2a+4b+2b</w:t>
      </w:r>
      <w:r>
        <w:rPr>
          <w:color w:val="000000"/>
        </w:rPr>
        <w:t>﹣</w:t>
      </w:r>
      <w:r>
        <w:rPr>
          <w:color w:val="000000"/>
        </w:rPr>
        <w:t>2a</w:t>
      </w:r>
      <w:r>
        <w:rPr>
          <w:color w:val="000000"/>
        </w:rPr>
        <w:t>﹣</w:t>
      </w:r>
      <w:r>
        <w:rPr>
          <w:color w:val="000000"/>
        </w:rPr>
        <w:t xml:space="preserve">3ab  </w:t>
      </w:r>
      <w:r>
        <w:br/>
      </w:r>
      <w:r>
        <w:rPr>
          <w:color w:val="000000"/>
        </w:rPr>
        <w:t>=</w:t>
      </w:r>
      <w:r>
        <w:rPr>
          <w:color w:val="000000"/>
        </w:rPr>
        <w:t>﹣</w:t>
      </w:r>
      <w:r>
        <w:rPr>
          <w:color w:val="000000"/>
        </w:rPr>
        <w:t>5a+5b</w:t>
      </w:r>
      <w:r>
        <w:rPr>
          <w:color w:val="000000"/>
        </w:rPr>
        <w:t>﹣</w:t>
      </w:r>
      <w:r>
        <w:rPr>
          <w:color w:val="000000"/>
        </w:rPr>
        <w:t>4ab</w:t>
      </w:r>
      <w:r>
        <w:rPr>
          <w:color w:val="000000"/>
        </w:rPr>
        <w:t>，</w:t>
      </w:r>
      <w:r>
        <w:br/>
      </w:r>
      <w:r>
        <w:rPr>
          <w:color w:val="000000"/>
        </w:rPr>
        <w:t>∵a</w:t>
      </w:r>
      <w:r>
        <w:rPr>
          <w:color w:val="000000"/>
        </w:rPr>
        <w:t>﹣</w:t>
      </w:r>
      <w:r>
        <w:rPr>
          <w:color w:val="000000"/>
        </w:rPr>
        <w:t>b=5</w:t>
      </w:r>
      <w:r>
        <w:rPr>
          <w:color w:val="000000"/>
        </w:rPr>
        <w:t>，</w:t>
      </w:r>
      <w:r>
        <w:rPr>
          <w:color w:val="000000"/>
        </w:rPr>
        <w:t>ab=</w:t>
      </w:r>
      <w:r>
        <w:rPr>
          <w:color w:val="000000"/>
        </w:rPr>
        <w:t>﹣</w:t>
      </w:r>
      <w:r>
        <w:rPr>
          <w:color w:val="000000"/>
        </w:rPr>
        <w:t>3</w:t>
      </w:r>
      <w:r>
        <w:rPr>
          <w:color w:val="000000"/>
        </w:rPr>
        <w:t>，</w:t>
      </w:r>
      <w:r>
        <w:br/>
      </w:r>
      <w:r>
        <w:rPr>
          <w:color w:val="000000"/>
        </w:rPr>
        <w:t>∴</w:t>
      </w:r>
      <w:r>
        <w:rPr>
          <w:color w:val="000000"/>
        </w:rPr>
        <w:t>﹣</w:t>
      </w:r>
      <w:r>
        <w:rPr>
          <w:color w:val="000000"/>
        </w:rPr>
        <w:t>5a+5b</w:t>
      </w:r>
      <w:r>
        <w:rPr>
          <w:color w:val="000000"/>
        </w:rPr>
        <w:t>﹣</w:t>
      </w:r>
      <w:r>
        <w:rPr>
          <w:color w:val="000000"/>
        </w:rPr>
        <w:t>4ab=</w:t>
      </w:r>
      <w:r>
        <w:rPr>
          <w:color w:val="000000"/>
        </w:rPr>
        <w:t>﹣</w:t>
      </w:r>
      <w:r>
        <w:rPr>
          <w:color w:val="000000"/>
        </w:rPr>
        <w:t>5</w:t>
      </w:r>
      <w:r>
        <w:rPr>
          <w:color w:val="000000"/>
        </w:rPr>
        <w:t>（</w:t>
      </w:r>
      <w:r>
        <w:rPr>
          <w:color w:val="000000"/>
        </w:rPr>
        <w:t>a</w:t>
      </w:r>
      <w:r>
        <w:rPr>
          <w:color w:val="000000"/>
        </w:rPr>
        <w:t>﹣</w:t>
      </w:r>
      <w:r>
        <w:rPr>
          <w:color w:val="000000"/>
        </w:rPr>
        <w:t>b</w:t>
      </w:r>
      <w:r>
        <w:rPr>
          <w:color w:val="000000"/>
        </w:rPr>
        <w:t>）﹣</w:t>
      </w:r>
      <w:r>
        <w:rPr>
          <w:color w:val="000000"/>
        </w:rPr>
        <w:t>4ab</w:t>
      </w:r>
      <w:r>
        <w:br/>
      </w:r>
      <w:r>
        <w:rPr>
          <w:color w:val="000000"/>
        </w:rPr>
        <w:t>=</w:t>
      </w:r>
      <w:r>
        <w:rPr>
          <w:color w:val="000000"/>
        </w:rPr>
        <w:t>﹣</w:t>
      </w:r>
      <w:r>
        <w:rPr>
          <w:color w:val="000000"/>
        </w:rPr>
        <w:t>5×5+12</w:t>
      </w:r>
      <w:r>
        <w:br/>
      </w:r>
      <w:r>
        <w:rPr>
          <w:color w:val="000000"/>
        </w:rPr>
        <w:t>=</w:t>
      </w:r>
      <w:r>
        <w:rPr>
          <w:color w:val="000000"/>
        </w:rPr>
        <w:t>﹣</w:t>
      </w:r>
      <w:r>
        <w:rPr>
          <w:color w:val="000000"/>
        </w:rPr>
        <w:t>13</w:t>
      </w:r>
      <w:r>
        <w:rPr>
          <w:color w:val="000000"/>
        </w:rPr>
        <w:t>．</w:t>
      </w:r>
      <w:r>
        <w:rPr>
          <w:color w:val="000000"/>
        </w:rPr>
        <w:t xml:space="preserve">                    </w:t>
      </w:r>
      <w:r>
        <w:br/>
      </w:r>
      <w:r>
        <w:rPr>
          <w:color w:val="0000FF"/>
          <w:lang w:eastAsia="zh-CN"/>
        </w:rPr>
        <w:t>【考点】</w:t>
      </w:r>
      <w:r>
        <w:rPr>
          <w:color w:val="000000"/>
          <w:lang w:eastAsia="zh-CN"/>
        </w:rPr>
        <w:t>整式的加减</w:t>
      </w:r>
      <w:r>
        <w:rPr>
          <w:color w:val="000000"/>
          <w:lang w:eastAsia="zh-CN"/>
        </w:rPr>
        <w:t xml:space="preserve">                </w:t>
      </w:r>
      <w:r>
        <w:rPr>
          <w:lang w:eastAsia="zh-CN"/>
        </w:rPr>
        <w:br/>
      </w:r>
      <w:r>
        <w:rPr>
          <w:color w:val="0000FF"/>
          <w:lang w:eastAsia="zh-CN"/>
        </w:rPr>
        <w:t>【解析】</w:t>
      </w:r>
      <w:r>
        <w:rPr>
          <w:color w:val="000000"/>
          <w:lang w:eastAsia="zh-CN"/>
        </w:rPr>
        <w:t>【分析】首先去括号，进而合并同类项，进而把已知代入得出答案．</w:t>
      </w:r>
      <w:r>
        <w:rPr>
          <w:color w:val="000000"/>
          <w:lang w:eastAsia="zh-CN"/>
        </w:rPr>
        <w:t xml:space="preserve">    </w:t>
      </w:r>
    </w:p>
    <w:p w:rsidR="00211199" w:rsidRDefault="0077605C">
      <w:pPr>
        <w:rPr>
          <w:lang w:eastAsia="zh-CN"/>
        </w:rPr>
      </w:pPr>
      <w:r>
        <w:rPr>
          <w:lang w:eastAsia="zh-CN"/>
        </w:rPr>
        <w:lastRenderedPageBreak/>
        <w:t>239</w:t>
      </w:r>
      <w:r>
        <w:rPr>
          <w:lang w:eastAsia="zh-CN"/>
        </w:rPr>
        <w:t>、</w:t>
      </w:r>
    </w:p>
    <w:p w:rsidR="00211199" w:rsidRDefault="0077605C">
      <w:pPr>
        <w:spacing w:after="0"/>
        <w:rPr>
          <w:lang w:eastAsia="zh-CN"/>
        </w:rPr>
      </w:pPr>
      <w:r>
        <w:rPr>
          <w:color w:val="0000FF"/>
          <w:lang w:eastAsia="zh-CN"/>
        </w:rPr>
        <w:t>【答案】</w:t>
      </w:r>
      <w:r>
        <w:rPr>
          <w:color w:val="000000"/>
          <w:lang w:eastAsia="zh-CN"/>
        </w:rPr>
        <w:t>解：去分母得：</w:t>
      </w:r>
      <w:r>
        <w:rPr>
          <w:color w:val="000000"/>
          <w:lang w:eastAsia="zh-CN"/>
        </w:rPr>
        <w:t>2</w:t>
      </w:r>
      <w:r>
        <w:rPr>
          <w:color w:val="000000"/>
          <w:lang w:eastAsia="zh-CN"/>
        </w:rPr>
        <w:t>（</w:t>
      </w:r>
      <w:r>
        <w:rPr>
          <w:color w:val="000000"/>
          <w:lang w:eastAsia="zh-CN"/>
        </w:rPr>
        <w:t>2x+1</w:t>
      </w:r>
      <w:r>
        <w:rPr>
          <w:color w:val="000000"/>
          <w:lang w:eastAsia="zh-CN"/>
        </w:rPr>
        <w:t>）﹣（</w:t>
      </w:r>
      <w:r>
        <w:rPr>
          <w:color w:val="000000"/>
          <w:lang w:eastAsia="zh-CN"/>
        </w:rPr>
        <w:t>x</w:t>
      </w:r>
      <w:r>
        <w:rPr>
          <w:color w:val="000000"/>
          <w:lang w:eastAsia="zh-CN"/>
        </w:rPr>
        <w:t>﹣</w:t>
      </w:r>
      <w:r>
        <w:rPr>
          <w:color w:val="000000"/>
          <w:lang w:eastAsia="zh-CN"/>
        </w:rPr>
        <w:t>3</w:t>
      </w:r>
      <w:r>
        <w:rPr>
          <w:color w:val="000000"/>
          <w:lang w:eastAsia="zh-CN"/>
        </w:rPr>
        <w:t>）</w:t>
      </w:r>
      <w:r>
        <w:rPr>
          <w:color w:val="000000"/>
          <w:lang w:eastAsia="zh-CN"/>
        </w:rPr>
        <w:t>=12</w:t>
      </w:r>
      <w:r>
        <w:rPr>
          <w:color w:val="000000"/>
          <w:lang w:eastAsia="zh-CN"/>
        </w:rPr>
        <w:t>，</w:t>
      </w:r>
      <w:r>
        <w:rPr>
          <w:color w:val="000000"/>
          <w:lang w:eastAsia="zh-CN"/>
        </w:rPr>
        <w:t xml:space="preserve">  </w:t>
      </w:r>
      <w:r>
        <w:rPr>
          <w:lang w:eastAsia="zh-CN"/>
        </w:rPr>
        <w:br/>
      </w:r>
      <w:r>
        <w:rPr>
          <w:color w:val="000000"/>
          <w:lang w:eastAsia="zh-CN"/>
        </w:rPr>
        <w:t>去括号得：</w:t>
      </w:r>
      <w:r>
        <w:rPr>
          <w:color w:val="000000"/>
          <w:lang w:eastAsia="zh-CN"/>
        </w:rPr>
        <w:t>4x+2</w:t>
      </w:r>
      <w:r>
        <w:rPr>
          <w:color w:val="000000"/>
          <w:lang w:eastAsia="zh-CN"/>
        </w:rPr>
        <w:t>﹣</w:t>
      </w:r>
      <w:r>
        <w:rPr>
          <w:color w:val="000000"/>
          <w:lang w:eastAsia="zh-CN"/>
        </w:rPr>
        <w:t>x+3=12</w:t>
      </w:r>
      <w:r>
        <w:rPr>
          <w:color w:val="000000"/>
          <w:lang w:eastAsia="zh-CN"/>
        </w:rPr>
        <w:t>，</w:t>
      </w:r>
      <w:r>
        <w:rPr>
          <w:lang w:eastAsia="zh-CN"/>
        </w:rPr>
        <w:br/>
      </w:r>
      <w:r>
        <w:rPr>
          <w:color w:val="000000"/>
          <w:lang w:eastAsia="zh-CN"/>
        </w:rPr>
        <w:t>移项合并得：</w:t>
      </w:r>
      <w:r>
        <w:rPr>
          <w:color w:val="000000"/>
          <w:lang w:eastAsia="zh-CN"/>
        </w:rPr>
        <w:t>3x=7</w:t>
      </w:r>
      <w:r>
        <w:rPr>
          <w:color w:val="000000"/>
          <w:lang w:eastAsia="zh-CN"/>
        </w:rPr>
        <w:t>，</w:t>
      </w:r>
      <w:r>
        <w:rPr>
          <w:lang w:eastAsia="zh-CN"/>
        </w:rPr>
        <w:br/>
      </w:r>
      <w:r>
        <w:rPr>
          <w:color w:val="000000"/>
          <w:lang w:eastAsia="zh-CN"/>
        </w:rPr>
        <w:t>解得：</w:t>
      </w:r>
      <w:r>
        <w:rPr>
          <w:color w:val="000000"/>
          <w:lang w:eastAsia="zh-CN"/>
        </w:rPr>
        <w:t xml:space="preserve">x= </w:t>
      </w:r>
      <w:r>
        <w:rPr>
          <w:noProof/>
          <w:lang w:eastAsia="zh-CN"/>
        </w:rPr>
        <w:drawing>
          <wp:inline distT="0" distB="0" distL="0" distR="0">
            <wp:extent cx="143243" cy="391516"/>
            <wp:effectExtent l="0" t="0" r="0" b="0"/>
            <wp:docPr id="11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0"/>
                    <a:stretch>
                      <a:fillRect/>
                    </a:stretch>
                  </pic:blipFill>
                  <pic:spPr>
                    <a:xfrm>
                      <a:off x="0" y="0"/>
                      <a:ext cx="143243" cy="391516"/>
                    </a:xfrm>
                    <a:prstGeom prst="rect">
                      <a:avLst/>
                    </a:prstGeom>
                  </pic:spPr>
                </pic:pic>
              </a:graphicData>
            </a:graphic>
          </wp:inline>
        </w:drawing>
      </w:r>
      <w:r>
        <w:rPr>
          <w:lang w:eastAsia="zh-CN"/>
        </w:rPr>
        <w:br/>
      </w:r>
      <w:r>
        <w:rPr>
          <w:color w:val="0000FF"/>
          <w:lang w:eastAsia="zh-CN"/>
        </w:rPr>
        <w:t>【考点】</w:t>
      </w:r>
      <w:r>
        <w:rPr>
          <w:color w:val="000000"/>
          <w:lang w:eastAsia="zh-CN"/>
        </w:rPr>
        <w:t>解一元一次方程</w:t>
      </w:r>
      <w:r>
        <w:rPr>
          <w:color w:val="000000"/>
          <w:lang w:eastAsia="zh-CN"/>
        </w:rPr>
        <w:t xml:space="preserve">                </w:t>
      </w:r>
      <w:r>
        <w:rPr>
          <w:lang w:eastAsia="zh-CN"/>
        </w:rPr>
        <w:br/>
      </w:r>
      <w:r>
        <w:rPr>
          <w:color w:val="0000FF"/>
          <w:lang w:eastAsia="zh-CN"/>
        </w:rPr>
        <w:t>【解析】</w:t>
      </w:r>
      <w:r>
        <w:rPr>
          <w:color w:val="000000"/>
          <w:lang w:eastAsia="zh-CN"/>
        </w:rPr>
        <w:t>【分析】方程去分母，去括号，移项合并，把</w:t>
      </w:r>
      <w:r>
        <w:rPr>
          <w:color w:val="000000"/>
          <w:lang w:eastAsia="zh-CN"/>
        </w:rPr>
        <w:t>x</w:t>
      </w:r>
      <w:r>
        <w:rPr>
          <w:color w:val="000000"/>
          <w:lang w:eastAsia="zh-CN"/>
        </w:rPr>
        <w:t>系数化为</w:t>
      </w:r>
      <w:r>
        <w:rPr>
          <w:color w:val="000000"/>
          <w:lang w:eastAsia="zh-CN"/>
        </w:rPr>
        <w:t>1</w:t>
      </w:r>
      <w:r>
        <w:rPr>
          <w:color w:val="000000"/>
          <w:lang w:eastAsia="zh-CN"/>
        </w:rPr>
        <w:t>，即可求出解．</w:t>
      </w:r>
      <w:r>
        <w:rPr>
          <w:color w:val="000000"/>
          <w:lang w:eastAsia="zh-CN"/>
        </w:rPr>
        <w:t xml:space="preserve">    </w:t>
      </w:r>
    </w:p>
    <w:p w:rsidR="00211199" w:rsidRDefault="0077605C">
      <w:r>
        <w:t>240</w:t>
      </w:r>
      <w:r>
        <w:t>、</w:t>
      </w:r>
    </w:p>
    <w:p w:rsidR="00211199" w:rsidRDefault="0077605C">
      <w:pPr>
        <w:spacing w:after="0"/>
        <w:rPr>
          <w:lang w:eastAsia="zh-CN"/>
        </w:rPr>
      </w:pPr>
      <w:r>
        <w:rPr>
          <w:color w:val="0000FF"/>
        </w:rPr>
        <w:t>【答案】</w:t>
      </w:r>
      <w:r>
        <w:rPr>
          <w:color w:val="000000"/>
        </w:rPr>
        <w:t>解：﹣</w:t>
      </w:r>
      <w:r>
        <w:rPr>
          <w:color w:val="000000"/>
        </w:rPr>
        <w:t>1</w:t>
      </w:r>
      <w:r>
        <w:rPr>
          <w:color w:val="000000"/>
          <w:vertAlign w:val="superscript"/>
        </w:rPr>
        <w:t>2016</w:t>
      </w:r>
      <w:r>
        <w:rPr>
          <w:color w:val="000000"/>
        </w:rPr>
        <w:t>+24÷</w:t>
      </w:r>
      <w:r>
        <w:rPr>
          <w:color w:val="000000"/>
        </w:rPr>
        <w:t>（﹣</w:t>
      </w:r>
      <w:r>
        <w:rPr>
          <w:color w:val="000000"/>
        </w:rPr>
        <w:t>2</w:t>
      </w:r>
      <w:r>
        <w:rPr>
          <w:color w:val="000000"/>
        </w:rPr>
        <w:t>）</w:t>
      </w:r>
      <w:r>
        <w:rPr>
          <w:color w:val="000000"/>
          <w:vertAlign w:val="superscript"/>
        </w:rPr>
        <w:t>3</w:t>
      </w:r>
      <w:r>
        <w:rPr>
          <w:color w:val="000000"/>
        </w:rPr>
        <w:t>﹣</w:t>
      </w:r>
      <w:r>
        <w:rPr>
          <w:color w:val="000000"/>
        </w:rPr>
        <w:t>3</w:t>
      </w:r>
      <w:r>
        <w:rPr>
          <w:color w:val="000000"/>
          <w:vertAlign w:val="superscript"/>
        </w:rPr>
        <w:t>2</w:t>
      </w:r>
      <w:r>
        <w:rPr>
          <w:color w:val="000000"/>
        </w:rPr>
        <w:t>×</w:t>
      </w:r>
      <w:r>
        <w:rPr>
          <w:color w:val="000000"/>
        </w:rPr>
        <w:t>（</w:t>
      </w:r>
      <w:r>
        <w:rPr>
          <w:color w:val="000000"/>
        </w:rPr>
        <w:t xml:space="preserve"> </w:t>
      </w:r>
      <w:r>
        <w:rPr>
          <w:noProof/>
          <w:lang w:eastAsia="zh-CN"/>
        </w:rPr>
        <w:drawing>
          <wp:inline distT="0" distB="0" distL="0" distR="0">
            <wp:extent cx="143243" cy="391516"/>
            <wp:effectExtent l="0" t="0" r="0" b="0"/>
            <wp:docPr id="1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9"/>
                    <a:stretch>
                      <a:fillRect/>
                    </a:stretch>
                  </pic:blipFill>
                  <pic:spPr>
                    <a:xfrm>
                      <a:off x="0" y="0"/>
                      <a:ext cx="143243" cy="391516"/>
                    </a:xfrm>
                    <a:prstGeom prst="rect">
                      <a:avLst/>
                    </a:prstGeom>
                  </pic:spPr>
                </pic:pic>
              </a:graphicData>
            </a:graphic>
          </wp:inline>
        </w:drawing>
      </w:r>
      <w:r>
        <w:rPr>
          <w:color w:val="000000"/>
        </w:rPr>
        <w:t>）</w:t>
      </w:r>
      <w:r>
        <w:rPr>
          <w:color w:val="000000"/>
          <w:vertAlign w:val="superscript"/>
        </w:rPr>
        <w:t>2</w:t>
      </w:r>
      <w:r>
        <w:br/>
      </w:r>
      <w:r>
        <w:rPr>
          <w:color w:val="000000"/>
        </w:rPr>
        <w:t>=</w:t>
      </w:r>
      <w:r>
        <w:rPr>
          <w:color w:val="000000"/>
        </w:rPr>
        <w:t>﹣</w:t>
      </w:r>
      <w:r>
        <w:rPr>
          <w:color w:val="000000"/>
        </w:rPr>
        <w:t>1+24÷</w:t>
      </w:r>
      <w:r>
        <w:rPr>
          <w:color w:val="000000"/>
        </w:rPr>
        <w:t>（﹣</w:t>
      </w:r>
      <w:r>
        <w:rPr>
          <w:color w:val="000000"/>
        </w:rPr>
        <w:t>8</w:t>
      </w:r>
      <w:r>
        <w:rPr>
          <w:color w:val="000000"/>
        </w:rPr>
        <w:t>）﹣</w:t>
      </w:r>
      <w:r>
        <w:rPr>
          <w:color w:val="000000"/>
        </w:rPr>
        <w:t xml:space="preserve">9× </w:t>
      </w:r>
      <w:r>
        <w:rPr>
          <w:noProof/>
          <w:lang w:eastAsia="zh-CN"/>
        </w:rPr>
        <w:drawing>
          <wp:inline distT="0" distB="0" distL="0" distR="0">
            <wp:extent cx="143243" cy="391516"/>
            <wp:effectExtent l="0" t="0" r="0" b="0"/>
            <wp:docPr id="11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1"/>
                    <a:stretch>
                      <a:fillRect/>
                    </a:stretch>
                  </pic:blipFill>
                  <pic:spPr>
                    <a:xfrm>
                      <a:off x="0" y="0"/>
                      <a:ext cx="143243" cy="391516"/>
                    </a:xfrm>
                    <a:prstGeom prst="rect">
                      <a:avLst/>
                    </a:prstGeom>
                  </pic:spPr>
                </pic:pic>
              </a:graphicData>
            </a:graphic>
          </wp:inline>
        </w:drawing>
      </w:r>
      <w:r>
        <w:br/>
      </w:r>
      <w:r>
        <w:rPr>
          <w:color w:val="000000"/>
        </w:rPr>
        <w:t>=</w:t>
      </w:r>
      <w:r>
        <w:rPr>
          <w:color w:val="000000"/>
        </w:rPr>
        <w:t>﹣</w:t>
      </w:r>
      <w:r>
        <w:rPr>
          <w:color w:val="000000"/>
        </w:rPr>
        <w:t>1</w:t>
      </w:r>
      <w:r>
        <w:rPr>
          <w:color w:val="000000"/>
        </w:rPr>
        <w:t>﹣</w:t>
      </w:r>
      <w:r>
        <w:rPr>
          <w:color w:val="000000"/>
        </w:rPr>
        <w:t>3</w:t>
      </w:r>
      <w:r>
        <w:rPr>
          <w:color w:val="000000"/>
        </w:rPr>
        <w:t>﹣</w:t>
      </w:r>
      <w:r>
        <w:rPr>
          <w:color w:val="000000"/>
        </w:rPr>
        <w:t>1</w:t>
      </w:r>
      <w:r>
        <w:br/>
      </w:r>
      <w:r>
        <w:rPr>
          <w:color w:val="000000"/>
        </w:rPr>
        <w:t>=</w:t>
      </w:r>
      <w:r>
        <w:rPr>
          <w:color w:val="000000"/>
        </w:rPr>
        <w:t>﹣</w:t>
      </w:r>
      <w:r>
        <w:rPr>
          <w:color w:val="000000"/>
        </w:rPr>
        <w:t>5</w:t>
      </w:r>
      <w:r>
        <w:rPr>
          <w:color w:val="000000"/>
        </w:rPr>
        <w:t>．</w:t>
      </w:r>
      <w:r>
        <w:rPr>
          <w:color w:val="000000"/>
        </w:rPr>
        <w:t xml:space="preserve">                    </w:t>
      </w:r>
      <w:r>
        <w:br/>
      </w:r>
      <w:r>
        <w:rPr>
          <w:color w:val="0000FF"/>
          <w:lang w:eastAsia="zh-CN"/>
        </w:rPr>
        <w:t>【考点】</w:t>
      </w:r>
      <w:r>
        <w:rPr>
          <w:color w:val="000000"/>
          <w:lang w:eastAsia="zh-CN"/>
        </w:rPr>
        <w:t>有理数的混合运算</w:t>
      </w:r>
      <w:r>
        <w:rPr>
          <w:color w:val="000000"/>
          <w:lang w:eastAsia="zh-CN"/>
        </w:rPr>
        <w:t xml:space="preserve">                </w:t>
      </w:r>
      <w:r>
        <w:rPr>
          <w:lang w:eastAsia="zh-CN"/>
        </w:rPr>
        <w:br/>
      </w:r>
      <w:r>
        <w:rPr>
          <w:color w:val="0000FF"/>
          <w:lang w:eastAsia="zh-CN"/>
        </w:rPr>
        <w:t>【解析】</w:t>
      </w:r>
      <w:r>
        <w:rPr>
          <w:color w:val="000000"/>
          <w:lang w:eastAsia="zh-CN"/>
        </w:rPr>
        <w:t>【分析】根据幂的乘方和有理数的乘除法和加法可以解答本题．</w:t>
      </w:r>
      <w:r>
        <w:rPr>
          <w:color w:val="000000"/>
          <w:lang w:eastAsia="zh-CN"/>
        </w:rPr>
        <w:t xml:space="preserve">    </w:t>
      </w:r>
    </w:p>
    <w:p w:rsidR="00211199" w:rsidRDefault="0077605C">
      <w:pPr>
        <w:rPr>
          <w:lang w:eastAsia="zh-CN"/>
        </w:rPr>
      </w:pPr>
      <w:r>
        <w:rPr>
          <w:lang w:eastAsia="zh-CN"/>
        </w:rPr>
        <w:t>241</w:t>
      </w:r>
      <w:r>
        <w:rPr>
          <w:lang w:eastAsia="zh-CN"/>
        </w:rPr>
        <w:t>、</w:t>
      </w:r>
    </w:p>
    <w:p w:rsidR="00211199" w:rsidRDefault="0077605C">
      <w:pPr>
        <w:spacing w:after="0"/>
        <w:rPr>
          <w:lang w:eastAsia="zh-CN"/>
        </w:rPr>
      </w:pPr>
      <w:r>
        <w:rPr>
          <w:color w:val="0000FF"/>
          <w:lang w:eastAsia="zh-CN"/>
        </w:rPr>
        <w:t>【答案】</w:t>
      </w:r>
      <w:r>
        <w:rPr>
          <w:color w:val="000000"/>
          <w:lang w:eastAsia="zh-CN"/>
        </w:rPr>
        <w:t>解：由数轴可知：</w:t>
      </w:r>
      <w:r>
        <w:rPr>
          <w:color w:val="000000"/>
          <w:lang w:eastAsia="zh-CN"/>
        </w:rPr>
        <w:t>a</w:t>
      </w:r>
      <w:r>
        <w:rPr>
          <w:color w:val="000000"/>
          <w:lang w:eastAsia="zh-CN"/>
        </w:rPr>
        <w:t>＜</w:t>
      </w:r>
      <w:r>
        <w:rPr>
          <w:color w:val="000000"/>
          <w:lang w:eastAsia="zh-CN"/>
        </w:rPr>
        <w:t>b</w:t>
      </w:r>
      <w:r>
        <w:rPr>
          <w:color w:val="000000"/>
          <w:lang w:eastAsia="zh-CN"/>
        </w:rPr>
        <w:t>＜</w:t>
      </w:r>
      <w:r>
        <w:rPr>
          <w:color w:val="000000"/>
          <w:lang w:eastAsia="zh-CN"/>
        </w:rPr>
        <w:t>0</w:t>
      </w:r>
      <w:r>
        <w:rPr>
          <w:color w:val="000000"/>
          <w:lang w:eastAsia="zh-CN"/>
        </w:rPr>
        <w:t>＜</w:t>
      </w:r>
      <w:r>
        <w:rPr>
          <w:color w:val="000000"/>
          <w:lang w:eastAsia="zh-CN"/>
        </w:rPr>
        <w:t>c</w:t>
      </w:r>
      <w:r>
        <w:rPr>
          <w:color w:val="000000"/>
          <w:lang w:eastAsia="zh-CN"/>
        </w:rPr>
        <w:t>，</w:t>
      </w:r>
      <w:r>
        <w:rPr>
          <w:color w:val="000000"/>
          <w:lang w:eastAsia="zh-CN"/>
        </w:rPr>
        <w:t xml:space="preserve">  </w:t>
      </w:r>
      <w:r>
        <w:rPr>
          <w:lang w:eastAsia="zh-CN"/>
        </w:rPr>
        <w:br/>
      </w:r>
      <w:r>
        <w:rPr>
          <w:color w:val="000000"/>
          <w:lang w:eastAsia="zh-CN"/>
        </w:rPr>
        <w:t>∴2a</w:t>
      </w:r>
      <w:r>
        <w:rPr>
          <w:color w:val="000000"/>
          <w:lang w:eastAsia="zh-CN"/>
        </w:rPr>
        <w:t>﹣</w:t>
      </w:r>
      <w:r>
        <w:rPr>
          <w:color w:val="000000"/>
          <w:lang w:eastAsia="zh-CN"/>
        </w:rPr>
        <w:t>b</w:t>
      </w:r>
      <w:r>
        <w:rPr>
          <w:color w:val="000000"/>
          <w:lang w:eastAsia="zh-CN"/>
        </w:rPr>
        <w:t>＜</w:t>
      </w:r>
      <w:r>
        <w:rPr>
          <w:color w:val="000000"/>
          <w:lang w:eastAsia="zh-CN"/>
        </w:rPr>
        <w:t>0</w:t>
      </w:r>
      <w:r>
        <w:rPr>
          <w:color w:val="000000"/>
          <w:lang w:eastAsia="zh-CN"/>
        </w:rPr>
        <w:t>，</w:t>
      </w:r>
      <w:r>
        <w:rPr>
          <w:color w:val="000000"/>
          <w:lang w:eastAsia="zh-CN"/>
        </w:rPr>
        <w:t>a+b</w:t>
      </w:r>
      <w:r>
        <w:rPr>
          <w:color w:val="000000"/>
          <w:lang w:eastAsia="zh-CN"/>
        </w:rPr>
        <w:t>＜</w:t>
      </w:r>
      <w:r>
        <w:rPr>
          <w:color w:val="000000"/>
          <w:lang w:eastAsia="zh-CN"/>
        </w:rPr>
        <w:t>0</w:t>
      </w:r>
      <w:r>
        <w:rPr>
          <w:color w:val="000000"/>
          <w:lang w:eastAsia="zh-CN"/>
        </w:rPr>
        <w:t>，</w:t>
      </w:r>
      <w:r>
        <w:rPr>
          <w:color w:val="000000"/>
          <w:lang w:eastAsia="zh-CN"/>
        </w:rPr>
        <w:t>c</w:t>
      </w:r>
      <w:r>
        <w:rPr>
          <w:color w:val="000000"/>
          <w:lang w:eastAsia="zh-CN"/>
        </w:rPr>
        <w:t>﹣</w:t>
      </w:r>
      <w:r>
        <w:rPr>
          <w:color w:val="000000"/>
          <w:lang w:eastAsia="zh-CN"/>
        </w:rPr>
        <w:t>a</w:t>
      </w:r>
      <w:r>
        <w:rPr>
          <w:color w:val="000000"/>
          <w:lang w:eastAsia="zh-CN"/>
        </w:rPr>
        <w:t>＞</w:t>
      </w:r>
      <w:r>
        <w:rPr>
          <w:color w:val="000000"/>
          <w:lang w:eastAsia="zh-CN"/>
        </w:rPr>
        <w:t>0</w:t>
      </w:r>
      <w:r>
        <w:rPr>
          <w:color w:val="000000"/>
          <w:lang w:eastAsia="zh-CN"/>
        </w:rPr>
        <w:t>，</w:t>
      </w:r>
      <w:r>
        <w:rPr>
          <w:lang w:eastAsia="zh-CN"/>
        </w:rPr>
        <w:br/>
      </w:r>
      <w:r>
        <w:rPr>
          <w:color w:val="000000"/>
          <w:lang w:eastAsia="zh-CN"/>
        </w:rPr>
        <w:t>∴</w:t>
      </w:r>
      <w:r>
        <w:rPr>
          <w:color w:val="000000"/>
          <w:lang w:eastAsia="zh-CN"/>
        </w:rPr>
        <w:t>原式</w:t>
      </w:r>
      <w:r>
        <w:rPr>
          <w:color w:val="000000"/>
          <w:lang w:eastAsia="zh-CN"/>
        </w:rPr>
        <w:t>=</w:t>
      </w:r>
      <w:r>
        <w:rPr>
          <w:color w:val="000000"/>
          <w:lang w:eastAsia="zh-CN"/>
        </w:rPr>
        <w:t>﹣（</w:t>
      </w:r>
      <w:r>
        <w:rPr>
          <w:color w:val="000000"/>
          <w:lang w:eastAsia="zh-CN"/>
        </w:rPr>
        <w:t>2a</w:t>
      </w:r>
      <w:r>
        <w:rPr>
          <w:color w:val="000000"/>
          <w:lang w:eastAsia="zh-CN"/>
        </w:rPr>
        <w:t>﹣</w:t>
      </w:r>
      <w:r>
        <w:rPr>
          <w:color w:val="000000"/>
          <w:lang w:eastAsia="zh-CN"/>
        </w:rPr>
        <w:t>b</w:t>
      </w:r>
      <w:r>
        <w:rPr>
          <w:color w:val="000000"/>
          <w:lang w:eastAsia="zh-CN"/>
        </w:rPr>
        <w:t>）﹣（</w:t>
      </w:r>
      <w:r>
        <w:rPr>
          <w:color w:val="000000"/>
          <w:lang w:eastAsia="zh-CN"/>
        </w:rPr>
        <w:t>a+b</w:t>
      </w:r>
      <w:r>
        <w:rPr>
          <w:color w:val="000000"/>
          <w:lang w:eastAsia="zh-CN"/>
        </w:rPr>
        <w:t>）﹣（</w:t>
      </w:r>
      <w:r>
        <w:rPr>
          <w:color w:val="000000"/>
          <w:lang w:eastAsia="zh-CN"/>
        </w:rPr>
        <w:t>c</w:t>
      </w:r>
      <w:r>
        <w:rPr>
          <w:color w:val="000000"/>
          <w:lang w:eastAsia="zh-CN"/>
        </w:rPr>
        <w:t>﹣</w:t>
      </w:r>
      <w:r>
        <w:rPr>
          <w:color w:val="000000"/>
          <w:lang w:eastAsia="zh-CN"/>
        </w:rPr>
        <w:t>a</w:t>
      </w:r>
      <w:r>
        <w:rPr>
          <w:color w:val="000000"/>
          <w:lang w:eastAsia="zh-CN"/>
        </w:rPr>
        <w:t>）</w:t>
      </w:r>
      <w:r>
        <w:rPr>
          <w:lang w:eastAsia="zh-CN"/>
        </w:rPr>
        <w:br/>
      </w:r>
      <w:r>
        <w:rPr>
          <w:color w:val="000000"/>
          <w:lang w:eastAsia="zh-CN"/>
        </w:rPr>
        <w:t>=</w:t>
      </w:r>
      <w:r>
        <w:rPr>
          <w:color w:val="000000"/>
          <w:lang w:eastAsia="zh-CN"/>
        </w:rPr>
        <w:t>﹣</w:t>
      </w:r>
      <w:r>
        <w:rPr>
          <w:color w:val="000000"/>
          <w:lang w:eastAsia="zh-CN"/>
        </w:rPr>
        <w:t>2a+b</w:t>
      </w:r>
      <w:r>
        <w:rPr>
          <w:color w:val="000000"/>
          <w:lang w:eastAsia="zh-CN"/>
        </w:rPr>
        <w:t>﹣</w:t>
      </w:r>
      <w:r>
        <w:rPr>
          <w:color w:val="000000"/>
          <w:lang w:eastAsia="zh-CN"/>
        </w:rPr>
        <w:t>a</w:t>
      </w:r>
      <w:r>
        <w:rPr>
          <w:color w:val="000000"/>
          <w:lang w:eastAsia="zh-CN"/>
        </w:rPr>
        <w:t>﹣</w:t>
      </w:r>
      <w:r>
        <w:rPr>
          <w:color w:val="000000"/>
          <w:lang w:eastAsia="zh-CN"/>
        </w:rPr>
        <w:t>b</w:t>
      </w:r>
      <w:r>
        <w:rPr>
          <w:color w:val="000000"/>
          <w:lang w:eastAsia="zh-CN"/>
        </w:rPr>
        <w:t>﹣</w:t>
      </w:r>
      <w:r>
        <w:rPr>
          <w:color w:val="000000"/>
          <w:lang w:eastAsia="zh-CN"/>
        </w:rPr>
        <w:t>c+a</w:t>
      </w:r>
      <w:r>
        <w:rPr>
          <w:lang w:eastAsia="zh-CN"/>
        </w:rPr>
        <w:br/>
      </w:r>
      <w:r>
        <w:rPr>
          <w:color w:val="000000"/>
          <w:lang w:eastAsia="zh-CN"/>
        </w:rPr>
        <w:t>=</w:t>
      </w:r>
      <w:r>
        <w:rPr>
          <w:color w:val="000000"/>
          <w:lang w:eastAsia="zh-CN"/>
        </w:rPr>
        <w:t>﹣</w:t>
      </w:r>
      <w:r>
        <w:rPr>
          <w:color w:val="000000"/>
          <w:lang w:eastAsia="zh-CN"/>
        </w:rPr>
        <w:t>2a</w:t>
      </w:r>
      <w:r>
        <w:rPr>
          <w:color w:val="000000"/>
          <w:lang w:eastAsia="zh-CN"/>
        </w:rPr>
        <w:t>﹣</w:t>
      </w:r>
      <w:r>
        <w:rPr>
          <w:color w:val="000000"/>
          <w:lang w:eastAsia="zh-CN"/>
        </w:rPr>
        <w:t xml:space="preserve">c                    </w:t>
      </w:r>
      <w:r>
        <w:rPr>
          <w:lang w:eastAsia="zh-CN"/>
        </w:rPr>
        <w:br/>
      </w:r>
      <w:r>
        <w:rPr>
          <w:color w:val="0000FF"/>
          <w:lang w:eastAsia="zh-CN"/>
        </w:rPr>
        <w:t>【考点】</w:t>
      </w:r>
      <w:r>
        <w:rPr>
          <w:color w:val="000000"/>
          <w:lang w:eastAsia="zh-CN"/>
        </w:rPr>
        <w:t>数轴，绝对值，整式的加减</w:t>
      </w:r>
      <w:r>
        <w:rPr>
          <w:color w:val="000000"/>
          <w:lang w:eastAsia="zh-CN"/>
        </w:rPr>
        <w:t xml:space="preserve">                </w:t>
      </w:r>
      <w:r>
        <w:rPr>
          <w:lang w:eastAsia="zh-CN"/>
        </w:rPr>
        <w:br/>
      </w:r>
      <w:r>
        <w:rPr>
          <w:color w:val="0000FF"/>
          <w:lang w:eastAsia="zh-CN"/>
        </w:rPr>
        <w:t>【解析】</w:t>
      </w:r>
      <w:r>
        <w:rPr>
          <w:color w:val="000000"/>
          <w:lang w:eastAsia="zh-CN"/>
        </w:rPr>
        <w:t>【分析】根据数轴即可判断</w:t>
      </w:r>
      <w:r>
        <w:rPr>
          <w:color w:val="000000"/>
          <w:lang w:eastAsia="zh-CN"/>
        </w:rPr>
        <w:t>2a</w:t>
      </w:r>
      <w:r>
        <w:rPr>
          <w:color w:val="000000"/>
          <w:lang w:eastAsia="zh-CN"/>
        </w:rPr>
        <w:t>﹣</w:t>
      </w:r>
      <w:r>
        <w:rPr>
          <w:color w:val="000000"/>
          <w:lang w:eastAsia="zh-CN"/>
        </w:rPr>
        <w:t>b</w:t>
      </w:r>
      <w:r>
        <w:rPr>
          <w:color w:val="000000"/>
          <w:lang w:eastAsia="zh-CN"/>
        </w:rPr>
        <w:t>，</w:t>
      </w:r>
      <w:r>
        <w:rPr>
          <w:color w:val="000000"/>
          <w:lang w:eastAsia="zh-CN"/>
        </w:rPr>
        <w:t>a+b</w:t>
      </w:r>
      <w:r>
        <w:rPr>
          <w:color w:val="000000"/>
          <w:lang w:eastAsia="zh-CN"/>
        </w:rPr>
        <w:t>，</w:t>
      </w:r>
      <w:r>
        <w:rPr>
          <w:color w:val="000000"/>
          <w:lang w:eastAsia="zh-CN"/>
        </w:rPr>
        <w:t>c</w:t>
      </w:r>
      <w:r>
        <w:rPr>
          <w:color w:val="000000"/>
          <w:lang w:eastAsia="zh-CN"/>
        </w:rPr>
        <w:t>﹣</w:t>
      </w:r>
      <w:r>
        <w:rPr>
          <w:color w:val="000000"/>
          <w:lang w:eastAsia="zh-CN"/>
        </w:rPr>
        <w:t>a</w:t>
      </w:r>
      <w:r>
        <w:rPr>
          <w:color w:val="000000"/>
          <w:lang w:eastAsia="zh-CN"/>
        </w:rPr>
        <w:t>与</w:t>
      </w:r>
      <w:r>
        <w:rPr>
          <w:color w:val="000000"/>
          <w:lang w:eastAsia="zh-CN"/>
        </w:rPr>
        <w:t>0</w:t>
      </w:r>
      <w:r>
        <w:rPr>
          <w:color w:val="000000"/>
          <w:lang w:eastAsia="zh-CN"/>
        </w:rPr>
        <w:t>的大小关系．</w:t>
      </w:r>
      <w:r>
        <w:rPr>
          <w:color w:val="000000"/>
          <w:lang w:eastAsia="zh-CN"/>
        </w:rPr>
        <w:t xml:space="preserve">    </w:t>
      </w:r>
    </w:p>
    <w:p w:rsidR="00211199" w:rsidRDefault="0077605C">
      <w:r>
        <w:t>242</w:t>
      </w:r>
      <w:r>
        <w:t>、</w:t>
      </w:r>
    </w:p>
    <w:p w:rsidR="00211199" w:rsidRDefault="0077605C">
      <w:pPr>
        <w:spacing w:after="0"/>
        <w:rPr>
          <w:lang w:eastAsia="zh-CN"/>
        </w:rPr>
      </w:pPr>
      <w:r>
        <w:rPr>
          <w:color w:val="0000FF"/>
        </w:rPr>
        <w:t>【答案】</w:t>
      </w:r>
      <w:r>
        <w:rPr>
          <w:color w:val="000000"/>
        </w:rPr>
        <w:t>解：</w:t>
      </w:r>
      <w:r>
        <w:rPr>
          <w:color w:val="000000"/>
        </w:rPr>
        <w:t>∵|a</w:t>
      </w:r>
      <w:r>
        <w:rPr>
          <w:color w:val="000000"/>
        </w:rPr>
        <w:t>﹣</w:t>
      </w:r>
      <w:r>
        <w:rPr>
          <w:color w:val="000000"/>
        </w:rPr>
        <w:t>2|+</w:t>
      </w:r>
      <w:r>
        <w:rPr>
          <w:color w:val="000000"/>
        </w:rPr>
        <w:t>（</w:t>
      </w:r>
      <w:r>
        <w:rPr>
          <w:color w:val="000000"/>
        </w:rPr>
        <w:t>b+1</w:t>
      </w:r>
      <w:r>
        <w:rPr>
          <w:color w:val="000000"/>
        </w:rPr>
        <w:t>）</w:t>
      </w:r>
      <w:r>
        <w:rPr>
          <w:color w:val="000000"/>
          <w:vertAlign w:val="superscript"/>
        </w:rPr>
        <w:t>2</w:t>
      </w:r>
      <w:r>
        <w:rPr>
          <w:color w:val="000000"/>
        </w:rPr>
        <w:t>=0</w:t>
      </w:r>
      <w:r>
        <w:rPr>
          <w:color w:val="000000"/>
        </w:rPr>
        <w:t>，</w:t>
      </w:r>
      <w:r>
        <w:rPr>
          <w:color w:val="000000"/>
        </w:rPr>
        <w:t xml:space="preserve">  </w:t>
      </w:r>
      <w:r>
        <w:br/>
      </w:r>
      <w:r>
        <w:rPr>
          <w:color w:val="000000"/>
        </w:rPr>
        <w:t>∴a=2</w:t>
      </w:r>
      <w:r>
        <w:rPr>
          <w:color w:val="000000"/>
        </w:rPr>
        <w:t>，</w:t>
      </w:r>
      <w:r>
        <w:rPr>
          <w:color w:val="000000"/>
        </w:rPr>
        <w:t>b=</w:t>
      </w:r>
      <w:r>
        <w:rPr>
          <w:color w:val="000000"/>
        </w:rPr>
        <w:t>﹣</w:t>
      </w:r>
      <w:r>
        <w:rPr>
          <w:color w:val="000000"/>
        </w:rPr>
        <w:t>1</w:t>
      </w:r>
      <w:r>
        <w:rPr>
          <w:color w:val="000000"/>
        </w:rPr>
        <w:t>，</w:t>
      </w:r>
      <w:r>
        <w:br/>
      </w:r>
      <w:r>
        <w:rPr>
          <w:color w:val="000000"/>
        </w:rPr>
        <w:t>原式</w:t>
      </w:r>
      <w:r>
        <w:rPr>
          <w:color w:val="000000"/>
        </w:rPr>
        <w:t>=</w:t>
      </w:r>
      <w:r>
        <w:rPr>
          <w:color w:val="000000"/>
        </w:rPr>
        <w:t>（﹣</w:t>
      </w:r>
      <w:r>
        <w:rPr>
          <w:color w:val="000000"/>
        </w:rPr>
        <w:t>2+1</w:t>
      </w:r>
      <w:r>
        <w:rPr>
          <w:color w:val="000000"/>
        </w:rPr>
        <w:t>）</w:t>
      </w:r>
      <w:r>
        <w:rPr>
          <w:color w:val="000000"/>
          <w:vertAlign w:val="superscript"/>
        </w:rPr>
        <w:t>2004</w:t>
      </w:r>
      <w:r>
        <w:rPr>
          <w:color w:val="000000"/>
        </w:rPr>
        <w:t>+1+2</w:t>
      </w:r>
      <w:r>
        <w:rPr>
          <w:color w:val="000000"/>
          <w:vertAlign w:val="superscript"/>
        </w:rPr>
        <w:t>8</w:t>
      </w:r>
      <w:r>
        <w:rPr>
          <w:color w:val="000000"/>
        </w:rPr>
        <w:t>×</w:t>
      </w:r>
      <w:r>
        <w:rPr>
          <w:color w:val="000000"/>
        </w:rPr>
        <w:t>（</w:t>
      </w:r>
      <w:r>
        <w:rPr>
          <w:color w:val="000000"/>
        </w:rPr>
        <w:t xml:space="preserve"> </w:t>
      </w:r>
      <w:r>
        <w:rPr>
          <w:noProof/>
          <w:lang w:eastAsia="zh-CN"/>
        </w:rPr>
        <w:drawing>
          <wp:inline distT="0" distB="0" distL="0" distR="0">
            <wp:extent cx="152781" cy="391516"/>
            <wp:effectExtent l="0" t="0" r="0" b="0"/>
            <wp:docPr id="1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4"/>
                    <a:stretch>
                      <a:fillRect/>
                    </a:stretch>
                  </pic:blipFill>
                  <pic:spPr>
                    <a:xfrm>
                      <a:off x="0" y="0"/>
                      <a:ext cx="152781" cy="391516"/>
                    </a:xfrm>
                    <a:prstGeom prst="rect">
                      <a:avLst/>
                    </a:prstGeom>
                  </pic:spPr>
                </pic:pic>
              </a:graphicData>
            </a:graphic>
          </wp:inline>
        </w:drawing>
      </w:r>
      <w:r>
        <w:rPr>
          <w:color w:val="000000"/>
        </w:rPr>
        <w:t>）</w:t>
      </w:r>
      <w:r>
        <w:rPr>
          <w:color w:val="000000"/>
          <w:vertAlign w:val="superscript"/>
        </w:rPr>
        <w:t>9</w:t>
      </w:r>
      <w:r>
        <w:br/>
      </w:r>
      <w:r>
        <w:rPr>
          <w:color w:val="000000"/>
        </w:rPr>
        <w:t>=1+1+2</w:t>
      </w:r>
      <w:r>
        <w:rPr>
          <w:color w:val="000000"/>
          <w:vertAlign w:val="superscript"/>
        </w:rPr>
        <w:t>8</w:t>
      </w:r>
      <w:r>
        <w:rPr>
          <w:color w:val="000000"/>
        </w:rPr>
        <w:t>×</w:t>
      </w:r>
      <w:r>
        <w:rPr>
          <w:color w:val="000000"/>
        </w:rPr>
        <w:t>（</w:t>
      </w:r>
      <w:r>
        <w:rPr>
          <w:color w:val="000000"/>
        </w:rPr>
        <w:t xml:space="preserve"> </w:t>
      </w:r>
      <w:r>
        <w:rPr>
          <w:noProof/>
          <w:lang w:eastAsia="zh-CN"/>
        </w:rPr>
        <w:drawing>
          <wp:inline distT="0" distB="0" distL="0" distR="0">
            <wp:extent cx="152781" cy="391516"/>
            <wp:effectExtent l="0" t="0" r="0" b="0"/>
            <wp:docPr id="11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4"/>
                    <a:stretch>
                      <a:fillRect/>
                    </a:stretch>
                  </pic:blipFill>
                  <pic:spPr>
                    <a:xfrm>
                      <a:off x="0" y="0"/>
                      <a:ext cx="152781" cy="391516"/>
                    </a:xfrm>
                    <a:prstGeom prst="rect">
                      <a:avLst/>
                    </a:prstGeom>
                  </pic:spPr>
                </pic:pic>
              </a:graphicData>
            </a:graphic>
          </wp:inline>
        </w:drawing>
      </w:r>
      <w:r>
        <w:rPr>
          <w:color w:val="000000"/>
        </w:rPr>
        <w:t>）</w:t>
      </w:r>
      <w:r>
        <w:rPr>
          <w:color w:val="000000"/>
          <w:vertAlign w:val="superscript"/>
        </w:rPr>
        <w:t>9</w:t>
      </w:r>
      <w:r>
        <w:br/>
      </w:r>
      <w:r>
        <w:rPr>
          <w:color w:val="000000"/>
        </w:rPr>
        <w:t xml:space="preserve">=2 </w:t>
      </w:r>
      <w:r>
        <w:rPr>
          <w:noProof/>
          <w:lang w:eastAsia="zh-CN"/>
        </w:rPr>
        <w:drawing>
          <wp:inline distT="0" distB="0" distL="0" distR="0">
            <wp:extent cx="152781" cy="391516"/>
            <wp:effectExtent l="0" t="0" r="0" b="0"/>
            <wp:docPr id="1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4"/>
                    <a:stretch>
                      <a:fillRect/>
                    </a:stretch>
                  </pic:blipFill>
                  <pic:spPr>
                    <a:xfrm>
                      <a:off x="0" y="0"/>
                      <a:ext cx="152781" cy="391516"/>
                    </a:xfrm>
                    <a:prstGeom prst="rect">
                      <a:avLst/>
                    </a:prstGeom>
                  </pic:spPr>
                </pic:pic>
              </a:graphicData>
            </a:graphic>
          </wp:inline>
        </w:drawing>
      </w:r>
      <w:r>
        <w:rPr>
          <w:color w:val="000000"/>
        </w:rPr>
        <w:t>．</w:t>
      </w:r>
      <w:r>
        <w:rPr>
          <w:color w:val="000000"/>
        </w:rPr>
        <w:t xml:space="preserve">                    </w:t>
      </w:r>
      <w:r>
        <w:br/>
      </w:r>
      <w:r>
        <w:rPr>
          <w:color w:val="0000FF"/>
          <w:lang w:eastAsia="zh-CN"/>
        </w:rPr>
        <w:t>【考点】</w:t>
      </w:r>
      <w:r>
        <w:rPr>
          <w:color w:val="000000"/>
          <w:lang w:eastAsia="zh-CN"/>
        </w:rPr>
        <w:t>代数式求值</w:t>
      </w:r>
      <w:r>
        <w:rPr>
          <w:color w:val="000000"/>
          <w:lang w:eastAsia="zh-CN"/>
        </w:rPr>
        <w:t xml:space="preserve">                </w:t>
      </w:r>
      <w:r>
        <w:rPr>
          <w:lang w:eastAsia="zh-CN"/>
        </w:rPr>
        <w:br/>
      </w:r>
      <w:r>
        <w:rPr>
          <w:color w:val="0000FF"/>
          <w:lang w:eastAsia="zh-CN"/>
        </w:rPr>
        <w:t>【解析】</w:t>
      </w:r>
      <w:r>
        <w:rPr>
          <w:color w:val="000000"/>
          <w:lang w:eastAsia="zh-CN"/>
        </w:rPr>
        <w:t>【分析】根据绝对值及偶次方的非负性，可得出</w:t>
      </w:r>
      <w:r>
        <w:rPr>
          <w:color w:val="000000"/>
          <w:lang w:eastAsia="zh-CN"/>
        </w:rPr>
        <w:t>a</w:t>
      </w:r>
      <w:r>
        <w:rPr>
          <w:color w:val="000000"/>
          <w:lang w:eastAsia="zh-CN"/>
        </w:rPr>
        <w:t>、</w:t>
      </w:r>
      <w:r>
        <w:rPr>
          <w:color w:val="000000"/>
          <w:lang w:eastAsia="zh-CN"/>
        </w:rPr>
        <w:t>b</w:t>
      </w:r>
      <w:r>
        <w:rPr>
          <w:color w:val="000000"/>
          <w:lang w:eastAsia="zh-CN"/>
        </w:rPr>
        <w:t>的值，代入即可得出答案．</w:t>
      </w:r>
      <w:r>
        <w:rPr>
          <w:color w:val="000000"/>
          <w:lang w:eastAsia="zh-CN"/>
        </w:rPr>
        <w:t xml:space="preserve">    </w:t>
      </w:r>
    </w:p>
    <w:p w:rsidR="00211199" w:rsidRDefault="0077605C">
      <w:pPr>
        <w:rPr>
          <w:lang w:eastAsia="zh-CN"/>
        </w:rPr>
      </w:pPr>
      <w:r>
        <w:rPr>
          <w:lang w:eastAsia="zh-CN"/>
        </w:rPr>
        <w:t>243</w:t>
      </w:r>
      <w:r>
        <w:rPr>
          <w:lang w:eastAsia="zh-CN"/>
        </w:rPr>
        <w:t>、</w:t>
      </w:r>
    </w:p>
    <w:p w:rsidR="00211199" w:rsidRDefault="0077605C">
      <w:pPr>
        <w:spacing w:after="0"/>
        <w:rPr>
          <w:lang w:eastAsia="zh-CN"/>
        </w:rPr>
      </w:pPr>
      <w:r>
        <w:rPr>
          <w:color w:val="0000FF"/>
          <w:lang w:eastAsia="zh-CN"/>
        </w:rPr>
        <w:t>【答案】</w:t>
      </w:r>
      <w:r>
        <w:rPr>
          <w:color w:val="000000"/>
          <w:lang w:eastAsia="zh-CN"/>
        </w:rPr>
        <w:t>解：</w:t>
      </w:r>
      <w:r>
        <w:rPr>
          <w:color w:val="000000"/>
          <w:lang w:eastAsia="zh-CN"/>
        </w:rPr>
        <w:t>y</w:t>
      </w:r>
      <w:r>
        <w:rPr>
          <w:color w:val="000000"/>
          <w:lang w:eastAsia="zh-CN"/>
        </w:rPr>
        <w:t>（</w:t>
      </w:r>
      <w:r>
        <w:rPr>
          <w:color w:val="000000"/>
          <w:lang w:eastAsia="zh-CN"/>
        </w:rPr>
        <w:t>x+y</w:t>
      </w:r>
      <w:r>
        <w:rPr>
          <w:color w:val="000000"/>
          <w:lang w:eastAsia="zh-CN"/>
        </w:rPr>
        <w:t>）</w:t>
      </w:r>
      <w:r>
        <w:rPr>
          <w:color w:val="000000"/>
          <w:lang w:eastAsia="zh-CN"/>
        </w:rPr>
        <w:t>+</w:t>
      </w:r>
      <w:r>
        <w:rPr>
          <w:color w:val="000000"/>
          <w:lang w:eastAsia="zh-CN"/>
        </w:rPr>
        <w:t>（</w:t>
      </w:r>
      <w:r>
        <w:rPr>
          <w:color w:val="000000"/>
          <w:lang w:eastAsia="zh-CN"/>
        </w:rPr>
        <w:t>x+y</w:t>
      </w:r>
      <w:r>
        <w:rPr>
          <w:color w:val="000000"/>
          <w:lang w:eastAsia="zh-CN"/>
        </w:rPr>
        <w:t>）（</w:t>
      </w:r>
      <w:r>
        <w:rPr>
          <w:color w:val="000000"/>
          <w:lang w:eastAsia="zh-CN"/>
        </w:rPr>
        <w:t>x</w:t>
      </w:r>
      <w:r>
        <w:rPr>
          <w:color w:val="000000"/>
          <w:lang w:eastAsia="zh-CN"/>
        </w:rPr>
        <w:t>﹣</w:t>
      </w:r>
      <w:r>
        <w:rPr>
          <w:color w:val="000000"/>
          <w:lang w:eastAsia="zh-CN"/>
        </w:rPr>
        <w:t>y</w:t>
      </w:r>
      <w:r>
        <w:rPr>
          <w:color w:val="000000"/>
          <w:lang w:eastAsia="zh-CN"/>
        </w:rPr>
        <w:t>）﹣</w:t>
      </w:r>
      <w:r>
        <w:rPr>
          <w:color w:val="000000"/>
          <w:lang w:eastAsia="zh-CN"/>
        </w:rPr>
        <w:t>x</w:t>
      </w:r>
      <w:r>
        <w:rPr>
          <w:color w:val="000000"/>
          <w:vertAlign w:val="superscript"/>
          <w:lang w:eastAsia="zh-CN"/>
        </w:rPr>
        <w:t>2</w:t>
      </w:r>
      <w:r>
        <w:rPr>
          <w:color w:val="000000"/>
          <w:lang w:eastAsia="zh-CN"/>
        </w:rPr>
        <w:t xml:space="preserve">  </w:t>
      </w:r>
      <w:r>
        <w:rPr>
          <w:color w:val="000000"/>
          <w:lang w:eastAsia="zh-CN"/>
        </w:rPr>
        <w:t>，</w:t>
      </w:r>
      <w:r>
        <w:rPr>
          <w:color w:val="000000"/>
          <w:lang w:eastAsia="zh-CN"/>
        </w:rPr>
        <w:t xml:space="preserve"> </w:t>
      </w:r>
      <w:r>
        <w:rPr>
          <w:lang w:eastAsia="zh-CN"/>
        </w:rPr>
        <w:br/>
      </w:r>
      <w:r>
        <w:rPr>
          <w:color w:val="000000"/>
          <w:lang w:eastAsia="zh-CN"/>
        </w:rPr>
        <w:t>=xy+y</w:t>
      </w:r>
      <w:r>
        <w:rPr>
          <w:color w:val="000000"/>
          <w:vertAlign w:val="superscript"/>
          <w:lang w:eastAsia="zh-CN"/>
        </w:rPr>
        <w:t>2</w:t>
      </w:r>
      <w:r>
        <w:rPr>
          <w:color w:val="000000"/>
          <w:lang w:eastAsia="zh-CN"/>
        </w:rPr>
        <w:t>+x</w:t>
      </w:r>
      <w:r>
        <w:rPr>
          <w:color w:val="000000"/>
          <w:vertAlign w:val="superscript"/>
          <w:lang w:eastAsia="zh-CN"/>
        </w:rPr>
        <w:t>2</w:t>
      </w:r>
      <w:r>
        <w:rPr>
          <w:color w:val="000000"/>
          <w:lang w:eastAsia="zh-CN"/>
        </w:rPr>
        <w:t>﹣</w:t>
      </w:r>
      <w:r>
        <w:rPr>
          <w:color w:val="000000"/>
          <w:lang w:eastAsia="zh-CN"/>
        </w:rPr>
        <w:t>y</w:t>
      </w:r>
      <w:r>
        <w:rPr>
          <w:color w:val="000000"/>
          <w:vertAlign w:val="superscript"/>
          <w:lang w:eastAsia="zh-CN"/>
        </w:rPr>
        <w:t>2</w:t>
      </w:r>
      <w:r>
        <w:rPr>
          <w:color w:val="000000"/>
          <w:lang w:eastAsia="zh-CN"/>
        </w:rPr>
        <w:t>﹣</w:t>
      </w:r>
      <w:r>
        <w:rPr>
          <w:color w:val="000000"/>
          <w:lang w:eastAsia="zh-CN"/>
        </w:rPr>
        <w:t>x</w:t>
      </w:r>
      <w:r>
        <w:rPr>
          <w:color w:val="000000"/>
          <w:vertAlign w:val="superscript"/>
          <w:lang w:eastAsia="zh-CN"/>
        </w:rPr>
        <w:t>2</w:t>
      </w:r>
      <w:r>
        <w:rPr>
          <w:color w:val="000000"/>
          <w:lang w:eastAsia="zh-CN"/>
        </w:rPr>
        <w:t xml:space="preserve">  </w:t>
      </w:r>
      <w:r>
        <w:rPr>
          <w:color w:val="000000"/>
          <w:lang w:eastAsia="zh-CN"/>
        </w:rPr>
        <w:t>，</w:t>
      </w:r>
      <w:r>
        <w:rPr>
          <w:color w:val="000000"/>
          <w:lang w:eastAsia="zh-CN"/>
        </w:rPr>
        <w:t xml:space="preserve"> </w:t>
      </w:r>
      <w:r>
        <w:rPr>
          <w:lang w:eastAsia="zh-CN"/>
        </w:rPr>
        <w:br/>
      </w:r>
      <w:r>
        <w:rPr>
          <w:color w:val="000000"/>
          <w:lang w:eastAsia="zh-CN"/>
        </w:rPr>
        <w:lastRenderedPageBreak/>
        <w:t>=xy</w:t>
      </w:r>
      <w:r>
        <w:rPr>
          <w:color w:val="000000"/>
          <w:lang w:eastAsia="zh-CN"/>
        </w:rPr>
        <w:t>，</w:t>
      </w:r>
      <w:r>
        <w:rPr>
          <w:lang w:eastAsia="zh-CN"/>
        </w:rPr>
        <w:br/>
      </w:r>
      <w:r>
        <w:rPr>
          <w:color w:val="000000"/>
          <w:lang w:eastAsia="zh-CN"/>
        </w:rPr>
        <w:t>当</w:t>
      </w:r>
      <w:r>
        <w:rPr>
          <w:color w:val="000000"/>
          <w:lang w:eastAsia="zh-CN"/>
        </w:rPr>
        <w:t>x=</w:t>
      </w:r>
      <w:r>
        <w:rPr>
          <w:color w:val="000000"/>
          <w:lang w:eastAsia="zh-CN"/>
        </w:rPr>
        <w:t>﹣</w:t>
      </w:r>
      <w:r>
        <w:rPr>
          <w:color w:val="000000"/>
          <w:lang w:eastAsia="zh-CN"/>
        </w:rPr>
        <w:t>2</w:t>
      </w:r>
      <w:r>
        <w:rPr>
          <w:color w:val="000000"/>
          <w:lang w:eastAsia="zh-CN"/>
        </w:rPr>
        <w:t>，</w:t>
      </w:r>
      <w:r>
        <w:rPr>
          <w:color w:val="000000"/>
          <w:lang w:eastAsia="zh-CN"/>
        </w:rPr>
        <w:t xml:space="preserve">y= </w:t>
      </w:r>
      <w:r>
        <w:rPr>
          <w:noProof/>
          <w:lang w:eastAsia="zh-CN"/>
        </w:rPr>
        <w:drawing>
          <wp:inline distT="0" distB="0" distL="0" distR="0">
            <wp:extent cx="124143" cy="267373"/>
            <wp:effectExtent l="0" t="0" r="0" b="0"/>
            <wp:docPr id="11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24143" cy="267373"/>
                    </a:xfrm>
                    <a:prstGeom prst="rect">
                      <a:avLst/>
                    </a:prstGeom>
                  </pic:spPr>
                </pic:pic>
              </a:graphicData>
            </a:graphic>
          </wp:inline>
        </w:drawing>
      </w:r>
      <w:r>
        <w:rPr>
          <w:color w:val="000000"/>
          <w:lang w:eastAsia="zh-CN"/>
        </w:rPr>
        <w:t>时，原式</w:t>
      </w:r>
      <w:r>
        <w:rPr>
          <w:color w:val="000000"/>
          <w:lang w:eastAsia="zh-CN"/>
        </w:rPr>
        <w:t>=</w:t>
      </w:r>
      <w:r>
        <w:rPr>
          <w:color w:val="000000"/>
          <w:lang w:eastAsia="zh-CN"/>
        </w:rPr>
        <w:t>﹣</w:t>
      </w:r>
      <w:r>
        <w:rPr>
          <w:color w:val="000000"/>
          <w:lang w:eastAsia="zh-CN"/>
        </w:rPr>
        <w:t xml:space="preserve">2× </w:t>
      </w:r>
      <w:r>
        <w:rPr>
          <w:noProof/>
          <w:lang w:eastAsia="zh-CN"/>
        </w:rPr>
        <w:drawing>
          <wp:inline distT="0" distB="0" distL="0" distR="0">
            <wp:extent cx="124143" cy="267373"/>
            <wp:effectExtent l="0" t="0" r="0" b="0"/>
            <wp:docPr id="1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24143" cy="267373"/>
                    </a:xfrm>
                    <a:prstGeom prst="rect">
                      <a:avLst/>
                    </a:prstGeom>
                  </pic:spPr>
                </pic:pic>
              </a:graphicData>
            </a:graphic>
          </wp:inline>
        </w:drawing>
      </w:r>
      <w:r>
        <w:rPr>
          <w:color w:val="000000"/>
          <w:lang w:eastAsia="zh-CN"/>
        </w:rPr>
        <w:t>=</w:t>
      </w:r>
      <w:r>
        <w:rPr>
          <w:color w:val="000000"/>
          <w:lang w:eastAsia="zh-CN"/>
        </w:rPr>
        <w:t>﹣</w:t>
      </w:r>
      <w:r>
        <w:rPr>
          <w:color w:val="000000"/>
          <w:lang w:eastAsia="zh-CN"/>
        </w:rPr>
        <w:t xml:space="preserve">1                    </w:t>
      </w:r>
      <w:r>
        <w:rPr>
          <w:lang w:eastAsia="zh-CN"/>
        </w:rPr>
        <w:br/>
      </w:r>
      <w:r>
        <w:rPr>
          <w:color w:val="0000FF"/>
          <w:lang w:eastAsia="zh-CN"/>
        </w:rPr>
        <w:t>【考点】</w:t>
      </w:r>
      <w:r>
        <w:rPr>
          <w:color w:val="000000"/>
          <w:lang w:eastAsia="zh-CN"/>
        </w:rPr>
        <w:t>单项式乘多项式</w:t>
      </w:r>
      <w:r>
        <w:rPr>
          <w:color w:val="000000"/>
          <w:lang w:eastAsia="zh-CN"/>
        </w:rPr>
        <w:t xml:space="preserve">                </w:t>
      </w:r>
      <w:r>
        <w:rPr>
          <w:lang w:eastAsia="zh-CN"/>
        </w:rPr>
        <w:br/>
      </w:r>
      <w:r>
        <w:rPr>
          <w:color w:val="0000FF"/>
          <w:lang w:eastAsia="zh-CN"/>
        </w:rPr>
        <w:t>【解析】</w:t>
      </w:r>
      <w:r>
        <w:rPr>
          <w:color w:val="000000"/>
          <w:lang w:eastAsia="zh-CN"/>
        </w:rPr>
        <w:t>【分析】先根据单项式乘多项式的法则，平方差公式化简，再代入数据求值．</w:t>
      </w:r>
      <w:r>
        <w:rPr>
          <w:color w:val="000000"/>
          <w:lang w:eastAsia="zh-CN"/>
        </w:rPr>
        <w:t xml:space="preserve">    </w:t>
      </w:r>
    </w:p>
    <w:sectPr w:rsidR="00211199" w:rsidSect="00211199">
      <w:headerReference w:type="even" r:id="rId642"/>
      <w:headerReference w:type="default" r:id="rId643"/>
      <w:footerReference w:type="default" r:id="rId644"/>
      <w:pgSz w:w="11907" w:h="16839"/>
      <w:pgMar w:top="1134" w:right="1134" w:bottom="1134" w:left="1134" w:header="397" w:footer="340" w:gutter="0"/>
      <w:pgNumType w:fmt="numberInDash" w:chapStyle="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2E3A" w:rsidRDefault="00DB2E3A" w:rsidP="00211199">
      <w:pPr>
        <w:spacing w:after="0" w:line="240" w:lineRule="auto"/>
      </w:pPr>
      <w:r>
        <w:separator/>
      </w:r>
    </w:p>
  </w:endnote>
  <w:endnote w:type="continuationSeparator" w:id="1">
    <w:p w:rsidR="00DB2E3A" w:rsidRDefault="00DB2E3A" w:rsidP="002111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default"/>
    <w:sig w:usb0="E1002EFF" w:usb1="C000605B" w:usb2="00000029" w:usb3="00000000" w:csb0="200101FF" w:csb1="20280000"/>
  </w:font>
  <w:font w:name="华文新魏">
    <w:panose1 w:val="0201080004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199" w:rsidRDefault="0077605C">
    <w:pPr>
      <w:pStyle w:val="1"/>
      <w:tabs>
        <w:tab w:val="right" w:pos="9639"/>
      </w:tabs>
    </w:pPr>
    <w:bookmarkStart w:id="3" w:name="OLE_LINK5"/>
    <w:bookmarkStart w:id="4" w:name="OLE_LINK3"/>
    <w:bookmarkStart w:id="5" w:name="OLE_LINK4"/>
    <w:r>
      <w:rPr>
        <w:rFonts w:ascii="宋体" w:hAnsi="宋体" w:hint="eastAsia"/>
      </w:rPr>
      <w:t>二一教育在线组卷平台(</w:t>
    </w:r>
    <w:hyperlink r:id="rId1" w:history="1">
      <w:r>
        <w:rPr>
          <w:rStyle w:val="15"/>
          <w:rFonts w:ascii="Arial Unicode MS" w:hAnsi="Arial Unicode MS" w:cs="Arial Unicode MS" w:hint="eastAsia"/>
        </w:rPr>
        <w:t>zujuan</w:t>
      </w:r>
      <w:r>
        <w:rPr>
          <w:rStyle w:val="15"/>
          <w:rFonts w:ascii="Arial Unicode MS" w:eastAsia="Arial Unicode MS" w:hAnsi="Arial Unicode MS" w:cs="Arial Unicode MS" w:hint="eastAsia"/>
        </w:rPr>
        <w:t>.21cnjy.com</w:t>
      </w:r>
    </w:hyperlink>
    <w:r>
      <w:rPr>
        <w:rFonts w:ascii="宋体" w:hAnsi="宋体" w:hint="eastAsia"/>
      </w:rPr>
      <w:t>) 自动生成</w:t>
    </w:r>
    <w:bookmarkEnd w:id="3"/>
    <w:bookmarkEnd w:id="4"/>
    <w:bookmarkEnd w:id="5"/>
    <w:r w:rsidR="00F537DF">
      <w:rPr>
        <w:b/>
        <w:sz w:val="24"/>
        <w:szCs w:val="24"/>
      </w:rPr>
      <w:fldChar w:fldCharType="begin"/>
    </w:r>
    <w:r>
      <w:rPr>
        <w:b/>
      </w:rPr>
      <w:instrText>PAGE</w:instrText>
    </w:r>
    <w:r w:rsidR="00F537DF">
      <w:rPr>
        <w:b/>
        <w:sz w:val="24"/>
        <w:szCs w:val="24"/>
      </w:rPr>
      <w:fldChar w:fldCharType="separate"/>
    </w:r>
    <w:r w:rsidR="001A6FA2">
      <w:rPr>
        <w:b/>
        <w:noProof/>
      </w:rPr>
      <w:t>- 42 -</w:t>
    </w:r>
    <w:r w:rsidR="00F537DF">
      <w:rPr>
        <w:b/>
        <w:sz w:val="24"/>
        <w:szCs w:val="24"/>
      </w:rPr>
      <w:fldChar w:fldCharType="end"/>
    </w:r>
    <w:r>
      <w:rPr>
        <w:lang w:val="zh-CN"/>
      </w:rPr>
      <w:t xml:space="preserve"> / </w:t>
    </w:r>
    <w:r w:rsidR="00F537DF">
      <w:rPr>
        <w:b/>
        <w:sz w:val="24"/>
        <w:szCs w:val="24"/>
      </w:rPr>
      <w:fldChar w:fldCharType="begin"/>
    </w:r>
    <w:r>
      <w:rPr>
        <w:b/>
      </w:rPr>
      <w:instrText>NUMPAGES</w:instrText>
    </w:r>
    <w:r w:rsidR="00F537DF">
      <w:rPr>
        <w:b/>
        <w:sz w:val="24"/>
        <w:szCs w:val="24"/>
      </w:rPr>
      <w:fldChar w:fldCharType="separate"/>
    </w:r>
    <w:r w:rsidR="001A6FA2">
      <w:rPr>
        <w:b/>
        <w:noProof/>
      </w:rPr>
      <w:t>82</w:t>
    </w:r>
    <w:r w:rsidR="00F537DF">
      <w:rPr>
        <w:b/>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2E3A" w:rsidRDefault="00DB2E3A" w:rsidP="00211199">
      <w:pPr>
        <w:spacing w:after="0" w:line="240" w:lineRule="auto"/>
      </w:pPr>
      <w:r>
        <w:separator/>
      </w:r>
    </w:p>
  </w:footnote>
  <w:footnote w:type="continuationSeparator" w:id="1">
    <w:p w:rsidR="00DB2E3A" w:rsidRDefault="00DB2E3A" w:rsidP="002111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199" w:rsidRDefault="00F537DF">
    <w:pPr>
      <w:pStyle w:val="a5"/>
      <w:pBdr>
        <w:bottom w:val="none" w:sz="0" w:space="0" w:color="auto"/>
      </w:pBdr>
    </w:pPr>
    <w:r>
      <w:pict>
        <v:rect id="Rectangle 7" o:spid="_x0000_s4097" style="position:absolute;left:0;text-align:left;margin-left:1056.4pt;margin-top:-43pt;width:42.15pt;height:57pt;z-index:251656192" o:preferrelative="t" fillcolor="gray">
          <v:stroke miterlimit="2"/>
        </v:rect>
      </w:pict>
    </w:r>
    <w:r>
      <w:pict>
        <v:shapetype id="_x0000_t202" coordsize="21600,21600" o:spt="202" path="m,l,21600r21600,l21600,xe">
          <v:stroke joinstyle="miter"/>
          <v:path gradientshapeok="t" o:connecttype="rect"/>
        </v:shapetype>
        <v:shape id="Quad Arrow 1" o:spid="_x0000_s4098" type="#_x0000_t202" style="position:absolute;left:0;text-align:left;margin-left:1098.55pt;margin-top:-43pt;width:31.6pt;height:843pt;z-index:251657216;v-text-anchor:middle" o:preferrelative="t">
          <v:stroke miterlimit="2"/>
          <v:textbox style="layout-flow:vertical;mso-layout-flow-alt:bottom-to-top">
            <w:txbxContent>
              <w:p w:rsidR="00211199" w:rsidRDefault="0077605C">
                <w:pPr>
                  <w:spacing w:after="0" w:line="240" w:lineRule="auto"/>
                  <w:jc w:val="distribute"/>
                  <w:rPr>
                    <w:lang w:eastAsia="zh-CN"/>
                  </w:rPr>
                </w:pPr>
                <w:r>
                  <w:rPr>
                    <w:rFonts w:hint="eastAsia"/>
                    <w:lang w:eastAsia="zh-CN"/>
                  </w:rPr>
                  <w:t>…………○…………外…………○…………装…………○…………订…………○…………线…………○…………</w:t>
                </w:r>
              </w:p>
            </w:txbxContent>
          </v:textbox>
        </v:shape>
      </w:pict>
    </w:r>
    <w:r>
      <w:pict>
        <v:shape id="Quad Arrow 3" o:spid="_x0000_s4099" type="#_x0000_t202" style="position:absolute;left:0;text-align:left;margin-left:1056.4pt;margin-top:-43pt;width:42.15pt;height:843pt;z-index:251658240;v-text-anchor:middle" o:preferrelative="t" fillcolor="#d8d8d8">
          <v:stroke miterlimit="2"/>
          <v:textbox style="layout-flow:vertical;mso-layout-flow-alt:bottom-to-top">
            <w:txbxContent>
              <w:p w:rsidR="00211199" w:rsidRDefault="0077605C" w:rsidP="001A6FA2">
                <w:pPr>
                  <w:spacing w:beforeLines="100" w:afterLines="100" w:line="240" w:lineRule="auto"/>
                  <w:jc w:val="center"/>
                  <w:rPr>
                    <w:lang w:eastAsia="zh-CN"/>
                  </w:rPr>
                </w:pPr>
                <w:r>
                  <w:rPr>
                    <w:rFonts w:hint="eastAsia"/>
                    <w:lang w:eastAsia="zh-CN"/>
                  </w:rPr>
                  <w:t>※※请※※不※※要※※在※※装※※订※※线※※内※※答※※题※※</w:t>
                </w:r>
              </w:p>
            </w:txbxContent>
          </v:textbox>
        </v:shape>
      </w:pict>
    </w:r>
    <w:r>
      <w:pict>
        <v:shape id="Quad Arrow 5" o:spid="_x0000_s4100" type="#_x0000_t202" style="position:absolute;left:0;text-align:left;margin-left:1025.45pt;margin-top:-43pt;width:30.95pt;height:843pt;z-index:251659264;v-text-anchor:middle" o:preferrelative="t">
          <v:stroke miterlimit="2"/>
          <v:textbox style="layout-flow:vertical;mso-layout-flow-alt:bottom-to-top">
            <w:txbxContent>
              <w:p w:rsidR="00211199" w:rsidRDefault="0077605C">
                <w:pPr>
                  <w:spacing w:after="0" w:line="240" w:lineRule="auto"/>
                  <w:jc w:val="distribute"/>
                  <w:rPr>
                    <w:lang w:eastAsia="zh-CN"/>
                  </w:rPr>
                </w:pPr>
                <w:r>
                  <w:rPr>
                    <w:rFonts w:hint="eastAsia"/>
                    <w:lang w:eastAsia="zh-CN"/>
                  </w:rPr>
                  <w:t>…………○…………内…………○…………装…………○…………订…………○…………线…………○…………</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199" w:rsidRDefault="00F537DF">
    <w:pPr>
      <w:pStyle w:val="a5"/>
      <w:jc w:val="left"/>
      <w:rPr>
        <w:rFonts w:ascii="华文新魏" w:eastAsia="华文新魏"/>
        <w:b/>
        <w:bCs/>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ogo" style="width:97.1pt;height:28.45pt">
          <v:imagedata r:id="rId1" o:title="logo"/>
        </v:shape>
      </w:pict>
    </w:r>
    <w:bookmarkStart w:id="1" w:name="OLE_LINK1"/>
    <w:bookmarkStart w:id="2" w:name="OLE_LINK2"/>
    <w:r w:rsidR="0077605C">
      <w:rPr>
        <w:rFonts w:ascii="微软雅黑" w:eastAsia="微软雅黑" w:hAnsi="微软雅黑" w:hint="eastAsia"/>
      </w:rPr>
      <w:t>登陆二一教育在线组卷平台   助您教考全无忧</w:t>
    </w:r>
    <w:bookmarkEnd w:id="1"/>
    <w:bookmarkEnd w:id="2"/>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55A6E"/>
    <w:multiLevelType w:val="hybridMultilevel"/>
    <w:tmpl w:val="01989582"/>
    <w:lvl w:ilvl="0" w:tplc="3294294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9C0672B"/>
    <w:multiLevelType w:val="hybridMultilevel"/>
    <w:tmpl w:val="369085B6"/>
    <w:lvl w:ilvl="0" w:tplc="21178245">
      <w:start w:val="1"/>
      <w:numFmt w:val="decimal"/>
      <w:lvlText w:val="%1."/>
      <w:lvlJc w:val="left"/>
      <w:pPr>
        <w:ind w:left="720" w:hanging="360"/>
      </w:pPr>
    </w:lvl>
    <w:lvl w:ilvl="1" w:tplc="21178245" w:tentative="1">
      <w:start w:val="1"/>
      <w:numFmt w:val="lowerLetter"/>
      <w:lvlText w:val="%2."/>
      <w:lvlJc w:val="left"/>
      <w:pPr>
        <w:ind w:left="1440" w:hanging="360"/>
      </w:pPr>
    </w:lvl>
    <w:lvl w:ilvl="2" w:tplc="21178245" w:tentative="1">
      <w:start w:val="1"/>
      <w:numFmt w:val="lowerRoman"/>
      <w:lvlText w:val="%3."/>
      <w:lvlJc w:val="right"/>
      <w:pPr>
        <w:ind w:left="2160" w:hanging="180"/>
      </w:pPr>
    </w:lvl>
    <w:lvl w:ilvl="3" w:tplc="21178245" w:tentative="1">
      <w:start w:val="1"/>
      <w:numFmt w:val="decimal"/>
      <w:lvlText w:val="%4."/>
      <w:lvlJc w:val="left"/>
      <w:pPr>
        <w:ind w:left="2880" w:hanging="360"/>
      </w:pPr>
    </w:lvl>
    <w:lvl w:ilvl="4" w:tplc="21178245" w:tentative="1">
      <w:start w:val="1"/>
      <w:numFmt w:val="lowerLetter"/>
      <w:lvlText w:val="%5."/>
      <w:lvlJc w:val="left"/>
      <w:pPr>
        <w:ind w:left="3600" w:hanging="360"/>
      </w:pPr>
    </w:lvl>
    <w:lvl w:ilvl="5" w:tplc="21178245" w:tentative="1">
      <w:start w:val="1"/>
      <w:numFmt w:val="lowerRoman"/>
      <w:lvlText w:val="%6."/>
      <w:lvlJc w:val="right"/>
      <w:pPr>
        <w:ind w:left="4320" w:hanging="180"/>
      </w:pPr>
    </w:lvl>
    <w:lvl w:ilvl="6" w:tplc="21178245" w:tentative="1">
      <w:start w:val="1"/>
      <w:numFmt w:val="decimal"/>
      <w:lvlText w:val="%7."/>
      <w:lvlJc w:val="left"/>
      <w:pPr>
        <w:ind w:left="5040" w:hanging="360"/>
      </w:pPr>
    </w:lvl>
    <w:lvl w:ilvl="7" w:tplc="21178245" w:tentative="1">
      <w:start w:val="1"/>
      <w:numFmt w:val="lowerLetter"/>
      <w:lvlText w:val="%8."/>
      <w:lvlJc w:val="left"/>
      <w:pPr>
        <w:ind w:left="5760" w:hanging="360"/>
      </w:pPr>
    </w:lvl>
    <w:lvl w:ilvl="8" w:tplc="21178245" w:tentative="1">
      <w:start w:val="1"/>
      <w:numFmt w:val="lowerRoman"/>
      <w:lvlText w:val="%9."/>
      <w:lvlJc w:val="right"/>
      <w:pPr>
        <w:ind w:left="6480" w:hanging="180"/>
      </w:pPr>
    </w:lvl>
  </w:abstractNum>
  <w:abstractNum w:abstractNumId="8">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6"/>
  </w:num>
  <w:num w:numId="3">
    <w:abstractNumId w:val="8"/>
  </w:num>
  <w:num w:numId="4">
    <w:abstractNumId w:val="5"/>
  </w:num>
  <w:num w:numId="5">
    <w:abstractNumId w:val="2"/>
  </w:num>
  <w:num w:numId="6">
    <w:abstractNumId w:val="1"/>
  </w:num>
  <w:num w:numId="7">
    <w:abstractNumId w:val="3"/>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81CD1"/>
    <w:rsid w:val="00035A1A"/>
    <w:rsid w:val="00066D2B"/>
    <w:rsid w:val="00081CD1"/>
    <w:rsid w:val="00096FFA"/>
    <w:rsid w:val="00105B32"/>
    <w:rsid w:val="0016193D"/>
    <w:rsid w:val="0019595E"/>
    <w:rsid w:val="001A6FA2"/>
    <w:rsid w:val="00211199"/>
    <w:rsid w:val="00243F78"/>
    <w:rsid w:val="00244DEA"/>
    <w:rsid w:val="002A22FB"/>
    <w:rsid w:val="002B1B52"/>
    <w:rsid w:val="002B79A1"/>
    <w:rsid w:val="002C5454"/>
    <w:rsid w:val="002F406B"/>
    <w:rsid w:val="003C495E"/>
    <w:rsid w:val="003C7056"/>
    <w:rsid w:val="004621D6"/>
    <w:rsid w:val="004A7EC2"/>
    <w:rsid w:val="004B0B79"/>
    <w:rsid w:val="0052166A"/>
    <w:rsid w:val="00570E98"/>
    <w:rsid w:val="006B7A92"/>
    <w:rsid w:val="006D054F"/>
    <w:rsid w:val="00751BBD"/>
    <w:rsid w:val="0077605C"/>
    <w:rsid w:val="00777D0A"/>
    <w:rsid w:val="008222E8"/>
    <w:rsid w:val="00827CAC"/>
    <w:rsid w:val="008512EA"/>
    <w:rsid w:val="008860DB"/>
    <w:rsid w:val="008977BC"/>
    <w:rsid w:val="008E0712"/>
    <w:rsid w:val="008E2F0C"/>
    <w:rsid w:val="00903B0A"/>
    <w:rsid w:val="009413CA"/>
    <w:rsid w:val="0099608E"/>
    <w:rsid w:val="009A1E5B"/>
    <w:rsid w:val="009B1FC3"/>
    <w:rsid w:val="00A00BCA"/>
    <w:rsid w:val="00A35226"/>
    <w:rsid w:val="00A45102"/>
    <w:rsid w:val="00A4740F"/>
    <w:rsid w:val="00A747B5"/>
    <w:rsid w:val="00A8793C"/>
    <w:rsid w:val="00A93CE9"/>
    <w:rsid w:val="00AA525A"/>
    <w:rsid w:val="00AD40B2"/>
    <w:rsid w:val="00AE4496"/>
    <w:rsid w:val="00AF3E37"/>
    <w:rsid w:val="00B255F7"/>
    <w:rsid w:val="00B63FEF"/>
    <w:rsid w:val="00B71ACD"/>
    <w:rsid w:val="00BF77A0"/>
    <w:rsid w:val="00C00B1C"/>
    <w:rsid w:val="00C16904"/>
    <w:rsid w:val="00C205D4"/>
    <w:rsid w:val="00C26A2D"/>
    <w:rsid w:val="00C43F45"/>
    <w:rsid w:val="00C53C7D"/>
    <w:rsid w:val="00C6047E"/>
    <w:rsid w:val="00C84C25"/>
    <w:rsid w:val="00D035E3"/>
    <w:rsid w:val="00D2160C"/>
    <w:rsid w:val="00D36692"/>
    <w:rsid w:val="00D51F5D"/>
    <w:rsid w:val="00D67A68"/>
    <w:rsid w:val="00DA5268"/>
    <w:rsid w:val="00DB2E3A"/>
    <w:rsid w:val="00DC3A35"/>
    <w:rsid w:val="00DD58AD"/>
    <w:rsid w:val="00E200C6"/>
    <w:rsid w:val="00E629F3"/>
    <w:rsid w:val="00E7434B"/>
    <w:rsid w:val="00E74CE9"/>
    <w:rsid w:val="00E84440"/>
    <w:rsid w:val="00EA7F9A"/>
    <w:rsid w:val="00EC1567"/>
    <w:rsid w:val="00ED4BBB"/>
    <w:rsid w:val="00EE6DE3"/>
    <w:rsid w:val="00EE7645"/>
    <w:rsid w:val="00F47B26"/>
    <w:rsid w:val="00F537DF"/>
    <w:rsid w:val="00F86A70"/>
    <w:rsid w:val="00F926C7"/>
    <w:rsid w:val="00F978F1"/>
    <w:rsid w:val="00FC2F6C"/>
    <w:rsid w:val="12A56D78"/>
    <w:rsid w:val="19304636"/>
    <w:rsid w:val="2A2C37B0"/>
    <w:rsid w:val="36016353"/>
    <w:rsid w:val="3A7F5F3E"/>
    <w:rsid w:val="3AFD62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qFormat="1"/>
    <w:lsdException w:name="footer" w:semiHidden="0" w:uiPriority="99"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1199"/>
    <w:pPr>
      <w:spacing w:after="120" w:line="288" w:lineRule="auto"/>
      <w:textAlignment w:val="center"/>
    </w:pPr>
    <w:rPr>
      <w:rFonts w:ascii="Calibri" w:hAnsi="Calibri"/>
      <w:sz w:val="21"/>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211199"/>
    <w:rPr>
      <w:sz w:val="18"/>
      <w:szCs w:val="18"/>
    </w:rPr>
  </w:style>
  <w:style w:type="paragraph" w:styleId="a4">
    <w:name w:val="footer"/>
    <w:basedOn w:val="a"/>
    <w:link w:val="Char0"/>
    <w:uiPriority w:val="99"/>
    <w:unhideWhenUsed/>
    <w:qFormat/>
    <w:rsid w:val="00211199"/>
    <w:pPr>
      <w:widowControl w:val="0"/>
      <w:tabs>
        <w:tab w:val="center" w:pos="4153"/>
        <w:tab w:val="right" w:pos="8306"/>
      </w:tabs>
      <w:snapToGrid w:val="0"/>
      <w:spacing w:after="0" w:line="240" w:lineRule="auto"/>
    </w:pPr>
    <w:rPr>
      <w:kern w:val="2"/>
      <w:sz w:val="18"/>
      <w:szCs w:val="18"/>
      <w:lang w:eastAsia="zh-CN"/>
    </w:rPr>
  </w:style>
  <w:style w:type="paragraph" w:styleId="a5">
    <w:name w:val="header"/>
    <w:basedOn w:val="a"/>
    <w:link w:val="Char1"/>
    <w:uiPriority w:val="99"/>
    <w:unhideWhenUsed/>
    <w:qFormat/>
    <w:rsid w:val="00211199"/>
    <w:pPr>
      <w:widowControl w:val="0"/>
      <w:pBdr>
        <w:bottom w:val="single" w:sz="6" w:space="1" w:color="auto"/>
      </w:pBdr>
      <w:tabs>
        <w:tab w:val="center" w:pos="4153"/>
        <w:tab w:val="right" w:pos="8306"/>
      </w:tabs>
      <w:snapToGrid w:val="0"/>
      <w:spacing w:after="0" w:line="240" w:lineRule="auto"/>
      <w:jc w:val="center"/>
    </w:pPr>
    <w:rPr>
      <w:kern w:val="2"/>
      <w:sz w:val="18"/>
      <w:szCs w:val="18"/>
      <w:lang w:eastAsia="zh-CN"/>
    </w:rPr>
  </w:style>
  <w:style w:type="character" w:customStyle="1" w:styleId="Char1">
    <w:name w:val="页眉 Char"/>
    <w:link w:val="a5"/>
    <w:uiPriority w:val="99"/>
    <w:qFormat/>
    <w:rsid w:val="00211199"/>
    <w:rPr>
      <w:sz w:val="18"/>
      <w:szCs w:val="18"/>
    </w:rPr>
  </w:style>
  <w:style w:type="character" w:customStyle="1" w:styleId="Char0">
    <w:name w:val="页脚 Char"/>
    <w:link w:val="a4"/>
    <w:uiPriority w:val="99"/>
    <w:qFormat/>
    <w:rsid w:val="00211199"/>
    <w:rPr>
      <w:sz w:val="18"/>
      <w:szCs w:val="18"/>
    </w:rPr>
  </w:style>
  <w:style w:type="character" w:customStyle="1" w:styleId="Char">
    <w:name w:val="批注框文本 Char"/>
    <w:link w:val="a3"/>
    <w:uiPriority w:val="99"/>
    <w:semiHidden/>
    <w:qFormat/>
    <w:rsid w:val="00211199"/>
    <w:rPr>
      <w:sz w:val="18"/>
      <w:szCs w:val="18"/>
    </w:rPr>
  </w:style>
  <w:style w:type="paragraph" w:customStyle="1" w:styleId="1">
    <w:name w:val="正文1"/>
    <w:qFormat/>
    <w:rsid w:val="00211199"/>
    <w:pPr>
      <w:jc w:val="both"/>
    </w:pPr>
    <w:rPr>
      <w:kern w:val="2"/>
      <w:sz w:val="21"/>
      <w:szCs w:val="21"/>
    </w:rPr>
  </w:style>
  <w:style w:type="character" w:customStyle="1" w:styleId="15">
    <w:name w:val="15"/>
    <w:rsid w:val="00211199"/>
    <w:rPr>
      <w:rFonts w:ascii="Times New Roman" w:hAnsi="Times New Roman" w:cs="Times New Roman" w:hint="default"/>
      <w:color w:val="0000FF"/>
      <w:u w:val="single"/>
    </w:rPr>
  </w:style>
  <w:style w:type="character" w:customStyle="1" w:styleId="DefaultParagraphFontPHPDOCX">
    <w:name w:val="Default Paragraph Font PHPDOCX"/>
    <w:uiPriority w:val="1"/>
    <w:semiHidden/>
    <w:unhideWhenUsed/>
    <w:rsid w:val="00211199"/>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211199"/>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9.png"/><Relationship Id="rId299" Type="http://schemas.openxmlformats.org/officeDocument/2006/relationships/image" Target="media/image291.png"/><Relationship Id="rId21" Type="http://schemas.openxmlformats.org/officeDocument/2006/relationships/image" Target="media/image13.png"/><Relationship Id="rId63" Type="http://schemas.openxmlformats.org/officeDocument/2006/relationships/image" Target="media/image55.png"/><Relationship Id="rId159" Type="http://schemas.openxmlformats.org/officeDocument/2006/relationships/image" Target="media/image151.png"/><Relationship Id="rId324" Type="http://schemas.openxmlformats.org/officeDocument/2006/relationships/image" Target="media/image316.png"/><Relationship Id="rId366" Type="http://schemas.openxmlformats.org/officeDocument/2006/relationships/image" Target="media/image358.png"/><Relationship Id="rId531" Type="http://schemas.openxmlformats.org/officeDocument/2006/relationships/image" Target="media/image523.png"/><Relationship Id="rId573" Type="http://schemas.openxmlformats.org/officeDocument/2006/relationships/image" Target="media/image565.png"/><Relationship Id="rId629" Type="http://schemas.openxmlformats.org/officeDocument/2006/relationships/image" Target="media/image621.png"/><Relationship Id="rId170" Type="http://schemas.openxmlformats.org/officeDocument/2006/relationships/image" Target="media/image162.png"/><Relationship Id="rId226" Type="http://schemas.openxmlformats.org/officeDocument/2006/relationships/image" Target="media/image218.png"/><Relationship Id="rId433" Type="http://schemas.openxmlformats.org/officeDocument/2006/relationships/image" Target="media/image425.png"/><Relationship Id="rId268" Type="http://schemas.openxmlformats.org/officeDocument/2006/relationships/image" Target="media/image260.png"/><Relationship Id="rId475" Type="http://schemas.openxmlformats.org/officeDocument/2006/relationships/image" Target="media/image467.png"/><Relationship Id="rId640" Type="http://schemas.openxmlformats.org/officeDocument/2006/relationships/image" Target="media/image632.png"/><Relationship Id="rId32" Type="http://schemas.openxmlformats.org/officeDocument/2006/relationships/image" Target="media/image24.png"/><Relationship Id="rId74" Type="http://schemas.openxmlformats.org/officeDocument/2006/relationships/image" Target="media/image66.png"/><Relationship Id="rId128" Type="http://schemas.openxmlformats.org/officeDocument/2006/relationships/image" Target="media/image120.png"/><Relationship Id="rId335" Type="http://schemas.openxmlformats.org/officeDocument/2006/relationships/image" Target="media/image327.png"/><Relationship Id="rId377" Type="http://schemas.openxmlformats.org/officeDocument/2006/relationships/image" Target="media/image369.png"/><Relationship Id="rId500" Type="http://schemas.openxmlformats.org/officeDocument/2006/relationships/image" Target="media/image492.png"/><Relationship Id="rId542" Type="http://schemas.openxmlformats.org/officeDocument/2006/relationships/image" Target="media/image534.png"/><Relationship Id="rId584" Type="http://schemas.openxmlformats.org/officeDocument/2006/relationships/image" Target="media/image576.png"/><Relationship Id="rId5" Type="http://schemas.openxmlformats.org/officeDocument/2006/relationships/settings" Target="settings.xml"/><Relationship Id="rId181" Type="http://schemas.openxmlformats.org/officeDocument/2006/relationships/image" Target="media/image173.png"/><Relationship Id="rId237" Type="http://schemas.openxmlformats.org/officeDocument/2006/relationships/image" Target="media/image229.png"/><Relationship Id="rId402" Type="http://schemas.openxmlformats.org/officeDocument/2006/relationships/image" Target="media/image394.png"/><Relationship Id="rId279" Type="http://schemas.openxmlformats.org/officeDocument/2006/relationships/image" Target="media/image271.png"/><Relationship Id="rId444" Type="http://schemas.openxmlformats.org/officeDocument/2006/relationships/image" Target="media/image436.png"/><Relationship Id="rId486" Type="http://schemas.openxmlformats.org/officeDocument/2006/relationships/image" Target="media/image478.png"/><Relationship Id="rId43" Type="http://schemas.openxmlformats.org/officeDocument/2006/relationships/image" Target="media/image35.png"/><Relationship Id="rId139" Type="http://schemas.openxmlformats.org/officeDocument/2006/relationships/image" Target="media/image131.png"/><Relationship Id="rId290" Type="http://schemas.openxmlformats.org/officeDocument/2006/relationships/image" Target="media/image282.png"/><Relationship Id="rId304" Type="http://schemas.openxmlformats.org/officeDocument/2006/relationships/image" Target="media/image296.png"/><Relationship Id="rId346" Type="http://schemas.openxmlformats.org/officeDocument/2006/relationships/image" Target="media/image338.png"/><Relationship Id="rId388" Type="http://schemas.openxmlformats.org/officeDocument/2006/relationships/image" Target="media/image380.png"/><Relationship Id="rId511" Type="http://schemas.openxmlformats.org/officeDocument/2006/relationships/image" Target="media/image503.png"/><Relationship Id="rId553" Type="http://schemas.openxmlformats.org/officeDocument/2006/relationships/image" Target="media/image545.png"/><Relationship Id="rId609" Type="http://schemas.openxmlformats.org/officeDocument/2006/relationships/image" Target="media/image601.png"/><Relationship Id="rId85" Type="http://schemas.openxmlformats.org/officeDocument/2006/relationships/image" Target="media/image77.png"/><Relationship Id="rId150" Type="http://schemas.openxmlformats.org/officeDocument/2006/relationships/image" Target="media/image142.png"/><Relationship Id="rId192" Type="http://schemas.openxmlformats.org/officeDocument/2006/relationships/image" Target="media/image184.png"/><Relationship Id="rId206" Type="http://schemas.openxmlformats.org/officeDocument/2006/relationships/image" Target="media/image198.png"/><Relationship Id="rId413" Type="http://schemas.openxmlformats.org/officeDocument/2006/relationships/image" Target="media/image405.png"/><Relationship Id="rId595" Type="http://schemas.openxmlformats.org/officeDocument/2006/relationships/image" Target="media/image587.png"/><Relationship Id="rId248" Type="http://schemas.openxmlformats.org/officeDocument/2006/relationships/image" Target="media/image240.png"/><Relationship Id="rId455" Type="http://schemas.openxmlformats.org/officeDocument/2006/relationships/image" Target="media/image447.png"/><Relationship Id="rId497" Type="http://schemas.openxmlformats.org/officeDocument/2006/relationships/image" Target="media/image489.png"/><Relationship Id="rId620" Type="http://schemas.openxmlformats.org/officeDocument/2006/relationships/image" Target="media/image612.png"/><Relationship Id="rId12" Type="http://schemas.openxmlformats.org/officeDocument/2006/relationships/image" Target="media/image4.png"/><Relationship Id="rId108" Type="http://schemas.openxmlformats.org/officeDocument/2006/relationships/image" Target="media/image100.png"/><Relationship Id="rId315" Type="http://schemas.openxmlformats.org/officeDocument/2006/relationships/image" Target="media/image307.png"/><Relationship Id="rId357" Type="http://schemas.openxmlformats.org/officeDocument/2006/relationships/image" Target="media/image349.png"/><Relationship Id="rId522" Type="http://schemas.openxmlformats.org/officeDocument/2006/relationships/image" Target="media/image514.png"/><Relationship Id="rId54" Type="http://schemas.openxmlformats.org/officeDocument/2006/relationships/image" Target="media/image46.png"/><Relationship Id="rId96" Type="http://schemas.openxmlformats.org/officeDocument/2006/relationships/image" Target="media/image88.png"/><Relationship Id="rId161" Type="http://schemas.openxmlformats.org/officeDocument/2006/relationships/image" Target="media/image153.png"/><Relationship Id="rId217" Type="http://schemas.openxmlformats.org/officeDocument/2006/relationships/image" Target="media/image209.png"/><Relationship Id="rId399" Type="http://schemas.openxmlformats.org/officeDocument/2006/relationships/image" Target="media/image391.png"/><Relationship Id="rId564" Type="http://schemas.openxmlformats.org/officeDocument/2006/relationships/image" Target="media/image556.png"/><Relationship Id="rId259" Type="http://schemas.openxmlformats.org/officeDocument/2006/relationships/image" Target="media/image251.png"/><Relationship Id="rId424" Type="http://schemas.openxmlformats.org/officeDocument/2006/relationships/image" Target="media/image416.png"/><Relationship Id="rId466" Type="http://schemas.openxmlformats.org/officeDocument/2006/relationships/image" Target="media/image458.png"/><Relationship Id="rId631" Type="http://schemas.openxmlformats.org/officeDocument/2006/relationships/image" Target="media/image623.png"/><Relationship Id="rId23" Type="http://schemas.openxmlformats.org/officeDocument/2006/relationships/image" Target="media/image15.png"/><Relationship Id="rId119" Type="http://schemas.openxmlformats.org/officeDocument/2006/relationships/image" Target="media/image111.png"/><Relationship Id="rId270" Type="http://schemas.openxmlformats.org/officeDocument/2006/relationships/image" Target="media/image262.png"/><Relationship Id="rId326" Type="http://schemas.openxmlformats.org/officeDocument/2006/relationships/image" Target="media/image318.png"/><Relationship Id="rId533" Type="http://schemas.openxmlformats.org/officeDocument/2006/relationships/image" Target="media/image525.png"/><Relationship Id="rId65" Type="http://schemas.openxmlformats.org/officeDocument/2006/relationships/image" Target="media/image57.png"/><Relationship Id="rId130" Type="http://schemas.openxmlformats.org/officeDocument/2006/relationships/image" Target="media/image122.png"/><Relationship Id="rId368" Type="http://schemas.openxmlformats.org/officeDocument/2006/relationships/image" Target="media/image360.png"/><Relationship Id="rId575" Type="http://schemas.openxmlformats.org/officeDocument/2006/relationships/image" Target="media/image567.png"/><Relationship Id="rId172" Type="http://schemas.openxmlformats.org/officeDocument/2006/relationships/image" Target="media/image164.png"/><Relationship Id="rId228" Type="http://schemas.openxmlformats.org/officeDocument/2006/relationships/image" Target="media/image220.png"/><Relationship Id="rId435" Type="http://schemas.openxmlformats.org/officeDocument/2006/relationships/image" Target="media/image427.png"/><Relationship Id="rId477" Type="http://schemas.openxmlformats.org/officeDocument/2006/relationships/image" Target="media/image469.png"/><Relationship Id="rId600" Type="http://schemas.openxmlformats.org/officeDocument/2006/relationships/image" Target="media/image592.png"/><Relationship Id="rId642" Type="http://schemas.openxmlformats.org/officeDocument/2006/relationships/header" Target="header1.xml"/><Relationship Id="rId281" Type="http://schemas.openxmlformats.org/officeDocument/2006/relationships/image" Target="media/image273.png"/><Relationship Id="rId337" Type="http://schemas.openxmlformats.org/officeDocument/2006/relationships/image" Target="media/image329.png"/><Relationship Id="rId502" Type="http://schemas.openxmlformats.org/officeDocument/2006/relationships/image" Target="media/image494.png"/><Relationship Id="rId34" Type="http://schemas.openxmlformats.org/officeDocument/2006/relationships/image" Target="media/image26.png"/><Relationship Id="rId76" Type="http://schemas.openxmlformats.org/officeDocument/2006/relationships/image" Target="media/image68.png"/><Relationship Id="rId141" Type="http://schemas.openxmlformats.org/officeDocument/2006/relationships/image" Target="media/image133.png"/><Relationship Id="rId379" Type="http://schemas.openxmlformats.org/officeDocument/2006/relationships/image" Target="media/image371.png"/><Relationship Id="rId544" Type="http://schemas.openxmlformats.org/officeDocument/2006/relationships/image" Target="media/image536.png"/><Relationship Id="rId586" Type="http://schemas.openxmlformats.org/officeDocument/2006/relationships/image" Target="media/image578.png"/><Relationship Id="rId7" Type="http://schemas.openxmlformats.org/officeDocument/2006/relationships/footnotes" Target="footnotes.xml"/><Relationship Id="rId183" Type="http://schemas.openxmlformats.org/officeDocument/2006/relationships/image" Target="media/image175.png"/><Relationship Id="rId239" Type="http://schemas.openxmlformats.org/officeDocument/2006/relationships/image" Target="media/image231.png"/><Relationship Id="rId390" Type="http://schemas.openxmlformats.org/officeDocument/2006/relationships/image" Target="media/image382.png"/><Relationship Id="rId404" Type="http://schemas.openxmlformats.org/officeDocument/2006/relationships/image" Target="media/image396.png"/><Relationship Id="rId446" Type="http://schemas.openxmlformats.org/officeDocument/2006/relationships/image" Target="media/image438.png"/><Relationship Id="rId611" Type="http://schemas.openxmlformats.org/officeDocument/2006/relationships/image" Target="media/image603.png"/><Relationship Id="rId250" Type="http://schemas.openxmlformats.org/officeDocument/2006/relationships/image" Target="media/image242.png"/><Relationship Id="rId292" Type="http://schemas.openxmlformats.org/officeDocument/2006/relationships/image" Target="media/image284.png"/><Relationship Id="rId306" Type="http://schemas.openxmlformats.org/officeDocument/2006/relationships/image" Target="media/image298.png"/><Relationship Id="rId488" Type="http://schemas.openxmlformats.org/officeDocument/2006/relationships/image" Target="media/image480.png"/><Relationship Id="rId45" Type="http://schemas.openxmlformats.org/officeDocument/2006/relationships/image" Target="media/image37.png"/><Relationship Id="rId87" Type="http://schemas.openxmlformats.org/officeDocument/2006/relationships/image" Target="media/image79.png"/><Relationship Id="rId110" Type="http://schemas.openxmlformats.org/officeDocument/2006/relationships/image" Target="media/image102.png"/><Relationship Id="rId348" Type="http://schemas.openxmlformats.org/officeDocument/2006/relationships/image" Target="media/image340.png"/><Relationship Id="rId513" Type="http://schemas.openxmlformats.org/officeDocument/2006/relationships/image" Target="media/image505.png"/><Relationship Id="rId555" Type="http://schemas.openxmlformats.org/officeDocument/2006/relationships/image" Target="media/image547.png"/><Relationship Id="rId597" Type="http://schemas.openxmlformats.org/officeDocument/2006/relationships/image" Target="media/image589.png"/><Relationship Id="rId152" Type="http://schemas.openxmlformats.org/officeDocument/2006/relationships/image" Target="media/image144.png"/><Relationship Id="rId194" Type="http://schemas.openxmlformats.org/officeDocument/2006/relationships/image" Target="media/image186.png"/><Relationship Id="rId208" Type="http://schemas.openxmlformats.org/officeDocument/2006/relationships/image" Target="media/image200.png"/><Relationship Id="rId415" Type="http://schemas.openxmlformats.org/officeDocument/2006/relationships/image" Target="media/image407.png"/><Relationship Id="rId457" Type="http://schemas.openxmlformats.org/officeDocument/2006/relationships/image" Target="media/image449.png"/><Relationship Id="rId622" Type="http://schemas.openxmlformats.org/officeDocument/2006/relationships/image" Target="media/image614.png"/><Relationship Id="rId261" Type="http://schemas.openxmlformats.org/officeDocument/2006/relationships/image" Target="media/image253.png"/><Relationship Id="rId499" Type="http://schemas.openxmlformats.org/officeDocument/2006/relationships/image" Target="media/image491.png"/><Relationship Id="rId14" Type="http://schemas.openxmlformats.org/officeDocument/2006/relationships/image" Target="media/image6.png"/><Relationship Id="rId56" Type="http://schemas.openxmlformats.org/officeDocument/2006/relationships/image" Target="media/image48.png"/><Relationship Id="rId317" Type="http://schemas.openxmlformats.org/officeDocument/2006/relationships/image" Target="media/image309.png"/><Relationship Id="rId359" Type="http://schemas.openxmlformats.org/officeDocument/2006/relationships/image" Target="media/image351.png"/><Relationship Id="rId524" Type="http://schemas.openxmlformats.org/officeDocument/2006/relationships/image" Target="media/image516.png"/><Relationship Id="rId566" Type="http://schemas.openxmlformats.org/officeDocument/2006/relationships/image" Target="media/image558.png"/><Relationship Id="rId98" Type="http://schemas.openxmlformats.org/officeDocument/2006/relationships/image" Target="media/image90.png"/><Relationship Id="rId121" Type="http://schemas.openxmlformats.org/officeDocument/2006/relationships/image" Target="media/image113.png"/><Relationship Id="rId163" Type="http://schemas.openxmlformats.org/officeDocument/2006/relationships/image" Target="media/image155.png"/><Relationship Id="rId219" Type="http://schemas.openxmlformats.org/officeDocument/2006/relationships/image" Target="media/image211.png"/><Relationship Id="rId370" Type="http://schemas.openxmlformats.org/officeDocument/2006/relationships/image" Target="media/image362.png"/><Relationship Id="rId426" Type="http://schemas.openxmlformats.org/officeDocument/2006/relationships/image" Target="media/image418.png"/><Relationship Id="rId633" Type="http://schemas.openxmlformats.org/officeDocument/2006/relationships/image" Target="media/image625.png"/><Relationship Id="rId230" Type="http://schemas.openxmlformats.org/officeDocument/2006/relationships/image" Target="media/image222.png"/><Relationship Id="rId468" Type="http://schemas.openxmlformats.org/officeDocument/2006/relationships/image" Target="media/image460.png"/><Relationship Id="rId25" Type="http://schemas.openxmlformats.org/officeDocument/2006/relationships/image" Target="media/image17.png"/><Relationship Id="rId67" Type="http://schemas.openxmlformats.org/officeDocument/2006/relationships/image" Target="media/image59.png"/><Relationship Id="rId272" Type="http://schemas.openxmlformats.org/officeDocument/2006/relationships/image" Target="media/image264.png"/><Relationship Id="rId328" Type="http://schemas.openxmlformats.org/officeDocument/2006/relationships/image" Target="media/image320.png"/><Relationship Id="rId535" Type="http://schemas.openxmlformats.org/officeDocument/2006/relationships/image" Target="media/image527.png"/><Relationship Id="rId577" Type="http://schemas.openxmlformats.org/officeDocument/2006/relationships/image" Target="media/image569.png"/><Relationship Id="rId132" Type="http://schemas.openxmlformats.org/officeDocument/2006/relationships/image" Target="media/image124.png"/><Relationship Id="rId174" Type="http://schemas.openxmlformats.org/officeDocument/2006/relationships/image" Target="media/image166.png"/><Relationship Id="rId381" Type="http://schemas.openxmlformats.org/officeDocument/2006/relationships/image" Target="media/image373.png"/><Relationship Id="rId602" Type="http://schemas.openxmlformats.org/officeDocument/2006/relationships/image" Target="media/image594.png"/><Relationship Id="rId241" Type="http://schemas.openxmlformats.org/officeDocument/2006/relationships/image" Target="media/image233.png"/><Relationship Id="rId437" Type="http://schemas.openxmlformats.org/officeDocument/2006/relationships/image" Target="media/image429.png"/><Relationship Id="rId479" Type="http://schemas.openxmlformats.org/officeDocument/2006/relationships/image" Target="media/image471.png"/><Relationship Id="rId644" Type="http://schemas.openxmlformats.org/officeDocument/2006/relationships/footer" Target="footer1.xml"/><Relationship Id="rId36" Type="http://schemas.openxmlformats.org/officeDocument/2006/relationships/image" Target="media/image28.png"/><Relationship Id="rId283" Type="http://schemas.openxmlformats.org/officeDocument/2006/relationships/image" Target="media/image275.png"/><Relationship Id="rId339" Type="http://schemas.openxmlformats.org/officeDocument/2006/relationships/image" Target="media/image331.png"/><Relationship Id="rId490" Type="http://schemas.openxmlformats.org/officeDocument/2006/relationships/image" Target="media/image482.png"/><Relationship Id="rId504" Type="http://schemas.openxmlformats.org/officeDocument/2006/relationships/image" Target="media/image496.png"/><Relationship Id="rId546" Type="http://schemas.openxmlformats.org/officeDocument/2006/relationships/image" Target="media/image538.png"/><Relationship Id="rId78" Type="http://schemas.openxmlformats.org/officeDocument/2006/relationships/image" Target="media/image70.png"/><Relationship Id="rId101" Type="http://schemas.openxmlformats.org/officeDocument/2006/relationships/image" Target="media/image93.png"/><Relationship Id="rId143" Type="http://schemas.openxmlformats.org/officeDocument/2006/relationships/image" Target="media/image135.png"/><Relationship Id="rId185" Type="http://schemas.openxmlformats.org/officeDocument/2006/relationships/image" Target="media/image177.png"/><Relationship Id="rId350" Type="http://schemas.openxmlformats.org/officeDocument/2006/relationships/image" Target="media/image342.png"/><Relationship Id="rId406" Type="http://schemas.openxmlformats.org/officeDocument/2006/relationships/image" Target="media/image398.png"/><Relationship Id="rId588" Type="http://schemas.openxmlformats.org/officeDocument/2006/relationships/image" Target="media/image580.png"/><Relationship Id="rId9" Type="http://schemas.openxmlformats.org/officeDocument/2006/relationships/image" Target="media/image1.jpeg"/><Relationship Id="rId210" Type="http://schemas.openxmlformats.org/officeDocument/2006/relationships/image" Target="media/image202.png"/><Relationship Id="rId392" Type="http://schemas.openxmlformats.org/officeDocument/2006/relationships/image" Target="media/image384.png"/><Relationship Id="rId448" Type="http://schemas.openxmlformats.org/officeDocument/2006/relationships/image" Target="media/image440.png"/><Relationship Id="rId613" Type="http://schemas.openxmlformats.org/officeDocument/2006/relationships/image" Target="media/image605.png"/><Relationship Id="rId252" Type="http://schemas.openxmlformats.org/officeDocument/2006/relationships/image" Target="media/image244.png"/><Relationship Id="rId294" Type="http://schemas.openxmlformats.org/officeDocument/2006/relationships/image" Target="media/image286.png"/><Relationship Id="rId308" Type="http://schemas.openxmlformats.org/officeDocument/2006/relationships/image" Target="media/image300.png"/><Relationship Id="rId515" Type="http://schemas.openxmlformats.org/officeDocument/2006/relationships/image" Target="media/image507.png"/><Relationship Id="rId47" Type="http://schemas.openxmlformats.org/officeDocument/2006/relationships/image" Target="media/image39.png"/><Relationship Id="rId89" Type="http://schemas.openxmlformats.org/officeDocument/2006/relationships/image" Target="media/image81.png"/><Relationship Id="rId112" Type="http://schemas.openxmlformats.org/officeDocument/2006/relationships/image" Target="media/image104.png"/><Relationship Id="rId154" Type="http://schemas.openxmlformats.org/officeDocument/2006/relationships/image" Target="media/image146.png"/><Relationship Id="rId361" Type="http://schemas.openxmlformats.org/officeDocument/2006/relationships/image" Target="media/image353.png"/><Relationship Id="rId557" Type="http://schemas.openxmlformats.org/officeDocument/2006/relationships/image" Target="media/image549.png"/><Relationship Id="rId599" Type="http://schemas.openxmlformats.org/officeDocument/2006/relationships/image" Target="media/image591.png"/><Relationship Id="rId196" Type="http://schemas.openxmlformats.org/officeDocument/2006/relationships/image" Target="media/image188.png"/><Relationship Id="rId417" Type="http://schemas.openxmlformats.org/officeDocument/2006/relationships/image" Target="media/image409.png"/><Relationship Id="rId459" Type="http://schemas.openxmlformats.org/officeDocument/2006/relationships/image" Target="media/image451.png"/><Relationship Id="rId624" Type="http://schemas.openxmlformats.org/officeDocument/2006/relationships/image" Target="media/image616.png"/><Relationship Id="rId16" Type="http://schemas.openxmlformats.org/officeDocument/2006/relationships/image" Target="media/image8.png"/><Relationship Id="rId221" Type="http://schemas.openxmlformats.org/officeDocument/2006/relationships/image" Target="media/image213.png"/><Relationship Id="rId263" Type="http://schemas.openxmlformats.org/officeDocument/2006/relationships/image" Target="media/image255.png"/><Relationship Id="rId319" Type="http://schemas.openxmlformats.org/officeDocument/2006/relationships/image" Target="media/image311.png"/><Relationship Id="rId470" Type="http://schemas.openxmlformats.org/officeDocument/2006/relationships/image" Target="media/image462.png"/><Relationship Id="rId526" Type="http://schemas.openxmlformats.org/officeDocument/2006/relationships/image" Target="media/image518.png"/><Relationship Id="rId58" Type="http://schemas.openxmlformats.org/officeDocument/2006/relationships/image" Target="media/image50.png"/><Relationship Id="rId123" Type="http://schemas.openxmlformats.org/officeDocument/2006/relationships/image" Target="media/image115.png"/><Relationship Id="rId330" Type="http://schemas.openxmlformats.org/officeDocument/2006/relationships/image" Target="media/image322.png"/><Relationship Id="rId568" Type="http://schemas.openxmlformats.org/officeDocument/2006/relationships/image" Target="media/image560.png"/><Relationship Id="rId165" Type="http://schemas.openxmlformats.org/officeDocument/2006/relationships/image" Target="media/image157.png"/><Relationship Id="rId372" Type="http://schemas.openxmlformats.org/officeDocument/2006/relationships/image" Target="media/image364.png"/><Relationship Id="rId428" Type="http://schemas.openxmlformats.org/officeDocument/2006/relationships/image" Target="media/image420.png"/><Relationship Id="rId635" Type="http://schemas.openxmlformats.org/officeDocument/2006/relationships/image" Target="media/image627.png"/><Relationship Id="rId232" Type="http://schemas.openxmlformats.org/officeDocument/2006/relationships/image" Target="media/image224.png"/><Relationship Id="rId274" Type="http://schemas.openxmlformats.org/officeDocument/2006/relationships/image" Target="media/image266.png"/><Relationship Id="rId481" Type="http://schemas.openxmlformats.org/officeDocument/2006/relationships/image" Target="media/image473.png"/><Relationship Id="rId27" Type="http://schemas.openxmlformats.org/officeDocument/2006/relationships/image" Target="media/image19.png"/><Relationship Id="rId69" Type="http://schemas.openxmlformats.org/officeDocument/2006/relationships/image" Target="media/image61.png"/><Relationship Id="rId134" Type="http://schemas.openxmlformats.org/officeDocument/2006/relationships/image" Target="media/image126.png"/><Relationship Id="rId537" Type="http://schemas.openxmlformats.org/officeDocument/2006/relationships/image" Target="media/image529.png"/><Relationship Id="rId579" Type="http://schemas.openxmlformats.org/officeDocument/2006/relationships/image" Target="media/image571.png"/><Relationship Id="rId80" Type="http://schemas.openxmlformats.org/officeDocument/2006/relationships/image" Target="media/image72.png"/><Relationship Id="rId176" Type="http://schemas.openxmlformats.org/officeDocument/2006/relationships/image" Target="media/image168.png"/><Relationship Id="rId341" Type="http://schemas.openxmlformats.org/officeDocument/2006/relationships/image" Target="media/image333.png"/><Relationship Id="rId383" Type="http://schemas.openxmlformats.org/officeDocument/2006/relationships/image" Target="media/image375.png"/><Relationship Id="rId439" Type="http://schemas.openxmlformats.org/officeDocument/2006/relationships/image" Target="media/image431.png"/><Relationship Id="rId590" Type="http://schemas.openxmlformats.org/officeDocument/2006/relationships/image" Target="media/image582.png"/><Relationship Id="rId604" Type="http://schemas.openxmlformats.org/officeDocument/2006/relationships/image" Target="media/image596.png"/><Relationship Id="rId646" Type="http://schemas.openxmlformats.org/officeDocument/2006/relationships/theme" Target="theme/theme1.xml"/><Relationship Id="rId201" Type="http://schemas.openxmlformats.org/officeDocument/2006/relationships/image" Target="media/image193.png"/><Relationship Id="rId243" Type="http://schemas.openxmlformats.org/officeDocument/2006/relationships/image" Target="media/image235.png"/><Relationship Id="rId285" Type="http://schemas.openxmlformats.org/officeDocument/2006/relationships/image" Target="media/image277.png"/><Relationship Id="rId450" Type="http://schemas.openxmlformats.org/officeDocument/2006/relationships/image" Target="media/image442.png"/><Relationship Id="rId506" Type="http://schemas.openxmlformats.org/officeDocument/2006/relationships/image" Target="media/image498.png"/><Relationship Id="rId38" Type="http://schemas.openxmlformats.org/officeDocument/2006/relationships/image" Target="media/image30.png"/><Relationship Id="rId103" Type="http://schemas.openxmlformats.org/officeDocument/2006/relationships/image" Target="media/image95.png"/><Relationship Id="rId310" Type="http://schemas.openxmlformats.org/officeDocument/2006/relationships/image" Target="media/image302.png"/><Relationship Id="rId492" Type="http://schemas.openxmlformats.org/officeDocument/2006/relationships/image" Target="media/image484.png"/><Relationship Id="rId548" Type="http://schemas.openxmlformats.org/officeDocument/2006/relationships/image" Target="media/image540.png"/><Relationship Id="rId91" Type="http://schemas.openxmlformats.org/officeDocument/2006/relationships/image" Target="media/image83.png"/><Relationship Id="rId145" Type="http://schemas.openxmlformats.org/officeDocument/2006/relationships/image" Target="media/image137.png"/><Relationship Id="rId187" Type="http://schemas.openxmlformats.org/officeDocument/2006/relationships/image" Target="media/image179.png"/><Relationship Id="rId352" Type="http://schemas.openxmlformats.org/officeDocument/2006/relationships/image" Target="media/image344.png"/><Relationship Id="rId394" Type="http://schemas.openxmlformats.org/officeDocument/2006/relationships/image" Target="media/image386.png"/><Relationship Id="rId408" Type="http://schemas.openxmlformats.org/officeDocument/2006/relationships/image" Target="media/image400.png"/><Relationship Id="rId615" Type="http://schemas.openxmlformats.org/officeDocument/2006/relationships/image" Target="media/image607.png"/><Relationship Id="rId1" Type="http://schemas.openxmlformats.org/officeDocument/2006/relationships/customXml" Target="../customXml/item1.xml"/><Relationship Id="rId212" Type="http://schemas.openxmlformats.org/officeDocument/2006/relationships/image" Target="media/image204.png"/><Relationship Id="rId233" Type="http://schemas.openxmlformats.org/officeDocument/2006/relationships/image" Target="media/image225.png"/><Relationship Id="rId254" Type="http://schemas.openxmlformats.org/officeDocument/2006/relationships/image" Target="media/image246.png"/><Relationship Id="rId440" Type="http://schemas.openxmlformats.org/officeDocument/2006/relationships/image" Target="media/image432.png"/><Relationship Id="rId28" Type="http://schemas.openxmlformats.org/officeDocument/2006/relationships/image" Target="media/image20.png"/><Relationship Id="rId49" Type="http://schemas.openxmlformats.org/officeDocument/2006/relationships/image" Target="media/image41.png"/><Relationship Id="rId114" Type="http://schemas.openxmlformats.org/officeDocument/2006/relationships/image" Target="media/image106.png"/><Relationship Id="rId275" Type="http://schemas.openxmlformats.org/officeDocument/2006/relationships/image" Target="media/image267.png"/><Relationship Id="rId296" Type="http://schemas.openxmlformats.org/officeDocument/2006/relationships/image" Target="media/image288.png"/><Relationship Id="rId300" Type="http://schemas.openxmlformats.org/officeDocument/2006/relationships/image" Target="media/image292.png"/><Relationship Id="rId461" Type="http://schemas.openxmlformats.org/officeDocument/2006/relationships/image" Target="media/image453.png"/><Relationship Id="rId482" Type="http://schemas.openxmlformats.org/officeDocument/2006/relationships/image" Target="media/image474.png"/><Relationship Id="rId517" Type="http://schemas.openxmlformats.org/officeDocument/2006/relationships/image" Target="media/image509.png"/><Relationship Id="rId538" Type="http://schemas.openxmlformats.org/officeDocument/2006/relationships/image" Target="media/image530.png"/><Relationship Id="rId559" Type="http://schemas.openxmlformats.org/officeDocument/2006/relationships/image" Target="media/image551.png"/><Relationship Id="rId60" Type="http://schemas.openxmlformats.org/officeDocument/2006/relationships/image" Target="media/image52.png"/><Relationship Id="rId81" Type="http://schemas.openxmlformats.org/officeDocument/2006/relationships/image" Target="media/image73.png"/><Relationship Id="rId135" Type="http://schemas.openxmlformats.org/officeDocument/2006/relationships/image" Target="media/image127.png"/><Relationship Id="rId156" Type="http://schemas.openxmlformats.org/officeDocument/2006/relationships/image" Target="media/image148.png"/><Relationship Id="rId177" Type="http://schemas.openxmlformats.org/officeDocument/2006/relationships/image" Target="media/image169.png"/><Relationship Id="rId198" Type="http://schemas.openxmlformats.org/officeDocument/2006/relationships/image" Target="media/image190.png"/><Relationship Id="rId321" Type="http://schemas.openxmlformats.org/officeDocument/2006/relationships/image" Target="media/image313.png"/><Relationship Id="rId342" Type="http://schemas.openxmlformats.org/officeDocument/2006/relationships/image" Target="media/image334.png"/><Relationship Id="rId363" Type="http://schemas.openxmlformats.org/officeDocument/2006/relationships/image" Target="media/image355.png"/><Relationship Id="rId384" Type="http://schemas.openxmlformats.org/officeDocument/2006/relationships/image" Target="media/image376.png"/><Relationship Id="rId419" Type="http://schemas.openxmlformats.org/officeDocument/2006/relationships/image" Target="media/image411.png"/><Relationship Id="rId570" Type="http://schemas.openxmlformats.org/officeDocument/2006/relationships/image" Target="media/image562.png"/><Relationship Id="rId591" Type="http://schemas.openxmlformats.org/officeDocument/2006/relationships/image" Target="media/image583.png"/><Relationship Id="rId605" Type="http://schemas.openxmlformats.org/officeDocument/2006/relationships/image" Target="media/image597.png"/><Relationship Id="rId626" Type="http://schemas.openxmlformats.org/officeDocument/2006/relationships/image" Target="media/image618.png"/><Relationship Id="rId202" Type="http://schemas.openxmlformats.org/officeDocument/2006/relationships/image" Target="media/image194.png"/><Relationship Id="rId223" Type="http://schemas.openxmlformats.org/officeDocument/2006/relationships/image" Target="media/image215.png"/><Relationship Id="rId244" Type="http://schemas.openxmlformats.org/officeDocument/2006/relationships/image" Target="media/image236.png"/><Relationship Id="rId430" Type="http://schemas.openxmlformats.org/officeDocument/2006/relationships/image" Target="media/image422.png"/><Relationship Id="rId18" Type="http://schemas.openxmlformats.org/officeDocument/2006/relationships/image" Target="media/image10.png"/><Relationship Id="rId39" Type="http://schemas.openxmlformats.org/officeDocument/2006/relationships/image" Target="media/image31.png"/><Relationship Id="rId265" Type="http://schemas.openxmlformats.org/officeDocument/2006/relationships/image" Target="media/image257.png"/><Relationship Id="rId286" Type="http://schemas.openxmlformats.org/officeDocument/2006/relationships/image" Target="media/image278.png"/><Relationship Id="rId451" Type="http://schemas.openxmlformats.org/officeDocument/2006/relationships/image" Target="media/image443.png"/><Relationship Id="rId472" Type="http://schemas.openxmlformats.org/officeDocument/2006/relationships/image" Target="media/image464.png"/><Relationship Id="rId493" Type="http://schemas.openxmlformats.org/officeDocument/2006/relationships/image" Target="media/image485.png"/><Relationship Id="rId507" Type="http://schemas.openxmlformats.org/officeDocument/2006/relationships/image" Target="media/image499.png"/><Relationship Id="rId528" Type="http://schemas.openxmlformats.org/officeDocument/2006/relationships/image" Target="media/image520.png"/><Relationship Id="rId549" Type="http://schemas.openxmlformats.org/officeDocument/2006/relationships/image" Target="media/image541.png"/><Relationship Id="rId50" Type="http://schemas.openxmlformats.org/officeDocument/2006/relationships/image" Target="media/image42.png"/><Relationship Id="rId104" Type="http://schemas.openxmlformats.org/officeDocument/2006/relationships/image" Target="media/image96.png"/><Relationship Id="rId125" Type="http://schemas.openxmlformats.org/officeDocument/2006/relationships/image" Target="media/image117.png"/><Relationship Id="rId146" Type="http://schemas.openxmlformats.org/officeDocument/2006/relationships/image" Target="media/image138.png"/><Relationship Id="rId167" Type="http://schemas.openxmlformats.org/officeDocument/2006/relationships/image" Target="media/image159.png"/><Relationship Id="rId188" Type="http://schemas.openxmlformats.org/officeDocument/2006/relationships/image" Target="media/image180.png"/><Relationship Id="rId311" Type="http://schemas.openxmlformats.org/officeDocument/2006/relationships/image" Target="media/image303.png"/><Relationship Id="rId332" Type="http://schemas.openxmlformats.org/officeDocument/2006/relationships/image" Target="media/image324.png"/><Relationship Id="rId353" Type="http://schemas.openxmlformats.org/officeDocument/2006/relationships/image" Target="media/image345.png"/><Relationship Id="rId374" Type="http://schemas.openxmlformats.org/officeDocument/2006/relationships/image" Target="media/image366.png"/><Relationship Id="rId395" Type="http://schemas.openxmlformats.org/officeDocument/2006/relationships/image" Target="media/image387.png"/><Relationship Id="rId409" Type="http://schemas.openxmlformats.org/officeDocument/2006/relationships/image" Target="media/image401.png"/><Relationship Id="rId560" Type="http://schemas.openxmlformats.org/officeDocument/2006/relationships/image" Target="media/image552.png"/><Relationship Id="rId581" Type="http://schemas.openxmlformats.org/officeDocument/2006/relationships/image" Target="media/image573.png"/><Relationship Id="rId71" Type="http://schemas.openxmlformats.org/officeDocument/2006/relationships/image" Target="media/image63.png"/><Relationship Id="rId92" Type="http://schemas.openxmlformats.org/officeDocument/2006/relationships/image" Target="media/image84.png"/><Relationship Id="rId213" Type="http://schemas.openxmlformats.org/officeDocument/2006/relationships/image" Target="media/image205.png"/><Relationship Id="rId234" Type="http://schemas.openxmlformats.org/officeDocument/2006/relationships/image" Target="media/image226.png"/><Relationship Id="rId420" Type="http://schemas.openxmlformats.org/officeDocument/2006/relationships/image" Target="media/image412.png"/><Relationship Id="rId616" Type="http://schemas.openxmlformats.org/officeDocument/2006/relationships/image" Target="media/image608.png"/><Relationship Id="rId637" Type="http://schemas.openxmlformats.org/officeDocument/2006/relationships/image" Target="media/image629.png"/><Relationship Id="rId2" Type="http://schemas.openxmlformats.org/officeDocument/2006/relationships/customXml" Target="../customXml/item2.xml"/><Relationship Id="rId29" Type="http://schemas.openxmlformats.org/officeDocument/2006/relationships/image" Target="media/image21.png"/><Relationship Id="rId255" Type="http://schemas.openxmlformats.org/officeDocument/2006/relationships/image" Target="media/image247.png"/><Relationship Id="rId276" Type="http://schemas.openxmlformats.org/officeDocument/2006/relationships/image" Target="media/image268.png"/><Relationship Id="rId297" Type="http://schemas.openxmlformats.org/officeDocument/2006/relationships/image" Target="media/image289.png"/><Relationship Id="rId441" Type="http://schemas.openxmlformats.org/officeDocument/2006/relationships/image" Target="media/image433.png"/><Relationship Id="rId462" Type="http://schemas.openxmlformats.org/officeDocument/2006/relationships/image" Target="media/image454.png"/><Relationship Id="rId483" Type="http://schemas.openxmlformats.org/officeDocument/2006/relationships/image" Target="media/image475.png"/><Relationship Id="rId518" Type="http://schemas.openxmlformats.org/officeDocument/2006/relationships/image" Target="media/image510.png"/><Relationship Id="rId539" Type="http://schemas.openxmlformats.org/officeDocument/2006/relationships/image" Target="media/image531.png"/><Relationship Id="rId40" Type="http://schemas.openxmlformats.org/officeDocument/2006/relationships/image" Target="media/image32.png"/><Relationship Id="rId115" Type="http://schemas.openxmlformats.org/officeDocument/2006/relationships/image" Target="media/image107.png"/><Relationship Id="rId136" Type="http://schemas.openxmlformats.org/officeDocument/2006/relationships/image" Target="media/image128.png"/><Relationship Id="rId157" Type="http://schemas.openxmlformats.org/officeDocument/2006/relationships/image" Target="media/image149.png"/><Relationship Id="rId178" Type="http://schemas.openxmlformats.org/officeDocument/2006/relationships/image" Target="media/image170.png"/><Relationship Id="rId301" Type="http://schemas.openxmlformats.org/officeDocument/2006/relationships/image" Target="media/image293.png"/><Relationship Id="rId322" Type="http://schemas.openxmlformats.org/officeDocument/2006/relationships/image" Target="media/image314.png"/><Relationship Id="rId343" Type="http://schemas.openxmlformats.org/officeDocument/2006/relationships/image" Target="media/image335.png"/><Relationship Id="rId364" Type="http://schemas.openxmlformats.org/officeDocument/2006/relationships/image" Target="media/image356.png"/><Relationship Id="rId550" Type="http://schemas.openxmlformats.org/officeDocument/2006/relationships/image" Target="media/image542.png"/><Relationship Id="rId61" Type="http://schemas.openxmlformats.org/officeDocument/2006/relationships/image" Target="media/image53.png"/><Relationship Id="rId82" Type="http://schemas.openxmlformats.org/officeDocument/2006/relationships/image" Target="media/image74.png"/><Relationship Id="rId199" Type="http://schemas.openxmlformats.org/officeDocument/2006/relationships/image" Target="media/image191.png"/><Relationship Id="rId203" Type="http://schemas.openxmlformats.org/officeDocument/2006/relationships/image" Target="media/image195.png"/><Relationship Id="rId385" Type="http://schemas.openxmlformats.org/officeDocument/2006/relationships/image" Target="media/image377.png"/><Relationship Id="rId571" Type="http://schemas.openxmlformats.org/officeDocument/2006/relationships/image" Target="media/image563.png"/><Relationship Id="rId592" Type="http://schemas.openxmlformats.org/officeDocument/2006/relationships/image" Target="media/image584.png"/><Relationship Id="rId606" Type="http://schemas.openxmlformats.org/officeDocument/2006/relationships/image" Target="media/image598.png"/><Relationship Id="rId627" Type="http://schemas.openxmlformats.org/officeDocument/2006/relationships/image" Target="media/image619.png"/><Relationship Id="rId19" Type="http://schemas.openxmlformats.org/officeDocument/2006/relationships/image" Target="media/image11.png"/><Relationship Id="rId224" Type="http://schemas.openxmlformats.org/officeDocument/2006/relationships/image" Target="media/image216.png"/><Relationship Id="rId245" Type="http://schemas.openxmlformats.org/officeDocument/2006/relationships/image" Target="media/image237.png"/><Relationship Id="rId266" Type="http://schemas.openxmlformats.org/officeDocument/2006/relationships/image" Target="media/image258.png"/><Relationship Id="rId287" Type="http://schemas.openxmlformats.org/officeDocument/2006/relationships/image" Target="media/image279.png"/><Relationship Id="rId410" Type="http://schemas.openxmlformats.org/officeDocument/2006/relationships/image" Target="media/image402.png"/><Relationship Id="rId431" Type="http://schemas.openxmlformats.org/officeDocument/2006/relationships/image" Target="media/image423.png"/><Relationship Id="rId452" Type="http://schemas.openxmlformats.org/officeDocument/2006/relationships/image" Target="media/image444.png"/><Relationship Id="rId473" Type="http://schemas.openxmlformats.org/officeDocument/2006/relationships/image" Target="media/image465.png"/><Relationship Id="rId494" Type="http://schemas.openxmlformats.org/officeDocument/2006/relationships/image" Target="media/image486.png"/><Relationship Id="rId508" Type="http://schemas.openxmlformats.org/officeDocument/2006/relationships/image" Target="media/image500.png"/><Relationship Id="rId529" Type="http://schemas.openxmlformats.org/officeDocument/2006/relationships/image" Target="media/image521.png"/><Relationship Id="rId30" Type="http://schemas.openxmlformats.org/officeDocument/2006/relationships/image" Target="media/image22.png"/><Relationship Id="rId105" Type="http://schemas.openxmlformats.org/officeDocument/2006/relationships/image" Target="media/image97.png"/><Relationship Id="rId126" Type="http://schemas.openxmlformats.org/officeDocument/2006/relationships/image" Target="media/image118.png"/><Relationship Id="rId147" Type="http://schemas.openxmlformats.org/officeDocument/2006/relationships/image" Target="media/image139.png"/><Relationship Id="rId168" Type="http://schemas.openxmlformats.org/officeDocument/2006/relationships/image" Target="media/image160.png"/><Relationship Id="rId312" Type="http://schemas.openxmlformats.org/officeDocument/2006/relationships/image" Target="media/image304.png"/><Relationship Id="rId333" Type="http://schemas.openxmlformats.org/officeDocument/2006/relationships/image" Target="media/image325.png"/><Relationship Id="rId354" Type="http://schemas.openxmlformats.org/officeDocument/2006/relationships/image" Target="media/image346.png"/><Relationship Id="rId540" Type="http://schemas.openxmlformats.org/officeDocument/2006/relationships/image" Target="media/image532.png"/><Relationship Id="rId51" Type="http://schemas.openxmlformats.org/officeDocument/2006/relationships/image" Target="media/image43.png"/><Relationship Id="rId72" Type="http://schemas.openxmlformats.org/officeDocument/2006/relationships/image" Target="media/image64.png"/><Relationship Id="rId93" Type="http://schemas.openxmlformats.org/officeDocument/2006/relationships/image" Target="media/image85.png"/><Relationship Id="rId189" Type="http://schemas.openxmlformats.org/officeDocument/2006/relationships/image" Target="media/image181.png"/><Relationship Id="rId375" Type="http://schemas.openxmlformats.org/officeDocument/2006/relationships/image" Target="media/image367.png"/><Relationship Id="rId396" Type="http://schemas.openxmlformats.org/officeDocument/2006/relationships/image" Target="media/image388.png"/><Relationship Id="rId561" Type="http://schemas.openxmlformats.org/officeDocument/2006/relationships/image" Target="media/image553.png"/><Relationship Id="rId582" Type="http://schemas.openxmlformats.org/officeDocument/2006/relationships/image" Target="media/image574.png"/><Relationship Id="rId617" Type="http://schemas.openxmlformats.org/officeDocument/2006/relationships/image" Target="media/image609.png"/><Relationship Id="rId638" Type="http://schemas.openxmlformats.org/officeDocument/2006/relationships/image" Target="media/image630.png"/><Relationship Id="rId3" Type="http://schemas.openxmlformats.org/officeDocument/2006/relationships/numbering" Target="numbering.xml"/><Relationship Id="rId214" Type="http://schemas.openxmlformats.org/officeDocument/2006/relationships/image" Target="media/image206.png"/><Relationship Id="rId235" Type="http://schemas.openxmlformats.org/officeDocument/2006/relationships/image" Target="media/image227.png"/><Relationship Id="rId256" Type="http://schemas.openxmlformats.org/officeDocument/2006/relationships/image" Target="media/image248.png"/><Relationship Id="rId277" Type="http://schemas.openxmlformats.org/officeDocument/2006/relationships/image" Target="media/image269.png"/><Relationship Id="rId298" Type="http://schemas.openxmlformats.org/officeDocument/2006/relationships/image" Target="media/image290.png"/><Relationship Id="rId400" Type="http://schemas.openxmlformats.org/officeDocument/2006/relationships/image" Target="media/image392.png"/><Relationship Id="rId421" Type="http://schemas.openxmlformats.org/officeDocument/2006/relationships/image" Target="media/image413.png"/><Relationship Id="rId442" Type="http://schemas.openxmlformats.org/officeDocument/2006/relationships/image" Target="media/image434.png"/><Relationship Id="rId463" Type="http://schemas.openxmlformats.org/officeDocument/2006/relationships/image" Target="media/image455.png"/><Relationship Id="rId484" Type="http://schemas.openxmlformats.org/officeDocument/2006/relationships/image" Target="media/image476.png"/><Relationship Id="rId519" Type="http://schemas.openxmlformats.org/officeDocument/2006/relationships/image" Target="media/image511.png"/><Relationship Id="rId116" Type="http://schemas.openxmlformats.org/officeDocument/2006/relationships/image" Target="media/image108.png"/><Relationship Id="rId137" Type="http://schemas.openxmlformats.org/officeDocument/2006/relationships/image" Target="media/image129.png"/><Relationship Id="rId158" Type="http://schemas.openxmlformats.org/officeDocument/2006/relationships/image" Target="media/image150.png"/><Relationship Id="rId302" Type="http://schemas.openxmlformats.org/officeDocument/2006/relationships/image" Target="media/image294.png"/><Relationship Id="rId323" Type="http://schemas.openxmlformats.org/officeDocument/2006/relationships/image" Target="media/image315.png"/><Relationship Id="rId344" Type="http://schemas.openxmlformats.org/officeDocument/2006/relationships/image" Target="media/image336.png"/><Relationship Id="rId530" Type="http://schemas.openxmlformats.org/officeDocument/2006/relationships/image" Target="media/image522.png"/><Relationship Id="rId20" Type="http://schemas.openxmlformats.org/officeDocument/2006/relationships/image" Target="media/image12.png"/><Relationship Id="rId41" Type="http://schemas.openxmlformats.org/officeDocument/2006/relationships/image" Target="media/image33.png"/><Relationship Id="rId62" Type="http://schemas.openxmlformats.org/officeDocument/2006/relationships/image" Target="media/image54.png"/><Relationship Id="rId83" Type="http://schemas.openxmlformats.org/officeDocument/2006/relationships/image" Target="media/image75.png"/><Relationship Id="rId179" Type="http://schemas.openxmlformats.org/officeDocument/2006/relationships/image" Target="media/image171.png"/><Relationship Id="rId365" Type="http://schemas.openxmlformats.org/officeDocument/2006/relationships/image" Target="media/image357.png"/><Relationship Id="rId386" Type="http://schemas.openxmlformats.org/officeDocument/2006/relationships/image" Target="media/image378.png"/><Relationship Id="rId551" Type="http://schemas.openxmlformats.org/officeDocument/2006/relationships/image" Target="media/image543.png"/><Relationship Id="rId572" Type="http://schemas.openxmlformats.org/officeDocument/2006/relationships/image" Target="media/image564.png"/><Relationship Id="rId593" Type="http://schemas.openxmlformats.org/officeDocument/2006/relationships/image" Target="media/image585.png"/><Relationship Id="rId607" Type="http://schemas.openxmlformats.org/officeDocument/2006/relationships/image" Target="media/image599.png"/><Relationship Id="rId628" Type="http://schemas.openxmlformats.org/officeDocument/2006/relationships/image" Target="media/image620.png"/><Relationship Id="rId190" Type="http://schemas.openxmlformats.org/officeDocument/2006/relationships/image" Target="media/image182.png"/><Relationship Id="rId204" Type="http://schemas.openxmlformats.org/officeDocument/2006/relationships/image" Target="media/image196.png"/><Relationship Id="rId225" Type="http://schemas.openxmlformats.org/officeDocument/2006/relationships/image" Target="media/image217.png"/><Relationship Id="rId246" Type="http://schemas.openxmlformats.org/officeDocument/2006/relationships/image" Target="media/image238.png"/><Relationship Id="rId267" Type="http://schemas.openxmlformats.org/officeDocument/2006/relationships/image" Target="media/image259.png"/><Relationship Id="rId288" Type="http://schemas.openxmlformats.org/officeDocument/2006/relationships/image" Target="media/image280.png"/><Relationship Id="rId411" Type="http://schemas.openxmlformats.org/officeDocument/2006/relationships/image" Target="media/image403.png"/><Relationship Id="rId432" Type="http://schemas.openxmlformats.org/officeDocument/2006/relationships/image" Target="media/image424.png"/><Relationship Id="rId453" Type="http://schemas.openxmlformats.org/officeDocument/2006/relationships/image" Target="media/image445.png"/><Relationship Id="rId474" Type="http://schemas.openxmlformats.org/officeDocument/2006/relationships/image" Target="media/image466.png"/><Relationship Id="rId509" Type="http://schemas.openxmlformats.org/officeDocument/2006/relationships/image" Target="media/image501.png"/><Relationship Id="rId106" Type="http://schemas.openxmlformats.org/officeDocument/2006/relationships/image" Target="media/image98.png"/><Relationship Id="rId127" Type="http://schemas.openxmlformats.org/officeDocument/2006/relationships/image" Target="media/image119.png"/><Relationship Id="rId313" Type="http://schemas.openxmlformats.org/officeDocument/2006/relationships/image" Target="media/image305.png"/><Relationship Id="rId495" Type="http://schemas.openxmlformats.org/officeDocument/2006/relationships/image" Target="media/image487.png"/><Relationship Id="rId10" Type="http://schemas.openxmlformats.org/officeDocument/2006/relationships/image" Target="media/image2.png"/><Relationship Id="rId31" Type="http://schemas.openxmlformats.org/officeDocument/2006/relationships/image" Target="media/image23.png"/><Relationship Id="rId52" Type="http://schemas.openxmlformats.org/officeDocument/2006/relationships/image" Target="media/image44.png"/><Relationship Id="rId73" Type="http://schemas.openxmlformats.org/officeDocument/2006/relationships/image" Target="media/image65.png"/><Relationship Id="rId94" Type="http://schemas.openxmlformats.org/officeDocument/2006/relationships/image" Target="media/image86.png"/><Relationship Id="rId148" Type="http://schemas.openxmlformats.org/officeDocument/2006/relationships/image" Target="media/image140.png"/><Relationship Id="rId169" Type="http://schemas.openxmlformats.org/officeDocument/2006/relationships/image" Target="media/image161.png"/><Relationship Id="rId334" Type="http://schemas.openxmlformats.org/officeDocument/2006/relationships/image" Target="media/image326.png"/><Relationship Id="rId355" Type="http://schemas.openxmlformats.org/officeDocument/2006/relationships/image" Target="media/image347.png"/><Relationship Id="rId376" Type="http://schemas.openxmlformats.org/officeDocument/2006/relationships/image" Target="media/image368.png"/><Relationship Id="rId397" Type="http://schemas.openxmlformats.org/officeDocument/2006/relationships/image" Target="media/image389.png"/><Relationship Id="rId520" Type="http://schemas.openxmlformats.org/officeDocument/2006/relationships/image" Target="media/image512.png"/><Relationship Id="rId541" Type="http://schemas.openxmlformats.org/officeDocument/2006/relationships/image" Target="media/image533.png"/><Relationship Id="rId562" Type="http://schemas.openxmlformats.org/officeDocument/2006/relationships/image" Target="media/image554.png"/><Relationship Id="rId583" Type="http://schemas.openxmlformats.org/officeDocument/2006/relationships/image" Target="media/image575.png"/><Relationship Id="rId618" Type="http://schemas.openxmlformats.org/officeDocument/2006/relationships/image" Target="media/image610.png"/><Relationship Id="rId639" Type="http://schemas.openxmlformats.org/officeDocument/2006/relationships/image" Target="media/image631.png"/><Relationship Id="rId4" Type="http://schemas.openxmlformats.org/officeDocument/2006/relationships/styles" Target="styles.xml"/><Relationship Id="rId180" Type="http://schemas.openxmlformats.org/officeDocument/2006/relationships/image" Target="media/image172.png"/><Relationship Id="rId215" Type="http://schemas.openxmlformats.org/officeDocument/2006/relationships/image" Target="media/image207.png"/><Relationship Id="rId236" Type="http://schemas.openxmlformats.org/officeDocument/2006/relationships/image" Target="media/image228.png"/><Relationship Id="rId257" Type="http://schemas.openxmlformats.org/officeDocument/2006/relationships/image" Target="media/image249.png"/><Relationship Id="rId278" Type="http://schemas.openxmlformats.org/officeDocument/2006/relationships/image" Target="media/image270.png"/><Relationship Id="rId401" Type="http://schemas.openxmlformats.org/officeDocument/2006/relationships/image" Target="media/image393.png"/><Relationship Id="rId422" Type="http://schemas.openxmlformats.org/officeDocument/2006/relationships/image" Target="media/image414.png"/><Relationship Id="rId443" Type="http://schemas.openxmlformats.org/officeDocument/2006/relationships/image" Target="media/image435.png"/><Relationship Id="rId464" Type="http://schemas.openxmlformats.org/officeDocument/2006/relationships/image" Target="media/image456.png"/><Relationship Id="rId303" Type="http://schemas.openxmlformats.org/officeDocument/2006/relationships/image" Target="media/image295.png"/><Relationship Id="rId485" Type="http://schemas.openxmlformats.org/officeDocument/2006/relationships/image" Target="media/image477.png"/><Relationship Id="rId42" Type="http://schemas.openxmlformats.org/officeDocument/2006/relationships/image" Target="media/image34.png"/><Relationship Id="rId84" Type="http://schemas.openxmlformats.org/officeDocument/2006/relationships/image" Target="media/image76.png"/><Relationship Id="rId138" Type="http://schemas.openxmlformats.org/officeDocument/2006/relationships/image" Target="media/image130.png"/><Relationship Id="rId345" Type="http://schemas.openxmlformats.org/officeDocument/2006/relationships/image" Target="media/image337.png"/><Relationship Id="rId387" Type="http://schemas.openxmlformats.org/officeDocument/2006/relationships/image" Target="media/image379.png"/><Relationship Id="rId510" Type="http://schemas.openxmlformats.org/officeDocument/2006/relationships/image" Target="media/image502.png"/><Relationship Id="rId552" Type="http://schemas.openxmlformats.org/officeDocument/2006/relationships/image" Target="media/image544.png"/><Relationship Id="rId594" Type="http://schemas.openxmlformats.org/officeDocument/2006/relationships/image" Target="media/image586.png"/><Relationship Id="rId608" Type="http://schemas.openxmlformats.org/officeDocument/2006/relationships/image" Target="media/image600.png"/><Relationship Id="rId191" Type="http://schemas.openxmlformats.org/officeDocument/2006/relationships/image" Target="media/image183.png"/><Relationship Id="rId205" Type="http://schemas.openxmlformats.org/officeDocument/2006/relationships/image" Target="media/image197.png"/><Relationship Id="rId247" Type="http://schemas.openxmlformats.org/officeDocument/2006/relationships/image" Target="media/image239.png"/><Relationship Id="rId412" Type="http://schemas.openxmlformats.org/officeDocument/2006/relationships/image" Target="media/image404.png"/><Relationship Id="rId107" Type="http://schemas.openxmlformats.org/officeDocument/2006/relationships/image" Target="media/image99.png"/><Relationship Id="rId289" Type="http://schemas.openxmlformats.org/officeDocument/2006/relationships/image" Target="media/image281.png"/><Relationship Id="rId454" Type="http://schemas.openxmlformats.org/officeDocument/2006/relationships/image" Target="media/image446.png"/><Relationship Id="rId496" Type="http://schemas.openxmlformats.org/officeDocument/2006/relationships/image" Target="media/image488.png"/><Relationship Id="rId11" Type="http://schemas.openxmlformats.org/officeDocument/2006/relationships/image" Target="media/image3.png"/><Relationship Id="rId53" Type="http://schemas.openxmlformats.org/officeDocument/2006/relationships/image" Target="media/image45.png"/><Relationship Id="rId149" Type="http://schemas.openxmlformats.org/officeDocument/2006/relationships/image" Target="media/image141.png"/><Relationship Id="rId314" Type="http://schemas.openxmlformats.org/officeDocument/2006/relationships/image" Target="media/image306.png"/><Relationship Id="rId356" Type="http://schemas.openxmlformats.org/officeDocument/2006/relationships/image" Target="media/image348.png"/><Relationship Id="rId398" Type="http://schemas.openxmlformats.org/officeDocument/2006/relationships/image" Target="media/image390.png"/><Relationship Id="rId521" Type="http://schemas.openxmlformats.org/officeDocument/2006/relationships/image" Target="media/image513.png"/><Relationship Id="rId563" Type="http://schemas.openxmlformats.org/officeDocument/2006/relationships/image" Target="media/image555.png"/><Relationship Id="rId619" Type="http://schemas.openxmlformats.org/officeDocument/2006/relationships/image" Target="media/image611.png"/><Relationship Id="rId95" Type="http://schemas.openxmlformats.org/officeDocument/2006/relationships/image" Target="media/image87.png"/><Relationship Id="rId160" Type="http://schemas.openxmlformats.org/officeDocument/2006/relationships/image" Target="media/image152.png"/><Relationship Id="rId216" Type="http://schemas.openxmlformats.org/officeDocument/2006/relationships/image" Target="media/image208.png"/><Relationship Id="rId423" Type="http://schemas.openxmlformats.org/officeDocument/2006/relationships/image" Target="media/image415.png"/><Relationship Id="rId258" Type="http://schemas.openxmlformats.org/officeDocument/2006/relationships/image" Target="media/image250.png"/><Relationship Id="rId465" Type="http://schemas.openxmlformats.org/officeDocument/2006/relationships/image" Target="media/image457.png"/><Relationship Id="rId630" Type="http://schemas.openxmlformats.org/officeDocument/2006/relationships/image" Target="media/image622.png"/><Relationship Id="rId22" Type="http://schemas.openxmlformats.org/officeDocument/2006/relationships/image" Target="media/image14.png"/><Relationship Id="rId64" Type="http://schemas.openxmlformats.org/officeDocument/2006/relationships/image" Target="media/image56.png"/><Relationship Id="rId118" Type="http://schemas.openxmlformats.org/officeDocument/2006/relationships/image" Target="media/image110.png"/><Relationship Id="rId325" Type="http://schemas.openxmlformats.org/officeDocument/2006/relationships/image" Target="media/image317.png"/><Relationship Id="rId367" Type="http://schemas.openxmlformats.org/officeDocument/2006/relationships/image" Target="media/image359.png"/><Relationship Id="rId532" Type="http://schemas.openxmlformats.org/officeDocument/2006/relationships/image" Target="media/image524.png"/><Relationship Id="rId574" Type="http://schemas.openxmlformats.org/officeDocument/2006/relationships/image" Target="media/image566.png"/><Relationship Id="rId171" Type="http://schemas.openxmlformats.org/officeDocument/2006/relationships/image" Target="media/image163.png"/><Relationship Id="rId227" Type="http://schemas.openxmlformats.org/officeDocument/2006/relationships/image" Target="media/image219.png"/><Relationship Id="rId269" Type="http://schemas.openxmlformats.org/officeDocument/2006/relationships/image" Target="media/image261.png"/><Relationship Id="rId434" Type="http://schemas.openxmlformats.org/officeDocument/2006/relationships/image" Target="media/image426.png"/><Relationship Id="rId476" Type="http://schemas.openxmlformats.org/officeDocument/2006/relationships/image" Target="media/image468.png"/><Relationship Id="rId641" Type="http://schemas.openxmlformats.org/officeDocument/2006/relationships/image" Target="media/image633.png"/><Relationship Id="rId33" Type="http://schemas.openxmlformats.org/officeDocument/2006/relationships/image" Target="media/image25.png"/><Relationship Id="rId129" Type="http://schemas.openxmlformats.org/officeDocument/2006/relationships/image" Target="media/image121.png"/><Relationship Id="rId280" Type="http://schemas.openxmlformats.org/officeDocument/2006/relationships/image" Target="media/image272.png"/><Relationship Id="rId336" Type="http://schemas.openxmlformats.org/officeDocument/2006/relationships/image" Target="media/image328.png"/><Relationship Id="rId501" Type="http://schemas.openxmlformats.org/officeDocument/2006/relationships/image" Target="media/image493.png"/><Relationship Id="rId543" Type="http://schemas.openxmlformats.org/officeDocument/2006/relationships/image" Target="media/image535.png"/><Relationship Id="rId75" Type="http://schemas.openxmlformats.org/officeDocument/2006/relationships/image" Target="media/image67.png"/><Relationship Id="rId140" Type="http://schemas.openxmlformats.org/officeDocument/2006/relationships/image" Target="media/image132.png"/><Relationship Id="rId182" Type="http://schemas.openxmlformats.org/officeDocument/2006/relationships/image" Target="media/image174.png"/><Relationship Id="rId378" Type="http://schemas.openxmlformats.org/officeDocument/2006/relationships/image" Target="media/image370.png"/><Relationship Id="rId403" Type="http://schemas.openxmlformats.org/officeDocument/2006/relationships/image" Target="media/image395.png"/><Relationship Id="rId585" Type="http://schemas.openxmlformats.org/officeDocument/2006/relationships/image" Target="media/image577.png"/><Relationship Id="rId6" Type="http://schemas.openxmlformats.org/officeDocument/2006/relationships/webSettings" Target="webSettings.xml"/><Relationship Id="rId238" Type="http://schemas.openxmlformats.org/officeDocument/2006/relationships/image" Target="media/image230.png"/><Relationship Id="rId445" Type="http://schemas.openxmlformats.org/officeDocument/2006/relationships/image" Target="media/image437.png"/><Relationship Id="rId487" Type="http://schemas.openxmlformats.org/officeDocument/2006/relationships/image" Target="media/image479.png"/><Relationship Id="rId610" Type="http://schemas.openxmlformats.org/officeDocument/2006/relationships/image" Target="media/image602.png"/><Relationship Id="rId291" Type="http://schemas.openxmlformats.org/officeDocument/2006/relationships/image" Target="media/image283.png"/><Relationship Id="rId305" Type="http://schemas.openxmlformats.org/officeDocument/2006/relationships/image" Target="media/image297.png"/><Relationship Id="rId347" Type="http://schemas.openxmlformats.org/officeDocument/2006/relationships/image" Target="media/image339.png"/><Relationship Id="rId512" Type="http://schemas.openxmlformats.org/officeDocument/2006/relationships/image" Target="media/image504.png"/><Relationship Id="rId44" Type="http://schemas.openxmlformats.org/officeDocument/2006/relationships/image" Target="media/image36.png"/><Relationship Id="rId86" Type="http://schemas.openxmlformats.org/officeDocument/2006/relationships/image" Target="media/image78.png"/><Relationship Id="rId151" Type="http://schemas.openxmlformats.org/officeDocument/2006/relationships/image" Target="media/image143.png"/><Relationship Id="rId389" Type="http://schemas.openxmlformats.org/officeDocument/2006/relationships/image" Target="media/image381.png"/><Relationship Id="rId554" Type="http://schemas.openxmlformats.org/officeDocument/2006/relationships/image" Target="media/image546.png"/><Relationship Id="rId596" Type="http://schemas.openxmlformats.org/officeDocument/2006/relationships/image" Target="media/image588.png"/><Relationship Id="rId193" Type="http://schemas.openxmlformats.org/officeDocument/2006/relationships/image" Target="media/image185.png"/><Relationship Id="rId207" Type="http://schemas.openxmlformats.org/officeDocument/2006/relationships/image" Target="media/image199.png"/><Relationship Id="rId249" Type="http://schemas.openxmlformats.org/officeDocument/2006/relationships/image" Target="media/image241.png"/><Relationship Id="rId414" Type="http://schemas.openxmlformats.org/officeDocument/2006/relationships/image" Target="media/image406.png"/><Relationship Id="rId456" Type="http://schemas.openxmlformats.org/officeDocument/2006/relationships/image" Target="media/image448.png"/><Relationship Id="rId498" Type="http://schemas.openxmlformats.org/officeDocument/2006/relationships/image" Target="media/image490.png"/><Relationship Id="rId621" Type="http://schemas.openxmlformats.org/officeDocument/2006/relationships/image" Target="media/image613.png"/><Relationship Id="rId13" Type="http://schemas.openxmlformats.org/officeDocument/2006/relationships/image" Target="media/image5.png"/><Relationship Id="rId109" Type="http://schemas.openxmlformats.org/officeDocument/2006/relationships/image" Target="media/image101.png"/><Relationship Id="rId260" Type="http://schemas.openxmlformats.org/officeDocument/2006/relationships/image" Target="media/image252.png"/><Relationship Id="rId316" Type="http://schemas.openxmlformats.org/officeDocument/2006/relationships/image" Target="media/image308.png"/><Relationship Id="rId523" Type="http://schemas.openxmlformats.org/officeDocument/2006/relationships/image" Target="media/image515.png"/><Relationship Id="rId55" Type="http://schemas.openxmlformats.org/officeDocument/2006/relationships/image" Target="media/image47.png"/><Relationship Id="rId97" Type="http://schemas.openxmlformats.org/officeDocument/2006/relationships/image" Target="media/image89.png"/><Relationship Id="rId120" Type="http://schemas.openxmlformats.org/officeDocument/2006/relationships/image" Target="media/image112.png"/><Relationship Id="rId358" Type="http://schemas.openxmlformats.org/officeDocument/2006/relationships/image" Target="media/image350.png"/><Relationship Id="rId565" Type="http://schemas.openxmlformats.org/officeDocument/2006/relationships/image" Target="media/image557.png"/><Relationship Id="rId162" Type="http://schemas.openxmlformats.org/officeDocument/2006/relationships/image" Target="media/image154.png"/><Relationship Id="rId218" Type="http://schemas.openxmlformats.org/officeDocument/2006/relationships/image" Target="media/image210.png"/><Relationship Id="rId425" Type="http://schemas.openxmlformats.org/officeDocument/2006/relationships/image" Target="media/image417.png"/><Relationship Id="rId467" Type="http://schemas.openxmlformats.org/officeDocument/2006/relationships/image" Target="media/image459.png"/><Relationship Id="rId632" Type="http://schemas.openxmlformats.org/officeDocument/2006/relationships/image" Target="media/image624.png"/><Relationship Id="rId271" Type="http://schemas.openxmlformats.org/officeDocument/2006/relationships/image" Target="media/image263.png"/><Relationship Id="rId24" Type="http://schemas.openxmlformats.org/officeDocument/2006/relationships/image" Target="media/image16.png"/><Relationship Id="rId66" Type="http://schemas.openxmlformats.org/officeDocument/2006/relationships/image" Target="media/image58.png"/><Relationship Id="rId131" Type="http://schemas.openxmlformats.org/officeDocument/2006/relationships/image" Target="media/image123.png"/><Relationship Id="rId327" Type="http://schemas.openxmlformats.org/officeDocument/2006/relationships/image" Target="media/image319.png"/><Relationship Id="rId369" Type="http://schemas.openxmlformats.org/officeDocument/2006/relationships/image" Target="media/image361.png"/><Relationship Id="rId534" Type="http://schemas.openxmlformats.org/officeDocument/2006/relationships/image" Target="media/image526.png"/><Relationship Id="rId576" Type="http://schemas.openxmlformats.org/officeDocument/2006/relationships/image" Target="media/image568.png"/><Relationship Id="rId173" Type="http://schemas.openxmlformats.org/officeDocument/2006/relationships/image" Target="media/image165.png"/><Relationship Id="rId229" Type="http://schemas.openxmlformats.org/officeDocument/2006/relationships/image" Target="media/image221.png"/><Relationship Id="rId380" Type="http://schemas.openxmlformats.org/officeDocument/2006/relationships/image" Target="media/image372.png"/><Relationship Id="rId436" Type="http://schemas.openxmlformats.org/officeDocument/2006/relationships/image" Target="media/image428.png"/><Relationship Id="rId601" Type="http://schemas.openxmlformats.org/officeDocument/2006/relationships/image" Target="media/image593.png"/><Relationship Id="rId643" Type="http://schemas.openxmlformats.org/officeDocument/2006/relationships/header" Target="header2.xml"/><Relationship Id="rId240" Type="http://schemas.openxmlformats.org/officeDocument/2006/relationships/image" Target="media/image232.png"/><Relationship Id="rId478" Type="http://schemas.openxmlformats.org/officeDocument/2006/relationships/image" Target="media/image470.png"/><Relationship Id="rId35" Type="http://schemas.openxmlformats.org/officeDocument/2006/relationships/image" Target="media/image27.png"/><Relationship Id="rId77" Type="http://schemas.openxmlformats.org/officeDocument/2006/relationships/image" Target="media/image69.png"/><Relationship Id="rId100" Type="http://schemas.openxmlformats.org/officeDocument/2006/relationships/image" Target="media/image92.png"/><Relationship Id="rId282" Type="http://schemas.openxmlformats.org/officeDocument/2006/relationships/image" Target="media/image274.png"/><Relationship Id="rId338" Type="http://schemas.openxmlformats.org/officeDocument/2006/relationships/image" Target="media/image330.png"/><Relationship Id="rId503" Type="http://schemas.openxmlformats.org/officeDocument/2006/relationships/image" Target="media/image495.png"/><Relationship Id="rId545" Type="http://schemas.openxmlformats.org/officeDocument/2006/relationships/image" Target="media/image537.png"/><Relationship Id="rId587" Type="http://schemas.openxmlformats.org/officeDocument/2006/relationships/image" Target="media/image579.png"/><Relationship Id="rId8" Type="http://schemas.openxmlformats.org/officeDocument/2006/relationships/endnotes" Target="endnotes.xml"/><Relationship Id="rId142" Type="http://schemas.openxmlformats.org/officeDocument/2006/relationships/image" Target="media/image134.png"/><Relationship Id="rId184" Type="http://schemas.openxmlformats.org/officeDocument/2006/relationships/image" Target="media/image176.png"/><Relationship Id="rId391" Type="http://schemas.openxmlformats.org/officeDocument/2006/relationships/image" Target="media/image383.png"/><Relationship Id="rId405" Type="http://schemas.openxmlformats.org/officeDocument/2006/relationships/image" Target="media/image397.png"/><Relationship Id="rId447" Type="http://schemas.openxmlformats.org/officeDocument/2006/relationships/image" Target="media/image439.png"/><Relationship Id="rId612" Type="http://schemas.openxmlformats.org/officeDocument/2006/relationships/image" Target="media/image604.png"/><Relationship Id="rId251" Type="http://schemas.openxmlformats.org/officeDocument/2006/relationships/image" Target="media/image243.png"/><Relationship Id="rId489" Type="http://schemas.openxmlformats.org/officeDocument/2006/relationships/image" Target="media/image481.png"/><Relationship Id="rId46" Type="http://schemas.openxmlformats.org/officeDocument/2006/relationships/image" Target="media/image38.png"/><Relationship Id="rId293" Type="http://schemas.openxmlformats.org/officeDocument/2006/relationships/image" Target="media/image285.png"/><Relationship Id="rId307" Type="http://schemas.openxmlformats.org/officeDocument/2006/relationships/image" Target="media/image299.png"/><Relationship Id="rId349" Type="http://schemas.openxmlformats.org/officeDocument/2006/relationships/image" Target="media/image341.png"/><Relationship Id="rId514" Type="http://schemas.openxmlformats.org/officeDocument/2006/relationships/image" Target="media/image506.png"/><Relationship Id="rId556" Type="http://schemas.openxmlformats.org/officeDocument/2006/relationships/image" Target="media/image548.png"/><Relationship Id="rId88" Type="http://schemas.openxmlformats.org/officeDocument/2006/relationships/image" Target="media/image80.png"/><Relationship Id="rId111" Type="http://schemas.openxmlformats.org/officeDocument/2006/relationships/image" Target="media/image103.png"/><Relationship Id="rId153" Type="http://schemas.openxmlformats.org/officeDocument/2006/relationships/image" Target="media/image145.png"/><Relationship Id="rId195" Type="http://schemas.openxmlformats.org/officeDocument/2006/relationships/image" Target="media/image187.png"/><Relationship Id="rId209" Type="http://schemas.openxmlformats.org/officeDocument/2006/relationships/image" Target="media/image201.png"/><Relationship Id="rId360" Type="http://schemas.openxmlformats.org/officeDocument/2006/relationships/image" Target="media/image352.png"/><Relationship Id="rId416" Type="http://schemas.openxmlformats.org/officeDocument/2006/relationships/image" Target="media/image408.png"/><Relationship Id="rId598" Type="http://schemas.openxmlformats.org/officeDocument/2006/relationships/image" Target="media/image590.png"/><Relationship Id="rId220" Type="http://schemas.openxmlformats.org/officeDocument/2006/relationships/image" Target="media/image212.png"/><Relationship Id="rId458" Type="http://schemas.openxmlformats.org/officeDocument/2006/relationships/image" Target="media/image450.png"/><Relationship Id="rId623" Type="http://schemas.openxmlformats.org/officeDocument/2006/relationships/image" Target="media/image615.png"/><Relationship Id="rId15" Type="http://schemas.openxmlformats.org/officeDocument/2006/relationships/image" Target="media/image7.png"/><Relationship Id="rId57" Type="http://schemas.openxmlformats.org/officeDocument/2006/relationships/image" Target="media/image49.png"/><Relationship Id="rId262" Type="http://schemas.openxmlformats.org/officeDocument/2006/relationships/image" Target="media/image254.png"/><Relationship Id="rId318" Type="http://schemas.openxmlformats.org/officeDocument/2006/relationships/image" Target="media/image310.png"/><Relationship Id="rId525" Type="http://schemas.openxmlformats.org/officeDocument/2006/relationships/image" Target="media/image517.png"/><Relationship Id="rId567" Type="http://schemas.openxmlformats.org/officeDocument/2006/relationships/image" Target="media/image559.png"/><Relationship Id="rId99" Type="http://schemas.openxmlformats.org/officeDocument/2006/relationships/image" Target="media/image91.png"/><Relationship Id="rId122" Type="http://schemas.openxmlformats.org/officeDocument/2006/relationships/image" Target="media/image114.png"/><Relationship Id="rId164" Type="http://schemas.openxmlformats.org/officeDocument/2006/relationships/image" Target="media/image156.png"/><Relationship Id="rId371" Type="http://schemas.openxmlformats.org/officeDocument/2006/relationships/image" Target="media/image363.png"/><Relationship Id="rId427" Type="http://schemas.openxmlformats.org/officeDocument/2006/relationships/image" Target="media/image419.png"/><Relationship Id="rId469" Type="http://schemas.openxmlformats.org/officeDocument/2006/relationships/image" Target="media/image461.png"/><Relationship Id="rId634" Type="http://schemas.openxmlformats.org/officeDocument/2006/relationships/image" Target="media/image626.png"/><Relationship Id="rId26" Type="http://schemas.openxmlformats.org/officeDocument/2006/relationships/image" Target="media/image18.png"/><Relationship Id="rId231" Type="http://schemas.openxmlformats.org/officeDocument/2006/relationships/image" Target="media/image223.png"/><Relationship Id="rId273" Type="http://schemas.openxmlformats.org/officeDocument/2006/relationships/image" Target="media/image265.png"/><Relationship Id="rId329" Type="http://schemas.openxmlformats.org/officeDocument/2006/relationships/image" Target="media/image321.png"/><Relationship Id="rId480" Type="http://schemas.openxmlformats.org/officeDocument/2006/relationships/image" Target="media/image472.png"/><Relationship Id="rId536" Type="http://schemas.openxmlformats.org/officeDocument/2006/relationships/image" Target="media/image528.png"/><Relationship Id="rId68" Type="http://schemas.openxmlformats.org/officeDocument/2006/relationships/image" Target="media/image60.png"/><Relationship Id="rId133" Type="http://schemas.openxmlformats.org/officeDocument/2006/relationships/image" Target="media/image125.png"/><Relationship Id="rId175" Type="http://schemas.openxmlformats.org/officeDocument/2006/relationships/image" Target="media/image167.png"/><Relationship Id="rId340" Type="http://schemas.openxmlformats.org/officeDocument/2006/relationships/image" Target="media/image332.png"/><Relationship Id="rId578" Type="http://schemas.openxmlformats.org/officeDocument/2006/relationships/image" Target="media/image570.png"/><Relationship Id="rId200" Type="http://schemas.openxmlformats.org/officeDocument/2006/relationships/image" Target="media/image192.png"/><Relationship Id="rId382" Type="http://schemas.openxmlformats.org/officeDocument/2006/relationships/image" Target="media/image374.png"/><Relationship Id="rId438" Type="http://schemas.openxmlformats.org/officeDocument/2006/relationships/image" Target="media/image430.png"/><Relationship Id="rId603" Type="http://schemas.openxmlformats.org/officeDocument/2006/relationships/image" Target="media/image595.png"/><Relationship Id="rId645" Type="http://schemas.openxmlformats.org/officeDocument/2006/relationships/fontTable" Target="fontTable.xml"/><Relationship Id="rId242" Type="http://schemas.openxmlformats.org/officeDocument/2006/relationships/image" Target="media/image234.png"/><Relationship Id="rId284" Type="http://schemas.openxmlformats.org/officeDocument/2006/relationships/image" Target="media/image276.png"/><Relationship Id="rId491" Type="http://schemas.openxmlformats.org/officeDocument/2006/relationships/image" Target="media/image483.png"/><Relationship Id="rId505" Type="http://schemas.openxmlformats.org/officeDocument/2006/relationships/image" Target="media/image497.png"/><Relationship Id="rId37" Type="http://schemas.openxmlformats.org/officeDocument/2006/relationships/image" Target="media/image29.png"/><Relationship Id="rId79" Type="http://schemas.openxmlformats.org/officeDocument/2006/relationships/image" Target="media/image71.png"/><Relationship Id="rId102" Type="http://schemas.openxmlformats.org/officeDocument/2006/relationships/image" Target="media/image94.png"/><Relationship Id="rId144" Type="http://schemas.openxmlformats.org/officeDocument/2006/relationships/image" Target="media/image136.png"/><Relationship Id="rId547" Type="http://schemas.openxmlformats.org/officeDocument/2006/relationships/image" Target="media/image539.png"/><Relationship Id="rId589" Type="http://schemas.openxmlformats.org/officeDocument/2006/relationships/image" Target="media/image581.png"/><Relationship Id="rId90" Type="http://schemas.openxmlformats.org/officeDocument/2006/relationships/image" Target="media/image82.png"/><Relationship Id="rId186" Type="http://schemas.openxmlformats.org/officeDocument/2006/relationships/image" Target="media/image178.png"/><Relationship Id="rId351" Type="http://schemas.openxmlformats.org/officeDocument/2006/relationships/image" Target="media/image343.png"/><Relationship Id="rId393" Type="http://schemas.openxmlformats.org/officeDocument/2006/relationships/image" Target="media/image385.png"/><Relationship Id="rId407" Type="http://schemas.openxmlformats.org/officeDocument/2006/relationships/image" Target="media/image399.png"/><Relationship Id="rId449" Type="http://schemas.openxmlformats.org/officeDocument/2006/relationships/image" Target="media/image441.png"/><Relationship Id="rId614" Type="http://schemas.openxmlformats.org/officeDocument/2006/relationships/image" Target="media/image606.png"/><Relationship Id="rId211" Type="http://schemas.openxmlformats.org/officeDocument/2006/relationships/image" Target="media/image203.png"/><Relationship Id="rId253" Type="http://schemas.openxmlformats.org/officeDocument/2006/relationships/image" Target="media/image245.png"/><Relationship Id="rId295" Type="http://schemas.openxmlformats.org/officeDocument/2006/relationships/image" Target="media/image287.png"/><Relationship Id="rId309" Type="http://schemas.openxmlformats.org/officeDocument/2006/relationships/image" Target="media/image301.png"/><Relationship Id="rId460" Type="http://schemas.openxmlformats.org/officeDocument/2006/relationships/image" Target="media/image452.png"/><Relationship Id="rId516" Type="http://schemas.openxmlformats.org/officeDocument/2006/relationships/image" Target="media/image508.png"/><Relationship Id="rId48" Type="http://schemas.openxmlformats.org/officeDocument/2006/relationships/image" Target="media/image40.png"/><Relationship Id="rId113" Type="http://schemas.openxmlformats.org/officeDocument/2006/relationships/image" Target="media/image105.png"/><Relationship Id="rId320" Type="http://schemas.openxmlformats.org/officeDocument/2006/relationships/image" Target="media/image312.png"/><Relationship Id="rId558" Type="http://schemas.openxmlformats.org/officeDocument/2006/relationships/image" Target="media/image550.png"/><Relationship Id="rId155" Type="http://schemas.openxmlformats.org/officeDocument/2006/relationships/image" Target="media/image147.png"/><Relationship Id="rId197" Type="http://schemas.openxmlformats.org/officeDocument/2006/relationships/image" Target="media/image189.png"/><Relationship Id="rId362" Type="http://schemas.openxmlformats.org/officeDocument/2006/relationships/image" Target="media/image354.png"/><Relationship Id="rId418" Type="http://schemas.openxmlformats.org/officeDocument/2006/relationships/image" Target="media/image410.png"/><Relationship Id="rId625" Type="http://schemas.openxmlformats.org/officeDocument/2006/relationships/image" Target="media/image617.png"/><Relationship Id="rId222" Type="http://schemas.openxmlformats.org/officeDocument/2006/relationships/image" Target="media/image214.png"/><Relationship Id="rId264" Type="http://schemas.openxmlformats.org/officeDocument/2006/relationships/image" Target="media/image256.png"/><Relationship Id="rId471" Type="http://schemas.openxmlformats.org/officeDocument/2006/relationships/image" Target="media/image463.png"/><Relationship Id="rId17" Type="http://schemas.openxmlformats.org/officeDocument/2006/relationships/image" Target="media/image9.png"/><Relationship Id="rId59" Type="http://schemas.openxmlformats.org/officeDocument/2006/relationships/image" Target="media/image51.png"/><Relationship Id="rId124" Type="http://schemas.openxmlformats.org/officeDocument/2006/relationships/image" Target="media/image116.png"/><Relationship Id="rId527" Type="http://schemas.openxmlformats.org/officeDocument/2006/relationships/image" Target="media/image519.png"/><Relationship Id="rId569" Type="http://schemas.openxmlformats.org/officeDocument/2006/relationships/image" Target="media/image561.png"/><Relationship Id="rId70" Type="http://schemas.openxmlformats.org/officeDocument/2006/relationships/image" Target="media/image62.png"/><Relationship Id="rId166" Type="http://schemas.openxmlformats.org/officeDocument/2006/relationships/image" Target="media/image158.png"/><Relationship Id="rId331" Type="http://schemas.openxmlformats.org/officeDocument/2006/relationships/image" Target="media/image323.png"/><Relationship Id="rId373" Type="http://schemas.openxmlformats.org/officeDocument/2006/relationships/image" Target="media/image365.png"/><Relationship Id="rId429" Type="http://schemas.openxmlformats.org/officeDocument/2006/relationships/image" Target="media/image421.png"/><Relationship Id="rId580" Type="http://schemas.openxmlformats.org/officeDocument/2006/relationships/image" Target="media/image572.png"/><Relationship Id="rId636" Type="http://schemas.openxmlformats.org/officeDocument/2006/relationships/image" Target="media/image628.png"/></Relationships>
</file>

<file path=word/_rels/footer1.xml.rels><?xml version="1.0" encoding="UTF-8" standalone="yes"?>
<Relationships xmlns="http://schemas.openxmlformats.org/package/2006/relationships"><Relationship Id="rId1" Type="http://schemas.openxmlformats.org/officeDocument/2006/relationships/hyperlink" Target="http://zujuan.21cnjy.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8702C4-0A2C-48FC-AE9C-80CA7F2FC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82</Pages>
  <Words>8326</Words>
  <Characters>47462</Characters>
  <Application>Microsoft Office Word</Application>
  <DocSecurity>0</DocSecurity>
  <Lines>395</Lines>
  <Paragraphs>111</Paragraphs>
  <ScaleCrop>false</ScaleCrop>
  <Company>China</Company>
  <LinksUpToDate>false</LinksUpToDate>
  <CharactersWithSpaces>55677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lam</dc:creator>
  <cp:lastModifiedBy>User</cp:lastModifiedBy>
  <cp:revision>15</cp:revision>
  <dcterms:created xsi:type="dcterms:W3CDTF">2013-12-09T06:44:00Z</dcterms:created>
  <dcterms:modified xsi:type="dcterms:W3CDTF">2017-02-06T14:16:00Z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